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7C48" w:rsidRPr="00177C48" w:rsidRDefault="00177C48" w:rsidP="00177C48">
      <w:pPr>
        <w:jc w:val="center"/>
        <w:rPr>
          <w:rFonts w:ascii="Times New Roman" w:eastAsia="宋体" w:hAnsi="Times New Roman" w:cs="Times New Roman"/>
          <w:szCs w:val="24"/>
        </w:rPr>
      </w:pPr>
      <w:bookmarkStart w:id="0" w:name="_GoBack"/>
      <w:r w:rsidRPr="00177C48">
        <w:rPr>
          <w:rFonts w:ascii="Times New Roman" w:eastAsia="宋体" w:hAnsi="Times New Roman" w:cs="Times New Roman"/>
          <w:b/>
          <w:bCs/>
          <w:color w:val="000099"/>
          <w:sz w:val="27"/>
          <w:szCs w:val="27"/>
        </w:rPr>
        <w:t>Visual C++MFC</w:t>
      </w:r>
      <w:r w:rsidRPr="00177C48">
        <w:rPr>
          <w:rFonts w:ascii="Times New Roman" w:eastAsia="宋体" w:hAnsi="Times New Roman" w:cs="Times New Roman" w:hint="eastAsia"/>
          <w:b/>
          <w:bCs/>
          <w:color w:val="000099"/>
          <w:sz w:val="27"/>
          <w:szCs w:val="27"/>
        </w:rPr>
        <w:t>入门教程</w:t>
      </w:r>
    </w:p>
    <w:bookmarkEnd w:id="0"/>
    <w:p w:rsidR="00177C48" w:rsidRPr="00177C48" w:rsidRDefault="00177C48" w:rsidP="00177C48">
      <w:pPr>
        <w:widowControl/>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hint="eastAsia"/>
          <w:color w:val="000000"/>
          <w:kern w:val="0"/>
          <w:szCs w:val="21"/>
        </w:rPr>
        <w:t>目录</w:t>
      </w:r>
      <w:r w:rsidRPr="00177C48">
        <w:rPr>
          <w:rFonts w:ascii="宋体" w:eastAsia="宋体" w:hAnsi="宋体" w:cs="宋体"/>
          <w:color w:val="000000"/>
          <w:kern w:val="0"/>
          <w:szCs w:val="21"/>
        </w:rPr>
        <w:t xml:space="preserve"> </w:t>
      </w:r>
      <w:r w:rsidRPr="00177C48">
        <w:rPr>
          <w:rFonts w:ascii="宋体" w:eastAsia="宋体" w:hAnsi="宋体" w:cs="宋体"/>
          <w:color w:val="000000"/>
          <w:kern w:val="0"/>
          <w:szCs w:val="21"/>
        </w:rPr>
        <w:br/>
        <w:t xml:space="preserve">+-- </w:t>
      </w:r>
      <w:r w:rsidRPr="00177C48">
        <w:rPr>
          <w:rFonts w:ascii="宋体" w:eastAsia="宋体" w:hAnsi="宋体" w:cs="宋体" w:hint="eastAsia"/>
          <w:color w:val="000000"/>
          <w:kern w:val="0"/>
          <w:szCs w:val="21"/>
        </w:rPr>
        <w:t>第一章</w:t>
      </w:r>
      <w:r w:rsidRPr="00177C48">
        <w:rPr>
          <w:rFonts w:ascii="宋体" w:eastAsia="宋体" w:hAnsi="宋体" w:cs="宋体"/>
          <w:color w:val="000000"/>
          <w:kern w:val="0"/>
          <w:szCs w:val="21"/>
        </w:rPr>
        <w:t xml:space="preserve"> VC</w:t>
      </w:r>
      <w:r w:rsidRPr="00177C48">
        <w:rPr>
          <w:rFonts w:ascii="宋体" w:eastAsia="宋体" w:hAnsi="宋体" w:cs="宋体" w:hint="eastAsia"/>
          <w:color w:val="000000"/>
          <w:kern w:val="0"/>
          <w:szCs w:val="21"/>
        </w:rPr>
        <w:t>入门</w:t>
      </w:r>
      <w:r w:rsidRPr="00177C48">
        <w:rPr>
          <w:rFonts w:ascii="宋体" w:eastAsia="宋体" w:hAnsi="宋体" w:cs="宋体"/>
          <w:color w:val="000000"/>
          <w:kern w:val="0"/>
          <w:szCs w:val="21"/>
        </w:rPr>
        <w:br/>
        <w:t xml:space="preserve">|------ 1.1 </w:t>
      </w:r>
      <w:hyperlink r:id="rId5" w:tgtFrame="_blank" w:history="1">
        <w:r w:rsidRPr="00177C48">
          <w:rPr>
            <w:rFonts w:ascii="宋体" w:eastAsia="宋体" w:hAnsi="宋体" w:cs="宋体" w:hint="eastAsia"/>
            <w:color w:val="02029E"/>
            <w:kern w:val="0"/>
            <w:szCs w:val="21"/>
            <w:u w:val="single"/>
          </w:rPr>
          <w:t>如何学</w:t>
        </w:r>
        <w:r w:rsidRPr="00177C48">
          <w:rPr>
            <w:rFonts w:ascii="宋体" w:eastAsia="宋体" w:hAnsi="宋体" w:cs="宋体" w:hint="eastAsia"/>
            <w:color w:val="02029E"/>
            <w:kern w:val="0"/>
            <w:szCs w:val="21"/>
            <w:u w:val="single"/>
          </w:rPr>
          <w:t>好</w:t>
        </w:r>
        <w:r w:rsidRPr="00177C48">
          <w:rPr>
            <w:rFonts w:ascii="宋体" w:eastAsia="宋体" w:hAnsi="宋体" w:cs="宋体"/>
            <w:color w:val="02029E"/>
            <w:kern w:val="0"/>
            <w:szCs w:val="21"/>
            <w:u w:val="single"/>
          </w:rPr>
          <w:t>VC</w:t>
        </w:r>
      </w:hyperlink>
      <w:r w:rsidRPr="00177C48">
        <w:rPr>
          <w:rFonts w:ascii="宋体" w:eastAsia="宋体" w:hAnsi="宋体" w:cs="宋体"/>
          <w:color w:val="000000"/>
          <w:kern w:val="0"/>
          <w:szCs w:val="21"/>
        </w:rPr>
        <w:br/>
        <w:t xml:space="preserve">|------ 1.2 </w:t>
      </w:r>
      <w:hyperlink r:id="rId6" w:tgtFrame="_blank" w:history="1">
        <w:r w:rsidRPr="00177C48">
          <w:rPr>
            <w:rFonts w:ascii="宋体" w:eastAsia="宋体" w:hAnsi="宋体" w:cs="宋体" w:hint="eastAsia"/>
            <w:color w:val="02029E"/>
            <w:kern w:val="0"/>
            <w:szCs w:val="21"/>
            <w:u w:val="single"/>
          </w:rPr>
          <w:t>理解</w:t>
        </w:r>
        <w:r w:rsidRPr="00177C48">
          <w:rPr>
            <w:rFonts w:ascii="宋体" w:eastAsia="宋体" w:hAnsi="宋体" w:cs="宋体"/>
            <w:color w:val="02029E"/>
            <w:kern w:val="0"/>
            <w:szCs w:val="21"/>
            <w:u w:val="single"/>
          </w:rPr>
          <w:t>Windo</w:t>
        </w:r>
        <w:r w:rsidRPr="00177C48">
          <w:rPr>
            <w:rFonts w:ascii="宋体" w:eastAsia="宋体" w:hAnsi="宋体" w:cs="宋体"/>
            <w:color w:val="02029E"/>
            <w:kern w:val="0"/>
            <w:szCs w:val="21"/>
            <w:u w:val="single"/>
          </w:rPr>
          <w:t>w</w:t>
        </w:r>
        <w:r w:rsidRPr="00177C48">
          <w:rPr>
            <w:rFonts w:ascii="宋体" w:eastAsia="宋体" w:hAnsi="宋体" w:cs="宋体"/>
            <w:color w:val="02029E"/>
            <w:kern w:val="0"/>
            <w:szCs w:val="21"/>
            <w:u w:val="single"/>
          </w:rPr>
          <w:t>s</w:t>
        </w:r>
        <w:r w:rsidRPr="00177C48">
          <w:rPr>
            <w:rFonts w:ascii="宋体" w:eastAsia="宋体" w:hAnsi="宋体" w:cs="宋体" w:hint="eastAsia"/>
            <w:color w:val="02029E"/>
            <w:kern w:val="0"/>
            <w:szCs w:val="21"/>
            <w:u w:val="single"/>
          </w:rPr>
          <w:t>消息机制</w:t>
        </w:r>
      </w:hyperlink>
      <w:r w:rsidRPr="00177C48">
        <w:rPr>
          <w:rFonts w:ascii="宋体" w:eastAsia="宋体" w:hAnsi="宋体" w:cs="宋体"/>
          <w:color w:val="000000"/>
          <w:kern w:val="0"/>
          <w:szCs w:val="21"/>
        </w:rPr>
        <w:br/>
        <w:t xml:space="preserve">|------ 1.3 </w:t>
      </w:r>
      <w:hyperlink r:id="rId7" w:tgtFrame="_blank" w:history="1">
        <w:r w:rsidRPr="00177C48">
          <w:rPr>
            <w:rFonts w:ascii="宋体" w:eastAsia="宋体" w:hAnsi="宋体" w:cs="宋体" w:hint="eastAsia"/>
            <w:color w:val="02029E"/>
            <w:kern w:val="0"/>
            <w:szCs w:val="21"/>
            <w:u w:val="single"/>
          </w:rPr>
          <w:t>利用</w:t>
        </w:r>
        <w:r w:rsidRPr="00177C48">
          <w:rPr>
            <w:rFonts w:ascii="宋体" w:eastAsia="宋体" w:hAnsi="宋体" w:cs="宋体"/>
            <w:color w:val="02029E"/>
            <w:kern w:val="0"/>
            <w:szCs w:val="21"/>
            <w:u w:val="single"/>
          </w:rPr>
          <w:t>Visual C++/MFC</w:t>
        </w:r>
        <w:r w:rsidRPr="00177C48">
          <w:rPr>
            <w:rFonts w:ascii="宋体" w:eastAsia="宋体" w:hAnsi="宋体" w:cs="宋体" w:hint="eastAsia"/>
            <w:color w:val="02029E"/>
            <w:kern w:val="0"/>
            <w:szCs w:val="21"/>
            <w:u w:val="single"/>
          </w:rPr>
          <w:t>开发</w:t>
        </w:r>
        <w:r w:rsidRPr="00177C48">
          <w:rPr>
            <w:rFonts w:ascii="宋体" w:eastAsia="宋体" w:hAnsi="宋体" w:cs="宋体"/>
            <w:color w:val="02029E"/>
            <w:kern w:val="0"/>
            <w:szCs w:val="21"/>
            <w:u w:val="single"/>
          </w:rPr>
          <w:t>Windows</w:t>
        </w:r>
        <w:r w:rsidRPr="00177C48">
          <w:rPr>
            <w:rFonts w:ascii="宋体" w:eastAsia="宋体" w:hAnsi="宋体" w:cs="宋体" w:hint="eastAsia"/>
            <w:color w:val="02029E"/>
            <w:kern w:val="0"/>
            <w:szCs w:val="21"/>
            <w:u w:val="single"/>
          </w:rPr>
          <w:t>程序的优势</w:t>
        </w:r>
      </w:hyperlink>
      <w:r w:rsidRPr="00177C48">
        <w:rPr>
          <w:rFonts w:ascii="宋体" w:eastAsia="宋体" w:hAnsi="宋体" w:cs="宋体"/>
          <w:color w:val="000000"/>
          <w:kern w:val="0"/>
          <w:szCs w:val="21"/>
        </w:rPr>
        <w:br/>
        <w:t xml:space="preserve">|------ 1.4 </w:t>
      </w:r>
      <w:hyperlink r:id="rId8" w:tgtFrame="_blank" w:history="1">
        <w:r w:rsidRPr="00177C48">
          <w:rPr>
            <w:rFonts w:ascii="宋体" w:eastAsia="宋体" w:hAnsi="宋体" w:cs="宋体" w:hint="eastAsia"/>
            <w:color w:val="02029E"/>
            <w:kern w:val="0"/>
            <w:szCs w:val="21"/>
            <w:u w:val="single"/>
          </w:rPr>
          <w:t>利用</w:t>
        </w:r>
        <w:r w:rsidRPr="00177C48">
          <w:rPr>
            <w:rFonts w:ascii="宋体" w:eastAsia="宋体" w:hAnsi="宋体" w:cs="宋体"/>
            <w:color w:val="02029E"/>
            <w:kern w:val="0"/>
            <w:szCs w:val="21"/>
            <w:u w:val="single"/>
          </w:rPr>
          <w:t>MFC</w:t>
        </w:r>
        <w:r w:rsidRPr="00177C48">
          <w:rPr>
            <w:rFonts w:ascii="宋体" w:eastAsia="宋体" w:hAnsi="宋体" w:cs="宋体" w:hint="eastAsia"/>
            <w:color w:val="02029E"/>
            <w:kern w:val="0"/>
            <w:szCs w:val="21"/>
            <w:u w:val="single"/>
          </w:rPr>
          <w:t>进行开发的通用方法介绍</w:t>
        </w:r>
      </w:hyperlink>
      <w:r w:rsidRPr="00177C48">
        <w:rPr>
          <w:rFonts w:ascii="宋体" w:eastAsia="宋体" w:hAnsi="宋体" w:cs="宋体"/>
          <w:color w:val="000000"/>
          <w:kern w:val="0"/>
          <w:szCs w:val="21"/>
        </w:rPr>
        <w:br/>
        <w:t xml:space="preserve">|------ 1.5 </w:t>
      </w:r>
      <w:hyperlink r:id="rId9" w:tgtFrame="_blank" w:history="1">
        <w:r w:rsidRPr="00177C48">
          <w:rPr>
            <w:rFonts w:ascii="宋体" w:eastAsia="宋体" w:hAnsi="宋体" w:cs="宋体"/>
            <w:color w:val="02029E"/>
            <w:kern w:val="0"/>
            <w:szCs w:val="21"/>
            <w:u w:val="single"/>
          </w:rPr>
          <w:t>MFC</w:t>
        </w:r>
        <w:r w:rsidRPr="00177C48">
          <w:rPr>
            <w:rFonts w:ascii="宋体" w:eastAsia="宋体" w:hAnsi="宋体" w:cs="宋体" w:hint="eastAsia"/>
            <w:color w:val="02029E"/>
            <w:kern w:val="0"/>
            <w:szCs w:val="21"/>
            <w:u w:val="single"/>
          </w:rPr>
          <w:t>中常用类，宏，函数介绍</w:t>
        </w:r>
      </w:hyperlink>
      <w:r w:rsidRPr="00177C48">
        <w:rPr>
          <w:rFonts w:ascii="宋体" w:eastAsia="宋体" w:hAnsi="宋体" w:cs="宋体"/>
          <w:color w:val="000000"/>
          <w:kern w:val="0"/>
          <w:szCs w:val="21"/>
        </w:rPr>
        <w:br/>
        <w:t xml:space="preserve">+-- </w:t>
      </w:r>
      <w:r w:rsidRPr="00177C48">
        <w:rPr>
          <w:rFonts w:ascii="宋体" w:eastAsia="宋体" w:hAnsi="宋体" w:cs="宋体" w:hint="eastAsia"/>
          <w:color w:val="000000"/>
          <w:kern w:val="0"/>
          <w:szCs w:val="21"/>
        </w:rPr>
        <w:t>第二章</w:t>
      </w:r>
      <w:r w:rsidRPr="00177C48">
        <w:rPr>
          <w:rFonts w:ascii="宋体" w:eastAsia="宋体" w:hAnsi="宋体" w:cs="宋体"/>
          <w:color w:val="000000"/>
          <w:kern w:val="0"/>
          <w:szCs w:val="21"/>
        </w:rPr>
        <w:t xml:space="preserve"> </w:t>
      </w:r>
      <w:r w:rsidRPr="00177C48">
        <w:rPr>
          <w:rFonts w:ascii="宋体" w:eastAsia="宋体" w:hAnsi="宋体" w:cs="宋体" w:hint="eastAsia"/>
          <w:color w:val="000000"/>
          <w:kern w:val="0"/>
          <w:szCs w:val="21"/>
        </w:rPr>
        <w:t>图形输出</w:t>
      </w:r>
      <w:r w:rsidRPr="00177C48">
        <w:rPr>
          <w:rFonts w:ascii="宋体" w:eastAsia="宋体" w:hAnsi="宋体" w:cs="宋体"/>
          <w:color w:val="000000"/>
          <w:kern w:val="0"/>
          <w:szCs w:val="21"/>
        </w:rPr>
        <w:br/>
        <w:t xml:space="preserve">|------ 2.1 </w:t>
      </w:r>
      <w:hyperlink r:id="rId10" w:tgtFrame="_blank" w:history="1">
        <w:r w:rsidRPr="00177C48">
          <w:rPr>
            <w:rFonts w:ascii="宋体" w:eastAsia="宋体" w:hAnsi="宋体" w:cs="宋体" w:hint="eastAsia"/>
            <w:color w:val="02029E"/>
            <w:kern w:val="0"/>
            <w:szCs w:val="21"/>
            <w:u w:val="single"/>
          </w:rPr>
          <w:t>和</w:t>
        </w:r>
        <w:r w:rsidRPr="00177C48">
          <w:rPr>
            <w:rFonts w:ascii="宋体" w:eastAsia="宋体" w:hAnsi="宋体" w:cs="宋体"/>
            <w:color w:val="02029E"/>
            <w:kern w:val="0"/>
            <w:szCs w:val="21"/>
            <w:u w:val="single"/>
          </w:rPr>
          <w:t>GUI</w:t>
        </w:r>
        <w:r w:rsidRPr="00177C48">
          <w:rPr>
            <w:rFonts w:ascii="宋体" w:eastAsia="宋体" w:hAnsi="宋体" w:cs="宋体" w:hint="eastAsia"/>
            <w:color w:val="02029E"/>
            <w:kern w:val="0"/>
            <w:szCs w:val="21"/>
            <w:u w:val="single"/>
          </w:rPr>
          <w:t>有关的各种对象</w:t>
        </w:r>
      </w:hyperlink>
      <w:r w:rsidRPr="00177C48">
        <w:rPr>
          <w:rFonts w:ascii="宋体" w:eastAsia="宋体" w:hAnsi="宋体" w:cs="宋体"/>
          <w:color w:val="000000"/>
          <w:kern w:val="0"/>
          <w:szCs w:val="21"/>
        </w:rPr>
        <w:br/>
        <w:t xml:space="preserve">|------ 2.2 </w:t>
      </w:r>
      <w:hyperlink r:id="rId11" w:tgtFrame="_blank" w:history="1">
        <w:r w:rsidRPr="00177C48">
          <w:rPr>
            <w:rFonts w:ascii="宋体" w:eastAsia="宋体" w:hAnsi="宋体" w:cs="宋体" w:hint="eastAsia"/>
            <w:color w:val="02029E"/>
            <w:kern w:val="0"/>
            <w:szCs w:val="21"/>
            <w:u w:val="single"/>
          </w:rPr>
          <w:t>在窗口中输出文字</w:t>
        </w:r>
      </w:hyperlink>
      <w:r w:rsidRPr="00177C48">
        <w:rPr>
          <w:rFonts w:ascii="宋体" w:eastAsia="宋体" w:hAnsi="宋体" w:cs="宋体"/>
          <w:color w:val="000000"/>
          <w:kern w:val="0"/>
          <w:szCs w:val="21"/>
        </w:rPr>
        <w:br/>
        <w:t xml:space="preserve">|------ 2.3 </w:t>
      </w:r>
      <w:hyperlink r:id="rId12" w:tgtFrame="_blank" w:history="1">
        <w:r w:rsidRPr="00177C48">
          <w:rPr>
            <w:rFonts w:ascii="宋体" w:eastAsia="宋体" w:hAnsi="宋体" w:cs="宋体" w:hint="eastAsia"/>
            <w:color w:val="02029E"/>
            <w:kern w:val="0"/>
            <w:szCs w:val="21"/>
            <w:u w:val="single"/>
          </w:rPr>
          <w:t>使用点，刷子，笔进行绘图</w:t>
        </w:r>
      </w:hyperlink>
      <w:r w:rsidRPr="00177C48">
        <w:rPr>
          <w:rFonts w:ascii="宋体" w:eastAsia="宋体" w:hAnsi="宋体" w:cs="宋体"/>
          <w:color w:val="000000"/>
          <w:kern w:val="0"/>
          <w:szCs w:val="21"/>
        </w:rPr>
        <w:br/>
        <w:t xml:space="preserve">|------ 2.4 </w:t>
      </w:r>
      <w:hyperlink r:id="rId13" w:tgtFrame="_blank" w:history="1">
        <w:r w:rsidRPr="00177C48">
          <w:rPr>
            <w:rFonts w:ascii="宋体" w:eastAsia="宋体" w:hAnsi="宋体" w:cs="宋体" w:hint="eastAsia"/>
            <w:color w:val="02029E"/>
            <w:kern w:val="0"/>
            <w:szCs w:val="21"/>
            <w:u w:val="single"/>
          </w:rPr>
          <w:t>在窗口中绘制设备相关位图，图标，设备无关位图</w:t>
        </w:r>
      </w:hyperlink>
      <w:r w:rsidRPr="00177C48">
        <w:rPr>
          <w:rFonts w:ascii="宋体" w:eastAsia="宋体" w:hAnsi="宋体" w:cs="宋体"/>
          <w:color w:val="000000"/>
          <w:kern w:val="0"/>
          <w:szCs w:val="21"/>
        </w:rPr>
        <w:br/>
        <w:t xml:space="preserve">|------ 2.5 </w:t>
      </w:r>
      <w:hyperlink r:id="rId14" w:tgtFrame="_blank" w:history="1">
        <w:r w:rsidRPr="00177C48">
          <w:rPr>
            <w:rFonts w:ascii="宋体" w:eastAsia="宋体" w:hAnsi="宋体" w:cs="宋体" w:hint="eastAsia"/>
            <w:color w:val="02029E"/>
            <w:kern w:val="0"/>
            <w:szCs w:val="21"/>
            <w:u w:val="single"/>
          </w:rPr>
          <w:t>使用各种映射方式</w:t>
        </w:r>
      </w:hyperlink>
      <w:r w:rsidRPr="00177C48">
        <w:rPr>
          <w:rFonts w:ascii="宋体" w:eastAsia="宋体" w:hAnsi="宋体" w:cs="宋体"/>
          <w:color w:val="000000"/>
          <w:kern w:val="0"/>
          <w:szCs w:val="21"/>
        </w:rPr>
        <w:br/>
        <w:t xml:space="preserve">|------ 2.6 </w:t>
      </w:r>
      <w:hyperlink r:id="rId15" w:tgtFrame="_blank" w:history="1">
        <w:r w:rsidRPr="00177C48">
          <w:rPr>
            <w:rFonts w:ascii="宋体" w:eastAsia="宋体" w:hAnsi="宋体" w:cs="宋体" w:hint="eastAsia"/>
            <w:color w:val="02029E"/>
            <w:kern w:val="0"/>
            <w:szCs w:val="21"/>
            <w:u w:val="single"/>
          </w:rPr>
          <w:t>多边形和剪贴区域</w:t>
        </w:r>
      </w:hyperlink>
      <w:r w:rsidRPr="00177C48">
        <w:rPr>
          <w:rFonts w:ascii="宋体" w:eastAsia="宋体" w:hAnsi="宋体" w:cs="宋体"/>
          <w:color w:val="000000"/>
          <w:kern w:val="0"/>
          <w:szCs w:val="21"/>
        </w:rPr>
        <w:br/>
        <w:t xml:space="preserve">+-- </w:t>
      </w:r>
      <w:r w:rsidRPr="00177C48">
        <w:rPr>
          <w:rFonts w:ascii="宋体" w:eastAsia="宋体" w:hAnsi="宋体" w:cs="宋体" w:hint="eastAsia"/>
          <w:color w:val="000000"/>
          <w:kern w:val="0"/>
          <w:szCs w:val="21"/>
        </w:rPr>
        <w:t>第三章</w:t>
      </w:r>
      <w:r w:rsidRPr="00177C48">
        <w:rPr>
          <w:rFonts w:ascii="宋体" w:eastAsia="宋体" w:hAnsi="宋体" w:cs="宋体"/>
          <w:color w:val="000000"/>
          <w:kern w:val="0"/>
          <w:szCs w:val="21"/>
        </w:rPr>
        <w:t xml:space="preserve"> </w:t>
      </w:r>
      <w:r w:rsidRPr="00177C48">
        <w:rPr>
          <w:rFonts w:ascii="宋体" w:eastAsia="宋体" w:hAnsi="宋体" w:cs="宋体" w:hint="eastAsia"/>
          <w:color w:val="000000"/>
          <w:kern w:val="0"/>
          <w:szCs w:val="21"/>
        </w:rPr>
        <w:t>文档视结构</w:t>
      </w:r>
      <w:r w:rsidRPr="00177C48">
        <w:rPr>
          <w:rFonts w:ascii="宋体" w:eastAsia="宋体" w:hAnsi="宋体" w:cs="宋体"/>
          <w:color w:val="000000"/>
          <w:kern w:val="0"/>
          <w:szCs w:val="21"/>
        </w:rPr>
        <w:br/>
        <w:t xml:space="preserve">|------ 3.1 </w:t>
      </w:r>
      <w:hyperlink r:id="rId16" w:tgtFrame="_blank" w:history="1">
        <w:r w:rsidRPr="00177C48">
          <w:rPr>
            <w:rFonts w:ascii="宋体" w:eastAsia="宋体" w:hAnsi="宋体" w:cs="宋体" w:hint="eastAsia"/>
            <w:color w:val="02029E"/>
            <w:kern w:val="0"/>
            <w:szCs w:val="21"/>
            <w:u w:val="single"/>
          </w:rPr>
          <w:t>文档</w:t>
        </w:r>
        <w:r w:rsidRPr="00177C48">
          <w:rPr>
            <w:rFonts w:ascii="宋体" w:eastAsia="宋体" w:hAnsi="宋体" w:cs="宋体"/>
            <w:color w:val="02029E"/>
            <w:kern w:val="0"/>
            <w:szCs w:val="21"/>
            <w:u w:val="single"/>
          </w:rPr>
          <w:t xml:space="preserve"> </w:t>
        </w:r>
        <w:r w:rsidRPr="00177C48">
          <w:rPr>
            <w:rFonts w:ascii="宋体" w:eastAsia="宋体" w:hAnsi="宋体" w:cs="宋体" w:hint="eastAsia"/>
            <w:color w:val="02029E"/>
            <w:kern w:val="0"/>
            <w:szCs w:val="21"/>
            <w:u w:val="single"/>
          </w:rPr>
          <w:t>视图</w:t>
        </w:r>
        <w:r w:rsidRPr="00177C48">
          <w:rPr>
            <w:rFonts w:ascii="宋体" w:eastAsia="宋体" w:hAnsi="宋体" w:cs="宋体"/>
            <w:color w:val="02029E"/>
            <w:kern w:val="0"/>
            <w:szCs w:val="21"/>
            <w:u w:val="single"/>
          </w:rPr>
          <w:t xml:space="preserve"> </w:t>
        </w:r>
        <w:r w:rsidRPr="00177C48">
          <w:rPr>
            <w:rFonts w:ascii="宋体" w:eastAsia="宋体" w:hAnsi="宋体" w:cs="宋体" w:hint="eastAsia"/>
            <w:color w:val="02029E"/>
            <w:kern w:val="0"/>
            <w:szCs w:val="21"/>
            <w:u w:val="single"/>
          </w:rPr>
          <w:t>框架窗口间的关系和消息传送规律</w:t>
        </w:r>
      </w:hyperlink>
      <w:r w:rsidRPr="00177C48">
        <w:rPr>
          <w:rFonts w:ascii="宋体" w:eastAsia="宋体" w:hAnsi="宋体" w:cs="宋体"/>
          <w:color w:val="000000"/>
          <w:kern w:val="0"/>
          <w:szCs w:val="21"/>
        </w:rPr>
        <w:br/>
        <w:t xml:space="preserve">|------ 3.2 </w:t>
      </w:r>
      <w:hyperlink r:id="rId17" w:tgtFrame="_blank" w:history="1">
        <w:r w:rsidRPr="00177C48">
          <w:rPr>
            <w:rFonts w:ascii="宋体" w:eastAsia="宋体" w:hAnsi="宋体" w:cs="宋体" w:hint="eastAsia"/>
            <w:color w:val="02029E"/>
            <w:kern w:val="0"/>
            <w:szCs w:val="21"/>
            <w:u w:val="single"/>
          </w:rPr>
          <w:t>接收用户输入</w:t>
        </w:r>
      </w:hyperlink>
      <w:r w:rsidRPr="00177C48">
        <w:rPr>
          <w:rFonts w:ascii="宋体" w:eastAsia="宋体" w:hAnsi="宋体" w:cs="宋体"/>
          <w:color w:val="000000"/>
          <w:kern w:val="0"/>
          <w:szCs w:val="21"/>
        </w:rPr>
        <w:br/>
        <w:t xml:space="preserve">|------ 3.3 </w:t>
      </w:r>
      <w:hyperlink r:id="rId18" w:tgtFrame="_blank" w:history="1">
        <w:r w:rsidRPr="00177C48">
          <w:rPr>
            <w:rFonts w:ascii="宋体" w:eastAsia="宋体" w:hAnsi="宋体" w:cs="宋体" w:hint="eastAsia"/>
            <w:color w:val="02029E"/>
            <w:kern w:val="0"/>
            <w:szCs w:val="21"/>
            <w:u w:val="single"/>
          </w:rPr>
          <w:t>使用菜单</w:t>
        </w:r>
      </w:hyperlink>
      <w:r w:rsidRPr="00177C48">
        <w:rPr>
          <w:rFonts w:ascii="宋体" w:eastAsia="宋体" w:hAnsi="宋体" w:cs="宋体"/>
          <w:color w:val="000000"/>
          <w:kern w:val="0"/>
          <w:szCs w:val="21"/>
        </w:rPr>
        <w:br/>
        <w:t xml:space="preserve">|------ 3.4 </w:t>
      </w:r>
      <w:hyperlink r:id="rId19" w:tgtFrame="_blank" w:history="1">
        <w:r w:rsidRPr="00177C48">
          <w:rPr>
            <w:rFonts w:ascii="宋体" w:eastAsia="宋体" w:hAnsi="宋体" w:cs="宋体" w:hint="eastAsia"/>
            <w:color w:val="02029E"/>
            <w:kern w:val="0"/>
            <w:szCs w:val="21"/>
            <w:u w:val="single"/>
          </w:rPr>
          <w:t>文档，视，框架之间相互作用</w:t>
        </w:r>
      </w:hyperlink>
      <w:r w:rsidRPr="00177C48">
        <w:rPr>
          <w:rFonts w:ascii="宋体" w:eastAsia="宋体" w:hAnsi="宋体" w:cs="宋体"/>
          <w:color w:val="000000"/>
          <w:kern w:val="0"/>
          <w:szCs w:val="21"/>
        </w:rPr>
        <w:br/>
        <w:t xml:space="preserve">|------ 3.5 </w:t>
      </w:r>
      <w:hyperlink r:id="rId20" w:tgtFrame="_blank" w:history="1">
        <w:r w:rsidRPr="00177C48">
          <w:rPr>
            <w:rFonts w:ascii="宋体" w:eastAsia="宋体" w:hAnsi="宋体" w:cs="宋体" w:hint="eastAsia"/>
            <w:color w:val="02029E"/>
            <w:kern w:val="0"/>
            <w:szCs w:val="21"/>
            <w:u w:val="single"/>
          </w:rPr>
          <w:t>利用序列化进行文件读写</w:t>
        </w:r>
      </w:hyperlink>
      <w:r w:rsidRPr="00177C48">
        <w:rPr>
          <w:rFonts w:ascii="宋体" w:eastAsia="宋体" w:hAnsi="宋体" w:cs="宋体"/>
          <w:color w:val="000000"/>
          <w:kern w:val="0"/>
          <w:szCs w:val="21"/>
        </w:rPr>
        <w:br/>
        <w:t xml:space="preserve">|------ 3.6 </w:t>
      </w:r>
      <w:hyperlink r:id="rId21" w:tgtFrame="_blank" w:history="1">
        <w:r w:rsidRPr="00177C48">
          <w:rPr>
            <w:rFonts w:ascii="宋体" w:eastAsia="宋体" w:hAnsi="宋体" w:cs="宋体"/>
            <w:color w:val="02029E"/>
            <w:kern w:val="0"/>
            <w:szCs w:val="21"/>
            <w:u w:val="single"/>
          </w:rPr>
          <w:t>MFC</w:t>
        </w:r>
        <w:r w:rsidRPr="00177C48">
          <w:rPr>
            <w:rFonts w:ascii="宋体" w:eastAsia="宋体" w:hAnsi="宋体" w:cs="宋体" w:hint="eastAsia"/>
            <w:color w:val="02029E"/>
            <w:kern w:val="0"/>
            <w:szCs w:val="21"/>
            <w:u w:val="single"/>
          </w:rPr>
          <w:t>中所提供的各种视类介绍</w:t>
        </w:r>
      </w:hyperlink>
      <w:r w:rsidRPr="00177C48">
        <w:rPr>
          <w:rFonts w:ascii="宋体" w:eastAsia="宋体" w:hAnsi="宋体" w:cs="宋体"/>
          <w:color w:val="000000"/>
          <w:kern w:val="0"/>
          <w:szCs w:val="21"/>
        </w:rPr>
        <w:br/>
        <w:t xml:space="preserve">+-- </w:t>
      </w:r>
      <w:r w:rsidRPr="00177C48">
        <w:rPr>
          <w:rFonts w:ascii="宋体" w:eastAsia="宋体" w:hAnsi="宋体" w:cs="宋体" w:hint="eastAsia"/>
          <w:color w:val="000000"/>
          <w:kern w:val="0"/>
          <w:szCs w:val="21"/>
        </w:rPr>
        <w:t>第四章</w:t>
      </w:r>
      <w:r w:rsidRPr="00177C48">
        <w:rPr>
          <w:rFonts w:ascii="宋体" w:eastAsia="宋体" w:hAnsi="宋体" w:cs="宋体"/>
          <w:color w:val="000000"/>
          <w:kern w:val="0"/>
          <w:szCs w:val="21"/>
        </w:rPr>
        <w:t xml:space="preserve"> </w:t>
      </w:r>
      <w:r w:rsidRPr="00177C48">
        <w:rPr>
          <w:rFonts w:ascii="宋体" w:eastAsia="宋体" w:hAnsi="宋体" w:cs="宋体" w:hint="eastAsia"/>
          <w:color w:val="000000"/>
          <w:kern w:val="0"/>
          <w:szCs w:val="21"/>
        </w:rPr>
        <w:t>窗口控件</w:t>
      </w:r>
      <w:r w:rsidRPr="00177C48">
        <w:rPr>
          <w:rFonts w:ascii="宋体" w:eastAsia="宋体" w:hAnsi="宋体" w:cs="宋体"/>
          <w:color w:val="000000"/>
          <w:kern w:val="0"/>
          <w:szCs w:val="21"/>
        </w:rPr>
        <w:br/>
        <w:t xml:space="preserve">|------ 4.1 </w:t>
      </w:r>
      <w:hyperlink r:id="rId22" w:tgtFrame="_blank" w:history="1">
        <w:r w:rsidRPr="00177C48">
          <w:rPr>
            <w:rFonts w:ascii="宋体" w:eastAsia="宋体" w:hAnsi="宋体" w:cs="宋体"/>
            <w:color w:val="02029E"/>
            <w:kern w:val="0"/>
            <w:szCs w:val="21"/>
            <w:u w:val="single"/>
          </w:rPr>
          <w:t>Button</w:t>
        </w:r>
      </w:hyperlink>
      <w:r w:rsidRPr="00177C48">
        <w:rPr>
          <w:rFonts w:ascii="宋体" w:eastAsia="宋体" w:hAnsi="宋体" w:cs="宋体"/>
          <w:color w:val="000000"/>
          <w:kern w:val="0"/>
          <w:szCs w:val="21"/>
        </w:rPr>
        <w:br/>
        <w:t xml:space="preserve">|------ 4.2 </w:t>
      </w:r>
      <w:hyperlink r:id="rId23" w:tgtFrame="_blank" w:history="1">
        <w:r w:rsidRPr="00177C48">
          <w:rPr>
            <w:rFonts w:ascii="宋体" w:eastAsia="宋体" w:hAnsi="宋体" w:cs="宋体"/>
            <w:color w:val="02029E"/>
            <w:kern w:val="0"/>
            <w:szCs w:val="21"/>
            <w:u w:val="single"/>
          </w:rPr>
          <w:t>Static Box</w:t>
        </w:r>
      </w:hyperlink>
      <w:r w:rsidRPr="00177C48">
        <w:rPr>
          <w:rFonts w:ascii="宋体" w:eastAsia="宋体" w:hAnsi="宋体" w:cs="宋体"/>
          <w:color w:val="000000"/>
          <w:kern w:val="0"/>
          <w:szCs w:val="21"/>
        </w:rPr>
        <w:br/>
        <w:t xml:space="preserve">|------ 4.3 </w:t>
      </w:r>
      <w:hyperlink r:id="rId24" w:tgtFrame="_blank" w:history="1">
        <w:r w:rsidRPr="00177C48">
          <w:rPr>
            <w:rFonts w:ascii="宋体" w:eastAsia="宋体" w:hAnsi="宋体" w:cs="宋体"/>
            <w:color w:val="02029E"/>
            <w:kern w:val="0"/>
            <w:szCs w:val="21"/>
            <w:u w:val="single"/>
          </w:rPr>
          <w:t>Edit Box</w:t>
        </w:r>
      </w:hyperlink>
      <w:r w:rsidRPr="00177C48">
        <w:rPr>
          <w:rFonts w:ascii="宋体" w:eastAsia="宋体" w:hAnsi="宋体" w:cs="宋体"/>
          <w:color w:val="000000"/>
          <w:kern w:val="0"/>
          <w:szCs w:val="21"/>
        </w:rPr>
        <w:br/>
        <w:t xml:space="preserve">|------ 4.4 </w:t>
      </w:r>
      <w:hyperlink r:id="rId25" w:tgtFrame="_blank" w:history="1">
        <w:r w:rsidRPr="00177C48">
          <w:rPr>
            <w:rFonts w:ascii="宋体" w:eastAsia="宋体" w:hAnsi="宋体" w:cs="宋体"/>
            <w:color w:val="02029E"/>
            <w:kern w:val="0"/>
            <w:szCs w:val="21"/>
            <w:u w:val="single"/>
          </w:rPr>
          <w:t>Scroll Bar</w:t>
        </w:r>
      </w:hyperlink>
      <w:r w:rsidRPr="00177C48">
        <w:rPr>
          <w:rFonts w:ascii="宋体" w:eastAsia="宋体" w:hAnsi="宋体" w:cs="宋体"/>
          <w:color w:val="000000"/>
          <w:kern w:val="0"/>
          <w:szCs w:val="21"/>
        </w:rPr>
        <w:br/>
        <w:t xml:space="preserve">|------ 4.5 </w:t>
      </w:r>
      <w:hyperlink r:id="rId26" w:tgtFrame="_blank" w:history="1">
        <w:r w:rsidRPr="00177C48">
          <w:rPr>
            <w:rFonts w:ascii="宋体" w:eastAsia="宋体" w:hAnsi="宋体" w:cs="宋体"/>
            <w:color w:val="02029E"/>
            <w:kern w:val="0"/>
            <w:szCs w:val="21"/>
            <w:u w:val="single"/>
          </w:rPr>
          <w:t>List Box/Check List Box</w:t>
        </w:r>
      </w:hyperlink>
      <w:r w:rsidRPr="00177C48">
        <w:rPr>
          <w:rFonts w:ascii="宋体" w:eastAsia="宋体" w:hAnsi="宋体" w:cs="宋体"/>
          <w:color w:val="000000"/>
          <w:kern w:val="0"/>
          <w:szCs w:val="21"/>
        </w:rPr>
        <w:br/>
        <w:t xml:space="preserve">|------ 4.6 </w:t>
      </w:r>
      <w:hyperlink r:id="rId27" w:tgtFrame="_blank" w:history="1">
        <w:r w:rsidRPr="00177C48">
          <w:rPr>
            <w:rFonts w:ascii="宋体" w:eastAsia="宋体" w:hAnsi="宋体" w:cs="宋体"/>
            <w:color w:val="02029E"/>
            <w:kern w:val="0"/>
            <w:szCs w:val="21"/>
            <w:u w:val="single"/>
          </w:rPr>
          <w:t>Combo Box/Combo Box Ex</w:t>
        </w:r>
      </w:hyperlink>
      <w:r w:rsidRPr="00177C48">
        <w:rPr>
          <w:rFonts w:ascii="宋体" w:eastAsia="宋体" w:hAnsi="宋体" w:cs="宋体"/>
          <w:color w:val="000000"/>
          <w:kern w:val="0"/>
          <w:szCs w:val="21"/>
        </w:rPr>
        <w:br/>
        <w:t xml:space="preserve">|------ 4.7 </w:t>
      </w:r>
      <w:hyperlink r:id="rId28" w:tgtFrame="_blank" w:history="1">
        <w:r w:rsidRPr="00177C48">
          <w:rPr>
            <w:rFonts w:ascii="宋体" w:eastAsia="宋体" w:hAnsi="宋体" w:cs="宋体"/>
            <w:color w:val="02029E"/>
            <w:kern w:val="0"/>
            <w:szCs w:val="21"/>
            <w:u w:val="single"/>
          </w:rPr>
          <w:t>Tree Ctrl</w:t>
        </w:r>
      </w:hyperlink>
      <w:r w:rsidRPr="00177C48">
        <w:rPr>
          <w:rFonts w:ascii="宋体" w:eastAsia="宋体" w:hAnsi="宋体" w:cs="宋体"/>
          <w:color w:val="000000"/>
          <w:kern w:val="0"/>
          <w:szCs w:val="21"/>
        </w:rPr>
        <w:br/>
        <w:t xml:space="preserve">|------ 4.8 </w:t>
      </w:r>
      <w:hyperlink r:id="rId29" w:tgtFrame="_blank" w:history="1">
        <w:r w:rsidRPr="00177C48">
          <w:rPr>
            <w:rFonts w:ascii="宋体" w:eastAsia="宋体" w:hAnsi="宋体" w:cs="宋体"/>
            <w:color w:val="02029E"/>
            <w:kern w:val="0"/>
            <w:szCs w:val="21"/>
            <w:u w:val="single"/>
          </w:rPr>
          <w:t>List Ctrl</w:t>
        </w:r>
      </w:hyperlink>
      <w:r w:rsidRPr="00177C48">
        <w:rPr>
          <w:rFonts w:ascii="宋体" w:eastAsia="宋体" w:hAnsi="宋体" w:cs="宋体"/>
          <w:color w:val="000000"/>
          <w:kern w:val="0"/>
          <w:szCs w:val="21"/>
        </w:rPr>
        <w:br/>
        <w:t xml:space="preserve">|------ 4.9 </w:t>
      </w:r>
      <w:hyperlink r:id="rId30" w:tgtFrame="_blank" w:history="1">
        <w:r w:rsidRPr="00177C48">
          <w:rPr>
            <w:rFonts w:ascii="宋体" w:eastAsia="宋体" w:hAnsi="宋体" w:cs="宋体"/>
            <w:color w:val="02029E"/>
            <w:kern w:val="0"/>
            <w:szCs w:val="21"/>
            <w:u w:val="single"/>
          </w:rPr>
          <w:t>Tab Ctrl</w:t>
        </w:r>
      </w:hyperlink>
      <w:r w:rsidRPr="00177C48">
        <w:rPr>
          <w:rFonts w:ascii="宋体" w:eastAsia="宋体" w:hAnsi="宋体" w:cs="宋体"/>
          <w:color w:val="000000"/>
          <w:kern w:val="0"/>
          <w:szCs w:val="21"/>
        </w:rPr>
        <w:br/>
        <w:t xml:space="preserve">|------ 4.A </w:t>
      </w:r>
      <w:hyperlink r:id="rId31" w:tgtFrame="_blank" w:history="1">
        <w:r w:rsidRPr="00177C48">
          <w:rPr>
            <w:rFonts w:ascii="宋体" w:eastAsia="宋体" w:hAnsi="宋体" w:cs="宋体"/>
            <w:color w:val="02029E"/>
            <w:kern w:val="0"/>
            <w:szCs w:val="21"/>
            <w:u w:val="single"/>
          </w:rPr>
          <w:t>Tool Bar</w:t>
        </w:r>
      </w:hyperlink>
      <w:r w:rsidRPr="00177C48">
        <w:rPr>
          <w:rFonts w:ascii="宋体" w:eastAsia="宋体" w:hAnsi="宋体" w:cs="宋体"/>
          <w:color w:val="000000"/>
          <w:kern w:val="0"/>
          <w:szCs w:val="21"/>
        </w:rPr>
        <w:br/>
        <w:t xml:space="preserve">|------ 4.B </w:t>
      </w:r>
      <w:hyperlink r:id="rId32" w:tgtFrame="_blank" w:history="1">
        <w:r w:rsidRPr="00177C48">
          <w:rPr>
            <w:rFonts w:ascii="宋体" w:eastAsia="宋体" w:hAnsi="宋体" w:cs="宋体"/>
            <w:color w:val="02029E"/>
            <w:kern w:val="0"/>
            <w:szCs w:val="21"/>
            <w:u w:val="single"/>
          </w:rPr>
          <w:t>Status Bar</w:t>
        </w:r>
      </w:hyperlink>
      <w:r w:rsidRPr="00177C48">
        <w:rPr>
          <w:rFonts w:ascii="宋体" w:eastAsia="宋体" w:hAnsi="宋体" w:cs="宋体"/>
          <w:color w:val="000000"/>
          <w:kern w:val="0"/>
          <w:szCs w:val="21"/>
        </w:rPr>
        <w:br/>
        <w:t xml:space="preserve">|------ 4.C </w:t>
      </w:r>
      <w:hyperlink r:id="rId33" w:tgtFrame="_blank" w:history="1">
        <w:r w:rsidRPr="00177C48">
          <w:rPr>
            <w:rFonts w:ascii="宋体" w:eastAsia="宋体" w:hAnsi="宋体" w:cs="宋体"/>
            <w:color w:val="02029E"/>
            <w:kern w:val="0"/>
            <w:szCs w:val="21"/>
            <w:u w:val="single"/>
          </w:rPr>
          <w:t>Dialog Bar</w:t>
        </w:r>
      </w:hyperlink>
      <w:r w:rsidRPr="00177C48">
        <w:rPr>
          <w:rFonts w:ascii="宋体" w:eastAsia="宋体" w:hAnsi="宋体" w:cs="宋体"/>
          <w:color w:val="000000"/>
          <w:kern w:val="0"/>
          <w:szCs w:val="21"/>
        </w:rPr>
        <w:br/>
        <w:t xml:space="preserve">|------ 4.D </w:t>
      </w:r>
      <w:hyperlink r:id="rId34" w:tgtFrame="_blank" w:history="1">
        <w:r w:rsidRPr="00177C48">
          <w:rPr>
            <w:rFonts w:ascii="宋体" w:eastAsia="宋体" w:hAnsi="宋体" w:cs="宋体" w:hint="eastAsia"/>
            <w:color w:val="02029E"/>
            <w:kern w:val="0"/>
            <w:szCs w:val="21"/>
            <w:u w:val="single"/>
          </w:rPr>
          <w:t>利用</w:t>
        </w:r>
        <w:r w:rsidRPr="00177C48">
          <w:rPr>
            <w:rFonts w:ascii="宋体" w:eastAsia="宋体" w:hAnsi="宋体" w:cs="宋体"/>
            <w:color w:val="02029E"/>
            <w:kern w:val="0"/>
            <w:szCs w:val="21"/>
            <w:u w:val="single"/>
          </w:rPr>
          <w:t>AppWizard</w:t>
        </w:r>
        <w:r w:rsidRPr="00177C48">
          <w:rPr>
            <w:rFonts w:ascii="宋体" w:eastAsia="宋体" w:hAnsi="宋体" w:cs="宋体" w:hint="eastAsia"/>
            <w:color w:val="02029E"/>
            <w:kern w:val="0"/>
            <w:szCs w:val="21"/>
            <w:u w:val="single"/>
          </w:rPr>
          <w:t>创建并使用</w:t>
        </w:r>
        <w:r w:rsidRPr="00177C48">
          <w:rPr>
            <w:rFonts w:ascii="宋体" w:eastAsia="宋体" w:hAnsi="宋体" w:cs="宋体"/>
            <w:color w:val="02029E"/>
            <w:kern w:val="0"/>
            <w:szCs w:val="21"/>
            <w:u w:val="single"/>
          </w:rPr>
          <w:t>ToolBar StatusBar Dialog Bar</w:t>
        </w:r>
      </w:hyperlink>
      <w:r w:rsidRPr="00177C48">
        <w:rPr>
          <w:rFonts w:ascii="宋体" w:eastAsia="宋体" w:hAnsi="宋体" w:cs="宋体"/>
          <w:color w:val="000000"/>
          <w:kern w:val="0"/>
          <w:szCs w:val="21"/>
        </w:rPr>
        <w:br/>
        <w:t xml:space="preserve">|------ 4.E </w:t>
      </w:r>
      <w:hyperlink r:id="rId35" w:tgtFrame="_blank" w:history="1">
        <w:r w:rsidRPr="00177C48">
          <w:rPr>
            <w:rFonts w:ascii="宋体" w:eastAsia="宋体" w:hAnsi="宋体" w:cs="宋体"/>
            <w:color w:val="02029E"/>
            <w:kern w:val="0"/>
            <w:szCs w:val="21"/>
            <w:u w:val="single"/>
          </w:rPr>
          <w:t>General Window</w:t>
        </w:r>
      </w:hyperlink>
      <w:r w:rsidRPr="00177C48">
        <w:rPr>
          <w:rFonts w:ascii="宋体" w:eastAsia="宋体" w:hAnsi="宋体" w:cs="宋体"/>
          <w:color w:val="000000"/>
          <w:kern w:val="0"/>
          <w:szCs w:val="21"/>
        </w:rPr>
        <w:br/>
        <w:t xml:space="preserve">|------ 4.F </w:t>
      </w:r>
      <w:hyperlink r:id="rId36" w:tgtFrame="_blank" w:history="1">
        <w:r w:rsidRPr="00177C48">
          <w:rPr>
            <w:rFonts w:ascii="宋体" w:eastAsia="宋体" w:hAnsi="宋体" w:cs="宋体" w:hint="eastAsia"/>
            <w:color w:val="02029E"/>
            <w:kern w:val="0"/>
            <w:szCs w:val="21"/>
            <w:u w:val="single"/>
          </w:rPr>
          <w:t>关于</w:t>
        </w:r>
        <w:r w:rsidRPr="00177C48">
          <w:rPr>
            <w:rFonts w:ascii="宋体" w:eastAsia="宋体" w:hAnsi="宋体" w:cs="宋体"/>
            <w:color w:val="02029E"/>
            <w:kern w:val="0"/>
            <w:szCs w:val="21"/>
            <w:u w:val="single"/>
          </w:rPr>
          <w:t>WM_NOTIFY</w:t>
        </w:r>
        <w:r w:rsidRPr="00177C48">
          <w:rPr>
            <w:rFonts w:ascii="宋体" w:eastAsia="宋体" w:hAnsi="宋体" w:cs="宋体" w:hint="eastAsia"/>
            <w:color w:val="02029E"/>
            <w:kern w:val="0"/>
            <w:szCs w:val="21"/>
            <w:u w:val="single"/>
          </w:rPr>
          <w:t>的使用方法</w:t>
        </w:r>
      </w:hyperlink>
      <w:r w:rsidRPr="00177C48">
        <w:rPr>
          <w:rFonts w:ascii="宋体" w:eastAsia="宋体" w:hAnsi="宋体" w:cs="宋体"/>
          <w:color w:val="000000"/>
          <w:kern w:val="0"/>
          <w:szCs w:val="21"/>
        </w:rPr>
        <w:br/>
        <w:t xml:space="preserve">+-- </w:t>
      </w:r>
      <w:r w:rsidRPr="00177C48">
        <w:rPr>
          <w:rFonts w:ascii="宋体" w:eastAsia="宋体" w:hAnsi="宋体" w:cs="宋体" w:hint="eastAsia"/>
          <w:color w:val="000000"/>
          <w:kern w:val="0"/>
          <w:szCs w:val="21"/>
        </w:rPr>
        <w:t>第五章</w:t>
      </w:r>
      <w:r w:rsidRPr="00177C48">
        <w:rPr>
          <w:rFonts w:ascii="宋体" w:eastAsia="宋体" w:hAnsi="宋体" w:cs="宋体"/>
          <w:color w:val="000000"/>
          <w:kern w:val="0"/>
          <w:szCs w:val="21"/>
        </w:rPr>
        <w:t xml:space="preserve"> </w:t>
      </w:r>
      <w:r w:rsidRPr="00177C48">
        <w:rPr>
          <w:rFonts w:ascii="宋体" w:eastAsia="宋体" w:hAnsi="宋体" w:cs="宋体" w:hint="eastAsia"/>
          <w:color w:val="000000"/>
          <w:kern w:val="0"/>
          <w:szCs w:val="21"/>
        </w:rPr>
        <w:t>对话框</w:t>
      </w:r>
      <w:r w:rsidRPr="00177C48">
        <w:rPr>
          <w:rFonts w:ascii="宋体" w:eastAsia="宋体" w:hAnsi="宋体" w:cs="宋体"/>
          <w:color w:val="000000"/>
          <w:kern w:val="0"/>
          <w:szCs w:val="21"/>
        </w:rPr>
        <w:br/>
        <w:t xml:space="preserve">|------ 5.1 </w:t>
      </w:r>
      <w:hyperlink r:id="rId37" w:tgtFrame="_blank" w:history="1">
        <w:r w:rsidRPr="00177C48">
          <w:rPr>
            <w:rFonts w:ascii="宋体" w:eastAsia="宋体" w:hAnsi="宋体" w:cs="宋体" w:hint="eastAsia"/>
            <w:color w:val="02029E"/>
            <w:kern w:val="0"/>
            <w:szCs w:val="21"/>
            <w:u w:val="single"/>
          </w:rPr>
          <w:t>使用资源编辑器编辑对话框</w:t>
        </w:r>
      </w:hyperlink>
      <w:r w:rsidRPr="00177C48">
        <w:rPr>
          <w:rFonts w:ascii="宋体" w:eastAsia="宋体" w:hAnsi="宋体" w:cs="宋体"/>
          <w:color w:val="000000"/>
          <w:kern w:val="0"/>
          <w:szCs w:val="21"/>
        </w:rPr>
        <w:br/>
        <w:t xml:space="preserve">|------ 5.2 </w:t>
      </w:r>
      <w:hyperlink r:id="rId38" w:tgtFrame="_blank" w:history="1">
        <w:r w:rsidRPr="00177C48">
          <w:rPr>
            <w:rFonts w:ascii="宋体" w:eastAsia="宋体" w:hAnsi="宋体" w:cs="宋体" w:hint="eastAsia"/>
            <w:color w:val="02029E"/>
            <w:kern w:val="0"/>
            <w:szCs w:val="21"/>
            <w:u w:val="single"/>
          </w:rPr>
          <w:t>创建有模式对话框</w:t>
        </w:r>
      </w:hyperlink>
      <w:r w:rsidRPr="00177C48">
        <w:rPr>
          <w:rFonts w:ascii="宋体" w:eastAsia="宋体" w:hAnsi="宋体" w:cs="宋体"/>
          <w:color w:val="000000"/>
          <w:kern w:val="0"/>
          <w:szCs w:val="21"/>
        </w:rPr>
        <w:br/>
        <w:t xml:space="preserve">|------ 5.3 </w:t>
      </w:r>
      <w:hyperlink r:id="rId39" w:tgtFrame="_blank" w:history="1">
        <w:r w:rsidRPr="00177C48">
          <w:rPr>
            <w:rFonts w:ascii="宋体" w:eastAsia="宋体" w:hAnsi="宋体" w:cs="宋体" w:hint="eastAsia"/>
            <w:color w:val="02029E"/>
            <w:kern w:val="0"/>
            <w:szCs w:val="21"/>
            <w:u w:val="single"/>
          </w:rPr>
          <w:t>创建无模式对话框</w:t>
        </w:r>
      </w:hyperlink>
      <w:r w:rsidRPr="00177C48">
        <w:rPr>
          <w:rFonts w:ascii="宋体" w:eastAsia="宋体" w:hAnsi="宋体" w:cs="宋体"/>
          <w:color w:val="000000"/>
          <w:kern w:val="0"/>
          <w:szCs w:val="21"/>
        </w:rPr>
        <w:br/>
        <w:t xml:space="preserve">|------ 5.4 </w:t>
      </w:r>
      <w:hyperlink r:id="rId40" w:tgtFrame="_blank" w:history="1">
        <w:r w:rsidRPr="00177C48">
          <w:rPr>
            <w:rFonts w:ascii="宋体" w:eastAsia="宋体" w:hAnsi="宋体" w:cs="宋体" w:hint="eastAsia"/>
            <w:color w:val="02029E"/>
            <w:kern w:val="0"/>
            <w:szCs w:val="21"/>
            <w:u w:val="single"/>
          </w:rPr>
          <w:t>在对话框中进行消息映射</w:t>
        </w:r>
      </w:hyperlink>
      <w:r w:rsidRPr="00177C48">
        <w:rPr>
          <w:rFonts w:ascii="宋体" w:eastAsia="宋体" w:hAnsi="宋体" w:cs="宋体"/>
          <w:color w:val="000000"/>
          <w:kern w:val="0"/>
          <w:szCs w:val="21"/>
        </w:rPr>
        <w:br/>
        <w:t xml:space="preserve">|------ 5.5 </w:t>
      </w:r>
      <w:hyperlink r:id="rId41" w:tgtFrame="_blank" w:history="1">
        <w:r w:rsidRPr="00177C48">
          <w:rPr>
            <w:rFonts w:ascii="宋体" w:eastAsia="宋体" w:hAnsi="宋体" w:cs="宋体" w:hint="eastAsia"/>
            <w:color w:val="02029E"/>
            <w:kern w:val="0"/>
            <w:szCs w:val="21"/>
            <w:u w:val="single"/>
          </w:rPr>
          <w:t>在对话框中进行数据交换和数据检查</w:t>
        </w:r>
      </w:hyperlink>
      <w:r w:rsidRPr="00177C48">
        <w:rPr>
          <w:rFonts w:ascii="宋体" w:eastAsia="宋体" w:hAnsi="宋体" w:cs="宋体"/>
          <w:color w:val="000000"/>
          <w:kern w:val="0"/>
          <w:szCs w:val="21"/>
        </w:rPr>
        <w:br/>
      </w:r>
      <w:r w:rsidRPr="00177C48">
        <w:rPr>
          <w:rFonts w:ascii="宋体" w:eastAsia="宋体" w:hAnsi="宋体" w:cs="宋体"/>
          <w:color w:val="000000"/>
          <w:kern w:val="0"/>
          <w:szCs w:val="21"/>
        </w:rPr>
        <w:lastRenderedPageBreak/>
        <w:t xml:space="preserve">|------ 5.6 </w:t>
      </w:r>
      <w:hyperlink r:id="rId42" w:tgtFrame="_blank" w:history="1">
        <w:r w:rsidRPr="00177C48">
          <w:rPr>
            <w:rFonts w:ascii="宋体" w:eastAsia="宋体" w:hAnsi="宋体" w:cs="宋体" w:hint="eastAsia"/>
            <w:color w:val="02029E"/>
            <w:kern w:val="0"/>
            <w:szCs w:val="21"/>
            <w:u w:val="single"/>
          </w:rPr>
          <w:t>使用属性</w:t>
        </w:r>
        <w:r w:rsidRPr="00177C48">
          <w:rPr>
            <w:rFonts w:ascii="宋体" w:eastAsia="宋体" w:hAnsi="宋体" w:cs="宋体" w:hint="eastAsia"/>
            <w:color w:val="02029E"/>
            <w:kern w:val="0"/>
            <w:szCs w:val="21"/>
            <w:u w:val="single"/>
          </w:rPr>
          <w:t>对</w:t>
        </w:r>
        <w:r w:rsidRPr="00177C48">
          <w:rPr>
            <w:rFonts w:ascii="宋体" w:eastAsia="宋体" w:hAnsi="宋体" w:cs="宋体" w:hint="eastAsia"/>
            <w:color w:val="02029E"/>
            <w:kern w:val="0"/>
            <w:szCs w:val="21"/>
            <w:u w:val="single"/>
          </w:rPr>
          <w:t>话</w:t>
        </w:r>
        <w:r w:rsidRPr="00177C48">
          <w:rPr>
            <w:rFonts w:ascii="宋体" w:eastAsia="宋体" w:hAnsi="宋体" w:cs="宋体" w:hint="eastAsia"/>
            <w:color w:val="02029E"/>
            <w:kern w:val="0"/>
            <w:szCs w:val="21"/>
            <w:u w:val="single"/>
          </w:rPr>
          <w:t>框</w:t>
        </w:r>
      </w:hyperlink>
      <w:r w:rsidRPr="00177C48">
        <w:rPr>
          <w:rFonts w:ascii="宋体" w:eastAsia="宋体" w:hAnsi="宋体" w:cs="宋体"/>
          <w:color w:val="000000"/>
          <w:kern w:val="0"/>
          <w:szCs w:val="21"/>
        </w:rPr>
        <w:br/>
        <w:t xml:space="preserve">|------ 5.7 </w:t>
      </w:r>
      <w:hyperlink r:id="rId43" w:tgtFrame="_blank" w:history="1">
        <w:r w:rsidRPr="00177C48">
          <w:rPr>
            <w:rFonts w:ascii="宋体" w:eastAsia="宋体" w:hAnsi="宋体" w:cs="宋体" w:hint="eastAsia"/>
            <w:color w:val="02029E"/>
            <w:kern w:val="0"/>
            <w:szCs w:val="21"/>
            <w:u w:val="single"/>
          </w:rPr>
          <w:t>使用通用对话框</w:t>
        </w:r>
      </w:hyperlink>
      <w:r w:rsidRPr="00177C48">
        <w:rPr>
          <w:rFonts w:ascii="宋体" w:eastAsia="宋体" w:hAnsi="宋体" w:cs="宋体"/>
          <w:color w:val="000000"/>
          <w:kern w:val="0"/>
          <w:szCs w:val="21"/>
        </w:rPr>
        <w:br/>
        <w:t xml:space="preserve">|------ 5.8 </w:t>
      </w:r>
      <w:hyperlink r:id="rId44" w:tgtFrame="_blank" w:history="1">
        <w:r w:rsidRPr="00177C48">
          <w:rPr>
            <w:rFonts w:ascii="宋体" w:eastAsia="宋体" w:hAnsi="宋体" w:cs="宋体" w:hint="eastAsia"/>
            <w:color w:val="02029E"/>
            <w:kern w:val="0"/>
            <w:szCs w:val="21"/>
            <w:u w:val="single"/>
          </w:rPr>
          <w:t>建立以对话框为基础</w:t>
        </w:r>
        <w:r w:rsidRPr="00177C48">
          <w:rPr>
            <w:rFonts w:ascii="宋体" w:eastAsia="宋体" w:hAnsi="宋体" w:cs="宋体" w:hint="eastAsia"/>
            <w:color w:val="02029E"/>
            <w:kern w:val="0"/>
            <w:szCs w:val="21"/>
            <w:u w:val="single"/>
          </w:rPr>
          <w:t>的</w:t>
        </w:r>
        <w:r w:rsidRPr="00177C48">
          <w:rPr>
            <w:rFonts w:ascii="宋体" w:eastAsia="宋体" w:hAnsi="宋体" w:cs="宋体" w:hint="eastAsia"/>
            <w:color w:val="02029E"/>
            <w:kern w:val="0"/>
            <w:szCs w:val="21"/>
            <w:u w:val="single"/>
          </w:rPr>
          <w:t>应用</w:t>
        </w:r>
      </w:hyperlink>
      <w:r w:rsidRPr="00177C48">
        <w:rPr>
          <w:rFonts w:ascii="宋体" w:eastAsia="宋体" w:hAnsi="宋体" w:cs="宋体"/>
          <w:color w:val="000000"/>
          <w:kern w:val="0"/>
          <w:szCs w:val="21"/>
        </w:rPr>
        <w:br/>
        <w:t xml:space="preserve">|------ 5.9 </w:t>
      </w:r>
      <w:hyperlink r:id="rId45" w:tgtFrame="_blank" w:history="1">
        <w:r w:rsidRPr="00177C48">
          <w:rPr>
            <w:rFonts w:ascii="宋体" w:eastAsia="宋体" w:hAnsi="宋体" w:cs="宋体" w:hint="eastAsia"/>
            <w:color w:val="02029E"/>
            <w:kern w:val="0"/>
            <w:szCs w:val="21"/>
            <w:u w:val="single"/>
          </w:rPr>
          <w:t>使用对话框作为子窗口</w:t>
        </w:r>
      </w:hyperlink>
      <w:r w:rsidRPr="00177C48">
        <w:rPr>
          <w:rFonts w:ascii="宋体" w:eastAsia="宋体" w:hAnsi="宋体" w:cs="宋体"/>
          <w:color w:val="000000"/>
          <w:kern w:val="0"/>
          <w:szCs w:val="21"/>
        </w:rPr>
        <w:br/>
        <w:t xml:space="preserve">+-- </w:t>
      </w:r>
      <w:r w:rsidRPr="00177C48">
        <w:rPr>
          <w:rFonts w:ascii="宋体" w:eastAsia="宋体" w:hAnsi="宋体" w:cs="宋体" w:hint="eastAsia"/>
          <w:color w:val="000000"/>
          <w:kern w:val="0"/>
          <w:szCs w:val="21"/>
        </w:rPr>
        <w:t>第六章</w:t>
      </w:r>
      <w:r w:rsidRPr="00177C48">
        <w:rPr>
          <w:rFonts w:ascii="宋体" w:eastAsia="宋体" w:hAnsi="宋体" w:cs="宋体"/>
          <w:color w:val="000000"/>
          <w:kern w:val="0"/>
          <w:szCs w:val="21"/>
        </w:rPr>
        <w:t xml:space="preserve"> </w:t>
      </w:r>
      <w:r w:rsidRPr="00177C48">
        <w:rPr>
          <w:rFonts w:ascii="宋体" w:eastAsia="宋体" w:hAnsi="宋体" w:cs="宋体" w:hint="eastAsia"/>
          <w:color w:val="000000"/>
          <w:kern w:val="0"/>
          <w:szCs w:val="21"/>
        </w:rPr>
        <w:t>网络通信开发</w:t>
      </w:r>
      <w:r w:rsidRPr="00177C48">
        <w:rPr>
          <w:rFonts w:ascii="宋体" w:eastAsia="宋体" w:hAnsi="宋体" w:cs="宋体"/>
          <w:color w:val="000000"/>
          <w:kern w:val="0"/>
          <w:szCs w:val="21"/>
        </w:rPr>
        <w:br/>
        <w:t xml:space="preserve">|------ 6.1 </w:t>
      </w:r>
      <w:hyperlink r:id="rId46" w:tgtFrame="_blank" w:history="1">
        <w:r w:rsidRPr="00177C48">
          <w:rPr>
            <w:rFonts w:ascii="宋体" w:eastAsia="宋体" w:hAnsi="宋体" w:cs="宋体"/>
            <w:color w:val="02029E"/>
            <w:kern w:val="0"/>
            <w:szCs w:val="21"/>
            <w:u w:val="single"/>
          </w:rPr>
          <w:t>WinSock</w:t>
        </w:r>
        <w:r w:rsidRPr="00177C48">
          <w:rPr>
            <w:rFonts w:ascii="宋体" w:eastAsia="宋体" w:hAnsi="宋体" w:cs="宋体" w:hint="eastAsia"/>
            <w:color w:val="02029E"/>
            <w:kern w:val="0"/>
            <w:szCs w:val="21"/>
            <w:u w:val="single"/>
          </w:rPr>
          <w:t>介绍</w:t>
        </w:r>
      </w:hyperlink>
      <w:r w:rsidRPr="00177C48">
        <w:rPr>
          <w:rFonts w:ascii="宋体" w:eastAsia="宋体" w:hAnsi="宋体" w:cs="宋体"/>
          <w:color w:val="000000"/>
          <w:kern w:val="0"/>
          <w:szCs w:val="21"/>
        </w:rPr>
        <w:br/>
        <w:t xml:space="preserve">|------ 6.2 </w:t>
      </w:r>
      <w:hyperlink r:id="rId47" w:tgtFrame="_blank" w:history="1">
        <w:r w:rsidRPr="00177C48">
          <w:rPr>
            <w:rFonts w:ascii="宋体" w:eastAsia="宋体" w:hAnsi="宋体" w:cs="宋体" w:hint="eastAsia"/>
            <w:color w:val="02029E"/>
            <w:kern w:val="0"/>
            <w:szCs w:val="21"/>
            <w:u w:val="single"/>
          </w:rPr>
          <w:t>利用</w:t>
        </w:r>
        <w:r w:rsidRPr="00177C48">
          <w:rPr>
            <w:rFonts w:ascii="宋体" w:eastAsia="宋体" w:hAnsi="宋体" w:cs="宋体"/>
            <w:color w:val="02029E"/>
            <w:kern w:val="0"/>
            <w:szCs w:val="21"/>
            <w:u w:val="single"/>
          </w:rPr>
          <w:t>WinSock</w:t>
        </w:r>
        <w:r w:rsidRPr="00177C48">
          <w:rPr>
            <w:rFonts w:ascii="宋体" w:eastAsia="宋体" w:hAnsi="宋体" w:cs="宋体" w:hint="eastAsia"/>
            <w:color w:val="02029E"/>
            <w:kern w:val="0"/>
            <w:szCs w:val="21"/>
            <w:u w:val="single"/>
          </w:rPr>
          <w:t>进行无连接的通信</w:t>
        </w:r>
      </w:hyperlink>
      <w:r w:rsidRPr="00177C48">
        <w:rPr>
          <w:rFonts w:ascii="宋体" w:eastAsia="宋体" w:hAnsi="宋体" w:cs="宋体"/>
          <w:color w:val="000000"/>
          <w:kern w:val="0"/>
          <w:szCs w:val="21"/>
        </w:rPr>
        <w:br/>
        <w:t xml:space="preserve">+------ 6.3 </w:t>
      </w:r>
      <w:hyperlink r:id="rId48" w:tgtFrame="_blank" w:history="1">
        <w:r w:rsidRPr="00177C48">
          <w:rPr>
            <w:rFonts w:ascii="宋体" w:eastAsia="宋体" w:hAnsi="宋体" w:cs="宋体" w:hint="eastAsia"/>
            <w:color w:val="02029E"/>
            <w:kern w:val="0"/>
            <w:szCs w:val="21"/>
            <w:u w:val="single"/>
          </w:rPr>
          <w:t>利用</w:t>
        </w:r>
        <w:r w:rsidRPr="00177C48">
          <w:rPr>
            <w:rFonts w:ascii="宋体" w:eastAsia="宋体" w:hAnsi="宋体" w:cs="宋体"/>
            <w:color w:val="02029E"/>
            <w:kern w:val="0"/>
            <w:szCs w:val="21"/>
            <w:u w:val="single"/>
          </w:rPr>
          <w:t>WinSock</w:t>
        </w:r>
        <w:r w:rsidRPr="00177C48">
          <w:rPr>
            <w:rFonts w:ascii="宋体" w:eastAsia="宋体" w:hAnsi="宋体" w:cs="宋体" w:hint="eastAsia"/>
            <w:color w:val="02029E"/>
            <w:kern w:val="0"/>
            <w:szCs w:val="21"/>
            <w:u w:val="single"/>
          </w:rPr>
          <w:t>建立有连接的通信</w:t>
        </w:r>
      </w:hyperlink>
    </w:p>
    <w:p w:rsidR="00177C48" w:rsidRPr="00177C48" w:rsidRDefault="00177C48" w:rsidP="00177C48">
      <w:pPr>
        <w:widowControl/>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hint="eastAsia"/>
          <w:color w:val="02029E"/>
          <w:kern w:val="0"/>
          <w:sz w:val="24"/>
          <w:szCs w:val="24"/>
        </w:rPr>
        <w:t xml:space="preserve">　　《</w:t>
      </w:r>
      <w:hyperlink r:id="rId49" w:tgtFrame="_blank" w:history="1">
        <w:r w:rsidRPr="00177C48">
          <w:rPr>
            <w:rFonts w:ascii="宋体" w:eastAsia="宋体" w:hAnsi="宋体" w:cs="宋体"/>
            <w:color w:val="02029E"/>
            <w:kern w:val="0"/>
            <w:szCs w:val="21"/>
            <w:u w:val="single"/>
          </w:rPr>
          <w:t>Visual C++</w:t>
        </w:r>
        <w:r w:rsidRPr="00177C48">
          <w:rPr>
            <w:rFonts w:ascii="宋体" w:eastAsia="宋体" w:hAnsi="宋体" w:cs="宋体" w:hint="eastAsia"/>
            <w:color w:val="02029E"/>
            <w:kern w:val="0"/>
            <w:szCs w:val="21"/>
            <w:u w:val="single"/>
          </w:rPr>
          <w:t>开发指南</w:t>
        </w:r>
      </w:hyperlink>
      <w:r w:rsidRPr="00177C48">
        <w:rPr>
          <w:rFonts w:ascii="宋体" w:eastAsia="宋体" w:hAnsi="宋体" w:cs="宋体" w:hint="eastAsia"/>
          <w:color w:val="02029E"/>
          <w:kern w:val="0"/>
          <w:sz w:val="24"/>
          <w:szCs w:val="24"/>
        </w:rPr>
        <w:t>》</w:t>
      </w:r>
      <w:r w:rsidRPr="00177C48">
        <w:rPr>
          <w:rFonts w:ascii="宋体" w:eastAsia="宋体" w:hAnsi="宋体" w:cs="宋体"/>
          <w:color w:val="02029E"/>
          <w:kern w:val="0"/>
          <w:sz w:val="24"/>
          <w:szCs w:val="24"/>
        </w:rPr>
        <w:t xml:space="preserve"> </w:t>
      </w:r>
      <w:r w:rsidRPr="00177C48">
        <w:rPr>
          <w:rFonts w:ascii="宋体" w:eastAsia="宋体" w:hAnsi="宋体" w:cs="宋体" w:hint="eastAsia"/>
          <w:color w:val="02029E"/>
          <w:kern w:val="0"/>
          <w:sz w:val="24"/>
          <w:szCs w:val="24"/>
        </w:rPr>
        <w:t>闻怡洋</w:t>
      </w:r>
      <w:r w:rsidRPr="00177C48">
        <w:rPr>
          <w:rFonts w:ascii="宋体" w:eastAsia="宋体" w:hAnsi="宋体" w:cs="宋体"/>
          <w:color w:val="02029E"/>
          <w:kern w:val="0"/>
          <w:sz w:val="24"/>
          <w:szCs w:val="24"/>
        </w:rPr>
        <w:t>/</w:t>
      </w:r>
      <w:r w:rsidRPr="00177C48">
        <w:rPr>
          <w:rFonts w:ascii="宋体" w:eastAsia="宋体" w:hAnsi="宋体" w:cs="宋体" w:hint="eastAsia"/>
          <w:color w:val="02029E"/>
          <w:kern w:val="0"/>
          <w:sz w:val="24"/>
          <w:szCs w:val="24"/>
        </w:rPr>
        <w:t>文</w:t>
      </w:r>
    </w:p>
    <w:p w:rsidR="00177C48" w:rsidRPr="00177C48" w:rsidRDefault="00177C48" w:rsidP="00177C48">
      <w:pPr>
        <w:widowControl/>
        <w:spacing w:before="100" w:beforeAutospacing="1" w:after="100" w:afterAutospacing="1"/>
        <w:jc w:val="center"/>
        <w:rPr>
          <w:rFonts w:ascii="宋体" w:eastAsia="宋体" w:hAnsi="宋体" w:cs="宋体"/>
          <w:color w:val="000000"/>
          <w:kern w:val="0"/>
          <w:szCs w:val="21"/>
          <w:bdr w:val="single" w:sz="4" w:space="0" w:color="auto"/>
          <w:shd w:val="pct10" w:color="auto" w:fill="FFFFFF"/>
        </w:rPr>
      </w:pPr>
      <w:r w:rsidRPr="00177C48">
        <w:rPr>
          <w:rFonts w:ascii="宋体" w:eastAsia="宋体" w:hAnsi="宋体" w:cs="宋体" w:hint="eastAsia"/>
          <w:color w:val="000000"/>
          <w:kern w:val="0"/>
          <w:szCs w:val="21"/>
          <w:bdr w:val="single" w:sz="4" w:space="0" w:color="auto"/>
          <w:shd w:val="pct10" w:color="auto" w:fill="FFFFFF"/>
        </w:rPr>
        <w:t>第一章</w:t>
      </w:r>
      <w:r w:rsidRPr="00177C48">
        <w:rPr>
          <w:rFonts w:ascii="宋体" w:eastAsia="宋体" w:hAnsi="宋体" w:cs="宋体"/>
          <w:color w:val="000000"/>
          <w:kern w:val="0"/>
          <w:szCs w:val="21"/>
          <w:bdr w:val="single" w:sz="4" w:space="0" w:color="auto"/>
          <w:shd w:val="pct10" w:color="auto" w:fill="FFFFFF"/>
        </w:rPr>
        <w:t xml:space="preserve"> VC</w:t>
      </w:r>
      <w:r w:rsidRPr="00177C48">
        <w:rPr>
          <w:rFonts w:ascii="宋体" w:eastAsia="宋体" w:hAnsi="宋体" w:cs="宋体" w:hint="eastAsia"/>
          <w:color w:val="000000"/>
          <w:kern w:val="0"/>
          <w:szCs w:val="21"/>
          <w:bdr w:val="single" w:sz="4" w:space="0" w:color="auto"/>
          <w:shd w:val="pct10" w:color="auto" w:fill="FFFFFF"/>
        </w:rPr>
        <w:t>入门</w:t>
      </w:r>
    </w:p>
    <w:p w:rsidR="00177C48" w:rsidRPr="00177C48" w:rsidRDefault="00177C48" w:rsidP="00177C48">
      <w:pPr>
        <w:widowControl/>
        <w:spacing w:before="100" w:beforeAutospacing="1" w:after="100" w:afterAutospacing="1"/>
        <w:jc w:val="center"/>
        <w:rPr>
          <w:rFonts w:ascii="宋体" w:eastAsia="宋体" w:hAnsi="宋体" w:cs="宋体"/>
          <w:color w:val="000099"/>
          <w:kern w:val="0"/>
          <w:szCs w:val="21"/>
        </w:rPr>
      </w:pPr>
      <w:r w:rsidRPr="00177C48">
        <w:rPr>
          <w:rFonts w:ascii="宋体" w:eastAsia="宋体" w:hAnsi="宋体" w:cs="宋体"/>
          <w:b/>
          <w:bCs/>
          <w:color w:val="000099"/>
          <w:kern w:val="0"/>
          <w:sz w:val="27"/>
          <w:szCs w:val="27"/>
        </w:rPr>
        <w:t xml:space="preserve">1.1 </w:t>
      </w:r>
      <w:r w:rsidRPr="00177C48">
        <w:rPr>
          <w:rFonts w:ascii="宋体" w:eastAsia="宋体" w:hAnsi="宋体" w:cs="宋体" w:hint="eastAsia"/>
          <w:b/>
          <w:bCs/>
          <w:color w:val="000099"/>
          <w:kern w:val="0"/>
          <w:sz w:val="27"/>
          <w:szCs w:val="27"/>
        </w:rPr>
        <w:t>如何学好</w:t>
      </w:r>
      <w:r w:rsidRPr="00177C48">
        <w:rPr>
          <w:rFonts w:ascii="宋体" w:eastAsia="宋体" w:hAnsi="宋体" w:cs="宋体"/>
          <w:b/>
          <w:bCs/>
          <w:color w:val="000099"/>
          <w:kern w:val="0"/>
          <w:sz w:val="27"/>
          <w:szCs w:val="27"/>
        </w:rPr>
        <w:t>VC</w:t>
      </w:r>
      <w:r w:rsidRPr="00177C48">
        <w:rPr>
          <w:rFonts w:ascii="宋体" w:eastAsia="宋体" w:hAnsi="宋体" w:cs="宋体"/>
          <w:color w:val="000099"/>
          <w:kern w:val="0"/>
          <w:szCs w:val="21"/>
        </w:rPr>
        <w:br/>
        <w:t xml:space="preserve">     </w:t>
      </w:r>
      <w:r w:rsidRPr="00177C48">
        <w:rPr>
          <w:rFonts w:ascii="宋体" w:eastAsia="宋体" w:hAnsi="宋体" w:cs="宋体" w:hint="eastAsia"/>
          <w:color w:val="000000"/>
          <w:kern w:val="0"/>
          <w:szCs w:val="21"/>
        </w:rPr>
        <w:t>这个问题很多朋友都问过我，当然流汗是必须的，但同时如果按照某种思路进行有计划的学习就会起到更好的效果。万事开头难，为了帮助朋友们更快的掌握</w:t>
      </w:r>
      <w:r w:rsidRPr="00177C48">
        <w:rPr>
          <w:rFonts w:ascii="宋体" w:eastAsia="宋体" w:hAnsi="宋体" w:cs="宋体"/>
          <w:color w:val="000000"/>
          <w:kern w:val="0"/>
          <w:szCs w:val="21"/>
        </w:rPr>
        <w:t>VC</w:t>
      </w:r>
      <w:r w:rsidRPr="00177C48">
        <w:rPr>
          <w:rFonts w:ascii="宋体" w:eastAsia="宋体" w:hAnsi="宋体" w:cs="宋体" w:hint="eastAsia"/>
          <w:color w:val="000000"/>
          <w:kern w:val="0"/>
          <w:szCs w:val="21"/>
        </w:rPr>
        <w:t>开发，下面我将自己的一点体会讲一下：</w:t>
      </w:r>
    </w:p>
    <w:p w:rsidR="00177C48" w:rsidRPr="00177C48" w:rsidRDefault="00177C48" w:rsidP="00177C48">
      <w:pPr>
        <w:widowControl/>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color w:val="000000"/>
          <w:kern w:val="0"/>
          <w:szCs w:val="21"/>
        </w:rPr>
        <w:t>1</w:t>
      </w:r>
      <w:r w:rsidRPr="00177C48">
        <w:rPr>
          <w:rFonts w:ascii="宋体" w:eastAsia="宋体" w:hAnsi="宋体" w:cs="宋体" w:hint="eastAsia"/>
          <w:color w:val="000000"/>
          <w:kern w:val="0"/>
          <w:szCs w:val="21"/>
        </w:rPr>
        <w:t>、需要有好的</w:t>
      </w:r>
      <w:r w:rsidRPr="00177C48">
        <w:rPr>
          <w:rFonts w:ascii="宋体" w:eastAsia="宋体" w:hAnsi="宋体" w:cs="宋体"/>
          <w:color w:val="000000"/>
          <w:kern w:val="0"/>
          <w:szCs w:val="21"/>
        </w:rPr>
        <w:t>C/C++</w:t>
      </w:r>
      <w:r w:rsidRPr="00177C48">
        <w:rPr>
          <w:rFonts w:ascii="宋体" w:eastAsia="宋体" w:hAnsi="宋体" w:cs="宋体" w:hint="eastAsia"/>
          <w:color w:val="000000"/>
          <w:kern w:val="0"/>
          <w:szCs w:val="21"/>
        </w:rPr>
        <w:t>基础。正所谓</w:t>
      </w:r>
      <w:r w:rsidRPr="00177C48">
        <w:rPr>
          <w:rFonts w:ascii="宋体" w:eastAsia="宋体" w:hAnsi="宋体" w:cs="宋体"/>
          <w:color w:val="000000"/>
          <w:kern w:val="0"/>
          <w:szCs w:val="21"/>
        </w:rPr>
        <w:t>“</w:t>
      </w:r>
      <w:r w:rsidRPr="00177C48">
        <w:rPr>
          <w:rFonts w:ascii="宋体" w:eastAsia="宋体" w:hAnsi="宋体" w:cs="宋体" w:hint="eastAsia"/>
          <w:color w:val="000000"/>
          <w:kern w:val="0"/>
          <w:szCs w:val="21"/>
        </w:rPr>
        <w:t>磨刀不误砍柴工</w:t>
      </w:r>
      <w:r w:rsidRPr="00177C48">
        <w:rPr>
          <w:rFonts w:ascii="宋体" w:eastAsia="宋体" w:hAnsi="宋体" w:cs="宋体"/>
          <w:color w:val="000000"/>
          <w:kern w:val="0"/>
          <w:szCs w:val="21"/>
        </w:rPr>
        <w:t>”</w:t>
      </w:r>
      <w:r w:rsidRPr="00177C48">
        <w:rPr>
          <w:rFonts w:ascii="宋体" w:eastAsia="宋体" w:hAnsi="宋体" w:cs="宋体" w:hint="eastAsia"/>
          <w:color w:val="000000"/>
          <w:kern w:val="0"/>
          <w:szCs w:val="21"/>
        </w:rPr>
        <w:t>，最开始接触</w:t>
      </w:r>
      <w:r w:rsidRPr="00177C48">
        <w:rPr>
          <w:rFonts w:ascii="宋体" w:eastAsia="宋体" w:hAnsi="宋体" w:cs="宋体"/>
          <w:color w:val="000000"/>
          <w:kern w:val="0"/>
          <w:szCs w:val="21"/>
        </w:rPr>
        <w:t>VC</w:t>
      </w:r>
      <w:r w:rsidRPr="00177C48">
        <w:rPr>
          <w:rFonts w:ascii="宋体" w:eastAsia="宋体" w:hAnsi="宋体" w:cs="宋体" w:hint="eastAsia"/>
          <w:color w:val="000000"/>
          <w:kern w:val="0"/>
          <w:szCs w:val="21"/>
        </w:rPr>
        <w:t>时不要急于开始</w:t>
      </w:r>
      <w:r w:rsidRPr="00177C48">
        <w:rPr>
          <w:rFonts w:ascii="宋体" w:eastAsia="宋体" w:hAnsi="宋体" w:cs="宋体"/>
          <w:color w:val="000000"/>
          <w:kern w:val="0"/>
          <w:szCs w:val="21"/>
        </w:rPr>
        <w:t>Windows</w:t>
      </w:r>
      <w:r w:rsidRPr="00177C48">
        <w:rPr>
          <w:rFonts w:ascii="宋体" w:eastAsia="宋体" w:hAnsi="宋体" w:cs="宋体" w:hint="eastAsia"/>
          <w:color w:val="000000"/>
          <w:kern w:val="0"/>
          <w:szCs w:val="21"/>
        </w:rPr>
        <w:t>程序开发，而是应该进行一些字符界面程序的编写。这样做的目的主要是增加对语言的熟悉程度，同时也训练自己的思维和熟悉一些在编程中常犯的错误。更重要的是理解并能运用</w:t>
      </w:r>
      <w:r w:rsidRPr="00177C48">
        <w:rPr>
          <w:rFonts w:ascii="宋体" w:eastAsia="宋体" w:hAnsi="宋体" w:cs="宋体"/>
          <w:color w:val="000000"/>
          <w:kern w:val="0"/>
          <w:szCs w:val="21"/>
        </w:rPr>
        <w:t>C++</w:t>
      </w:r>
      <w:r w:rsidRPr="00177C48">
        <w:rPr>
          <w:rFonts w:ascii="宋体" w:eastAsia="宋体" w:hAnsi="宋体" w:cs="宋体" w:hint="eastAsia"/>
          <w:color w:val="000000"/>
          <w:kern w:val="0"/>
          <w:szCs w:val="21"/>
        </w:rPr>
        <w:t>的各种特性，这些在以后的开发中都会有很大的帮助，特别是利用</w:t>
      </w:r>
      <w:r w:rsidRPr="00177C48">
        <w:rPr>
          <w:rFonts w:ascii="宋体" w:eastAsia="宋体" w:hAnsi="宋体" w:cs="宋体"/>
          <w:color w:val="000000"/>
          <w:kern w:val="0"/>
          <w:szCs w:val="21"/>
        </w:rPr>
        <w:t>MFC</w:t>
      </w:r>
      <w:r w:rsidRPr="00177C48">
        <w:rPr>
          <w:rFonts w:ascii="宋体" w:eastAsia="宋体" w:hAnsi="宋体" w:cs="宋体" w:hint="eastAsia"/>
          <w:color w:val="000000"/>
          <w:kern w:val="0"/>
          <w:szCs w:val="21"/>
        </w:rPr>
        <w:t>进行开发的朋友对</w:t>
      </w:r>
      <w:r w:rsidRPr="00177C48">
        <w:rPr>
          <w:rFonts w:ascii="宋体" w:eastAsia="宋体" w:hAnsi="宋体" w:cs="宋体"/>
          <w:color w:val="000000"/>
          <w:kern w:val="0"/>
          <w:szCs w:val="21"/>
        </w:rPr>
        <w:t>C++</w:t>
      </w:r>
      <w:r w:rsidRPr="00177C48">
        <w:rPr>
          <w:rFonts w:ascii="宋体" w:eastAsia="宋体" w:hAnsi="宋体" w:cs="宋体" w:hint="eastAsia"/>
          <w:color w:val="000000"/>
          <w:kern w:val="0"/>
          <w:szCs w:val="21"/>
        </w:rPr>
        <w:t>一定要能熟练运用。</w:t>
      </w:r>
      <w:r w:rsidRPr="00177C48">
        <w:rPr>
          <w:rFonts w:ascii="宋体" w:eastAsia="宋体" w:hAnsi="宋体" w:cs="宋体"/>
          <w:color w:val="000000"/>
          <w:kern w:val="0"/>
          <w:szCs w:val="21"/>
        </w:rPr>
        <w:t xml:space="preserve"> </w:t>
      </w:r>
      <w:r w:rsidRPr="00177C48">
        <w:rPr>
          <w:rFonts w:ascii="宋体" w:eastAsia="宋体" w:hAnsi="宋体" w:cs="宋体"/>
          <w:color w:val="000000"/>
          <w:kern w:val="0"/>
          <w:szCs w:val="21"/>
        </w:rPr>
        <w:br/>
        <w:t>2</w:t>
      </w:r>
      <w:r w:rsidRPr="00177C48">
        <w:rPr>
          <w:rFonts w:ascii="宋体" w:eastAsia="宋体" w:hAnsi="宋体" w:cs="宋体" w:hint="eastAsia"/>
          <w:color w:val="000000"/>
          <w:kern w:val="0"/>
          <w:szCs w:val="21"/>
        </w:rPr>
        <w:t>、理解</w:t>
      </w:r>
      <w:r w:rsidRPr="00177C48">
        <w:rPr>
          <w:rFonts w:ascii="宋体" w:eastAsia="宋体" w:hAnsi="宋体" w:cs="宋体"/>
          <w:color w:val="000000"/>
          <w:kern w:val="0"/>
          <w:szCs w:val="21"/>
        </w:rPr>
        <w:t>Windows</w:t>
      </w:r>
      <w:r w:rsidRPr="00177C48">
        <w:rPr>
          <w:rFonts w:ascii="宋体" w:eastAsia="宋体" w:hAnsi="宋体" w:cs="宋体" w:hint="eastAsia"/>
          <w:color w:val="000000"/>
          <w:kern w:val="0"/>
          <w:szCs w:val="21"/>
        </w:rPr>
        <w:t>的消息机制，窗口句柄和其他</w:t>
      </w:r>
      <w:r w:rsidRPr="00177C48">
        <w:rPr>
          <w:rFonts w:ascii="宋体" w:eastAsia="宋体" w:hAnsi="宋体" w:cs="宋体"/>
          <w:color w:val="000000"/>
          <w:kern w:val="0"/>
          <w:szCs w:val="21"/>
        </w:rPr>
        <w:t>GUI</w:t>
      </w:r>
      <w:r w:rsidRPr="00177C48">
        <w:rPr>
          <w:rFonts w:ascii="宋体" w:eastAsia="宋体" w:hAnsi="宋体" w:cs="宋体" w:hint="eastAsia"/>
          <w:color w:val="000000"/>
          <w:kern w:val="0"/>
          <w:szCs w:val="21"/>
        </w:rPr>
        <w:t>句柄的含义和用途。了解和</w:t>
      </w:r>
      <w:r w:rsidRPr="00177C48">
        <w:rPr>
          <w:rFonts w:ascii="宋体" w:eastAsia="宋体" w:hAnsi="宋体" w:cs="宋体"/>
          <w:color w:val="000000"/>
          <w:kern w:val="0"/>
          <w:szCs w:val="21"/>
        </w:rPr>
        <w:t>MFC</w:t>
      </w:r>
      <w:r w:rsidRPr="00177C48">
        <w:rPr>
          <w:rFonts w:ascii="宋体" w:eastAsia="宋体" w:hAnsi="宋体" w:cs="宋体" w:hint="eastAsia"/>
          <w:color w:val="000000"/>
          <w:kern w:val="0"/>
          <w:szCs w:val="21"/>
        </w:rPr>
        <w:t>各个类功能相近的</w:t>
      </w:r>
      <w:r w:rsidRPr="00177C48">
        <w:rPr>
          <w:rFonts w:ascii="宋体" w:eastAsia="宋体" w:hAnsi="宋体" w:cs="宋体"/>
          <w:color w:val="000000"/>
          <w:kern w:val="0"/>
          <w:szCs w:val="21"/>
        </w:rPr>
        <w:t>API</w:t>
      </w:r>
      <w:r w:rsidRPr="00177C48">
        <w:rPr>
          <w:rFonts w:ascii="宋体" w:eastAsia="宋体" w:hAnsi="宋体" w:cs="宋体" w:hint="eastAsia"/>
          <w:color w:val="000000"/>
          <w:kern w:val="0"/>
          <w:szCs w:val="21"/>
        </w:rPr>
        <w:t>函数。</w:t>
      </w:r>
      <w:r w:rsidRPr="00177C48">
        <w:rPr>
          <w:rFonts w:ascii="宋体" w:eastAsia="宋体" w:hAnsi="宋体" w:cs="宋体"/>
          <w:color w:val="000000"/>
          <w:kern w:val="0"/>
          <w:szCs w:val="21"/>
        </w:rPr>
        <w:br/>
        <w:t>3</w:t>
      </w:r>
      <w:r w:rsidRPr="00177C48">
        <w:rPr>
          <w:rFonts w:ascii="宋体" w:eastAsia="宋体" w:hAnsi="宋体" w:cs="宋体" w:hint="eastAsia"/>
          <w:color w:val="000000"/>
          <w:kern w:val="0"/>
          <w:szCs w:val="21"/>
        </w:rPr>
        <w:t>、一定要理解</w:t>
      </w:r>
      <w:r w:rsidRPr="00177C48">
        <w:rPr>
          <w:rFonts w:ascii="宋体" w:eastAsia="宋体" w:hAnsi="宋体" w:cs="宋体"/>
          <w:color w:val="000000"/>
          <w:kern w:val="0"/>
          <w:szCs w:val="21"/>
        </w:rPr>
        <w:t>MFC</w:t>
      </w:r>
      <w:r w:rsidRPr="00177C48">
        <w:rPr>
          <w:rFonts w:ascii="宋体" w:eastAsia="宋体" w:hAnsi="宋体" w:cs="宋体" w:hint="eastAsia"/>
          <w:color w:val="000000"/>
          <w:kern w:val="0"/>
          <w:szCs w:val="21"/>
        </w:rPr>
        <w:t>中消息映射的作用。</w:t>
      </w:r>
      <w:r w:rsidRPr="00177C48">
        <w:rPr>
          <w:rFonts w:ascii="宋体" w:eastAsia="宋体" w:hAnsi="宋体" w:cs="宋体"/>
          <w:color w:val="000000"/>
          <w:kern w:val="0"/>
          <w:szCs w:val="21"/>
        </w:rPr>
        <w:br/>
        <w:t>4</w:t>
      </w:r>
      <w:r w:rsidRPr="00177C48">
        <w:rPr>
          <w:rFonts w:ascii="宋体" w:eastAsia="宋体" w:hAnsi="宋体" w:cs="宋体" w:hint="eastAsia"/>
          <w:color w:val="000000"/>
          <w:kern w:val="0"/>
          <w:szCs w:val="21"/>
        </w:rPr>
        <w:t>、训练自己在编写代码时不使用参考书而是使用</w:t>
      </w:r>
      <w:r w:rsidRPr="00177C48">
        <w:rPr>
          <w:rFonts w:ascii="宋体" w:eastAsia="宋体" w:hAnsi="宋体" w:cs="宋体"/>
          <w:color w:val="000000"/>
          <w:kern w:val="0"/>
          <w:szCs w:val="21"/>
        </w:rPr>
        <w:t>Help Online</w:t>
      </w:r>
      <w:r w:rsidRPr="00177C48">
        <w:rPr>
          <w:rFonts w:ascii="宋体" w:eastAsia="宋体" w:hAnsi="宋体" w:cs="宋体" w:hint="eastAsia"/>
          <w:color w:val="000000"/>
          <w:kern w:val="0"/>
          <w:szCs w:val="21"/>
        </w:rPr>
        <w:t>。</w:t>
      </w:r>
      <w:r w:rsidRPr="00177C48">
        <w:rPr>
          <w:rFonts w:ascii="宋体" w:eastAsia="宋体" w:hAnsi="宋体" w:cs="宋体"/>
          <w:color w:val="000000"/>
          <w:kern w:val="0"/>
          <w:szCs w:val="21"/>
        </w:rPr>
        <w:br/>
        <w:t>5</w:t>
      </w:r>
      <w:r w:rsidRPr="00177C48">
        <w:rPr>
          <w:rFonts w:ascii="宋体" w:eastAsia="宋体" w:hAnsi="宋体" w:cs="宋体" w:hint="eastAsia"/>
          <w:color w:val="000000"/>
          <w:kern w:val="0"/>
          <w:szCs w:val="21"/>
        </w:rPr>
        <w:t>、记住一些常用的消息名称和参数的意义。</w:t>
      </w:r>
      <w:r w:rsidRPr="00177C48">
        <w:rPr>
          <w:rFonts w:ascii="宋体" w:eastAsia="宋体" w:hAnsi="宋体" w:cs="宋体"/>
          <w:color w:val="000000"/>
          <w:kern w:val="0"/>
          <w:szCs w:val="21"/>
        </w:rPr>
        <w:br/>
        <w:t>6</w:t>
      </w:r>
      <w:r w:rsidRPr="00177C48">
        <w:rPr>
          <w:rFonts w:ascii="宋体" w:eastAsia="宋体" w:hAnsi="宋体" w:cs="宋体" w:hint="eastAsia"/>
          <w:color w:val="000000"/>
          <w:kern w:val="0"/>
          <w:szCs w:val="21"/>
        </w:rPr>
        <w:t>、学会看别人的代码。</w:t>
      </w:r>
      <w:r w:rsidRPr="00177C48">
        <w:rPr>
          <w:rFonts w:ascii="宋体" w:eastAsia="宋体" w:hAnsi="宋体" w:cs="宋体"/>
          <w:color w:val="000000"/>
          <w:kern w:val="0"/>
          <w:szCs w:val="21"/>
        </w:rPr>
        <w:br/>
        <w:t>7</w:t>
      </w:r>
      <w:r w:rsidRPr="00177C48">
        <w:rPr>
          <w:rFonts w:ascii="宋体" w:eastAsia="宋体" w:hAnsi="宋体" w:cs="宋体" w:hint="eastAsia"/>
          <w:color w:val="000000"/>
          <w:kern w:val="0"/>
          <w:szCs w:val="21"/>
        </w:rPr>
        <w:t>、多看书，少买书，买书前一定要慎重。</w:t>
      </w:r>
      <w:r w:rsidRPr="00177C48">
        <w:rPr>
          <w:rFonts w:ascii="宋体" w:eastAsia="宋体" w:hAnsi="宋体" w:cs="宋体"/>
          <w:color w:val="000000"/>
          <w:kern w:val="0"/>
          <w:szCs w:val="21"/>
        </w:rPr>
        <w:br/>
        <w:t>8</w:t>
      </w:r>
      <w:r w:rsidRPr="00177C48">
        <w:rPr>
          <w:rFonts w:ascii="宋体" w:eastAsia="宋体" w:hAnsi="宋体" w:cs="宋体" w:hint="eastAsia"/>
          <w:color w:val="000000"/>
          <w:kern w:val="0"/>
          <w:szCs w:val="21"/>
        </w:rPr>
        <w:t>、闲下来的时候就看参考书。</w:t>
      </w:r>
      <w:r w:rsidRPr="00177C48">
        <w:rPr>
          <w:rFonts w:ascii="宋体" w:eastAsia="宋体" w:hAnsi="宋体" w:cs="宋体"/>
          <w:color w:val="000000"/>
          <w:kern w:val="0"/>
          <w:szCs w:val="21"/>
        </w:rPr>
        <w:br/>
        <w:t>9</w:t>
      </w:r>
      <w:r w:rsidRPr="00177C48">
        <w:rPr>
          <w:rFonts w:ascii="宋体" w:eastAsia="宋体" w:hAnsi="宋体" w:cs="宋体" w:hint="eastAsia"/>
          <w:color w:val="000000"/>
          <w:kern w:val="0"/>
          <w:szCs w:val="21"/>
        </w:rPr>
        <w:t>、多来我的主页。</w:t>
      </w:r>
      <w:r w:rsidRPr="00177C48">
        <w:rPr>
          <w:rFonts w:ascii="宋体" w:eastAsia="宋体" w:hAnsi="宋体" w:cs="宋体"/>
          <w:color w:val="000000"/>
          <w:kern w:val="0"/>
          <w:szCs w:val="21"/>
        </w:rPr>
        <w:t>^O^</w:t>
      </w:r>
      <w:r w:rsidRPr="00177C48">
        <w:rPr>
          <w:rFonts w:ascii="宋体" w:eastAsia="宋体" w:hAnsi="宋体" w:cs="宋体"/>
          <w:color w:val="000000"/>
          <w:kern w:val="0"/>
          <w:szCs w:val="21"/>
        </w:rPr>
        <w:br/>
        <w:t xml:space="preserve">    </w:t>
      </w:r>
      <w:r w:rsidRPr="00177C48">
        <w:rPr>
          <w:rFonts w:ascii="宋体" w:eastAsia="宋体" w:hAnsi="宋体" w:cs="宋体" w:hint="eastAsia"/>
          <w:color w:val="000000"/>
          <w:kern w:val="0"/>
          <w:szCs w:val="21"/>
        </w:rPr>
        <w:t>后面几条是我个人的一点意见，你可以根据需要和自身的情况选用适用于自己的方法。</w:t>
      </w:r>
      <w:r w:rsidRPr="00177C48">
        <w:rPr>
          <w:rFonts w:ascii="宋体" w:eastAsia="宋体" w:hAnsi="宋体" w:cs="宋体"/>
          <w:color w:val="000000"/>
          <w:kern w:val="0"/>
          <w:szCs w:val="21"/>
        </w:rPr>
        <w:br/>
        <w:t xml:space="preserve">    </w:t>
      </w:r>
      <w:r w:rsidRPr="00177C48">
        <w:rPr>
          <w:rFonts w:ascii="宋体" w:eastAsia="宋体" w:hAnsi="宋体" w:cs="宋体" w:hint="eastAsia"/>
          <w:color w:val="000000"/>
          <w:kern w:val="0"/>
          <w:szCs w:val="21"/>
        </w:rPr>
        <w:t>此外我将一些我在选择参考书时的原则：</w:t>
      </w:r>
      <w:r w:rsidRPr="00177C48">
        <w:rPr>
          <w:rFonts w:ascii="宋体" w:eastAsia="宋体" w:hAnsi="宋体" w:cs="宋体"/>
          <w:color w:val="000000"/>
          <w:kern w:val="0"/>
          <w:szCs w:val="21"/>
        </w:rPr>
        <w:br/>
        <w:t xml:space="preserve">    </w:t>
      </w:r>
      <w:r w:rsidRPr="00177C48">
        <w:rPr>
          <w:rFonts w:ascii="宋体" w:eastAsia="宋体" w:hAnsi="宋体" w:cs="宋体" w:hint="eastAsia"/>
          <w:color w:val="000000"/>
          <w:kern w:val="0"/>
          <w:szCs w:val="21"/>
        </w:rPr>
        <w:t>对于初学者：应该选择一些内容比较全面的书籍，并且书籍中的内容应该以合理的方式安排，在使用该书时可以达到循序渐进的效果，书中的代码要有详细的讲解。尽量买翻译的书，因为这些书一般都比较易懂，而且语言比较轻松。买书前一定要慎重如果买到不好用的书可能会对自己的学习积极性产生击。</w:t>
      </w:r>
      <w:r w:rsidRPr="00177C48">
        <w:rPr>
          <w:rFonts w:ascii="宋体" w:eastAsia="宋体" w:hAnsi="宋体" w:cs="宋体"/>
          <w:color w:val="000000"/>
          <w:kern w:val="0"/>
          <w:szCs w:val="21"/>
        </w:rPr>
        <w:t xml:space="preserve">    </w:t>
      </w:r>
      <w:r w:rsidRPr="00177C48">
        <w:rPr>
          <w:rFonts w:ascii="宋体" w:eastAsia="宋体" w:hAnsi="宋体" w:cs="宋体"/>
          <w:color w:val="000000"/>
          <w:kern w:val="0"/>
          <w:szCs w:val="21"/>
        </w:rPr>
        <w:br/>
        <w:t xml:space="preserve">    </w:t>
      </w:r>
      <w:r w:rsidRPr="00177C48">
        <w:rPr>
          <w:rFonts w:ascii="宋体" w:eastAsia="宋体" w:hAnsi="宋体" w:cs="宋体" w:hint="eastAsia"/>
          <w:color w:val="000000"/>
          <w:kern w:val="0"/>
          <w:szCs w:val="21"/>
        </w:rPr>
        <w:t>对于已经掌握了</w:t>
      </w:r>
      <w:r w:rsidRPr="00177C48">
        <w:rPr>
          <w:rFonts w:ascii="宋体" w:eastAsia="宋体" w:hAnsi="宋体" w:cs="宋体"/>
          <w:color w:val="000000"/>
          <w:kern w:val="0"/>
          <w:szCs w:val="21"/>
        </w:rPr>
        <w:t>VC</w:t>
      </w:r>
      <w:r w:rsidRPr="00177C48">
        <w:rPr>
          <w:rFonts w:ascii="宋体" w:eastAsia="宋体" w:hAnsi="宋体" w:cs="宋体" w:hint="eastAsia"/>
          <w:color w:val="000000"/>
          <w:kern w:val="0"/>
          <w:szCs w:val="21"/>
        </w:rPr>
        <w:t>的朋友：这种程度的开发者应该加深自己对系统原理，技术要点的认识。需要选择一些对原理讲解的比较透彻的书籍，这样一来才会对新技术有更多的了解，最好书中对技术的应用有一定的阐述。尽量选择示范代码必较精简的书，可以节约银子。</w:t>
      </w:r>
      <w:r w:rsidRPr="00177C48">
        <w:rPr>
          <w:rFonts w:ascii="宋体" w:eastAsia="宋体" w:hAnsi="宋体" w:cs="宋体"/>
          <w:color w:val="000000"/>
          <w:kern w:val="0"/>
          <w:szCs w:val="21"/>
        </w:rPr>
        <w:br/>
        <w:t xml:space="preserve">    </w:t>
      </w:r>
      <w:r w:rsidRPr="00177C48">
        <w:rPr>
          <w:rFonts w:ascii="宋体" w:eastAsia="宋体" w:hAnsi="宋体" w:cs="宋体" w:hint="eastAsia"/>
          <w:kern w:val="0"/>
          <w:szCs w:val="21"/>
        </w:rPr>
        <w:t>此外最好涉猎一些辅助性的书籍。</w:t>
      </w:r>
    </w:p>
    <w:p w:rsidR="00177C48" w:rsidRPr="00177C48" w:rsidRDefault="00177C48" w:rsidP="00177C48">
      <w:pPr>
        <w:widowControl/>
        <w:spacing w:before="100" w:beforeAutospacing="1" w:after="100" w:afterAutospacing="1"/>
        <w:ind w:firstLineChars="1083" w:firstLine="2936"/>
        <w:rPr>
          <w:rFonts w:ascii="宋体" w:eastAsia="宋体" w:hAnsi="宋体" w:cs="宋体"/>
          <w:color w:val="000099"/>
          <w:kern w:val="0"/>
          <w:szCs w:val="21"/>
        </w:rPr>
      </w:pPr>
      <w:r w:rsidRPr="00177C48">
        <w:rPr>
          <w:rFonts w:ascii="宋体" w:eastAsia="宋体" w:hAnsi="宋体" w:cs="宋体"/>
          <w:b/>
          <w:bCs/>
          <w:color w:val="000099"/>
          <w:kern w:val="0"/>
          <w:sz w:val="27"/>
          <w:szCs w:val="27"/>
        </w:rPr>
        <w:t xml:space="preserve">1.2 </w:t>
      </w:r>
      <w:r w:rsidRPr="00177C48">
        <w:rPr>
          <w:rFonts w:ascii="宋体" w:eastAsia="宋体" w:hAnsi="宋体" w:cs="宋体" w:hint="eastAsia"/>
          <w:b/>
          <w:bCs/>
          <w:color w:val="000099"/>
          <w:kern w:val="0"/>
          <w:sz w:val="27"/>
          <w:szCs w:val="27"/>
        </w:rPr>
        <w:t>理解</w:t>
      </w:r>
      <w:r w:rsidRPr="00177C48">
        <w:rPr>
          <w:rFonts w:ascii="宋体" w:eastAsia="宋体" w:hAnsi="宋体" w:cs="宋体"/>
          <w:b/>
          <w:bCs/>
          <w:color w:val="000099"/>
          <w:kern w:val="0"/>
          <w:sz w:val="27"/>
          <w:szCs w:val="27"/>
        </w:rPr>
        <w:t>Windows</w:t>
      </w:r>
      <w:r w:rsidRPr="00177C48">
        <w:rPr>
          <w:rFonts w:ascii="宋体" w:eastAsia="宋体" w:hAnsi="宋体" w:cs="宋体" w:hint="eastAsia"/>
          <w:b/>
          <w:bCs/>
          <w:color w:val="000099"/>
          <w:kern w:val="0"/>
          <w:sz w:val="27"/>
          <w:szCs w:val="27"/>
        </w:rPr>
        <w:t>消息机制</w:t>
      </w:r>
      <w:r w:rsidRPr="00177C48">
        <w:rPr>
          <w:rFonts w:ascii="宋体" w:eastAsia="宋体" w:hAnsi="宋体" w:cs="宋体"/>
          <w:color w:val="000099"/>
          <w:kern w:val="0"/>
          <w:szCs w:val="21"/>
        </w:rPr>
        <w:br/>
      </w:r>
      <w:r w:rsidRPr="00177C48">
        <w:rPr>
          <w:rFonts w:ascii="宋体" w:eastAsia="宋体" w:hAnsi="宋体" w:cs="宋体"/>
          <w:color w:val="000000"/>
          <w:kern w:val="0"/>
          <w:szCs w:val="21"/>
        </w:rPr>
        <w:t>Windows</w:t>
      </w:r>
      <w:r w:rsidRPr="00177C48">
        <w:rPr>
          <w:rFonts w:ascii="宋体" w:eastAsia="宋体" w:hAnsi="宋体" w:cs="宋体" w:hint="eastAsia"/>
          <w:color w:val="000000"/>
          <w:kern w:val="0"/>
          <w:szCs w:val="21"/>
        </w:rPr>
        <w:t>系统是一个消息驱动的</w:t>
      </w:r>
      <w:r w:rsidRPr="00177C48">
        <w:rPr>
          <w:rFonts w:ascii="宋体" w:eastAsia="宋体" w:hAnsi="宋体" w:cs="宋体"/>
          <w:color w:val="000000"/>
          <w:kern w:val="0"/>
          <w:szCs w:val="21"/>
        </w:rPr>
        <w:t>OS</w:t>
      </w:r>
      <w:r w:rsidRPr="00177C48">
        <w:rPr>
          <w:rFonts w:ascii="宋体" w:eastAsia="宋体" w:hAnsi="宋体" w:cs="宋体" w:hint="eastAsia"/>
          <w:color w:val="000000"/>
          <w:kern w:val="0"/>
          <w:szCs w:val="21"/>
        </w:rPr>
        <w:t>，什么是消息呢？我很难说得清楚，也很难下一个定义（谁在嘘我），我下面从不同的几个方面讲解一下，希望大家看了后有一点了解。</w:t>
      </w:r>
    </w:p>
    <w:p w:rsidR="00177C48" w:rsidRPr="00177C48" w:rsidRDefault="00177C48" w:rsidP="00177C48">
      <w:pPr>
        <w:widowControl/>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color w:val="000000"/>
          <w:kern w:val="0"/>
          <w:szCs w:val="21"/>
        </w:rPr>
        <w:lastRenderedPageBreak/>
        <w:t>1</w:t>
      </w:r>
      <w:r w:rsidRPr="00177C48">
        <w:rPr>
          <w:rFonts w:ascii="宋体" w:eastAsia="宋体" w:hAnsi="宋体" w:cs="宋体" w:hint="eastAsia"/>
          <w:color w:val="000000"/>
          <w:kern w:val="0"/>
          <w:szCs w:val="21"/>
        </w:rPr>
        <w:t>、消息的组成：一个消息由一个消息名称（</w:t>
      </w:r>
      <w:r w:rsidRPr="00177C48">
        <w:rPr>
          <w:rFonts w:ascii="宋体" w:eastAsia="宋体" w:hAnsi="宋体" w:cs="宋体"/>
          <w:color w:val="000000"/>
          <w:kern w:val="0"/>
          <w:szCs w:val="21"/>
        </w:rPr>
        <w:t>UINT</w:t>
      </w:r>
      <w:r w:rsidRPr="00177C48">
        <w:rPr>
          <w:rFonts w:ascii="宋体" w:eastAsia="宋体" w:hAnsi="宋体" w:cs="宋体" w:hint="eastAsia"/>
          <w:color w:val="000000"/>
          <w:kern w:val="0"/>
          <w:szCs w:val="21"/>
        </w:rPr>
        <w:t>），和两个参数（</w:t>
      </w:r>
      <w:r w:rsidRPr="00177C48">
        <w:rPr>
          <w:rFonts w:ascii="宋体" w:eastAsia="宋体" w:hAnsi="宋体" w:cs="宋体"/>
          <w:color w:val="000000"/>
          <w:kern w:val="0"/>
          <w:szCs w:val="21"/>
        </w:rPr>
        <w:t>WPARAM</w:t>
      </w:r>
      <w:r w:rsidRPr="00177C48">
        <w:rPr>
          <w:rFonts w:ascii="宋体" w:eastAsia="宋体" w:hAnsi="宋体" w:cs="宋体" w:hint="eastAsia"/>
          <w:color w:val="000000"/>
          <w:kern w:val="0"/>
          <w:szCs w:val="21"/>
        </w:rPr>
        <w:t>，</w:t>
      </w:r>
      <w:r w:rsidRPr="00177C48">
        <w:rPr>
          <w:rFonts w:ascii="宋体" w:eastAsia="宋体" w:hAnsi="宋体" w:cs="宋体"/>
          <w:color w:val="000000"/>
          <w:kern w:val="0"/>
          <w:szCs w:val="21"/>
        </w:rPr>
        <w:t>LPARAM</w:t>
      </w:r>
      <w:r w:rsidRPr="00177C48">
        <w:rPr>
          <w:rFonts w:ascii="宋体" w:eastAsia="宋体" w:hAnsi="宋体" w:cs="宋体" w:hint="eastAsia"/>
          <w:color w:val="000000"/>
          <w:kern w:val="0"/>
          <w:szCs w:val="21"/>
        </w:rPr>
        <w:t>）。当用户进行了输入或是窗口的状态发生改变时系统都会发送消息到某一个窗口。例如当菜单转中之后会有</w:t>
      </w:r>
      <w:r w:rsidRPr="00177C48">
        <w:rPr>
          <w:rFonts w:ascii="宋体" w:eastAsia="宋体" w:hAnsi="宋体" w:cs="宋体"/>
          <w:color w:val="000000"/>
          <w:kern w:val="0"/>
          <w:szCs w:val="21"/>
        </w:rPr>
        <w:t>WM_COMMAND</w:t>
      </w:r>
      <w:r w:rsidRPr="00177C48">
        <w:rPr>
          <w:rFonts w:ascii="宋体" w:eastAsia="宋体" w:hAnsi="宋体" w:cs="宋体" w:hint="eastAsia"/>
          <w:color w:val="000000"/>
          <w:kern w:val="0"/>
          <w:szCs w:val="21"/>
        </w:rPr>
        <w:t>消息发送，</w:t>
      </w:r>
      <w:r w:rsidRPr="00177C48">
        <w:rPr>
          <w:rFonts w:ascii="宋体" w:eastAsia="宋体" w:hAnsi="宋体" w:cs="宋体"/>
          <w:color w:val="000000"/>
          <w:kern w:val="0"/>
          <w:szCs w:val="21"/>
        </w:rPr>
        <w:t>WPARAM</w:t>
      </w:r>
      <w:r w:rsidRPr="00177C48">
        <w:rPr>
          <w:rFonts w:ascii="宋体" w:eastAsia="宋体" w:hAnsi="宋体" w:cs="宋体" w:hint="eastAsia"/>
          <w:color w:val="000000"/>
          <w:kern w:val="0"/>
          <w:szCs w:val="21"/>
        </w:rPr>
        <w:t>的高字中（</w:t>
      </w:r>
      <w:r w:rsidRPr="00177C48">
        <w:rPr>
          <w:rFonts w:ascii="宋体" w:eastAsia="宋体" w:hAnsi="宋体" w:cs="宋体"/>
          <w:color w:val="000000"/>
          <w:kern w:val="0"/>
          <w:szCs w:val="21"/>
        </w:rPr>
        <w:t>HIWORD(wParam)</w:t>
      </w:r>
      <w:r w:rsidRPr="00177C48">
        <w:rPr>
          <w:rFonts w:ascii="宋体" w:eastAsia="宋体" w:hAnsi="宋体" w:cs="宋体" w:hint="eastAsia"/>
          <w:color w:val="000000"/>
          <w:kern w:val="0"/>
          <w:szCs w:val="21"/>
        </w:rPr>
        <w:t>）是命令的</w:t>
      </w:r>
      <w:r w:rsidRPr="00177C48">
        <w:rPr>
          <w:rFonts w:ascii="宋体" w:eastAsia="宋体" w:hAnsi="宋体" w:cs="宋体"/>
          <w:color w:val="000000"/>
          <w:kern w:val="0"/>
          <w:szCs w:val="21"/>
        </w:rPr>
        <w:t>ID</w:t>
      </w:r>
      <w:r w:rsidRPr="00177C48">
        <w:rPr>
          <w:rFonts w:ascii="宋体" w:eastAsia="宋体" w:hAnsi="宋体" w:cs="宋体" w:hint="eastAsia"/>
          <w:color w:val="000000"/>
          <w:kern w:val="0"/>
          <w:szCs w:val="21"/>
        </w:rPr>
        <w:t>号，对菜单来讲就是菜单</w:t>
      </w:r>
      <w:r w:rsidRPr="00177C48">
        <w:rPr>
          <w:rFonts w:ascii="宋体" w:eastAsia="宋体" w:hAnsi="宋体" w:cs="宋体"/>
          <w:color w:val="000000"/>
          <w:kern w:val="0"/>
          <w:szCs w:val="21"/>
        </w:rPr>
        <w:t>ID</w:t>
      </w:r>
      <w:r w:rsidRPr="00177C48">
        <w:rPr>
          <w:rFonts w:ascii="宋体" w:eastAsia="宋体" w:hAnsi="宋体" w:cs="宋体" w:hint="eastAsia"/>
          <w:color w:val="000000"/>
          <w:kern w:val="0"/>
          <w:szCs w:val="21"/>
        </w:rPr>
        <w:t>。当然用户也可以定义自己的消息名称，也可以利用自定义消息来发送通知和传送数据。</w:t>
      </w:r>
      <w:r w:rsidRPr="00177C48">
        <w:rPr>
          <w:rFonts w:ascii="宋体" w:eastAsia="宋体" w:hAnsi="宋体" w:cs="宋体"/>
          <w:color w:val="000000"/>
          <w:kern w:val="0"/>
          <w:szCs w:val="21"/>
        </w:rPr>
        <w:t xml:space="preserve"> </w:t>
      </w:r>
    </w:p>
    <w:p w:rsidR="00177C48" w:rsidRPr="00177C48" w:rsidRDefault="00177C48" w:rsidP="00177C48">
      <w:pPr>
        <w:widowControl/>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color w:val="000000"/>
          <w:kern w:val="0"/>
          <w:szCs w:val="21"/>
        </w:rPr>
        <w:t>2</w:t>
      </w:r>
      <w:r w:rsidRPr="00177C48">
        <w:rPr>
          <w:rFonts w:ascii="宋体" w:eastAsia="宋体" w:hAnsi="宋体" w:cs="宋体" w:hint="eastAsia"/>
          <w:color w:val="000000"/>
          <w:kern w:val="0"/>
          <w:szCs w:val="21"/>
        </w:rPr>
        <w:t>、谁将收到消息：一个消息必须由一个窗口接收。在窗口的过程（</w:t>
      </w:r>
      <w:r w:rsidRPr="00177C48">
        <w:rPr>
          <w:rFonts w:ascii="宋体" w:eastAsia="宋体" w:hAnsi="宋体" w:cs="宋体"/>
          <w:color w:val="000000"/>
          <w:kern w:val="0"/>
          <w:szCs w:val="21"/>
        </w:rPr>
        <w:t>WNDPROC</w:t>
      </w:r>
      <w:r w:rsidRPr="00177C48">
        <w:rPr>
          <w:rFonts w:ascii="宋体" w:eastAsia="宋体" w:hAnsi="宋体" w:cs="宋体" w:hint="eastAsia"/>
          <w:color w:val="000000"/>
          <w:kern w:val="0"/>
          <w:szCs w:val="21"/>
        </w:rPr>
        <w:t>）中可以对消息进行分析，对自己感兴趣的消息进行处理。例如你希望对菜单选择进行处理那么你可以定义对</w:t>
      </w:r>
      <w:r w:rsidRPr="00177C48">
        <w:rPr>
          <w:rFonts w:ascii="宋体" w:eastAsia="宋体" w:hAnsi="宋体" w:cs="宋体"/>
          <w:color w:val="000000"/>
          <w:kern w:val="0"/>
          <w:szCs w:val="21"/>
        </w:rPr>
        <w:t>WM_COMMAND</w:t>
      </w:r>
      <w:r w:rsidRPr="00177C48">
        <w:rPr>
          <w:rFonts w:ascii="宋体" w:eastAsia="宋体" w:hAnsi="宋体" w:cs="宋体" w:hint="eastAsia"/>
          <w:color w:val="000000"/>
          <w:kern w:val="0"/>
          <w:szCs w:val="21"/>
        </w:rPr>
        <w:t>进行处理的代码，如果希望在窗口中进行图形输出就必须对</w:t>
      </w:r>
      <w:r w:rsidRPr="00177C48">
        <w:rPr>
          <w:rFonts w:ascii="宋体" w:eastAsia="宋体" w:hAnsi="宋体" w:cs="宋体"/>
          <w:color w:val="000000"/>
          <w:kern w:val="0"/>
          <w:szCs w:val="21"/>
        </w:rPr>
        <w:t>WM_PAINT</w:t>
      </w:r>
      <w:r w:rsidRPr="00177C48">
        <w:rPr>
          <w:rFonts w:ascii="宋体" w:eastAsia="宋体" w:hAnsi="宋体" w:cs="宋体" w:hint="eastAsia"/>
          <w:color w:val="000000"/>
          <w:kern w:val="0"/>
          <w:szCs w:val="21"/>
        </w:rPr>
        <w:t>进行处理。</w:t>
      </w:r>
      <w:r w:rsidRPr="00177C48">
        <w:rPr>
          <w:rFonts w:ascii="宋体" w:eastAsia="宋体" w:hAnsi="宋体" w:cs="宋体"/>
          <w:color w:val="000000"/>
          <w:kern w:val="0"/>
          <w:szCs w:val="21"/>
        </w:rPr>
        <w:t xml:space="preserve"> </w:t>
      </w:r>
    </w:p>
    <w:p w:rsidR="00177C48" w:rsidRPr="00177C48" w:rsidRDefault="00177C48" w:rsidP="00177C48">
      <w:pPr>
        <w:widowControl/>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color w:val="000000"/>
          <w:kern w:val="0"/>
          <w:szCs w:val="21"/>
        </w:rPr>
        <w:t>3</w:t>
      </w:r>
      <w:r w:rsidRPr="00177C48">
        <w:rPr>
          <w:rFonts w:ascii="宋体" w:eastAsia="宋体" w:hAnsi="宋体" w:cs="宋体" w:hint="eastAsia"/>
          <w:color w:val="000000"/>
          <w:kern w:val="0"/>
          <w:szCs w:val="21"/>
        </w:rPr>
        <w:t>、未处理的消息到那里去了：</w:t>
      </w:r>
      <w:r w:rsidRPr="00177C48">
        <w:rPr>
          <w:rFonts w:ascii="宋体" w:eastAsia="宋体" w:hAnsi="宋体" w:cs="宋体"/>
          <w:color w:val="000000"/>
          <w:kern w:val="0"/>
          <w:szCs w:val="21"/>
        </w:rPr>
        <w:t>M$</w:t>
      </w:r>
      <w:r w:rsidRPr="00177C48">
        <w:rPr>
          <w:rFonts w:ascii="宋体" w:eastAsia="宋体" w:hAnsi="宋体" w:cs="宋体" w:hint="eastAsia"/>
          <w:color w:val="000000"/>
          <w:kern w:val="0"/>
          <w:szCs w:val="21"/>
        </w:rPr>
        <w:t>为窗口编写了默认的窗口过程，这个窗口过程将负责处理那些你不处理消息。正因为有了这个默认窗口过程我们才可以利用</w:t>
      </w:r>
      <w:r w:rsidRPr="00177C48">
        <w:rPr>
          <w:rFonts w:ascii="宋体" w:eastAsia="宋体" w:hAnsi="宋体" w:cs="宋体"/>
          <w:color w:val="000000"/>
          <w:kern w:val="0"/>
          <w:szCs w:val="21"/>
        </w:rPr>
        <w:t>Windows</w:t>
      </w:r>
      <w:r w:rsidRPr="00177C48">
        <w:rPr>
          <w:rFonts w:ascii="宋体" w:eastAsia="宋体" w:hAnsi="宋体" w:cs="宋体" w:hint="eastAsia"/>
          <w:color w:val="000000"/>
          <w:kern w:val="0"/>
          <w:szCs w:val="21"/>
        </w:rPr>
        <w:t>的窗口进行开发而不必过多关注窗口各种消息的处理。例如窗口在被拖动时会有很多消息发送，而我们都可以不予理睬让系统自己去处理。</w:t>
      </w:r>
      <w:r w:rsidRPr="00177C48">
        <w:rPr>
          <w:rFonts w:ascii="宋体" w:eastAsia="宋体" w:hAnsi="宋体" w:cs="宋体"/>
          <w:color w:val="000000"/>
          <w:kern w:val="0"/>
          <w:szCs w:val="21"/>
        </w:rPr>
        <w:t xml:space="preserve"> </w:t>
      </w:r>
    </w:p>
    <w:p w:rsidR="00177C48" w:rsidRPr="00177C48" w:rsidRDefault="00177C48" w:rsidP="00177C48">
      <w:pPr>
        <w:widowControl/>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color w:val="000000"/>
          <w:kern w:val="0"/>
          <w:szCs w:val="21"/>
        </w:rPr>
        <w:t>4</w:t>
      </w:r>
      <w:r w:rsidRPr="00177C48">
        <w:rPr>
          <w:rFonts w:ascii="宋体" w:eastAsia="宋体" w:hAnsi="宋体" w:cs="宋体" w:hint="eastAsia"/>
          <w:color w:val="000000"/>
          <w:kern w:val="0"/>
          <w:szCs w:val="21"/>
        </w:rPr>
        <w:t>、窗口句柄：说到消息就不能不说窗口句柄，系统通过窗口句柄来在整个系统中唯一标识一个窗口，发送一个消息时必须指定一个窗口句柄表明该消息由那个窗口接收。而每个窗口都会有自己的窗口过程，所以用户的输入就会被正确的处理。例如有两个窗口共用一个窗口过程代码，你在窗口一上按下鼠标时消息就会通过窗口一的句柄被发送到窗口一而不是窗口二。</w:t>
      </w:r>
    </w:p>
    <w:p w:rsidR="00177C48" w:rsidRPr="00177C48" w:rsidRDefault="00177C48" w:rsidP="00177C48">
      <w:pPr>
        <w:widowControl/>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color w:val="000000"/>
          <w:kern w:val="0"/>
          <w:szCs w:val="21"/>
        </w:rPr>
        <w:t>5</w:t>
      </w:r>
      <w:r w:rsidRPr="00177C48">
        <w:rPr>
          <w:rFonts w:ascii="宋体" w:eastAsia="宋体" w:hAnsi="宋体" w:cs="宋体" w:hint="eastAsia"/>
          <w:color w:val="000000"/>
          <w:kern w:val="0"/>
          <w:szCs w:val="21"/>
        </w:rPr>
        <w:t>、示例：下面有一段伪代码演示如何在窗口过程中处理消息</w:t>
      </w:r>
      <w:r w:rsidRPr="00177C48">
        <w:rPr>
          <w:rFonts w:ascii="宋体" w:eastAsia="宋体" w:hAnsi="宋体" w:cs="宋体"/>
          <w:color w:val="000000"/>
          <w:kern w:val="0"/>
          <w:szCs w:val="21"/>
        </w:rPr>
        <w:t xml:space="preserve"> </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LONG yourWndProc(HWND hWnd,UINT uMessageType,WPARAM wP,LPARAM)</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switch(uMessageType)</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       //</w:t>
      </w:r>
      <w:r w:rsidRPr="00177C48">
        <w:rPr>
          <w:rFonts w:ascii="宋体" w:eastAsia="宋体" w:hAnsi="宋体" w:cs="宋体" w:hint="eastAsia"/>
          <w:color w:val="000000"/>
          <w:kern w:val="0"/>
          <w:szCs w:val="21"/>
        </w:rPr>
        <w:t>使用</w:t>
      </w:r>
      <w:r w:rsidRPr="00177C48">
        <w:rPr>
          <w:rFonts w:ascii="宋体" w:eastAsia="宋体" w:hAnsi="宋体" w:cs="宋体"/>
          <w:color w:val="000000"/>
          <w:kern w:val="0"/>
          <w:szCs w:val="21"/>
        </w:rPr>
        <w:t>SWITCH</w:t>
      </w:r>
      <w:r w:rsidRPr="00177C48">
        <w:rPr>
          <w:rFonts w:ascii="宋体" w:eastAsia="宋体" w:hAnsi="宋体" w:cs="宋体" w:hint="eastAsia"/>
          <w:color w:val="000000"/>
          <w:kern w:val="0"/>
          <w:szCs w:val="21"/>
        </w:rPr>
        <w:t>语句将各种消息分开</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r>
      <w:r w:rsidRPr="00177C48">
        <w:rPr>
          <w:rFonts w:ascii="宋体" w:eastAsia="宋体" w:hAnsi="宋体" w:cs="宋体"/>
          <w:color w:val="000000"/>
          <w:kern w:val="0"/>
          <w:szCs w:val="21"/>
        </w:rPr>
        <w:tab/>
        <w:t>case(WM_PAINT):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r>
      <w:r w:rsidRPr="00177C48">
        <w:rPr>
          <w:rFonts w:ascii="宋体" w:eastAsia="宋体" w:hAnsi="宋体" w:cs="宋体"/>
          <w:color w:val="000000"/>
          <w:kern w:val="0"/>
          <w:szCs w:val="21"/>
        </w:rPr>
        <w:tab/>
      </w:r>
      <w:r w:rsidRPr="00177C48">
        <w:rPr>
          <w:rFonts w:ascii="宋体" w:eastAsia="宋体" w:hAnsi="宋体" w:cs="宋体"/>
          <w:color w:val="000000"/>
          <w:kern w:val="0"/>
          <w:szCs w:val="21"/>
        </w:rPr>
        <w:tab/>
        <w:t>doYourWindow(...);//</w:t>
      </w:r>
      <w:r w:rsidRPr="00177C48">
        <w:rPr>
          <w:rFonts w:ascii="宋体" w:eastAsia="宋体" w:hAnsi="宋体" w:cs="宋体" w:hint="eastAsia"/>
          <w:color w:val="000000"/>
          <w:kern w:val="0"/>
          <w:szCs w:val="21"/>
        </w:rPr>
        <w:t>在窗口需要重新绘制时进行输出</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r>
      <w:r w:rsidRPr="00177C48">
        <w:rPr>
          <w:rFonts w:ascii="宋体" w:eastAsia="宋体" w:hAnsi="宋体" w:cs="宋体"/>
          <w:color w:val="000000"/>
          <w:kern w:val="0"/>
          <w:szCs w:val="21"/>
        </w:rPr>
        <w:tab/>
        <w:t>break;</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r>
      <w:r w:rsidRPr="00177C48">
        <w:rPr>
          <w:rFonts w:ascii="宋体" w:eastAsia="宋体" w:hAnsi="宋体" w:cs="宋体"/>
          <w:color w:val="000000"/>
          <w:kern w:val="0"/>
          <w:szCs w:val="21"/>
        </w:rPr>
        <w:tab/>
        <w:t>case(WM_LBUTTONDOWN):</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r>
      <w:r w:rsidRPr="00177C48">
        <w:rPr>
          <w:rFonts w:ascii="宋体" w:eastAsia="宋体" w:hAnsi="宋体" w:cs="宋体"/>
          <w:color w:val="000000"/>
          <w:kern w:val="0"/>
          <w:szCs w:val="21"/>
        </w:rPr>
        <w:tab/>
      </w:r>
      <w:r w:rsidRPr="00177C48">
        <w:rPr>
          <w:rFonts w:ascii="宋体" w:eastAsia="宋体" w:hAnsi="宋体" w:cs="宋体"/>
          <w:color w:val="000000"/>
          <w:kern w:val="0"/>
          <w:szCs w:val="21"/>
        </w:rPr>
        <w:tab/>
        <w:t>doYourWork(...);//</w:t>
      </w:r>
      <w:r w:rsidRPr="00177C48">
        <w:rPr>
          <w:rFonts w:ascii="宋体" w:eastAsia="宋体" w:hAnsi="宋体" w:cs="宋体" w:hint="eastAsia"/>
          <w:color w:val="000000"/>
          <w:kern w:val="0"/>
          <w:szCs w:val="21"/>
        </w:rPr>
        <w:t>在鼠标左键被按下时进行处理</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r>
      <w:r w:rsidRPr="00177C48">
        <w:rPr>
          <w:rFonts w:ascii="宋体" w:eastAsia="宋体" w:hAnsi="宋体" w:cs="宋体"/>
          <w:color w:val="000000"/>
          <w:kern w:val="0"/>
          <w:szCs w:val="21"/>
        </w:rPr>
        <w:tab/>
        <w:t>break;</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r>
      <w:r w:rsidRPr="00177C48">
        <w:rPr>
          <w:rFonts w:ascii="宋体" w:eastAsia="宋体" w:hAnsi="宋体" w:cs="宋体"/>
          <w:color w:val="000000"/>
          <w:kern w:val="0"/>
          <w:szCs w:val="21"/>
        </w:rPr>
        <w:tab/>
        <w:t>default: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r>
      <w:r w:rsidRPr="00177C48">
        <w:rPr>
          <w:rFonts w:ascii="宋体" w:eastAsia="宋体" w:hAnsi="宋体" w:cs="宋体"/>
          <w:color w:val="000000"/>
          <w:kern w:val="0"/>
          <w:szCs w:val="21"/>
        </w:rPr>
        <w:tab/>
      </w:r>
      <w:r w:rsidRPr="00177C48">
        <w:rPr>
          <w:rFonts w:ascii="宋体" w:eastAsia="宋体" w:hAnsi="宋体" w:cs="宋体"/>
          <w:color w:val="000000"/>
          <w:kern w:val="0"/>
          <w:szCs w:val="21"/>
        </w:rPr>
        <w:tab/>
        <w:t>callDefaultWndProc(...);//</w:t>
      </w:r>
      <w:r w:rsidRPr="00177C48">
        <w:rPr>
          <w:rFonts w:ascii="宋体" w:eastAsia="宋体" w:hAnsi="宋体" w:cs="宋体" w:hint="eastAsia"/>
          <w:color w:val="000000"/>
          <w:kern w:val="0"/>
          <w:szCs w:val="21"/>
        </w:rPr>
        <w:t>对于其它情况就让系统自己处理</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r>
      <w:r w:rsidRPr="00177C48">
        <w:rPr>
          <w:rFonts w:ascii="宋体" w:eastAsia="宋体" w:hAnsi="宋体" w:cs="宋体"/>
          <w:color w:val="000000"/>
          <w:kern w:val="0"/>
          <w:szCs w:val="21"/>
        </w:rPr>
        <w:tab/>
        <w:t>break;</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kern w:val="0"/>
          <w:szCs w:val="21"/>
        </w:rPr>
        <w:t>}</w:t>
      </w:r>
      <w:r w:rsidRPr="00177C48">
        <w:rPr>
          <w:rFonts w:ascii="宋体" w:eastAsia="宋体" w:hAnsi="宋体" w:cs="宋体"/>
          <w:color w:val="02029E"/>
          <w:kern w:val="0"/>
          <w:szCs w:val="21"/>
        </w:rPr>
        <w:br/>
      </w:r>
      <w:r w:rsidRPr="00177C48">
        <w:rPr>
          <w:rFonts w:ascii="宋体" w:eastAsia="宋体" w:hAnsi="宋体" w:cs="宋体" w:hint="eastAsia"/>
          <w:kern w:val="0"/>
          <w:szCs w:val="21"/>
        </w:rPr>
        <w:t>接下来谈谈什么是消息机制：系统将会维护一个或多个消息队列，所有产生的消息都回被放入或是插入队列中。系统会在队列中取出每一条消息，根据消息的接收句柄而将该消息发送给拥有该窗口的程序的消息循环。每一个运行的程序都有自己的消息循环，在循环中得到属于自己的消息并根据接收窗口的句柄调用相应的窗口过程。而在没有消息时消息循环就将控制权交给系统所以</w:t>
      </w:r>
      <w:r w:rsidRPr="00177C48">
        <w:rPr>
          <w:rFonts w:ascii="宋体" w:eastAsia="宋体" w:hAnsi="宋体" w:cs="宋体"/>
          <w:kern w:val="0"/>
          <w:szCs w:val="21"/>
        </w:rPr>
        <w:t>Windows</w:t>
      </w:r>
      <w:r w:rsidRPr="00177C48">
        <w:rPr>
          <w:rFonts w:ascii="宋体" w:eastAsia="宋体" w:hAnsi="宋体" w:cs="宋体" w:hint="eastAsia"/>
          <w:kern w:val="0"/>
          <w:szCs w:val="21"/>
        </w:rPr>
        <w:t>可以同时进行多个任务。下面的伪代码演示了消息循环的用法：</w:t>
      </w:r>
      <w:r w:rsidRPr="00177C48">
        <w:rPr>
          <w:rFonts w:ascii="宋体" w:eastAsia="宋体" w:hAnsi="宋体" w:cs="宋体"/>
          <w:kern w:val="0"/>
          <w:szCs w:val="21"/>
        </w:rPr>
        <w:t xml:space="preserve"> </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while(1)</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id=getMessage(...);</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if(id == quit)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r>
      <w:r w:rsidRPr="00177C48">
        <w:rPr>
          <w:rFonts w:ascii="宋体" w:eastAsia="宋体" w:hAnsi="宋体" w:cs="宋体"/>
          <w:color w:val="000000"/>
          <w:kern w:val="0"/>
          <w:szCs w:val="21"/>
        </w:rPr>
        <w:tab/>
        <w:t>break;</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translateMessage(...);</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p>
    <w:p w:rsidR="00177C48" w:rsidRPr="00177C48" w:rsidRDefault="00177C48" w:rsidP="00177C48">
      <w:pPr>
        <w:widowControl/>
        <w:spacing w:before="100" w:beforeAutospacing="1" w:after="100" w:afterAutospacing="1"/>
        <w:jc w:val="left"/>
        <w:rPr>
          <w:rFonts w:ascii="宋体" w:eastAsia="宋体" w:hAnsi="宋体" w:cs="宋体"/>
          <w:color w:val="000099"/>
          <w:kern w:val="0"/>
          <w:szCs w:val="21"/>
        </w:rPr>
      </w:pPr>
      <w:r w:rsidRPr="00177C48">
        <w:rPr>
          <w:rFonts w:ascii="宋体" w:eastAsia="宋体" w:hAnsi="宋体" w:cs="宋体" w:hint="eastAsia"/>
          <w:color w:val="000000"/>
          <w:kern w:val="0"/>
          <w:szCs w:val="21"/>
        </w:rPr>
        <w:lastRenderedPageBreak/>
        <w:t>当该程序没有消息通知时</w:t>
      </w:r>
      <w:r w:rsidRPr="00177C48">
        <w:rPr>
          <w:rFonts w:ascii="宋体" w:eastAsia="宋体" w:hAnsi="宋体" w:cs="宋体"/>
          <w:color w:val="000000"/>
          <w:kern w:val="0"/>
          <w:szCs w:val="21"/>
        </w:rPr>
        <w:t>getMessage</w:t>
      </w:r>
      <w:r w:rsidRPr="00177C48">
        <w:rPr>
          <w:rFonts w:ascii="宋体" w:eastAsia="宋体" w:hAnsi="宋体" w:cs="宋体" w:hint="eastAsia"/>
          <w:color w:val="000000"/>
          <w:kern w:val="0"/>
          <w:szCs w:val="21"/>
        </w:rPr>
        <w:t>就不会返回，也就不会占用系统的</w:t>
      </w:r>
      <w:r w:rsidRPr="00177C48">
        <w:rPr>
          <w:rFonts w:ascii="宋体" w:eastAsia="宋体" w:hAnsi="宋体" w:cs="宋体"/>
          <w:color w:val="000000"/>
          <w:kern w:val="0"/>
          <w:szCs w:val="21"/>
        </w:rPr>
        <w:t>CPU</w:t>
      </w:r>
      <w:r w:rsidRPr="00177C48">
        <w:rPr>
          <w:rFonts w:ascii="宋体" w:eastAsia="宋体" w:hAnsi="宋体" w:cs="宋体" w:hint="eastAsia"/>
          <w:color w:val="000000"/>
          <w:kern w:val="0"/>
          <w:szCs w:val="21"/>
        </w:rPr>
        <w:t>时间。</w:t>
      </w:r>
      <w:r w:rsidRPr="00177C48">
        <w:rPr>
          <w:rFonts w:ascii="宋体" w:eastAsia="宋体" w:hAnsi="宋体" w:cs="宋体"/>
          <w:color w:val="000000"/>
          <w:kern w:val="0"/>
          <w:szCs w:val="21"/>
        </w:rPr>
        <w:t xml:space="preserve"> </w:t>
      </w:r>
      <w:r w:rsidRPr="00177C48">
        <w:rPr>
          <w:rFonts w:ascii="宋体" w:eastAsia="宋体" w:hAnsi="宋体" w:cs="宋体" w:hint="eastAsia"/>
          <w:color w:val="000000"/>
          <w:kern w:val="0"/>
          <w:szCs w:val="21"/>
        </w:rPr>
        <w:t>下图为消息投递模式</w:t>
      </w:r>
    </w:p>
    <w:p w:rsidR="00177C48" w:rsidRPr="00177C48" w:rsidRDefault="00177C48" w:rsidP="00177C48">
      <w:pPr>
        <w:widowControl/>
        <w:spacing w:before="100" w:beforeAutospacing="1" w:after="100" w:afterAutospacing="1"/>
        <w:jc w:val="left"/>
        <w:rPr>
          <w:rFonts w:ascii="宋体" w:eastAsia="宋体" w:hAnsi="宋体" w:cs="宋体"/>
          <w:color w:val="000099"/>
          <w:kern w:val="0"/>
          <w:szCs w:val="21"/>
        </w:rPr>
      </w:pPr>
      <w:r w:rsidRPr="00177C48">
        <w:rPr>
          <w:rFonts w:ascii="宋体" w:eastAsia="宋体" w:hAnsi="宋体" w:cs="宋体"/>
          <w:noProof/>
          <w:color w:val="000000"/>
          <w:kern w:val="0"/>
          <w:szCs w:val="21"/>
        </w:rPr>
        <w:drawing>
          <wp:inline distT="0" distB="0" distL="0" distR="0">
            <wp:extent cx="4343400" cy="3114675"/>
            <wp:effectExtent l="0" t="0" r="0" b="952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343400" cy="3114675"/>
                    </a:xfrm>
                    <a:prstGeom prst="rect">
                      <a:avLst/>
                    </a:prstGeom>
                    <a:noFill/>
                    <a:ln>
                      <a:noFill/>
                    </a:ln>
                  </pic:spPr>
                </pic:pic>
              </a:graphicData>
            </a:graphic>
          </wp:inline>
        </w:drawing>
      </w:r>
    </w:p>
    <w:p w:rsidR="00177C48" w:rsidRPr="00177C48" w:rsidRDefault="00177C48" w:rsidP="00177C48">
      <w:pPr>
        <w:widowControl/>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hint="eastAsia"/>
          <w:color w:val="000000"/>
          <w:kern w:val="0"/>
          <w:szCs w:val="21"/>
        </w:rPr>
        <w:t>在</w:t>
      </w:r>
      <w:r w:rsidRPr="00177C48">
        <w:rPr>
          <w:rFonts w:ascii="宋体" w:eastAsia="宋体" w:hAnsi="宋体" w:cs="宋体"/>
          <w:color w:val="000000"/>
          <w:kern w:val="0"/>
          <w:szCs w:val="21"/>
        </w:rPr>
        <w:t>16</w:t>
      </w:r>
      <w:r w:rsidRPr="00177C48">
        <w:rPr>
          <w:rFonts w:ascii="宋体" w:eastAsia="宋体" w:hAnsi="宋体" w:cs="宋体" w:hint="eastAsia"/>
          <w:color w:val="000000"/>
          <w:kern w:val="0"/>
          <w:szCs w:val="21"/>
        </w:rPr>
        <w:t>位的系统中系统中只有一个消息队列，所以系统必须等待当前任务处理消息后才可以发送下一消息到相应程序，如果一个程序陷如死循环或是耗时操作时系统就会得不到控制权。这种多任务系统也就称为协同式的多任务系统。</w:t>
      </w:r>
      <w:r w:rsidRPr="00177C48">
        <w:rPr>
          <w:rFonts w:ascii="宋体" w:eastAsia="宋体" w:hAnsi="宋体" w:cs="宋体"/>
          <w:color w:val="000000"/>
          <w:kern w:val="0"/>
          <w:szCs w:val="21"/>
        </w:rPr>
        <w:t>Windows3.X</w:t>
      </w:r>
      <w:r w:rsidRPr="00177C48">
        <w:rPr>
          <w:rFonts w:ascii="宋体" w:eastAsia="宋体" w:hAnsi="宋体" w:cs="宋体" w:hint="eastAsia"/>
          <w:color w:val="000000"/>
          <w:kern w:val="0"/>
          <w:szCs w:val="21"/>
        </w:rPr>
        <w:t>就是这种系统。而</w:t>
      </w:r>
      <w:r w:rsidRPr="00177C48">
        <w:rPr>
          <w:rFonts w:ascii="宋体" w:eastAsia="宋体" w:hAnsi="宋体" w:cs="宋体"/>
          <w:color w:val="000000"/>
          <w:kern w:val="0"/>
          <w:szCs w:val="21"/>
        </w:rPr>
        <w:t>32</w:t>
      </w:r>
      <w:r w:rsidRPr="00177C48">
        <w:rPr>
          <w:rFonts w:ascii="宋体" w:eastAsia="宋体" w:hAnsi="宋体" w:cs="宋体" w:hint="eastAsia"/>
          <w:color w:val="000000"/>
          <w:kern w:val="0"/>
          <w:szCs w:val="21"/>
        </w:rPr>
        <w:t>位的系统中每一运行的程序都会有一个消息队列，所以系统可以在多个消息队列中转换而不必等待当前程序完成消息处理就可以得到控制权。这种多任务系统就称为抢先式的多任务系统。</w:t>
      </w:r>
      <w:r w:rsidRPr="00177C48">
        <w:rPr>
          <w:rFonts w:ascii="宋体" w:eastAsia="宋体" w:hAnsi="宋体" w:cs="宋体"/>
          <w:color w:val="000000"/>
          <w:kern w:val="0"/>
          <w:szCs w:val="21"/>
        </w:rPr>
        <w:t>Windows95/NT</w:t>
      </w:r>
      <w:r w:rsidRPr="00177C48">
        <w:rPr>
          <w:rFonts w:ascii="宋体" w:eastAsia="宋体" w:hAnsi="宋体" w:cs="宋体" w:hint="eastAsia"/>
          <w:color w:val="000000"/>
          <w:kern w:val="0"/>
          <w:szCs w:val="21"/>
        </w:rPr>
        <w:t>就是这种系统。</w:t>
      </w:r>
    </w:p>
    <w:p w:rsidR="00177C48" w:rsidRPr="00177C48" w:rsidRDefault="00177C48" w:rsidP="00177C48">
      <w:pPr>
        <w:widowControl/>
        <w:spacing w:before="100" w:beforeAutospacing="1" w:after="100" w:afterAutospacing="1"/>
        <w:ind w:firstLineChars="638" w:firstLine="1729"/>
        <w:rPr>
          <w:rFonts w:ascii="宋体" w:eastAsia="宋体" w:hAnsi="Times New Roman" w:cs="宋体"/>
          <w:color w:val="000099"/>
          <w:kern w:val="0"/>
          <w:szCs w:val="21"/>
        </w:rPr>
      </w:pPr>
      <w:r w:rsidRPr="00177C48">
        <w:rPr>
          <w:rFonts w:ascii="宋体" w:eastAsia="宋体" w:hAnsi="宋体" w:cs="宋体"/>
          <w:b/>
          <w:bCs/>
          <w:color w:val="000099"/>
          <w:kern w:val="0"/>
          <w:sz w:val="27"/>
          <w:szCs w:val="27"/>
        </w:rPr>
        <w:t xml:space="preserve">1.3 </w:t>
      </w:r>
      <w:r w:rsidRPr="00177C48">
        <w:rPr>
          <w:rFonts w:ascii="宋体" w:eastAsia="宋体" w:hAnsi="宋体" w:cs="宋体" w:hint="eastAsia"/>
          <w:b/>
          <w:bCs/>
          <w:color w:val="000099"/>
          <w:kern w:val="0"/>
          <w:sz w:val="27"/>
          <w:szCs w:val="27"/>
        </w:rPr>
        <w:t>利用</w:t>
      </w:r>
      <w:r w:rsidRPr="00177C48">
        <w:rPr>
          <w:rFonts w:ascii="宋体" w:eastAsia="宋体" w:hAnsi="宋体" w:cs="宋体"/>
          <w:b/>
          <w:bCs/>
          <w:color w:val="000099"/>
          <w:kern w:val="0"/>
          <w:sz w:val="27"/>
          <w:szCs w:val="27"/>
        </w:rPr>
        <w:t>Visual C++/MFC</w:t>
      </w:r>
      <w:r w:rsidRPr="00177C48">
        <w:rPr>
          <w:rFonts w:ascii="宋体" w:eastAsia="宋体" w:hAnsi="宋体" w:cs="宋体" w:hint="eastAsia"/>
          <w:b/>
          <w:bCs/>
          <w:color w:val="000099"/>
          <w:kern w:val="0"/>
          <w:sz w:val="27"/>
          <w:szCs w:val="27"/>
        </w:rPr>
        <w:t>开发</w:t>
      </w:r>
      <w:r w:rsidRPr="00177C48">
        <w:rPr>
          <w:rFonts w:ascii="宋体" w:eastAsia="宋体" w:hAnsi="宋体" w:cs="宋体"/>
          <w:b/>
          <w:bCs/>
          <w:color w:val="000099"/>
          <w:kern w:val="0"/>
          <w:sz w:val="27"/>
          <w:szCs w:val="27"/>
        </w:rPr>
        <w:t>Windows</w:t>
      </w:r>
      <w:r w:rsidRPr="00177C48">
        <w:rPr>
          <w:rFonts w:ascii="宋体" w:eastAsia="宋体" w:hAnsi="宋体" w:cs="宋体" w:hint="eastAsia"/>
          <w:b/>
          <w:bCs/>
          <w:color w:val="000099"/>
          <w:kern w:val="0"/>
          <w:sz w:val="27"/>
          <w:szCs w:val="27"/>
        </w:rPr>
        <w:t>程序的优势</w:t>
      </w:r>
      <w:r w:rsidRPr="00177C48">
        <w:rPr>
          <w:rFonts w:ascii="宋体" w:eastAsia="宋体" w:hAnsi="Times New Roman" w:cs="宋体"/>
          <w:color w:val="000099"/>
          <w:kern w:val="0"/>
          <w:szCs w:val="21"/>
        </w:rPr>
        <w:br/>
      </w:r>
      <w:r w:rsidRPr="00177C48">
        <w:rPr>
          <w:rFonts w:ascii="宋体" w:eastAsia="宋体" w:hAnsi="宋体" w:cs="宋体"/>
          <w:color w:val="000099"/>
          <w:kern w:val="0"/>
          <w:szCs w:val="21"/>
        </w:rPr>
        <w:t xml:space="preserve">    </w:t>
      </w:r>
      <w:r w:rsidRPr="00177C48">
        <w:rPr>
          <w:rFonts w:ascii="宋体" w:eastAsia="宋体" w:hAnsi="宋体" w:cs="宋体"/>
          <w:color w:val="000000"/>
          <w:kern w:val="0"/>
          <w:szCs w:val="21"/>
        </w:rPr>
        <w:t>MFC</w:t>
      </w:r>
      <w:r w:rsidRPr="00177C48">
        <w:rPr>
          <w:rFonts w:ascii="宋体" w:eastAsia="宋体" w:hAnsi="宋体" w:cs="宋体" w:hint="eastAsia"/>
          <w:color w:val="000000"/>
          <w:kern w:val="0"/>
          <w:szCs w:val="21"/>
        </w:rPr>
        <w:t>借助</w:t>
      </w:r>
      <w:r w:rsidRPr="00177C48">
        <w:rPr>
          <w:rFonts w:ascii="宋体" w:eastAsia="宋体" w:hAnsi="宋体" w:cs="宋体"/>
          <w:color w:val="000000"/>
          <w:kern w:val="0"/>
          <w:szCs w:val="21"/>
        </w:rPr>
        <w:t>C++</w:t>
      </w:r>
      <w:r w:rsidRPr="00177C48">
        <w:rPr>
          <w:rFonts w:ascii="宋体" w:eastAsia="宋体" w:hAnsi="宋体" w:cs="宋体" w:hint="eastAsia"/>
          <w:color w:val="000000"/>
          <w:kern w:val="0"/>
          <w:szCs w:val="21"/>
        </w:rPr>
        <w:t>的优势为</w:t>
      </w:r>
      <w:r w:rsidRPr="00177C48">
        <w:rPr>
          <w:rFonts w:ascii="宋体" w:eastAsia="宋体" w:hAnsi="宋体" w:cs="宋体"/>
          <w:color w:val="000000"/>
          <w:kern w:val="0"/>
          <w:szCs w:val="21"/>
        </w:rPr>
        <w:t>Windows</w:t>
      </w:r>
      <w:r w:rsidRPr="00177C48">
        <w:rPr>
          <w:rFonts w:ascii="宋体" w:eastAsia="宋体" w:hAnsi="宋体" w:cs="宋体" w:hint="eastAsia"/>
          <w:color w:val="000000"/>
          <w:kern w:val="0"/>
          <w:szCs w:val="21"/>
        </w:rPr>
        <w:t>开发开辟了一片新天地，同时也借助</w:t>
      </w:r>
      <w:r w:rsidRPr="00177C48">
        <w:rPr>
          <w:rFonts w:ascii="宋体" w:eastAsia="宋体" w:hAnsi="宋体" w:cs="宋体"/>
          <w:color w:val="000000"/>
          <w:kern w:val="0"/>
          <w:szCs w:val="21"/>
        </w:rPr>
        <w:t>ApplicationWizzard</w:t>
      </w:r>
      <w:r w:rsidRPr="00177C48">
        <w:rPr>
          <w:rFonts w:ascii="宋体" w:eastAsia="宋体" w:hAnsi="宋体" w:cs="宋体" w:hint="eastAsia"/>
          <w:color w:val="000000"/>
          <w:kern w:val="0"/>
          <w:szCs w:val="21"/>
        </w:rPr>
        <w:t>使开发者摆脱离了那些每次都必写基本代码，借助</w:t>
      </w:r>
      <w:r w:rsidRPr="00177C48">
        <w:rPr>
          <w:rFonts w:ascii="宋体" w:eastAsia="宋体" w:hAnsi="宋体" w:cs="宋体"/>
          <w:color w:val="000000"/>
          <w:kern w:val="0"/>
          <w:szCs w:val="21"/>
        </w:rPr>
        <w:t>ClassWizard</w:t>
      </w:r>
      <w:r w:rsidRPr="00177C48">
        <w:rPr>
          <w:rFonts w:ascii="宋体" w:eastAsia="宋体" w:hAnsi="宋体" w:cs="宋体" w:hint="eastAsia"/>
          <w:color w:val="000000"/>
          <w:kern w:val="0"/>
          <w:szCs w:val="21"/>
        </w:rPr>
        <w:t>和消息映射使开发者摆脱了定义消息处理时那种混乱和冗长的代码段。更令人兴奋的是利用</w:t>
      </w:r>
      <w:r w:rsidRPr="00177C48">
        <w:rPr>
          <w:rFonts w:ascii="宋体" w:eastAsia="宋体" w:hAnsi="宋体" w:cs="宋体"/>
          <w:color w:val="000000"/>
          <w:kern w:val="0"/>
          <w:szCs w:val="21"/>
        </w:rPr>
        <w:t>C++</w:t>
      </w:r>
      <w:r w:rsidRPr="00177C48">
        <w:rPr>
          <w:rFonts w:ascii="宋体" w:eastAsia="宋体" w:hAnsi="宋体" w:cs="宋体" w:hint="eastAsia"/>
          <w:color w:val="000000"/>
          <w:kern w:val="0"/>
          <w:szCs w:val="21"/>
        </w:rPr>
        <w:t>的封装功能使开发者摆脱</w:t>
      </w:r>
      <w:r w:rsidRPr="00177C48">
        <w:rPr>
          <w:rFonts w:ascii="宋体" w:eastAsia="宋体" w:hAnsi="宋体" w:cs="宋体"/>
          <w:color w:val="000000"/>
          <w:kern w:val="0"/>
          <w:szCs w:val="21"/>
        </w:rPr>
        <w:t>Windows</w:t>
      </w:r>
      <w:r w:rsidRPr="00177C48">
        <w:rPr>
          <w:rFonts w:ascii="宋体" w:eastAsia="宋体" w:hAnsi="宋体" w:cs="宋体" w:hint="eastAsia"/>
          <w:color w:val="000000"/>
          <w:kern w:val="0"/>
          <w:szCs w:val="21"/>
        </w:rPr>
        <w:t>中各种句柄的困扰，只需要面对</w:t>
      </w:r>
      <w:r w:rsidRPr="00177C48">
        <w:rPr>
          <w:rFonts w:ascii="宋体" w:eastAsia="宋体" w:hAnsi="宋体" w:cs="宋体"/>
          <w:color w:val="000000"/>
          <w:kern w:val="0"/>
          <w:szCs w:val="21"/>
        </w:rPr>
        <w:t>C++</w:t>
      </w:r>
      <w:r w:rsidRPr="00177C48">
        <w:rPr>
          <w:rFonts w:ascii="宋体" w:eastAsia="宋体" w:hAnsi="宋体" w:cs="宋体" w:hint="eastAsia"/>
          <w:color w:val="000000"/>
          <w:kern w:val="0"/>
          <w:szCs w:val="21"/>
        </w:rPr>
        <w:t>中的对象，这样一来使开发更接近开发语言而远离系统。（但我个人认为了解系统原理对开发很有帮助）</w:t>
      </w:r>
      <w:r w:rsidRPr="00177C48">
        <w:rPr>
          <w:rFonts w:ascii="宋体" w:eastAsia="宋体" w:hAnsi="宋体" w:cs="宋体"/>
          <w:color w:val="000000"/>
          <w:kern w:val="0"/>
          <w:szCs w:val="21"/>
        </w:rPr>
        <w:t xml:space="preserve"> </w:t>
      </w:r>
      <w:r w:rsidRPr="00177C48">
        <w:rPr>
          <w:rFonts w:ascii="宋体" w:eastAsia="宋体" w:hAnsi="Times New Roman" w:cs="宋体"/>
          <w:color w:val="000000"/>
          <w:kern w:val="0"/>
          <w:szCs w:val="21"/>
        </w:rPr>
        <w:br/>
      </w:r>
      <w:r w:rsidRPr="00177C48">
        <w:rPr>
          <w:rFonts w:ascii="宋体" w:eastAsia="宋体" w:hAnsi="宋体" w:cs="宋体"/>
          <w:color w:val="000000"/>
          <w:kern w:val="0"/>
          <w:szCs w:val="21"/>
        </w:rPr>
        <w:t xml:space="preserve">    </w:t>
      </w:r>
      <w:r w:rsidRPr="00177C48">
        <w:rPr>
          <w:rFonts w:ascii="宋体" w:eastAsia="宋体" w:hAnsi="宋体" w:cs="宋体" w:hint="eastAsia"/>
          <w:color w:val="000000"/>
          <w:kern w:val="0"/>
          <w:szCs w:val="21"/>
        </w:rPr>
        <w:t>正因为</w:t>
      </w:r>
      <w:r w:rsidRPr="00177C48">
        <w:rPr>
          <w:rFonts w:ascii="宋体" w:eastAsia="宋体" w:hAnsi="宋体" w:cs="宋体"/>
          <w:color w:val="000000"/>
          <w:kern w:val="0"/>
          <w:szCs w:val="21"/>
        </w:rPr>
        <w:t>MFC</w:t>
      </w:r>
      <w:r w:rsidRPr="00177C48">
        <w:rPr>
          <w:rFonts w:ascii="宋体" w:eastAsia="宋体" w:hAnsi="宋体" w:cs="宋体" w:hint="eastAsia"/>
          <w:color w:val="000000"/>
          <w:kern w:val="0"/>
          <w:szCs w:val="21"/>
        </w:rPr>
        <w:t>是建立在</w:t>
      </w:r>
      <w:r w:rsidRPr="00177C48">
        <w:rPr>
          <w:rFonts w:ascii="宋体" w:eastAsia="宋体" w:hAnsi="宋体" w:cs="宋体"/>
          <w:color w:val="000000"/>
          <w:kern w:val="0"/>
          <w:szCs w:val="21"/>
        </w:rPr>
        <w:t>C++</w:t>
      </w:r>
      <w:r w:rsidRPr="00177C48">
        <w:rPr>
          <w:rFonts w:ascii="宋体" w:eastAsia="宋体" w:hAnsi="宋体" w:cs="宋体" w:hint="eastAsia"/>
          <w:color w:val="000000"/>
          <w:kern w:val="0"/>
          <w:szCs w:val="21"/>
        </w:rPr>
        <w:t>的基础上，所以我强调</w:t>
      </w:r>
      <w:r w:rsidRPr="00177C48">
        <w:rPr>
          <w:rFonts w:ascii="宋体" w:eastAsia="宋体" w:hAnsi="宋体" w:cs="宋体"/>
          <w:color w:val="000000"/>
          <w:kern w:val="0"/>
          <w:szCs w:val="21"/>
        </w:rPr>
        <w:t>C/C++</w:t>
      </w:r>
      <w:r w:rsidRPr="00177C48">
        <w:rPr>
          <w:rFonts w:ascii="宋体" w:eastAsia="宋体" w:hAnsi="宋体" w:cs="宋体" w:hint="eastAsia"/>
          <w:color w:val="000000"/>
          <w:kern w:val="0"/>
          <w:szCs w:val="21"/>
        </w:rPr>
        <w:t>语言基础对开发的重要性。利用</w:t>
      </w:r>
      <w:r w:rsidRPr="00177C48">
        <w:rPr>
          <w:rFonts w:ascii="宋体" w:eastAsia="宋体" w:hAnsi="宋体" w:cs="宋体"/>
          <w:color w:val="000000"/>
          <w:kern w:val="0"/>
          <w:szCs w:val="21"/>
        </w:rPr>
        <w:t>C++</w:t>
      </w:r>
      <w:r w:rsidRPr="00177C48">
        <w:rPr>
          <w:rFonts w:ascii="宋体" w:eastAsia="宋体" w:hAnsi="宋体" w:cs="宋体" w:hint="eastAsia"/>
          <w:color w:val="000000"/>
          <w:kern w:val="0"/>
          <w:szCs w:val="21"/>
        </w:rPr>
        <w:t>的封装性开发者可以更容易理解和操作各种窗口对象；利用</w:t>
      </w:r>
      <w:r w:rsidRPr="00177C48">
        <w:rPr>
          <w:rFonts w:ascii="宋体" w:eastAsia="宋体" w:hAnsi="宋体" w:cs="宋体"/>
          <w:color w:val="000000"/>
          <w:kern w:val="0"/>
          <w:szCs w:val="21"/>
        </w:rPr>
        <w:t>C++</w:t>
      </w:r>
      <w:r w:rsidRPr="00177C48">
        <w:rPr>
          <w:rFonts w:ascii="宋体" w:eastAsia="宋体" w:hAnsi="宋体" w:cs="宋体" w:hint="eastAsia"/>
          <w:color w:val="000000"/>
          <w:kern w:val="0"/>
          <w:szCs w:val="21"/>
        </w:rPr>
        <w:t>的派生性开发者可以减少开发自定义窗口的时间和创造出可重用的代码；利用虚拟性可以在必要时更好的控制窗口的活动。而且</w:t>
      </w:r>
      <w:r w:rsidRPr="00177C48">
        <w:rPr>
          <w:rFonts w:ascii="宋体" w:eastAsia="宋体" w:hAnsi="宋体" w:cs="宋体"/>
          <w:color w:val="000000"/>
          <w:kern w:val="0"/>
          <w:szCs w:val="21"/>
        </w:rPr>
        <w:t>C++</w:t>
      </w:r>
      <w:r w:rsidRPr="00177C48">
        <w:rPr>
          <w:rFonts w:ascii="宋体" w:eastAsia="宋体" w:hAnsi="宋体" w:cs="宋体" w:hint="eastAsia"/>
          <w:color w:val="000000"/>
          <w:kern w:val="0"/>
          <w:szCs w:val="21"/>
        </w:rPr>
        <w:t>本身所具备的超越</w:t>
      </w:r>
      <w:r w:rsidRPr="00177C48">
        <w:rPr>
          <w:rFonts w:ascii="宋体" w:eastAsia="宋体" w:hAnsi="宋体" w:cs="宋体"/>
          <w:color w:val="000000"/>
          <w:kern w:val="0"/>
          <w:szCs w:val="21"/>
        </w:rPr>
        <w:t>C</w:t>
      </w:r>
      <w:r w:rsidRPr="00177C48">
        <w:rPr>
          <w:rFonts w:ascii="宋体" w:eastAsia="宋体" w:hAnsi="宋体" w:cs="宋体" w:hint="eastAsia"/>
          <w:color w:val="000000"/>
          <w:kern w:val="0"/>
          <w:szCs w:val="21"/>
        </w:rPr>
        <w:t>语言的特性都可以使开发者编写出更易用，更灵活的代码。</w:t>
      </w:r>
      <w:r w:rsidRPr="00177C48">
        <w:rPr>
          <w:rFonts w:ascii="宋体" w:eastAsia="宋体" w:hAnsi="宋体" w:cs="宋体"/>
          <w:color w:val="000000"/>
          <w:kern w:val="0"/>
          <w:szCs w:val="21"/>
        </w:rPr>
        <w:t xml:space="preserve"> </w:t>
      </w:r>
      <w:r w:rsidRPr="00177C48">
        <w:rPr>
          <w:rFonts w:ascii="宋体" w:eastAsia="宋体" w:hAnsi="Times New Roman" w:cs="宋体"/>
          <w:color w:val="000000"/>
          <w:kern w:val="0"/>
          <w:szCs w:val="21"/>
        </w:rPr>
        <w:br/>
      </w:r>
      <w:r w:rsidRPr="00177C48">
        <w:rPr>
          <w:rFonts w:ascii="宋体" w:eastAsia="宋体" w:hAnsi="宋体" w:cs="宋体"/>
          <w:color w:val="000000"/>
          <w:kern w:val="0"/>
          <w:szCs w:val="21"/>
        </w:rPr>
        <w:t xml:space="preserve">    </w:t>
      </w:r>
      <w:r w:rsidRPr="00177C48">
        <w:rPr>
          <w:rFonts w:ascii="宋体" w:eastAsia="宋体" w:hAnsi="宋体" w:cs="宋体" w:hint="eastAsia"/>
          <w:color w:val="000000"/>
          <w:kern w:val="0"/>
          <w:szCs w:val="21"/>
        </w:rPr>
        <w:t>在</w:t>
      </w:r>
      <w:r w:rsidRPr="00177C48">
        <w:rPr>
          <w:rFonts w:ascii="宋体" w:eastAsia="宋体" w:hAnsi="宋体" w:cs="宋体"/>
          <w:color w:val="000000"/>
          <w:kern w:val="0"/>
          <w:szCs w:val="21"/>
        </w:rPr>
        <w:t>MFC</w:t>
      </w:r>
      <w:r w:rsidRPr="00177C48">
        <w:rPr>
          <w:rFonts w:ascii="宋体" w:eastAsia="宋体" w:hAnsi="宋体" w:cs="宋体" w:hint="eastAsia"/>
          <w:color w:val="000000"/>
          <w:kern w:val="0"/>
          <w:szCs w:val="21"/>
        </w:rPr>
        <w:t>中对消息的处理利用了消息映射的方法，该方法的基础是宏定义实现，通过宏定义将消息分派到不同的成员函数进行处理。下面简单讲述一下这种方法的实现方法：</w:t>
      </w:r>
      <w:r w:rsidRPr="00177C48">
        <w:rPr>
          <w:rFonts w:ascii="宋体" w:eastAsia="宋体" w:hAnsi="宋体" w:cs="宋体"/>
          <w:color w:val="000000"/>
          <w:kern w:val="0"/>
          <w:szCs w:val="21"/>
        </w:rPr>
        <w:t xml:space="preserve"> </w:t>
      </w:r>
      <w:r w:rsidRPr="00177C48">
        <w:rPr>
          <w:rFonts w:ascii="宋体" w:eastAsia="宋体" w:hAnsi="Times New Roman" w:cs="宋体"/>
          <w:color w:val="000000"/>
          <w:kern w:val="0"/>
          <w:szCs w:val="21"/>
        </w:rPr>
        <w:br/>
      </w:r>
      <w:r w:rsidRPr="00177C48">
        <w:rPr>
          <w:rFonts w:ascii="宋体" w:eastAsia="宋体" w:hAnsi="宋体" w:cs="宋体" w:hint="eastAsia"/>
          <w:color w:val="000000"/>
          <w:kern w:val="0"/>
          <w:szCs w:val="21"/>
        </w:rPr>
        <w:t>代码如下</w:t>
      </w:r>
      <w:r w:rsidRPr="00177C48">
        <w:rPr>
          <w:rFonts w:ascii="宋体" w:eastAsia="宋体" w:hAnsi="Times New Roman" w:cs="宋体"/>
          <w:color w:val="000000"/>
          <w:kern w:val="0"/>
          <w:szCs w:val="21"/>
        </w:rPr>
        <w:br/>
      </w:r>
      <w:r w:rsidRPr="00177C48">
        <w:rPr>
          <w:rFonts w:ascii="宋体" w:eastAsia="宋体" w:hAnsi="宋体" w:cs="宋体"/>
          <w:color w:val="000000"/>
          <w:kern w:val="0"/>
          <w:szCs w:val="21"/>
        </w:rPr>
        <w:t>BEGIN_MESSAGE_MAP(CMainFrame, CFrameWnd)</w:t>
      </w:r>
      <w:r w:rsidRPr="00177C48">
        <w:rPr>
          <w:rFonts w:ascii="宋体" w:eastAsia="宋体" w:hAnsi="宋体" w:cs="宋体"/>
          <w:color w:val="000000"/>
          <w:kern w:val="0"/>
          <w:szCs w:val="21"/>
        </w:rPr>
        <w:tab/>
      </w:r>
      <w:r w:rsidRPr="00177C48">
        <w:rPr>
          <w:rFonts w:ascii="宋体" w:eastAsia="宋体" w:hAnsi="Times New Roman" w:cs="宋体"/>
          <w:color w:val="000000"/>
          <w:kern w:val="0"/>
          <w:szCs w:val="21"/>
        </w:rPr>
        <w:br/>
      </w:r>
      <w:r w:rsidRPr="00177C48">
        <w:rPr>
          <w:rFonts w:ascii="宋体" w:eastAsia="宋体" w:hAnsi="宋体" w:cs="宋体"/>
          <w:color w:val="000000"/>
          <w:kern w:val="0"/>
          <w:szCs w:val="21"/>
        </w:rPr>
        <w:t>//{{AFX_MSG_MAP(CMainFrame)</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Times New Roman" w:cs="宋体"/>
          <w:color w:val="000000"/>
          <w:kern w:val="0"/>
          <w:szCs w:val="21"/>
        </w:rPr>
        <w:tab/>
      </w:r>
      <w:r w:rsidRPr="00177C48">
        <w:rPr>
          <w:rFonts w:ascii="宋体" w:eastAsia="宋体" w:hAnsi="宋体" w:cs="宋体"/>
          <w:color w:val="000000"/>
          <w:kern w:val="0"/>
          <w:szCs w:val="21"/>
        </w:rPr>
        <w:t>ON_WM_CREATE()</w:t>
      </w:r>
      <w:r w:rsidRPr="00177C48">
        <w:rPr>
          <w:rFonts w:ascii="宋体" w:eastAsia="宋体" w:hAnsi="宋体" w:cs="宋体"/>
          <w:color w:val="000000"/>
          <w:kern w:val="0"/>
          <w:szCs w:val="21"/>
        </w:rPr>
        <w:tab/>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//}}AFX_MSG_MAP</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ON_COMMAND(ID_FONT_DROPDOWN, DoNothing)</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END_MESSAGE_MAP()</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宋体" w:cs="宋体" w:hint="eastAsia"/>
          <w:color w:val="000000"/>
          <w:kern w:val="0"/>
          <w:szCs w:val="21"/>
        </w:rPr>
        <w:lastRenderedPageBreak/>
        <w:t>经过编译后，代码被替换为如下形式（这只是作讲解，实际情况比这复杂得多）：</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//BEGIN_MESSAGE_MAP(CMainFrame, CFrameWnd)</w:t>
      </w:r>
      <w:r w:rsidRPr="00177C48">
        <w:rPr>
          <w:rFonts w:ascii="宋体" w:eastAsia="宋体" w:hAnsi="宋体" w:cs="宋体"/>
          <w:color w:val="000000"/>
          <w:kern w:val="0"/>
          <w:szCs w:val="21"/>
        </w:rPr>
        <w:tab/>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CMainFrame::newWndProc(...)</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switch(...)</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r>
      <w:r w:rsidRPr="00177C48">
        <w:rPr>
          <w:rFonts w:ascii="宋体" w:eastAsia="宋体" w:hAnsi="宋体" w:cs="宋体"/>
          <w:color w:val="000000"/>
          <w:kern w:val="0"/>
          <w:szCs w:val="21"/>
        </w:rPr>
        <w:tab/>
        <w:t>//{{AFX_MSG_MAP(CMainFrame)</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r>
      <w:r w:rsidRPr="00177C48">
        <w:rPr>
          <w:rFonts w:ascii="宋体" w:eastAsia="宋体" w:hAnsi="宋体" w:cs="宋体"/>
          <w:color w:val="000000"/>
          <w:kern w:val="0"/>
          <w:szCs w:val="21"/>
        </w:rPr>
        <w:tab/>
        <w:t>//</w:t>
      </w:r>
      <w:r w:rsidRPr="00177C48">
        <w:rPr>
          <w:rFonts w:ascii="宋体" w:eastAsia="宋体" w:hAnsi="宋体" w:cs="宋体"/>
          <w:color w:val="000000"/>
          <w:kern w:val="0"/>
          <w:szCs w:val="21"/>
        </w:rPr>
        <w:tab/>
        <w:t>ON_WM_CREATE()</w:t>
      </w:r>
      <w:r w:rsidRPr="00177C48">
        <w:rPr>
          <w:rFonts w:ascii="宋体" w:eastAsia="宋体" w:hAnsi="宋体" w:cs="宋体"/>
          <w:color w:val="000000"/>
          <w:kern w:val="0"/>
          <w:szCs w:val="21"/>
        </w:rPr>
        <w:tab/>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r>
      <w:r w:rsidRPr="00177C48">
        <w:rPr>
          <w:rFonts w:ascii="宋体" w:eastAsia="宋体" w:hAnsi="宋体" w:cs="宋体"/>
          <w:color w:val="000000"/>
          <w:kern w:val="0"/>
          <w:szCs w:val="21"/>
        </w:rPr>
        <w:tab/>
        <w:t>case(WM_CREATE):</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r>
      <w:r w:rsidRPr="00177C48">
        <w:rPr>
          <w:rFonts w:ascii="宋体" w:eastAsia="宋体" w:hAnsi="宋体" w:cs="宋体"/>
          <w:color w:val="000000"/>
          <w:kern w:val="0"/>
          <w:szCs w:val="21"/>
        </w:rPr>
        <w:tab/>
      </w:r>
      <w:r w:rsidRPr="00177C48">
        <w:rPr>
          <w:rFonts w:ascii="宋体" w:eastAsia="宋体" w:hAnsi="宋体" w:cs="宋体"/>
          <w:color w:val="000000"/>
          <w:kern w:val="0"/>
          <w:szCs w:val="21"/>
        </w:rPr>
        <w:tab/>
        <w:t>OnCreate(...);</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r>
      <w:r w:rsidRPr="00177C48">
        <w:rPr>
          <w:rFonts w:ascii="宋体" w:eastAsia="宋体" w:hAnsi="宋体" w:cs="宋体"/>
          <w:color w:val="000000"/>
          <w:kern w:val="0"/>
          <w:szCs w:val="21"/>
        </w:rPr>
        <w:tab/>
        <w:t>break;</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r>
      <w:r w:rsidRPr="00177C48">
        <w:rPr>
          <w:rFonts w:ascii="宋体" w:eastAsia="宋体" w:hAnsi="宋体" w:cs="宋体"/>
          <w:color w:val="000000"/>
          <w:kern w:val="0"/>
          <w:szCs w:val="21"/>
        </w:rPr>
        <w:tab/>
        <w:t>//}}AFX_MSG_MAP</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r>
      <w:r w:rsidRPr="00177C48">
        <w:rPr>
          <w:rFonts w:ascii="宋体" w:eastAsia="宋体" w:hAnsi="宋体" w:cs="宋体"/>
          <w:color w:val="000000"/>
          <w:kern w:val="0"/>
          <w:szCs w:val="21"/>
        </w:rPr>
        <w:tab/>
        <w:t>//</w:t>
      </w:r>
      <w:r w:rsidRPr="00177C48">
        <w:rPr>
          <w:rFonts w:ascii="宋体" w:eastAsia="宋体" w:hAnsi="宋体" w:cs="宋体"/>
          <w:color w:val="000000"/>
          <w:kern w:val="0"/>
          <w:szCs w:val="21"/>
        </w:rPr>
        <w:tab/>
        <w:t>ON_COMMAND(ID_FONT_DROPDOWN, DoNothing)</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r>
      <w:r w:rsidRPr="00177C48">
        <w:rPr>
          <w:rFonts w:ascii="宋体" w:eastAsia="宋体" w:hAnsi="宋体" w:cs="宋体"/>
          <w:color w:val="000000"/>
          <w:kern w:val="0"/>
          <w:szCs w:val="21"/>
        </w:rPr>
        <w:tab/>
        <w:t>case(WM_COMMAND):</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r>
      <w:r w:rsidRPr="00177C48">
        <w:rPr>
          <w:rFonts w:ascii="宋体" w:eastAsia="宋体" w:hAnsi="宋体" w:cs="宋体"/>
          <w:color w:val="000000"/>
          <w:kern w:val="0"/>
          <w:szCs w:val="21"/>
        </w:rPr>
        <w:tab/>
      </w:r>
      <w:r w:rsidRPr="00177C48">
        <w:rPr>
          <w:rFonts w:ascii="宋体" w:eastAsia="宋体" w:hAnsi="宋体" w:cs="宋体"/>
          <w:color w:val="000000"/>
          <w:kern w:val="0"/>
          <w:szCs w:val="21"/>
        </w:rPr>
        <w:tab/>
        <w:t>if(HIWORD(wP)==ID_FONT_DROPDOWN)</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r>
      <w:r w:rsidRPr="00177C48">
        <w:rPr>
          <w:rFonts w:ascii="宋体" w:eastAsia="宋体" w:hAnsi="宋体" w:cs="宋体"/>
          <w:color w:val="000000"/>
          <w:kern w:val="0"/>
          <w:szCs w:val="21"/>
        </w:rPr>
        <w:tab/>
      </w:r>
      <w:r w:rsidRPr="00177C48">
        <w:rPr>
          <w:rFonts w:ascii="宋体" w:eastAsia="宋体" w:hAnsi="宋体" w:cs="宋体"/>
          <w:color w:val="000000"/>
          <w:kern w:val="0"/>
          <w:szCs w:val="21"/>
        </w:rPr>
        <w:tab/>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r>
      <w:r w:rsidRPr="00177C48">
        <w:rPr>
          <w:rFonts w:ascii="宋体" w:eastAsia="宋体" w:hAnsi="宋体" w:cs="宋体"/>
          <w:color w:val="000000"/>
          <w:kern w:val="0"/>
          <w:szCs w:val="21"/>
        </w:rPr>
        <w:tab/>
      </w:r>
      <w:r w:rsidRPr="00177C48">
        <w:rPr>
          <w:rFonts w:ascii="宋体" w:eastAsia="宋体" w:hAnsi="宋体" w:cs="宋体"/>
          <w:color w:val="000000"/>
          <w:kern w:val="0"/>
          <w:szCs w:val="21"/>
        </w:rPr>
        <w:tab/>
      </w:r>
      <w:r w:rsidRPr="00177C48">
        <w:rPr>
          <w:rFonts w:ascii="宋体" w:eastAsia="宋体" w:hAnsi="宋体" w:cs="宋体"/>
          <w:color w:val="000000"/>
          <w:kern w:val="0"/>
          <w:szCs w:val="21"/>
        </w:rPr>
        <w:tab/>
        <w:t>DoNothing(...);</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r>
      <w:r w:rsidRPr="00177C48">
        <w:rPr>
          <w:rFonts w:ascii="宋体" w:eastAsia="宋体" w:hAnsi="宋体" w:cs="宋体"/>
          <w:color w:val="000000"/>
          <w:kern w:val="0"/>
          <w:szCs w:val="21"/>
        </w:rPr>
        <w:tab/>
      </w:r>
      <w:r w:rsidRPr="00177C48">
        <w:rPr>
          <w:rFonts w:ascii="宋体" w:eastAsia="宋体" w:hAnsi="宋体" w:cs="宋体"/>
          <w:color w:val="000000"/>
          <w:kern w:val="0"/>
          <w:szCs w:val="21"/>
        </w:rPr>
        <w:tab/>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r>
      <w:r w:rsidRPr="00177C48">
        <w:rPr>
          <w:rFonts w:ascii="宋体" w:eastAsia="宋体" w:hAnsi="宋体" w:cs="宋体"/>
          <w:color w:val="000000"/>
          <w:kern w:val="0"/>
          <w:szCs w:val="21"/>
        </w:rPr>
        <w:tab/>
        <w:t>break;</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//END_MESSAGE_MAP()</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p>
    <w:p w:rsidR="00177C48" w:rsidRPr="00177C48" w:rsidRDefault="00177C48" w:rsidP="00177C48">
      <w:pPr>
        <w:widowControl/>
        <w:jc w:val="left"/>
        <w:rPr>
          <w:rFonts w:ascii="宋体" w:eastAsia="宋体" w:hAnsi="Times New Roman" w:cs="宋体"/>
          <w:color w:val="02029E"/>
          <w:kern w:val="0"/>
          <w:szCs w:val="24"/>
        </w:rPr>
      </w:pPr>
      <w:r w:rsidRPr="00177C48">
        <w:rPr>
          <w:rFonts w:ascii="宋体" w:eastAsia="宋体" w:hAnsi="宋体" w:cs="宋体"/>
          <w:color w:val="000000"/>
          <w:kern w:val="0"/>
          <w:szCs w:val="24"/>
        </w:rPr>
        <w:t>newWndProc</w:t>
      </w:r>
      <w:r w:rsidRPr="00177C48">
        <w:rPr>
          <w:rFonts w:ascii="宋体" w:eastAsia="宋体" w:hAnsi="宋体" w:cs="宋体" w:hint="eastAsia"/>
          <w:color w:val="000000"/>
          <w:kern w:val="0"/>
          <w:szCs w:val="24"/>
        </w:rPr>
        <w:t>就是窗口过程只要是该类的实例生成的窗口都使用该窗口过程。</w:t>
      </w:r>
      <w:r w:rsidRPr="00177C48">
        <w:rPr>
          <w:rFonts w:ascii="宋体" w:eastAsia="宋体" w:hAnsi="宋体" w:cs="宋体"/>
          <w:color w:val="000000"/>
          <w:kern w:val="0"/>
          <w:szCs w:val="24"/>
        </w:rPr>
        <w:t xml:space="preserve"> </w:t>
      </w:r>
      <w:r w:rsidRPr="00177C48">
        <w:rPr>
          <w:rFonts w:ascii="宋体" w:eastAsia="宋体" w:hAnsi="Times New Roman" w:cs="宋体"/>
          <w:color w:val="02029E"/>
          <w:kern w:val="0"/>
          <w:szCs w:val="24"/>
        </w:rPr>
        <w:br/>
      </w:r>
      <w:r w:rsidRPr="00177C48">
        <w:rPr>
          <w:rFonts w:ascii="宋体" w:eastAsia="宋体" w:hAnsi="宋体" w:cs="宋体" w:hint="eastAsia"/>
          <w:color w:val="000000"/>
          <w:kern w:val="0"/>
          <w:szCs w:val="21"/>
        </w:rPr>
        <w:t>所以了解了</w:t>
      </w:r>
      <w:r w:rsidRPr="00177C48">
        <w:rPr>
          <w:rFonts w:ascii="宋体" w:eastAsia="宋体" w:hAnsi="宋体" w:cs="宋体"/>
          <w:color w:val="000000"/>
          <w:kern w:val="0"/>
          <w:szCs w:val="21"/>
        </w:rPr>
        <w:t>Windows</w:t>
      </w:r>
      <w:r w:rsidRPr="00177C48">
        <w:rPr>
          <w:rFonts w:ascii="宋体" w:eastAsia="宋体" w:hAnsi="宋体" w:cs="宋体" w:hint="eastAsia"/>
          <w:color w:val="000000"/>
          <w:kern w:val="0"/>
          <w:szCs w:val="21"/>
        </w:rPr>
        <w:t>的消息机制在加上对消息映射的理解就很容易了解</w:t>
      </w:r>
      <w:r w:rsidRPr="00177C48">
        <w:rPr>
          <w:rFonts w:ascii="宋体" w:eastAsia="宋体" w:hAnsi="宋体" w:cs="宋体"/>
          <w:color w:val="000000"/>
          <w:kern w:val="0"/>
          <w:szCs w:val="21"/>
        </w:rPr>
        <w:t>MFC</w:t>
      </w:r>
      <w:r w:rsidRPr="00177C48">
        <w:rPr>
          <w:rFonts w:ascii="宋体" w:eastAsia="宋体" w:hAnsi="宋体" w:cs="宋体" w:hint="eastAsia"/>
          <w:color w:val="000000"/>
          <w:kern w:val="0"/>
          <w:szCs w:val="21"/>
        </w:rPr>
        <w:t>开发的基本思路了。</w:t>
      </w:r>
      <w:r w:rsidRPr="00177C48">
        <w:rPr>
          <w:rFonts w:ascii="宋体" w:eastAsia="宋体" w:hAnsi="宋体" w:cs="宋体"/>
          <w:color w:val="000000"/>
          <w:kern w:val="0"/>
          <w:szCs w:val="21"/>
        </w:rPr>
        <w:t xml:space="preserve"> </w:t>
      </w:r>
    </w:p>
    <w:p w:rsidR="00177C48" w:rsidRPr="00177C48" w:rsidRDefault="00177C48" w:rsidP="00177C48">
      <w:pPr>
        <w:widowControl/>
        <w:spacing w:before="100" w:beforeAutospacing="1" w:after="100" w:afterAutospacing="1"/>
        <w:ind w:firstLineChars="835" w:firstLine="2263"/>
        <w:rPr>
          <w:rFonts w:ascii="宋体" w:eastAsia="宋体" w:hAnsi="宋体" w:cs="宋体"/>
          <w:color w:val="000000"/>
          <w:kern w:val="0"/>
          <w:szCs w:val="21"/>
        </w:rPr>
      </w:pPr>
      <w:r w:rsidRPr="00177C48">
        <w:rPr>
          <w:rFonts w:ascii="宋体" w:eastAsia="宋体" w:hAnsi="宋体" w:cs="宋体"/>
          <w:b/>
          <w:bCs/>
          <w:color w:val="000099"/>
          <w:kern w:val="0"/>
          <w:sz w:val="27"/>
          <w:szCs w:val="27"/>
        </w:rPr>
        <w:t xml:space="preserve">1.4 </w:t>
      </w:r>
      <w:r w:rsidRPr="00177C48">
        <w:rPr>
          <w:rFonts w:ascii="宋体" w:eastAsia="宋体" w:hAnsi="宋体" w:cs="宋体" w:hint="eastAsia"/>
          <w:b/>
          <w:bCs/>
          <w:color w:val="000099"/>
          <w:kern w:val="0"/>
          <w:sz w:val="27"/>
          <w:szCs w:val="27"/>
        </w:rPr>
        <w:t>利用</w:t>
      </w:r>
      <w:r w:rsidRPr="00177C48">
        <w:rPr>
          <w:rFonts w:ascii="宋体" w:eastAsia="宋体" w:hAnsi="宋体" w:cs="宋体"/>
          <w:b/>
          <w:bCs/>
          <w:color w:val="000099"/>
          <w:kern w:val="0"/>
          <w:sz w:val="27"/>
          <w:szCs w:val="27"/>
        </w:rPr>
        <w:t>MFC</w:t>
      </w:r>
      <w:r w:rsidRPr="00177C48">
        <w:rPr>
          <w:rFonts w:ascii="宋体" w:eastAsia="宋体" w:hAnsi="宋体" w:cs="宋体" w:hint="eastAsia"/>
          <w:b/>
          <w:bCs/>
          <w:color w:val="000099"/>
          <w:kern w:val="0"/>
          <w:sz w:val="27"/>
          <w:szCs w:val="27"/>
        </w:rPr>
        <w:t>进行开发的通用方法介绍</w:t>
      </w:r>
      <w:r w:rsidRPr="00177C48">
        <w:rPr>
          <w:rFonts w:ascii="宋体" w:eastAsia="宋体" w:hAnsi="宋体" w:cs="宋体"/>
          <w:color w:val="000099"/>
          <w:kern w:val="0"/>
          <w:sz w:val="24"/>
          <w:szCs w:val="24"/>
        </w:rPr>
        <w:br/>
      </w:r>
      <w:r w:rsidRPr="00177C48">
        <w:rPr>
          <w:rFonts w:ascii="宋体" w:eastAsia="宋体" w:hAnsi="宋体" w:cs="宋体" w:hint="eastAsia"/>
          <w:color w:val="000000"/>
          <w:kern w:val="0"/>
          <w:szCs w:val="21"/>
        </w:rPr>
        <w:t>以下是我在最初学习</w:t>
      </w:r>
      <w:r w:rsidRPr="00177C48">
        <w:rPr>
          <w:rFonts w:ascii="宋体" w:eastAsia="宋体" w:hAnsi="宋体" w:cs="宋体"/>
          <w:color w:val="000000"/>
          <w:kern w:val="0"/>
          <w:szCs w:val="21"/>
        </w:rPr>
        <w:t>VC</w:t>
      </w:r>
      <w:r w:rsidRPr="00177C48">
        <w:rPr>
          <w:rFonts w:ascii="宋体" w:eastAsia="宋体" w:hAnsi="宋体" w:cs="宋体" w:hint="eastAsia"/>
          <w:color w:val="000000"/>
          <w:kern w:val="0"/>
          <w:szCs w:val="21"/>
        </w:rPr>
        <w:t>时所常用的开发思路和方法，希望能对初学</w:t>
      </w:r>
      <w:r w:rsidRPr="00177C48">
        <w:rPr>
          <w:rFonts w:ascii="宋体" w:eastAsia="宋体" w:hAnsi="宋体" w:cs="宋体"/>
          <w:color w:val="000000"/>
          <w:kern w:val="0"/>
          <w:szCs w:val="21"/>
        </w:rPr>
        <w:t>VC</w:t>
      </w:r>
      <w:r w:rsidRPr="00177C48">
        <w:rPr>
          <w:rFonts w:ascii="宋体" w:eastAsia="宋体" w:hAnsi="宋体" w:cs="宋体" w:hint="eastAsia"/>
          <w:color w:val="000000"/>
          <w:kern w:val="0"/>
          <w:szCs w:val="21"/>
        </w:rPr>
        <w:t>的朋友有所帮助和启发。</w:t>
      </w:r>
      <w:r w:rsidRPr="00177C48">
        <w:rPr>
          <w:rFonts w:ascii="宋体" w:eastAsia="宋体" w:hAnsi="宋体" w:cs="宋体"/>
          <w:color w:val="000000"/>
          <w:kern w:val="0"/>
          <w:szCs w:val="21"/>
        </w:rPr>
        <w:br/>
        <w:t>1</w:t>
      </w:r>
      <w:r w:rsidRPr="00177C48">
        <w:rPr>
          <w:rFonts w:ascii="宋体" w:eastAsia="宋体" w:hAnsi="宋体" w:cs="宋体" w:hint="eastAsia"/>
          <w:color w:val="000000"/>
          <w:kern w:val="0"/>
          <w:szCs w:val="21"/>
        </w:rPr>
        <w:t>、开发需要读写文件的应用程序并且有简单的输入和输出可以利用单文档视结构。</w:t>
      </w:r>
      <w:r w:rsidRPr="00177C48">
        <w:rPr>
          <w:rFonts w:ascii="宋体" w:eastAsia="宋体" w:hAnsi="宋体" w:cs="宋体"/>
          <w:color w:val="000000"/>
          <w:kern w:val="0"/>
          <w:szCs w:val="21"/>
        </w:rPr>
        <w:br/>
        <w:t>2</w:t>
      </w:r>
      <w:r w:rsidRPr="00177C48">
        <w:rPr>
          <w:rFonts w:ascii="宋体" w:eastAsia="宋体" w:hAnsi="宋体" w:cs="宋体" w:hint="eastAsia"/>
          <w:color w:val="000000"/>
          <w:kern w:val="0"/>
          <w:szCs w:val="21"/>
        </w:rPr>
        <w:t>、开发注重交互的简单应用程序可以使用对话框为基础的窗口，如果文件读写简单这可利用</w:t>
      </w:r>
      <w:r w:rsidRPr="00177C48">
        <w:rPr>
          <w:rFonts w:ascii="宋体" w:eastAsia="宋体" w:hAnsi="宋体" w:cs="宋体"/>
          <w:color w:val="000000"/>
          <w:kern w:val="0"/>
          <w:szCs w:val="21"/>
        </w:rPr>
        <w:t>CFile</w:t>
      </w:r>
      <w:r w:rsidRPr="00177C48">
        <w:rPr>
          <w:rFonts w:ascii="宋体" w:eastAsia="宋体" w:hAnsi="宋体" w:cs="宋体" w:hint="eastAsia"/>
          <w:color w:val="000000"/>
          <w:kern w:val="0"/>
          <w:szCs w:val="21"/>
        </w:rPr>
        <w:t>进行。</w:t>
      </w:r>
      <w:r w:rsidRPr="00177C48">
        <w:rPr>
          <w:rFonts w:ascii="宋体" w:eastAsia="宋体" w:hAnsi="宋体" w:cs="宋体"/>
          <w:color w:val="000000"/>
          <w:kern w:val="0"/>
          <w:szCs w:val="21"/>
        </w:rPr>
        <w:br/>
        <w:t>3</w:t>
      </w:r>
      <w:r w:rsidRPr="00177C48">
        <w:rPr>
          <w:rFonts w:ascii="宋体" w:eastAsia="宋体" w:hAnsi="宋体" w:cs="宋体" w:hint="eastAsia"/>
          <w:color w:val="000000"/>
          <w:kern w:val="0"/>
          <w:szCs w:val="21"/>
        </w:rPr>
        <w:t>、开发注重交互并且文件读写复杂的的简单应用程序可以利用以</w:t>
      </w:r>
      <w:r w:rsidRPr="00177C48">
        <w:rPr>
          <w:rFonts w:ascii="宋体" w:eastAsia="宋体" w:hAnsi="宋体" w:cs="宋体"/>
          <w:color w:val="000000"/>
          <w:kern w:val="0"/>
          <w:szCs w:val="21"/>
        </w:rPr>
        <w:t>CFormView</w:t>
      </w:r>
      <w:r w:rsidRPr="00177C48">
        <w:rPr>
          <w:rFonts w:ascii="宋体" w:eastAsia="宋体" w:hAnsi="宋体" w:cs="宋体" w:hint="eastAsia"/>
          <w:color w:val="000000"/>
          <w:kern w:val="0"/>
          <w:szCs w:val="21"/>
        </w:rPr>
        <w:t>为基础视的单文档视结构。</w:t>
      </w:r>
      <w:r w:rsidRPr="00177C48">
        <w:rPr>
          <w:rFonts w:ascii="宋体" w:eastAsia="宋体" w:hAnsi="宋体" w:cs="宋体"/>
          <w:color w:val="000000"/>
          <w:kern w:val="0"/>
          <w:szCs w:val="21"/>
        </w:rPr>
        <w:br/>
        <w:t>4</w:t>
      </w:r>
      <w:r w:rsidRPr="00177C48">
        <w:rPr>
          <w:rFonts w:ascii="宋体" w:eastAsia="宋体" w:hAnsi="宋体" w:cs="宋体" w:hint="eastAsia"/>
          <w:color w:val="000000"/>
          <w:kern w:val="0"/>
          <w:szCs w:val="21"/>
        </w:rPr>
        <w:t>、利用对话框得到用户输入的数据，在等级提高后可使用就地输入。</w:t>
      </w:r>
      <w:r w:rsidRPr="00177C48">
        <w:rPr>
          <w:rFonts w:ascii="宋体" w:eastAsia="宋体" w:hAnsi="宋体" w:cs="宋体"/>
          <w:color w:val="000000"/>
          <w:kern w:val="0"/>
          <w:szCs w:val="21"/>
        </w:rPr>
        <w:br/>
        <w:t>5</w:t>
      </w:r>
      <w:r w:rsidRPr="00177C48">
        <w:rPr>
          <w:rFonts w:ascii="宋体" w:eastAsia="宋体" w:hAnsi="宋体" w:cs="宋体" w:hint="eastAsia"/>
          <w:color w:val="000000"/>
          <w:kern w:val="0"/>
          <w:szCs w:val="21"/>
        </w:rPr>
        <w:t>、在对多文档要求不强烈时尽量避免多文档视结构，可以利用分隔条产生单文档多视结构。</w:t>
      </w:r>
      <w:r w:rsidRPr="00177C48">
        <w:rPr>
          <w:rFonts w:ascii="宋体" w:eastAsia="宋体" w:hAnsi="宋体" w:cs="宋体"/>
          <w:color w:val="000000"/>
          <w:kern w:val="0"/>
          <w:szCs w:val="21"/>
        </w:rPr>
        <w:br/>
        <w:t>6</w:t>
      </w:r>
      <w:r w:rsidRPr="00177C48">
        <w:rPr>
          <w:rFonts w:ascii="宋体" w:eastAsia="宋体" w:hAnsi="宋体" w:cs="宋体" w:hint="eastAsia"/>
          <w:color w:val="000000"/>
          <w:kern w:val="0"/>
          <w:szCs w:val="21"/>
        </w:rPr>
        <w:t>、在要求在多个文档间传递数据时使用多文档视结构。</w:t>
      </w:r>
      <w:r w:rsidRPr="00177C48">
        <w:rPr>
          <w:rFonts w:ascii="宋体" w:eastAsia="宋体" w:hAnsi="宋体" w:cs="宋体"/>
          <w:color w:val="000000"/>
          <w:kern w:val="0"/>
          <w:szCs w:val="21"/>
        </w:rPr>
        <w:br/>
        <w:t>7</w:t>
      </w:r>
      <w:r w:rsidRPr="00177C48">
        <w:rPr>
          <w:rFonts w:ascii="宋体" w:eastAsia="宋体" w:hAnsi="宋体" w:cs="宋体" w:hint="eastAsia"/>
          <w:color w:val="000000"/>
          <w:kern w:val="0"/>
          <w:szCs w:val="21"/>
        </w:rPr>
        <w:t>、学会利用子窗口，并在自定义的子窗口包含多个控件达到封装功能的目的。</w:t>
      </w:r>
      <w:r w:rsidRPr="00177C48">
        <w:rPr>
          <w:rFonts w:ascii="宋体" w:eastAsia="宋体" w:hAnsi="宋体" w:cs="宋体"/>
          <w:color w:val="000000"/>
          <w:kern w:val="0"/>
          <w:szCs w:val="21"/>
        </w:rPr>
        <w:br/>
        <w:t>8</w:t>
      </w:r>
      <w:r w:rsidRPr="00177C48">
        <w:rPr>
          <w:rFonts w:ascii="宋体" w:eastAsia="宋体" w:hAnsi="宋体" w:cs="宋体" w:hint="eastAsia"/>
          <w:color w:val="000000"/>
          <w:kern w:val="0"/>
          <w:szCs w:val="21"/>
        </w:rPr>
        <w:t>、尽量避免使用多文档多视结构。</w:t>
      </w:r>
      <w:r w:rsidRPr="00177C48">
        <w:rPr>
          <w:rFonts w:ascii="宋体" w:eastAsia="宋体" w:hAnsi="宋体" w:cs="宋体"/>
          <w:color w:val="000000"/>
          <w:kern w:val="0"/>
          <w:szCs w:val="21"/>
        </w:rPr>
        <w:br/>
        <w:t>9</w:t>
      </w:r>
      <w:r w:rsidRPr="00177C48">
        <w:rPr>
          <w:rFonts w:ascii="宋体" w:eastAsia="宋体" w:hAnsi="宋体" w:cs="宋体" w:hint="eastAsia"/>
          <w:color w:val="000000"/>
          <w:kern w:val="0"/>
          <w:szCs w:val="21"/>
        </w:rPr>
        <w:t>、不要使用多重继承并尽量减少一个类中封装过多的功能。</w:t>
      </w:r>
      <w:r w:rsidRPr="00177C48">
        <w:rPr>
          <w:rFonts w:ascii="宋体" w:eastAsia="宋体" w:hAnsi="宋体" w:cs="宋体"/>
          <w:color w:val="000000"/>
          <w:kern w:val="0"/>
          <w:szCs w:val="21"/>
        </w:rPr>
        <w:br/>
        <w:t xml:space="preserve">                     </w:t>
      </w:r>
      <w:r w:rsidRPr="00177C48">
        <w:rPr>
          <w:rFonts w:ascii="宋体" w:eastAsia="宋体" w:hAnsi="宋体" w:cs="宋体"/>
          <w:b/>
          <w:bCs/>
          <w:color w:val="000099"/>
          <w:kern w:val="0"/>
          <w:sz w:val="27"/>
          <w:szCs w:val="27"/>
        </w:rPr>
        <w:t>1.5 MFC</w:t>
      </w:r>
      <w:r w:rsidRPr="00177C48">
        <w:rPr>
          <w:rFonts w:ascii="宋体" w:eastAsia="宋体" w:hAnsi="宋体" w:cs="宋体" w:hint="eastAsia"/>
          <w:b/>
          <w:bCs/>
          <w:color w:val="000099"/>
          <w:kern w:val="0"/>
          <w:sz w:val="27"/>
          <w:szCs w:val="27"/>
        </w:rPr>
        <w:t>中常用类，宏，函数介绍</w:t>
      </w:r>
      <w:r w:rsidRPr="00177C48">
        <w:rPr>
          <w:rFonts w:ascii="宋体" w:eastAsia="宋体" w:hAnsi="宋体" w:cs="宋体"/>
          <w:color w:val="000099"/>
          <w:kern w:val="0"/>
          <w:szCs w:val="21"/>
        </w:rPr>
        <w:br/>
      </w:r>
      <w:r w:rsidRPr="00177C48">
        <w:rPr>
          <w:rFonts w:ascii="宋体" w:eastAsia="宋体" w:hAnsi="宋体" w:cs="宋体" w:hint="eastAsia"/>
          <w:color w:val="000000"/>
          <w:kern w:val="0"/>
          <w:szCs w:val="21"/>
        </w:rPr>
        <w:t>常用类</w:t>
      </w:r>
      <w:r w:rsidRPr="00177C48">
        <w:rPr>
          <w:rFonts w:ascii="宋体" w:eastAsia="宋体" w:hAnsi="宋体" w:cs="宋体"/>
          <w:color w:val="000000"/>
          <w:kern w:val="0"/>
          <w:szCs w:val="21"/>
        </w:rPr>
        <w:br/>
        <w:t>CRect</w:t>
      </w:r>
      <w:r w:rsidRPr="00177C48">
        <w:rPr>
          <w:rFonts w:ascii="宋体" w:eastAsia="宋体" w:hAnsi="宋体" w:cs="宋体" w:hint="eastAsia"/>
          <w:color w:val="000000"/>
          <w:kern w:val="0"/>
          <w:szCs w:val="21"/>
        </w:rPr>
        <w:t>：用来表示矩形的类，拥有四个成员变量：</w:t>
      </w:r>
      <w:r w:rsidRPr="00177C48">
        <w:rPr>
          <w:rFonts w:ascii="宋体" w:eastAsia="宋体" w:hAnsi="宋体" w:cs="宋体"/>
          <w:color w:val="000000"/>
          <w:kern w:val="0"/>
          <w:szCs w:val="21"/>
        </w:rPr>
        <w:t>top left bottom right</w:t>
      </w:r>
      <w:r w:rsidRPr="00177C48">
        <w:rPr>
          <w:rFonts w:ascii="宋体" w:eastAsia="宋体" w:hAnsi="宋体" w:cs="宋体" w:hint="eastAsia"/>
          <w:color w:val="000000"/>
          <w:kern w:val="0"/>
          <w:szCs w:val="21"/>
        </w:rPr>
        <w:t>。分别表是左上角和右下角的坐标。可以通过以下的方法构造：</w:t>
      </w:r>
      <w:r w:rsidRPr="00177C48">
        <w:rPr>
          <w:rFonts w:ascii="宋体" w:eastAsia="宋体" w:hAnsi="宋体" w:cs="宋体"/>
          <w:color w:val="000000"/>
          <w:kern w:val="0"/>
          <w:szCs w:val="21"/>
        </w:rPr>
        <w:t xml:space="preserve"> </w:t>
      </w:r>
      <w:r w:rsidRPr="00177C48">
        <w:rPr>
          <w:rFonts w:ascii="宋体" w:eastAsia="宋体" w:hAnsi="宋体" w:cs="宋体"/>
          <w:color w:val="000000"/>
          <w:kern w:val="0"/>
          <w:szCs w:val="21"/>
        </w:rPr>
        <w:br/>
        <w:t xml:space="preserve">CRect( int l, int t, int r, int b ); </w:t>
      </w:r>
      <w:r w:rsidRPr="00177C48">
        <w:rPr>
          <w:rFonts w:ascii="宋体" w:eastAsia="宋体" w:hAnsi="宋体" w:cs="宋体" w:hint="eastAsia"/>
          <w:color w:val="000000"/>
          <w:kern w:val="0"/>
          <w:szCs w:val="21"/>
        </w:rPr>
        <w:t>指明四个坐标</w:t>
      </w:r>
      <w:r w:rsidRPr="00177C48">
        <w:rPr>
          <w:rFonts w:ascii="宋体" w:eastAsia="宋体" w:hAnsi="宋体" w:cs="宋体"/>
          <w:color w:val="000000"/>
          <w:kern w:val="0"/>
          <w:szCs w:val="21"/>
        </w:rPr>
        <w:br/>
        <w:t xml:space="preserve">CRect( const RECT&amp; srcRect ); </w:t>
      </w:r>
      <w:r w:rsidRPr="00177C48">
        <w:rPr>
          <w:rFonts w:ascii="宋体" w:eastAsia="宋体" w:hAnsi="宋体" w:cs="宋体" w:hint="eastAsia"/>
          <w:color w:val="000000"/>
          <w:kern w:val="0"/>
          <w:szCs w:val="21"/>
        </w:rPr>
        <w:t>由</w:t>
      </w:r>
      <w:r w:rsidRPr="00177C48">
        <w:rPr>
          <w:rFonts w:ascii="宋体" w:eastAsia="宋体" w:hAnsi="宋体" w:cs="宋体"/>
          <w:color w:val="000000"/>
          <w:kern w:val="0"/>
          <w:szCs w:val="21"/>
        </w:rPr>
        <w:t>RECT</w:t>
      </w:r>
      <w:r w:rsidRPr="00177C48">
        <w:rPr>
          <w:rFonts w:ascii="宋体" w:eastAsia="宋体" w:hAnsi="宋体" w:cs="宋体" w:hint="eastAsia"/>
          <w:color w:val="000000"/>
          <w:kern w:val="0"/>
          <w:szCs w:val="21"/>
        </w:rPr>
        <w:t>结构构造</w:t>
      </w:r>
      <w:r w:rsidRPr="00177C48">
        <w:rPr>
          <w:rFonts w:ascii="宋体" w:eastAsia="宋体" w:hAnsi="宋体" w:cs="宋体"/>
          <w:color w:val="000000"/>
          <w:kern w:val="0"/>
          <w:szCs w:val="21"/>
        </w:rPr>
        <w:br/>
        <w:t xml:space="preserve">CRect( LPCRECT lpSrcRect ); </w:t>
      </w:r>
      <w:r w:rsidRPr="00177C48">
        <w:rPr>
          <w:rFonts w:ascii="宋体" w:eastAsia="宋体" w:hAnsi="宋体" w:cs="宋体" w:hint="eastAsia"/>
          <w:color w:val="000000"/>
          <w:kern w:val="0"/>
          <w:szCs w:val="21"/>
        </w:rPr>
        <w:t>由</w:t>
      </w:r>
      <w:r w:rsidRPr="00177C48">
        <w:rPr>
          <w:rFonts w:ascii="宋体" w:eastAsia="宋体" w:hAnsi="宋体" w:cs="宋体"/>
          <w:color w:val="000000"/>
          <w:kern w:val="0"/>
          <w:szCs w:val="21"/>
        </w:rPr>
        <w:t>RECT</w:t>
      </w:r>
      <w:r w:rsidRPr="00177C48">
        <w:rPr>
          <w:rFonts w:ascii="宋体" w:eastAsia="宋体" w:hAnsi="宋体" w:cs="宋体" w:hint="eastAsia"/>
          <w:color w:val="000000"/>
          <w:kern w:val="0"/>
          <w:szCs w:val="21"/>
        </w:rPr>
        <w:t>结构构造</w:t>
      </w:r>
      <w:r w:rsidRPr="00177C48">
        <w:rPr>
          <w:rFonts w:ascii="宋体" w:eastAsia="宋体" w:hAnsi="宋体" w:cs="宋体"/>
          <w:color w:val="000000"/>
          <w:kern w:val="0"/>
          <w:szCs w:val="21"/>
        </w:rPr>
        <w:br/>
      </w:r>
      <w:r w:rsidRPr="00177C48">
        <w:rPr>
          <w:rFonts w:ascii="宋体" w:eastAsia="宋体" w:hAnsi="宋体" w:cs="宋体"/>
          <w:color w:val="000000"/>
          <w:kern w:val="0"/>
          <w:szCs w:val="21"/>
        </w:rPr>
        <w:lastRenderedPageBreak/>
        <w:t xml:space="preserve">CRect( POINT point, SIZE size ); </w:t>
      </w:r>
      <w:r w:rsidRPr="00177C48">
        <w:rPr>
          <w:rFonts w:ascii="宋体" w:eastAsia="宋体" w:hAnsi="宋体" w:cs="宋体" w:hint="eastAsia"/>
          <w:color w:val="000000"/>
          <w:kern w:val="0"/>
          <w:szCs w:val="21"/>
        </w:rPr>
        <w:t>有左上角坐标和尺寸构造</w:t>
      </w:r>
      <w:r w:rsidRPr="00177C48">
        <w:rPr>
          <w:rFonts w:ascii="宋体" w:eastAsia="宋体" w:hAnsi="宋体" w:cs="宋体"/>
          <w:color w:val="000099"/>
          <w:kern w:val="0"/>
          <w:szCs w:val="21"/>
        </w:rPr>
        <w:br/>
      </w:r>
      <w:r w:rsidRPr="00177C48">
        <w:rPr>
          <w:rFonts w:ascii="宋体" w:eastAsia="宋体" w:hAnsi="宋体" w:cs="宋体"/>
          <w:color w:val="000000"/>
          <w:kern w:val="0"/>
          <w:szCs w:val="21"/>
        </w:rPr>
        <w:t xml:space="preserve">CRect( POINT topLeft, POINT bottomRight ); </w:t>
      </w:r>
      <w:r w:rsidRPr="00177C48">
        <w:rPr>
          <w:rFonts w:ascii="宋体" w:eastAsia="宋体" w:hAnsi="宋体" w:cs="宋体" w:hint="eastAsia"/>
          <w:color w:val="000000"/>
          <w:kern w:val="0"/>
          <w:szCs w:val="21"/>
        </w:rPr>
        <w:t>有两点坐标构造</w:t>
      </w:r>
    </w:p>
    <w:p w:rsidR="00177C48" w:rsidRPr="00177C48" w:rsidRDefault="00177C48" w:rsidP="00177C48">
      <w:pPr>
        <w:widowControl/>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hint="eastAsia"/>
          <w:color w:val="000000"/>
          <w:kern w:val="0"/>
          <w:szCs w:val="21"/>
        </w:rPr>
        <w:t>下面介绍几个成员函数：</w:t>
      </w:r>
      <w:r w:rsidRPr="00177C48">
        <w:rPr>
          <w:rFonts w:ascii="宋体" w:eastAsia="宋体" w:hAnsi="宋体" w:cs="宋体"/>
          <w:color w:val="000000"/>
          <w:kern w:val="0"/>
          <w:szCs w:val="21"/>
        </w:rPr>
        <w:br/>
        <w:t xml:space="preserve">int Width( ) const; </w:t>
      </w:r>
      <w:r w:rsidRPr="00177C48">
        <w:rPr>
          <w:rFonts w:ascii="宋体" w:eastAsia="宋体" w:hAnsi="宋体" w:cs="宋体" w:hint="eastAsia"/>
          <w:color w:val="000000"/>
          <w:kern w:val="0"/>
          <w:szCs w:val="21"/>
        </w:rPr>
        <w:t>得到宽度</w:t>
      </w:r>
      <w:r w:rsidRPr="00177C48">
        <w:rPr>
          <w:rFonts w:ascii="宋体" w:eastAsia="宋体" w:hAnsi="宋体" w:cs="宋体"/>
          <w:color w:val="000000"/>
          <w:kern w:val="0"/>
          <w:szCs w:val="21"/>
        </w:rPr>
        <w:t xml:space="preserve"> </w:t>
      </w:r>
      <w:r w:rsidRPr="00177C48">
        <w:rPr>
          <w:rFonts w:ascii="宋体" w:eastAsia="宋体" w:hAnsi="宋体" w:cs="宋体"/>
          <w:color w:val="000000"/>
          <w:kern w:val="0"/>
          <w:szCs w:val="21"/>
        </w:rPr>
        <w:br/>
        <w:t xml:space="preserve">int Height( ) const; </w:t>
      </w:r>
      <w:r w:rsidRPr="00177C48">
        <w:rPr>
          <w:rFonts w:ascii="宋体" w:eastAsia="宋体" w:hAnsi="宋体" w:cs="宋体" w:hint="eastAsia"/>
          <w:color w:val="000000"/>
          <w:kern w:val="0"/>
          <w:szCs w:val="21"/>
        </w:rPr>
        <w:t>得到高度</w:t>
      </w:r>
      <w:r w:rsidRPr="00177C48">
        <w:rPr>
          <w:rFonts w:ascii="宋体" w:eastAsia="宋体" w:hAnsi="宋体" w:cs="宋体"/>
          <w:color w:val="000000"/>
          <w:kern w:val="0"/>
          <w:szCs w:val="21"/>
        </w:rPr>
        <w:t xml:space="preserve"> </w:t>
      </w:r>
      <w:r w:rsidRPr="00177C48">
        <w:rPr>
          <w:rFonts w:ascii="宋体" w:eastAsia="宋体" w:hAnsi="宋体" w:cs="宋体"/>
          <w:color w:val="000000"/>
          <w:kern w:val="0"/>
          <w:szCs w:val="21"/>
        </w:rPr>
        <w:br/>
        <w:t xml:space="preserve">CSize Size( ) const; </w:t>
      </w:r>
      <w:r w:rsidRPr="00177C48">
        <w:rPr>
          <w:rFonts w:ascii="宋体" w:eastAsia="宋体" w:hAnsi="宋体" w:cs="宋体" w:hint="eastAsia"/>
          <w:color w:val="000000"/>
          <w:kern w:val="0"/>
          <w:szCs w:val="21"/>
        </w:rPr>
        <w:t>得到尺寸</w:t>
      </w:r>
      <w:r w:rsidRPr="00177C48">
        <w:rPr>
          <w:rFonts w:ascii="宋体" w:eastAsia="宋体" w:hAnsi="宋体" w:cs="宋体"/>
          <w:color w:val="000000"/>
          <w:kern w:val="0"/>
          <w:szCs w:val="21"/>
        </w:rPr>
        <w:t xml:space="preserve"> </w:t>
      </w:r>
      <w:r w:rsidRPr="00177C48">
        <w:rPr>
          <w:rFonts w:ascii="宋体" w:eastAsia="宋体" w:hAnsi="宋体" w:cs="宋体"/>
          <w:color w:val="000000"/>
          <w:kern w:val="0"/>
          <w:szCs w:val="21"/>
        </w:rPr>
        <w:br/>
        <w:t xml:space="preserve">CPoint&amp; TopLeft( ); </w:t>
      </w:r>
      <w:r w:rsidRPr="00177C48">
        <w:rPr>
          <w:rFonts w:ascii="宋体" w:eastAsia="宋体" w:hAnsi="宋体" w:cs="宋体" w:hint="eastAsia"/>
          <w:color w:val="000000"/>
          <w:kern w:val="0"/>
          <w:szCs w:val="21"/>
        </w:rPr>
        <w:t>得到左上角坐标</w:t>
      </w:r>
      <w:r w:rsidRPr="00177C48">
        <w:rPr>
          <w:rFonts w:ascii="宋体" w:eastAsia="宋体" w:hAnsi="宋体" w:cs="宋体"/>
          <w:color w:val="000000"/>
          <w:kern w:val="0"/>
          <w:szCs w:val="21"/>
        </w:rPr>
        <w:t xml:space="preserve"> </w:t>
      </w:r>
      <w:r w:rsidRPr="00177C48">
        <w:rPr>
          <w:rFonts w:ascii="宋体" w:eastAsia="宋体" w:hAnsi="宋体" w:cs="宋体"/>
          <w:color w:val="000000"/>
          <w:kern w:val="0"/>
          <w:szCs w:val="21"/>
        </w:rPr>
        <w:br/>
        <w:t xml:space="preserve">CPoint&amp; BottomRight( ); </w:t>
      </w:r>
      <w:r w:rsidRPr="00177C48">
        <w:rPr>
          <w:rFonts w:ascii="宋体" w:eastAsia="宋体" w:hAnsi="宋体" w:cs="宋体" w:hint="eastAsia"/>
          <w:color w:val="000000"/>
          <w:kern w:val="0"/>
          <w:szCs w:val="21"/>
        </w:rPr>
        <w:t>得到右下角坐标</w:t>
      </w:r>
      <w:r w:rsidRPr="00177C48">
        <w:rPr>
          <w:rFonts w:ascii="宋体" w:eastAsia="宋体" w:hAnsi="宋体" w:cs="宋体"/>
          <w:color w:val="000000"/>
          <w:kern w:val="0"/>
          <w:szCs w:val="21"/>
        </w:rPr>
        <w:t xml:space="preserve"> </w:t>
      </w:r>
      <w:r w:rsidRPr="00177C48">
        <w:rPr>
          <w:rFonts w:ascii="宋体" w:eastAsia="宋体" w:hAnsi="宋体" w:cs="宋体"/>
          <w:color w:val="000000"/>
          <w:kern w:val="0"/>
          <w:szCs w:val="21"/>
        </w:rPr>
        <w:br/>
        <w:t xml:space="preserve">CPoint CenterPoint( ) const; </w:t>
      </w:r>
      <w:r w:rsidRPr="00177C48">
        <w:rPr>
          <w:rFonts w:ascii="宋体" w:eastAsia="宋体" w:hAnsi="宋体" w:cs="宋体" w:hint="eastAsia"/>
          <w:color w:val="000000"/>
          <w:kern w:val="0"/>
          <w:szCs w:val="21"/>
        </w:rPr>
        <w:t>得当中心坐标</w:t>
      </w:r>
      <w:r w:rsidRPr="00177C48">
        <w:rPr>
          <w:rFonts w:ascii="宋体" w:eastAsia="宋体" w:hAnsi="宋体" w:cs="宋体"/>
          <w:color w:val="000000"/>
          <w:kern w:val="0"/>
          <w:szCs w:val="21"/>
        </w:rPr>
        <w:t xml:space="preserve"> </w:t>
      </w:r>
      <w:r w:rsidRPr="00177C48">
        <w:rPr>
          <w:rFonts w:ascii="宋体" w:eastAsia="宋体" w:hAnsi="宋体" w:cs="宋体"/>
          <w:color w:val="000000"/>
          <w:kern w:val="0"/>
          <w:szCs w:val="21"/>
        </w:rPr>
        <w:br/>
      </w:r>
      <w:r w:rsidRPr="00177C48">
        <w:rPr>
          <w:rFonts w:ascii="宋体" w:eastAsia="宋体" w:hAnsi="宋体" w:cs="宋体" w:hint="eastAsia"/>
          <w:color w:val="000000"/>
          <w:kern w:val="0"/>
          <w:szCs w:val="21"/>
        </w:rPr>
        <w:t>此外矩形可以和点（</w:t>
      </w:r>
      <w:r w:rsidRPr="00177C48">
        <w:rPr>
          <w:rFonts w:ascii="宋体" w:eastAsia="宋体" w:hAnsi="宋体" w:cs="宋体"/>
          <w:color w:val="000000"/>
          <w:kern w:val="0"/>
          <w:szCs w:val="21"/>
        </w:rPr>
        <w:t>CPoint</w:t>
      </w:r>
      <w:r w:rsidRPr="00177C48">
        <w:rPr>
          <w:rFonts w:ascii="宋体" w:eastAsia="宋体" w:hAnsi="宋体" w:cs="宋体" w:hint="eastAsia"/>
          <w:color w:val="000000"/>
          <w:kern w:val="0"/>
          <w:szCs w:val="21"/>
        </w:rPr>
        <w:t>）相加进行位移，和另一个矩形相加得到</w:t>
      </w:r>
      <w:r w:rsidRPr="00177C48">
        <w:rPr>
          <w:rFonts w:ascii="宋体" w:eastAsia="宋体" w:hAnsi="宋体" w:cs="宋体"/>
          <w:color w:val="000000"/>
          <w:kern w:val="0"/>
          <w:szCs w:val="21"/>
        </w:rPr>
        <w:t>“</w:t>
      </w:r>
      <w:r w:rsidRPr="00177C48">
        <w:rPr>
          <w:rFonts w:ascii="宋体" w:eastAsia="宋体" w:hAnsi="宋体" w:cs="宋体" w:hint="eastAsia"/>
          <w:color w:val="000000"/>
          <w:kern w:val="0"/>
          <w:szCs w:val="21"/>
        </w:rPr>
        <w:t>并</w:t>
      </w:r>
      <w:r w:rsidRPr="00177C48">
        <w:rPr>
          <w:rFonts w:ascii="宋体" w:eastAsia="宋体" w:hAnsi="宋体" w:cs="宋体"/>
          <w:color w:val="000000"/>
          <w:kern w:val="0"/>
          <w:szCs w:val="21"/>
        </w:rPr>
        <w:t>”</w:t>
      </w:r>
      <w:r w:rsidRPr="00177C48">
        <w:rPr>
          <w:rFonts w:ascii="宋体" w:eastAsia="宋体" w:hAnsi="宋体" w:cs="宋体" w:hint="eastAsia"/>
          <w:color w:val="000000"/>
          <w:kern w:val="0"/>
          <w:szCs w:val="21"/>
        </w:rPr>
        <w:t>操作后的矩形。</w:t>
      </w:r>
      <w:r w:rsidRPr="00177C48">
        <w:rPr>
          <w:rFonts w:ascii="宋体" w:eastAsia="宋体" w:hAnsi="宋体" w:cs="宋体"/>
          <w:color w:val="000000"/>
          <w:kern w:val="0"/>
          <w:szCs w:val="21"/>
        </w:rPr>
        <w:t xml:space="preserve"> </w:t>
      </w:r>
    </w:p>
    <w:p w:rsidR="00177C48" w:rsidRPr="00177C48" w:rsidRDefault="00177C48" w:rsidP="00177C48">
      <w:pPr>
        <w:widowControl/>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color w:val="000000"/>
          <w:kern w:val="0"/>
          <w:szCs w:val="21"/>
        </w:rPr>
        <w:t>CPoint</w:t>
      </w:r>
      <w:r w:rsidRPr="00177C48">
        <w:rPr>
          <w:rFonts w:ascii="宋体" w:eastAsia="宋体" w:hAnsi="宋体" w:cs="宋体" w:hint="eastAsia"/>
          <w:color w:val="000000"/>
          <w:kern w:val="0"/>
          <w:szCs w:val="21"/>
        </w:rPr>
        <w:t>：用来表示一个点的坐标，有两个成员变量：</w:t>
      </w:r>
      <w:r w:rsidRPr="00177C48">
        <w:rPr>
          <w:rFonts w:ascii="宋体" w:eastAsia="宋体" w:hAnsi="宋体" w:cs="宋体"/>
          <w:color w:val="000000"/>
          <w:kern w:val="0"/>
          <w:szCs w:val="21"/>
        </w:rPr>
        <w:t>x y</w:t>
      </w:r>
      <w:r w:rsidRPr="00177C48">
        <w:rPr>
          <w:rFonts w:ascii="宋体" w:eastAsia="宋体" w:hAnsi="宋体" w:cs="宋体" w:hint="eastAsia"/>
          <w:color w:val="000000"/>
          <w:kern w:val="0"/>
          <w:szCs w:val="21"/>
        </w:rPr>
        <w:t>。</w:t>
      </w:r>
      <w:r w:rsidRPr="00177C48">
        <w:rPr>
          <w:rFonts w:ascii="宋体" w:eastAsia="宋体" w:hAnsi="宋体" w:cs="宋体"/>
          <w:color w:val="000000"/>
          <w:kern w:val="0"/>
          <w:szCs w:val="21"/>
        </w:rPr>
        <w:t xml:space="preserve"> </w:t>
      </w:r>
      <w:r w:rsidRPr="00177C48">
        <w:rPr>
          <w:rFonts w:ascii="宋体" w:eastAsia="宋体" w:hAnsi="宋体" w:cs="宋体" w:hint="eastAsia"/>
          <w:color w:val="000000"/>
          <w:kern w:val="0"/>
          <w:szCs w:val="21"/>
        </w:rPr>
        <w:t>可以和另一个点相加。</w:t>
      </w:r>
    </w:p>
    <w:p w:rsidR="00177C48" w:rsidRPr="00177C48" w:rsidRDefault="00177C48" w:rsidP="00177C48">
      <w:pPr>
        <w:widowControl/>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color w:val="000000"/>
          <w:kern w:val="0"/>
          <w:szCs w:val="21"/>
        </w:rPr>
        <w:t>CString</w:t>
      </w:r>
      <w:r w:rsidRPr="00177C48">
        <w:rPr>
          <w:rFonts w:ascii="宋体" w:eastAsia="宋体" w:hAnsi="宋体" w:cs="宋体" w:hint="eastAsia"/>
          <w:color w:val="000000"/>
          <w:kern w:val="0"/>
          <w:szCs w:val="21"/>
        </w:rPr>
        <w:t>：用来表示可变长度的字符串。使用</w:t>
      </w:r>
      <w:r w:rsidRPr="00177C48">
        <w:rPr>
          <w:rFonts w:ascii="宋体" w:eastAsia="宋体" w:hAnsi="宋体" w:cs="宋体"/>
          <w:color w:val="000000"/>
          <w:kern w:val="0"/>
          <w:szCs w:val="21"/>
        </w:rPr>
        <w:t>CString</w:t>
      </w:r>
      <w:r w:rsidRPr="00177C48">
        <w:rPr>
          <w:rFonts w:ascii="宋体" w:eastAsia="宋体" w:hAnsi="宋体" w:cs="宋体" w:hint="eastAsia"/>
          <w:color w:val="000000"/>
          <w:kern w:val="0"/>
          <w:szCs w:val="21"/>
        </w:rPr>
        <w:t>可不指明内存大小，</w:t>
      </w:r>
      <w:r w:rsidRPr="00177C48">
        <w:rPr>
          <w:rFonts w:ascii="宋体" w:eastAsia="宋体" w:hAnsi="宋体" w:cs="宋体"/>
          <w:color w:val="000000"/>
          <w:kern w:val="0"/>
          <w:szCs w:val="21"/>
        </w:rPr>
        <w:t>CString</w:t>
      </w:r>
      <w:r w:rsidRPr="00177C48">
        <w:rPr>
          <w:rFonts w:ascii="宋体" w:eastAsia="宋体" w:hAnsi="宋体" w:cs="宋体" w:hint="eastAsia"/>
          <w:color w:val="000000"/>
          <w:kern w:val="0"/>
          <w:szCs w:val="21"/>
        </w:rPr>
        <w:t>会根据需要自行分配。下面介绍几个成员函数：</w:t>
      </w:r>
      <w:r w:rsidRPr="00177C48">
        <w:rPr>
          <w:rFonts w:ascii="宋体" w:eastAsia="宋体" w:hAnsi="宋体" w:cs="宋体"/>
          <w:color w:val="000000"/>
          <w:kern w:val="0"/>
          <w:szCs w:val="21"/>
        </w:rPr>
        <w:t xml:space="preserve"> </w:t>
      </w:r>
      <w:r w:rsidRPr="00177C48">
        <w:rPr>
          <w:rFonts w:ascii="宋体" w:eastAsia="宋体" w:hAnsi="宋体" w:cs="宋体"/>
          <w:color w:val="000000"/>
          <w:kern w:val="0"/>
          <w:szCs w:val="21"/>
        </w:rPr>
        <w:br/>
        <w:t xml:space="preserve">GetLength </w:t>
      </w:r>
      <w:r w:rsidRPr="00177C48">
        <w:rPr>
          <w:rFonts w:ascii="宋体" w:eastAsia="宋体" w:hAnsi="宋体" w:cs="宋体" w:hint="eastAsia"/>
          <w:color w:val="000000"/>
          <w:kern w:val="0"/>
          <w:szCs w:val="21"/>
        </w:rPr>
        <w:t>得到字符串长度</w:t>
      </w:r>
      <w:r w:rsidRPr="00177C48">
        <w:rPr>
          <w:rFonts w:ascii="宋体" w:eastAsia="宋体" w:hAnsi="宋体" w:cs="宋体"/>
          <w:color w:val="000000"/>
          <w:kern w:val="0"/>
          <w:szCs w:val="21"/>
        </w:rPr>
        <w:t xml:space="preserve"> </w:t>
      </w:r>
      <w:r w:rsidRPr="00177C48">
        <w:rPr>
          <w:rFonts w:ascii="宋体" w:eastAsia="宋体" w:hAnsi="宋体" w:cs="宋体"/>
          <w:color w:val="000000"/>
          <w:kern w:val="0"/>
          <w:szCs w:val="21"/>
        </w:rPr>
        <w:br/>
        <w:t xml:space="preserve">GetAt </w:t>
      </w:r>
      <w:r w:rsidRPr="00177C48">
        <w:rPr>
          <w:rFonts w:ascii="宋体" w:eastAsia="宋体" w:hAnsi="宋体" w:cs="宋体" w:hint="eastAsia"/>
          <w:color w:val="000000"/>
          <w:kern w:val="0"/>
          <w:szCs w:val="21"/>
        </w:rPr>
        <w:t>得到指定位置处的字符</w:t>
      </w:r>
      <w:r w:rsidRPr="00177C48">
        <w:rPr>
          <w:rFonts w:ascii="宋体" w:eastAsia="宋体" w:hAnsi="宋体" w:cs="宋体"/>
          <w:color w:val="000000"/>
          <w:kern w:val="0"/>
          <w:szCs w:val="21"/>
        </w:rPr>
        <w:t xml:space="preserve"> </w:t>
      </w:r>
      <w:r w:rsidRPr="00177C48">
        <w:rPr>
          <w:rFonts w:ascii="宋体" w:eastAsia="宋体" w:hAnsi="宋体" w:cs="宋体"/>
          <w:color w:val="000000"/>
          <w:kern w:val="0"/>
          <w:szCs w:val="21"/>
        </w:rPr>
        <w:br/>
        <w:t xml:space="preserve">operator + </w:t>
      </w:r>
      <w:r w:rsidRPr="00177C48">
        <w:rPr>
          <w:rFonts w:ascii="宋体" w:eastAsia="宋体" w:hAnsi="宋体" w:cs="宋体" w:hint="eastAsia"/>
          <w:color w:val="000000"/>
          <w:kern w:val="0"/>
          <w:szCs w:val="21"/>
        </w:rPr>
        <w:t>相当于</w:t>
      </w:r>
      <w:r w:rsidRPr="00177C48">
        <w:rPr>
          <w:rFonts w:ascii="宋体" w:eastAsia="宋体" w:hAnsi="宋体" w:cs="宋体"/>
          <w:color w:val="000000"/>
          <w:kern w:val="0"/>
          <w:szCs w:val="21"/>
        </w:rPr>
        <w:t xml:space="preserve">strcat </w:t>
      </w:r>
      <w:r w:rsidRPr="00177C48">
        <w:rPr>
          <w:rFonts w:ascii="宋体" w:eastAsia="宋体" w:hAnsi="宋体" w:cs="宋体"/>
          <w:color w:val="000000"/>
          <w:kern w:val="0"/>
          <w:szCs w:val="21"/>
        </w:rPr>
        <w:br/>
        <w:t xml:space="preserve">void Format( LPCTSTR lpszFormat, ... ); </w:t>
      </w:r>
      <w:r w:rsidRPr="00177C48">
        <w:rPr>
          <w:rFonts w:ascii="宋体" w:eastAsia="宋体" w:hAnsi="宋体" w:cs="宋体" w:hint="eastAsia"/>
          <w:color w:val="000000"/>
          <w:kern w:val="0"/>
          <w:szCs w:val="21"/>
        </w:rPr>
        <w:t>相当于</w:t>
      </w:r>
      <w:r w:rsidRPr="00177C48">
        <w:rPr>
          <w:rFonts w:ascii="宋体" w:eastAsia="宋体" w:hAnsi="宋体" w:cs="宋体"/>
          <w:color w:val="000000"/>
          <w:kern w:val="0"/>
          <w:szCs w:val="21"/>
        </w:rPr>
        <w:t xml:space="preserve">sprintf </w:t>
      </w:r>
      <w:r w:rsidRPr="00177C48">
        <w:rPr>
          <w:rFonts w:ascii="宋体" w:eastAsia="宋体" w:hAnsi="宋体" w:cs="宋体"/>
          <w:color w:val="000000"/>
          <w:kern w:val="0"/>
          <w:szCs w:val="21"/>
        </w:rPr>
        <w:br/>
        <w:t xml:space="preserve">Find </w:t>
      </w:r>
      <w:r w:rsidRPr="00177C48">
        <w:rPr>
          <w:rFonts w:ascii="宋体" w:eastAsia="宋体" w:hAnsi="宋体" w:cs="宋体" w:hint="eastAsia"/>
          <w:color w:val="000000"/>
          <w:kern w:val="0"/>
          <w:szCs w:val="21"/>
        </w:rPr>
        <w:t>查找指定字符，字符串</w:t>
      </w:r>
      <w:r w:rsidRPr="00177C48">
        <w:rPr>
          <w:rFonts w:ascii="宋体" w:eastAsia="宋体" w:hAnsi="宋体" w:cs="宋体"/>
          <w:color w:val="000000"/>
          <w:kern w:val="0"/>
          <w:szCs w:val="21"/>
        </w:rPr>
        <w:t xml:space="preserve"> </w:t>
      </w:r>
      <w:r w:rsidRPr="00177C48">
        <w:rPr>
          <w:rFonts w:ascii="宋体" w:eastAsia="宋体" w:hAnsi="宋体" w:cs="宋体"/>
          <w:color w:val="000000"/>
          <w:kern w:val="0"/>
          <w:szCs w:val="21"/>
        </w:rPr>
        <w:br/>
        <w:t xml:space="preserve">Compare </w:t>
      </w:r>
      <w:r w:rsidRPr="00177C48">
        <w:rPr>
          <w:rFonts w:ascii="宋体" w:eastAsia="宋体" w:hAnsi="宋体" w:cs="宋体" w:hint="eastAsia"/>
          <w:color w:val="000000"/>
          <w:kern w:val="0"/>
          <w:szCs w:val="21"/>
        </w:rPr>
        <w:t>比较</w:t>
      </w:r>
      <w:r w:rsidRPr="00177C48">
        <w:rPr>
          <w:rFonts w:ascii="宋体" w:eastAsia="宋体" w:hAnsi="宋体" w:cs="宋体"/>
          <w:color w:val="000000"/>
          <w:kern w:val="0"/>
          <w:szCs w:val="21"/>
        </w:rPr>
        <w:t xml:space="preserve"> </w:t>
      </w:r>
      <w:r w:rsidRPr="00177C48">
        <w:rPr>
          <w:rFonts w:ascii="宋体" w:eastAsia="宋体" w:hAnsi="宋体" w:cs="宋体"/>
          <w:color w:val="000000"/>
          <w:kern w:val="0"/>
          <w:szCs w:val="21"/>
        </w:rPr>
        <w:br/>
        <w:t xml:space="preserve">CompareNoCase </w:t>
      </w:r>
      <w:r w:rsidRPr="00177C48">
        <w:rPr>
          <w:rFonts w:ascii="宋体" w:eastAsia="宋体" w:hAnsi="宋体" w:cs="宋体" w:hint="eastAsia"/>
          <w:color w:val="000000"/>
          <w:kern w:val="0"/>
          <w:szCs w:val="21"/>
        </w:rPr>
        <w:t>不区分大小写比较</w:t>
      </w:r>
      <w:r w:rsidRPr="00177C48">
        <w:rPr>
          <w:rFonts w:ascii="宋体" w:eastAsia="宋体" w:hAnsi="宋体" w:cs="宋体"/>
          <w:color w:val="000000"/>
          <w:kern w:val="0"/>
          <w:szCs w:val="21"/>
        </w:rPr>
        <w:t xml:space="preserve"> </w:t>
      </w:r>
      <w:r w:rsidRPr="00177C48">
        <w:rPr>
          <w:rFonts w:ascii="宋体" w:eastAsia="宋体" w:hAnsi="宋体" w:cs="宋体"/>
          <w:color w:val="000000"/>
          <w:kern w:val="0"/>
          <w:szCs w:val="21"/>
        </w:rPr>
        <w:br/>
        <w:t xml:space="preserve">MakeUpper </w:t>
      </w:r>
      <w:r w:rsidRPr="00177C48">
        <w:rPr>
          <w:rFonts w:ascii="宋体" w:eastAsia="宋体" w:hAnsi="宋体" w:cs="宋体" w:hint="eastAsia"/>
          <w:color w:val="000000"/>
          <w:kern w:val="0"/>
          <w:szCs w:val="21"/>
        </w:rPr>
        <w:t>改为小写</w:t>
      </w:r>
      <w:r w:rsidRPr="00177C48">
        <w:rPr>
          <w:rFonts w:ascii="宋体" w:eastAsia="宋体" w:hAnsi="宋体" w:cs="宋体"/>
          <w:color w:val="000000"/>
          <w:kern w:val="0"/>
          <w:szCs w:val="21"/>
        </w:rPr>
        <w:t xml:space="preserve"> </w:t>
      </w:r>
      <w:r w:rsidRPr="00177C48">
        <w:rPr>
          <w:rFonts w:ascii="宋体" w:eastAsia="宋体" w:hAnsi="宋体" w:cs="宋体"/>
          <w:color w:val="000000"/>
          <w:kern w:val="0"/>
          <w:szCs w:val="21"/>
        </w:rPr>
        <w:br/>
        <w:t xml:space="preserve">MakeLower </w:t>
      </w:r>
      <w:r w:rsidRPr="00177C48">
        <w:rPr>
          <w:rFonts w:ascii="宋体" w:eastAsia="宋体" w:hAnsi="宋体" w:cs="宋体" w:hint="eastAsia"/>
          <w:color w:val="000000"/>
          <w:kern w:val="0"/>
          <w:szCs w:val="21"/>
        </w:rPr>
        <w:t>改为大写</w:t>
      </w:r>
      <w:r w:rsidRPr="00177C48">
        <w:rPr>
          <w:rFonts w:ascii="宋体" w:eastAsia="宋体" w:hAnsi="宋体" w:cs="宋体"/>
          <w:color w:val="000000"/>
          <w:kern w:val="0"/>
          <w:szCs w:val="21"/>
        </w:rPr>
        <w:t xml:space="preserve"> </w:t>
      </w:r>
    </w:p>
    <w:p w:rsidR="00177C48" w:rsidRPr="00177C48" w:rsidRDefault="00177C48" w:rsidP="00177C48">
      <w:pPr>
        <w:widowControl/>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color w:val="000000"/>
          <w:kern w:val="0"/>
          <w:szCs w:val="21"/>
        </w:rPr>
        <w:t>CStringArray</w:t>
      </w:r>
      <w:r w:rsidRPr="00177C48">
        <w:rPr>
          <w:rFonts w:ascii="宋体" w:eastAsia="宋体" w:hAnsi="宋体" w:cs="宋体" w:hint="eastAsia"/>
          <w:color w:val="000000"/>
          <w:kern w:val="0"/>
          <w:szCs w:val="21"/>
        </w:rPr>
        <w:t>：用来表示可变长度的字符串数组。数组中每一个元素为</w:t>
      </w:r>
      <w:r w:rsidRPr="00177C48">
        <w:rPr>
          <w:rFonts w:ascii="宋体" w:eastAsia="宋体" w:hAnsi="宋体" w:cs="宋体"/>
          <w:color w:val="000000"/>
          <w:kern w:val="0"/>
          <w:szCs w:val="21"/>
        </w:rPr>
        <w:t>CString</w:t>
      </w:r>
      <w:r w:rsidRPr="00177C48">
        <w:rPr>
          <w:rFonts w:ascii="宋体" w:eastAsia="宋体" w:hAnsi="宋体" w:cs="宋体" w:hint="eastAsia"/>
          <w:color w:val="000000"/>
          <w:kern w:val="0"/>
          <w:szCs w:val="21"/>
        </w:rPr>
        <w:t>对象的实例。下面介绍几个成员函数：</w:t>
      </w:r>
      <w:r w:rsidRPr="00177C48">
        <w:rPr>
          <w:rFonts w:ascii="宋体" w:eastAsia="宋体" w:hAnsi="宋体" w:cs="宋体"/>
          <w:color w:val="000000"/>
          <w:kern w:val="0"/>
          <w:szCs w:val="21"/>
        </w:rPr>
        <w:t xml:space="preserve"> </w:t>
      </w:r>
      <w:r w:rsidRPr="00177C48">
        <w:rPr>
          <w:rFonts w:ascii="宋体" w:eastAsia="宋体" w:hAnsi="宋体" w:cs="宋体"/>
          <w:color w:val="000000"/>
          <w:kern w:val="0"/>
          <w:szCs w:val="21"/>
        </w:rPr>
        <w:br/>
        <w:t xml:space="preserve">Add </w:t>
      </w:r>
      <w:r w:rsidRPr="00177C48">
        <w:rPr>
          <w:rFonts w:ascii="宋体" w:eastAsia="宋体" w:hAnsi="宋体" w:cs="宋体" w:hint="eastAsia"/>
          <w:color w:val="000000"/>
          <w:kern w:val="0"/>
          <w:szCs w:val="21"/>
        </w:rPr>
        <w:t>增加</w:t>
      </w:r>
      <w:r w:rsidRPr="00177C48">
        <w:rPr>
          <w:rFonts w:ascii="宋体" w:eastAsia="宋体" w:hAnsi="宋体" w:cs="宋体"/>
          <w:color w:val="000000"/>
          <w:kern w:val="0"/>
          <w:szCs w:val="21"/>
        </w:rPr>
        <w:t xml:space="preserve">CString </w:t>
      </w:r>
      <w:r w:rsidRPr="00177C48">
        <w:rPr>
          <w:rFonts w:ascii="宋体" w:eastAsia="宋体" w:hAnsi="宋体" w:cs="宋体"/>
          <w:color w:val="000000"/>
          <w:kern w:val="0"/>
          <w:szCs w:val="21"/>
        </w:rPr>
        <w:br/>
        <w:t xml:space="preserve">RemoveAt </w:t>
      </w:r>
      <w:r w:rsidRPr="00177C48">
        <w:rPr>
          <w:rFonts w:ascii="宋体" w:eastAsia="宋体" w:hAnsi="宋体" w:cs="宋体" w:hint="eastAsia"/>
          <w:color w:val="000000"/>
          <w:kern w:val="0"/>
          <w:szCs w:val="21"/>
        </w:rPr>
        <w:t>删除指定位置</w:t>
      </w:r>
      <w:r w:rsidRPr="00177C48">
        <w:rPr>
          <w:rFonts w:ascii="宋体" w:eastAsia="宋体" w:hAnsi="宋体" w:cs="宋体"/>
          <w:color w:val="000000"/>
          <w:kern w:val="0"/>
          <w:szCs w:val="21"/>
        </w:rPr>
        <w:t>CString</w:t>
      </w:r>
      <w:r w:rsidRPr="00177C48">
        <w:rPr>
          <w:rFonts w:ascii="宋体" w:eastAsia="宋体" w:hAnsi="宋体" w:cs="宋体" w:hint="eastAsia"/>
          <w:color w:val="000000"/>
          <w:kern w:val="0"/>
          <w:szCs w:val="21"/>
        </w:rPr>
        <w:t>对象</w:t>
      </w:r>
      <w:r w:rsidRPr="00177C48">
        <w:rPr>
          <w:rFonts w:ascii="宋体" w:eastAsia="宋体" w:hAnsi="宋体" w:cs="宋体"/>
          <w:color w:val="000000"/>
          <w:kern w:val="0"/>
          <w:szCs w:val="21"/>
        </w:rPr>
        <w:t xml:space="preserve"> </w:t>
      </w:r>
      <w:r w:rsidRPr="00177C48">
        <w:rPr>
          <w:rFonts w:ascii="宋体" w:eastAsia="宋体" w:hAnsi="宋体" w:cs="宋体"/>
          <w:color w:val="000000"/>
          <w:kern w:val="0"/>
          <w:szCs w:val="21"/>
        </w:rPr>
        <w:br/>
        <w:t xml:space="preserve">RemoveAll </w:t>
      </w:r>
      <w:r w:rsidRPr="00177C48">
        <w:rPr>
          <w:rFonts w:ascii="宋体" w:eastAsia="宋体" w:hAnsi="宋体" w:cs="宋体" w:hint="eastAsia"/>
          <w:color w:val="000000"/>
          <w:kern w:val="0"/>
          <w:szCs w:val="21"/>
        </w:rPr>
        <w:t>删除数组中所有</w:t>
      </w:r>
      <w:r w:rsidRPr="00177C48">
        <w:rPr>
          <w:rFonts w:ascii="宋体" w:eastAsia="宋体" w:hAnsi="宋体" w:cs="宋体"/>
          <w:color w:val="000000"/>
          <w:kern w:val="0"/>
          <w:szCs w:val="21"/>
        </w:rPr>
        <w:t>CString</w:t>
      </w:r>
      <w:r w:rsidRPr="00177C48">
        <w:rPr>
          <w:rFonts w:ascii="宋体" w:eastAsia="宋体" w:hAnsi="宋体" w:cs="宋体" w:hint="eastAsia"/>
          <w:color w:val="000000"/>
          <w:kern w:val="0"/>
          <w:szCs w:val="21"/>
        </w:rPr>
        <w:t>对象</w:t>
      </w:r>
      <w:r w:rsidRPr="00177C48">
        <w:rPr>
          <w:rFonts w:ascii="宋体" w:eastAsia="宋体" w:hAnsi="宋体" w:cs="宋体"/>
          <w:color w:val="000000"/>
          <w:kern w:val="0"/>
          <w:szCs w:val="21"/>
        </w:rPr>
        <w:t xml:space="preserve"> </w:t>
      </w:r>
      <w:r w:rsidRPr="00177C48">
        <w:rPr>
          <w:rFonts w:ascii="宋体" w:eastAsia="宋体" w:hAnsi="宋体" w:cs="宋体"/>
          <w:color w:val="000000"/>
          <w:kern w:val="0"/>
          <w:szCs w:val="21"/>
        </w:rPr>
        <w:br/>
        <w:t xml:space="preserve">GetAt </w:t>
      </w:r>
      <w:r w:rsidRPr="00177C48">
        <w:rPr>
          <w:rFonts w:ascii="宋体" w:eastAsia="宋体" w:hAnsi="宋体" w:cs="宋体" w:hint="eastAsia"/>
          <w:color w:val="000000"/>
          <w:kern w:val="0"/>
          <w:szCs w:val="21"/>
        </w:rPr>
        <w:t>得到指定位置的</w:t>
      </w:r>
      <w:r w:rsidRPr="00177C48">
        <w:rPr>
          <w:rFonts w:ascii="宋体" w:eastAsia="宋体" w:hAnsi="宋体" w:cs="宋体"/>
          <w:color w:val="000000"/>
          <w:kern w:val="0"/>
          <w:szCs w:val="21"/>
        </w:rPr>
        <w:t>CString</w:t>
      </w:r>
      <w:r w:rsidRPr="00177C48">
        <w:rPr>
          <w:rFonts w:ascii="宋体" w:eastAsia="宋体" w:hAnsi="宋体" w:cs="宋体" w:hint="eastAsia"/>
          <w:color w:val="000000"/>
          <w:kern w:val="0"/>
          <w:szCs w:val="21"/>
        </w:rPr>
        <w:t>对象</w:t>
      </w:r>
      <w:r w:rsidRPr="00177C48">
        <w:rPr>
          <w:rFonts w:ascii="宋体" w:eastAsia="宋体" w:hAnsi="宋体" w:cs="宋体"/>
          <w:color w:val="000000"/>
          <w:kern w:val="0"/>
          <w:szCs w:val="21"/>
        </w:rPr>
        <w:t xml:space="preserve"> </w:t>
      </w:r>
      <w:r w:rsidRPr="00177C48">
        <w:rPr>
          <w:rFonts w:ascii="宋体" w:eastAsia="宋体" w:hAnsi="宋体" w:cs="宋体"/>
          <w:color w:val="000000"/>
          <w:kern w:val="0"/>
          <w:szCs w:val="21"/>
        </w:rPr>
        <w:br/>
        <w:t xml:space="preserve">SetAt </w:t>
      </w:r>
      <w:r w:rsidRPr="00177C48">
        <w:rPr>
          <w:rFonts w:ascii="宋体" w:eastAsia="宋体" w:hAnsi="宋体" w:cs="宋体" w:hint="eastAsia"/>
          <w:color w:val="000000"/>
          <w:kern w:val="0"/>
          <w:szCs w:val="21"/>
        </w:rPr>
        <w:t>修改指定位置的</w:t>
      </w:r>
      <w:r w:rsidRPr="00177C48">
        <w:rPr>
          <w:rFonts w:ascii="宋体" w:eastAsia="宋体" w:hAnsi="宋体" w:cs="宋体"/>
          <w:color w:val="000000"/>
          <w:kern w:val="0"/>
          <w:szCs w:val="21"/>
        </w:rPr>
        <w:t>CString</w:t>
      </w:r>
      <w:r w:rsidRPr="00177C48">
        <w:rPr>
          <w:rFonts w:ascii="宋体" w:eastAsia="宋体" w:hAnsi="宋体" w:cs="宋体" w:hint="eastAsia"/>
          <w:color w:val="000000"/>
          <w:kern w:val="0"/>
          <w:szCs w:val="21"/>
        </w:rPr>
        <w:t>对象</w:t>
      </w:r>
      <w:r w:rsidRPr="00177C48">
        <w:rPr>
          <w:rFonts w:ascii="宋体" w:eastAsia="宋体" w:hAnsi="宋体" w:cs="宋体"/>
          <w:color w:val="000000"/>
          <w:kern w:val="0"/>
          <w:szCs w:val="21"/>
        </w:rPr>
        <w:t xml:space="preserve"> </w:t>
      </w:r>
      <w:r w:rsidRPr="00177C48">
        <w:rPr>
          <w:rFonts w:ascii="宋体" w:eastAsia="宋体" w:hAnsi="宋体" w:cs="宋体"/>
          <w:color w:val="000000"/>
          <w:kern w:val="0"/>
          <w:szCs w:val="21"/>
        </w:rPr>
        <w:br/>
        <w:t xml:space="preserve">InsertAt </w:t>
      </w:r>
      <w:r w:rsidRPr="00177C48">
        <w:rPr>
          <w:rFonts w:ascii="宋体" w:eastAsia="宋体" w:hAnsi="宋体" w:cs="宋体" w:hint="eastAsia"/>
          <w:color w:val="000000"/>
          <w:kern w:val="0"/>
          <w:szCs w:val="21"/>
        </w:rPr>
        <w:t>在某一位置插入</w:t>
      </w:r>
      <w:r w:rsidRPr="00177C48">
        <w:rPr>
          <w:rFonts w:ascii="宋体" w:eastAsia="宋体" w:hAnsi="宋体" w:cs="宋体"/>
          <w:color w:val="000000"/>
          <w:kern w:val="0"/>
          <w:szCs w:val="21"/>
        </w:rPr>
        <w:t>CString</w:t>
      </w:r>
      <w:r w:rsidRPr="00177C48">
        <w:rPr>
          <w:rFonts w:ascii="宋体" w:eastAsia="宋体" w:hAnsi="宋体" w:cs="宋体" w:hint="eastAsia"/>
          <w:color w:val="000000"/>
          <w:kern w:val="0"/>
          <w:szCs w:val="21"/>
        </w:rPr>
        <w:t>对象</w:t>
      </w:r>
      <w:r w:rsidRPr="00177C48">
        <w:rPr>
          <w:rFonts w:ascii="宋体" w:eastAsia="宋体" w:hAnsi="宋体" w:cs="宋体"/>
          <w:color w:val="000000"/>
          <w:kern w:val="0"/>
          <w:szCs w:val="21"/>
        </w:rPr>
        <w:t xml:space="preserve"> </w:t>
      </w:r>
    </w:p>
    <w:p w:rsidR="00177C48" w:rsidRPr="00177C48" w:rsidRDefault="00177C48" w:rsidP="00177C48">
      <w:pPr>
        <w:widowControl/>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hint="eastAsia"/>
          <w:color w:val="000000"/>
          <w:kern w:val="0"/>
          <w:szCs w:val="21"/>
        </w:rPr>
        <w:t>常用宏</w:t>
      </w:r>
      <w:r w:rsidRPr="00177C48">
        <w:rPr>
          <w:rFonts w:ascii="宋体" w:eastAsia="宋体" w:hAnsi="宋体" w:cs="宋体"/>
          <w:color w:val="000000"/>
          <w:kern w:val="0"/>
          <w:szCs w:val="21"/>
        </w:rPr>
        <w:br/>
        <w:t>RGB</w:t>
      </w:r>
      <w:r w:rsidRPr="00177C48">
        <w:rPr>
          <w:rFonts w:ascii="宋体" w:eastAsia="宋体" w:hAnsi="宋体" w:cs="宋体"/>
          <w:color w:val="000000"/>
          <w:kern w:val="0"/>
          <w:szCs w:val="21"/>
        </w:rPr>
        <w:br/>
        <w:t>TRACE</w:t>
      </w:r>
      <w:r w:rsidRPr="00177C48">
        <w:rPr>
          <w:rFonts w:ascii="宋体" w:eastAsia="宋体" w:hAnsi="宋体" w:cs="宋体"/>
          <w:color w:val="000000"/>
          <w:kern w:val="0"/>
          <w:szCs w:val="21"/>
        </w:rPr>
        <w:br/>
        <w:t>ASSERT</w:t>
      </w:r>
      <w:r w:rsidRPr="00177C48">
        <w:rPr>
          <w:rFonts w:ascii="宋体" w:eastAsia="宋体" w:hAnsi="宋体" w:cs="宋体"/>
          <w:color w:val="000000"/>
          <w:kern w:val="0"/>
          <w:szCs w:val="21"/>
        </w:rPr>
        <w:br/>
        <w:t>VERIFY</w:t>
      </w:r>
      <w:r w:rsidRPr="00177C48">
        <w:rPr>
          <w:rFonts w:ascii="宋体" w:eastAsia="宋体" w:hAnsi="宋体" w:cs="宋体"/>
          <w:color w:val="000000"/>
          <w:kern w:val="0"/>
          <w:szCs w:val="21"/>
        </w:rPr>
        <w:br/>
      </w:r>
      <w:r w:rsidRPr="00177C48">
        <w:rPr>
          <w:rFonts w:ascii="宋体" w:eastAsia="宋体" w:hAnsi="宋体" w:cs="宋体"/>
          <w:color w:val="000000"/>
          <w:kern w:val="0"/>
          <w:szCs w:val="21"/>
        </w:rPr>
        <w:br/>
      </w:r>
      <w:r w:rsidRPr="00177C48">
        <w:rPr>
          <w:rFonts w:ascii="宋体" w:eastAsia="宋体" w:hAnsi="宋体" w:cs="宋体" w:hint="eastAsia"/>
          <w:color w:val="000000"/>
          <w:kern w:val="0"/>
          <w:szCs w:val="21"/>
        </w:rPr>
        <w:t>常用函数</w:t>
      </w:r>
      <w:r w:rsidRPr="00177C48">
        <w:rPr>
          <w:rFonts w:ascii="宋体" w:eastAsia="宋体" w:hAnsi="宋体" w:cs="宋体"/>
          <w:color w:val="000000"/>
          <w:kern w:val="0"/>
          <w:szCs w:val="21"/>
        </w:rPr>
        <w:br/>
        <w:t>CWindApp* AfxGetApp();</w:t>
      </w:r>
      <w:r w:rsidRPr="00177C48">
        <w:rPr>
          <w:rFonts w:ascii="宋体" w:eastAsia="宋体" w:hAnsi="宋体" w:cs="宋体"/>
          <w:color w:val="000000"/>
          <w:kern w:val="0"/>
          <w:szCs w:val="21"/>
        </w:rPr>
        <w:br/>
        <w:t>HINSTANCE AfxGetInstanceHandle( );</w:t>
      </w:r>
      <w:r w:rsidRPr="00177C48">
        <w:rPr>
          <w:rFonts w:ascii="宋体" w:eastAsia="宋体" w:hAnsi="宋体" w:cs="宋体"/>
          <w:color w:val="000000"/>
          <w:kern w:val="0"/>
          <w:szCs w:val="21"/>
        </w:rPr>
        <w:br/>
        <w:t>HINSTANCE AfxGetResourceHandle( );</w:t>
      </w:r>
      <w:r w:rsidRPr="00177C48">
        <w:rPr>
          <w:rFonts w:ascii="宋体" w:eastAsia="宋体" w:hAnsi="宋体" w:cs="宋体"/>
          <w:color w:val="000000"/>
          <w:kern w:val="0"/>
          <w:szCs w:val="21"/>
        </w:rPr>
        <w:br/>
        <w:t>int AfxMessageBox( LPCTSTR lpszText, UINT nType = MB_OK, UINT nIDHelp = 0 );</w:t>
      </w:r>
      <w:r w:rsidRPr="00177C48">
        <w:rPr>
          <w:rFonts w:ascii="宋体" w:eastAsia="宋体" w:hAnsi="宋体" w:cs="宋体" w:hint="eastAsia"/>
          <w:color w:val="000000"/>
          <w:kern w:val="0"/>
          <w:szCs w:val="21"/>
        </w:rPr>
        <w:t>用于弹出一个消息框</w:t>
      </w:r>
    </w:p>
    <w:p w:rsidR="00177C48" w:rsidRPr="00177C48" w:rsidRDefault="00177C48" w:rsidP="00177C48">
      <w:pPr>
        <w:rPr>
          <w:rFonts w:ascii="Times New Roman" w:eastAsia="宋体" w:hAnsi="Times New Roman" w:cs="Times New Roman"/>
          <w:szCs w:val="24"/>
        </w:rPr>
      </w:pPr>
    </w:p>
    <w:p w:rsidR="00177C48" w:rsidRPr="00177C48" w:rsidRDefault="00177C48" w:rsidP="00177C48">
      <w:pPr>
        <w:rPr>
          <w:rFonts w:ascii="Times New Roman" w:eastAsia="宋体" w:hAnsi="Times New Roman" w:cs="Times New Roman"/>
          <w:szCs w:val="24"/>
        </w:rPr>
      </w:pPr>
    </w:p>
    <w:p w:rsidR="00177C48" w:rsidRPr="00177C48" w:rsidRDefault="00177C48" w:rsidP="00177C48">
      <w:pPr>
        <w:jc w:val="center"/>
        <w:rPr>
          <w:rFonts w:ascii="Times New Roman" w:eastAsia="宋体" w:hAnsi="Times New Roman" w:cs="Times New Roman"/>
          <w:szCs w:val="24"/>
          <w:bdr w:val="single" w:sz="4" w:space="0" w:color="auto"/>
          <w:shd w:val="pct10" w:color="auto" w:fill="FFFFFF"/>
        </w:rPr>
      </w:pPr>
      <w:r w:rsidRPr="00177C48">
        <w:rPr>
          <w:rFonts w:ascii="Times New Roman" w:eastAsia="宋体" w:hAnsi="Times New Roman" w:cs="Times New Roman" w:hint="eastAsia"/>
          <w:color w:val="000000"/>
          <w:szCs w:val="21"/>
          <w:bdr w:val="single" w:sz="4" w:space="0" w:color="auto"/>
          <w:shd w:val="pct10" w:color="auto" w:fill="FFFFFF"/>
        </w:rPr>
        <w:t>第二章</w:t>
      </w:r>
      <w:r w:rsidRPr="00177C48">
        <w:rPr>
          <w:rFonts w:ascii="Times New Roman" w:eastAsia="宋体" w:hAnsi="Times New Roman" w:cs="Times New Roman"/>
          <w:color w:val="000000"/>
          <w:szCs w:val="21"/>
          <w:bdr w:val="single" w:sz="4" w:space="0" w:color="auto"/>
          <w:shd w:val="pct10" w:color="auto" w:fill="FFFFFF"/>
        </w:rPr>
        <w:t xml:space="preserve"> </w:t>
      </w:r>
      <w:r w:rsidRPr="00177C48">
        <w:rPr>
          <w:rFonts w:ascii="Times New Roman" w:eastAsia="宋体" w:hAnsi="Times New Roman" w:cs="Times New Roman" w:hint="eastAsia"/>
          <w:color w:val="000000"/>
          <w:szCs w:val="21"/>
          <w:bdr w:val="single" w:sz="4" w:space="0" w:color="auto"/>
          <w:shd w:val="pct10" w:color="auto" w:fill="FFFFFF"/>
        </w:rPr>
        <w:t>图形输出</w:t>
      </w:r>
    </w:p>
    <w:p w:rsidR="00177C48" w:rsidRPr="00177C48" w:rsidRDefault="00177C48" w:rsidP="00177C48">
      <w:pPr>
        <w:widowControl/>
        <w:spacing w:before="100" w:beforeAutospacing="1" w:after="100" w:afterAutospacing="1"/>
        <w:ind w:leftChars="64" w:left="134" w:firstLineChars="1133" w:firstLine="3071"/>
        <w:rPr>
          <w:rFonts w:ascii="宋体" w:eastAsia="宋体" w:hAnsi="Times New Roman" w:cs="宋体"/>
          <w:color w:val="000099"/>
          <w:kern w:val="0"/>
          <w:szCs w:val="21"/>
        </w:rPr>
      </w:pPr>
      <w:r w:rsidRPr="00177C48">
        <w:rPr>
          <w:rFonts w:ascii="宋体" w:eastAsia="宋体" w:hAnsi="宋体" w:cs="宋体"/>
          <w:b/>
          <w:bCs/>
          <w:color w:val="000099"/>
          <w:kern w:val="0"/>
          <w:sz w:val="27"/>
          <w:szCs w:val="27"/>
        </w:rPr>
        <w:t xml:space="preserve">2.1 </w:t>
      </w:r>
      <w:r w:rsidRPr="00177C48">
        <w:rPr>
          <w:rFonts w:ascii="宋体" w:eastAsia="宋体" w:hAnsi="宋体" w:cs="宋体" w:hint="eastAsia"/>
          <w:b/>
          <w:bCs/>
          <w:color w:val="000099"/>
          <w:kern w:val="0"/>
          <w:sz w:val="27"/>
          <w:szCs w:val="27"/>
        </w:rPr>
        <w:t>和</w:t>
      </w:r>
      <w:r w:rsidRPr="00177C48">
        <w:rPr>
          <w:rFonts w:ascii="宋体" w:eastAsia="宋体" w:hAnsi="宋体" w:cs="宋体"/>
          <w:b/>
          <w:bCs/>
          <w:color w:val="000099"/>
          <w:kern w:val="0"/>
          <w:sz w:val="27"/>
          <w:szCs w:val="27"/>
        </w:rPr>
        <w:t>GUI</w:t>
      </w:r>
      <w:r w:rsidRPr="00177C48">
        <w:rPr>
          <w:rFonts w:ascii="宋体" w:eastAsia="宋体" w:hAnsi="宋体" w:cs="宋体" w:hint="eastAsia"/>
          <w:b/>
          <w:bCs/>
          <w:color w:val="000099"/>
          <w:kern w:val="0"/>
          <w:sz w:val="27"/>
          <w:szCs w:val="27"/>
        </w:rPr>
        <w:t>有关的各种对象</w:t>
      </w:r>
      <w:r w:rsidRPr="00177C48">
        <w:rPr>
          <w:rFonts w:ascii="宋体" w:eastAsia="宋体" w:hAnsi="Times New Roman" w:cs="宋体"/>
          <w:color w:val="000099"/>
          <w:kern w:val="0"/>
          <w:szCs w:val="21"/>
        </w:rPr>
        <w:br/>
      </w:r>
      <w:r w:rsidRPr="00177C48">
        <w:rPr>
          <w:rFonts w:ascii="宋体" w:eastAsia="宋体" w:hAnsi="宋体" w:cs="宋体" w:hint="eastAsia"/>
          <w:color w:val="000000"/>
          <w:kern w:val="0"/>
          <w:szCs w:val="21"/>
        </w:rPr>
        <w:t>在</w:t>
      </w:r>
      <w:r w:rsidRPr="00177C48">
        <w:rPr>
          <w:rFonts w:ascii="宋体" w:eastAsia="宋体" w:hAnsi="宋体" w:cs="宋体"/>
          <w:color w:val="000000"/>
          <w:kern w:val="0"/>
          <w:szCs w:val="21"/>
        </w:rPr>
        <w:t>Windows</w:t>
      </w:r>
      <w:r w:rsidRPr="00177C48">
        <w:rPr>
          <w:rFonts w:ascii="宋体" w:eastAsia="宋体" w:hAnsi="宋体" w:cs="宋体" w:hint="eastAsia"/>
          <w:color w:val="000000"/>
          <w:kern w:val="0"/>
          <w:szCs w:val="21"/>
        </w:rPr>
        <w:t>中有各种</w:t>
      </w:r>
      <w:r w:rsidRPr="00177C48">
        <w:rPr>
          <w:rFonts w:ascii="宋体" w:eastAsia="宋体" w:hAnsi="宋体" w:cs="宋体"/>
          <w:color w:val="000000"/>
          <w:kern w:val="0"/>
          <w:szCs w:val="21"/>
        </w:rPr>
        <w:t>GUI</w:t>
      </w:r>
      <w:r w:rsidRPr="00177C48">
        <w:rPr>
          <w:rFonts w:ascii="宋体" w:eastAsia="宋体" w:hAnsi="宋体" w:cs="宋体" w:hint="eastAsia"/>
          <w:color w:val="000000"/>
          <w:kern w:val="0"/>
          <w:szCs w:val="21"/>
        </w:rPr>
        <w:t>对象（不要和</w:t>
      </w:r>
      <w:r w:rsidRPr="00177C48">
        <w:rPr>
          <w:rFonts w:ascii="宋体" w:eastAsia="宋体" w:hAnsi="宋体" w:cs="宋体"/>
          <w:color w:val="000000"/>
          <w:kern w:val="0"/>
          <w:szCs w:val="21"/>
        </w:rPr>
        <w:t>C++</w:t>
      </w:r>
      <w:r w:rsidRPr="00177C48">
        <w:rPr>
          <w:rFonts w:ascii="宋体" w:eastAsia="宋体" w:hAnsi="宋体" w:cs="宋体" w:hint="eastAsia"/>
          <w:color w:val="000000"/>
          <w:kern w:val="0"/>
          <w:szCs w:val="21"/>
        </w:rPr>
        <w:t>对象混淆），当你在进行绘图就需要利用这些对象。而各种对象都拥有各种属性，下面分别讲述各种</w:t>
      </w:r>
      <w:r w:rsidRPr="00177C48">
        <w:rPr>
          <w:rFonts w:ascii="宋体" w:eastAsia="宋体" w:hAnsi="宋体" w:cs="宋体"/>
          <w:color w:val="000000"/>
          <w:kern w:val="0"/>
          <w:szCs w:val="21"/>
        </w:rPr>
        <w:t>GUI</w:t>
      </w:r>
      <w:r w:rsidRPr="00177C48">
        <w:rPr>
          <w:rFonts w:ascii="宋体" w:eastAsia="宋体" w:hAnsi="宋体" w:cs="宋体" w:hint="eastAsia"/>
          <w:color w:val="000000"/>
          <w:kern w:val="0"/>
          <w:szCs w:val="21"/>
        </w:rPr>
        <w:t>对象和拥有的属性。</w:t>
      </w:r>
      <w:r w:rsidRPr="00177C48">
        <w:rPr>
          <w:rFonts w:ascii="宋体" w:eastAsia="宋体" w:hAnsi="Times New Roman" w:cs="宋体"/>
          <w:color w:val="000099"/>
          <w:kern w:val="0"/>
          <w:szCs w:val="21"/>
        </w:rPr>
        <w:br/>
      </w:r>
      <w:r w:rsidRPr="00177C48">
        <w:rPr>
          <w:rFonts w:ascii="宋体" w:eastAsia="宋体" w:hAnsi="宋体" w:cs="宋体" w:hint="eastAsia"/>
          <w:color w:val="000000"/>
          <w:kern w:val="0"/>
          <w:szCs w:val="21"/>
        </w:rPr>
        <w:t>字体对象</w:t>
      </w:r>
      <w:r w:rsidRPr="00177C48">
        <w:rPr>
          <w:rFonts w:ascii="宋体" w:eastAsia="宋体" w:hAnsi="宋体" w:cs="宋体"/>
          <w:color w:val="000000"/>
          <w:kern w:val="0"/>
          <w:szCs w:val="21"/>
        </w:rPr>
        <w:t>CFont</w:t>
      </w:r>
      <w:r w:rsidRPr="00177C48">
        <w:rPr>
          <w:rFonts w:ascii="宋体" w:eastAsia="宋体" w:hAnsi="宋体" w:cs="宋体" w:hint="eastAsia"/>
          <w:color w:val="000000"/>
          <w:kern w:val="0"/>
          <w:szCs w:val="21"/>
        </w:rPr>
        <w:t>用于输出文字时选用不同风格和大小的字体。可选择的风格包括：是否为斜体，是否为粗体，字体名称，是否有下划线等。</w:t>
      </w:r>
      <w:r w:rsidRPr="00177C48">
        <w:rPr>
          <w:rFonts w:ascii="宋体" w:eastAsia="宋体" w:hAnsi="宋体" w:cs="宋体" w:hint="eastAsia"/>
          <w:color w:val="FF0000"/>
          <w:kern w:val="0"/>
          <w:szCs w:val="21"/>
        </w:rPr>
        <w:t>颜色和背景色不属于字体的属性。</w:t>
      </w:r>
      <w:r w:rsidRPr="00177C48">
        <w:rPr>
          <w:rFonts w:ascii="宋体" w:eastAsia="宋体" w:hAnsi="宋体" w:cs="宋体" w:hint="eastAsia"/>
          <w:color w:val="000000"/>
          <w:kern w:val="0"/>
          <w:szCs w:val="21"/>
        </w:rPr>
        <w:t>关于如何创建和使用字体在</w:t>
      </w:r>
      <w:hyperlink r:id="rId51" w:history="1">
        <w:r w:rsidRPr="00177C48">
          <w:rPr>
            <w:rFonts w:ascii="宋体" w:eastAsia="宋体" w:hAnsi="宋体" w:cs="宋体"/>
            <w:color w:val="02029E"/>
            <w:kern w:val="0"/>
            <w:szCs w:val="24"/>
            <w:u w:val="single"/>
          </w:rPr>
          <w:t xml:space="preserve">2.2 </w:t>
        </w:r>
        <w:r w:rsidRPr="00177C48">
          <w:rPr>
            <w:rFonts w:ascii="宋体" w:eastAsia="宋体" w:hAnsi="宋体" w:cs="宋体" w:hint="eastAsia"/>
            <w:color w:val="02029E"/>
            <w:kern w:val="0"/>
            <w:szCs w:val="24"/>
            <w:u w:val="single"/>
          </w:rPr>
          <w:t>在窗口中输出文字</w:t>
        </w:r>
      </w:hyperlink>
      <w:r w:rsidRPr="00177C48">
        <w:rPr>
          <w:rFonts w:ascii="宋体" w:eastAsia="宋体" w:hAnsi="宋体" w:cs="宋体" w:hint="eastAsia"/>
          <w:color w:val="000000"/>
          <w:kern w:val="0"/>
          <w:szCs w:val="21"/>
        </w:rPr>
        <w:t>中会详细讲解。</w:t>
      </w:r>
      <w:r w:rsidRPr="00177C48">
        <w:rPr>
          <w:rFonts w:ascii="宋体" w:eastAsia="宋体" w:hAnsi="Times New Roman" w:cs="宋体"/>
          <w:color w:val="000099"/>
          <w:kern w:val="0"/>
          <w:szCs w:val="21"/>
        </w:rPr>
        <w:br/>
      </w:r>
      <w:r w:rsidRPr="00177C48">
        <w:rPr>
          <w:rFonts w:ascii="宋体" w:eastAsia="宋体" w:hAnsi="宋体" w:cs="宋体"/>
          <w:color w:val="000099"/>
          <w:kern w:val="0"/>
          <w:szCs w:val="21"/>
        </w:rPr>
        <w:t xml:space="preserve">    </w:t>
      </w:r>
      <w:r w:rsidRPr="00177C48">
        <w:rPr>
          <w:rFonts w:ascii="宋体" w:eastAsia="宋体" w:hAnsi="宋体" w:cs="宋体" w:hint="eastAsia"/>
          <w:color w:val="000000"/>
          <w:kern w:val="0"/>
          <w:szCs w:val="21"/>
        </w:rPr>
        <w:t>刷子</w:t>
      </w:r>
      <w:r w:rsidRPr="00177C48">
        <w:rPr>
          <w:rFonts w:ascii="宋体" w:eastAsia="宋体" w:hAnsi="宋体" w:cs="宋体"/>
          <w:color w:val="000000"/>
          <w:kern w:val="0"/>
          <w:szCs w:val="21"/>
        </w:rPr>
        <w:t>CBrush</w:t>
      </w:r>
      <w:r w:rsidRPr="00177C48">
        <w:rPr>
          <w:rFonts w:ascii="宋体" w:eastAsia="宋体" w:hAnsi="宋体" w:cs="宋体" w:hint="eastAsia"/>
          <w:color w:val="000000"/>
          <w:kern w:val="0"/>
          <w:szCs w:val="21"/>
        </w:rPr>
        <w:t>对象决定填充区域时所采用的颜色或模板。对于一个固定色的刷子来讲它的属性为颜色，是否采用网格和网格的类型如水平的，垂直的，交叉的等。你也可以利用</w:t>
      </w:r>
      <w:r w:rsidRPr="00177C48">
        <w:rPr>
          <w:rFonts w:ascii="宋体" w:eastAsia="宋体" w:hAnsi="宋体" w:cs="宋体"/>
          <w:color w:val="000000"/>
          <w:kern w:val="0"/>
          <w:szCs w:val="21"/>
        </w:rPr>
        <w:t>8*8</w:t>
      </w:r>
      <w:r w:rsidRPr="00177C48">
        <w:rPr>
          <w:rFonts w:ascii="宋体" w:eastAsia="宋体" w:hAnsi="宋体" w:cs="宋体" w:hint="eastAsia"/>
          <w:color w:val="000000"/>
          <w:kern w:val="0"/>
          <w:szCs w:val="21"/>
        </w:rPr>
        <w:t>的位图来创建一个自定义模板的刷子，在使用这种刷子填充时系统会利用位图逐步填充区域。关于如何创建和使用刷子在</w:t>
      </w:r>
      <w:hyperlink r:id="rId52" w:history="1">
        <w:r w:rsidRPr="00177C48">
          <w:rPr>
            <w:rFonts w:ascii="宋体" w:eastAsia="宋体" w:hAnsi="宋体" w:cs="宋体"/>
            <w:color w:val="02029E"/>
            <w:kern w:val="0"/>
            <w:szCs w:val="24"/>
            <w:u w:val="single"/>
          </w:rPr>
          <w:t xml:space="preserve">2.3 </w:t>
        </w:r>
        <w:r w:rsidRPr="00177C48">
          <w:rPr>
            <w:rFonts w:ascii="宋体" w:eastAsia="宋体" w:hAnsi="宋体" w:cs="宋体" w:hint="eastAsia"/>
            <w:color w:val="02029E"/>
            <w:kern w:val="0"/>
            <w:szCs w:val="24"/>
            <w:u w:val="single"/>
          </w:rPr>
          <w:t>使用刷子，笔进行绘图</w:t>
        </w:r>
      </w:hyperlink>
      <w:r w:rsidRPr="00177C48">
        <w:rPr>
          <w:rFonts w:ascii="宋体" w:eastAsia="宋体" w:hAnsi="宋体" w:cs="宋体" w:hint="eastAsia"/>
          <w:color w:val="000000"/>
          <w:kern w:val="0"/>
          <w:szCs w:val="21"/>
        </w:rPr>
        <w:t>中会详细讲解。</w:t>
      </w:r>
      <w:r w:rsidRPr="00177C48">
        <w:rPr>
          <w:rFonts w:ascii="宋体" w:eastAsia="宋体" w:hAnsi="Times New Roman" w:cs="宋体"/>
          <w:color w:val="000099"/>
          <w:kern w:val="0"/>
          <w:szCs w:val="21"/>
        </w:rPr>
        <w:br/>
      </w:r>
      <w:r w:rsidRPr="00177C48">
        <w:rPr>
          <w:rFonts w:ascii="宋体" w:eastAsia="宋体" w:hAnsi="宋体" w:cs="宋体"/>
          <w:color w:val="000099"/>
          <w:kern w:val="0"/>
          <w:szCs w:val="21"/>
        </w:rPr>
        <w:t xml:space="preserve">    </w:t>
      </w:r>
      <w:r w:rsidRPr="00177C48">
        <w:rPr>
          <w:rFonts w:ascii="宋体" w:eastAsia="宋体" w:hAnsi="宋体" w:cs="宋体" w:hint="eastAsia"/>
          <w:color w:val="000000"/>
          <w:kern w:val="0"/>
          <w:szCs w:val="21"/>
        </w:rPr>
        <w:t>画笔</w:t>
      </w:r>
      <w:r w:rsidRPr="00177C48">
        <w:rPr>
          <w:rFonts w:ascii="宋体" w:eastAsia="宋体" w:hAnsi="宋体" w:cs="宋体"/>
          <w:color w:val="000000"/>
          <w:kern w:val="0"/>
          <w:szCs w:val="21"/>
        </w:rPr>
        <w:t>CPen</w:t>
      </w:r>
      <w:r w:rsidRPr="00177C48">
        <w:rPr>
          <w:rFonts w:ascii="宋体" w:eastAsia="宋体" w:hAnsi="宋体" w:cs="宋体" w:hint="eastAsia"/>
          <w:color w:val="000000"/>
          <w:kern w:val="0"/>
          <w:szCs w:val="21"/>
        </w:rPr>
        <w:t>对象在画点和画线时有用。它的属性包括颜色，宽度，线的风格，如虚线，实线，点划线等。关于如何创建和使用画笔在</w:t>
      </w:r>
      <w:hyperlink r:id="rId53" w:history="1">
        <w:r w:rsidRPr="00177C48">
          <w:rPr>
            <w:rFonts w:ascii="宋体" w:eastAsia="宋体" w:hAnsi="宋体" w:cs="宋体"/>
            <w:color w:val="02029E"/>
            <w:kern w:val="0"/>
            <w:szCs w:val="24"/>
            <w:u w:val="single"/>
          </w:rPr>
          <w:t xml:space="preserve">2.3 </w:t>
        </w:r>
        <w:r w:rsidRPr="00177C48">
          <w:rPr>
            <w:rFonts w:ascii="宋体" w:eastAsia="宋体" w:hAnsi="宋体" w:cs="宋体" w:hint="eastAsia"/>
            <w:color w:val="02029E"/>
            <w:kern w:val="0"/>
            <w:szCs w:val="24"/>
            <w:u w:val="single"/>
          </w:rPr>
          <w:t>使用刷子，笔进行绘图</w:t>
        </w:r>
      </w:hyperlink>
      <w:r w:rsidRPr="00177C48">
        <w:rPr>
          <w:rFonts w:ascii="宋体" w:eastAsia="宋体" w:hAnsi="宋体" w:cs="宋体" w:hint="eastAsia"/>
          <w:color w:val="000000"/>
          <w:kern w:val="0"/>
          <w:szCs w:val="21"/>
        </w:rPr>
        <w:t>中会详细讲解。</w:t>
      </w:r>
      <w:r w:rsidRPr="00177C48">
        <w:rPr>
          <w:rFonts w:ascii="宋体" w:eastAsia="宋体" w:hAnsi="Times New Roman" w:cs="宋体"/>
          <w:color w:val="000099"/>
          <w:kern w:val="0"/>
          <w:szCs w:val="21"/>
        </w:rPr>
        <w:br/>
      </w:r>
      <w:r w:rsidRPr="00177C48">
        <w:rPr>
          <w:rFonts w:ascii="宋体" w:eastAsia="宋体" w:hAnsi="宋体" w:cs="宋体"/>
          <w:color w:val="000099"/>
          <w:kern w:val="0"/>
          <w:szCs w:val="21"/>
        </w:rPr>
        <w:t xml:space="preserve">    </w:t>
      </w:r>
      <w:r w:rsidRPr="00177C48">
        <w:rPr>
          <w:rFonts w:ascii="宋体" w:eastAsia="宋体" w:hAnsi="宋体" w:cs="宋体" w:hint="eastAsia"/>
          <w:color w:val="000000"/>
          <w:kern w:val="0"/>
          <w:szCs w:val="21"/>
        </w:rPr>
        <w:t>位图</w:t>
      </w:r>
      <w:r w:rsidRPr="00177C48">
        <w:rPr>
          <w:rFonts w:ascii="宋体" w:eastAsia="宋体" w:hAnsi="宋体" w:cs="宋体"/>
          <w:color w:val="000000"/>
          <w:kern w:val="0"/>
          <w:szCs w:val="21"/>
        </w:rPr>
        <w:t>CBitmap</w:t>
      </w:r>
      <w:r w:rsidRPr="00177C48">
        <w:rPr>
          <w:rFonts w:ascii="宋体" w:eastAsia="宋体" w:hAnsi="宋体" w:cs="宋体" w:hint="eastAsia"/>
          <w:color w:val="000000"/>
          <w:kern w:val="0"/>
          <w:szCs w:val="21"/>
        </w:rPr>
        <w:t>对象可以包含一幅图像，可以保存在资源中。关于如何使用位图在</w:t>
      </w:r>
      <w:hyperlink r:id="rId54" w:history="1">
        <w:r w:rsidRPr="00177C48">
          <w:rPr>
            <w:rFonts w:ascii="宋体" w:eastAsia="宋体" w:hAnsi="宋体" w:cs="宋体"/>
            <w:color w:val="02029E"/>
            <w:kern w:val="0"/>
            <w:szCs w:val="24"/>
            <w:u w:val="single"/>
          </w:rPr>
          <w:t xml:space="preserve">2.4 </w:t>
        </w:r>
        <w:r w:rsidRPr="00177C48">
          <w:rPr>
            <w:rFonts w:ascii="宋体" w:eastAsia="宋体" w:hAnsi="宋体" w:cs="宋体" w:hint="eastAsia"/>
            <w:color w:val="02029E"/>
            <w:kern w:val="0"/>
            <w:szCs w:val="24"/>
            <w:u w:val="single"/>
          </w:rPr>
          <w:t>在窗口中绘制设备相关位图，图标，设备无关位图</w:t>
        </w:r>
      </w:hyperlink>
      <w:r w:rsidRPr="00177C48">
        <w:rPr>
          <w:rFonts w:ascii="宋体" w:eastAsia="宋体" w:hAnsi="宋体" w:cs="宋体" w:hint="eastAsia"/>
          <w:color w:val="000000"/>
          <w:kern w:val="0"/>
          <w:szCs w:val="21"/>
        </w:rPr>
        <w:t>中会详细讲解。</w:t>
      </w:r>
      <w:r w:rsidRPr="00177C48">
        <w:rPr>
          <w:rFonts w:ascii="宋体" w:eastAsia="宋体" w:hAnsi="Times New Roman" w:cs="宋体"/>
          <w:color w:val="000099"/>
          <w:kern w:val="0"/>
          <w:szCs w:val="21"/>
        </w:rPr>
        <w:br/>
      </w:r>
      <w:r w:rsidRPr="00177C48">
        <w:rPr>
          <w:rFonts w:ascii="宋体" w:eastAsia="宋体" w:hAnsi="宋体" w:cs="宋体"/>
          <w:color w:val="000099"/>
          <w:kern w:val="0"/>
          <w:szCs w:val="21"/>
        </w:rPr>
        <w:t xml:space="preserve">    </w:t>
      </w:r>
      <w:r w:rsidRPr="00177C48">
        <w:rPr>
          <w:rFonts w:ascii="宋体" w:eastAsia="宋体" w:hAnsi="宋体" w:cs="宋体" w:hint="eastAsia"/>
          <w:color w:val="000000"/>
          <w:kern w:val="0"/>
          <w:szCs w:val="21"/>
        </w:rPr>
        <w:t>还有一种特殊的</w:t>
      </w:r>
      <w:r w:rsidRPr="00177C48">
        <w:rPr>
          <w:rFonts w:ascii="宋体" w:eastAsia="宋体" w:hAnsi="宋体" w:cs="宋体"/>
          <w:color w:val="000000"/>
          <w:kern w:val="0"/>
          <w:szCs w:val="21"/>
        </w:rPr>
        <w:t>GUI</w:t>
      </w:r>
      <w:r w:rsidRPr="00177C48">
        <w:rPr>
          <w:rFonts w:ascii="宋体" w:eastAsia="宋体" w:hAnsi="宋体" w:cs="宋体" w:hint="eastAsia"/>
          <w:color w:val="000000"/>
          <w:kern w:val="0"/>
          <w:szCs w:val="21"/>
        </w:rPr>
        <w:t>对象是多边形，利用多边形可以很好的限制作图区域或是改变窗口外型。关于如何创建和使用多边形在</w:t>
      </w:r>
      <w:hyperlink r:id="rId55" w:history="1">
        <w:r w:rsidRPr="00177C48">
          <w:rPr>
            <w:rFonts w:ascii="宋体" w:eastAsia="宋体" w:hAnsi="宋体" w:cs="宋体"/>
            <w:color w:val="02029E"/>
            <w:kern w:val="0"/>
            <w:szCs w:val="24"/>
            <w:u w:val="single"/>
          </w:rPr>
          <w:t xml:space="preserve">2.6 </w:t>
        </w:r>
        <w:r w:rsidRPr="00177C48">
          <w:rPr>
            <w:rFonts w:ascii="宋体" w:eastAsia="宋体" w:hAnsi="宋体" w:cs="宋体" w:hint="eastAsia"/>
            <w:color w:val="02029E"/>
            <w:kern w:val="0"/>
            <w:szCs w:val="24"/>
            <w:u w:val="single"/>
          </w:rPr>
          <w:t>多边形和剪贴区域</w:t>
        </w:r>
      </w:hyperlink>
      <w:r w:rsidRPr="00177C48">
        <w:rPr>
          <w:rFonts w:ascii="宋体" w:eastAsia="宋体" w:hAnsi="宋体" w:cs="宋体" w:hint="eastAsia"/>
          <w:color w:val="000000"/>
          <w:kern w:val="0"/>
          <w:szCs w:val="21"/>
        </w:rPr>
        <w:t>中会详细讲解。</w:t>
      </w:r>
    </w:p>
    <w:p w:rsidR="00177C48" w:rsidRPr="00177C48" w:rsidRDefault="00177C48" w:rsidP="00177C48">
      <w:pPr>
        <w:widowControl/>
        <w:spacing w:before="100" w:beforeAutospacing="1" w:after="100" w:afterAutospacing="1"/>
        <w:ind w:firstLineChars="200" w:firstLine="420"/>
        <w:jc w:val="left"/>
        <w:rPr>
          <w:rFonts w:ascii="宋体" w:eastAsia="宋体" w:hAnsi="Times New Roman" w:cs="宋体"/>
          <w:color w:val="000000"/>
          <w:kern w:val="0"/>
          <w:szCs w:val="21"/>
        </w:rPr>
      </w:pPr>
      <w:r w:rsidRPr="00177C48">
        <w:rPr>
          <w:rFonts w:ascii="宋体" w:eastAsia="宋体" w:hAnsi="宋体" w:cs="宋体" w:hint="eastAsia"/>
          <w:color w:val="000000"/>
          <w:kern w:val="0"/>
          <w:szCs w:val="21"/>
        </w:rPr>
        <w:t>在</w:t>
      </w:r>
      <w:r w:rsidRPr="00177C48">
        <w:rPr>
          <w:rFonts w:ascii="宋体" w:eastAsia="宋体" w:hAnsi="宋体" w:cs="宋体"/>
          <w:color w:val="000000"/>
          <w:kern w:val="0"/>
          <w:szCs w:val="21"/>
        </w:rPr>
        <w:t>Windows</w:t>
      </w:r>
      <w:r w:rsidRPr="00177C48">
        <w:rPr>
          <w:rFonts w:ascii="宋体" w:eastAsia="宋体" w:hAnsi="宋体" w:cs="宋体" w:hint="eastAsia"/>
          <w:color w:val="000000"/>
          <w:kern w:val="0"/>
          <w:szCs w:val="21"/>
        </w:rPr>
        <w:t>中使用</w:t>
      </w:r>
      <w:r w:rsidRPr="00177C48">
        <w:rPr>
          <w:rFonts w:ascii="宋体" w:eastAsia="宋体" w:hAnsi="宋体" w:cs="宋体"/>
          <w:color w:val="000000"/>
          <w:kern w:val="0"/>
          <w:szCs w:val="21"/>
        </w:rPr>
        <w:t>GUI</w:t>
      </w:r>
      <w:r w:rsidRPr="00177C48">
        <w:rPr>
          <w:rFonts w:ascii="宋体" w:eastAsia="宋体" w:hAnsi="宋体" w:cs="宋体" w:hint="eastAsia"/>
          <w:color w:val="000000"/>
          <w:kern w:val="0"/>
          <w:szCs w:val="21"/>
        </w:rPr>
        <w:t>对象必须遵守一定的规则。首先需要创建一个合法的对象，不同的对象创建方法不同。然后需要将该</w:t>
      </w:r>
      <w:r w:rsidRPr="00177C48">
        <w:rPr>
          <w:rFonts w:ascii="宋体" w:eastAsia="宋体" w:hAnsi="宋体" w:cs="宋体"/>
          <w:color w:val="000000"/>
          <w:kern w:val="0"/>
          <w:szCs w:val="21"/>
        </w:rPr>
        <w:t>GUI</w:t>
      </w:r>
      <w:r w:rsidRPr="00177C48">
        <w:rPr>
          <w:rFonts w:ascii="宋体" w:eastAsia="宋体" w:hAnsi="宋体" w:cs="宋体" w:hint="eastAsia"/>
          <w:color w:val="000000"/>
          <w:kern w:val="0"/>
          <w:szCs w:val="21"/>
        </w:rPr>
        <w:t>对象选入</w:t>
      </w:r>
      <w:r w:rsidRPr="00177C48">
        <w:rPr>
          <w:rFonts w:ascii="宋体" w:eastAsia="宋体" w:hAnsi="宋体" w:cs="宋体"/>
          <w:color w:val="000000"/>
          <w:kern w:val="0"/>
          <w:szCs w:val="21"/>
        </w:rPr>
        <w:t>DC</w:t>
      </w:r>
      <w:r w:rsidRPr="00177C48">
        <w:rPr>
          <w:rFonts w:ascii="宋体" w:eastAsia="宋体" w:hAnsi="宋体" w:cs="宋体" w:hint="eastAsia"/>
          <w:color w:val="000000"/>
          <w:kern w:val="0"/>
          <w:szCs w:val="21"/>
        </w:rPr>
        <w:t>中，同时保存</w:t>
      </w:r>
      <w:r w:rsidRPr="00177C48">
        <w:rPr>
          <w:rFonts w:ascii="宋体" w:eastAsia="宋体" w:hAnsi="宋体" w:cs="宋体"/>
          <w:color w:val="000000"/>
          <w:kern w:val="0"/>
          <w:szCs w:val="21"/>
        </w:rPr>
        <w:t>DC</w:t>
      </w:r>
      <w:r w:rsidRPr="00177C48">
        <w:rPr>
          <w:rFonts w:ascii="宋体" w:eastAsia="宋体" w:hAnsi="宋体" w:cs="宋体" w:hint="eastAsia"/>
          <w:color w:val="000000"/>
          <w:kern w:val="0"/>
          <w:szCs w:val="21"/>
        </w:rPr>
        <w:t>中原来的</w:t>
      </w:r>
      <w:r w:rsidRPr="00177C48">
        <w:rPr>
          <w:rFonts w:ascii="宋体" w:eastAsia="宋体" w:hAnsi="宋体" w:cs="宋体"/>
          <w:color w:val="000000"/>
          <w:kern w:val="0"/>
          <w:szCs w:val="21"/>
        </w:rPr>
        <w:t>GUI</w:t>
      </w:r>
      <w:r w:rsidRPr="00177C48">
        <w:rPr>
          <w:rFonts w:ascii="宋体" w:eastAsia="宋体" w:hAnsi="宋体" w:cs="宋体" w:hint="eastAsia"/>
          <w:color w:val="000000"/>
          <w:kern w:val="0"/>
          <w:szCs w:val="21"/>
        </w:rPr>
        <w:t>对象。</w:t>
      </w:r>
      <w:r w:rsidRPr="00177C48">
        <w:rPr>
          <w:rFonts w:ascii="宋体" w:eastAsia="宋体" w:hAnsi="宋体" w:cs="宋体" w:hint="eastAsia"/>
          <w:color w:val="FF0000"/>
          <w:kern w:val="0"/>
          <w:szCs w:val="21"/>
        </w:rPr>
        <w:t>如果选入一个非法的对象将会引起异常</w:t>
      </w:r>
      <w:r w:rsidRPr="00177C48">
        <w:rPr>
          <w:rFonts w:ascii="宋体" w:eastAsia="宋体" w:hAnsi="宋体" w:cs="宋体" w:hint="eastAsia"/>
          <w:color w:val="000000"/>
          <w:kern w:val="0"/>
          <w:szCs w:val="21"/>
        </w:rPr>
        <w:t>。在使用完后应该恢复原来的对象，这一点特别重要，</w:t>
      </w:r>
      <w:r w:rsidRPr="00177C48">
        <w:rPr>
          <w:rFonts w:ascii="宋体" w:eastAsia="宋体" w:hAnsi="宋体" w:cs="宋体" w:hint="eastAsia"/>
          <w:color w:val="FF0000"/>
          <w:kern w:val="0"/>
          <w:szCs w:val="21"/>
        </w:rPr>
        <w:t>如果保存一个临时对象在</w:t>
      </w:r>
      <w:r w:rsidRPr="00177C48">
        <w:rPr>
          <w:rFonts w:ascii="宋体" w:eastAsia="宋体" w:hAnsi="宋体" w:cs="宋体"/>
          <w:color w:val="FF0000"/>
          <w:kern w:val="0"/>
          <w:szCs w:val="21"/>
        </w:rPr>
        <w:t>DC</w:t>
      </w:r>
      <w:r w:rsidRPr="00177C48">
        <w:rPr>
          <w:rFonts w:ascii="宋体" w:eastAsia="宋体" w:hAnsi="宋体" w:cs="宋体" w:hint="eastAsia"/>
          <w:color w:val="FF0000"/>
          <w:kern w:val="0"/>
          <w:szCs w:val="21"/>
        </w:rPr>
        <w:t>中，而在临时对象被销毁后可能引起异常。</w:t>
      </w:r>
      <w:r w:rsidRPr="00177C48">
        <w:rPr>
          <w:rFonts w:ascii="宋体" w:eastAsia="宋体" w:hAnsi="宋体" w:cs="宋体" w:hint="eastAsia"/>
          <w:color w:val="000000"/>
          <w:kern w:val="0"/>
          <w:szCs w:val="21"/>
        </w:rPr>
        <w:t>有一点必须注意，</w:t>
      </w:r>
      <w:r w:rsidRPr="00177C48">
        <w:rPr>
          <w:rFonts w:ascii="宋体" w:eastAsia="宋体" w:hAnsi="宋体" w:cs="宋体" w:hint="eastAsia"/>
          <w:color w:val="FF0000"/>
          <w:kern w:val="0"/>
          <w:szCs w:val="21"/>
        </w:rPr>
        <w:t>每一个对象在重新创建前必须销毁</w:t>
      </w:r>
      <w:r w:rsidRPr="00177C48">
        <w:rPr>
          <w:rFonts w:ascii="宋体" w:eastAsia="宋体" w:hAnsi="宋体" w:cs="宋体" w:hint="eastAsia"/>
          <w:color w:val="000000"/>
          <w:kern w:val="0"/>
          <w:szCs w:val="21"/>
        </w:rPr>
        <w:t>，下面的代码演示了这一种安全的使用方法：</w:t>
      </w:r>
      <w:r w:rsidRPr="00177C48">
        <w:rPr>
          <w:rFonts w:ascii="宋体" w:eastAsia="宋体" w:hAnsi="宋体" w:cs="宋体"/>
          <w:color w:val="000000"/>
          <w:kern w:val="0"/>
          <w:szCs w:val="21"/>
        </w:rPr>
        <w:t xml:space="preserve"> </w:t>
      </w:r>
      <w:r w:rsidRPr="00177C48">
        <w:rPr>
          <w:rFonts w:ascii="宋体" w:eastAsia="宋体" w:hAnsi="Times New Roman" w:cs="宋体"/>
          <w:color w:val="000000"/>
          <w:kern w:val="0"/>
          <w:szCs w:val="21"/>
        </w:rPr>
        <w:br/>
      </w:r>
      <w:r w:rsidRPr="00177C48">
        <w:rPr>
          <w:rFonts w:ascii="宋体" w:eastAsia="宋体" w:hAnsi="宋体" w:cs="宋体"/>
          <w:color w:val="000000"/>
          <w:kern w:val="0"/>
          <w:szCs w:val="21"/>
        </w:rPr>
        <w:t>OnDraw(CDC* pDC)</w:t>
      </w:r>
      <w:r w:rsidRPr="00177C48">
        <w:rPr>
          <w:rFonts w:ascii="宋体" w:eastAsia="宋体" w:hAnsi="Times New Roman" w:cs="宋体"/>
          <w:color w:val="000000"/>
          <w:kern w:val="0"/>
          <w:szCs w:val="21"/>
        </w:rPr>
        <w:br/>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Times New Roman" w:cs="宋体"/>
          <w:color w:val="000000"/>
          <w:kern w:val="0"/>
          <w:szCs w:val="21"/>
        </w:rPr>
        <w:tab/>
      </w:r>
      <w:r w:rsidRPr="00177C48">
        <w:rPr>
          <w:rFonts w:ascii="宋体" w:eastAsia="宋体" w:hAnsi="宋体" w:cs="宋体"/>
          <w:color w:val="000000"/>
          <w:kern w:val="0"/>
          <w:szCs w:val="21"/>
        </w:rPr>
        <w:t>CPen pen1,pen2;</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宋体" w:cs="宋体"/>
          <w:color w:val="000000"/>
          <w:kern w:val="0"/>
          <w:szCs w:val="21"/>
        </w:rPr>
        <w:tab/>
        <w:t>pen1.CreatePen(PS_SOLID,2,RGB(128,128,128));//</w:t>
      </w:r>
      <w:r w:rsidRPr="00177C48">
        <w:rPr>
          <w:rFonts w:ascii="宋体" w:eastAsia="宋体" w:hAnsi="宋体" w:cs="宋体" w:hint="eastAsia"/>
          <w:color w:val="000000"/>
          <w:kern w:val="0"/>
          <w:szCs w:val="21"/>
        </w:rPr>
        <w:t>创建对象</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Times New Roman" w:cs="宋体"/>
          <w:color w:val="000000"/>
          <w:kern w:val="0"/>
          <w:szCs w:val="21"/>
        </w:rPr>
        <w:tab/>
      </w:r>
      <w:r w:rsidRPr="00177C48">
        <w:rPr>
          <w:rFonts w:ascii="宋体" w:eastAsia="宋体" w:hAnsi="宋体" w:cs="宋体"/>
          <w:color w:val="000000"/>
          <w:kern w:val="0"/>
          <w:szCs w:val="21"/>
        </w:rPr>
        <w:t>pen2.CreatePen(PS_SOLID,2,RGB(128,128,0));//</w:t>
      </w:r>
      <w:r w:rsidRPr="00177C48">
        <w:rPr>
          <w:rFonts w:ascii="宋体" w:eastAsia="宋体" w:hAnsi="宋体" w:cs="宋体" w:hint="eastAsia"/>
          <w:color w:val="000000"/>
          <w:kern w:val="0"/>
          <w:szCs w:val="21"/>
        </w:rPr>
        <w:t>创建对象</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Times New Roman" w:cs="宋体"/>
          <w:color w:val="000000"/>
          <w:kern w:val="0"/>
          <w:szCs w:val="21"/>
        </w:rPr>
        <w:tab/>
      </w:r>
      <w:r w:rsidRPr="00177C48">
        <w:rPr>
          <w:rFonts w:ascii="宋体" w:eastAsia="宋体" w:hAnsi="宋体" w:cs="宋体"/>
          <w:color w:val="000000"/>
          <w:kern w:val="0"/>
          <w:szCs w:val="21"/>
        </w:rPr>
        <w:t>CPen* pPenOld=(CPen*)pDC-&gt;SelectObject(&amp;pen1);//</w:t>
      </w:r>
      <w:r w:rsidRPr="00177C48">
        <w:rPr>
          <w:rFonts w:ascii="宋体" w:eastAsia="宋体" w:hAnsi="宋体" w:cs="宋体" w:hint="eastAsia"/>
          <w:color w:val="000000"/>
          <w:kern w:val="0"/>
          <w:szCs w:val="21"/>
        </w:rPr>
        <w:t>选择对象进</w:t>
      </w:r>
      <w:r w:rsidRPr="00177C48">
        <w:rPr>
          <w:rFonts w:ascii="宋体" w:eastAsia="宋体" w:hAnsi="宋体" w:cs="宋体"/>
          <w:color w:val="000000"/>
          <w:kern w:val="0"/>
          <w:szCs w:val="21"/>
        </w:rPr>
        <w:t>DC</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drawWithPen1...</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(CPen*)pDC-&gt;SelectObject(&amp;pen2);//</w:t>
      </w:r>
      <w:r w:rsidRPr="00177C48">
        <w:rPr>
          <w:rFonts w:ascii="宋体" w:eastAsia="宋体" w:hAnsi="宋体" w:cs="宋体" w:hint="eastAsia"/>
          <w:color w:val="000000"/>
          <w:kern w:val="0"/>
          <w:szCs w:val="21"/>
        </w:rPr>
        <w:t>选择对象进</w:t>
      </w:r>
      <w:r w:rsidRPr="00177C48">
        <w:rPr>
          <w:rFonts w:ascii="宋体" w:eastAsia="宋体" w:hAnsi="宋体" w:cs="宋体"/>
          <w:color w:val="000000"/>
          <w:kern w:val="0"/>
          <w:szCs w:val="21"/>
        </w:rPr>
        <w:t>DC</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drawWithPen2...</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宋体" w:cs="宋体"/>
          <w:color w:val="000000"/>
          <w:kern w:val="0"/>
          <w:szCs w:val="21"/>
        </w:rPr>
        <w:tab/>
        <w:t>pen1.DeleteObject();//</w:t>
      </w:r>
      <w:r w:rsidRPr="00177C48">
        <w:rPr>
          <w:rFonts w:ascii="宋体" w:eastAsia="宋体" w:hAnsi="宋体" w:cs="宋体" w:hint="eastAsia"/>
          <w:color w:val="000000"/>
          <w:kern w:val="0"/>
          <w:szCs w:val="21"/>
        </w:rPr>
        <w:t>再次创建前先销毁</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Times New Roman" w:cs="宋体"/>
          <w:color w:val="000000"/>
          <w:kern w:val="0"/>
          <w:szCs w:val="21"/>
        </w:rPr>
        <w:tab/>
      </w:r>
      <w:r w:rsidRPr="00177C48">
        <w:rPr>
          <w:rFonts w:ascii="宋体" w:eastAsia="宋体" w:hAnsi="宋体" w:cs="宋体"/>
          <w:color w:val="000000"/>
          <w:kern w:val="0"/>
          <w:szCs w:val="21"/>
        </w:rPr>
        <w:t>pen1.CreatePen(PS_SOLID,2,RGB(0,0,0));//</w:t>
      </w:r>
      <w:r w:rsidRPr="00177C48">
        <w:rPr>
          <w:rFonts w:ascii="宋体" w:eastAsia="宋体" w:hAnsi="宋体" w:cs="宋体" w:hint="eastAsia"/>
          <w:color w:val="000000"/>
          <w:kern w:val="0"/>
          <w:szCs w:val="21"/>
        </w:rPr>
        <w:t>再次创建对象</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Times New Roman" w:cs="宋体"/>
          <w:color w:val="000000"/>
          <w:kern w:val="0"/>
          <w:szCs w:val="21"/>
        </w:rPr>
        <w:tab/>
      </w:r>
      <w:r w:rsidRPr="00177C48">
        <w:rPr>
          <w:rFonts w:ascii="宋体" w:eastAsia="宋体" w:hAnsi="宋体" w:cs="宋体"/>
          <w:color w:val="000000"/>
          <w:kern w:val="0"/>
          <w:szCs w:val="21"/>
        </w:rPr>
        <w:t>(CPen*)pDC-&gt;SelectObject(&amp;pen1);//</w:t>
      </w:r>
      <w:r w:rsidRPr="00177C48">
        <w:rPr>
          <w:rFonts w:ascii="宋体" w:eastAsia="宋体" w:hAnsi="宋体" w:cs="宋体" w:hint="eastAsia"/>
          <w:color w:val="000000"/>
          <w:kern w:val="0"/>
          <w:szCs w:val="21"/>
        </w:rPr>
        <w:t>选择对象进</w:t>
      </w:r>
      <w:r w:rsidRPr="00177C48">
        <w:rPr>
          <w:rFonts w:ascii="宋体" w:eastAsia="宋体" w:hAnsi="宋体" w:cs="宋体"/>
          <w:color w:val="000000"/>
          <w:kern w:val="0"/>
          <w:szCs w:val="21"/>
        </w:rPr>
        <w:t>DC</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drawWithPen1...</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宋体" w:cs="宋体"/>
          <w:color w:val="000000"/>
          <w:kern w:val="0"/>
          <w:szCs w:val="21"/>
        </w:rPr>
        <w:tab/>
        <w:t>pDC-&gt;SelectObject(pOldPen);//</w:t>
      </w:r>
      <w:r w:rsidRPr="00177C48">
        <w:rPr>
          <w:rFonts w:ascii="宋体" w:eastAsia="宋体" w:hAnsi="宋体" w:cs="宋体" w:hint="eastAsia"/>
          <w:color w:val="000000"/>
          <w:kern w:val="0"/>
          <w:szCs w:val="21"/>
        </w:rPr>
        <w:t>恢复</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Times New Roman" w:cs="宋体"/>
          <w:color w:val="000000"/>
          <w:kern w:val="0"/>
          <w:szCs w:val="21"/>
        </w:rPr>
        <w:t>}</w:t>
      </w:r>
    </w:p>
    <w:p w:rsidR="00177C48" w:rsidRPr="00177C48" w:rsidRDefault="00177C48" w:rsidP="00177C48">
      <w:pPr>
        <w:widowControl/>
        <w:spacing w:before="100" w:beforeAutospacing="1" w:after="100" w:afterAutospacing="1"/>
        <w:jc w:val="left"/>
        <w:rPr>
          <w:rFonts w:ascii="宋体" w:eastAsia="宋体" w:hAnsi="Times New Roman" w:cs="宋体"/>
          <w:color w:val="000000"/>
          <w:kern w:val="0"/>
          <w:szCs w:val="21"/>
        </w:rPr>
      </w:pPr>
      <w:r w:rsidRPr="00177C48">
        <w:rPr>
          <w:rFonts w:ascii="宋体" w:eastAsia="宋体" w:hAnsi="宋体" w:cs="宋体" w:hint="eastAsia"/>
          <w:color w:val="000000"/>
          <w:kern w:val="0"/>
          <w:szCs w:val="21"/>
        </w:rPr>
        <w:t>此外系统中还拥有一些库存</w:t>
      </w:r>
      <w:r w:rsidRPr="00177C48">
        <w:rPr>
          <w:rFonts w:ascii="宋体" w:eastAsia="宋体" w:hAnsi="宋体" w:cs="宋体"/>
          <w:color w:val="000000"/>
          <w:kern w:val="0"/>
          <w:szCs w:val="21"/>
        </w:rPr>
        <w:t>GUI</w:t>
      </w:r>
      <w:r w:rsidRPr="00177C48">
        <w:rPr>
          <w:rFonts w:ascii="宋体" w:eastAsia="宋体" w:hAnsi="宋体" w:cs="宋体" w:hint="eastAsia"/>
          <w:color w:val="000000"/>
          <w:kern w:val="0"/>
          <w:szCs w:val="21"/>
        </w:rPr>
        <w:t>对象，你可以利用</w:t>
      </w:r>
      <w:r w:rsidRPr="00177C48">
        <w:rPr>
          <w:rFonts w:ascii="宋体" w:eastAsia="宋体" w:hAnsi="宋体" w:cs="宋体"/>
          <w:color w:val="000000"/>
          <w:kern w:val="0"/>
          <w:szCs w:val="21"/>
        </w:rPr>
        <w:t>CDC::SelectStockObject(SelectStockObject( int nIndex )</w:t>
      </w:r>
      <w:r w:rsidRPr="00177C48">
        <w:rPr>
          <w:rFonts w:ascii="宋体" w:eastAsia="宋体" w:hAnsi="宋体" w:cs="宋体" w:hint="eastAsia"/>
          <w:color w:val="000000"/>
          <w:kern w:val="0"/>
          <w:szCs w:val="21"/>
        </w:rPr>
        <w:t>选入这些对象，它们包括一些固定颜色的刷子，画笔和一些基本字体。</w:t>
      </w:r>
      <w:r w:rsidRPr="00177C48">
        <w:rPr>
          <w:rFonts w:ascii="宋体" w:eastAsia="宋体" w:hAnsi="宋体" w:cs="宋体"/>
          <w:color w:val="000000"/>
          <w:kern w:val="0"/>
          <w:szCs w:val="21"/>
        </w:rPr>
        <w:t xml:space="preserve"> </w:t>
      </w:r>
    </w:p>
    <w:p w:rsidR="00177C48" w:rsidRPr="00177C48" w:rsidRDefault="00177C48" w:rsidP="00177C48">
      <w:pPr>
        <w:widowControl/>
        <w:spacing w:before="100" w:beforeAutospacing="1" w:after="100" w:afterAutospacing="1"/>
        <w:jc w:val="left"/>
        <w:rPr>
          <w:rFonts w:ascii="宋体" w:eastAsia="宋体" w:hAnsi="Times New Roman" w:cs="宋体"/>
          <w:color w:val="000000"/>
          <w:kern w:val="0"/>
          <w:szCs w:val="21"/>
        </w:rPr>
      </w:pPr>
    </w:p>
    <w:p w:rsidR="00177C48" w:rsidRPr="00177C48" w:rsidRDefault="00177C48" w:rsidP="00177C48">
      <w:pPr>
        <w:widowControl/>
        <w:numPr>
          <w:ilvl w:val="0"/>
          <w:numId w:val="1"/>
        </w:numPr>
        <w:spacing w:before="100" w:beforeAutospacing="1" w:after="240"/>
        <w:jc w:val="left"/>
        <w:rPr>
          <w:rFonts w:ascii="宋体" w:eastAsia="宋体" w:hAnsi="宋体" w:cs="宋体"/>
          <w:color w:val="000000"/>
          <w:kern w:val="0"/>
          <w:szCs w:val="21"/>
        </w:rPr>
      </w:pPr>
      <w:r w:rsidRPr="00177C48">
        <w:rPr>
          <w:rFonts w:ascii="宋体" w:eastAsia="宋体" w:hAnsi="宋体" w:cs="宋体"/>
          <w:b/>
          <w:bCs/>
          <w:color w:val="000000"/>
          <w:kern w:val="0"/>
          <w:szCs w:val="21"/>
        </w:rPr>
        <w:t>BLACK_BRUSH</w:t>
      </w:r>
      <w:r w:rsidRPr="00177C48">
        <w:rPr>
          <w:rFonts w:ascii="宋体" w:eastAsia="宋体" w:hAnsi="Times New Roman" w:cs="宋体"/>
          <w:color w:val="000000"/>
          <w:kern w:val="0"/>
          <w:szCs w:val="21"/>
        </w:rPr>
        <w:t>   </w:t>
      </w:r>
      <w:r w:rsidRPr="00177C48">
        <w:rPr>
          <w:rFonts w:ascii="宋体" w:eastAsia="宋体" w:hAnsi="宋体" w:cs="宋体"/>
          <w:color w:val="000000"/>
          <w:kern w:val="0"/>
          <w:szCs w:val="21"/>
        </w:rPr>
        <w:t>Black brush.</w:t>
      </w:r>
    </w:p>
    <w:p w:rsidR="00177C48" w:rsidRPr="00177C48" w:rsidRDefault="00177C48" w:rsidP="00177C48">
      <w:pPr>
        <w:widowControl/>
        <w:numPr>
          <w:ilvl w:val="0"/>
          <w:numId w:val="1"/>
        </w:numPr>
        <w:spacing w:before="100" w:beforeAutospacing="1" w:after="240"/>
        <w:jc w:val="left"/>
        <w:rPr>
          <w:rFonts w:ascii="宋体" w:eastAsia="宋体" w:hAnsi="宋体" w:cs="宋体"/>
          <w:color w:val="000000"/>
          <w:kern w:val="0"/>
          <w:szCs w:val="21"/>
        </w:rPr>
      </w:pPr>
      <w:r w:rsidRPr="00177C48">
        <w:rPr>
          <w:rFonts w:ascii="宋体" w:eastAsia="宋体" w:hAnsi="宋体" w:cs="宋体"/>
          <w:b/>
          <w:bCs/>
          <w:color w:val="000000"/>
          <w:kern w:val="0"/>
          <w:szCs w:val="21"/>
        </w:rPr>
        <w:t>DKGRAY_BRUSH</w:t>
      </w:r>
      <w:r w:rsidRPr="00177C48">
        <w:rPr>
          <w:rFonts w:ascii="宋体" w:eastAsia="宋体" w:hAnsi="Times New Roman" w:cs="宋体"/>
          <w:color w:val="000000"/>
          <w:kern w:val="0"/>
          <w:szCs w:val="21"/>
        </w:rPr>
        <w:t>   </w:t>
      </w:r>
      <w:r w:rsidRPr="00177C48">
        <w:rPr>
          <w:rFonts w:ascii="宋体" w:eastAsia="宋体" w:hAnsi="宋体" w:cs="宋体"/>
          <w:color w:val="000000"/>
          <w:kern w:val="0"/>
          <w:szCs w:val="21"/>
        </w:rPr>
        <w:t>Dark gray brush.</w:t>
      </w:r>
    </w:p>
    <w:p w:rsidR="00177C48" w:rsidRPr="00177C48" w:rsidRDefault="00177C48" w:rsidP="00177C48">
      <w:pPr>
        <w:widowControl/>
        <w:numPr>
          <w:ilvl w:val="0"/>
          <w:numId w:val="1"/>
        </w:numPr>
        <w:spacing w:before="100" w:beforeAutospacing="1" w:after="240"/>
        <w:jc w:val="left"/>
        <w:rPr>
          <w:rFonts w:ascii="宋体" w:eastAsia="宋体" w:hAnsi="宋体" w:cs="宋体"/>
          <w:color w:val="000000"/>
          <w:kern w:val="0"/>
          <w:szCs w:val="21"/>
        </w:rPr>
      </w:pPr>
      <w:r w:rsidRPr="00177C48">
        <w:rPr>
          <w:rFonts w:ascii="宋体" w:eastAsia="宋体" w:hAnsi="宋体" w:cs="宋体"/>
          <w:b/>
          <w:bCs/>
          <w:color w:val="000000"/>
          <w:kern w:val="0"/>
          <w:szCs w:val="21"/>
        </w:rPr>
        <w:t>GRAY_BRUSH</w:t>
      </w:r>
      <w:r w:rsidRPr="00177C48">
        <w:rPr>
          <w:rFonts w:ascii="宋体" w:eastAsia="宋体" w:hAnsi="Times New Roman" w:cs="宋体"/>
          <w:color w:val="000000"/>
          <w:kern w:val="0"/>
          <w:szCs w:val="21"/>
        </w:rPr>
        <w:t>   </w:t>
      </w:r>
      <w:r w:rsidRPr="00177C48">
        <w:rPr>
          <w:rFonts w:ascii="宋体" w:eastAsia="宋体" w:hAnsi="宋体" w:cs="宋体"/>
          <w:color w:val="000000"/>
          <w:kern w:val="0"/>
          <w:szCs w:val="21"/>
        </w:rPr>
        <w:t>Gray brush.</w:t>
      </w:r>
    </w:p>
    <w:p w:rsidR="00177C48" w:rsidRPr="00177C48" w:rsidRDefault="00177C48" w:rsidP="00177C48">
      <w:pPr>
        <w:widowControl/>
        <w:numPr>
          <w:ilvl w:val="0"/>
          <w:numId w:val="1"/>
        </w:numPr>
        <w:spacing w:before="100" w:beforeAutospacing="1" w:after="240"/>
        <w:jc w:val="left"/>
        <w:rPr>
          <w:rFonts w:ascii="宋体" w:eastAsia="宋体" w:hAnsi="宋体" w:cs="宋体"/>
          <w:color w:val="000000"/>
          <w:kern w:val="0"/>
          <w:szCs w:val="21"/>
        </w:rPr>
      </w:pPr>
      <w:r w:rsidRPr="00177C48">
        <w:rPr>
          <w:rFonts w:ascii="宋体" w:eastAsia="宋体" w:hAnsi="宋体" w:cs="宋体"/>
          <w:b/>
          <w:bCs/>
          <w:color w:val="000000"/>
          <w:kern w:val="0"/>
          <w:szCs w:val="21"/>
        </w:rPr>
        <w:t>HOLLOW_BRUSH</w:t>
      </w:r>
      <w:r w:rsidRPr="00177C48">
        <w:rPr>
          <w:rFonts w:ascii="宋体" w:eastAsia="宋体" w:hAnsi="Times New Roman" w:cs="宋体"/>
          <w:color w:val="000000"/>
          <w:kern w:val="0"/>
          <w:szCs w:val="21"/>
        </w:rPr>
        <w:t>   </w:t>
      </w:r>
      <w:r w:rsidRPr="00177C48">
        <w:rPr>
          <w:rFonts w:ascii="宋体" w:eastAsia="宋体" w:hAnsi="宋体" w:cs="宋体"/>
          <w:color w:val="000000"/>
          <w:kern w:val="0"/>
          <w:szCs w:val="21"/>
        </w:rPr>
        <w:t>Hollow brush.</w:t>
      </w:r>
    </w:p>
    <w:p w:rsidR="00177C48" w:rsidRPr="00177C48" w:rsidRDefault="00177C48" w:rsidP="00177C48">
      <w:pPr>
        <w:widowControl/>
        <w:numPr>
          <w:ilvl w:val="0"/>
          <w:numId w:val="1"/>
        </w:numPr>
        <w:spacing w:before="100" w:beforeAutospacing="1" w:after="240"/>
        <w:jc w:val="left"/>
        <w:rPr>
          <w:rFonts w:ascii="宋体" w:eastAsia="宋体" w:hAnsi="宋体" w:cs="宋体"/>
          <w:color w:val="000000"/>
          <w:kern w:val="0"/>
          <w:szCs w:val="21"/>
        </w:rPr>
      </w:pPr>
      <w:r w:rsidRPr="00177C48">
        <w:rPr>
          <w:rFonts w:ascii="宋体" w:eastAsia="宋体" w:hAnsi="宋体" w:cs="宋体"/>
          <w:b/>
          <w:bCs/>
          <w:color w:val="000000"/>
          <w:kern w:val="0"/>
          <w:szCs w:val="21"/>
        </w:rPr>
        <w:t>LTGRAY_BRUSH</w:t>
      </w:r>
      <w:r w:rsidRPr="00177C48">
        <w:rPr>
          <w:rFonts w:ascii="宋体" w:eastAsia="宋体" w:hAnsi="Times New Roman" w:cs="宋体"/>
          <w:color w:val="000000"/>
          <w:kern w:val="0"/>
          <w:szCs w:val="21"/>
        </w:rPr>
        <w:t>   </w:t>
      </w:r>
      <w:r w:rsidRPr="00177C48">
        <w:rPr>
          <w:rFonts w:ascii="宋体" w:eastAsia="宋体" w:hAnsi="宋体" w:cs="宋体"/>
          <w:color w:val="000000"/>
          <w:kern w:val="0"/>
          <w:szCs w:val="21"/>
        </w:rPr>
        <w:t>Light gray brush.</w:t>
      </w:r>
    </w:p>
    <w:p w:rsidR="00177C48" w:rsidRPr="00177C48" w:rsidRDefault="00177C48" w:rsidP="00177C48">
      <w:pPr>
        <w:widowControl/>
        <w:numPr>
          <w:ilvl w:val="0"/>
          <w:numId w:val="1"/>
        </w:numPr>
        <w:spacing w:before="100" w:beforeAutospacing="1" w:after="240"/>
        <w:jc w:val="left"/>
        <w:rPr>
          <w:rFonts w:ascii="宋体" w:eastAsia="宋体" w:hAnsi="宋体" w:cs="宋体"/>
          <w:color w:val="000000"/>
          <w:kern w:val="0"/>
          <w:szCs w:val="21"/>
        </w:rPr>
      </w:pPr>
      <w:r w:rsidRPr="00177C48">
        <w:rPr>
          <w:rFonts w:ascii="宋体" w:eastAsia="宋体" w:hAnsi="宋体" w:cs="宋体"/>
          <w:b/>
          <w:bCs/>
          <w:color w:val="000000"/>
          <w:kern w:val="0"/>
          <w:szCs w:val="21"/>
        </w:rPr>
        <w:t>NULL_BRUSH</w:t>
      </w:r>
      <w:r w:rsidRPr="00177C48">
        <w:rPr>
          <w:rFonts w:ascii="宋体" w:eastAsia="宋体" w:hAnsi="Times New Roman" w:cs="宋体"/>
          <w:color w:val="000000"/>
          <w:kern w:val="0"/>
          <w:szCs w:val="21"/>
        </w:rPr>
        <w:t>   </w:t>
      </w:r>
      <w:r w:rsidRPr="00177C48">
        <w:rPr>
          <w:rFonts w:ascii="宋体" w:eastAsia="宋体" w:hAnsi="宋体" w:cs="宋体"/>
          <w:color w:val="000000"/>
          <w:kern w:val="0"/>
          <w:szCs w:val="21"/>
        </w:rPr>
        <w:t>Null brush.</w:t>
      </w:r>
    </w:p>
    <w:p w:rsidR="00177C48" w:rsidRPr="00177C48" w:rsidRDefault="00177C48" w:rsidP="00177C48">
      <w:pPr>
        <w:widowControl/>
        <w:numPr>
          <w:ilvl w:val="0"/>
          <w:numId w:val="1"/>
        </w:numPr>
        <w:spacing w:before="100" w:beforeAutospacing="1" w:after="240"/>
        <w:jc w:val="left"/>
        <w:rPr>
          <w:rFonts w:ascii="宋体" w:eastAsia="宋体" w:hAnsi="宋体" w:cs="宋体"/>
          <w:color w:val="000000"/>
          <w:kern w:val="0"/>
          <w:szCs w:val="21"/>
        </w:rPr>
      </w:pPr>
      <w:r w:rsidRPr="00177C48">
        <w:rPr>
          <w:rFonts w:ascii="宋体" w:eastAsia="宋体" w:hAnsi="宋体" w:cs="宋体"/>
          <w:b/>
          <w:bCs/>
          <w:color w:val="000000"/>
          <w:kern w:val="0"/>
          <w:szCs w:val="21"/>
        </w:rPr>
        <w:t>WHITE_BRUSH</w:t>
      </w:r>
      <w:r w:rsidRPr="00177C48">
        <w:rPr>
          <w:rFonts w:ascii="宋体" w:eastAsia="宋体" w:hAnsi="Times New Roman" w:cs="宋体"/>
          <w:color w:val="000000"/>
          <w:kern w:val="0"/>
          <w:szCs w:val="21"/>
        </w:rPr>
        <w:t>   </w:t>
      </w:r>
      <w:r w:rsidRPr="00177C48">
        <w:rPr>
          <w:rFonts w:ascii="宋体" w:eastAsia="宋体" w:hAnsi="宋体" w:cs="宋体"/>
          <w:color w:val="000000"/>
          <w:kern w:val="0"/>
          <w:szCs w:val="21"/>
        </w:rPr>
        <w:t>White brush.</w:t>
      </w:r>
    </w:p>
    <w:p w:rsidR="00177C48" w:rsidRPr="00177C48" w:rsidRDefault="00177C48" w:rsidP="00177C48">
      <w:pPr>
        <w:widowControl/>
        <w:numPr>
          <w:ilvl w:val="0"/>
          <w:numId w:val="1"/>
        </w:numPr>
        <w:spacing w:before="100" w:beforeAutospacing="1" w:after="240"/>
        <w:jc w:val="left"/>
        <w:rPr>
          <w:rFonts w:ascii="宋体" w:eastAsia="宋体" w:hAnsi="宋体" w:cs="宋体"/>
          <w:color w:val="000000"/>
          <w:kern w:val="0"/>
          <w:szCs w:val="21"/>
        </w:rPr>
      </w:pPr>
      <w:r w:rsidRPr="00177C48">
        <w:rPr>
          <w:rFonts w:ascii="宋体" w:eastAsia="宋体" w:hAnsi="宋体" w:cs="宋体"/>
          <w:b/>
          <w:bCs/>
          <w:color w:val="000000"/>
          <w:kern w:val="0"/>
          <w:szCs w:val="21"/>
        </w:rPr>
        <w:t>BLACK_PEN</w:t>
      </w:r>
      <w:r w:rsidRPr="00177C48">
        <w:rPr>
          <w:rFonts w:ascii="宋体" w:eastAsia="宋体" w:hAnsi="Times New Roman" w:cs="宋体"/>
          <w:color w:val="000000"/>
          <w:kern w:val="0"/>
          <w:szCs w:val="21"/>
        </w:rPr>
        <w:t>   </w:t>
      </w:r>
      <w:r w:rsidRPr="00177C48">
        <w:rPr>
          <w:rFonts w:ascii="宋体" w:eastAsia="宋体" w:hAnsi="宋体" w:cs="宋体"/>
          <w:color w:val="000000"/>
          <w:kern w:val="0"/>
          <w:szCs w:val="21"/>
        </w:rPr>
        <w:t>Black pen.</w:t>
      </w:r>
    </w:p>
    <w:p w:rsidR="00177C48" w:rsidRPr="00177C48" w:rsidRDefault="00177C48" w:rsidP="00177C48">
      <w:pPr>
        <w:widowControl/>
        <w:numPr>
          <w:ilvl w:val="0"/>
          <w:numId w:val="1"/>
        </w:numPr>
        <w:spacing w:before="100" w:beforeAutospacing="1" w:after="240"/>
        <w:jc w:val="left"/>
        <w:rPr>
          <w:rFonts w:ascii="宋体" w:eastAsia="宋体" w:hAnsi="宋体" w:cs="宋体"/>
          <w:color w:val="000000"/>
          <w:kern w:val="0"/>
          <w:szCs w:val="21"/>
        </w:rPr>
      </w:pPr>
      <w:r w:rsidRPr="00177C48">
        <w:rPr>
          <w:rFonts w:ascii="宋体" w:eastAsia="宋体" w:hAnsi="宋体" w:cs="宋体"/>
          <w:b/>
          <w:bCs/>
          <w:color w:val="000000"/>
          <w:kern w:val="0"/>
          <w:szCs w:val="21"/>
        </w:rPr>
        <w:t>NULL_PEN</w:t>
      </w:r>
      <w:r w:rsidRPr="00177C48">
        <w:rPr>
          <w:rFonts w:ascii="宋体" w:eastAsia="宋体" w:hAnsi="Times New Roman" w:cs="宋体"/>
          <w:color w:val="000000"/>
          <w:kern w:val="0"/>
          <w:szCs w:val="21"/>
        </w:rPr>
        <w:t>   </w:t>
      </w:r>
      <w:r w:rsidRPr="00177C48">
        <w:rPr>
          <w:rFonts w:ascii="宋体" w:eastAsia="宋体" w:hAnsi="宋体" w:cs="宋体"/>
          <w:color w:val="000000"/>
          <w:kern w:val="0"/>
          <w:szCs w:val="21"/>
        </w:rPr>
        <w:t>Null pen.</w:t>
      </w:r>
    </w:p>
    <w:p w:rsidR="00177C48" w:rsidRPr="00177C48" w:rsidRDefault="00177C48" w:rsidP="00177C48">
      <w:pPr>
        <w:widowControl/>
        <w:numPr>
          <w:ilvl w:val="0"/>
          <w:numId w:val="1"/>
        </w:numPr>
        <w:spacing w:before="100" w:beforeAutospacing="1" w:after="240"/>
        <w:jc w:val="left"/>
        <w:rPr>
          <w:rFonts w:ascii="宋体" w:eastAsia="宋体" w:hAnsi="宋体" w:cs="宋体"/>
          <w:color w:val="000000"/>
          <w:kern w:val="0"/>
          <w:szCs w:val="21"/>
        </w:rPr>
      </w:pPr>
      <w:r w:rsidRPr="00177C48">
        <w:rPr>
          <w:rFonts w:ascii="宋体" w:eastAsia="宋体" w:hAnsi="宋体" w:cs="宋体"/>
          <w:b/>
          <w:bCs/>
          <w:color w:val="000000"/>
          <w:kern w:val="0"/>
          <w:szCs w:val="21"/>
        </w:rPr>
        <w:t>WHITE_PEN</w:t>
      </w:r>
      <w:r w:rsidRPr="00177C48">
        <w:rPr>
          <w:rFonts w:ascii="宋体" w:eastAsia="宋体" w:hAnsi="Times New Roman" w:cs="宋体"/>
          <w:color w:val="000000"/>
          <w:kern w:val="0"/>
          <w:szCs w:val="21"/>
        </w:rPr>
        <w:t>   </w:t>
      </w:r>
      <w:r w:rsidRPr="00177C48">
        <w:rPr>
          <w:rFonts w:ascii="宋体" w:eastAsia="宋体" w:hAnsi="宋体" w:cs="宋体"/>
          <w:color w:val="000000"/>
          <w:kern w:val="0"/>
          <w:szCs w:val="21"/>
        </w:rPr>
        <w:t>White pen.</w:t>
      </w:r>
    </w:p>
    <w:p w:rsidR="00177C48" w:rsidRPr="00177C48" w:rsidRDefault="00177C48" w:rsidP="00177C48">
      <w:pPr>
        <w:widowControl/>
        <w:numPr>
          <w:ilvl w:val="0"/>
          <w:numId w:val="1"/>
        </w:numPr>
        <w:spacing w:before="100" w:beforeAutospacing="1" w:after="240"/>
        <w:jc w:val="left"/>
        <w:rPr>
          <w:rFonts w:ascii="宋体" w:eastAsia="宋体" w:hAnsi="宋体" w:cs="宋体"/>
          <w:color w:val="000000"/>
          <w:kern w:val="0"/>
          <w:szCs w:val="21"/>
        </w:rPr>
      </w:pPr>
      <w:r w:rsidRPr="00177C48">
        <w:rPr>
          <w:rFonts w:ascii="宋体" w:eastAsia="宋体" w:hAnsi="宋体" w:cs="宋体"/>
          <w:b/>
          <w:bCs/>
          <w:color w:val="000000"/>
          <w:kern w:val="0"/>
          <w:szCs w:val="21"/>
        </w:rPr>
        <w:t>ANSI_FIXED_FONT</w:t>
      </w:r>
      <w:r w:rsidRPr="00177C48">
        <w:rPr>
          <w:rFonts w:ascii="宋体" w:eastAsia="宋体" w:hAnsi="Times New Roman" w:cs="宋体"/>
          <w:color w:val="000000"/>
          <w:kern w:val="0"/>
          <w:szCs w:val="21"/>
        </w:rPr>
        <w:t>   </w:t>
      </w:r>
      <w:r w:rsidRPr="00177C48">
        <w:rPr>
          <w:rFonts w:ascii="宋体" w:eastAsia="宋体" w:hAnsi="宋体" w:cs="宋体"/>
          <w:color w:val="000000"/>
          <w:kern w:val="0"/>
          <w:szCs w:val="21"/>
        </w:rPr>
        <w:t>ANSI fixed system font.</w:t>
      </w:r>
    </w:p>
    <w:p w:rsidR="00177C48" w:rsidRPr="00177C48" w:rsidRDefault="00177C48" w:rsidP="00177C48">
      <w:pPr>
        <w:widowControl/>
        <w:numPr>
          <w:ilvl w:val="0"/>
          <w:numId w:val="1"/>
        </w:numPr>
        <w:spacing w:before="100" w:beforeAutospacing="1" w:after="240"/>
        <w:jc w:val="left"/>
        <w:rPr>
          <w:rFonts w:ascii="宋体" w:eastAsia="宋体" w:hAnsi="宋体" w:cs="宋体"/>
          <w:color w:val="000000"/>
          <w:kern w:val="0"/>
          <w:szCs w:val="21"/>
        </w:rPr>
      </w:pPr>
      <w:r w:rsidRPr="00177C48">
        <w:rPr>
          <w:rFonts w:ascii="宋体" w:eastAsia="宋体" w:hAnsi="宋体" w:cs="宋体"/>
          <w:b/>
          <w:bCs/>
          <w:color w:val="000000"/>
          <w:kern w:val="0"/>
          <w:szCs w:val="21"/>
        </w:rPr>
        <w:t>ANSI_VAR_FONT</w:t>
      </w:r>
      <w:r w:rsidRPr="00177C48">
        <w:rPr>
          <w:rFonts w:ascii="宋体" w:eastAsia="宋体" w:hAnsi="Times New Roman" w:cs="宋体"/>
          <w:color w:val="000000"/>
          <w:kern w:val="0"/>
          <w:szCs w:val="21"/>
        </w:rPr>
        <w:t>   </w:t>
      </w:r>
      <w:r w:rsidRPr="00177C48">
        <w:rPr>
          <w:rFonts w:ascii="宋体" w:eastAsia="宋体" w:hAnsi="宋体" w:cs="宋体"/>
          <w:color w:val="000000"/>
          <w:kern w:val="0"/>
          <w:szCs w:val="21"/>
        </w:rPr>
        <w:t>ANSI variable system font.</w:t>
      </w:r>
    </w:p>
    <w:p w:rsidR="00177C48" w:rsidRPr="00177C48" w:rsidRDefault="00177C48" w:rsidP="00177C48">
      <w:pPr>
        <w:widowControl/>
        <w:numPr>
          <w:ilvl w:val="0"/>
          <w:numId w:val="1"/>
        </w:numPr>
        <w:spacing w:before="100" w:beforeAutospacing="1" w:after="240"/>
        <w:jc w:val="left"/>
        <w:rPr>
          <w:rFonts w:ascii="宋体" w:eastAsia="宋体" w:hAnsi="宋体" w:cs="宋体"/>
          <w:color w:val="000000"/>
          <w:kern w:val="0"/>
          <w:szCs w:val="21"/>
        </w:rPr>
      </w:pPr>
      <w:r w:rsidRPr="00177C48">
        <w:rPr>
          <w:rFonts w:ascii="宋体" w:eastAsia="宋体" w:hAnsi="宋体" w:cs="宋体"/>
          <w:b/>
          <w:bCs/>
          <w:color w:val="000000"/>
          <w:kern w:val="0"/>
          <w:szCs w:val="21"/>
        </w:rPr>
        <w:t>DEVICE_DEFAULT_FONT</w:t>
      </w:r>
      <w:r w:rsidRPr="00177C48">
        <w:rPr>
          <w:rFonts w:ascii="宋体" w:eastAsia="宋体" w:hAnsi="Times New Roman" w:cs="宋体"/>
          <w:color w:val="000000"/>
          <w:kern w:val="0"/>
          <w:szCs w:val="21"/>
        </w:rPr>
        <w:t>   </w:t>
      </w:r>
      <w:r w:rsidRPr="00177C48">
        <w:rPr>
          <w:rFonts w:ascii="宋体" w:eastAsia="宋体" w:hAnsi="宋体" w:cs="宋体"/>
          <w:color w:val="000000"/>
          <w:kern w:val="0"/>
          <w:szCs w:val="21"/>
        </w:rPr>
        <w:t>Device-dependent font.</w:t>
      </w:r>
    </w:p>
    <w:p w:rsidR="00177C48" w:rsidRPr="00177C48" w:rsidRDefault="00177C48" w:rsidP="00177C48">
      <w:pPr>
        <w:widowControl/>
        <w:numPr>
          <w:ilvl w:val="0"/>
          <w:numId w:val="1"/>
        </w:numPr>
        <w:spacing w:before="100" w:beforeAutospacing="1" w:after="240"/>
        <w:jc w:val="left"/>
        <w:rPr>
          <w:rFonts w:ascii="宋体" w:eastAsia="宋体" w:hAnsi="宋体" w:cs="宋体"/>
          <w:color w:val="000000"/>
          <w:kern w:val="0"/>
          <w:szCs w:val="21"/>
        </w:rPr>
      </w:pPr>
      <w:r w:rsidRPr="00177C48">
        <w:rPr>
          <w:rFonts w:ascii="宋体" w:eastAsia="宋体" w:hAnsi="宋体" w:cs="宋体"/>
          <w:b/>
          <w:bCs/>
          <w:color w:val="000000"/>
          <w:kern w:val="0"/>
          <w:szCs w:val="21"/>
        </w:rPr>
        <w:t>OEM_FIXED_FONT</w:t>
      </w:r>
      <w:r w:rsidRPr="00177C48">
        <w:rPr>
          <w:rFonts w:ascii="宋体" w:eastAsia="宋体" w:hAnsi="Times New Roman" w:cs="宋体"/>
          <w:color w:val="000000"/>
          <w:kern w:val="0"/>
          <w:szCs w:val="21"/>
        </w:rPr>
        <w:t>   </w:t>
      </w:r>
      <w:r w:rsidRPr="00177C48">
        <w:rPr>
          <w:rFonts w:ascii="宋体" w:eastAsia="宋体" w:hAnsi="宋体" w:cs="宋体"/>
          <w:color w:val="000000"/>
          <w:kern w:val="0"/>
          <w:szCs w:val="21"/>
        </w:rPr>
        <w:t>OEM-dependent fixed font.</w:t>
      </w:r>
    </w:p>
    <w:p w:rsidR="00177C48" w:rsidRPr="00177C48" w:rsidRDefault="00177C48" w:rsidP="00177C48">
      <w:pPr>
        <w:widowControl/>
        <w:numPr>
          <w:ilvl w:val="0"/>
          <w:numId w:val="1"/>
        </w:numPr>
        <w:spacing w:before="100" w:beforeAutospacing="1" w:after="240"/>
        <w:jc w:val="left"/>
        <w:rPr>
          <w:rFonts w:ascii="宋体" w:eastAsia="宋体" w:hAnsi="宋体" w:cs="宋体"/>
          <w:color w:val="000000"/>
          <w:kern w:val="0"/>
          <w:szCs w:val="21"/>
        </w:rPr>
      </w:pPr>
      <w:r w:rsidRPr="00177C48">
        <w:rPr>
          <w:rFonts w:ascii="宋体" w:eastAsia="宋体" w:hAnsi="宋体" w:cs="宋体"/>
          <w:b/>
          <w:bCs/>
          <w:color w:val="000000"/>
          <w:kern w:val="0"/>
          <w:szCs w:val="21"/>
        </w:rPr>
        <w:t>SYSTEM_FONT</w:t>
      </w:r>
      <w:r w:rsidRPr="00177C48">
        <w:rPr>
          <w:rFonts w:ascii="宋体" w:eastAsia="宋体" w:hAnsi="Times New Roman" w:cs="宋体"/>
          <w:color w:val="000000"/>
          <w:kern w:val="0"/>
          <w:szCs w:val="21"/>
        </w:rPr>
        <w:t>   </w:t>
      </w:r>
      <w:r w:rsidRPr="00177C48">
        <w:rPr>
          <w:rFonts w:ascii="宋体" w:eastAsia="宋体" w:hAnsi="宋体" w:cs="宋体"/>
          <w:color w:val="000000"/>
          <w:kern w:val="0"/>
          <w:szCs w:val="21"/>
        </w:rPr>
        <w:t>The system font. By default, Windows uses the system font to draw menus, dialog-box controls, and other text. In Windows versions 3.0 and later, the system font is proportional width; earlier versions of Windows use a fixed-width system font.</w:t>
      </w:r>
    </w:p>
    <w:p w:rsidR="00177C48" w:rsidRPr="00177C48" w:rsidRDefault="00177C48" w:rsidP="00177C48">
      <w:pPr>
        <w:widowControl/>
        <w:numPr>
          <w:ilvl w:val="0"/>
          <w:numId w:val="1"/>
        </w:numPr>
        <w:spacing w:before="100" w:beforeAutospacing="1" w:after="240"/>
        <w:jc w:val="left"/>
        <w:rPr>
          <w:rFonts w:ascii="宋体" w:eastAsia="宋体" w:hAnsi="宋体" w:cs="宋体"/>
          <w:color w:val="000000"/>
          <w:kern w:val="0"/>
          <w:szCs w:val="21"/>
        </w:rPr>
      </w:pPr>
      <w:r w:rsidRPr="00177C48">
        <w:rPr>
          <w:rFonts w:ascii="宋体" w:eastAsia="宋体" w:hAnsi="宋体" w:cs="宋体"/>
          <w:b/>
          <w:bCs/>
          <w:color w:val="000000"/>
          <w:kern w:val="0"/>
          <w:szCs w:val="21"/>
        </w:rPr>
        <w:t>SYSTEM_FIXED_FONT</w:t>
      </w:r>
      <w:r w:rsidRPr="00177C48">
        <w:rPr>
          <w:rFonts w:ascii="宋体" w:eastAsia="宋体" w:hAnsi="Times New Roman" w:cs="宋体"/>
          <w:color w:val="000000"/>
          <w:kern w:val="0"/>
          <w:szCs w:val="21"/>
        </w:rPr>
        <w:t>   </w:t>
      </w:r>
      <w:r w:rsidRPr="00177C48">
        <w:rPr>
          <w:rFonts w:ascii="宋体" w:eastAsia="宋体" w:hAnsi="宋体" w:cs="宋体"/>
          <w:color w:val="000000"/>
          <w:kern w:val="0"/>
          <w:szCs w:val="21"/>
        </w:rPr>
        <w:t>The fixed-width system font used in Windows prior to version 3.0. This object is available for compatibility with earlier versions of Windows.</w:t>
      </w:r>
    </w:p>
    <w:p w:rsidR="00177C48" w:rsidRPr="00177C48" w:rsidRDefault="00177C48" w:rsidP="00177C48">
      <w:pPr>
        <w:widowControl/>
        <w:numPr>
          <w:ilvl w:val="0"/>
          <w:numId w:val="1"/>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b/>
          <w:bCs/>
          <w:color w:val="000000"/>
          <w:kern w:val="0"/>
          <w:szCs w:val="21"/>
        </w:rPr>
        <w:t>DEFAULT_PALETTE</w:t>
      </w:r>
      <w:r w:rsidRPr="00177C48">
        <w:rPr>
          <w:rFonts w:ascii="宋体" w:eastAsia="宋体" w:hAnsi="Times New Roman" w:cs="宋体"/>
          <w:color w:val="000000"/>
          <w:kern w:val="0"/>
          <w:szCs w:val="21"/>
        </w:rPr>
        <w:t>   </w:t>
      </w:r>
      <w:r w:rsidRPr="00177C48">
        <w:rPr>
          <w:rFonts w:ascii="宋体" w:eastAsia="宋体" w:hAnsi="宋体" w:cs="宋体"/>
          <w:color w:val="000000"/>
          <w:kern w:val="0"/>
          <w:szCs w:val="21"/>
        </w:rPr>
        <w:t xml:space="preserve">Default color palette. This palette consists of the 20 static colors in the system palette. </w:t>
      </w:r>
    </w:p>
    <w:p w:rsidR="00177C48" w:rsidRPr="00177C48" w:rsidRDefault="00177C48" w:rsidP="00177C48">
      <w:pPr>
        <w:widowControl/>
        <w:jc w:val="left"/>
        <w:rPr>
          <w:rFonts w:ascii="宋体" w:eastAsia="宋体" w:hAnsi="Times New Roman" w:cs="宋体"/>
          <w:color w:val="02029E"/>
          <w:kern w:val="0"/>
          <w:szCs w:val="24"/>
        </w:rPr>
      </w:pPr>
      <w:r w:rsidRPr="00177C48">
        <w:rPr>
          <w:rFonts w:ascii="宋体" w:eastAsia="宋体" w:hAnsi="宋体" w:cs="宋体" w:hint="eastAsia"/>
          <w:color w:val="000000"/>
          <w:kern w:val="0"/>
          <w:szCs w:val="24"/>
        </w:rPr>
        <w:t>这些对象留在</w:t>
      </w:r>
      <w:r w:rsidRPr="00177C48">
        <w:rPr>
          <w:rFonts w:ascii="宋体" w:eastAsia="宋体" w:hAnsi="宋体" w:cs="宋体"/>
          <w:color w:val="000000"/>
          <w:kern w:val="0"/>
          <w:szCs w:val="24"/>
        </w:rPr>
        <w:t>DC</w:t>
      </w:r>
      <w:r w:rsidRPr="00177C48">
        <w:rPr>
          <w:rFonts w:ascii="宋体" w:eastAsia="宋体" w:hAnsi="宋体" w:cs="宋体" w:hint="eastAsia"/>
          <w:color w:val="000000"/>
          <w:kern w:val="0"/>
          <w:szCs w:val="24"/>
        </w:rPr>
        <w:t>中是安全的，所以你可以利用选入库存对象来作为恢复</w:t>
      </w:r>
      <w:r w:rsidRPr="00177C48">
        <w:rPr>
          <w:rFonts w:ascii="宋体" w:eastAsia="宋体" w:hAnsi="宋体" w:cs="宋体"/>
          <w:color w:val="000000"/>
          <w:kern w:val="0"/>
          <w:szCs w:val="24"/>
        </w:rPr>
        <w:t>DC</w:t>
      </w:r>
      <w:r w:rsidRPr="00177C48">
        <w:rPr>
          <w:rFonts w:ascii="宋体" w:eastAsia="宋体" w:hAnsi="宋体" w:cs="宋体" w:hint="eastAsia"/>
          <w:color w:val="000000"/>
          <w:kern w:val="0"/>
          <w:szCs w:val="24"/>
        </w:rPr>
        <w:t>中</w:t>
      </w:r>
      <w:r w:rsidRPr="00177C48">
        <w:rPr>
          <w:rFonts w:ascii="宋体" w:eastAsia="宋体" w:hAnsi="宋体" w:cs="宋体"/>
          <w:color w:val="000000"/>
          <w:kern w:val="0"/>
          <w:szCs w:val="24"/>
        </w:rPr>
        <w:t>GUI</w:t>
      </w:r>
      <w:r w:rsidRPr="00177C48">
        <w:rPr>
          <w:rFonts w:ascii="宋体" w:eastAsia="宋体" w:hAnsi="宋体" w:cs="宋体" w:hint="eastAsia"/>
          <w:color w:val="000000"/>
          <w:kern w:val="0"/>
          <w:szCs w:val="24"/>
        </w:rPr>
        <w:t>对象。</w:t>
      </w:r>
      <w:r w:rsidRPr="00177C48">
        <w:rPr>
          <w:rFonts w:ascii="宋体" w:eastAsia="宋体" w:hAnsi="宋体" w:cs="宋体"/>
          <w:color w:val="000000"/>
          <w:kern w:val="0"/>
          <w:szCs w:val="24"/>
        </w:rPr>
        <w:t xml:space="preserve"> </w:t>
      </w:r>
    </w:p>
    <w:p w:rsidR="00177C48" w:rsidRPr="00177C48" w:rsidRDefault="00177C48" w:rsidP="00177C48">
      <w:pPr>
        <w:widowControl/>
        <w:spacing w:before="100" w:beforeAutospacing="1" w:after="100" w:afterAutospacing="1"/>
        <w:jc w:val="left"/>
        <w:rPr>
          <w:rFonts w:ascii="宋体" w:eastAsia="宋体" w:hAnsi="Times New Roman" w:cs="宋体"/>
          <w:color w:val="02029E"/>
          <w:kern w:val="0"/>
          <w:sz w:val="24"/>
          <w:szCs w:val="24"/>
        </w:rPr>
      </w:pPr>
      <w:r w:rsidRPr="00177C48">
        <w:rPr>
          <w:rFonts w:ascii="宋体" w:eastAsia="宋体" w:hAnsi="宋体" w:cs="宋体" w:hint="eastAsia"/>
          <w:color w:val="000000"/>
          <w:kern w:val="0"/>
          <w:szCs w:val="21"/>
        </w:rPr>
        <w:t>大家可能都注意到了绘图时都需要一个</w:t>
      </w:r>
      <w:r w:rsidRPr="00177C48">
        <w:rPr>
          <w:rFonts w:ascii="宋体" w:eastAsia="宋体" w:hAnsi="宋体" w:cs="宋体"/>
          <w:color w:val="000000"/>
          <w:kern w:val="0"/>
          <w:szCs w:val="21"/>
        </w:rPr>
        <w:t>DC</w:t>
      </w:r>
      <w:r w:rsidRPr="00177C48">
        <w:rPr>
          <w:rFonts w:ascii="宋体" w:eastAsia="宋体" w:hAnsi="宋体" w:cs="宋体" w:hint="eastAsia"/>
          <w:color w:val="000000"/>
          <w:kern w:val="0"/>
          <w:szCs w:val="21"/>
        </w:rPr>
        <w:t>对象，</w:t>
      </w:r>
      <w:r w:rsidRPr="00177C48">
        <w:rPr>
          <w:rFonts w:ascii="宋体" w:eastAsia="宋体" w:hAnsi="宋体" w:cs="宋体"/>
          <w:color w:val="000000"/>
          <w:kern w:val="0"/>
          <w:szCs w:val="21"/>
        </w:rPr>
        <w:t>DC</w:t>
      </w:r>
      <w:r w:rsidRPr="00177C48">
        <w:rPr>
          <w:rFonts w:ascii="宋体" w:eastAsia="宋体" w:hAnsi="宋体" w:cs="宋体" w:hint="eastAsia"/>
          <w:color w:val="000000"/>
          <w:kern w:val="0"/>
          <w:szCs w:val="21"/>
        </w:rPr>
        <w:t>（</w:t>
      </w:r>
      <w:r w:rsidRPr="00177C48">
        <w:rPr>
          <w:rFonts w:ascii="宋体" w:eastAsia="宋体" w:hAnsi="宋体" w:cs="宋体"/>
          <w:color w:val="000000"/>
          <w:kern w:val="0"/>
          <w:szCs w:val="21"/>
        </w:rPr>
        <w:t>Device Context</w:t>
      </w:r>
      <w:r w:rsidRPr="00177C48">
        <w:rPr>
          <w:rFonts w:ascii="宋体" w:eastAsia="宋体" w:hAnsi="宋体" w:cs="宋体" w:hint="eastAsia"/>
          <w:color w:val="000000"/>
          <w:kern w:val="0"/>
          <w:szCs w:val="21"/>
        </w:rPr>
        <w:t>设备环境）对象是一个抽象的作图环境，可能是对应屏幕，也可能是对应打印机或其它。这个环境是设备无关的，所以你在对不同的设备输出时只需要使用不同的设备环境就行了，而作图方式可以完全不变。这也就是</w:t>
      </w:r>
      <w:r w:rsidRPr="00177C48">
        <w:rPr>
          <w:rFonts w:ascii="宋体" w:eastAsia="宋体" w:hAnsi="宋体" w:cs="宋体"/>
          <w:color w:val="000000"/>
          <w:kern w:val="0"/>
          <w:szCs w:val="21"/>
        </w:rPr>
        <w:t>Windows</w:t>
      </w:r>
      <w:r w:rsidRPr="00177C48">
        <w:rPr>
          <w:rFonts w:ascii="宋体" w:eastAsia="宋体" w:hAnsi="宋体" w:cs="宋体" w:hint="eastAsia"/>
          <w:color w:val="000000"/>
          <w:kern w:val="0"/>
          <w:szCs w:val="21"/>
        </w:rPr>
        <w:t>耀眼的一点设备无关性。如同你将对一幅画使用照相机或复印机将会产生不同的输出，而不需要对画进行任何调整。</w:t>
      </w:r>
      <w:r w:rsidRPr="00177C48">
        <w:rPr>
          <w:rFonts w:ascii="宋体" w:eastAsia="宋体" w:hAnsi="宋体" w:cs="宋体"/>
          <w:color w:val="000000"/>
          <w:kern w:val="0"/>
          <w:szCs w:val="21"/>
        </w:rPr>
        <w:t>DC</w:t>
      </w:r>
      <w:r w:rsidRPr="00177C48">
        <w:rPr>
          <w:rFonts w:ascii="宋体" w:eastAsia="宋体" w:hAnsi="宋体" w:cs="宋体" w:hint="eastAsia"/>
          <w:color w:val="000000"/>
          <w:kern w:val="0"/>
          <w:szCs w:val="21"/>
        </w:rPr>
        <w:t>的使用会穿插在本章中进行介绍。</w:t>
      </w:r>
    </w:p>
    <w:p w:rsidR="00177C48" w:rsidRPr="00177C48" w:rsidRDefault="00177C48" w:rsidP="00177C48">
      <w:pPr>
        <w:rPr>
          <w:rFonts w:ascii="Times New Roman" w:eastAsia="宋体" w:hAnsi="Times New Roman" w:cs="Times New Roman"/>
          <w:szCs w:val="24"/>
        </w:rPr>
      </w:pPr>
    </w:p>
    <w:p w:rsidR="00177C48" w:rsidRPr="00177C48" w:rsidRDefault="00177C48" w:rsidP="00177C48">
      <w:pPr>
        <w:rPr>
          <w:rFonts w:ascii="Times New Roman" w:eastAsia="宋体" w:hAnsi="Times New Roman" w:cs="Times New Roman"/>
          <w:szCs w:val="24"/>
        </w:rPr>
      </w:pPr>
    </w:p>
    <w:p w:rsidR="00177C48" w:rsidRPr="00177C48" w:rsidRDefault="00177C48" w:rsidP="00177C48">
      <w:pPr>
        <w:rPr>
          <w:rFonts w:ascii="Times New Roman" w:eastAsia="宋体" w:hAnsi="Times New Roman" w:cs="Times New Roman"/>
          <w:szCs w:val="24"/>
        </w:rPr>
      </w:pPr>
    </w:p>
    <w:p w:rsidR="00177C48" w:rsidRPr="00177C48" w:rsidRDefault="00177C48" w:rsidP="00177C48">
      <w:pPr>
        <w:widowControl/>
        <w:spacing w:before="100" w:beforeAutospacing="1" w:after="100" w:afterAutospacing="1"/>
        <w:ind w:firstLineChars="1283" w:firstLine="3478"/>
        <w:rPr>
          <w:rFonts w:ascii="宋体" w:eastAsia="宋体" w:hAnsi="Times New Roman" w:cs="宋体"/>
          <w:color w:val="000099"/>
          <w:kern w:val="0"/>
          <w:szCs w:val="21"/>
        </w:rPr>
      </w:pPr>
      <w:r w:rsidRPr="00177C48">
        <w:rPr>
          <w:rFonts w:ascii="宋体" w:eastAsia="宋体" w:hAnsi="宋体" w:cs="宋体"/>
          <w:b/>
          <w:bCs/>
          <w:color w:val="000099"/>
          <w:kern w:val="0"/>
          <w:sz w:val="27"/>
          <w:szCs w:val="27"/>
        </w:rPr>
        <w:t xml:space="preserve">2.2 </w:t>
      </w:r>
      <w:r w:rsidRPr="00177C48">
        <w:rPr>
          <w:rFonts w:ascii="宋体" w:eastAsia="宋体" w:hAnsi="宋体" w:cs="宋体" w:hint="eastAsia"/>
          <w:b/>
          <w:bCs/>
          <w:color w:val="000099"/>
          <w:kern w:val="0"/>
          <w:sz w:val="27"/>
          <w:szCs w:val="27"/>
        </w:rPr>
        <w:t>在窗口中输出文字</w:t>
      </w:r>
      <w:r w:rsidRPr="00177C48">
        <w:rPr>
          <w:rFonts w:ascii="宋体" w:eastAsia="宋体" w:hAnsi="Times New Roman" w:cs="宋体"/>
          <w:color w:val="000099"/>
          <w:kern w:val="0"/>
          <w:szCs w:val="21"/>
        </w:rPr>
        <w:br/>
      </w:r>
      <w:r w:rsidRPr="00177C48">
        <w:rPr>
          <w:rFonts w:ascii="宋体" w:eastAsia="宋体" w:hAnsi="宋体" w:cs="宋体"/>
          <w:color w:val="000099"/>
          <w:kern w:val="0"/>
          <w:szCs w:val="21"/>
        </w:rPr>
        <w:t xml:space="preserve">   </w:t>
      </w:r>
      <w:r w:rsidRPr="00177C48">
        <w:rPr>
          <w:rFonts w:ascii="宋体" w:eastAsia="宋体" w:hAnsi="宋体" w:cs="宋体" w:hint="eastAsia"/>
          <w:color w:val="000000"/>
          <w:kern w:val="0"/>
          <w:szCs w:val="21"/>
        </w:rPr>
        <w:t>在这里我假定读者已经利用</w:t>
      </w:r>
      <w:r w:rsidRPr="00177C48">
        <w:rPr>
          <w:rFonts w:ascii="宋体" w:eastAsia="宋体" w:hAnsi="宋体" w:cs="宋体"/>
          <w:color w:val="000000"/>
          <w:kern w:val="0"/>
          <w:szCs w:val="21"/>
        </w:rPr>
        <w:t>ApplicationWizard</w:t>
      </w:r>
      <w:r w:rsidRPr="00177C48">
        <w:rPr>
          <w:rFonts w:ascii="宋体" w:eastAsia="宋体" w:hAnsi="宋体" w:cs="宋体" w:hint="eastAsia"/>
          <w:color w:val="000000"/>
          <w:kern w:val="0"/>
          <w:szCs w:val="21"/>
        </w:rPr>
        <w:t>生成了一个</w:t>
      </w:r>
      <w:r w:rsidRPr="00177C48">
        <w:rPr>
          <w:rFonts w:ascii="宋体" w:eastAsia="宋体" w:hAnsi="宋体" w:cs="宋体"/>
          <w:color w:val="000000"/>
          <w:kern w:val="0"/>
          <w:szCs w:val="21"/>
        </w:rPr>
        <w:t>SDI</w:t>
      </w:r>
      <w:r w:rsidRPr="00177C48">
        <w:rPr>
          <w:rFonts w:ascii="宋体" w:eastAsia="宋体" w:hAnsi="宋体" w:cs="宋体" w:hint="eastAsia"/>
          <w:color w:val="000000"/>
          <w:kern w:val="0"/>
          <w:szCs w:val="21"/>
        </w:rPr>
        <w:t>界面的程序代码。接下来的你只需要在</w:t>
      </w:r>
      <w:r w:rsidRPr="00177C48">
        <w:rPr>
          <w:rFonts w:ascii="宋体" w:eastAsia="宋体" w:hAnsi="宋体" w:cs="宋体"/>
          <w:color w:val="000000"/>
          <w:kern w:val="0"/>
          <w:szCs w:val="21"/>
        </w:rPr>
        <w:t>CView</w:t>
      </w:r>
      <w:r w:rsidRPr="00177C48">
        <w:rPr>
          <w:rFonts w:ascii="宋体" w:eastAsia="宋体" w:hAnsi="宋体" w:cs="宋体" w:hint="eastAsia"/>
          <w:color w:val="000000"/>
          <w:kern w:val="0"/>
          <w:szCs w:val="21"/>
        </w:rPr>
        <w:t>派生类的</w:t>
      </w:r>
      <w:r w:rsidRPr="00177C48">
        <w:rPr>
          <w:rFonts w:ascii="宋体" w:eastAsia="宋体" w:hAnsi="宋体" w:cs="宋体"/>
          <w:color w:val="000000"/>
          <w:kern w:val="0"/>
          <w:szCs w:val="21"/>
        </w:rPr>
        <w:t>OnDraw</w:t>
      </w:r>
      <w:r w:rsidRPr="00177C48">
        <w:rPr>
          <w:rFonts w:ascii="宋体" w:eastAsia="宋体" w:hAnsi="宋体" w:cs="宋体" w:hint="eastAsia"/>
          <w:color w:val="000000"/>
          <w:kern w:val="0"/>
          <w:szCs w:val="21"/>
        </w:rPr>
        <w:t>成员函数中加入绘图代码就可以了。在这里我需要解释一下</w:t>
      </w:r>
      <w:r w:rsidRPr="00177C48">
        <w:rPr>
          <w:rFonts w:ascii="宋体" w:eastAsia="宋体" w:hAnsi="宋体" w:cs="宋体"/>
          <w:color w:val="000000"/>
          <w:kern w:val="0"/>
          <w:szCs w:val="21"/>
        </w:rPr>
        <w:t>OnDraw</w:t>
      </w:r>
      <w:r w:rsidRPr="00177C48">
        <w:rPr>
          <w:rFonts w:ascii="宋体" w:eastAsia="宋体" w:hAnsi="宋体" w:cs="宋体" w:hint="eastAsia"/>
          <w:color w:val="000000"/>
          <w:kern w:val="0"/>
          <w:szCs w:val="21"/>
        </w:rPr>
        <w:t>函数的作用，</w:t>
      </w:r>
      <w:r w:rsidRPr="00177C48">
        <w:rPr>
          <w:rFonts w:ascii="宋体" w:eastAsia="宋体" w:hAnsi="宋体" w:cs="宋体"/>
          <w:color w:val="000000"/>
          <w:kern w:val="0"/>
          <w:szCs w:val="21"/>
        </w:rPr>
        <w:t>OnDraw</w:t>
      </w:r>
      <w:r w:rsidRPr="00177C48">
        <w:rPr>
          <w:rFonts w:ascii="宋体" w:eastAsia="宋体" w:hAnsi="宋体" w:cs="宋体" w:hint="eastAsia"/>
          <w:color w:val="000000"/>
          <w:kern w:val="0"/>
          <w:szCs w:val="21"/>
        </w:rPr>
        <w:t>函数会在窗口需要重绘时自动被调用，传入的参数</w:t>
      </w:r>
      <w:r w:rsidRPr="00177C48">
        <w:rPr>
          <w:rFonts w:ascii="宋体" w:eastAsia="宋体" w:hAnsi="宋体" w:cs="宋体"/>
          <w:color w:val="000000"/>
          <w:kern w:val="0"/>
          <w:szCs w:val="21"/>
        </w:rPr>
        <w:t>CDC* pDC</w:t>
      </w:r>
      <w:r w:rsidRPr="00177C48">
        <w:rPr>
          <w:rFonts w:ascii="宋体" w:eastAsia="宋体" w:hAnsi="宋体" w:cs="宋体" w:hint="eastAsia"/>
          <w:color w:val="000000"/>
          <w:kern w:val="0"/>
          <w:szCs w:val="21"/>
        </w:rPr>
        <w:t>对应的就是</w:t>
      </w:r>
      <w:r w:rsidRPr="00177C48">
        <w:rPr>
          <w:rFonts w:ascii="宋体" w:eastAsia="宋体" w:hAnsi="宋体" w:cs="宋体"/>
          <w:color w:val="000000"/>
          <w:kern w:val="0"/>
          <w:szCs w:val="21"/>
        </w:rPr>
        <w:t>DC</w:t>
      </w:r>
      <w:r w:rsidRPr="00177C48">
        <w:rPr>
          <w:rFonts w:ascii="宋体" w:eastAsia="宋体" w:hAnsi="宋体" w:cs="宋体" w:hint="eastAsia"/>
          <w:color w:val="000000"/>
          <w:kern w:val="0"/>
          <w:szCs w:val="21"/>
        </w:rPr>
        <w:t>环境。使用</w:t>
      </w:r>
      <w:r w:rsidRPr="00177C48">
        <w:rPr>
          <w:rFonts w:ascii="宋体" w:eastAsia="宋体" w:hAnsi="宋体" w:cs="宋体"/>
          <w:color w:val="000000"/>
          <w:kern w:val="0"/>
          <w:szCs w:val="21"/>
        </w:rPr>
        <w:t>OnDraw</w:t>
      </w:r>
      <w:r w:rsidRPr="00177C48">
        <w:rPr>
          <w:rFonts w:ascii="宋体" w:eastAsia="宋体" w:hAnsi="宋体" w:cs="宋体" w:hint="eastAsia"/>
          <w:color w:val="000000"/>
          <w:kern w:val="0"/>
          <w:szCs w:val="21"/>
        </w:rPr>
        <w:t>的优点就在于在你使用打印功能的时候传入</w:t>
      </w:r>
      <w:r w:rsidRPr="00177C48">
        <w:rPr>
          <w:rFonts w:ascii="宋体" w:eastAsia="宋体" w:hAnsi="宋体" w:cs="宋体"/>
          <w:color w:val="000000"/>
          <w:kern w:val="0"/>
          <w:szCs w:val="21"/>
        </w:rPr>
        <w:t>OnDraw</w:t>
      </w:r>
      <w:r w:rsidRPr="00177C48">
        <w:rPr>
          <w:rFonts w:ascii="宋体" w:eastAsia="宋体" w:hAnsi="宋体" w:cs="宋体" w:hint="eastAsia"/>
          <w:color w:val="000000"/>
          <w:kern w:val="0"/>
          <w:szCs w:val="21"/>
        </w:rPr>
        <w:t>的</w:t>
      </w:r>
      <w:r w:rsidRPr="00177C48">
        <w:rPr>
          <w:rFonts w:ascii="宋体" w:eastAsia="宋体" w:hAnsi="宋体" w:cs="宋体"/>
          <w:color w:val="000000"/>
          <w:kern w:val="0"/>
          <w:szCs w:val="21"/>
        </w:rPr>
        <w:t>DC</w:t>
      </w:r>
      <w:r w:rsidRPr="00177C48">
        <w:rPr>
          <w:rFonts w:ascii="宋体" w:eastAsia="宋体" w:hAnsi="宋体" w:cs="宋体" w:hint="eastAsia"/>
          <w:color w:val="000000"/>
          <w:kern w:val="0"/>
          <w:szCs w:val="21"/>
        </w:rPr>
        <w:t>环境将会是打印机绘图环境，使用打印预览时传入的是一个称为</w:t>
      </w:r>
      <w:r w:rsidRPr="00177C48">
        <w:rPr>
          <w:rFonts w:ascii="宋体" w:eastAsia="宋体" w:hAnsi="宋体" w:cs="宋体"/>
          <w:color w:val="000000"/>
          <w:kern w:val="0"/>
          <w:szCs w:val="21"/>
        </w:rPr>
        <w:t>CPreviewDC</w:t>
      </w:r>
      <w:r w:rsidRPr="00177C48">
        <w:rPr>
          <w:rFonts w:ascii="宋体" w:eastAsia="宋体" w:hAnsi="宋体" w:cs="宋体" w:hint="eastAsia"/>
          <w:color w:val="000000"/>
          <w:kern w:val="0"/>
          <w:szCs w:val="21"/>
        </w:rPr>
        <w:t>的绘图环境，所以你只需要一份代码就可以完成窗口</w:t>
      </w:r>
      <w:r w:rsidRPr="00177C48">
        <w:rPr>
          <w:rFonts w:ascii="宋体" w:eastAsia="宋体" w:hAnsi="宋体" w:cs="宋体"/>
          <w:color w:val="000000"/>
          <w:kern w:val="0"/>
          <w:szCs w:val="21"/>
        </w:rPr>
        <w:t>/</w:t>
      </w:r>
      <w:r w:rsidRPr="00177C48">
        <w:rPr>
          <w:rFonts w:ascii="宋体" w:eastAsia="宋体" w:hAnsi="宋体" w:cs="宋体" w:hint="eastAsia"/>
          <w:color w:val="000000"/>
          <w:kern w:val="0"/>
          <w:szCs w:val="21"/>
        </w:rPr>
        <w:t>打印预览</w:t>
      </w:r>
      <w:r w:rsidRPr="00177C48">
        <w:rPr>
          <w:rFonts w:ascii="宋体" w:eastAsia="宋体" w:hAnsi="宋体" w:cs="宋体"/>
          <w:color w:val="000000"/>
          <w:kern w:val="0"/>
          <w:szCs w:val="21"/>
        </w:rPr>
        <w:t>/</w:t>
      </w:r>
      <w:r w:rsidRPr="00177C48">
        <w:rPr>
          <w:rFonts w:ascii="宋体" w:eastAsia="宋体" w:hAnsi="宋体" w:cs="宋体" w:hint="eastAsia"/>
          <w:color w:val="000000"/>
          <w:kern w:val="0"/>
          <w:szCs w:val="21"/>
        </w:rPr>
        <w:t>打印机绘图三重功能。利用</w:t>
      </w:r>
      <w:r w:rsidRPr="00177C48">
        <w:rPr>
          <w:rFonts w:ascii="宋体" w:eastAsia="宋体" w:hAnsi="宋体" w:cs="宋体"/>
          <w:color w:val="000000"/>
          <w:kern w:val="0"/>
          <w:szCs w:val="21"/>
        </w:rPr>
        <w:t>Windows</w:t>
      </w:r>
      <w:r w:rsidRPr="00177C48">
        <w:rPr>
          <w:rFonts w:ascii="宋体" w:eastAsia="宋体" w:hAnsi="宋体" w:cs="宋体" w:hint="eastAsia"/>
          <w:color w:val="000000"/>
          <w:kern w:val="0"/>
          <w:szCs w:val="21"/>
        </w:rPr>
        <w:t>的设备无关性和</w:t>
      </w:r>
      <w:r w:rsidRPr="00177C48">
        <w:rPr>
          <w:rFonts w:ascii="宋体" w:eastAsia="宋体" w:hAnsi="宋体" w:cs="宋体"/>
          <w:color w:val="000000"/>
          <w:kern w:val="0"/>
          <w:szCs w:val="21"/>
        </w:rPr>
        <w:t>M$</w:t>
      </w:r>
      <w:r w:rsidRPr="00177C48">
        <w:rPr>
          <w:rFonts w:ascii="宋体" w:eastAsia="宋体" w:hAnsi="宋体" w:cs="宋体" w:hint="eastAsia"/>
          <w:color w:val="000000"/>
          <w:kern w:val="0"/>
          <w:szCs w:val="21"/>
        </w:rPr>
        <w:t>为打印预览所编写的上千行代码你可以很容易的完成一个具有所见即所得的软件。</w:t>
      </w:r>
    </w:p>
    <w:p w:rsidR="00177C48" w:rsidRPr="00177C48" w:rsidRDefault="00177C48" w:rsidP="00177C48">
      <w:pPr>
        <w:widowControl/>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hint="eastAsia"/>
          <w:color w:val="000000"/>
          <w:kern w:val="0"/>
          <w:szCs w:val="21"/>
        </w:rPr>
        <w:t>输出文字一般使用</w:t>
      </w:r>
      <w:r w:rsidRPr="00177C48">
        <w:rPr>
          <w:rFonts w:ascii="宋体" w:eastAsia="宋体" w:hAnsi="宋体" w:cs="宋体"/>
          <w:color w:val="000000"/>
          <w:kern w:val="0"/>
          <w:szCs w:val="21"/>
        </w:rPr>
        <w:t>CDC::BOOL TextOut( int x, int y, const CString&amp; str )</w:t>
      </w:r>
      <w:r w:rsidRPr="00177C48">
        <w:rPr>
          <w:rFonts w:ascii="宋体" w:eastAsia="宋体" w:hAnsi="宋体" w:cs="宋体" w:hint="eastAsia"/>
          <w:color w:val="000000"/>
          <w:kern w:val="0"/>
          <w:szCs w:val="21"/>
        </w:rPr>
        <w:t>和</w:t>
      </w:r>
      <w:r w:rsidRPr="00177C48">
        <w:rPr>
          <w:rFonts w:ascii="宋体" w:eastAsia="宋体" w:hAnsi="宋体" w:cs="宋体"/>
          <w:color w:val="000000"/>
          <w:kern w:val="0"/>
          <w:szCs w:val="21"/>
        </w:rPr>
        <w:t>CDC::int DrawText( const CString&amp; str, LPRECT lpRect, UINT nFormat )</w:t>
      </w:r>
      <w:r w:rsidRPr="00177C48">
        <w:rPr>
          <w:rFonts w:ascii="宋体" w:eastAsia="宋体" w:hAnsi="宋体" w:cs="宋体" w:hint="eastAsia"/>
          <w:color w:val="000000"/>
          <w:kern w:val="0"/>
          <w:szCs w:val="21"/>
        </w:rPr>
        <w:t>两个函数，对</w:t>
      </w:r>
      <w:r w:rsidRPr="00177C48">
        <w:rPr>
          <w:rFonts w:ascii="宋体" w:eastAsia="宋体" w:hAnsi="宋体" w:cs="宋体"/>
          <w:color w:val="000000"/>
          <w:kern w:val="0"/>
          <w:szCs w:val="21"/>
        </w:rPr>
        <w:t>TextOut</w:t>
      </w:r>
      <w:r w:rsidRPr="00177C48">
        <w:rPr>
          <w:rFonts w:ascii="宋体" w:eastAsia="宋体" w:hAnsi="宋体" w:cs="宋体" w:hint="eastAsia"/>
          <w:color w:val="000000"/>
          <w:kern w:val="0"/>
          <w:szCs w:val="21"/>
        </w:rPr>
        <w:t>来讲只能输出单行的文字，而</w:t>
      </w:r>
      <w:r w:rsidRPr="00177C48">
        <w:rPr>
          <w:rFonts w:ascii="宋体" w:eastAsia="宋体" w:hAnsi="宋体" w:cs="宋体"/>
          <w:color w:val="000000"/>
          <w:kern w:val="0"/>
          <w:szCs w:val="21"/>
        </w:rPr>
        <w:t>DrawText</w:t>
      </w:r>
      <w:r w:rsidRPr="00177C48">
        <w:rPr>
          <w:rFonts w:ascii="宋体" w:eastAsia="宋体" w:hAnsi="宋体" w:cs="宋体" w:hint="eastAsia"/>
          <w:color w:val="000000"/>
          <w:kern w:val="0"/>
          <w:szCs w:val="21"/>
        </w:rPr>
        <w:t>可以指定在一个矩形中输出单行或多行文字，并且可以规定对齐方式和使用何种风格。</w:t>
      </w:r>
      <w:r w:rsidRPr="00177C48">
        <w:rPr>
          <w:rFonts w:ascii="宋体" w:eastAsia="宋体" w:hAnsi="宋体" w:cs="宋体"/>
          <w:color w:val="000000"/>
          <w:kern w:val="0"/>
          <w:szCs w:val="21"/>
        </w:rPr>
        <w:t>nFormat</w:t>
      </w:r>
      <w:r w:rsidRPr="00177C48">
        <w:rPr>
          <w:rFonts w:ascii="宋体" w:eastAsia="宋体" w:hAnsi="宋体" w:cs="宋体" w:hint="eastAsia"/>
          <w:color w:val="000000"/>
          <w:kern w:val="0"/>
          <w:szCs w:val="21"/>
        </w:rPr>
        <w:t>可以是多种以下标记的组合（利用位或操作）以达到选择输出风格的目的。</w:t>
      </w:r>
      <w:r w:rsidRPr="00177C48">
        <w:rPr>
          <w:rFonts w:ascii="宋体" w:eastAsia="宋体" w:hAnsi="宋体" w:cs="宋体"/>
          <w:color w:val="000000"/>
          <w:kern w:val="0"/>
          <w:szCs w:val="21"/>
        </w:rPr>
        <w:t xml:space="preserve"> </w:t>
      </w:r>
    </w:p>
    <w:p w:rsidR="00177C48" w:rsidRPr="00177C48" w:rsidRDefault="00177C48" w:rsidP="00177C48">
      <w:pPr>
        <w:widowControl/>
        <w:numPr>
          <w:ilvl w:val="0"/>
          <w:numId w:val="2"/>
        </w:numPr>
        <w:spacing w:before="100" w:beforeAutospacing="1" w:after="240"/>
        <w:jc w:val="left"/>
        <w:rPr>
          <w:rFonts w:ascii="宋体" w:eastAsia="宋体" w:hAnsi="Times New Roman" w:cs="宋体"/>
          <w:color w:val="000000"/>
          <w:kern w:val="0"/>
          <w:szCs w:val="21"/>
        </w:rPr>
      </w:pPr>
      <w:r w:rsidRPr="00177C48">
        <w:rPr>
          <w:rFonts w:ascii="宋体" w:eastAsia="宋体" w:hAnsi="宋体" w:cs="宋体"/>
          <w:b/>
          <w:bCs/>
          <w:color w:val="000000"/>
          <w:kern w:val="0"/>
          <w:szCs w:val="21"/>
        </w:rPr>
        <w:t>DT_BOTTOM</w:t>
      </w:r>
      <w:r w:rsidRPr="00177C48">
        <w:rPr>
          <w:rFonts w:ascii="宋体" w:eastAsia="宋体" w:hAnsi="宋体" w:cs="宋体" w:hint="eastAsia"/>
          <w:color w:val="000000"/>
          <w:kern w:val="0"/>
          <w:szCs w:val="21"/>
        </w:rPr>
        <w:t>底部对齐</w:t>
      </w:r>
      <w:r w:rsidRPr="00177C48">
        <w:rPr>
          <w:rFonts w:ascii="宋体" w:eastAsia="宋体" w:hAnsi="Times New Roman" w:cs="宋体"/>
          <w:color w:val="000000"/>
          <w:kern w:val="0"/>
          <w:szCs w:val="21"/>
        </w:rPr>
        <w:t>   </w:t>
      </w:r>
      <w:r w:rsidRPr="00177C48">
        <w:rPr>
          <w:rFonts w:ascii="宋体" w:eastAsia="宋体" w:hAnsi="宋体" w:cs="宋体"/>
          <w:color w:val="000000"/>
          <w:kern w:val="0"/>
          <w:szCs w:val="21"/>
        </w:rPr>
        <w:t xml:space="preserve">Specifies bottom-justified text. This value must be combined with </w:t>
      </w:r>
      <w:r w:rsidRPr="00177C48">
        <w:rPr>
          <w:rFonts w:ascii="宋体" w:eastAsia="宋体" w:hAnsi="宋体" w:cs="宋体"/>
          <w:b/>
          <w:bCs/>
          <w:color w:val="000000"/>
          <w:kern w:val="0"/>
          <w:szCs w:val="21"/>
        </w:rPr>
        <w:t>DT_SINGLELINE</w:t>
      </w:r>
      <w:r w:rsidRPr="00177C48">
        <w:rPr>
          <w:rFonts w:ascii="宋体" w:eastAsia="宋体" w:hAnsi="Times New Roman" w:cs="宋体"/>
          <w:color w:val="000000"/>
          <w:kern w:val="0"/>
          <w:szCs w:val="21"/>
        </w:rPr>
        <w:t>.</w:t>
      </w:r>
    </w:p>
    <w:p w:rsidR="00177C48" w:rsidRPr="00177C48" w:rsidRDefault="00177C48" w:rsidP="00177C48">
      <w:pPr>
        <w:widowControl/>
        <w:numPr>
          <w:ilvl w:val="0"/>
          <w:numId w:val="2"/>
        </w:numPr>
        <w:spacing w:before="100" w:beforeAutospacing="1" w:after="240"/>
        <w:jc w:val="left"/>
        <w:rPr>
          <w:rFonts w:ascii="宋体" w:eastAsia="宋体" w:hAnsi="宋体" w:cs="宋体"/>
          <w:color w:val="000000"/>
          <w:kern w:val="0"/>
          <w:szCs w:val="21"/>
        </w:rPr>
      </w:pPr>
      <w:r w:rsidRPr="00177C48">
        <w:rPr>
          <w:rFonts w:ascii="宋体" w:eastAsia="宋体" w:hAnsi="宋体" w:cs="宋体"/>
          <w:b/>
          <w:bCs/>
          <w:color w:val="000000"/>
          <w:kern w:val="0"/>
          <w:szCs w:val="21"/>
        </w:rPr>
        <w:t>DT_CALCRECT</w:t>
      </w:r>
      <w:r w:rsidRPr="00177C48">
        <w:rPr>
          <w:rFonts w:ascii="宋体" w:eastAsia="宋体" w:hAnsi="宋体" w:cs="宋体" w:hint="eastAsia"/>
          <w:color w:val="000000"/>
          <w:kern w:val="0"/>
          <w:szCs w:val="21"/>
        </w:rPr>
        <w:t>计算指定文字时所需要矩形尺寸</w:t>
      </w:r>
      <w:r w:rsidRPr="00177C48">
        <w:rPr>
          <w:rFonts w:ascii="宋体" w:eastAsia="宋体" w:hAnsi="Times New Roman" w:cs="宋体"/>
          <w:color w:val="000000"/>
          <w:kern w:val="0"/>
          <w:szCs w:val="21"/>
        </w:rPr>
        <w:t>   </w:t>
      </w:r>
      <w:r w:rsidRPr="00177C48">
        <w:rPr>
          <w:rFonts w:ascii="宋体" w:eastAsia="宋体" w:hAnsi="宋体" w:cs="宋体"/>
          <w:color w:val="000000"/>
          <w:kern w:val="0"/>
          <w:szCs w:val="21"/>
        </w:rPr>
        <w:t xml:space="preserve">Determines the width and height of the rectangle. If there are multiple lines of text, </w:t>
      </w:r>
      <w:r w:rsidRPr="00177C48">
        <w:rPr>
          <w:rFonts w:ascii="宋体" w:eastAsia="宋体" w:hAnsi="宋体" w:cs="宋体"/>
          <w:b/>
          <w:bCs/>
          <w:color w:val="000000"/>
          <w:kern w:val="0"/>
          <w:szCs w:val="21"/>
        </w:rPr>
        <w:t>DrawText</w:t>
      </w:r>
      <w:r w:rsidRPr="00177C48">
        <w:rPr>
          <w:rFonts w:ascii="宋体" w:eastAsia="宋体" w:hAnsi="宋体" w:cs="宋体"/>
          <w:color w:val="000000"/>
          <w:kern w:val="0"/>
          <w:szCs w:val="21"/>
        </w:rPr>
        <w:t xml:space="preserve"> will use the width of the rectangle pointed to by </w:t>
      </w:r>
      <w:r w:rsidRPr="00177C48">
        <w:rPr>
          <w:rFonts w:ascii="宋体" w:eastAsia="宋体" w:hAnsi="宋体" w:cs="宋体"/>
          <w:i/>
          <w:iCs/>
          <w:color w:val="000000"/>
          <w:kern w:val="0"/>
          <w:szCs w:val="21"/>
        </w:rPr>
        <w:t>lpRect</w:t>
      </w:r>
      <w:r w:rsidRPr="00177C48">
        <w:rPr>
          <w:rFonts w:ascii="宋体" w:eastAsia="宋体" w:hAnsi="宋体" w:cs="宋体"/>
          <w:color w:val="000000"/>
          <w:kern w:val="0"/>
          <w:szCs w:val="21"/>
        </w:rPr>
        <w:t xml:space="preserve"> and extend the base of the rectangle to bound the last line of text. If there is only one line of text, </w:t>
      </w:r>
      <w:r w:rsidRPr="00177C48">
        <w:rPr>
          <w:rFonts w:ascii="宋体" w:eastAsia="宋体" w:hAnsi="宋体" w:cs="宋体"/>
          <w:b/>
          <w:bCs/>
          <w:color w:val="000000"/>
          <w:kern w:val="0"/>
          <w:szCs w:val="21"/>
        </w:rPr>
        <w:t>DrawText</w:t>
      </w:r>
      <w:r w:rsidRPr="00177C48">
        <w:rPr>
          <w:rFonts w:ascii="宋体" w:eastAsia="宋体" w:hAnsi="宋体" w:cs="宋体"/>
          <w:color w:val="000000"/>
          <w:kern w:val="0"/>
          <w:szCs w:val="21"/>
        </w:rPr>
        <w:t xml:space="preserve"> will modify the right side of the rectangle so that it bounds the last character in the line. In either case, </w:t>
      </w:r>
      <w:r w:rsidRPr="00177C48">
        <w:rPr>
          <w:rFonts w:ascii="宋体" w:eastAsia="宋体" w:hAnsi="宋体" w:cs="宋体"/>
          <w:b/>
          <w:bCs/>
          <w:color w:val="000000"/>
          <w:kern w:val="0"/>
          <w:szCs w:val="21"/>
        </w:rPr>
        <w:t>DrawText</w:t>
      </w:r>
      <w:r w:rsidRPr="00177C48">
        <w:rPr>
          <w:rFonts w:ascii="宋体" w:eastAsia="宋体" w:hAnsi="宋体" w:cs="宋体"/>
          <w:color w:val="000000"/>
          <w:kern w:val="0"/>
          <w:szCs w:val="21"/>
        </w:rPr>
        <w:t xml:space="preserve"> returns the height of the formatted text, but does not draw the text.</w:t>
      </w:r>
    </w:p>
    <w:p w:rsidR="00177C48" w:rsidRPr="00177C48" w:rsidRDefault="00177C48" w:rsidP="00177C48">
      <w:pPr>
        <w:widowControl/>
        <w:numPr>
          <w:ilvl w:val="0"/>
          <w:numId w:val="2"/>
        </w:numPr>
        <w:spacing w:before="100" w:beforeAutospacing="1" w:after="240"/>
        <w:jc w:val="left"/>
        <w:rPr>
          <w:rFonts w:ascii="宋体" w:eastAsia="宋体" w:hAnsi="宋体" w:cs="宋体"/>
          <w:color w:val="000000"/>
          <w:kern w:val="0"/>
          <w:szCs w:val="21"/>
        </w:rPr>
      </w:pPr>
      <w:r w:rsidRPr="00177C48">
        <w:rPr>
          <w:rFonts w:ascii="宋体" w:eastAsia="宋体" w:hAnsi="宋体" w:cs="宋体"/>
          <w:b/>
          <w:bCs/>
          <w:color w:val="000000"/>
          <w:kern w:val="0"/>
          <w:szCs w:val="21"/>
        </w:rPr>
        <w:t>DT_CENTER</w:t>
      </w:r>
      <w:r w:rsidRPr="00177C48">
        <w:rPr>
          <w:rFonts w:ascii="宋体" w:eastAsia="宋体" w:hAnsi="宋体" w:cs="宋体" w:hint="eastAsia"/>
          <w:color w:val="000000"/>
          <w:kern w:val="0"/>
          <w:szCs w:val="21"/>
        </w:rPr>
        <w:t>中部对齐</w:t>
      </w:r>
      <w:r w:rsidRPr="00177C48">
        <w:rPr>
          <w:rFonts w:ascii="宋体" w:eastAsia="宋体" w:hAnsi="Times New Roman" w:cs="宋体"/>
          <w:color w:val="000000"/>
          <w:kern w:val="0"/>
          <w:szCs w:val="21"/>
        </w:rPr>
        <w:t>   </w:t>
      </w:r>
      <w:r w:rsidRPr="00177C48">
        <w:rPr>
          <w:rFonts w:ascii="宋体" w:eastAsia="宋体" w:hAnsi="宋体" w:cs="宋体"/>
          <w:color w:val="000000"/>
          <w:kern w:val="0"/>
          <w:szCs w:val="21"/>
        </w:rPr>
        <w:t>Centers text horizontally.</w:t>
      </w:r>
    </w:p>
    <w:p w:rsidR="00177C48" w:rsidRPr="00177C48" w:rsidRDefault="00177C48" w:rsidP="00177C48">
      <w:pPr>
        <w:widowControl/>
        <w:numPr>
          <w:ilvl w:val="0"/>
          <w:numId w:val="2"/>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b/>
          <w:bCs/>
          <w:color w:val="000000"/>
          <w:kern w:val="0"/>
          <w:szCs w:val="21"/>
        </w:rPr>
        <w:t>DT_END_ELLIPSIS</w:t>
      </w:r>
      <w:r w:rsidRPr="00177C48">
        <w:rPr>
          <w:rFonts w:ascii="宋体" w:eastAsia="宋体" w:hAnsi="宋体" w:cs="宋体"/>
          <w:color w:val="000000"/>
          <w:kern w:val="0"/>
          <w:szCs w:val="21"/>
        </w:rPr>
        <w:t xml:space="preserve"> or </w:t>
      </w:r>
      <w:r w:rsidRPr="00177C48">
        <w:rPr>
          <w:rFonts w:ascii="宋体" w:eastAsia="宋体" w:hAnsi="宋体" w:cs="宋体"/>
          <w:b/>
          <w:bCs/>
          <w:color w:val="000000"/>
          <w:kern w:val="0"/>
          <w:szCs w:val="21"/>
        </w:rPr>
        <w:t>DT_PATH_ELLIPSIS   </w:t>
      </w:r>
      <w:r w:rsidRPr="00177C48">
        <w:rPr>
          <w:rFonts w:ascii="宋体" w:eastAsia="宋体" w:hAnsi="宋体" w:cs="宋体"/>
          <w:color w:val="000000"/>
          <w:kern w:val="0"/>
          <w:szCs w:val="21"/>
        </w:rPr>
        <w:t xml:space="preserve">Replaces part of the given string with ellipses, if necessary, so that the result fits in the specified rectangle. The given string is not modified unless the </w:t>
      </w:r>
      <w:r w:rsidRPr="00177C48">
        <w:rPr>
          <w:rFonts w:ascii="宋体" w:eastAsia="宋体" w:hAnsi="宋体" w:cs="宋体"/>
          <w:b/>
          <w:bCs/>
          <w:color w:val="000000"/>
          <w:kern w:val="0"/>
          <w:szCs w:val="21"/>
        </w:rPr>
        <w:t>DT_MODIFYSTRING</w:t>
      </w:r>
      <w:r w:rsidRPr="00177C48">
        <w:rPr>
          <w:rFonts w:ascii="宋体" w:eastAsia="宋体" w:hAnsi="宋体" w:cs="宋体"/>
          <w:color w:val="000000"/>
          <w:kern w:val="0"/>
          <w:szCs w:val="21"/>
        </w:rPr>
        <w:t xml:space="preserve"> flag is specified. </w:t>
      </w:r>
    </w:p>
    <w:p w:rsidR="00177C48" w:rsidRPr="00177C48" w:rsidRDefault="00177C48" w:rsidP="00177C48">
      <w:pPr>
        <w:widowControl/>
        <w:spacing w:before="100" w:beforeAutospacing="1" w:after="100" w:afterAutospacing="1"/>
        <w:ind w:left="720"/>
        <w:jc w:val="left"/>
        <w:rPr>
          <w:rFonts w:ascii="宋体" w:eastAsia="宋体" w:hAnsi="宋体" w:cs="宋体"/>
          <w:color w:val="000000"/>
          <w:kern w:val="0"/>
          <w:szCs w:val="21"/>
        </w:rPr>
      </w:pPr>
      <w:r w:rsidRPr="00177C48">
        <w:rPr>
          <w:rFonts w:ascii="宋体" w:eastAsia="宋体" w:hAnsi="宋体" w:cs="宋体"/>
          <w:color w:val="000000"/>
          <w:kern w:val="0"/>
          <w:szCs w:val="21"/>
        </w:rPr>
        <w:t xml:space="preserve">You can specify </w:t>
      </w:r>
      <w:r w:rsidRPr="00177C48">
        <w:rPr>
          <w:rFonts w:ascii="宋体" w:eastAsia="宋体" w:hAnsi="宋体" w:cs="宋体"/>
          <w:b/>
          <w:bCs/>
          <w:color w:val="000000"/>
          <w:kern w:val="0"/>
          <w:szCs w:val="21"/>
        </w:rPr>
        <w:t>DT_END_ELLIPSIS</w:t>
      </w:r>
      <w:r w:rsidRPr="00177C48">
        <w:rPr>
          <w:rFonts w:ascii="宋体" w:eastAsia="宋体" w:hAnsi="宋体" w:cs="宋体"/>
          <w:color w:val="000000"/>
          <w:kern w:val="0"/>
          <w:szCs w:val="21"/>
        </w:rPr>
        <w:t xml:space="preserve"> to replace characters at the end of the string, or </w:t>
      </w:r>
      <w:r w:rsidRPr="00177C48">
        <w:rPr>
          <w:rFonts w:ascii="宋体" w:eastAsia="宋体" w:hAnsi="宋体" w:cs="宋体"/>
          <w:b/>
          <w:bCs/>
          <w:color w:val="000000"/>
          <w:kern w:val="0"/>
          <w:szCs w:val="21"/>
        </w:rPr>
        <w:t>DT_PATH_ELLIPSIS</w:t>
      </w:r>
      <w:r w:rsidRPr="00177C48">
        <w:rPr>
          <w:rFonts w:ascii="宋体" w:eastAsia="宋体" w:hAnsi="宋体" w:cs="宋体"/>
          <w:color w:val="000000"/>
          <w:kern w:val="0"/>
          <w:szCs w:val="21"/>
        </w:rPr>
        <w:t xml:space="preserve"> to replace characters in the middle of the string. If the string contains backslash (\) characters, </w:t>
      </w:r>
      <w:r w:rsidRPr="00177C48">
        <w:rPr>
          <w:rFonts w:ascii="宋体" w:eastAsia="宋体" w:hAnsi="宋体" w:cs="宋体"/>
          <w:b/>
          <w:bCs/>
          <w:color w:val="000000"/>
          <w:kern w:val="0"/>
          <w:szCs w:val="21"/>
        </w:rPr>
        <w:t>DT_PATH_ELLIPSIS</w:t>
      </w:r>
      <w:r w:rsidRPr="00177C48">
        <w:rPr>
          <w:rFonts w:ascii="宋体" w:eastAsia="宋体" w:hAnsi="宋体" w:cs="宋体"/>
          <w:color w:val="000000"/>
          <w:kern w:val="0"/>
          <w:szCs w:val="21"/>
        </w:rPr>
        <w:t xml:space="preserve"> preserves as much as possible of the text after the last backslash.</w:t>
      </w:r>
    </w:p>
    <w:p w:rsidR="00177C48" w:rsidRPr="00177C48" w:rsidRDefault="00177C48" w:rsidP="00177C48">
      <w:pPr>
        <w:widowControl/>
        <w:numPr>
          <w:ilvl w:val="0"/>
          <w:numId w:val="2"/>
        </w:numPr>
        <w:spacing w:before="100" w:beforeAutospacing="1" w:after="240"/>
        <w:jc w:val="left"/>
        <w:rPr>
          <w:rFonts w:ascii="宋体" w:eastAsia="宋体" w:hAnsi="宋体" w:cs="宋体"/>
          <w:color w:val="000000"/>
          <w:kern w:val="0"/>
          <w:szCs w:val="21"/>
        </w:rPr>
      </w:pPr>
      <w:r w:rsidRPr="00177C48">
        <w:rPr>
          <w:rFonts w:ascii="宋体" w:eastAsia="宋体" w:hAnsi="宋体" w:cs="宋体"/>
          <w:b/>
          <w:bCs/>
          <w:color w:val="000000"/>
          <w:kern w:val="0"/>
          <w:szCs w:val="21"/>
        </w:rPr>
        <w:t>DT_EXPANDTABS</w:t>
      </w:r>
      <w:r w:rsidRPr="00177C48">
        <w:rPr>
          <w:rFonts w:ascii="宋体" w:eastAsia="宋体" w:hAnsi="Times New Roman" w:cs="宋体"/>
          <w:color w:val="000000"/>
          <w:kern w:val="0"/>
          <w:szCs w:val="21"/>
        </w:rPr>
        <w:t>   </w:t>
      </w:r>
      <w:r w:rsidRPr="00177C48">
        <w:rPr>
          <w:rFonts w:ascii="宋体" w:eastAsia="宋体" w:hAnsi="宋体" w:cs="宋体"/>
          <w:color w:val="000000"/>
          <w:kern w:val="0"/>
          <w:szCs w:val="21"/>
        </w:rPr>
        <w:t>Expands tab characters. The default number of characters per tab is eight.</w:t>
      </w:r>
    </w:p>
    <w:p w:rsidR="00177C48" w:rsidRPr="00177C48" w:rsidRDefault="00177C48" w:rsidP="00177C48">
      <w:pPr>
        <w:widowControl/>
        <w:numPr>
          <w:ilvl w:val="0"/>
          <w:numId w:val="2"/>
        </w:numPr>
        <w:spacing w:before="100" w:beforeAutospacing="1" w:after="240"/>
        <w:jc w:val="left"/>
        <w:rPr>
          <w:rFonts w:ascii="宋体" w:eastAsia="宋体" w:hAnsi="宋体" w:cs="宋体"/>
          <w:color w:val="000000"/>
          <w:kern w:val="0"/>
          <w:szCs w:val="21"/>
        </w:rPr>
      </w:pPr>
      <w:r w:rsidRPr="00177C48">
        <w:rPr>
          <w:rFonts w:ascii="宋体" w:eastAsia="宋体" w:hAnsi="宋体" w:cs="宋体"/>
          <w:b/>
          <w:bCs/>
          <w:color w:val="000000"/>
          <w:kern w:val="0"/>
          <w:szCs w:val="21"/>
        </w:rPr>
        <w:t>DT_EXTERNALLEADING</w:t>
      </w:r>
      <w:r w:rsidRPr="00177C48">
        <w:rPr>
          <w:rFonts w:ascii="宋体" w:eastAsia="宋体" w:hAnsi="Times New Roman" w:cs="宋体"/>
          <w:color w:val="000000"/>
          <w:kern w:val="0"/>
          <w:szCs w:val="21"/>
        </w:rPr>
        <w:t>   </w:t>
      </w:r>
      <w:r w:rsidRPr="00177C48">
        <w:rPr>
          <w:rFonts w:ascii="宋体" w:eastAsia="宋体" w:hAnsi="宋体" w:cs="宋体"/>
          <w:color w:val="000000"/>
          <w:kern w:val="0"/>
          <w:szCs w:val="21"/>
        </w:rPr>
        <w:t>Includes the font</w:t>
      </w:r>
      <w:r w:rsidRPr="00177C48">
        <w:rPr>
          <w:rFonts w:ascii="宋体" w:eastAsia="宋体" w:hAnsi="宋体" w:cs="宋体" w:hint="eastAsia"/>
          <w:color w:val="000000"/>
          <w:kern w:val="0"/>
          <w:szCs w:val="21"/>
        </w:rPr>
        <w:t>抯</w:t>
      </w:r>
      <w:r w:rsidRPr="00177C48">
        <w:rPr>
          <w:rFonts w:ascii="宋体" w:eastAsia="宋体" w:hAnsi="宋体" w:cs="宋体"/>
          <w:color w:val="000000"/>
          <w:kern w:val="0"/>
          <w:szCs w:val="21"/>
        </w:rPr>
        <w:t xml:space="preserve"> external leading in the line height. Normally, external leading is not included in the height of a line of text.</w:t>
      </w:r>
    </w:p>
    <w:p w:rsidR="00177C48" w:rsidRPr="00177C48" w:rsidRDefault="00177C48" w:rsidP="00177C48">
      <w:pPr>
        <w:widowControl/>
        <w:numPr>
          <w:ilvl w:val="0"/>
          <w:numId w:val="2"/>
        </w:numPr>
        <w:spacing w:before="100" w:beforeAutospacing="1" w:after="240"/>
        <w:jc w:val="left"/>
        <w:rPr>
          <w:rFonts w:ascii="宋体" w:eastAsia="宋体" w:hAnsi="宋体" w:cs="宋体"/>
          <w:color w:val="000000"/>
          <w:kern w:val="0"/>
          <w:szCs w:val="21"/>
        </w:rPr>
      </w:pPr>
      <w:r w:rsidRPr="00177C48">
        <w:rPr>
          <w:rFonts w:ascii="宋体" w:eastAsia="宋体" w:hAnsi="宋体" w:cs="宋体"/>
          <w:b/>
          <w:bCs/>
          <w:color w:val="000000"/>
          <w:kern w:val="0"/>
          <w:szCs w:val="21"/>
        </w:rPr>
        <w:t>DT_LEFT</w:t>
      </w:r>
      <w:r w:rsidRPr="00177C48">
        <w:rPr>
          <w:rFonts w:ascii="宋体" w:eastAsia="宋体" w:hAnsi="宋体" w:cs="宋体" w:hint="eastAsia"/>
          <w:color w:val="000000"/>
          <w:kern w:val="0"/>
          <w:szCs w:val="21"/>
        </w:rPr>
        <w:t>左对齐</w:t>
      </w:r>
      <w:r w:rsidRPr="00177C48">
        <w:rPr>
          <w:rFonts w:ascii="宋体" w:eastAsia="宋体" w:hAnsi="Times New Roman" w:cs="宋体"/>
          <w:color w:val="000000"/>
          <w:kern w:val="0"/>
          <w:szCs w:val="21"/>
        </w:rPr>
        <w:t>   </w:t>
      </w:r>
      <w:r w:rsidRPr="00177C48">
        <w:rPr>
          <w:rFonts w:ascii="宋体" w:eastAsia="宋体" w:hAnsi="宋体" w:cs="宋体"/>
          <w:color w:val="000000"/>
          <w:kern w:val="0"/>
          <w:szCs w:val="21"/>
        </w:rPr>
        <w:t>Aligns text flush-left.</w:t>
      </w:r>
    </w:p>
    <w:p w:rsidR="00177C48" w:rsidRPr="00177C48" w:rsidRDefault="00177C48" w:rsidP="00177C48">
      <w:pPr>
        <w:widowControl/>
        <w:numPr>
          <w:ilvl w:val="0"/>
          <w:numId w:val="2"/>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b/>
          <w:bCs/>
          <w:color w:val="000000"/>
          <w:kern w:val="0"/>
          <w:szCs w:val="21"/>
        </w:rPr>
        <w:lastRenderedPageBreak/>
        <w:t>DT_MODIFYSTRING   </w:t>
      </w:r>
      <w:r w:rsidRPr="00177C48">
        <w:rPr>
          <w:rFonts w:ascii="宋体" w:eastAsia="宋体" w:hAnsi="宋体" w:cs="宋体"/>
          <w:color w:val="000000"/>
          <w:kern w:val="0"/>
          <w:szCs w:val="21"/>
        </w:rPr>
        <w:t xml:space="preserve">Modifies the given string to match the displayed text. This flag has no effect unless the </w:t>
      </w:r>
      <w:r w:rsidRPr="00177C48">
        <w:rPr>
          <w:rFonts w:ascii="宋体" w:eastAsia="宋体" w:hAnsi="宋体" w:cs="宋体"/>
          <w:b/>
          <w:bCs/>
          <w:color w:val="000000"/>
          <w:kern w:val="0"/>
          <w:szCs w:val="21"/>
        </w:rPr>
        <w:t>DT_END_ELLIPSIS</w:t>
      </w:r>
      <w:r w:rsidRPr="00177C48">
        <w:rPr>
          <w:rFonts w:ascii="宋体" w:eastAsia="宋体" w:hAnsi="宋体" w:cs="宋体"/>
          <w:color w:val="000000"/>
          <w:kern w:val="0"/>
          <w:szCs w:val="21"/>
        </w:rPr>
        <w:t xml:space="preserve"> or </w:t>
      </w:r>
      <w:r w:rsidRPr="00177C48">
        <w:rPr>
          <w:rFonts w:ascii="宋体" w:eastAsia="宋体" w:hAnsi="宋体" w:cs="宋体"/>
          <w:b/>
          <w:bCs/>
          <w:color w:val="000000"/>
          <w:kern w:val="0"/>
          <w:szCs w:val="21"/>
        </w:rPr>
        <w:t>DT_PATH_ELLIPSIS</w:t>
      </w:r>
      <w:r w:rsidRPr="00177C48">
        <w:rPr>
          <w:rFonts w:ascii="宋体" w:eastAsia="宋体" w:hAnsi="宋体" w:cs="宋体"/>
          <w:color w:val="000000"/>
          <w:kern w:val="0"/>
          <w:szCs w:val="21"/>
        </w:rPr>
        <w:t xml:space="preserve"> flag is specified. </w:t>
      </w:r>
    </w:p>
    <w:p w:rsidR="00177C48" w:rsidRPr="00177C48" w:rsidRDefault="00177C48" w:rsidP="00177C48">
      <w:pPr>
        <w:widowControl/>
        <w:spacing w:before="100" w:beforeAutospacing="1" w:after="100" w:afterAutospacing="1"/>
        <w:ind w:left="720"/>
        <w:jc w:val="left"/>
        <w:rPr>
          <w:rFonts w:ascii="宋体" w:eastAsia="宋体" w:hAnsi="宋体" w:cs="宋体"/>
          <w:color w:val="000000"/>
          <w:kern w:val="0"/>
          <w:szCs w:val="21"/>
        </w:rPr>
      </w:pPr>
      <w:r w:rsidRPr="00177C48">
        <w:rPr>
          <w:rFonts w:ascii="宋体" w:eastAsia="宋体" w:hAnsi="宋体" w:cs="宋体"/>
          <w:b/>
          <w:bCs/>
          <w:color w:val="000000"/>
          <w:kern w:val="0"/>
          <w:szCs w:val="21"/>
        </w:rPr>
        <w:t>Note</w:t>
      </w:r>
      <w:r w:rsidRPr="00177C48">
        <w:rPr>
          <w:rFonts w:ascii="宋体" w:eastAsia="宋体" w:hAnsi="宋体" w:cs="宋体"/>
          <w:color w:val="000000"/>
          <w:kern w:val="0"/>
          <w:szCs w:val="21"/>
        </w:rPr>
        <w:t xml:space="preserve"> Some </w:t>
      </w:r>
      <w:r w:rsidRPr="00177C48">
        <w:rPr>
          <w:rFonts w:ascii="宋体" w:eastAsia="宋体" w:hAnsi="宋体" w:cs="宋体"/>
          <w:i/>
          <w:iCs/>
          <w:color w:val="000000"/>
          <w:kern w:val="0"/>
          <w:szCs w:val="21"/>
        </w:rPr>
        <w:t>uFormat</w:t>
      </w:r>
      <w:r w:rsidRPr="00177C48">
        <w:rPr>
          <w:rFonts w:ascii="宋体" w:eastAsia="宋体" w:hAnsi="宋体" w:cs="宋体"/>
          <w:color w:val="000000"/>
          <w:kern w:val="0"/>
          <w:szCs w:val="21"/>
        </w:rPr>
        <w:t xml:space="preserve"> flag combinations can cause the passed string to be modified. Using </w:t>
      </w:r>
      <w:r w:rsidRPr="00177C48">
        <w:rPr>
          <w:rFonts w:ascii="宋体" w:eastAsia="宋体" w:hAnsi="宋体" w:cs="宋体"/>
          <w:b/>
          <w:bCs/>
          <w:color w:val="000000"/>
          <w:kern w:val="0"/>
          <w:szCs w:val="21"/>
        </w:rPr>
        <w:t>DT_MODIFYSTRING</w:t>
      </w:r>
      <w:r w:rsidRPr="00177C48">
        <w:rPr>
          <w:rFonts w:ascii="宋体" w:eastAsia="宋体" w:hAnsi="宋体" w:cs="宋体"/>
          <w:color w:val="000000"/>
          <w:kern w:val="0"/>
          <w:szCs w:val="21"/>
        </w:rPr>
        <w:t xml:space="preserve"> with either </w:t>
      </w:r>
      <w:r w:rsidRPr="00177C48">
        <w:rPr>
          <w:rFonts w:ascii="宋体" w:eastAsia="宋体" w:hAnsi="宋体" w:cs="宋体"/>
          <w:b/>
          <w:bCs/>
          <w:color w:val="000000"/>
          <w:kern w:val="0"/>
          <w:szCs w:val="21"/>
        </w:rPr>
        <w:t>DT_END_ELLIPSIS</w:t>
      </w:r>
      <w:r w:rsidRPr="00177C48">
        <w:rPr>
          <w:rFonts w:ascii="宋体" w:eastAsia="宋体" w:hAnsi="宋体" w:cs="宋体"/>
          <w:color w:val="000000"/>
          <w:kern w:val="0"/>
          <w:szCs w:val="21"/>
        </w:rPr>
        <w:t xml:space="preserve"> or </w:t>
      </w:r>
      <w:r w:rsidRPr="00177C48">
        <w:rPr>
          <w:rFonts w:ascii="宋体" w:eastAsia="宋体" w:hAnsi="宋体" w:cs="宋体"/>
          <w:b/>
          <w:bCs/>
          <w:color w:val="000000"/>
          <w:kern w:val="0"/>
          <w:szCs w:val="21"/>
        </w:rPr>
        <w:t>DT_PATH_ELLIPSIS</w:t>
      </w:r>
      <w:r w:rsidRPr="00177C48">
        <w:rPr>
          <w:rFonts w:ascii="宋体" w:eastAsia="宋体" w:hAnsi="宋体" w:cs="宋体"/>
          <w:color w:val="000000"/>
          <w:kern w:val="0"/>
          <w:szCs w:val="21"/>
        </w:rPr>
        <w:t xml:space="preserve"> may cause the string to be modified, causing an assertion in the </w:t>
      </w:r>
      <w:r w:rsidRPr="00177C48">
        <w:rPr>
          <w:rFonts w:ascii="宋体" w:eastAsia="宋体" w:hAnsi="宋体" w:cs="宋体"/>
          <w:b/>
          <w:bCs/>
          <w:color w:val="000000"/>
          <w:kern w:val="0"/>
          <w:szCs w:val="21"/>
        </w:rPr>
        <w:t>CString</w:t>
      </w:r>
      <w:r w:rsidRPr="00177C48">
        <w:rPr>
          <w:rFonts w:ascii="宋体" w:eastAsia="宋体" w:hAnsi="宋体" w:cs="宋体"/>
          <w:color w:val="000000"/>
          <w:kern w:val="0"/>
          <w:szCs w:val="21"/>
        </w:rPr>
        <w:t xml:space="preserve"> override.</w:t>
      </w:r>
    </w:p>
    <w:p w:rsidR="00177C48" w:rsidRPr="00177C48" w:rsidRDefault="00177C48" w:rsidP="00177C48">
      <w:pPr>
        <w:widowControl/>
        <w:numPr>
          <w:ilvl w:val="0"/>
          <w:numId w:val="2"/>
        </w:numPr>
        <w:spacing w:before="100" w:beforeAutospacing="1" w:after="240"/>
        <w:jc w:val="left"/>
        <w:rPr>
          <w:rFonts w:ascii="宋体" w:eastAsia="宋体" w:hAnsi="宋体" w:cs="宋体"/>
          <w:color w:val="000000"/>
          <w:kern w:val="0"/>
          <w:szCs w:val="21"/>
        </w:rPr>
      </w:pPr>
      <w:r w:rsidRPr="00177C48">
        <w:rPr>
          <w:rFonts w:ascii="宋体" w:eastAsia="宋体" w:hAnsi="宋体" w:cs="宋体"/>
          <w:b/>
          <w:bCs/>
          <w:color w:val="000000"/>
          <w:kern w:val="0"/>
          <w:szCs w:val="21"/>
        </w:rPr>
        <w:t>DT_NOCLIP</w:t>
      </w:r>
      <w:r w:rsidRPr="00177C48">
        <w:rPr>
          <w:rFonts w:ascii="宋体" w:eastAsia="宋体" w:hAnsi="Times New Roman" w:cs="宋体"/>
          <w:color w:val="000000"/>
          <w:kern w:val="0"/>
          <w:szCs w:val="21"/>
        </w:rPr>
        <w:t>   </w:t>
      </w:r>
      <w:r w:rsidRPr="00177C48">
        <w:rPr>
          <w:rFonts w:ascii="宋体" w:eastAsia="宋体" w:hAnsi="宋体" w:cs="宋体"/>
          <w:color w:val="000000"/>
          <w:kern w:val="0"/>
          <w:szCs w:val="21"/>
        </w:rPr>
        <w:t xml:space="preserve">Draws without clipping. </w:t>
      </w:r>
      <w:r w:rsidRPr="00177C48">
        <w:rPr>
          <w:rFonts w:ascii="宋体" w:eastAsia="宋体" w:hAnsi="宋体" w:cs="宋体"/>
          <w:b/>
          <w:bCs/>
          <w:color w:val="000000"/>
          <w:kern w:val="0"/>
          <w:szCs w:val="21"/>
        </w:rPr>
        <w:t>DrawText</w:t>
      </w:r>
      <w:r w:rsidRPr="00177C48">
        <w:rPr>
          <w:rFonts w:ascii="宋体" w:eastAsia="宋体" w:hAnsi="宋体" w:cs="宋体"/>
          <w:color w:val="000000"/>
          <w:kern w:val="0"/>
          <w:szCs w:val="21"/>
        </w:rPr>
        <w:t xml:space="preserve"> is somewhat faster when </w:t>
      </w:r>
      <w:r w:rsidRPr="00177C48">
        <w:rPr>
          <w:rFonts w:ascii="宋体" w:eastAsia="宋体" w:hAnsi="宋体" w:cs="宋体"/>
          <w:b/>
          <w:bCs/>
          <w:color w:val="000000"/>
          <w:kern w:val="0"/>
          <w:szCs w:val="21"/>
        </w:rPr>
        <w:t>DT_NOCLIP</w:t>
      </w:r>
      <w:r w:rsidRPr="00177C48">
        <w:rPr>
          <w:rFonts w:ascii="宋体" w:eastAsia="宋体" w:hAnsi="宋体" w:cs="宋体"/>
          <w:color w:val="000000"/>
          <w:kern w:val="0"/>
          <w:szCs w:val="21"/>
        </w:rPr>
        <w:t xml:space="preserve"> is used.</w:t>
      </w:r>
    </w:p>
    <w:p w:rsidR="00177C48" w:rsidRPr="00177C48" w:rsidRDefault="00177C48" w:rsidP="00177C48">
      <w:pPr>
        <w:widowControl/>
        <w:numPr>
          <w:ilvl w:val="0"/>
          <w:numId w:val="2"/>
        </w:numPr>
        <w:spacing w:before="100" w:beforeAutospacing="1" w:after="240"/>
        <w:jc w:val="left"/>
        <w:rPr>
          <w:rFonts w:ascii="宋体" w:eastAsia="宋体" w:hAnsi="宋体" w:cs="宋体"/>
          <w:color w:val="000000"/>
          <w:kern w:val="0"/>
          <w:szCs w:val="21"/>
        </w:rPr>
      </w:pPr>
      <w:r w:rsidRPr="00177C48">
        <w:rPr>
          <w:rFonts w:ascii="宋体" w:eastAsia="宋体" w:hAnsi="宋体" w:cs="宋体"/>
          <w:b/>
          <w:bCs/>
          <w:color w:val="000000"/>
          <w:kern w:val="0"/>
          <w:szCs w:val="21"/>
        </w:rPr>
        <w:t>DT_NOPREFIX</w:t>
      </w:r>
      <w:r w:rsidRPr="00177C48">
        <w:rPr>
          <w:rFonts w:ascii="宋体" w:eastAsia="宋体" w:hAnsi="宋体" w:cs="宋体" w:hint="eastAsia"/>
          <w:color w:val="000000"/>
          <w:kern w:val="0"/>
          <w:szCs w:val="21"/>
        </w:rPr>
        <w:t>禁止使用</w:t>
      </w:r>
      <w:r w:rsidRPr="00177C48">
        <w:rPr>
          <w:rFonts w:ascii="宋体" w:eastAsia="宋体" w:hAnsi="宋体" w:cs="宋体"/>
          <w:color w:val="000000"/>
          <w:kern w:val="0"/>
          <w:szCs w:val="21"/>
        </w:rPr>
        <w:t>&amp;</w:t>
      </w:r>
      <w:r w:rsidRPr="00177C48">
        <w:rPr>
          <w:rFonts w:ascii="宋体" w:eastAsia="宋体" w:hAnsi="宋体" w:cs="宋体" w:hint="eastAsia"/>
          <w:color w:val="000000"/>
          <w:kern w:val="0"/>
          <w:szCs w:val="21"/>
        </w:rPr>
        <w:t>前缀</w:t>
      </w:r>
      <w:r w:rsidRPr="00177C48">
        <w:rPr>
          <w:rFonts w:ascii="宋体" w:eastAsia="宋体" w:hAnsi="Times New Roman" w:cs="宋体"/>
          <w:color w:val="000000"/>
          <w:kern w:val="0"/>
          <w:szCs w:val="21"/>
        </w:rPr>
        <w:t>   </w:t>
      </w:r>
      <w:r w:rsidRPr="00177C48">
        <w:rPr>
          <w:rFonts w:ascii="宋体" w:eastAsia="宋体" w:hAnsi="宋体" w:cs="宋体"/>
          <w:color w:val="000000"/>
          <w:kern w:val="0"/>
          <w:szCs w:val="21"/>
        </w:rPr>
        <w:t xml:space="preserve">Turns off processing of prefix characters. Normally, </w:t>
      </w:r>
      <w:r w:rsidRPr="00177C48">
        <w:rPr>
          <w:rFonts w:ascii="宋体" w:eastAsia="宋体" w:hAnsi="宋体" w:cs="宋体"/>
          <w:b/>
          <w:bCs/>
          <w:color w:val="000000"/>
          <w:kern w:val="0"/>
          <w:szCs w:val="21"/>
        </w:rPr>
        <w:t>DrawText</w:t>
      </w:r>
      <w:r w:rsidRPr="00177C48">
        <w:rPr>
          <w:rFonts w:ascii="宋体" w:eastAsia="宋体" w:hAnsi="宋体" w:cs="宋体"/>
          <w:color w:val="000000"/>
          <w:kern w:val="0"/>
          <w:szCs w:val="21"/>
        </w:rPr>
        <w:t xml:space="preserve"> interprets the ampersand (</w:t>
      </w:r>
      <w:r w:rsidRPr="00177C48">
        <w:rPr>
          <w:rFonts w:ascii="宋体" w:eastAsia="宋体" w:hAnsi="宋体" w:cs="宋体"/>
          <w:b/>
          <w:bCs/>
          <w:color w:val="000000"/>
          <w:kern w:val="0"/>
          <w:szCs w:val="21"/>
        </w:rPr>
        <w:t>&amp;</w:t>
      </w:r>
      <w:r w:rsidRPr="00177C48">
        <w:rPr>
          <w:rFonts w:ascii="宋体" w:eastAsia="宋体" w:hAnsi="宋体" w:cs="宋体"/>
          <w:color w:val="000000"/>
          <w:kern w:val="0"/>
          <w:szCs w:val="21"/>
        </w:rPr>
        <w:t>) mnemonic-prefix character as a directive to underscore the character that follows, and the two-ampersand (</w:t>
      </w:r>
      <w:r w:rsidRPr="00177C48">
        <w:rPr>
          <w:rFonts w:ascii="宋体" w:eastAsia="宋体" w:hAnsi="宋体" w:cs="宋体"/>
          <w:b/>
          <w:bCs/>
          <w:color w:val="000000"/>
          <w:kern w:val="0"/>
          <w:szCs w:val="21"/>
        </w:rPr>
        <w:t>&amp;&amp;</w:t>
      </w:r>
      <w:r w:rsidRPr="00177C48">
        <w:rPr>
          <w:rFonts w:ascii="宋体" w:eastAsia="宋体" w:hAnsi="宋体" w:cs="宋体"/>
          <w:color w:val="000000"/>
          <w:kern w:val="0"/>
          <w:szCs w:val="21"/>
        </w:rPr>
        <w:t xml:space="preserve">) mnemonic-prefix characters as a directive to print a single ampersand. By specifying </w:t>
      </w:r>
      <w:r w:rsidRPr="00177C48">
        <w:rPr>
          <w:rFonts w:ascii="宋体" w:eastAsia="宋体" w:hAnsi="宋体" w:cs="宋体"/>
          <w:b/>
          <w:bCs/>
          <w:color w:val="000000"/>
          <w:kern w:val="0"/>
          <w:szCs w:val="21"/>
        </w:rPr>
        <w:t>DT_NOPREFIX</w:t>
      </w:r>
      <w:r w:rsidRPr="00177C48">
        <w:rPr>
          <w:rFonts w:ascii="宋体" w:eastAsia="宋体" w:hAnsi="宋体" w:cs="宋体"/>
          <w:color w:val="000000"/>
          <w:kern w:val="0"/>
          <w:szCs w:val="21"/>
        </w:rPr>
        <w:t>, this processing is turned off.</w:t>
      </w:r>
    </w:p>
    <w:p w:rsidR="00177C48" w:rsidRPr="00177C48" w:rsidRDefault="00177C48" w:rsidP="00177C48">
      <w:pPr>
        <w:widowControl/>
        <w:numPr>
          <w:ilvl w:val="0"/>
          <w:numId w:val="2"/>
        </w:numPr>
        <w:spacing w:before="100" w:beforeAutospacing="1" w:after="240"/>
        <w:jc w:val="left"/>
        <w:rPr>
          <w:rFonts w:ascii="宋体" w:eastAsia="宋体" w:hAnsi="Times New Roman" w:cs="宋体"/>
          <w:color w:val="000000"/>
          <w:kern w:val="0"/>
          <w:szCs w:val="21"/>
        </w:rPr>
      </w:pPr>
      <w:r w:rsidRPr="00177C48">
        <w:rPr>
          <w:rFonts w:ascii="宋体" w:eastAsia="宋体" w:hAnsi="宋体" w:cs="宋体"/>
          <w:b/>
          <w:bCs/>
          <w:color w:val="000000"/>
          <w:kern w:val="0"/>
          <w:szCs w:val="21"/>
        </w:rPr>
        <w:t>DT_PATH_ELLIPSIS   </w:t>
      </w:r>
    </w:p>
    <w:p w:rsidR="00177C48" w:rsidRPr="00177C48" w:rsidRDefault="00177C48" w:rsidP="00177C48">
      <w:pPr>
        <w:widowControl/>
        <w:numPr>
          <w:ilvl w:val="0"/>
          <w:numId w:val="2"/>
        </w:numPr>
        <w:spacing w:before="100" w:beforeAutospacing="1" w:after="240"/>
        <w:jc w:val="left"/>
        <w:rPr>
          <w:rFonts w:ascii="宋体" w:eastAsia="宋体" w:hAnsi="宋体" w:cs="宋体"/>
          <w:color w:val="000000"/>
          <w:kern w:val="0"/>
          <w:szCs w:val="21"/>
        </w:rPr>
      </w:pPr>
      <w:r w:rsidRPr="00177C48">
        <w:rPr>
          <w:rFonts w:ascii="宋体" w:eastAsia="宋体" w:hAnsi="宋体" w:cs="宋体"/>
          <w:b/>
          <w:bCs/>
          <w:color w:val="000000"/>
          <w:kern w:val="0"/>
          <w:szCs w:val="21"/>
        </w:rPr>
        <w:t>DT_RIGHT</w:t>
      </w:r>
      <w:r w:rsidRPr="00177C48">
        <w:rPr>
          <w:rFonts w:ascii="宋体" w:eastAsia="宋体" w:hAnsi="宋体" w:cs="宋体" w:hint="eastAsia"/>
          <w:color w:val="000000"/>
          <w:kern w:val="0"/>
          <w:szCs w:val="21"/>
        </w:rPr>
        <w:t>右对齐</w:t>
      </w:r>
      <w:r w:rsidRPr="00177C48">
        <w:rPr>
          <w:rFonts w:ascii="宋体" w:eastAsia="宋体" w:hAnsi="Times New Roman" w:cs="宋体"/>
          <w:color w:val="000000"/>
          <w:kern w:val="0"/>
          <w:szCs w:val="21"/>
        </w:rPr>
        <w:t>   </w:t>
      </w:r>
      <w:r w:rsidRPr="00177C48">
        <w:rPr>
          <w:rFonts w:ascii="宋体" w:eastAsia="宋体" w:hAnsi="宋体" w:cs="宋体"/>
          <w:color w:val="000000"/>
          <w:kern w:val="0"/>
          <w:szCs w:val="21"/>
        </w:rPr>
        <w:t>Aligns text flush-right.</w:t>
      </w:r>
    </w:p>
    <w:p w:rsidR="00177C48" w:rsidRPr="00177C48" w:rsidRDefault="00177C48" w:rsidP="00177C48">
      <w:pPr>
        <w:widowControl/>
        <w:numPr>
          <w:ilvl w:val="0"/>
          <w:numId w:val="2"/>
        </w:numPr>
        <w:spacing w:before="100" w:beforeAutospacing="1" w:after="240"/>
        <w:jc w:val="left"/>
        <w:rPr>
          <w:rFonts w:ascii="宋体" w:eastAsia="宋体" w:hAnsi="宋体" w:cs="宋体"/>
          <w:color w:val="000000"/>
          <w:kern w:val="0"/>
          <w:szCs w:val="21"/>
        </w:rPr>
      </w:pPr>
      <w:r w:rsidRPr="00177C48">
        <w:rPr>
          <w:rFonts w:ascii="宋体" w:eastAsia="宋体" w:hAnsi="宋体" w:cs="宋体"/>
          <w:b/>
          <w:bCs/>
          <w:color w:val="000000"/>
          <w:kern w:val="0"/>
          <w:szCs w:val="21"/>
        </w:rPr>
        <w:t>DT_SINGLELINE</w:t>
      </w:r>
      <w:r w:rsidRPr="00177C48">
        <w:rPr>
          <w:rFonts w:ascii="宋体" w:eastAsia="宋体" w:hAnsi="宋体" w:cs="宋体" w:hint="eastAsia"/>
          <w:color w:val="000000"/>
          <w:kern w:val="0"/>
          <w:szCs w:val="21"/>
        </w:rPr>
        <w:t>单行输出</w:t>
      </w:r>
      <w:r w:rsidRPr="00177C48">
        <w:rPr>
          <w:rFonts w:ascii="宋体" w:eastAsia="宋体" w:hAnsi="Times New Roman" w:cs="宋体"/>
          <w:color w:val="000000"/>
          <w:kern w:val="0"/>
          <w:szCs w:val="21"/>
        </w:rPr>
        <w:t>   </w:t>
      </w:r>
      <w:r w:rsidRPr="00177C48">
        <w:rPr>
          <w:rFonts w:ascii="宋体" w:eastAsia="宋体" w:hAnsi="宋体" w:cs="宋体"/>
          <w:color w:val="000000"/>
          <w:kern w:val="0"/>
          <w:szCs w:val="21"/>
        </w:rPr>
        <w:t>Specifies single line only. Carriage returns and linefeeds do not break the line.</w:t>
      </w:r>
    </w:p>
    <w:p w:rsidR="00177C48" w:rsidRPr="00177C48" w:rsidRDefault="00177C48" w:rsidP="00177C48">
      <w:pPr>
        <w:widowControl/>
        <w:numPr>
          <w:ilvl w:val="0"/>
          <w:numId w:val="2"/>
        </w:numPr>
        <w:spacing w:before="100" w:beforeAutospacing="1" w:after="240"/>
        <w:jc w:val="left"/>
        <w:rPr>
          <w:rFonts w:ascii="宋体" w:eastAsia="宋体" w:hAnsi="宋体" w:cs="宋体"/>
          <w:color w:val="000000"/>
          <w:kern w:val="0"/>
          <w:szCs w:val="21"/>
        </w:rPr>
      </w:pPr>
      <w:r w:rsidRPr="00177C48">
        <w:rPr>
          <w:rFonts w:ascii="宋体" w:eastAsia="宋体" w:hAnsi="宋体" w:cs="宋体"/>
          <w:b/>
          <w:bCs/>
          <w:color w:val="000000"/>
          <w:kern w:val="0"/>
          <w:szCs w:val="21"/>
        </w:rPr>
        <w:t>DT_TABSTOP</w:t>
      </w:r>
      <w:r w:rsidRPr="00177C48">
        <w:rPr>
          <w:rFonts w:ascii="宋体" w:eastAsia="宋体" w:hAnsi="宋体" w:cs="宋体" w:hint="eastAsia"/>
          <w:color w:val="000000"/>
          <w:kern w:val="0"/>
          <w:szCs w:val="21"/>
        </w:rPr>
        <w:t>设置</w:t>
      </w:r>
      <w:r w:rsidRPr="00177C48">
        <w:rPr>
          <w:rFonts w:ascii="宋体" w:eastAsia="宋体" w:hAnsi="宋体" w:cs="宋体"/>
          <w:color w:val="000000"/>
          <w:kern w:val="0"/>
          <w:szCs w:val="21"/>
        </w:rPr>
        <w:t>TAB</w:t>
      </w:r>
      <w:r w:rsidRPr="00177C48">
        <w:rPr>
          <w:rFonts w:ascii="宋体" w:eastAsia="宋体" w:hAnsi="宋体" w:cs="宋体" w:hint="eastAsia"/>
          <w:color w:val="000000"/>
          <w:kern w:val="0"/>
          <w:szCs w:val="21"/>
        </w:rPr>
        <w:t>字符所占宽度</w:t>
      </w:r>
      <w:r w:rsidRPr="00177C48">
        <w:rPr>
          <w:rFonts w:ascii="宋体" w:eastAsia="宋体" w:hAnsi="Times New Roman" w:cs="宋体"/>
          <w:color w:val="000000"/>
          <w:kern w:val="0"/>
          <w:szCs w:val="21"/>
        </w:rPr>
        <w:t>   </w:t>
      </w:r>
      <w:r w:rsidRPr="00177C48">
        <w:rPr>
          <w:rFonts w:ascii="宋体" w:eastAsia="宋体" w:hAnsi="宋体" w:cs="宋体"/>
          <w:color w:val="000000"/>
          <w:kern w:val="0"/>
          <w:szCs w:val="21"/>
        </w:rPr>
        <w:t xml:space="preserve">Sets tab stops. The high-order byte of </w:t>
      </w:r>
      <w:r w:rsidRPr="00177C48">
        <w:rPr>
          <w:rFonts w:ascii="宋体" w:eastAsia="宋体" w:hAnsi="宋体" w:cs="宋体"/>
          <w:i/>
          <w:iCs/>
          <w:color w:val="000000"/>
          <w:kern w:val="0"/>
          <w:szCs w:val="21"/>
        </w:rPr>
        <w:t>nFormat</w:t>
      </w:r>
      <w:r w:rsidRPr="00177C48">
        <w:rPr>
          <w:rFonts w:ascii="宋体" w:eastAsia="宋体" w:hAnsi="宋体" w:cs="宋体"/>
          <w:color w:val="000000"/>
          <w:kern w:val="0"/>
          <w:szCs w:val="21"/>
        </w:rPr>
        <w:t xml:space="preserve"> is the number of characters for each tab. The default number of characters per tab is eight.</w:t>
      </w:r>
    </w:p>
    <w:p w:rsidR="00177C48" w:rsidRPr="00177C48" w:rsidRDefault="00177C48" w:rsidP="00177C48">
      <w:pPr>
        <w:widowControl/>
        <w:numPr>
          <w:ilvl w:val="0"/>
          <w:numId w:val="2"/>
        </w:numPr>
        <w:spacing w:before="100" w:beforeAutospacing="1" w:after="240"/>
        <w:jc w:val="left"/>
        <w:rPr>
          <w:rFonts w:ascii="宋体" w:eastAsia="宋体" w:hAnsi="宋体" w:cs="宋体"/>
          <w:color w:val="000000"/>
          <w:kern w:val="0"/>
          <w:szCs w:val="21"/>
        </w:rPr>
      </w:pPr>
      <w:r w:rsidRPr="00177C48">
        <w:rPr>
          <w:rFonts w:ascii="宋体" w:eastAsia="宋体" w:hAnsi="宋体" w:cs="宋体"/>
          <w:b/>
          <w:bCs/>
          <w:color w:val="000000"/>
          <w:kern w:val="0"/>
          <w:szCs w:val="21"/>
        </w:rPr>
        <w:t>DT_TOP</w:t>
      </w:r>
      <w:r w:rsidRPr="00177C48">
        <w:rPr>
          <w:rFonts w:ascii="宋体" w:eastAsia="宋体" w:hAnsi="宋体" w:cs="宋体" w:hint="eastAsia"/>
          <w:color w:val="000000"/>
          <w:kern w:val="0"/>
          <w:szCs w:val="21"/>
        </w:rPr>
        <w:t>定部对齐</w:t>
      </w:r>
      <w:r w:rsidRPr="00177C48">
        <w:rPr>
          <w:rFonts w:ascii="宋体" w:eastAsia="宋体" w:hAnsi="Times New Roman" w:cs="宋体"/>
          <w:color w:val="000000"/>
          <w:kern w:val="0"/>
          <w:szCs w:val="21"/>
        </w:rPr>
        <w:t>   </w:t>
      </w:r>
      <w:r w:rsidRPr="00177C48">
        <w:rPr>
          <w:rFonts w:ascii="宋体" w:eastAsia="宋体" w:hAnsi="宋体" w:cs="宋体"/>
          <w:color w:val="000000"/>
          <w:kern w:val="0"/>
          <w:szCs w:val="21"/>
        </w:rPr>
        <w:t>Specifies top-justified text (single line only).</w:t>
      </w:r>
    </w:p>
    <w:p w:rsidR="00177C48" w:rsidRPr="00177C48" w:rsidRDefault="00177C48" w:rsidP="00177C48">
      <w:pPr>
        <w:widowControl/>
        <w:numPr>
          <w:ilvl w:val="0"/>
          <w:numId w:val="2"/>
        </w:numPr>
        <w:spacing w:before="100" w:beforeAutospacing="1" w:after="240"/>
        <w:jc w:val="left"/>
        <w:rPr>
          <w:rFonts w:ascii="宋体" w:eastAsia="宋体" w:hAnsi="宋体" w:cs="宋体"/>
          <w:color w:val="000000"/>
          <w:kern w:val="0"/>
          <w:szCs w:val="21"/>
        </w:rPr>
      </w:pPr>
      <w:r w:rsidRPr="00177C48">
        <w:rPr>
          <w:rFonts w:ascii="宋体" w:eastAsia="宋体" w:hAnsi="宋体" w:cs="宋体"/>
          <w:b/>
          <w:bCs/>
          <w:color w:val="000000"/>
          <w:kern w:val="0"/>
          <w:szCs w:val="21"/>
        </w:rPr>
        <w:t>DT_VCENTER</w:t>
      </w:r>
      <w:r w:rsidRPr="00177C48">
        <w:rPr>
          <w:rFonts w:ascii="宋体" w:eastAsia="宋体" w:hAnsi="宋体" w:cs="宋体" w:hint="eastAsia"/>
          <w:color w:val="000000"/>
          <w:kern w:val="0"/>
          <w:szCs w:val="21"/>
        </w:rPr>
        <w:t>中部对齐</w:t>
      </w:r>
      <w:r w:rsidRPr="00177C48">
        <w:rPr>
          <w:rFonts w:ascii="宋体" w:eastAsia="宋体" w:hAnsi="Times New Roman" w:cs="宋体"/>
          <w:color w:val="000000"/>
          <w:kern w:val="0"/>
          <w:szCs w:val="21"/>
        </w:rPr>
        <w:t>   </w:t>
      </w:r>
      <w:r w:rsidRPr="00177C48">
        <w:rPr>
          <w:rFonts w:ascii="宋体" w:eastAsia="宋体" w:hAnsi="宋体" w:cs="宋体"/>
          <w:color w:val="000000"/>
          <w:kern w:val="0"/>
          <w:szCs w:val="21"/>
        </w:rPr>
        <w:t>Specifies vertically centered text (single line only).</w:t>
      </w:r>
    </w:p>
    <w:p w:rsidR="00177C48" w:rsidRPr="00177C48" w:rsidRDefault="00177C48" w:rsidP="00177C48">
      <w:pPr>
        <w:widowControl/>
        <w:numPr>
          <w:ilvl w:val="0"/>
          <w:numId w:val="2"/>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b/>
          <w:bCs/>
          <w:color w:val="000000"/>
          <w:kern w:val="0"/>
          <w:szCs w:val="21"/>
        </w:rPr>
        <w:t>DT_WORDBREAK</w:t>
      </w:r>
      <w:r w:rsidRPr="00177C48">
        <w:rPr>
          <w:rFonts w:ascii="宋体" w:eastAsia="宋体" w:hAnsi="宋体" w:cs="宋体" w:hint="eastAsia"/>
          <w:color w:val="000000"/>
          <w:kern w:val="0"/>
          <w:szCs w:val="21"/>
        </w:rPr>
        <w:t>每行只在单词间被折行</w:t>
      </w:r>
      <w:r w:rsidRPr="00177C48">
        <w:rPr>
          <w:rFonts w:ascii="宋体" w:eastAsia="宋体" w:hAnsi="Times New Roman" w:cs="宋体"/>
          <w:color w:val="000000"/>
          <w:kern w:val="0"/>
          <w:szCs w:val="21"/>
        </w:rPr>
        <w:t>   </w:t>
      </w:r>
      <w:r w:rsidRPr="00177C48">
        <w:rPr>
          <w:rFonts w:ascii="宋体" w:eastAsia="宋体" w:hAnsi="宋体" w:cs="宋体"/>
          <w:color w:val="000000"/>
          <w:kern w:val="0"/>
          <w:szCs w:val="21"/>
        </w:rPr>
        <w:t xml:space="preserve">Specifies word-breaking. Lines are automatically broken between words if a word would extend past the edge of the rectangle specified by </w:t>
      </w:r>
      <w:r w:rsidRPr="00177C48">
        <w:rPr>
          <w:rFonts w:ascii="宋体" w:eastAsia="宋体" w:hAnsi="宋体" w:cs="宋体"/>
          <w:i/>
          <w:iCs/>
          <w:color w:val="000000"/>
          <w:kern w:val="0"/>
          <w:szCs w:val="21"/>
        </w:rPr>
        <w:t>lpRect</w:t>
      </w:r>
      <w:r w:rsidRPr="00177C48">
        <w:rPr>
          <w:rFonts w:ascii="宋体" w:eastAsia="宋体" w:hAnsi="宋体" w:cs="宋体"/>
          <w:color w:val="000000"/>
          <w:kern w:val="0"/>
          <w:szCs w:val="21"/>
        </w:rPr>
        <w:t>. A carriage return</w:t>
      </w:r>
      <w:r w:rsidRPr="00177C48">
        <w:rPr>
          <w:rFonts w:ascii="宋体" w:eastAsia="宋体" w:hAnsi="宋体" w:cs="宋体" w:hint="eastAsia"/>
          <w:color w:val="000000"/>
          <w:kern w:val="0"/>
          <w:szCs w:val="21"/>
        </w:rPr>
        <w:t>杔</w:t>
      </w:r>
      <w:r w:rsidRPr="00177C48">
        <w:rPr>
          <w:rFonts w:ascii="宋体" w:eastAsia="宋体" w:hAnsi="宋体" w:cs="宋体"/>
          <w:color w:val="000000"/>
          <w:kern w:val="0"/>
          <w:szCs w:val="21"/>
        </w:rPr>
        <w:t xml:space="preserve">inefeed sequence will also break the line. </w:t>
      </w:r>
    </w:p>
    <w:p w:rsidR="00177C48" w:rsidRPr="00177C48" w:rsidRDefault="00177C48" w:rsidP="00177C48">
      <w:pPr>
        <w:widowControl/>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hint="eastAsia"/>
          <w:color w:val="000000"/>
          <w:kern w:val="0"/>
          <w:szCs w:val="21"/>
        </w:rPr>
        <w:t>在输出文字时如果希望改变文字的颜色，你可以利用</w:t>
      </w:r>
      <w:r w:rsidRPr="00177C48">
        <w:rPr>
          <w:rFonts w:ascii="宋体" w:eastAsia="宋体" w:hAnsi="宋体" w:cs="宋体"/>
          <w:color w:val="000000"/>
          <w:kern w:val="0"/>
          <w:szCs w:val="21"/>
        </w:rPr>
        <w:t>CDC::SetTextColor( COLORREF crColor )</w:t>
      </w:r>
      <w:r w:rsidRPr="00177C48">
        <w:rPr>
          <w:rFonts w:ascii="宋体" w:eastAsia="宋体" w:hAnsi="宋体" w:cs="宋体" w:hint="eastAsia"/>
          <w:color w:val="000000"/>
          <w:kern w:val="0"/>
          <w:szCs w:val="21"/>
        </w:rPr>
        <w:t>进行设置，如果你希望改变背景色就利用</w:t>
      </w:r>
      <w:r w:rsidRPr="00177C48">
        <w:rPr>
          <w:rFonts w:ascii="宋体" w:eastAsia="宋体" w:hAnsi="宋体" w:cs="宋体"/>
          <w:color w:val="000000"/>
          <w:kern w:val="0"/>
          <w:szCs w:val="21"/>
        </w:rPr>
        <w:t>CDC::SetBkColor( COLORREF crColor )</w:t>
      </w:r>
      <w:r w:rsidRPr="00177C48">
        <w:rPr>
          <w:rFonts w:ascii="宋体" w:eastAsia="宋体" w:hAnsi="宋体" w:cs="宋体" w:hint="eastAsia"/>
          <w:color w:val="000000"/>
          <w:kern w:val="0"/>
          <w:szCs w:val="21"/>
        </w:rPr>
        <w:t>，很多时候你可能需要透明的背景色你可以利用</w:t>
      </w:r>
      <w:r w:rsidRPr="00177C48">
        <w:rPr>
          <w:rFonts w:ascii="宋体" w:eastAsia="宋体" w:hAnsi="宋体" w:cs="宋体"/>
          <w:color w:val="000000"/>
          <w:kern w:val="0"/>
          <w:szCs w:val="21"/>
        </w:rPr>
        <w:t>CDC::SetBkMode( int nBkMode )</w:t>
      </w:r>
      <w:r w:rsidRPr="00177C48">
        <w:rPr>
          <w:rFonts w:ascii="宋体" w:eastAsia="宋体" w:hAnsi="宋体" w:cs="宋体" w:hint="eastAsia"/>
          <w:color w:val="000000"/>
          <w:kern w:val="0"/>
          <w:szCs w:val="21"/>
        </w:rPr>
        <w:t>设置，可接受的参数有</w:t>
      </w:r>
      <w:r w:rsidRPr="00177C48">
        <w:rPr>
          <w:rFonts w:ascii="宋体" w:eastAsia="宋体" w:hAnsi="宋体" w:cs="宋体"/>
          <w:color w:val="000000"/>
          <w:kern w:val="0"/>
          <w:szCs w:val="21"/>
        </w:rPr>
        <w:t xml:space="preserve"> </w:t>
      </w:r>
    </w:p>
    <w:p w:rsidR="00177C48" w:rsidRPr="00177C48" w:rsidRDefault="00177C48" w:rsidP="00177C48">
      <w:pPr>
        <w:widowControl/>
        <w:numPr>
          <w:ilvl w:val="0"/>
          <w:numId w:val="3"/>
        </w:numPr>
        <w:spacing w:before="100" w:beforeAutospacing="1" w:after="240"/>
        <w:jc w:val="left"/>
        <w:rPr>
          <w:rFonts w:ascii="宋体" w:eastAsia="宋体" w:hAnsi="宋体" w:cs="宋体"/>
          <w:color w:val="000000"/>
          <w:kern w:val="0"/>
          <w:szCs w:val="21"/>
        </w:rPr>
      </w:pPr>
      <w:r w:rsidRPr="00177C48">
        <w:rPr>
          <w:rFonts w:ascii="宋体" w:eastAsia="宋体" w:hAnsi="宋体" w:cs="宋体"/>
          <w:b/>
          <w:bCs/>
          <w:color w:val="000000"/>
          <w:kern w:val="0"/>
          <w:szCs w:val="21"/>
        </w:rPr>
        <w:t>OPAQUE</w:t>
      </w:r>
      <w:r w:rsidRPr="00177C48">
        <w:rPr>
          <w:rFonts w:ascii="宋体" w:eastAsia="宋体" w:hAnsi="Times New Roman" w:cs="宋体"/>
          <w:color w:val="000000"/>
          <w:kern w:val="0"/>
          <w:szCs w:val="21"/>
        </w:rPr>
        <w:t>   </w:t>
      </w:r>
      <w:r w:rsidRPr="00177C48">
        <w:rPr>
          <w:rFonts w:ascii="宋体" w:eastAsia="宋体" w:hAnsi="宋体" w:cs="宋体"/>
          <w:color w:val="000000"/>
          <w:kern w:val="0"/>
          <w:szCs w:val="21"/>
        </w:rPr>
        <w:t>Background is filled with the current background color before the text, hatched brush, or pen is drawn. This is the default background mode.</w:t>
      </w:r>
    </w:p>
    <w:p w:rsidR="00177C48" w:rsidRPr="00177C48" w:rsidRDefault="00177C48" w:rsidP="00177C48">
      <w:pPr>
        <w:widowControl/>
        <w:numPr>
          <w:ilvl w:val="0"/>
          <w:numId w:val="3"/>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b/>
          <w:bCs/>
          <w:color w:val="000000"/>
          <w:kern w:val="0"/>
          <w:szCs w:val="21"/>
        </w:rPr>
        <w:t>TRANSPARENT</w:t>
      </w:r>
      <w:r w:rsidRPr="00177C48">
        <w:rPr>
          <w:rFonts w:ascii="宋体" w:eastAsia="宋体" w:hAnsi="Times New Roman" w:cs="宋体"/>
          <w:color w:val="000000"/>
          <w:kern w:val="0"/>
          <w:szCs w:val="21"/>
        </w:rPr>
        <w:t>   </w:t>
      </w:r>
      <w:r w:rsidRPr="00177C48">
        <w:rPr>
          <w:rFonts w:ascii="宋体" w:eastAsia="宋体" w:hAnsi="宋体" w:cs="宋体"/>
          <w:color w:val="000000"/>
          <w:kern w:val="0"/>
          <w:szCs w:val="21"/>
        </w:rPr>
        <w:t xml:space="preserve">Background is not changed before drawing. </w:t>
      </w:r>
    </w:p>
    <w:p w:rsidR="00177C48" w:rsidRPr="00177C48" w:rsidRDefault="00177C48" w:rsidP="00177C48">
      <w:pPr>
        <w:widowControl/>
        <w:spacing w:before="100" w:beforeAutospacing="1" w:after="100" w:afterAutospacing="1"/>
        <w:jc w:val="left"/>
        <w:rPr>
          <w:rFonts w:ascii="宋体" w:eastAsia="宋体" w:hAnsi="Times New Roman" w:cs="宋体"/>
          <w:color w:val="000000"/>
          <w:kern w:val="0"/>
          <w:szCs w:val="21"/>
        </w:rPr>
      </w:pPr>
      <w:r w:rsidRPr="00177C48">
        <w:rPr>
          <w:rFonts w:ascii="宋体" w:eastAsia="宋体" w:hAnsi="宋体" w:cs="宋体" w:hint="eastAsia"/>
          <w:color w:val="000000"/>
          <w:kern w:val="0"/>
          <w:szCs w:val="21"/>
        </w:rPr>
        <w:t>接下来讲讲如何创建字体，你可以创建的字体有两种：库存字体</w:t>
      </w:r>
      <w:r w:rsidRPr="00177C48">
        <w:rPr>
          <w:rFonts w:ascii="宋体" w:eastAsia="宋体" w:hAnsi="宋体" w:cs="宋体"/>
          <w:color w:val="000000"/>
          <w:kern w:val="0"/>
          <w:szCs w:val="21"/>
        </w:rPr>
        <w:t>CDC::CreateStockObject( int nIndex )</w:t>
      </w:r>
      <w:r w:rsidRPr="00177C48">
        <w:rPr>
          <w:rFonts w:ascii="宋体" w:eastAsia="宋体" w:hAnsi="宋体" w:cs="宋体" w:hint="eastAsia"/>
          <w:color w:val="000000"/>
          <w:kern w:val="0"/>
          <w:szCs w:val="21"/>
        </w:rPr>
        <w:t>和自定义字体。</w:t>
      </w:r>
      <w:r w:rsidRPr="00177C48">
        <w:rPr>
          <w:rFonts w:ascii="宋体" w:eastAsia="宋体" w:hAnsi="Times New Roman" w:cs="宋体"/>
          <w:color w:val="000000"/>
          <w:kern w:val="0"/>
          <w:szCs w:val="21"/>
        </w:rPr>
        <w:br/>
      </w:r>
      <w:r w:rsidRPr="00177C48">
        <w:rPr>
          <w:rFonts w:ascii="宋体" w:eastAsia="宋体" w:hAnsi="宋体" w:cs="宋体" w:hint="eastAsia"/>
          <w:color w:val="000000"/>
          <w:kern w:val="0"/>
          <w:szCs w:val="21"/>
        </w:rPr>
        <w:t>在创建非库存字体时需要填充一个</w:t>
      </w:r>
      <w:r w:rsidRPr="00177C48">
        <w:rPr>
          <w:rFonts w:ascii="宋体" w:eastAsia="宋体" w:hAnsi="宋体" w:cs="宋体"/>
          <w:color w:val="000000"/>
          <w:kern w:val="0"/>
          <w:szCs w:val="21"/>
        </w:rPr>
        <w:t>LOGFONT</w:t>
      </w:r>
      <w:r w:rsidRPr="00177C48">
        <w:rPr>
          <w:rFonts w:ascii="宋体" w:eastAsia="宋体" w:hAnsi="宋体" w:cs="宋体" w:hint="eastAsia"/>
          <w:color w:val="000000"/>
          <w:kern w:val="0"/>
          <w:szCs w:val="21"/>
        </w:rPr>
        <w:t>结构并使用</w:t>
      </w:r>
      <w:r w:rsidRPr="00177C48">
        <w:rPr>
          <w:rFonts w:ascii="宋体" w:eastAsia="宋体" w:hAnsi="宋体" w:cs="宋体"/>
          <w:color w:val="000000"/>
          <w:kern w:val="0"/>
          <w:szCs w:val="21"/>
        </w:rPr>
        <w:t>CFont::CreateFontIndirect(const LOGFONT* lpLogFont )</w:t>
      </w:r>
      <w:r w:rsidRPr="00177C48">
        <w:rPr>
          <w:rFonts w:ascii="宋体" w:eastAsia="宋体" w:hAnsi="宋体" w:cs="宋体" w:hint="eastAsia"/>
          <w:color w:val="000000"/>
          <w:kern w:val="0"/>
          <w:szCs w:val="21"/>
        </w:rPr>
        <w:t>，或使用</w:t>
      </w:r>
      <w:r w:rsidRPr="00177C48">
        <w:rPr>
          <w:rFonts w:ascii="宋体" w:eastAsia="宋体" w:hAnsi="宋体" w:cs="宋体"/>
          <w:color w:val="000000"/>
          <w:kern w:val="0"/>
          <w:szCs w:val="21"/>
        </w:rPr>
        <w:t xml:space="preserve">CFont::CreateFont( int nHeight, int nWidth, int nEscapement, int nOrientation, int nWeight, BYTE bItalic, BYTE bUnderline, BYTE cStrikeOut, BYTE nCharSet, </w:t>
      </w:r>
      <w:r w:rsidRPr="00177C48">
        <w:rPr>
          <w:rFonts w:ascii="宋体" w:eastAsia="宋体" w:hAnsi="宋体" w:cs="宋体"/>
          <w:color w:val="000000"/>
          <w:kern w:val="0"/>
          <w:szCs w:val="21"/>
        </w:rPr>
        <w:lastRenderedPageBreak/>
        <w:t>BYTE nOutPrecision, BYTE nClipPrecision, BYTE nQuality, BYTE nPitchAndFamily, LPCTSTR lpszFacename )</w:t>
      </w:r>
      <w:r w:rsidRPr="00177C48">
        <w:rPr>
          <w:rFonts w:ascii="宋体" w:eastAsia="宋体" w:hAnsi="宋体" w:cs="宋体" w:hint="eastAsia"/>
          <w:color w:val="000000"/>
          <w:kern w:val="0"/>
          <w:szCs w:val="21"/>
        </w:rPr>
        <w:t>其中的参数和</w:t>
      </w:r>
      <w:r w:rsidRPr="00177C48">
        <w:rPr>
          <w:rFonts w:ascii="宋体" w:eastAsia="宋体" w:hAnsi="宋体" w:cs="宋体"/>
          <w:color w:val="000000"/>
          <w:kern w:val="0"/>
          <w:szCs w:val="21"/>
        </w:rPr>
        <w:t>LOGFONT</w:t>
      </w:r>
      <w:r w:rsidRPr="00177C48">
        <w:rPr>
          <w:rFonts w:ascii="宋体" w:eastAsia="宋体" w:hAnsi="宋体" w:cs="宋体" w:hint="eastAsia"/>
          <w:color w:val="000000"/>
          <w:kern w:val="0"/>
          <w:szCs w:val="21"/>
        </w:rPr>
        <w:t>中的分量有一定的对应关系。下面分别讲解参数的意义：</w:t>
      </w:r>
      <w:r w:rsidRPr="00177C48">
        <w:rPr>
          <w:rFonts w:ascii="宋体" w:eastAsia="宋体" w:hAnsi="Times New Roman" w:cs="宋体"/>
          <w:color w:val="000000"/>
          <w:kern w:val="0"/>
          <w:szCs w:val="21"/>
        </w:rPr>
        <w:br/>
      </w:r>
      <w:r w:rsidRPr="00177C48">
        <w:rPr>
          <w:rFonts w:ascii="宋体" w:eastAsia="宋体" w:hAnsi="宋体" w:cs="宋体"/>
          <w:iCs/>
          <w:color w:val="000000"/>
          <w:kern w:val="0"/>
          <w:szCs w:val="21"/>
        </w:rPr>
        <w:t>nHeight</w:t>
      </w:r>
      <w:r w:rsidRPr="00177C48">
        <w:rPr>
          <w:rFonts w:ascii="宋体" w:eastAsia="宋体" w:hAnsi="宋体" w:cs="宋体"/>
          <w:color w:val="000000"/>
          <w:kern w:val="0"/>
          <w:szCs w:val="21"/>
        </w:rPr>
        <w:t xml:space="preserve"> </w:t>
      </w:r>
      <w:r w:rsidRPr="00177C48">
        <w:rPr>
          <w:rFonts w:ascii="宋体" w:eastAsia="宋体" w:hAnsi="宋体" w:cs="宋体" w:hint="eastAsia"/>
          <w:color w:val="000000"/>
          <w:kern w:val="0"/>
          <w:szCs w:val="21"/>
        </w:rPr>
        <w:t>字体高度（逻辑单位）等于零为缺省高度，否则取绝对值并和可用的字体高度进行匹配。</w:t>
      </w:r>
      <w:r w:rsidRPr="00177C48">
        <w:rPr>
          <w:rFonts w:ascii="宋体" w:eastAsia="宋体" w:hAnsi="Times New Roman" w:cs="宋体"/>
          <w:color w:val="000000"/>
          <w:kern w:val="0"/>
          <w:szCs w:val="21"/>
        </w:rPr>
        <w:br/>
      </w:r>
      <w:r w:rsidRPr="00177C48">
        <w:rPr>
          <w:rFonts w:ascii="宋体" w:eastAsia="宋体" w:hAnsi="宋体" w:cs="宋体"/>
          <w:iCs/>
          <w:color w:val="000000"/>
          <w:kern w:val="0"/>
          <w:szCs w:val="21"/>
        </w:rPr>
        <w:t>nWidth</w:t>
      </w:r>
      <w:r w:rsidRPr="00177C48">
        <w:rPr>
          <w:rFonts w:ascii="宋体" w:eastAsia="宋体" w:hAnsi="宋体" w:cs="宋体"/>
          <w:color w:val="000000"/>
          <w:kern w:val="0"/>
          <w:szCs w:val="21"/>
        </w:rPr>
        <w:t xml:space="preserve"> </w:t>
      </w:r>
      <w:r w:rsidRPr="00177C48">
        <w:rPr>
          <w:rFonts w:ascii="宋体" w:eastAsia="宋体" w:hAnsi="宋体" w:cs="宋体" w:hint="eastAsia"/>
          <w:color w:val="000000"/>
          <w:kern w:val="0"/>
          <w:szCs w:val="21"/>
        </w:rPr>
        <w:t>宽度（逻辑单位）如果为零则使用可用的横纵比进行匹配。</w:t>
      </w:r>
      <w:r w:rsidRPr="00177C48">
        <w:rPr>
          <w:rFonts w:ascii="宋体" w:eastAsia="宋体" w:hAnsi="Times New Roman" w:cs="宋体"/>
          <w:color w:val="000000"/>
          <w:kern w:val="0"/>
          <w:szCs w:val="21"/>
        </w:rPr>
        <w:br/>
      </w:r>
      <w:r w:rsidRPr="00177C48">
        <w:rPr>
          <w:rFonts w:ascii="宋体" w:eastAsia="宋体" w:hAnsi="宋体" w:cs="宋体"/>
          <w:iCs/>
          <w:color w:val="000000"/>
          <w:kern w:val="0"/>
          <w:szCs w:val="21"/>
        </w:rPr>
        <w:t>nEscapement</w:t>
      </w:r>
      <w:r w:rsidRPr="00177C48">
        <w:rPr>
          <w:rFonts w:ascii="宋体" w:eastAsia="宋体" w:hAnsi="宋体" w:cs="宋体"/>
          <w:color w:val="000000"/>
          <w:kern w:val="0"/>
          <w:szCs w:val="21"/>
        </w:rPr>
        <w:t xml:space="preserve"> </w:t>
      </w:r>
      <w:r w:rsidRPr="00177C48">
        <w:rPr>
          <w:rFonts w:ascii="宋体" w:eastAsia="宋体" w:hAnsi="宋体" w:cs="宋体" w:hint="eastAsia"/>
          <w:color w:val="000000"/>
          <w:kern w:val="0"/>
          <w:szCs w:val="21"/>
        </w:rPr>
        <w:t>出口矢量与</w:t>
      </w:r>
      <w:r w:rsidRPr="00177C48">
        <w:rPr>
          <w:rFonts w:ascii="宋体" w:eastAsia="宋体" w:hAnsi="宋体" w:cs="宋体"/>
          <w:color w:val="000000"/>
          <w:kern w:val="0"/>
          <w:szCs w:val="21"/>
        </w:rPr>
        <w:t>X</w:t>
      </w:r>
      <w:r w:rsidRPr="00177C48">
        <w:rPr>
          <w:rFonts w:ascii="宋体" w:eastAsia="宋体" w:hAnsi="宋体" w:cs="宋体" w:hint="eastAsia"/>
          <w:color w:val="000000"/>
          <w:kern w:val="0"/>
          <w:szCs w:val="21"/>
        </w:rPr>
        <w:t>轴间的角度</w:t>
      </w:r>
      <w:r w:rsidRPr="00177C48">
        <w:rPr>
          <w:rFonts w:ascii="宋体" w:eastAsia="宋体" w:hAnsi="Times New Roman" w:cs="宋体"/>
          <w:color w:val="000000"/>
          <w:kern w:val="0"/>
          <w:szCs w:val="21"/>
        </w:rPr>
        <w:br/>
      </w:r>
      <w:r w:rsidRPr="00177C48">
        <w:rPr>
          <w:rFonts w:ascii="宋体" w:eastAsia="宋体" w:hAnsi="宋体" w:cs="宋体"/>
          <w:iCs/>
          <w:color w:val="000000"/>
          <w:kern w:val="0"/>
          <w:szCs w:val="21"/>
        </w:rPr>
        <w:t>nOrientation</w:t>
      </w:r>
      <w:r w:rsidRPr="00177C48">
        <w:rPr>
          <w:rFonts w:ascii="宋体" w:eastAsia="宋体" w:hAnsi="宋体" w:cs="宋体"/>
          <w:color w:val="000000"/>
          <w:kern w:val="0"/>
          <w:szCs w:val="21"/>
        </w:rPr>
        <w:t xml:space="preserve"> </w:t>
      </w:r>
      <w:r w:rsidRPr="00177C48">
        <w:rPr>
          <w:rFonts w:ascii="宋体" w:eastAsia="宋体" w:hAnsi="宋体" w:cs="宋体" w:hint="eastAsia"/>
          <w:color w:val="000000"/>
          <w:kern w:val="0"/>
          <w:szCs w:val="21"/>
        </w:rPr>
        <w:t>字体基线与</w:t>
      </w:r>
      <w:r w:rsidRPr="00177C48">
        <w:rPr>
          <w:rFonts w:ascii="宋体" w:eastAsia="宋体" w:hAnsi="宋体" w:cs="宋体"/>
          <w:color w:val="000000"/>
          <w:kern w:val="0"/>
          <w:szCs w:val="21"/>
        </w:rPr>
        <w:t>X</w:t>
      </w:r>
      <w:r w:rsidRPr="00177C48">
        <w:rPr>
          <w:rFonts w:ascii="宋体" w:eastAsia="宋体" w:hAnsi="宋体" w:cs="宋体" w:hint="eastAsia"/>
          <w:color w:val="000000"/>
          <w:kern w:val="0"/>
          <w:szCs w:val="21"/>
        </w:rPr>
        <w:t>轴间的角度</w:t>
      </w:r>
      <w:r w:rsidRPr="00177C48">
        <w:rPr>
          <w:rFonts w:ascii="宋体" w:eastAsia="宋体" w:hAnsi="Times New Roman" w:cs="宋体"/>
          <w:color w:val="000000"/>
          <w:kern w:val="0"/>
          <w:szCs w:val="21"/>
        </w:rPr>
        <w:br/>
      </w:r>
      <w:r w:rsidRPr="00177C48">
        <w:rPr>
          <w:rFonts w:ascii="宋体" w:eastAsia="宋体" w:hAnsi="宋体" w:cs="宋体"/>
          <w:iCs/>
          <w:color w:val="000000"/>
          <w:kern w:val="0"/>
          <w:szCs w:val="21"/>
        </w:rPr>
        <w:t>nWeight</w:t>
      </w:r>
      <w:r w:rsidRPr="00177C48">
        <w:rPr>
          <w:rFonts w:ascii="宋体" w:eastAsia="宋体" w:hAnsi="宋体" w:cs="宋体"/>
          <w:color w:val="000000"/>
          <w:kern w:val="0"/>
          <w:szCs w:val="21"/>
        </w:rPr>
        <w:t xml:space="preserve"> </w:t>
      </w:r>
      <w:r w:rsidRPr="00177C48">
        <w:rPr>
          <w:rFonts w:ascii="宋体" w:eastAsia="宋体" w:hAnsi="宋体" w:cs="宋体" w:hint="eastAsia"/>
          <w:color w:val="000000"/>
          <w:kern w:val="0"/>
          <w:szCs w:val="21"/>
        </w:rPr>
        <w:t>字体粗细，可取以下值</w:t>
      </w: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75" w:type="dxa"/>
          <w:left w:w="75" w:type="dxa"/>
          <w:bottom w:w="75" w:type="dxa"/>
          <w:right w:w="75" w:type="dxa"/>
        </w:tblCellMar>
        <w:tblLook w:val="0000" w:firstRow="0" w:lastRow="0" w:firstColumn="0" w:lastColumn="0" w:noHBand="0" w:noVBand="0"/>
      </w:tblPr>
      <w:tblGrid>
        <w:gridCol w:w="1601"/>
        <w:gridCol w:w="2194"/>
      </w:tblGrid>
      <w:tr w:rsidR="00177C48" w:rsidRPr="00177C48" w:rsidTr="00A47C55">
        <w:trPr>
          <w:tblCellSpacing w:w="15" w:type="dxa"/>
        </w:trPr>
        <w:tc>
          <w:tcPr>
            <w:tcW w:w="1556" w:type="dxa"/>
            <w:tcBorders>
              <w:top w:val="outset" w:sz="6" w:space="0" w:color="auto"/>
              <w:bottom w:val="outset" w:sz="6" w:space="0" w:color="auto"/>
              <w:right w:val="outset" w:sz="6" w:space="0" w:color="auto"/>
            </w:tcBorders>
          </w:tcPr>
          <w:p w:rsidR="00177C48" w:rsidRPr="00177C48" w:rsidRDefault="00177C48" w:rsidP="00177C48">
            <w:pPr>
              <w:widowControl/>
              <w:jc w:val="left"/>
              <w:rPr>
                <w:rFonts w:ascii="宋体" w:eastAsia="宋体" w:hAnsi="Times New Roman" w:cs="宋体"/>
                <w:color w:val="000099"/>
                <w:kern w:val="0"/>
                <w:szCs w:val="21"/>
              </w:rPr>
            </w:pPr>
            <w:r w:rsidRPr="00177C48">
              <w:rPr>
                <w:rFonts w:ascii="宋体" w:eastAsia="宋体" w:hAnsi="宋体" w:cs="宋体"/>
                <w:b/>
                <w:bCs/>
                <w:color w:val="000000"/>
                <w:kern w:val="0"/>
                <w:szCs w:val="21"/>
              </w:rPr>
              <w:t>Constant</w:t>
            </w:r>
          </w:p>
        </w:tc>
        <w:tc>
          <w:tcPr>
            <w:tcW w:w="2149" w:type="dxa"/>
            <w:tcBorders>
              <w:top w:val="outset" w:sz="6" w:space="0" w:color="auto"/>
              <w:left w:val="outset" w:sz="6" w:space="0" w:color="auto"/>
              <w:bottom w:val="outset" w:sz="6" w:space="0" w:color="auto"/>
            </w:tcBorders>
          </w:tcPr>
          <w:p w:rsidR="00177C48" w:rsidRPr="00177C48" w:rsidRDefault="00177C48" w:rsidP="00177C48">
            <w:pPr>
              <w:widowControl/>
              <w:jc w:val="left"/>
              <w:rPr>
                <w:rFonts w:ascii="宋体" w:eastAsia="宋体" w:hAnsi="Times New Roman" w:cs="宋体"/>
                <w:color w:val="000099"/>
                <w:kern w:val="0"/>
                <w:szCs w:val="21"/>
              </w:rPr>
            </w:pPr>
            <w:r w:rsidRPr="00177C48">
              <w:rPr>
                <w:rFonts w:ascii="宋体" w:eastAsia="宋体" w:hAnsi="宋体" w:cs="宋体"/>
                <w:b/>
                <w:bCs/>
                <w:color w:val="000000"/>
                <w:kern w:val="0"/>
                <w:szCs w:val="21"/>
              </w:rPr>
              <w:t>Value</w:t>
            </w:r>
          </w:p>
        </w:tc>
      </w:tr>
      <w:tr w:rsidR="00177C48" w:rsidRPr="00177C48" w:rsidTr="00A47C55">
        <w:trPr>
          <w:tblCellSpacing w:w="15" w:type="dxa"/>
        </w:trPr>
        <w:tc>
          <w:tcPr>
            <w:tcW w:w="1556" w:type="dxa"/>
            <w:tcBorders>
              <w:top w:val="outset" w:sz="6" w:space="0" w:color="auto"/>
              <w:bottom w:val="outset" w:sz="6" w:space="0" w:color="auto"/>
              <w:right w:val="outset" w:sz="6" w:space="0" w:color="auto"/>
            </w:tcBorders>
          </w:tcPr>
          <w:p w:rsidR="00177C48" w:rsidRPr="00177C48" w:rsidRDefault="00177C48" w:rsidP="00177C48">
            <w:pPr>
              <w:widowControl/>
              <w:jc w:val="left"/>
              <w:rPr>
                <w:rFonts w:ascii="宋体" w:eastAsia="宋体" w:hAnsi="Times New Roman" w:cs="宋体"/>
                <w:color w:val="000099"/>
                <w:kern w:val="0"/>
                <w:szCs w:val="21"/>
              </w:rPr>
            </w:pPr>
            <w:r w:rsidRPr="00177C48">
              <w:rPr>
                <w:rFonts w:ascii="宋体" w:eastAsia="宋体" w:hAnsi="宋体" w:cs="宋体"/>
                <w:b/>
                <w:bCs/>
                <w:color w:val="000000"/>
                <w:kern w:val="0"/>
                <w:szCs w:val="21"/>
              </w:rPr>
              <w:t>FW_DONTCARE</w:t>
            </w:r>
          </w:p>
        </w:tc>
        <w:tc>
          <w:tcPr>
            <w:tcW w:w="2149" w:type="dxa"/>
            <w:tcBorders>
              <w:top w:val="outset" w:sz="6" w:space="0" w:color="auto"/>
              <w:left w:val="outset" w:sz="6" w:space="0" w:color="auto"/>
              <w:bottom w:val="outset" w:sz="6" w:space="0" w:color="auto"/>
            </w:tcBorders>
          </w:tcPr>
          <w:p w:rsidR="00177C48" w:rsidRPr="00177C48" w:rsidRDefault="00177C48" w:rsidP="00177C48">
            <w:pPr>
              <w:widowControl/>
              <w:jc w:val="left"/>
              <w:rPr>
                <w:rFonts w:ascii="宋体" w:eastAsia="宋体" w:hAnsi="Times New Roman" w:cs="宋体"/>
                <w:color w:val="000099"/>
                <w:kern w:val="0"/>
                <w:szCs w:val="21"/>
              </w:rPr>
            </w:pPr>
            <w:r w:rsidRPr="00177C48">
              <w:rPr>
                <w:rFonts w:ascii="宋体" w:eastAsia="宋体" w:hAnsi="Times New Roman" w:cs="宋体"/>
                <w:color w:val="000000"/>
                <w:kern w:val="0"/>
                <w:szCs w:val="21"/>
              </w:rPr>
              <w:t>0</w:t>
            </w:r>
          </w:p>
        </w:tc>
      </w:tr>
      <w:tr w:rsidR="00177C48" w:rsidRPr="00177C48" w:rsidTr="00A47C55">
        <w:trPr>
          <w:tblCellSpacing w:w="15" w:type="dxa"/>
        </w:trPr>
        <w:tc>
          <w:tcPr>
            <w:tcW w:w="1556" w:type="dxa"/>
            <w:tcBorders>
              <w:top w:val="outset" w:sz="6" w:space="0" w:color="auto"/>
              <w:bottom w:val="outset" w:sz="6" w:space="0" w:color="auto"/>
              <w:right w:val="outset" w:sz="6" w:space="0" w:color="auto"/>
            </w:tcBorders>
          </w:tcPr>
          <w:p w:rsidR="00177C48" w:rsidRPr="00177C48" w:rsidRDefault="00177C48" w:rsidP="00177C48">
            <w:pPr>
              <w:widowControl/>
              <w:jc w:val="left"/>
              <w:rPr>
                <w:rFonts w:ascii="宋体" w:eastAsia="宋体" w:hAnsi="Times New Roman" w:cs="宋体"/>
                <w:color w:val="000099"/>
                <w:kern w:val="0"/>
                <w:szCs w:val="21"/>
              </w:rPr>
            </w:pPr>
            <w:r w:rsidRPr="00177C48">
              <w:rPr>
                <w:rFonts w:ascii="宋体" w:eastAsia="宋体" w:hAnsi="宋体" w:cs="宋体"/>
                <w:b/>
                <w:bCs/>
                <w:color w:val="000000"/>
                <w:kern w:val="0"/>
                <w:szCs w:val="21"/>
              </w:rPr>
              <w:t>FW_THIN</w:t>
            </w:r>
          </w:p>
        </w:tc>
        <w:tc>
          <w:tcPr>
            <w:tcW w:w="2149" w:type="dxa"/>
            <w:tcBorders>
              <w:top w:val="outset" w:sz="6" w:space="0" w:color="auto"/>
              <w:left w:val="outset" w:sz="6" w:space="0" w:color="auto"/>
              <w:bottom w:val="outset" w:sz="6" w:space="0" w:color="auto"/>
            </w:tcBorders>
          </w:tcPr>
          <w:p w:rsidR="00177C48" w:rsidRPr="00177C48" w:rsidRDefault="00177C48" w:rsidP="00177C48">
            <w:pPr>
              <w:widowControl/>
              <w:jc w:val="left"/>
              <w:rPr>
                <w:rFonts w:ascii="宋体" w:eastAsia="宋体" w:hAnsi="Times New Roman" w:cs="宋体"/>
                <w:color w:val="000099"/>
                <w:kern w:val="0"/>
                <w:szCs w:val="21"/>
              </w:rPr>
            </w:pPr>
            <w:r w:rsidRPr="00177C48">
              <w:rPr>
                <w:rFonts w:ascii="宋体" w:eastAsia="宋体" w:hAnsi="宋体" w:cs="宋体"/>
                <w:color w:val="000000"/>
                <w:kern w:val="0"/>
                <w:szCs w:val="21"/>
              </w:rPr>
              <w:t>100</w:t>
            </w:r>
          </w:p>
        </w:tc>
      </w:tr>
      <w:tr w:rsidR="00177C48" w:rsidRPr="00177C48" w:rsidTr="00A47C55">
        <w:trPr>
          <w:tblCellSpacing w:w="15" w:type="dxa"/>
        </w:trPr>
        <w:tc>
          <w:tcPr>
            <w:tcW w:w="1556" w:type="dxa"/>
            <w:tcBorders>
              <w:top w:val="outset" w:sz="6" w:space="0" w:color="auto"/>
              <w:bottom w:val="outset" w:sz="6" w:space="0" w:color="auto"/>
              <w:right w:val="outset" w:sz="6" w:space="0" w:color="auto"/>
            </w:tcBorders>
          </w:tcPr>
          <w:p w:rsidR="00177C48" w:rsidRPr="00177C48" w:rsidRDefault="00177C48" w:rsidP="00177C48">
            <w:pPr>
              <w:widowControl/>
              <w:jc w:val="left"/>
              <w:rPr>
                <w:rFonts w:ascii="宋体" w:eastAsia="宋体" w:hAnsi="Times New Roman" w:cs="宋体"/>
                <w:color w:val="000099"/>
                <w:kern w:val="0"/>
                <w:szCs w:val="21"/>
              </w:rPr>
            </w:pPr>
            <w:r w:rsidRPr="00177C48">
              <w:rPr>
                <w:rFonts w:ascii="宋体" w:eastAsia="宋体" w:hAnsi="宋体" w:cs="宋体"/>
                <w:b/>
                <w:bCs/>
                <w:color w:val="000000"/>
                <w:kern w:val="0"/>
                <w:szCs w:val="21"/>
              </w:rPr>
              <w:t>FW_EXTRALIGHT</w:t>
            </w:r>
          </w:p>
        </w:tc>
        <w:tc>
          <w:tcPr>
            <w:tcW w:w="2149" w:type="dxa"/>
            <w:tcBorders>
              <w:top w:val="outset" w:sz="6" w:space="0" w:color="auto"/>
              <w:left w:val="outset" w:sz="6" w:space="0" w:color="auto"/>
              <w:bottom w:val="outset" w:sz="6" w:space="0" w:color="auto"/>
            </w:tcBorders>
          </w:tcPr>
          <w:p w:rsidR="00177C48" w:rsidRPr="00177C48" w:rsidRDefault="00177C48" w:rsidP="00177C48">
            <w:pPr>
              <w:widowControl/>
              <w:jc w:val="left"/>
              <w:rPr>
                <w:rFonts w:ascii="宋体" w:eastAsia="宋体" w:hAnsi="Times New Roman" w:cs="宋体"/>
                <w:color w:val="000099"/>
                <w:kern w:val="0"/>
                <w:szCs w:val="21"/>
              </w:rPr>
            </w:pPr>
            <w:r w:rsidRPr="00177C48">
              <w:rPr>
                <w:rFonts w:ascii="宋体" w:eastAsia="宋体" w:hAnsi="宋体" w:cs="宋体"/>
                <w:color w:val="000000"/>
                <w:kern w:val="0"/>
                <w:szCs w:val="21"/>
              </w:rPr>
              <w:t>200</w:t>
            </w:r>
          </w:p>
        </w:tc>
      </w:tr>
      <w:tr w:rsidR="00177C48" w:rsidRPr="00177C48" w:rsidTr="00A47C55">
        <w:trPr>
          <w:tblCellSpacing w:w="15" w:type="dxa"/>
        </w:trPr>
        <w:tc>
          <w:tcPr>
            <w:tcW w:w="1556" w:type="dxa"/>
            <w:tcBorders>
              <w:top w:val="outset" w:sz="6" w:space="0" w:color="auto"/>
              <w:bottom w:val="outset" w:sz="6" w:space="0" w:color="auto"/>
              <w:right w:val="outset" w:sz="6" w:space="0" w:color="auto"/>
            </w:tcBorders>
          </w:tcPr>
          <w:p w:rsidR="00177C48" w:rsidRPr="00177C48" w:rsidRDefault="00177C48" w:rsidP="00177C48">
            <w:pPr>
              <w:widowControl/>
              <w:jc w:val="left"/>
              <w:rPr>
                <w:rFonts w:ascii="宋体" w:eastAsia="宋体" w:hAnsi="Times New Roman" w:cs="宋体"/>
                <w:color w:val="000099"/>
                <w:kern w:val="0"/>
                <w:szCs w:val="21"/>
              </w:rPr>
            </w:pPr>
            <w:r w:rsidRPr="00177C48">
              <w:rPr>
                <w:rFonts w:ascii="宋体" w:eastAsia="宋体" w:hAnsi="宋体" w:cs="宋体"/>
                <w:b/>
                <w:bCs/>
                <w:color w:val="000000"/>
                <w:kern w:val="0"/>
                <w:szCs w:val="21"/>
              </w:rPr>
              <w:t>FW_ULTRALIGHT</w:t>
            </w:r>
          </w:p>
        </w:tc>
        <w:tc>
          <w:tcPr>
            <w:tcW w:w="2149" w:type="dxa"/>
            <w:tcBorders>
              <w:top w:val="outset" w:sz="6" w:space="0" w:color="auto"/>
              <w:left w:val="outset" w:sz="6" w:space="0" w:color="auto"/>
              <w:bottom w:val="outset" w:sz="6" w:space="0" w:color="auto"/>
            </w:tcBorders>
          </w:tcPr>
          <w:p w:rsidR="00177C48" w:rsidRPr="00177C48" w:rsidRDefault="00177C48" w:rsidP="00177C48">
            <w:pPr>
              <w:widowControl/>
              <w:jc w:val="left"/>
              <w:rPr>
                <w:rFonts w:ascii="宋体" w:eastAsia="宋体" w:hAnsi="Times New Roman" w:cs="宋体"/>
                <w:color w:val="000099"/>
                <w:kern w:val="0"/>
                <w:szCs w:val="21"/>
              </w:rPr>
            </w:pPr>
            <w:r w:rsidRPr="00177C48">
              <w:rPr>
                <w:rFonts w:ascii="宋体" w:eastAsia="宋体" w:hAnsi="宋体" w:cs="宋体"/>
                <w:color w:val="000000"/>
                <w:kern w:val="0"/>
                <w:szCs w:val="21"/>
              </w:rPr>
              <w:t>200</w:t>
            </w:r>
          </w:p>
        </w:tc>
      </w:tr>
      <w:tr w:rsidR="00177C48" w:rsidRPr="00177C48" w:rsidTr="00A47C55">
        <w:trPr>
          <w:tblCellSpacing w:w="15" w:type="dxa"/>
        </w:trPr>
        <w:tc>
          <w:tcPr>
            <w:tcW w:w="1556" w:type="dxa"/>
            <w:tcBorders>
              <w:top w:val="outset" w:sz="6" w:space="0" w:color="auto"/>
              <w:bottom w:val="outset" w:sz="6" w:space="0" w:color="auto"/>
              <w:right w:val="outset" w:sz="6" w:space="0" w:color="auto"/>
            </w:tcBorders>
          </w:tcPr>
          <w:p w:rsidR="00177C48" w:rsidRPr="00177C48" w:rsidRDefault="00177C48" w:rsidP="00177C48">
            <w:pPr>
              <w:widowControl/>
              <w:jc w:val="left"/>
              <w:rPr>
                <w:rFonts w:ascii="宋体" w:eastAsia="宋体" w:hAnsi="Times New Roman" w:cs="宋体"/>
                <w:color w:val="000099"/>
                <w:kern w:val="0"/>
                <w:szCs w:val="21"/>
              </w:rPr>
            </w:pPr>
            <w:r w:rsidRPr="00177C48">
              <w:rPr>
                <w:rFonts w:ascii="宋体" w:eastAsia="宋体" w:hAnsi="宋体" w:cs="宋体"/>
                <w:b/>
                <w:bCs/>
                <w:color w:val="000000"/>
                <w:kern w:val="0"/>
                <w:szCs w:val="21"/>
              </w:rPr>
              <w:t>FW_LIGHT</w:t>
            </w:r>
          </w:p>
        </w:tc>
        <w:tc>
          <w:tcPr>
            <w:tcW w:w="2149" w:type="dxa"/>
            <w:tcBorders>
              <w:top w:val="outset" w:sz="6" w:space="0" w:color="auto"/>
              <w:left w:val="outset" w:sz="6" w:space="0" w:color="auto"/>
              <w:bottom w:val="outset" w:sz="6" w:space="0" w:color="auto"/>
            </w:tcBorders>
          </w:tcPr>
          <w:p w:rsidR="00177C48" w:rsidRPr="00177C48" w:rsidRDefault="00177C48" w:rsidP="00177C48">
            <w:pPr>
              <w:widowControl/>
              <w:jc w:val="left"/>
              <w:rPr>
                <w:rFonts w:ascii="宋体" w:eastAsia="宋体" w:hAnsi="Times New Roman" w:cs="宋体"/>
                <w:color w:val="000099"/>
                <w:kern w:val="0"/>
                <w:szCs w:val="21"/>
              </w:rPr>
            </w:pPr>
            <w:r w:rsidRPr="00177C48">
              <w:rPr>
                <w:rFonts w:ascii="宋体" w:eastAsia="宋体" w:hAnsi="宋体" w:cs="宋体"/>
                <w:color w:val="000000"/>
                <w:kern w:val="0"/>
                <w:szCs w:val="21"/>
              </w:rPr>
              <w:t>300</w:t>
            </w:r>
          </w:p>
        </w:tc>
      </w:tr>
      <w:tr w:rsidR="00177C48" w:rsidRPr="00177C48" w:rsidTr="00A47C55">
        <w:trPr>
          <w:tblCellSpacing w:w="15" w:type="dxa"/>
        </w:trPr>
        <w:tc>
          <w:tcPr>
            <w:tcW w:w="1556" w:type="dxa"/>
            <w:tcBorders>
              <w:top w:val="outset" w:sz="6" w:space="0" w:color="auto"/>
              <w:bottom w:val="outset" w:sz="6" w:space="0" w:color="auto"/>
              <w:right w:val="outset" w:sz="6" w:space="0" w:color="auto"/>
            </w:tcBorders>
          </w:tcPr>
          <w:p w:rsidR="00177C48" w:rsidRPr="00177C48" w:rsidRDefault="00177C48" w:rsidP="00177C48">
            <w:pPr>
              <w:widowControl/>
              <w:jc w:val="left"/>
              <w:rPr>
                <w:rFonts w:ascii="宋体" w:eastAsia="宋体" w:hAnsi="Times New Roman" w:cs="宋体"/>
                <w:color w:val="000099"/>
                <w:kern w:val="0"/>
                <w:szCs w:val="21"/>
              </w:rPr>
            </w:pPr>
            <w:r w:rsidRPr="00177C48">
              <w:rPr>
                <w:rFonts w:ascii="宋体" w:eastAsia="宋体" w:hAnsi="宋体" w:cs="宋体"/>
                <w:b/>
                <w:bCs/>
                <w:color w:val="000000"/>
                <w:kern w:val="0"/>
                <w:szCs w:val="21"/>
              </w:rPr>
              <w:t>FW_NORMAL</w:t>
            </w:r>
          </w:p>
        </w:tc>
        <w:tc>
          <w:tcPr>
            <w:tcW w:w="2149" w:type="dxa"/>
            <w:tcBorders>
              <w:top w:val="outset" w:sz="6" w:space="0" w:color="auto"/>
              <w:left w:val="outset" w:sz="6" w:space="0" w:color="auto"/>
              <w:bottom w:val="outset" w:sz="6" w:space="0" w:color="auto"/>
            </w:tcBorders>
          </w:tcPr>
          <w:p w:rsidR="00177C48" w:rsidRPr="00177C48" w:rsidRDefault="00177C48" w:rsidP="00177C48">
            <w:pPr>
              <w:widowControl/>
              <w:jc w:val="left"/>
              <w:rPr>
                <w:rFonts w:ascii="宋体" w:eastAsia="宋体" w:hAnsi="Times New Roman" w:cs="宋体"/>
                <w:color w:val="000099"/>
                <w:kern w:val="0"/>
                <w:szCs w:val="21"/>
              </w:rPr>
            </w:pPr>
            <w:r w:rsidRPr="00177C48">
              <w:rPr>
                <w:rFonts w:ascii="宋体" w:eastAsia="宋体" w:hAnsi="宋体" w:cs="宋体"/>
                <w:color w:val="000000"/>
                <w:kern w:val="0"/>
                <w:szCs w:val="21"/>
              </w:rPr>
              <w:t>400</w:t>
            </w:r>
          </w:p>
        </w:tc>
      </w:tr>
      <w:tr w:rsidR="00177C48" w:rsidRPr="00177C48" w:rsidTr="00A47C55">
        <w:trPr>
          <w:tblCellSpacing w:w="15" w:type="dxa"/>
        </w:trPr>
        <w:tc>
          <w:tcPr>
            <w:tcW w:w="1556" w:type="dxa"/>
            <w:tcBorders>
              <w:top w:val="outset" w:sz="6" w:space="0" w:color="auto"/>
              <w:bottom w:val="outset" w:sz="6" w:space="0" w:color="auto"/>
              <w:right w:val="outset" w:sz="6" w:space="0" w:color="auto"/>
            </w:tcBorders>
          </w:tcPr>
          <w:p w:rsidR="00177C48" w:rsidRPr="00177C48" w:rsidRDefault="00177C48" w:rsidP="00177C48">
            <w:pPr>
              <w:widowControl/>
              <w:jc w:val="left"/>
              <w:rPr>
                <w:rFonts w:ascii="宋体" w:eastAsia="宋体" w:hAnsi="Times New Roman" w:cs="宋体"/>
                <w:color w:val="000099"/>
                <w:kern w:val="0"/>
                <w:szCs w:val="21"/>
              </w:rPr>
            </w:pPr>
            <w:r w:rsidRPr="00177C48">
              <w:rPr>
                <w:rFonts w:ascii="宋体" w:eastAsia="宋体" w:hAnsi="宋体" w:cs="宋体"/>
                <w:b/>
                <w:bCs/>
                <w:color w:val="000000"/>
                <w:kern w:val="0"/>
                <w:szCs w:val="21"/>
              </w:rPr>
              <w:t>FW_REGULAR</w:t>
            </w:r>
          </w:p>
        </w:tc>
        <w:tc>
          <w:tcPr>
            <w:tcW w:w="2149" w:type="dxa"/>
            <w:tcBorders>
              <w:top w:val="outset" w:sz="6" w:space="0" w:color="auto"/>
              <w:left w:val="outset" w:sz="6" w:space="0" w:color="auto"/>
              <w:bottom w:val="outset" w:sz="6" w:space="0" w:color="auto"/>
            </w:tcBorders>
          </w:tcPr>
          <w:p w:rsidR="00177C48" w:rsidRPr="00177C48" w:rsidRDefault="00177C48" w:rsidP="00177C48">
            <w:pPr>
              <w:widowControl/>
              <w:jc w:val="left"/>
              <w:rPr>
                <w:rFonts w:ascii="宋体" w:eastAsia="宋体" w:hAnsi="Times New Roman" w:cs="宋体"/>
                <w:color w:val="000099"/>
                <w:kern w:val="0"/>
                <w:szCs w:val="21"/>
              </w:rPr>
            </w:pPr>
            <w:r w:rsidRPr="00177C48">
              <w:rPr>
                <w:rFonts w:ascii="宋体" w:eastAsia="宋体" w:hAnsi="宋体" w:cs="宋体"/>
                <w:color w:val="000000"/>
                <w:kern w:val="0"/>
                <w:szCs w:val="21"/>
              </w:rPr>
              <w:t>400</w:t>
            </w:r>
          </w:p>
        </w:tc>
      </w:tr>
      <w:tr w:rsidR="00177C48" w:rsidRPr="00177C48" w:rsidTr="00A47C55">
        <w:trPr>
          <w:tblCellSpacing w:w="15" w:type="dxa"/>
        </w:trPr>
        <w:tc>
          <w:tcPr>
            <w:tcW w:w="1556" w:type="dxa"/>
            <w:tcBorders>
              <w:top w:val="outset" w:sz="6" w:space="0" w:color="auto"/>
              <w:bottom w:val="outset" w:sz="6" w:space="0" w:color="auto"/>
              <w:right w:val="outset" w:sz="6" w:space="0" w:color="auto"/>
            </w:tcBorders>
          </w:tcPr>
          <w:p w:rsidR="00177C48" w:rsidRPr="00177C48" w:rsidRDefault="00177C48" w:rsidP="00177C48">
            <w:pPr>
              <w:widowControl/>
              <w:jc w:val="left"/>
              <w:rPr>
                <w:rFonts w:ascii="宋体" w:eastAsia="宋体" w:hAnsi="Times New Roman" w:cs="宋体"/>
                <w:color w:val="000099"/>
                <w:kern w:val="0"/>
                <w:szCs w:val="21"/>
              </w:rPr>
            </w:pPr>
            <w:r w:rsidRPr="00177C48">
              <w:rPr>
                <w:rFonts w:ascii="宋体" w:eastAsia="宋体" w:hAnsi="宋体" w:cs="宋体"/>
                <w:b/>
                <w:bCs/>
                <w:color w:val="000000"/>
                <w:kern w:val="0"/>
                <w:szCs w:val="21"/>
              </w:rPr>
              <w:t>FW_MEDIUM</w:t>
            </w:r>
          </w:p>
        </w:tc>
        <w:tc>
          <w:tcPr>
            <w:tcW w:w="2149" w:type="dxa"/>
            <w:tcBorders>
              <w:top w:val="outset" w:sz="6" w:space="0" w:color="auto"/>
              <w:left w:val="outset" w:sz="6" w:space="0" w:color="auto"/>
              <w:bottom w:val="outset" w:sz="6" w:space="0" w:color="auto"/>
            </w:tcBorders>
          </w:tcPr>
          <w:p w:rsidR="00177C48" w:rsidRPr="00177C48" w:rsidRDefault="00177C48" w:rsidP="00177C48">
            <w:pPr>
              <w:widowControl/>
              <w:jc w:val="left"/>
              <w:rPr>
                <w:rFonts w:ascii="宋体" w:eastAsia="宋体" w:hAnsi="Times New Roman" w:cs="宋体"/>
                <w:color w:val="000099"/>
                <w:kern w:val="0"/>
                <w:szCs w:val="21"/>
              </w:rPr>
            </w:pPr>
            <w:r w:rsidRPr="00177C48">
              <w:rPr>
                <w:rFonts w:ascii="宋体" w:eastAsia="宋体" w:hAnsi="宋体" w:cs="宋体"/>
                <w:color w:val="000000"/>
                <w:kern w:val="0"/>
                <w:szCs w:val="21"/>
              </w:rPr>
              <w:t>500</w:t>
            </w:r>
          </w:p>
        </w:tc>
      </w:tr>
      <w:tr w:rsidR="00177C48" w:rsidRPr="00177C48" w:rsidTr="00A47C55">
        <w:trPr>
          <w:tblCellSpacing w:w="15" w:type="dxa"/>
        </w:trPr>
        <w:tc>
          <w:tcPr>
            <w:tcW w:w="1556" w:type="dxa"/>
            <w:tcBorders>
              <w:top w:val="outset" w:sz="6" w:space="0" w:color="auto"/>
              <w:bottom w:val="outset" w:sz="6" w:space="0" w:color="auto"/>
              <w:right w:val="outset" w:sz="6" w:space="0" w:color="auto"/>
            </w:tcBorders>
          </w:tcPr>
          <w:p w:rsidR="00177C48" w:rsidRPr="00177C48" w:rsidRDefault="00177C48" w:rsidP="00177C48">
            <w:pPr>
              <w:widowControl/>
              <w:jc w:val="left"/>
              <w:rPr>
                <w:rFonts w:ascii="宋体" w:eastAsia="宋体" w:hAnsi="Times New Roman" w:cs="宋体"/>
                <w:color w:val="000099"/>
                <w:kern w:val="0"/>
                <w:szCs w:val="21"/>
              </w:rPr>
            </w:pPr>
            <w:r w:rsidRPr="00177C48">
              <w:rPr>
                <w:rFonts w:ascii="宋体" w:eastAsia="宋体" w:hAnsi="宋体" w:cs="宋体"/>
                <w:b/>
                <w:bCs/>
                <w:color w:val="000000"/>
                <w:kern w:val="0"/>
                <w:szCs w:val="21"/>
              </w:rPr>
              <w:t>FW_SEMIBOLD</w:t>
            </w:r>
          </w:p>
        </w:tc>
        <w:tc>
          <w:tcPr>
            <w:tcW w:w="2149" w:type="dxa"/>
            <w:tcBorders>
              <w:top w:val="outset" w:sz="6" w:space="0" w:color="auto"/>
              <w:left w:val="outset" w:sz="6" w:space="0" w:color="auto"/>
              <w:bottom w:val="outset" w:sz="6" w:space="0" w:color="auto"/>
            </w:tcBorders>
          </w:tcPr>
          <w:p w:rsidR="00177C48" w:rsidRPr="00177C48" w:rsidRDefault="00177C48" w:rsidP="00177C48">
            <w:pPr>
              <w:widowControl/>
              <w:jc w:val="left"/>
              <w:rPr>
                <w:rFonts w:ascii="宋体" w:eastAsia="宋体" w:hAnsi="Times New Roman" w:cs="宋体"/>
                <w:color w:val="000099"/>
                <w:kern w:val="0"/>
                <w:szCs w:val="21"/>
              </w:rPr>
            </w:pPr>
            <w:r w:rsidRPr="00177C48">
              <w:rPr>
                <w:rFonts w:ascii="宋体" w:eastAsia="宋体" w:hAnsi="宋体" w:cs="宋体"/>
                <w:color w:val="000000"/>
                <w:kern w:val="0"/>
                <w:szCs w:val="21"/>
              </w:rPr>
              <w:t>600</w:t>
            </w:r>
          </w:p>
        </w:tc>
      </w:tr>
      <w:tr w:rsidR="00177C48" w:rsidRPr="00177C48" w:rsidTr="00A47C55">
        <w:trPr>
          <w:tblCellSpacing w:w="15" w:type="dxa"/>
        </w:trPr>
        <w:tc>
          <w:tcPr>
            <w:tcW w:w="1556" w:type="dxa"/>
            <w:tcBorders>
              <w:top w:val="outset" w:sz="6" w:space="0" w:color="auto"/>
              <w:bottom w:val="outset" w:sz="6" w:space="0" w:color="auto"/>
              <w:right w:val="outset" w:sz="6" w:space="0" w:color="auto"/>
            </w:tcBorders>
          </w:tcPr>
          <w:p w:rsidR="00177C48" w:rsidRPr="00177C48" w:rsidRDefault="00177C48" w:rsidP="00177C48">
            <w:pPr>
              <w:widowControl/>
              <w:jc w:val="left"/>
              <w:rPr>
                <w:rFonts w:ascii="宋体" w:eastAsia="宋体" w:hAnsi="Times New Roman" w:cs="宋体"/>
                <w:color w:val="000099"/>
                <w:kern w:val="0"/>
                <w:szCs w:val="21"/>
              </w:rPr>
            </w:pPr>
            <w:r w:rsidRPr="00177C48">
              <w:rPr>
                <w:rFonts w:ascii="宋体" w:eastAsia="宋体" w:hAnsi="宋体" w:cs="宋体"/>
                <w:b/>
                <w:bCs/>
                <w:color w:val="000000"/>
                <w:kern w:val="0"/>
                <w:szCs w:val="21"/>
              </w:rPr>
              <w:t>FW_DEMIBOLD</w:t>
            </w:r>
          </w:p>
        </w:tc>
        <w:tc>
          <w:tcPr>
            <w:tcW w:w="2149" w:type="dxa"/>
            <w:tcBorders>
              <w:top w:val="outset" w:sz="6" w:space="0" w:color="auto"/>
              <w:left w:val="outset" w:sz="6" w:space="0" w:color="auto"/>
              <w:bottom w:val="outset" w:sz="6" w:space="0" w:color="auto"/>
            </w:tcBorders>
          </w:tcPr>
          <w:p w:rsidR="00177C48" w:rsidRPr="00177C48" w:rsidRDefault="00177C48" w:rsidP="00177C48">
            <w:pPr>
              <w:widowControl/>
              <w:jc w:val="left"/>
              <w:rPr>
                <w:rFonts w:ascii="宋体" w:eastAsia="宋体" w:hAnsi="Times New Roman" w:cs="宋体"/>
                <w:color w:val="000099"/>
                <w:kern w:val="0"/>
                <w:szCs w:val="21"/>
              </w:rPr>
            </w:pPr>
            <w:r w:rsidRPr="00177C48">
              <w:rPr>
                <w:rFonts w:ascii="宋体" w:eastAsia="宋体" w:hAnsi="宋体" w:cs="宋体"/>
                <w:color w:val="000000"/>
                <w:kern w:val="0"/>
                <w:szCs w:val="21"/>
              </w:rPr>
              <w:t>600</w:t>
            </w:r>
          </w:p>
        </w:tc>
      </w:tr>
      <w:tr w:rsidR="00177C48" w:rsidRPr="00177C48" w:rsidTr="00A47C55">
        <w:trPr>
          <w:tblCellSpacing w:w="15" w:type="dxa"/>
        </w:trPr>
        <w:tc>
          <w:tcPr>
            <w:tcW w:w="1556" w:type="dxa"/>
            <w:tcBorders>
              <w:top w:val="outset" w:sz="6" w:space="0" w:color="auto"/>
              <w:bottom w:val="outset" w:sz="6" w:space="0" w:color="auto"/>
              <w:right w:val="outset" w:sz="6" w:space="0" w:color="auto"/>
            </w:tcBorders>
          </w:tcPr>
          <w:p w:rsidR="00177C48" w:rsidRPr="00177C48" w:rsidRDefault="00177C48" w:rsidP="00177C48">
            <w:pPr>
              <w:widowControl/>
              <w:jc w:val="left"/>
              <w:rPr>
                <w:rFonts w:ascii="宋体" w:eastAsia="宋体" w:hAnsi="Times New Roman" w:cs="宋体"/>
                <w:color w:val="000099"/>
                <w:kern w:val="0"/>
                <w:szCs w:val="21"/>
              </w:rPr>
            </w:pPr>
            <w:r w:rsidRPr="00177C48">
              <w:rPr>
                <w:rFonts w:ascii="宋体" w:eastAsia="宋体" w:hAnsi="宋体" w:cs="宋体"/>
                <w:b/>
                <w:bCs/>
                <w:color w:val="000000"/>
                <w:kern w:val="0"/>
                <w:szCs w:val="21"/>
              </w:rPr>
              <w:t>FW_BOLD</w:t>
            </w:r>
          </w:p>
        </w:tc>
        <w:tc>
          <w:tcPr>
            <w:tcW w:w="2149" w:type="dxa"/>
            <w:tcBorders>
              <w:top w:val="outset" w:sz="6" w:space="0" w:color="auto"/>
              <w:left w:val="outset" w:sz="6" w:space="0" w:color="auto"/>
              <w:bottom w:val="outset" w:sz="6" w:space="0" w:color="auto"/>
            </w:tcBorders>
          </w:tcPr>
          <w:p w:rsidR="00177C48" w:rsidRPr="00177C48" w:rsidRDefault="00177C48" w:rsidP="00177C48">
            <w:pPr>
              <w:widowControl/>
              <w:jc w:val="left"/>
              <w:rPr>
                <w:rFonts w:ascii="宋体" w:eastAsia="宋体" w:hAnsi="Times New Roman" w:cs="宋体"/>
                <w:color w:val="000099"/>
                <w:kern w:val="0"/>
                <w:szCs w:val="21"/>
              </w:rPr>
            </w:pPr>
            <w:r w:rsidRPr="00177C48">
              <w:rPr>
                <w:rFonts w:ascii="宋体" w:eastAsia="宋体" w:hAnsi="宋体" w:cs="宋体"/>
                <w:color w:val="000000"/>
                <w:kern w:val="0"/>
                <w:szCs w:val="21"/>
              </w:rPr>
              <w:t>700</w:t>
            </w:r>
          </w:p>
        </w:tc>
      </w:tr>
      <w:tr w:rsidR="00177C48" w:rsidRPr="00177C48" w:rsidTr="00A47C55">
        <w:trPr>
          <w:tblCellSpacing w:w="15" w:type="dxa"/>
        </w:trPr>
        <w:tc>
          <w:tcPr>
            <w:tcW w:w="1556" w:type="dxa"/>
            <w:tcBorders>
              <w:top w:val="outset" w:sz="6" w:space="0" w:color="auto"/>
              <w:bottom w:val="outset" w:sz="6" w:space="0" w:color="auto"/>
              <w:right w:val="outset" w:sz="6" w:space="0" w:color="auto"/>
            </w:tcBorders>
          </w:tcPr>
          <w:p w:rsidR="00177C48" w:rsidRPr="00177C48" w:rsidRDefault="00177C48" w:rsidP="00177C48">
            <w:pPr>
              <w:widowControl/>
              <w:jc w:val="left"/>
              <w:rPr>
                <w:rFonts w:ascii="宋体" w:eastAsia="宋体" w:hAnsi="Times New Roman" w:cs="宋体"/>
                <w:color w:val="000099"/>
                <w:kern w:val="0"/>
                <w:szCs w:val="21"/>
              </w:rPr>
            </w:pPr>
            <w:r w:rsidRPr="00177C48">
              <w:rPr>
                <w:rFonts w:ascii="宋体" w:eastAsia="宋体" w:hAnsi="宋体" w:cs="宋体"/>
                <w:b/>
                <w:bCs/>
                <w:color w:val="000000"/>
                <w:kern w:val="0"/>
                <w:szCs w:val="21"/>
              </w:rPr>
              <w:t>FW_EXTRABOLD</w:t>
            </w:r>
          </w:p>
        </w:tc>
        <w:tc>
          <w:tcPr>
            <w:tcW w:w="2149" w:type="dxa"/>
            <w:tcBorders>
              <w:top w:val="outset" w:sz="6" w:space="0" w:color="auto"/>
              <w:left w:val="outset" w:sz="6" w:space="0" w:color="auto"/>
              <w:bottom w:val="outset" w:sz="6" w:space="0" w:color="auto"/>
            </w:tcBorders>
          </w:tcPr>
          <w:p w:rsidR="00177C48" w:rsidRPr="00177C48" w:rsidRDefault="00177C48" w:rsidP="00177C48">
            <w:pPr>
              <w:widowControl/>
              <w:jc w:val="left"/>
              <w:rPr>
                <w:rFonts w:ascii="宋体" w:eastAsia="宋体" w:hAnsi="Times New Roman" w:cs="宋体"/>
                <w:color w:val="000099"/>
                <w:kern w:val="0"/>
                <w:szCs w:val="21"/>
              </w:rPr>
            </w:pPr>
            <w:r w:rsidRPr="00177C48">
              <w:rPr>
                <w:rFonts w:ascii="宋体" w:eastAsia="宋体" w:hAnsi="宋体" w:cs="宋体"/>
                <w:color w:val="000000"/>
                <w:kern w:val="0"/>
                <w:szCs w:val="21"/>
              </w:rPr>
              <w:t>800</w:t>
            </w:r>
          </w:p>
        </w:tc>
      </w:tr>
      <w:tr w:rsidR="00177C48" w:rsidRPr="00177C48" w:rsidTr="00A47C55">
        <w:trPr>
          <w:tblCellSpacing w:w="15" w:type="dxa"/>
        </w:trPr>
        <w:tc>
          <w:tcPr>
            <w:tcW w:w="1556" w:type="dxa"/>
            <w:tcBorders>
              <w:top w:val="outset" w:sz="6" w:space="0" w:color="auto"/>
              <w:bottom w:val="outset" w:sz="6" w:space="0" w:color="auto"/>
              <w:right w:val="outset" w:sz="6" w:space="0" w:color="auto"/>
            </w:tcBorders>
          </w:tcPr>
          <w:p w:rsidR="00177C48" w:rsidRPr="00177C48" w:rsidRDefault="00177C48" w:rsidP="00177C48">
            <w:pPr>
              <w:widowControl/>
              <w:jc w:val="left"/>
              <w:rPr>
                <w:rFonts w:ascii="宋体" w:eastAsia="宋体" w:hAnsi="Times New Roman" w:cs="宋体"/>
                <w:color w:val="000099"/>
                <w:kern w:val="0"/>
                <w:szCs w:val="21"/>
              </w:rPr>
            </w:pPr>
            <w:r w:rsidRPr="00177C48">
              <w:rPr>
                <w:rFonts w:ascii="宋体" w:eastAsia="宋体" w:hAnsi="宋体" w:cs="宋体"/>
                <w:b/>
                <w:bCs/>
                <w:color w:val="000000"/>
                <w:kern w:val="0"/>
                <w:szCs w:val="21"/>
              </w:rPr>
              <w:t>FW_ULTRABOLD</w:t>
            </w:r>
          </w:p>
        </w:tc>
        <w:tc>
          <w:tcPr>
            <w:tcW w:w="2149" w:type="dxa"/>
            <w:tcBorders>
              <w:top w:val="outset" w:sz="6" w:space="0" w:color="auto"/>
              <w:left w:val="outset" w:sz="6" w:space="0" w:color="auto"/>
              <w:bottom w:val="outset" w:sz="6" w:space="0" w:color="auto"/>
            </w:tcBorders>
          </w:tcPr>
          <w:p w:rsidR="00177C48" w:rsidRPr="00177C48" w:rsidRDefault="00177C48" w:rsidP="00177C48">
            <w:pPr>
              <w:widowControl/>
              <w:jc w:val="left"/>
              <w:rPr>
                <w:rFonts w:ascii="宋体" w:eastAsia="宋体" w:hAnsi="Times New Roman" w:cs="宋体"/>
                <w:color w:val="000099"/>
                <w:kern w:val="0"/>
                <w:szCs w:val="21"/>
              </w:rPr>
            </w:pPr>
            <w:r w:rsidRPr="00177C48">
              <w:rPr>
                <w:rFonts w:ascii="宋体" w:eastAsia="宋体" w:hAnsi="宋体" w:cs="宋体"/>
                <w:color w:val="000000"/>
                <w:kern w:val="0"/>
                <w:szCs w:val="21"/>
              </w:rPr>
              <w:t>800</w:t>
            </w:r>
          </w:p>
        </w:tc>
      </w:tr>
      <w:tr w:rsidR="00177C48" w:rsidRPr="00177C48" w:rsidTr="00A47C55">
        <w:trPr>
          <w:tblCellSpacing w:w="15" w:type="dxa"/>
        </w:trPr>
        <w:tc>
          <w:tcPr>
            <w:tcW w:w="1556" w:type="dxa"/>
            <w:tcBorders>
              <w:top w:val="outset" w:sz="6" w:space="0" w:color="auto"/>
              <w:bottom w:val="outset" w:sz="6" w:space="0" w:color="auto"/>
              <w:right w:val="outset" w:sz="6" w:space="0" w:color="auto"/>
            </w:tcBorders>
          </w:tcPr>
          <w:p w:rsidR="00177C48" w:rsidRPr="00177C48" w:rsidRDefault="00177C48" w:rsidP="00177C48">
            <w:pPr>
              <w:widowControl/>
              <w:jc w:val="left"/>
              <w:rPr>
                <w:rFonts w:ascii="宋体" w:eastAsia="宋体" w:hAnsi="Times New Roman" w:cs="宋体"/>
                <w:color w:val="000099"/>
                <w:kern w:val="0"/>
                <w:szCs w:val="21"/>
              </w:rPr>
            </w:pPr>
            <w:r w:rsidRPr="00177C48">
              <w:rPr>
                <w:rFonts w:ascii="宋体" w:eastAsia="宋体" w:hAnsi="宋体" w:cs="宋体"/>
                <w:b/>
                <w:bCs/>
                <w:color w:val="000000"/>
                <w:kern w:val="0"/>
                <w:szCs w:val="21"/>
              </w:rPr>
              <w:t>FW_BLACK</w:t>
            </w:r>
          </w:p>
        </w:tc>
        <w:tc>
          <w:tcPr>
            <w:tcW w:w="2149" w:type="dxa"/>
            <w:tcBorders>
              <w:top w:val="outset" w:sz="6" w:space="0" w:color="auto"/>
              <w:left w:val="outset" w:sz="6" w:space="0" w:color="auto"/>
              <w:bottom w:val="outset" w:sz="6" w:space="0" w:color="auto"/>
            </w:tcBorders>
          </w:tcPr>
          <w:p w:rsidR="00177C48" w:rsidRPr="00177C48" w:rsidRDefault="00177C48" w:rsidP="00177C48">
            <w:pPr>
              <w:widowControl/>
              <w:jc w:val="left"/>
              <w:rPr>
                <w:rFonts w:ascii="宋体" w:eastAsia="宋体" w:hAnsi="Times New Roman" w:cs="宋体"/>
                <w:color w:val="000099"/>
                <w:kern w:val="0"/>
                <w:szCs w:val="21"/>
              </w:rPr>
            </w:pPr>
            <w:r w:rsidRPr="00177C48">
              <w:rPr>
                <w:rFonts w:ascii="宋体" w:eastAsia="宋体" w:hAnsi="宋体" w:cs="宋体"/>
                <w:color w:val="000000"/>
                <w:kern w:val="0"/>
                <w:szCs w:val="21"/>
              </w:rPr>
              <w:t>900</w:t>
            </w:r>
          </w:p>
        </w:tc>
      </w:tr>
      <w:tr w:rsidR="00177C48" w:rsidRPr="00177C48" w:rsidTr="00A47C55">
        <w:trPr>
          <w:tblCellSpacing w:w="15" w:type="dxa"/>
        </w:trPr>
        <w:tc>
          <w:tcPr>
            <w:tcW w:w="1556" w:type="dxa"/>
            <w:tcBorders>
              <w:top w:val="outset" w:sz="6" w:space="0" w:color="auto"/>
              <w:bottom w:val="outset" w:sz="6" w:space="0" w:color="auto"/>
              <w:right w:val="outset" w:sz="6" w:space="0" w:color="auto"/>
            </w:tcBorders>
          </w:tcPr>
          <w:p w:rsidR="00177C48" w:rsidRPr="00177C48" w:rsidRDefault="00177C48" w:rsidP="00177C48">
            <w:pPr>
              <w:widowControl/>
              <w:jc w:val="left"/>
              <w:rPr>
                <w:rFonts w:ascii="宋体" w:eastAsia="宋体" w:hAnsi="Times New Roman" w:cs="宋体"/>
                <w:color w:val="000099"/>
                <w:kern w:val="0"/>
                <w:szCs w:val="21"/>
              </w:rPr>
            </w:pPr>
            <w:r w:rsidRPr="00177C48">
              <w:rPr>
                <w:rFonts w:ascii="宋体" w:eastAsia="宋体" w:hAnsi="宋体" w:cs="宋体"/>
                <w:b/>
                <w:bCs/>
                <w:color w:val="000000"/>
                <w:kern w:val="0"/>
                <w:szCs w:val="21"/>
              </w:rPr>
              <w:t>FW_HEAVY</w:t>
            </w:r>
          </w:p>
        </w:tc>
        <w:tc>
          <w:tcPr>
            <w:tcW w:w="2149" w:type="dxa"/>
            <w:tcBorders>
              <w:top w:val="outset" w:sz="6" w:space="0" w:color="auto"/>
              <w:left w:val="outset" w:sz="6" w:space="0" w:color="auto"/>
              <w:bottom w:val="outset" w:sz="6" w:space="0" w:color="auto"/>
            </w:tcBorders>
          </w:tcPr>
          <w:p w:rsidR="00177C48" w:rsidRPr="00177C48" w:rsidRDefault="00177C48" w:rsidP="00177C48">
            <w:pPr>
              <w:widowControl/>
              <w:jc w:val="left"/>
              <w:rPr>
                <w:rFonts w:ascii="宋体" w:eastAsia="宋体" w:hAnsi="Times New Roman" w:cs="宋体"/>
                <w:color w:val="000099"/>
                <w:kern w:val="0"/>
                <w:szCs w:val="21"/>
              </w:rPr>
            </w:pPr>
            <w:r w:rsidRPr="00177C48">
              <w:rPr>
                <w:rFonts w:ascii="宋体" w:eastAsia="宋体" w:hAnsi="宋体" w:cs="宋体"/>
                <w:color w:val="000000"/>
                <w:kern w:val="0"/>
                <w:szCs w:val="21"/>
              </w:rPr>
              <w:t>900</w:t>
            </w:r>
          </w:p>
        </w:tc>
      </w:tr>
    </w:tbl>
    <w:p w:rsidR="00177C48" w:rsidRPr="00177C48" w:rsidRDefault="00177C48" w:rsidP="00177C48">
      <w:pPr>
        <w:widowControl/>
        <w:spacing w:before="100" w:beforeAutospacing="1" w:after="100" w:afterAutospacing="1"/>
        <w:jc w:val="left"/>
        <w:rPr>
          <w:rFonts w:ascii="宋体" w:eastAsia="宋体" w:hAnsi="Times New Roman" w:cs="宋体"/>
          <w:color w:val="000000"/>
          <w:kern w:val="0"/>
          <w:szCs w:val="21"/>
        </w:rPr>
      </w:pPr>
      <w:r w:rsidRPr="00177C48">
        <w:rPr>
          <w:rFonts w:ascii="宋体" w:eastAsia="宋体" w:hAnsi="宋体" w:cs="宋体"/>
          <w:iCs/>
          <w:color w:val="000000"/>
          <w:kern w:val="0"/>
          <w:szCs w:val="21"/>
        </w:rPr>
        <w:t>bItalic</w:t>
      </w:r>
      <w:r w:rsidRPr="00177C48">
        <w:rPr>
          <w:rFonts w:ascii="宋体" w:eastAsia="宋体" w:hAnsi="宋体" w:cs="宋体"/>
          <w:color w:val="000000"/>
          <w:kern w:val="0"/>
          <w:szCs w:val="21"/>
        </w:rPr>
        <w:t xml:space="preserve"> </w:t>
      </w:r>
      <w:r w:rsidRPr="00177C48">
        <w:rPr>
          <w:rFonts w:ascii="宋体" w:eastAsia="宋体" w:hAnsi="宋体" w:cs="宋体" w:hint="eastAsia"/>
          <w:color w:val="000000"/>
          <w:kern w:val="0"/>
          <w:szCs w:val="21"/>
        </w:rPr>
        <w:t>是否为斜体</w:t>
      </w:r>
      <w:r w:rsidRPr="00177C48">
        <w:rPr>
          <w:rFonts w:ascii="宋体" w:eastAsia="宋体" w:hAnsi="Times New Roman" w:cs="宋体"/>
          <w:color w:val="000000"/>
          <w:kern w:val="0"/>
          <w:szCs w:val="21"/>
        </w:rPr>
        <w:br/>
      </w:r>
      <w:r w:rsidRPr="00177C48">
        <w:rPr>
          <w:rFonts w:ascii="宋体" w:eastAsia="宋体" w:hAnsi="宋体" w:cs="宋体"/>
          <w:iCs/>
          <w:color w:val="000000"/>
          <w:kern w:val="0"/>
          <w:szCs w:val="21"/>
        </w:rPr>
        <w:t>bUnderline</w:t>
      </w:r>
      <w:r w:rsidRPr="00177C48">
        <w:rPr>
          <w:rFonts w:ascii="宋体" w:eastAsia="宋体" w:hAnsi="宋体" w:cs="宋体"/>
          <w:color w:val="000000"/>
          <w:kern w:val="0"/>
          <w:szCs w:val="21"/>
        </w:rPr>
        <w:t xml:space="preserve"> </w:t>
      </w:r>
      <w:r w:rsidRPr="00177C48">
        <w:rPr>
          <w:rFonts w:ascii="宋体" w:eastAsia="宋体" w:hAnsi="宋体" w:cs="宋体" w:hint="eastAsia"/>
          <w:color w:val="000000"/>
          <w:kern w:val="0"/>
          <w:szCs w:val="21"/>
        </w:rPr>
        <w:t>是否有下划线</w:t>
      </w:r>
      <w:r w:rsidRPr="00177C48">
        <w:rPr>
          <w:rFonts w:ascii="宋体" w:eastAsia="宋体" w:hAnsi="Times New Roman" w:cs="宋体"/>
          <w:color w:val="000000"/>
          <w:kern w:val="0"/>
          <w:szCs w:val="21"/>
        </w:rPr>
        <w:br/>
      </w:r>
      <w:r w:rsidRPr="00177C48">
        <w:rPr>
          <w:rFonts w:ascii="宋体" w:eastAsia="宋体" w:hAnsi="宋体" w:cs="宋体"/>
          <w:iCs/>
          <w:color w:val="000000"/>
          <w:kern w:val="0"/>
          <w:szCs w:val="21"/>
        </w:rPr>
        <w:t>cStrikeOut</w:t>
      </w:r>
      <w:r w:rsidRPr="00177C48">
        <w:rPr>
          <w:rFonts w:ascii="宋体" w:eastAsia="宋体" w:hAnsi="宋体" w:cs="宋体"/>
          <w:color w:val="000000"/>
          <w:kern w:val="0"/>
          <w:szCs w:val="21"/>
        </w:rPr>
        <w:t xml:space="preserve"> </w:t>
      </w:r>
      <w:r w:rsidRPr="00177C48">
        <w:rPr>
          <w:rFonts w:ascii="宋体" w:eastAsia="宋体" w:hAnsi="宋体" w:cs="宋体" w:hint="eastAsia"/>
          <w:color w:val="000000"/>
          <w:kern w:val="0"/>
          <w:szCs w:val="21"/>
        </w:rPr>
        <w:t>是否带删除线</w:t>
      </w:r>
      <w:r w:rsidRPr="00177C48">
        <w:rPr>
          <w:rFonts w:ascii="宋体" w:eastAsia="宋体" w:hAnsi="Times New Roman" w:cs="宋体"/>
          <w:color w:val="000000"/>
          <w:kern w:val="0"/>
          <w:szCs w:val="21"/>
        </w:rPr>
        <w:br/>
      </w:r>
      <w:r w:rsidRPr="00177C48">
        <w:rPr>
          <w:rFonts w:ascii="宋体" w:eastAsia="宋体" w:hAnsi="宋体" w:cs="宋体"/>
          <w:iCs/>
          <w:color w:val="000000"/>
          <w:kern w:val="0"/>
          <w:szCs w:val="21"/>
        </w:rPr>
        <w:t>nCharSet</w:t>
      </w:r>
      <w:r w:rsidRPr="00177C48">
        <w:rPr>
          <w:rFonts w:ascii="宋体" w:eastAsia="宋体" w:hAnsi="宋体" w:cs="宋体"/>
          <w:color w:val="000000"/>
          <w:kern w:val="0"/>
          <w:szCs w:val="21"/>
        </w:rPr>
        <w:t xml:space="preserve"> </w:t>
      </w:r>
      <w:r w:rsidRPr="00177C48">
        <w:rPr>
          <w:rFonts w:ascii="宋体" w:eastAsia="宋体" w:hAnsi="宋体" w:cs="宋体" w:hint="eastAsia"/>
          <w:color w:val="000000"/>
          <w:kern w:val="0"/>
          <w:szCs w:val="21"/>
        </w:rPr>
        <w:t>指定字符集合，可取以下值</w:t>
      </w: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75" w:type="dxa"/>
          <w:left w:w="75" w:type="dxa"/>
          <w:bottom w:w="75" w:type="dxa"/>
          <w:right w:w="75" w:type="dxa"/>
        </w:tblCellMar>
        <w:tblLook w:val="0000" w:firstRow="0" w:lastRow="0" w:firstColumn="0" w:lastColumn="0" w:noHBand="0" w:noVBand="0"/>
      </w:tblPr>
      <w:tblGrid>
        <w:gridCol w:w="1919"/>
        <w:gridCol w:w="2633"/>
      </w:tblGrid>
      <w:tr w:rsidR="00177C48" w:rsidRPr="00177C48" w:rsidTr="00A47C55">
        <w:trPr>
          <w:tblCellSpacing w:w="15" w:type="dxa"/>
        </w:trPr>
        <w:tc>
          <w:tcPr>
            <w:tcW w:w="1874" w:type="dxa"/>
            <w:tcBorders>
              <w:top w:val="outset" w:sz="6" w:space="0" w:color="auto"/>
              <w:bottom w:val="outset" w:sz="6" w:space="0" w:color="auto"/>
              <w:right w:val="outset" w:sz="6" w:space="0" w:color="auto"/>
            </w:tcBorders>
          </w:tcPr>
          <w:p w:rsidR="00177C48" w:rsidRPr="00177C48" w:rsidRDefault="00177C48" w:rsidP="00177C48">
            <w:pPr>
              <w:widowControl/>
              <w:jc w:val="left"/>
              <w:rPr>
                <w:rFonts w:ascii="宋体" w:eastAsia="宋体" w:hAnsi="Times New Roman" w:cs="宋体"/>
                <w:color w:val="000099"/>
                <w:kern w:val="0"/>
                <w:szCs w:val="21"/>
              </w:rPr>
            </w:pPr>
            <w:r w:rsidRPr="00177C48">
              <w:rPr>
                <w:rFonts w:ascii="宋体" w:eastAsia="宋体" w:hAnsi="宋体" w:cs="宋体"/>
                <w:b/>
                <w:bCs/>
                <w:color w:val="000000"/>
                <w:kern w:val="0"/>
                <w:szCs w:val="21"/>
              </w:rPr>
              <w:t>Constant</w:t>
            </w:r>
          </w:p>
        </w:tc>
        <w:tc>
          <w:tcPr>
            <w:tcW w:w="2588" w:type="dxa"/>
            <w:tcBorders>
              <w:top w:val="outset" w:sz="6" w:space="0" w:color="auto"/>
              <w:left w:val="outset" w:sz="6" w:space="0" w:color="auto"/>
              <w:bottom w:val="outset" w:sz="6" w:space="0" w:color="auto"/>
            </w:tcBorders>
          </w:tcPr>
          <w:p w:rsidR="00177C48" w:rsidRPr="00177C48" w:rsidRDefault="00177C48" w:rsidP="00177C48">
            <w:pPr>
              <w:widowControl/>
              <w:jc w:val="left"/>
              <w:rPr>
                <w:rFonts w:ascii="宋体" w:eastAsia="宋体" w:hAnsi="Times New Roman" w:cs="宋体"/>
                <w:color w:val="000099"/>
                <w:kern w:val="0"/>
                <w:szCs w:val="21"/>
              </w:rPr>
            </w:pPr>
            <w:r w:rsidRPr="00177C48">
              <w:rPr>
                <w:rFonts w:ascii="宋体" w:eastAsia="宋体" w:hAnsi="宋体" w:cs="宋体"/>
                <w:b/>
                <w:bCs/>
                <w:color w:val="000000"/>
                <w:kern w:val="0"/>
                <w:szCs w:val="21"/>
              </w:rPr>
              <w:t>Value</w:t>
            </w:r>
          </w:p>
        </w:tc>
      </w:tr>
      <w:tr w:rsidR="00177C48" w:rsidRPr="00177C48" w:rsidTr="00A47C55">
        <w:trPr>
          <w:tblCellSpacing w:w="15" w:type="dxa"/>
        </w:trPr>
        <w:tc>
          <w:tcPr>
            <w:tcW w:w="1874" w:type="dxa"/>
            <w:tcBorders>
              <w:top w:val="outset" w:sz="6" w:space="0" w:color="auto"/>
              <w:bottom w:val="outset" w:sz="6" w:space="0" w:color="auto"/>
              <w:right w:val="outset" w:sz="6" w:space="0" w:color="auto"/>
            </w:tcBorders>
          </w:tcPr>
          <w:p w:rsidR="00177C48" w:rsidRPr="00177C48" w:rsidRDefault="00177C48" w:rsidP="00177C48">
            <w:pPr>
              <w:widowControl/>
              <w:jc w:val="left"/>
              <w:rPr>
                <w:rFonts w:ascii="宋体" w:eastAsia="宋体" w:hAnsi="Times New Roman" w:cs="宋体"/>
                <w:color w:val="000099"/>
                <w:kern w:val="0"/>
                <w:szCs w:val="21"/>
              </w:rPr>
            </w:pPr>
            <w:r w:rsidRPr="00177C48">
              <w:rPr>
                <w:rFonts w:ascii="宋体" w:eastAsia="宋体" w:hAnsi="宋体" w:cs="宋体"/>
                <w:b/>
                <w:bCs/>
                <w:color w:val="000000"/>
                <w:kern w:val="0"/>
                <w:szCs w:val="21"/>
              </w:rPr>
              <w:t>ANSI_CHARSET</w:t>
            </w:r>
          </w:p>
        </w:tc>
        <w:tc>
          <w:tcPr>
            <w:tcW w:w="2588" w:type="dxa"/>
            <w:tcBorders>
              <w:top w:val="outset" w:sz="6" w:space="0" w:color="auto"/>
              <w:left w:val="outset" w:sz="6" w:space="0" w:color="auto"/>
              <w:bottom w:val="outset" w:sz="6" w:space="0" w:color="auto"/>
            </w:tcBorders>
          </w:tcPr>
          <w:p w:rsidR="00177C48" w:rsidRPr="00177C48" w:rsidRDefault="00177C48" w:rsidP="00177C48">
            <w:pPr>
              <w:widowControl/>
              <w:jc w:val="left"/>
              <w:rPr>
                <w:rFonts w:ascii="宋体" w:eastAsia="宋体" w:hAnsi="Times New Roman" w:cs="宋体"/>
                <w:color w:val="000099"/>
                <w:kern w:val="0"/>
                <w:szCs w:val="21"/>
              </w:rPr>
            </w:pPr>
            <w:r w:rsidRPr="00177C48">
              <w:rPr>
                <w:rFonts w:ascii="宋体" w:eastAsia="宋体" w:hAnsi="Times New Roman" w:cs="宋体"/>
                <w:color w:val="000000"/>
                <w:kern w:val="0"/>
                <w:szCs w:val="21"/>
              </w:rPr>
              <w:t>0</w:t>
            </w:r>
          </w:p>
        </w:tc>
      </w:tr>
      <w:tr w:rsidR="00177C48" w:rsidRPr="00177C48" w:rsidTr="00A47C55">
        <w:trPr>
          <w:tblCellSpacing w:w="15" w:type="dxa"/>
        </w:trPr>
        <w:tc>
          <w:tcPr>
            <w:tcW w:w="1874" w:type="dxa"/>
            <w:tcBorders>
              <w:top w:val="outset" w:sz="6" w:space="0" w:color="auto"/>
              <w:bottom w:val="outset" w:sz="6" w:space="0" w:color="auto"/>
              <w:right w:val="outset" w:sz="6" w:space="0" w:color="auto"/>
            </w:tcBorders>
          </w:tcPr>
          <w:p w:rsidR="00177C48" w:rsidRPr="00177C48" w:rsidRDefault="00177C48" w:rsidP="00177C48">
            <w:pPr>
              <w:widowControl/>
              <w:jc w:val="left"/>
              <w:rPr>
                <w:rFonts w:ascii="宋体" w:eastAsia="宋体" w:hAnsi="Times New Roman" w:cs="宋体"/>
                <w:color w:val="000099"/>
                <w:kern w:val="0"/>
                <w:szCs w:val="21"/>
              </w:rPr>
            </w:pPr>
            <w:r w:rsidRPr="00177C48">
              <w:rPr>
                <w:rFonts w:ascii="宋体" w:eastAsia="宋体" w:hAnsi="宋体" w:cs="宋体"/>
                <w:b/>
                <w:bCs/>
                <w:color w:val="000000"/>
                <w:kern w:val="0"/>
                <w:szCs w:val="21"/>
              </w:rPr>
              <w:t>DEFAULT_CHARSET</w:t>
            </w:r>
          </w:p>
        </w:tc>
        <w:tc>
          <w:tcPr>
            <w:tcW w:w="2588" w:type="dxa"/>
            <w:tcBorders>
              <w:top w:val="outset" w:sz="6" w:space="0" w:color="auto"/>
              <w:left w:val="outset" w:sz="6" w:space="0" w:color="auto"/>
              <w:bottom w:val="outset" w:sz="6" w:space="0" w:color="auto"/>
            </w:tcBorders>
          </w:tcPr>
          <w:p w:rsidR="00177C48" w:rsidRPr="00177C48" w:rsidRDefault="00177C48" w:rsidP="00177C48">
            <w:pPr>
              <w:widowControl/>
              <w:jc w:val="left"/>
              <w:rPr>
                <w:rFonts w:ascii="宋体" w:eastAsia="宋体" w:hAnsi="Times New Roman" w:cs="宋体"/>
                <w:color w:val="000099"/>
                <w:kern w:val="0"/>
                <w:szCs w:val="21"/>
              </w:rPr>
            </w:pPr>
            <w:r w:rsidRPr="00177C48">
              <w:rPr>
                <w:rFonts w:ascii="宋体" w:eastAsia="宋体" w:hAnsi="宋体" w:cs="宋体"/>
                <w:color w:val="000000"/>
                <w:kern w:val="0"/>
                <w:szCs w:val="21"/>
              </w:rPr>
              <w:t>1</w:t>
            </w:r>
          </w:p>
        </w:tc>
      </w:tr>
      <w:tr w:rsidR="00177C48" w:rsidRPr="00177C48" w:rsidTr="00A47C55">
        <w:trPr>
          <w:tblCellSpacing w:w="15" w:type="dxa"/>
        </w:trPr>
        <w:tc>
          <w:tcPr>
            <w:tcW w:w="1874" w:type="dxa"/>
            <w:tcBorders>
              <w:top w:val="outset" w:sz="6" w:space="0" w:color="auto"/>
              <w:bottom w:val="outset" w:sz="6" w:space="0" w:color="auto"/>
              <w:right w:val="outset" w:sz="6" w:space="0" w:color="auto"/>
            </w:tcBorders>
          </w:tcPr>
          <w:p w:rsidR="00177C48" w:rsidRPr="00177C48" w:rsidRDefault="00177C48" w:rsidP="00177C48">
            <w:pPr>
              <w:widowControl/>
              <w:jc w:val="left"/>
              <w:rPr>
                <w:rFonts w:ascii="宋体" w:eastAsia="宋体" w:hAnsi="Times New Roman" w:cs="宋体"/>
                <w:color w:val="000099"/>
                <w:kern w:val="0"/>
                <w:szCs w:val="21"/>
              </w:rPr>
            </w:pPr>
            <w:r w:rsidRPr="00177C48">
              <w:rPr>
                <w:rFonts w:ascii="宋体" w:eastAsia="宋体" w:hAnsi="宋体" w:cs="宋体"/>
                <w:b/>
                <w:bCs/>
                <w:color w:val="000000"/>
                <w:kern w:val="0"/>
                <w:szCs w:val="21"/>
              </w:rPr>
              <w:lastRenderedPageBreak/>
              <w:t>SYMBOL_CHARSET</w:t>
            </w:r>
          </w:p>
        </w:tc>
        <w:tc>
          <w:tcPr>
            <w:tcW w:w="2588" w:type="dxa"/>
            <w:tcBorders>
              <w:top w:val="outset" w:sz="6" w:space="0" w:color="auto"/>
              <w:left w:val="outset" w:sz="6" w:space="0" w:color="auto"/>
              <w:bottom w:val="outset" w:sz="6" w:space="0" w:color="auto"/>
            </w:tcBorders>
          </w:tcPr>
          <w:p w:rsidR="00177C48" w:rsidRPr="00177C48" w:rsidRDefault="00177C48" w:rsidP="00177C48">
            <w:pPr>
              <w:widowControl/>
              <w:jc w:val="left"/>
              <w:rPr>
                <w:rFonts w:ascii="宋体" w:eastAsia="宋体" w:hAnsi="Times New Roman" w:cs="宋体"/>
                <w:color w:val="000099"/>
                <w:kern w:val="0"/>
                <w:szCs w:val="21"/>
              </w:rPr>
            </w:pPr>
            <w:r w:rsidRPr="00177C48">
              <w:rPr>
                <w:rFonts w:ascii="宋体" w:eastAsia="宋体" w:hAnsi="宋体" w:cs="宋体"/>
                <w:color w:val="000000"/>
                <w:kern w:val="0"/>
                <w:szCs w:val="21"/>
              </w:rPr>
              <w:t>2</w:t>
            </w:r>
          </w:p>
        </w:tc>
      </w:tr>
      <w:tr w:rsidR="00177C48" w:rsidRPr="00177C48" w:rsidTr="00A47C55">
        <w:trPr>
          <w:tblCellSpacing w:w="15" w:type="dxa"/>
        </w:trPr>
        <w:tc>
          <w:tcPr>
            <w:tcW w:w="1874" w:type="dxa"/>
            <w:tcBorders>
              <w:top w:val="outset" w:sz="6" w:space="0" w:color="auto"/>
              <w:bottom w:val="outset" w:sz="6" w:space="0" w:color="auto"/>
              <w:right w:val="outset" w:sz="6" w:space="0" w:color="auto"/>
            </w:tcBorders>
          </w:tcPr>
          <w:p w:rsidR="00177C48" w:rsidRPr="00177C48" w:rsidRDefault="00177C48" w:rsidP="00177C48">
            <w:pPr>
              <w:widowControl/>
              <w:jc w:val="left"/>
              <w:rPr>
                <w:rFonts w:ascii="宋体" w:eastAsia="宋体" w:hAnsi="Times New Roman" w:cs="宋体"/>
                <w:color w:val="000099"/>
                <w:kern w:val="0"/>
                <w:szCs w:val="21"/>
              </w:rPr>
            </w:pPr>
            <w:r w:rsidRPr="00177C48">
              <w:rPr>
                <w:rFonts w:ascii="宋体" w:eastAsia="宋体" w:hAnsi="宋体" w:cs="宋体"/>
                <w:b/>
                <w:bCs/>
                <w:color w:val="000000"/>
                <w:kern w:val="0"/>
                <w:szCs w:val="21"/>
              </w:rPr>
              <w:t>SHIFTJIS_CHARSET</w:t>
            </w:r>
          </w:p>
        </w:tc>
        <w:tc>
          <w:tcPr>
            <w:tcW w:w="2588" w:type="dxa"/>
            <w:tcBorders>
              <w:top w:val="outset" w:sz="6" w:space="0" w:color="auto"/>
              <w:left w:val="outset" w:sz="6" w:space="0" w:color="auto"/>
              <w:bottom w:val="outset" w:sz="6" w:space="0" w:color="auto"/>
            </w:tcBorders>
          </w:tcPr>
          <w:p w:rsidR="00177C48" w:rsidRPr="00177C48" w:rsidRDefault="00177C48" w:rsidP="00177C48">
            <w:pPr>
              <w:widowControl/>
              <w:jc w:val="left"/>
              <w:rPr>
                <w:rFonts w:ascii="宋体" w:eastAsia="宋体" w:hAnsi="Times New Roman" w:cs="宋体"/>
                <w:color w:val="000099"/>
                <w:kern w:val="0"/>
                <w:szCs w:val="21"/>
              </w:rPr>
            </w:pPr>
            <w:r w:rsidRPr="00177C48">
              <w:rPr>
                <w:rFonts w:ascii="宋体" w:eastAsia="宋体" w:hAnsi="宋体" w:cs="宋体"/>
                <w:color w:val="000000"/>
                <w:kern w:val="0"/>
                <w:szCs w:val="21"/>
              </w:rPr>
              <w:t>128</w:t>
            </w:r>
          </w:p>
        </w:tc>
      </w:tr>
      <w:tr w:rsidR="00177C48" w:rsidRPr="00177C48" w:rsidTr="00A47C55">
        <w:trPr>
          <w:tblCellSpacing w:w="15" w:type="dxa"/>
        </w:trPr>
        <w:tc>
          <w:tcPr>
            <w:tcW w:w="1874" w:type="dxa"/>
            <w:tcBorders>
              <w:top w:val="outset" w:sz="6" w:space="0" w:color="auto"/>
              <w:bottom w:val="outset" w:sz="6" w:space="0" w:color="auto"/>
              <w:right w:val="outset" w:sz="6" w:space="0" w:color="auto"/>
            </w:tcBorders>
          </w:tcPr>
          <w:p w:rsidR="00177C48" w:rsidRPr="00177C48" w:rsidRDefault="00177C48" w:rsidP="00177C48">
            <w:pPr>
              <w:widowControl/>
              <w:jc w:val="left"/>
              <w:rPr>
                <w:rFonts w:ascii="宋体" w:eastAsia="宋体" w:hAnsi="Times New Roman" w:cs="宋体"/>
                <w:color w:val="000099"/>
                <w:kern w:val="0"/>
                <w:szCs w:val="21"/>
              </w:rPr>
            </w:pPr>
            <w:r w:rsidRPr="00177C48">
              <w:rPr>
                <w:rFonts w:ascii="宋体" w:eastAsia="宋体" w:hAnsi="宋体" w:cs="宋体"/>
                <w:b/>
                <w:bCs/>
                <w:color w:val="000000"/>
                <w:kern w:val="0"/>
                <w:szCs w:val="21"/>
              </w:rPr>
              <w:t>OEM_CHARSET</w:t>
            </w:r>
          </w:p>
        </w:tc>
        <w:tc>
          <w:tcPr>
            <w:tcW w:w="2588" w:type="dxa"/>
            <w:tcBorders>
              <w:top w:val="outset" w:sz="6" w:space="0" w:color="auto"/>
              <w:left w:val="outset" w:sz="6" w:space="0" w:color="auto"/>
              <w:bottom w:val="outset" w:sz="6" w:space="0" w:color="auto"/>
            </w:tcBorders>
          </w:tcPr>
          <w:p w:rsidR="00177C48" w:rsidRPr="00177C48" w:rsidRDefault="00177C48" w:rsidP="00177C48">
            <w:pPr>
              <w:widowControl/>
              <w:jc w:val="left"/>
              <w:rPr>
                <w:rFonts w:ascii="宋体" w:eastAsia="宋体" w:hAnsi="Times New Roman" w:cs="宋体"/>
                <w:color w:val="000099"/>
                <w:kern w:val="0"/>
                <w:szCs w:val="21"/>
              </w:rPr>
            </w:pPr>
            <w:r w:rsidRPr="00177C48">
              <w:rPr>
                <w:rFonts w:ascii="宋体" w:eastAsia="宋体" w:hAnsi="宋体" w:cs="宋体"/>
                <w:color w:val="000000"/>
                <w:kern w:val="0"/>
                <w:szCs w:val="21"/>
              </w:rPr>
              <w:t>255</w:t>
            </w:r>
          </w:p>
        </w:tc>
      </w:tr>
    </w:tbl>
    <w:p w:rsidR="00177C48" w:rsidRPr="00177C48" w:rsidRDefault="00177C48" w:rsidP="00177C48">
      <w:pPr>
        <w:widowControl/>
        <w:spacing w:before="100" w:beforeAutospacing="1" w:after="100" w:afterAutospacing="1"/>
        <w:jc w:val="left"/>
        <w:rPr>
          <w:rFonts w:ascii="宋体" w:eastAsia="宋体" w:hAnsi="Times New Roman" w:cs="宋体"/>
          <w:color w:val="000000"/>
          <w:kern w:val="0"/>
          <w:szCs w:val="21"/>
        </w:rPr>
      </w:pPr>
      <w:r w:rsidRPr="00177C48">
        <w:rPr>
          <w:rFonts w:ascii="宋体" w:eastAsia="宋体" w:hAnsi="Times New Roman" w:cs="宋体"/>
          <w:color w:val="000000"/>
          <w:kern w:val="0"/>
          <w:szCs w:val="21"/>
        </w:rPr>
        <w:br/>
      </w:r>
      <w:r w:rsidRPr="00177C48">
        <w:rPr>
          <w:rFonts w:ascii="宋体" w:eastAsia="宋体" w:hAnsi="宋体" w:cs="宋体"/>
          <w:iCs/>
          <w:color w:val="000000"/>
          <w:kern w:val="0"/>
          <w:szCs w:val="21"/>
        </w:rPr>
        <w:t>nOutPrecision</w:t>
      </w:r>
      <w:r w:rsidRPr="00177C48">
        <w:rPr>
          <w:rFonts w:ascii="宋体" w:eastAsia="宋体" w:hAnsi="宋体" w:cs="宋体"/>
          <w:color w:val="000000"/>
          <w:kern w:val="0"/>
          <w:szCs w:val="21"/>
        </w:rPr>
        <w:t xml:space="preserve"> </w:t>
      </w:r>
      <w:r w:rsidRPr="00177C48">
        <w:rPr>
          <w:rFonts w:ascii="宋体" w:eastAsia="宋体" w:hAnsi="宋体" w:cs="宋体" w:hint="eastAsia"/>
          <w:color w:val="000000"/>
          <w:kern w:val="0"/>
          <w:szCs w:val="21"/>
        </w:rPr>
        <w:t>输出精度</w:t>
      </w: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75" w:type="dxa"/>
          <w:left w:w="75" w:type="dxa"/>
          <w:bottom w:w="75" w:type="dxa"/>
          <w:right w:w="75" w:type="dxa"/>
        </w:tblCellMar>
        <w:tblLook w:val="0000" w:firstRow="0" w:lastRow="0" w:firstColumn="0" w:lastColumn="0" w:noHBand="0" w:noVBand="0"/>
      </w:tblPr>
      <w:tblGrid>
        <w:gridCol w:w="2342"/>
        <w:gridCol w:w="3217"/>
      </w:tblGrid>
      <w:tr w:rsidR="00177C48" w:rsidRPr="00177C48" w:rsidTr="00A47C55">
        <w:trPr>
          <w:tblCellSpacing w:w="15" w:type="dxa"/>
        </w:trPr>
        <w:tc>
          <w:tcPr>
            <w:tcW w:w="2297" w:type="dxa"/>
            <w:tcBorders>
              <w:top w:val="outset" w:sz="6" w:space="0" w:color="auto"/>
              <w:bottom w:val="outset" w:sz="6" w:space="0" w:color="auto"/>
              <w:right w:val="outset" w:sz="6" w:space="0" w:color="auto"/>
            </w:tcBorders>
          </w:tcPr>
          <w:p w:rsidR="00177C48" w:rsidRPr="00177C48" w:rsidRDefault="00177C48" w:rsidP="00177C48">
            <w:pPr>
              <w:widowControl/>
              <w:jc w:val="left"/>
              <w:rPr>
                <w:rFonts w:ascii="宋体" w:eastAsia="宋体" w:hAnsi="Times New Roman" w:cs="宋体"/>
                <w:color w:val="000099"/>
                <w:kern w:val="0"/>
                <w:szCs w:val="21"/>
              </w:rPr>
            </w:pPr>
            <w:r w:rsidRPr="00177C48">
              <w:rPr>
                <w:rFonts w:ascii="宋体" w:eastAsia="宋体" w:hAnsi="宋体" w:cs="宋体"/>
                <w:b/>
                <w:bCs/>
                <w:color w:val="000000"/>
                <w:kern w:val="0"/>
                <w:szCs w:val="21"/>
              </w:rPr>
              <w:t>OUT_CHARACTER_PRECIS</w:t>
            </w:r>
          </w:p>
        </w:tc>
        <w:tc>
          <w:tcPr>
            <w:tcW w:w="3172" w:type="dxa"/>
            <w:tcBorders>
              <w:top w:val="outset" w:sz="6" w:space="0" w:color="auto"/>
              <w:left w:val="outset" w:sz="6" w:space="0" w:color="auto"/>
              <w:bottom w:val="outset" w:sz="6" w:space="0" w:color="auto"/>
            </w:tcBorders>
          </w:tcPr>
          <w:p w:rsidR="00177C48" w:rsidRPr="00177C48" w:rsidRDefault="00177C48" w:rsidP="00177C48">
            <w:pPr>
              <w:widowControl/>
              <w:jc w:val="left"/>
              <w:rPr>
                <w:rFonts w:ascii="宋体" w:eastAsia="宋体" w:hAnsi="Times New Roman" w:cs="宋体"/>
                <w:color w:val="000099"/>
                <w:kern w:val="0"/>
                <w:szCs w:val="21"/>
              </w:rPr>
            </w:pPr>
            <w:r w:rsidRPr="00177C48">
              <w:rPr>
                <w:rFonts w:ascii="宋体" w:eastAsia="宋体" w:hAnsi="宋体" w:cs="宋体"/>
                <w:b/>
                <w:bCs/>
                <w:color w:val="000000"/>
                <w:kern w:val="0"/>
                <w:szCs w:val="21"/>
              </w:rPr>
              <w:t>OUT_STRING_PRECIS</w:t>
            </w:r>
          </w:p>
        </w:tc>
      </w:tr>
      <w:tr w:rsidR="00177C48" w:rsidRPr="00177C48" w:rsidTr="00A47C55">
        <w:trPr>
          <w:tblCellSpacing w:w="15" w:type="dxa"/>
        </w:trPr>
        <w:tc>
          <w:tcPr>
            <w:tcW w:w="2297" w:type="dxa"/>
            <w:tcBorders>
              <w:top w:val="outset" w:sz="6" w:space="0" w:color="auto"/>
              <w:bottom w:val="outset" w:sz="6" w:space="0" w:color="auto"/>
              <w:right w:val="outset" w:sz="6" w:space="0" w:color="auto"/>
            </w:tcBorders>
          </w:tcPr>
          <w:p w:rsidR="00177C48" w:rsidRPr="00177C48" w:rsidRDefault="00177C48" w:rsidP="00177C48">
            <w:pPr>
              <w:widowControl/>
              <w:jc w:val="left"/>
              <w:rPr>
                <w:rFonts w:ascii="宋体" w:eastAsia="宋体" w:hAnsi="Times New Roman" w:cs="宋体"/>
                <w:color w:val="000099"/>
                <w:kern w:val="0"/>
                <w:szCs w:val="21"/>
              </w:rPr>
            </w:pPr>
            <w:r w:rsidRPr="00177C48">
              <w:rPr>
                <w:rFonts w:ascii="宋体" w:eastAsia="宋体" w:hAnsi="宋体" w:cs="宋体"/>
                <w:b/>
                <w:bCs/>
                <w:color w:val="000000"/>
                <w:kern w:val="0"/>
                <w:szCs w:val="21"/>
              </w:rPr>
              <w:t>OUT_DEFAULT_PRECIS</w:t>
            </w:r>
          </w:p>
        </w:tc>
        <w:tc>
          <w:tcPr>
            <w:tcW w:w="3172" w:type="dxa"/>
            <w:tcBorders>
              <w:top w:val="outset" w:sz="6" w:space="0" w:color="auto"/>
              <w:left w:val="outset" w:sz="6" w:space="0" w:color="auto"/>
              <w:bottom w:val="outset" w:sz="6" w:space="0" w:color="auto"/>
            </w:tcBorders>
          </w:tcPr>
          <w:p w:rsidR="00177C48" w:rsidRPr="00177C48" w:rsidRDefault="00177C48" w:rsidP="00177C48">
            <w:pPr>
              <w:widowControl/>
              <w:jc w:val="left"/>
              <w:rPr>
                <w:rFonts w:ascii="宋体" w:eastAsia="宋体" w:hAnsi="Times New Roman" w:cs="宋体"/>
                <w:color w:val="000099"/>
                <w:kern w:val="0"/>
                <w:szCs w:val="21"/>
              </w:rPr>
            </w:pPr>
            <w:r w:rsidRPr="00177C48">
              <w:rPr>
                <w:rFonts w:ascii="宋体" w:eastAsia="宋体" w:hAnsi="宋体" w:cs="宋体"/>
                <w:b/>
                <w:bCs/>
                <w:color w:val="000000"/>
                <w:kern w:val="0"/>
                <w:szCs w:val="21"/>
              </w:rPr>
              <w:t>OUT_STROKE_PRECIS</w:t>
            </w:r>
          </w:p>
        </w:tc>
      </w:tr>
      <w:tr w:rsidR="00177C48" w:rsidRPr="00177C48" w:rsidTr="00A47C55">
        <w:trPr>
          <w:tblCellSpacing w:w="15" w:type="dxa"/>
        </w:trPr>
        <w:tc>
          <w:tcPr>
            <w:tcW w:w="2297" w:type="dxa"/>
            <w:tcBorders>
              <w:top w:val="outset" w:sz="6" w:space="0" w:color="auto"/>
              <w:bottom w:val="outset" w:sz="6" w:space="0" w:color="auto"/>
              <w:right w:val="outset" w:sz="6" w:space="0" w:color="auto"/>
            </w:tcBorders>
          </w:tcPr>
          <w:p w:rsidR="00177C48" w:rsidRPr="00177C48" w:rsidRDefault="00177C48" w:rsidP="00177C48">
            <w:pPr>
              <w:widowControl/>
              <w:jc w:val="left"/>
              <w:rPr>
                <w:rFonts w:ascii="宋体" w:eastAsia="宋体" w:hAnsi="Times New Roman" w:cs="宋体"/>
                <w:color w:val="000099"/>
                <w:kern w:val="0"/>
                <w:szCs w:val="21"/>
              </w:rPr>
            </w:pPr>
            <w:r w:rsidRPr="00177C48">
              <w:rPr>
                <w:rFonts w:ascii="宋体" w:eastAsia="宋体" w:hAnsi="宋体" w:cs="宋体"/>
                <w:b/>
                <w:bCs/>
                <w:color w:val="000000"/>
                <w:kern w:val="0"/>
                <w:szCs w:val="21"/>
              </w:rPr>
              <w:t>OUT_DEVICE_PRECIS</w:t>
            </w:r>
          </w:p>
        </w:tc>
        <w:tc>
          <w:tcPr>
            <w:tcW w:w="3172" w:type="dxa"/>
            <w:tcBorders>
              <w:top w:val="outset" w:sz="6" w:space="0" w:color="auto"/>
              <w:left w:val="outset" w:sz="6" w:space="0" w:color="auto"/>
              <w:bottom w:val="outset" w:sz="6" w:space="0" w:color="auto"/>
            </w:tcBorders>
          </w:tcPr>
          <w:p w:rsidR="00177C48" w:rsidRPr="00177C48" w:rsidRDefault="00177C48" w:rsidP="00177C48">
            <w:pPr>
              <w:widowControl/>
              <w:jc w:val="left"/>
              <w:rPr>
                <w:rFonts w:ascii="宋体" w:eastAsia="宋体" w:hAnsi="Times New Roman" w:cs="宋体"/>
                <w:color w:val="000099"/>
                <w:kern w:val="0"/>
                <w:szCs w:val="21"/>
              </w:rPr>
            </w:pPr>
            <w:r w:rsidRPr="00177C48">
              <w:rPr>
                <w:rFonts w:ascii="宋体" w:eastAsia="宋体" w:hAnsi="宋体" w:cs="宋体"/>
                <w:b/>
                <w:bCs/>
                <w:color w:val="000000"/>
                <w:kern w:val="0"/>
                <w:szCs w:val="21"/>
              </w:rPr>
              <w:t>OUT_TT_PRECIS</w:t>
            </w:r>
          </w:p>
        </w:tc>
      </w:tr>
      <w:tr w:rsidR="00177C48" w:rsidRPr="00177C48" w:rsidTr="00A47C55">
        <w:trPr>
          <w:tblCellSpacing w:w="15" w:type="dxa"/>
        </w:trPr>
        <w:tc>
          <w:tcPr>
            <w:tcW w:w="2297" w:type="dxa"/>
            <w:tcBorders>
              <w:top w:val="outset" w:sz="6" w:space="0" w:color="auto"/>
              <w:bottom w:val="outset" w:sz="6" w:space="0" w:color="auto"/>
              <w:right w:val="outset" w:sz="6" w:space="0" w:color="auto"/>
            </w:tcBorders>
          </w:tcPr>
          <w:p w:rsidR="00177C48" w:rsidRPr="00177C48" w:rsidRDefault="00177C48" w:rsidP="00177C48">
            <w:pPr>
              <w:widowControl/>
              <w:jc w:val="left"/>
              <w:rPr>
                <w:rFonts w:ascii="宋体" w:eastAsia="宋体" w:hAnsi="Times New Roman" w:cs="宋体"/>
                <w:color w:val="000099"/>
                <w:kern w:val="0"/>
                <w:szCs w:val="21"/>
              </w:rPr>
            </w:pPr>
            <w:r w:rsidRPr="00177C48">
              <w:rPr>
                <w:rFonts w:ascii="宋体" w:eastAsia="宋体" w:hAnsi="宋体" w:cs="宋体"/>
                <w:b/>
                <w:bCs/>
                <w:color w:val="000000"/>
                <w:kern w:val="0"/>
                <w:szCs w:val="21"/>
              </w:rPr>
              <w:t>OUT_RASTER_PRECIS</w:t>
            </w:r>
          </w:p>
        </w:tc>
        <w:tc>
          <w:tcPr>
            <w:tcW w:w="3172" w:type="dxa"/>
            <w:tcBorders>
              <w:top w:val="outset" w:sz="6" w:space="0" w:color="auto"/>
              <w:left w:val="outset" w:sz="6" w:space="0" w:color="auto"/>
              <w:bottom w:val="outset" w:sz="6" w:space="0" w:color="auto"/>
            </w:tcBorders>
          </w:tcPr>
          <w:p w:rsidR="00177C48" w:rsidRPr="00177C48" w:rsidRDefault="00177C48" w:rsidP="00177C48">
            <w:pPr>
              <w:widowControl/>
              <w:jc w:val="left"/>
              <w:rPr>
                <w:rFonts w:ascii="宋体" w:eastAsia="宋体" w:hAnsi="Times New Roman" w:cs="宋体"/>
                <w:color w:val="000099"/>
                <w:kern w:val="0"/>
                <w:szCs w:val="21"/>
              </w:rPr>
            </w:pPr>
          </w:p>
        </w:tc>
      </w:tr>
    </w:tbl>
    <w:p w:rsidR="00177C48" w:rsidRPr="00177C48" w:rsidRDefault="00177C48" w:rsidP="00177C48">
      <w:pPr>
        <w:widowControl/>
        <w:spacing w:before="100" w:beforeAutospacing="1" w:after="100" w:afterAutospacing="1"/>
        <w:jc w:val="left"/>
        <w:rPr>
          <w:rFonts w:ascii="宋体" w:eastAsia="宋体" w:hAnsi="Times New Roman" w:cs="宋体"/>
          <w:color w:val="000000"/>
          <w:kern w:val="0"/>
          <w:szCs w:val="21"/>
        </w:rPr>
      </w:pPr>
      <w:r w:rsidRPr="00177C48">
        <w:rPr>
          <w:rFonts w:ascii="宋体" w:eastAsia="宋体" w:hAnsi="Times New Roman" w:cs="宋体"/>
          <w:color w:val="000000"/>
          <w:kern w:val="0"/>
          <w:szCs w:val="21"/>
        </w:rPr>
        <w:br/>
      </w:r>
      <w:r w:rsidRPr="00177C48">
        <w:rPr>
          <w:rFonts w:ascii="宋体" w:eastAsia="宋体" w:hAnsi="宋体" w:cs="宋体"/>
          <w:iCs/>
          <w:color w:val="000000"/>
          <w:kern w:val="0"/>
          <w:szCs w:val="21"/>
        </w:rPr>
        <w:t>nClipPrecision</w:t>
      </w:r>
      <w:r w:rsidRPr="00177C48">
        <w:rPr>
          <w:rFonts w:ascii="宋体" w:eastAsia="宋体" w:hAnsi="宋体" w:cs="宋体"/>
          <w:color w:val="000000"/>
          <w:kern w:val="0"/>
          <w:szCs w:val="21"/>
        </w:rPr>
        <w:t xml:space="preserve"> </w:t>
      </w:r>
      <w:r w:rsidRPr="00177C48">
        <w:rPr>
          <w:rFonts w:ascii="宋体" w:eastAsia="宋体" w:hAnsi="宋体" w:cs="宋体" w:hint="eastAsia"/>
          <w:color w:val="000000"/>
          <w:kern w:val="0"/>
          <w:szCs w:val="21"/>
        </w:rPr>
        <w:t>剪辑精度，可取以下值</w:t>
      </w: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75" w:type="dxa"/>
          <w:left w:w="75" w:type="dxa"/>
          <w:bottom w:w="75" w:type="dxa"/>
          <w:right w:w="75" w:type="dxa"/>
        </w:tblCellMar>
        <w:tblLook w:val="0000" w:firstRow="0" w:lastRow="0" w:firstColumn="0" w:lastColumn="0" w:noHBand="0" w:noVBand="0"/>
      </w:tblPr>
      <w:tblGrid>
        <w:gridCol w:w="2448"/>
        <w:gridCol w:w="3363"/>
      </w:tblGrid>
      <w:tr w:rsidR="00177C48" w:rsidRPr="00177C48" w:rsidTr="00A47C55">
        <w:trPr>
          <w:tblCellSpacing w:w="15" w:type="dxa"/>
        </w:trPr>
        <w:tc>
          <w:tcPr>
            <w:tcW w:w="2403" w:type="dxa"/>
            <w:tcBorders>
              <w:top w:val="outset" w:sz="6" w:space="0" w:color="auto"/>
              <w:bottom w:val="outset" w:sz="6" w:space="0" w:color="auto"/>
              <w:right w:val="outset" w:sz="6" w:space="0" w:color="auto"/>
            </w:tcBorders>
          </w:tcPr>
          <w:p w:rsidR="00177C48" w:rsidRPr="00177C48" w:rsidRDefault="00177C48" w:rsidP="00177C48">
            <w:pPr>
              <w:widowControl/>
              <w:jc w:val="left"/>
              <w:rPr>
                <w:rFonts w:ascii="宋体" w:eastAsia="宋体" w:hAnsi="Times New Roman" w:cs="宋体"/>
                <w:color w:val="000099"/>
                <w:kern w:val="0"/>
                <w:szCs w:val="21"/>
              </w:rPr>
            </w:pPr>
            <w:r w:rsidRPr="00177C48">
              <w:rPr>
                <w:rFonts w:ascii="宋体" w:eastAsia="宋体" w:hAnsi="宋体" w:cs="宋体"/>
                <w:b/>
                <w:bCs/>
                <w:color w:val="000000"/>
                <w:kern w:val="0"/>
                <w:szCs w:val="21"/>
              </w:rPr>
              <w:t>CLIP_CHARACTER_PRECIS</w:t>
            </w:r>
          </w:p>
        </w:tc>
        <w:tc>
          <w:tcPr>
            <w:tcW w:w="3318" w:type="dxa"/>
            <w:tcBorders>
              <w:top w:val="outset" w:sz="6" w:space="0" w:color="auto"/>
              <w:left w:val="outset" w:sz="6" w:space="0" w:color="auto"/>
              <w:bottom w:val="outset" w:sz="6" w:space="0" w:color="auto"/>
            </w:tcBorders>
          </w:tcPr>
          <w:p w:rsidR="00177C48" w:rsidRPr="00177C48" w:rsidRDefault="00177C48" w:rsidP="00177C48">
            <w:pPr>
              <w:widowControl/>
              <w:jc w:val="left"/>
              <w:rPr>
                <w:rFonts w:ascii="宋体" w:eastAsia="宋体" w:hAnsi="Times New Roman" w:cs="宋体"/>
                <w:color w:val="000099"/>
                <w:kern w:val="0"/>
                <w:szCs w:val="21"/>
              </w:rPr>
            </w:pPr>
            <w:r w:rsidRPr="00177C48">
              <w:rPr>
                <w:rFonts w:ascii="宋体" w:eastAsia="宋体" w:hAnsi="宋体" w:cs="宋体"/>
                <w:b/>
                <w:bCs/>
                <w:color w:val="000000"/>
                <w:kern w:val="0"/>
                <w:szCs w:val="21"/>
              </w:rPr>
              <w:t>CLIP_MASK</w:t>
            </w:r>
          </w:p>
        </w:tc>
      </w:tr>
      <w:tr w:rsidR="00177C48" w:rsidRPr="00177C48" w:rsidTr="00A47C55">
        <w:trPr>
          <w:tblCellSpacing w:w="15" w:type="dxa"/>
        </w:trPr>
        <w:tc>
          <w:tcPr>
            <w:tcW w:w="2403" w:type="dxa"/>
            <w:tcBorders>
              <w:top w:val="outset" w:sz="6" w:space="0" w:color="auto"/>
              <w:bottom w:val="outset" w:sz="6" w:space="0" w:color="auto"/>
              <w:right w:val="outset" w:sz="6" w:space="0" w:color="auto"/>
            </w:tcBorders>
          </w:tcPr>
          <w:p w:rsidR="00177C48" w:rsidRPr="00177C48" w:rsidRDefault="00177C48" w:rsidP="00177C48">
            <w:pPr>
              <w:widowControl/>
              <w:jc w:val="left"/>
              <w:rPr>
                <w:rFonts w:ascii="宋体" w:eastAsia="宋体" w:hAnsi="Times New Roman" w:cs="宋体"/>
                <w:color w:val="000099"/>
                <w:kern w:val="0"/>
                <w:szCs w:val="21"/>
              </w:rPr>
            </w:pPr>
            <w:r w:rsidRPr="00177C48">
              <w:rPr>
                <w:rFonts w:ascii="宋体" w:eastAsia="宋体" w:hAnsi="宋体" w:cs="宋体"/>
                <w:b/>
                <w:bCs/>
                <w:color w:val="000000"/>
                <w:kern w:val="0"/>
                <w:szCs w:val="21"/>
              </w:rPr>
              <w:t>CLIP_DEFAULT_PRECIS</w:t>
            </w:r>
          </w:p>
        </w:tc>
        <w:tc>
          <w:tcPr>
            <w:tcW w:w="3318" w:type="dxa"/>
            <w:tcBorders>
              <w:top w:val="outset" w:sz="6" w:space="0" w:color="auto"/>
              <w:left w:val="outset" w:sz="6" w:space="0" w:color="auto"/>
              <w:bottom w:val="outset" w:sz="6" w:space="0" w:color="auto"/>
            </w:tcBorders>
          </w:tcPr>
          <w:p w:rsidR="00177C48" w:rsidRPr="00177C48" w:rsidRDefault="00177C48" w:rsidP="00177C48">
            <w:pPr>
              <w:widowControl/>
              <w:jc w:val="left"/>
              <w:rPr>
                <w:rFonts w:ascii="宋体" w:eastAsia="宋体" w:hAnsi="Times New Roman" w:cs="宋体"/>
                <w:color w:val="000099"/>
                <w:kern w:val="0"/>
                <w:szCs w:val="21"/>
              </w:rPr>
            </w:pPr>
            <w:r w:rsidRPr="00177C48">
              <w:rPr>
                <w:rFonts w:ascii="宋体" w:eastAsia="宋体" w:hAnsi="宋体" w:cs="宋体"/>
                <w:b/>
                <w:bCs/>
                <w:color w:val="000000"/>
                <w:kern w:val="0"/>
                <w:szCs w:val="21"/>
              </w:rPr>
              <w:t>CLIP_STROKE_PRECIS</w:t>
            </w:r>
          </w:p>
        </w:tc>
      </w:tr>
      <w:tr w:rsidR="00177C48" w:rsidRPr="00177C48" w:rsidTr="00A47C55">
        <w:trPr>
          <w:tblCellSpacing w:w="15" w:type="dxa"/>
        </w:trPr>
        <w:tc>
          <w:tcPr>
            <w:tcW w:w="2403" w:type="dxa"/>
            <w:tcBorders>
              <w:top w:val="outset" w:sz="6" w:space="0" w:color="auto"/>
              <w:bottom w:val="outset" w:sz="6" w:space="0" w:color="auto"/>
              <w:right w:val="outset" w:sz="6" w:space="0" w:color="auto"/>
            </w:tcBorders>
          </w:tcPr>
          <w:p w:rsidR="00177C48" w:rsidRPr="00177C48" w:rsidRDefault="00177C48" w:rsidP="00177C48">
            <w:pPr>
              <w:widowControl/>
              <w:jc w:val="left"/>
              <w:rPr>
                <w:rFonts w:ascii="宋体" w:eastAsia="宋体" w:hAnsi="Times New Roman" w:cs="宋体"/>
                <w:color w:val="000099"/>
                <w:kern w:val="0"/>
                <w:szCs w:val="21"/>
              </w:rPr>
            </w:pPr>
            <w:r w:rsidRPr="00177C48">
              <w:rPr>
                <w:rFonts w:ascii="宋体" w:eastAsia="宋体" w:hAnsi="宋体" w:cs="宋体"/>
                <w:b/>
                <w:bCs/>
                <w:color w:val="000000"/>
                <w:kern w:val="0"/>
                <w:szCs w:val="21"/>
              </w:rPr>
              <w:t>CLIP_ENCAPSULATE</w:t>
            </w:r>
          </w:p>
        </w:tc>
        <w:tc>
          <w:tcPr>
            <w:tcW w:w="3318" w:type="dxa"/>
            <w:tcBorders>
              <w:top w:val="outset" w:sz="6" w:space="0" w:color="auto"/>
              <w:left w:val="outset" w:sz="6" w:space="0" w:color="auto"/>
              <w:bottom w:val="outset" w:sz="6" w:space="0" w:color="auto"/>
            </w:tcBorders>
          </w:tcPr>
          <w:p w:rsidR="00177C48" w:rsidRPr="00177C48" w:rsidRDefault="00177C48" w:rsidP="00177C48">
            <w:pPr>
              <w:widowControl/>
              <w:jc w:val="left"/>
              <w:rPr>
                <w:rFonts w:ascii="宋体" w:eastAsia="宋体" w:hAnsi="Times New Roman" w:cs="宋体"/>
                <w:color w:val="000099"/>
                <w:kern w:val="0"/>
                <w:szCs w:val="21"/>
              </w:rPr>
            </w:pPr>
            <w:r w:rsidRPr="00177C48">
              <w:rPr>
                <w:rFonts w:ascii="宋体" w:eastAsia="宋体" w:hAnsi="宋体" w:cs="宋体"/>
                <w:b/>
                <w:bCs/>
                <w:color w:val="000000"/>
                <w:kern w:val="0"/>
                <w:szCs w:val="21"/>
              </w:rPr>
              <w:t>CLIP_TT_ALWAYS</w:t>
            </w:r>
          </w:p>
        </w:tc>
      </w:tr>
      <w:tr w:rsidR="00177C48" w:rsidRPr="00177C48" w:rsidTr="00A47C55">
        <w:trPr>
          <w:tblCellSpacing w:w="15" w:type="dxa"/>
        </w:trPr>
        <w:tc>
          <w:tcPr>
            <w:tcW w:w="2403" w:type="dxa"/>
            <w:tcBorders>
              <w:top w:val="outset" w:sz="6" w:space="0" w:color="auto"/>
              <w:bottom w:val="outset" w:sz="6" w:space="0" w:color="auto"/>
              <w:right w:val="outset" w:sz="6" w:space="0" w:color="auto"/>
            </w:tcBorders>
          </w:tcPr>
          <w:p w:rsidR="00177C48" w:rsidRPr="00177C48" w:rsidRDefault="00177C48" w:rsidP="00177C48">
            <w:pPr>
              <w:widowControl/>
              <w:jc w:val="left"/>
              <w:rPr>
                <w:rFonts w:ascii="宋体" w:eastAsia="宋体" w:hAnsi="Times New Roman" w:cs="宋体"/>
                <w:color w:val="000099"/>
                <w:kern w:val="0"/>
                <w:szCs w:val="21"/>
              </w:rPr>
            </w:pPr>
            <w:r w:rsidRPr="00177C48">
              <w:rPr>
                <w:rFonts w:ascii="宋体" w:eastAsia="宋体" w:hAnsi="宋体" w:cs="宋体"/>
                <w:b/>
                <w:bCs/>
                <w:color w:val="000000"/>
                <w:kern w:val="0"/>
                <w:szCs w:val="21"/>
              </w:rPr>
              <w:t>CLIP_LH_ANGLES</w:t>
            </w:r>
          </w:p>
        </w:tc>
        <w:tc>
          <w:tcPr>
            <w:tcW w:w="3318" w:type="dxa"/>
            <w:tcBorders>
              <w:top w:val="outset" w:sz="6" w:space="0" w:color="auto"/>
              <w:left w:val="outset" w:sz="6" w:space="0" w:color="auto"/>
              <w:bottom w:val="outset" w:sz="6" w:space="0" w:color="auto"/>
            </w:tcBorders>
          </w:tcPr>
          <w:p w:rsidR="00177C48" w:rsidRPr="00177C48" w:rsidRDefault="00177C48" w:rsidP="00177C48">
            <w:pPr>
              <w:widowControl/>
              <w:jc w:val="left"/>
              <w:rPr>
                <w:rFonts w:ascii="宋体" w:eastAsia="宋体" w:hAnsi="Times New Roman" w:cs="宋体"/>
                <w:color w:val="000099"/>
                <w:kern w:val="0"/>
                <w:szCs w:val="21"/>
              </w:rPr>
            </w:pPr>
          </w:p>
        </w:tc>
      </w:tr>
    </w:tbl>
    <w:p w:rsidR="00177C48" w:rsidRPr="00177C48" w:rsidRDefault="00177C48" w:rsidP="00177C48">
      <w:pPr>
        <w:widowControl/>
        <w:spacing w:before="100" w:beforeAutospacing="1" w:after="100" w:afterAutospacing="1"/>
        <w:jc w:val="left"/>
        <w:rPr>
          <w:rFonts w:ascii="宋体" w:eastAsia="宋体" w:hAnsi="Times New Roman" w:cs="宋体"/>
          <w:color w:val="000000"/>
          <w:kern w:val="0"/>
          <w:szCs w:val="21"/>
        </w:rPr>
      </w:pPr>
      <w:r w:rsidRPr="00177C48">
        <w:rPr>
          <w:rFonts w:ascii="宋体" w:eastAsia="宋体" w:hAnsi="Times New Roman" w:cs="宋体"/>
          <w:color w:val="000000"/>
          <w:kern w:val="0"/>
          <w:szCs w:val="21"/>
        </w:rPr>
        <w:br/>
      </w:r>
      <w:r w:rsidRPr="00177C48">
        <w:rPr>
          <w:rFonts w:ascii="宋体" w:eastAsia="宋体" w:hAnsi="宋体" w:cs="宋体"/>
          <w:iCs/>
          <w:color w:val="000000"/>
          <w:kern w:val="0"/>
          <w:szCs w:val="21"/>
        </w:rPr>
        <w:t>nQuality</w:t>
      </w:r>
      <w:r w:rsidRPr="00177C48">
        <w:rPr>
          <w:rFonts w:ascii="宋体" w:eastAsia="宋体" w:hAnsi="宋体" w:cs="宋体"/>
          <w:color w:val="000000"/>
          <w:kern w:val="0"/>
          <w:szCs w:val="21"/>
        </w:rPr>
        <w:t xml:space="preserve"> </w:t>
      </w:r>
      <w:r w:rsidRPr="00177C48">
        <w:rPr>
          <w:rFonts w:ascii="宋体" w:eastAsia="宋体" w:hAnsi="宋体" w:cs="宋体" w:hint="eastAsia"/>
          <w:color w:val="000000"/>
          <w:kern w:val="0"/>
          <w:szCs w:val="21"/>
        </w:rPr>
        <w:t>输出质量，可取以下值</w:t>
      </w:r>
    </w:p>
    <w:p w:rsidR="00177C48" w:rsidRPr="00177C48" w:rsidRDefault="00177C48" w:rsidP="00177C48">
      <w:pPr>
        <w:widowControl/>
        <w:numPr>
          <w:ilvl w:val="0"/>
          <w:numId w:val="4"/>
        </w:numPr>
        <w:spacing w:before="100" w:beforeAutospacing="1" w:after="240"/>
        <w:jc w:val="left"/>
        <w:rPr>
          <w:rFonts w:ascii="宋体" w:eastAsia="宋体" w:hAnsi="宋体" w:cs="宋体"/>
          <w:color w:val="000000"/>
          <w:kern w:val="0"/>
          <w:szCs w:val="21"/>
        </w:rPr>
      </w:pPr>
      <w:r w:rsidRPr="00177C48">
        <w:rPr>
          <w:rFonts w:ascii="宋体" w:eastAsia="宋体" w:hAnsi="宋体" w:cs="宋体"/>
          <w:b/>
          <w:bCs/>
          <w:color w:val="000000"/>
          <w:kern w:val="0"/>
          <w:szCs w:val="21"/>
        </w:rPr>
        <w:t>DEFAULT_QUALITY</w:t>
      </w:r>
      <w:r w:rsidRPr="00177C48">
        <w:rPr>
          <w:rFonts w:ascii="宋体" w:eastAsia="宋体" w:hAnsi="Times New Roman" w:cs="宋体"/>
          <w:color w:val="000000"/>
          <w:kern w:val="0"/>
          <w:szCs w:val="21"/>
        </w:rPr>
        <w:t>   </w:t>
      </w:r>
      <w:r w:rsidRPr="00177C48">
        <w:rPr>
          <w:rFonts w:ascii="宋体" w:eastAsia="宋体" w:hAnsi="宋体" w:cs="宋体"/>
          <w:color w:val="000000"/>
          <w:kern w:val="0"/>
          <w:szCs w:val="21"/>
        </w:rPr>
        <w:t>Appearance of the font does not matter.</w:t>
      </w:r>
    </w:p>
    <w:p w:rsidR="00177C48" w:rsidRPr="00177C48" w:rsidRDefault="00177C48" w:rsidP="00177C48">
      <w:pPr>
        <w:widowControl/>
        <w:numPr>
          <w:ilvl w:val="0"/>
          <w:numId w:val="4"/>
        </w:numPr>
        <w:spacing w:before="100" w:beforeAutospacing="1" w:after="240"/>
        <w:jc w:val="left"/>
        <w:rPr>
          <w:rFonts w:ascii="宋体" w:eastAsia="宋体" w:hAnsi="宋体" w:cs="宋体"/>
          <w:color w:val="000000"/>
          <w:kern w:val="0"/>
          <w:szCs w:val="21"/>
        </w:rPr>
      </w:pPr>
      <w:r w:rsidRPr="00177C48">
        <w:rPr>
          <w:rFonts w:ascii="宋体" w:eastAsia="宋体" w:hAnsi="宋体" w:cs="宋体"/>
          <w:b/>
          <w:bCs/>
          <w:color w:val="000000"/>
          <w:kern w:val="0"/>
          <w:szCs w:val="21"/>
        </w:rPr>
        <w:t>DRAFT_QUALITY</w:t>
      </w:r>
      <w:r w:rsidRPr="00177C48">
        <w:rPr>
          <w:rFonts w:ascii="宋体" w:eastAsia="宋体" w:hAnsi="Times New Roman" w:cs="宋体"/>
          <w:color w:val="000000"/>
          <w:kern w:val="0"/>
          <w:szCs w:val="21"/>
        </w:rPr>
        <w:t>   </w:t>
      </w:r>
      <w:r w:rsidRPr="00177C48">
        <w:rPr>
          <w:rFonts w:ascii="宋体" w:eastAsia="宋体" w:hAnsi="宋体" w:cs="宋体"/>
          <w:color w:val="000000"/>
          <w:kern w:val="0"/>
          <w:szCs w:val="21"/>
        </w:rPr>
        <w:t xml:space="preserve">Appearance of the font is less important than when </w:t>
      </w:r>
      <w:r w:rsidRPr="00177C48">
        <w:rPr>
          <w:rFonts w:ascii="宋体" w:eastAsia="宋体" w:hAnsi="宋体" w:cs="宋体"/>
          <w:b/>
          <w:bCs/>
          <w:color w:val="000000"/>
          <w:kern w:val="0"/>
          <w:szCs w:val="21"/>
        </w:rPr>
        <w:t>PROOF_QUALITY</w:t>
      </w:r>
      <w:r w:rsidRPr="00177C48">
        <w:rPr>
          <w:rFonts w:ascii="宋体" w:eastAsia="宋体" w:hAnsi="宋体" w:cs="宋体"/>
          <w:color w:val="000000"/>
          <w:kern w:val="0"/>
          <w:szCs w:val="21"/>
        </w:rPr>
        <w:t xml:space="preserve"> is used. For GDI raster fonts, scaling is enabled. Bold, italic, underline, and strikeout fonts are synthesized if necessary.</w:t>
      </w:r>
    </w:p>
    <w:p w:rsidR="00177C48" w:rsidRPr="00177C48" w:rsidRDefault="00177C48" w:rsidP="00177C48">
      <w:pPr>
        <w:widowControl/>
        <w:numPr>
          <w:ilvl w:val="0"/>
          <w:numId w:val="4"/>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b/>
          <w:bCs/>
          <w:color w:val="000000"/>
          <w:kern w:val="0"/>
          <w:szCs w:val="21"/>
        </w:rPr>
        <w:t>PROOF_QUALITY</w:t>
      </w:r>
      <w:r w:rsidRPr="00177C48">
        <w:rPr>
          <w:rFonts w:ascii="宋体" w:eastAsia="宋体" w:hAnsi="Times New Roman" w:cs="宋体"/>
          <w:color w:val="000000"/>
          <w:kern w:val="0"/>
          <w:szCs w:val="21"/>
        </w:rPr>
        <w:t>   </w:t>
      </w:r>
      <w:r w:rsidRPr="00177C48">
        <w:rPr>
          <w:rFonts w:ascii="宋体" w:eastAsia="宋体" w:hAnsi="宋体" w:cs="宋体"/>
          <w:color w:val="000000"/>
          <w:kern w:val="0"/>
          <w:szCs w:val="21"/>
        </w:rPr>
        <w:t xml:space="preserve">Character quality of the font is more important than exact matching of the logical-font attributes. For GDI raster fonts, scaling is disabled and the font closest in size is chosen. Bold, italic, underline, and strikeout fonts are synthesized if necessary. </w:t>
      </w:r>
    </w:p>
    <w:p w:rsidR="00177C48" w:rsidRPr="00177C48" w:rsidRDefault="00177C48" w:rsidP="00177C48">
      <w:pPr>
        <w:widowControl/>
        <w:jc w:val="left"/>
        <w:rPr>
          <w:rFonts w:ascii="宋体" w:eastAsia="宋体" w:hAnsi="Times New Roman" w:cs="宋体"/>
          <w:color w:val="02029E"/>
          <w:kern w:val="0"/>
          <w:szCs w:val="24"/>
        </w:rPr>
      </w:pPr>
      <w:r w:rsidRPr="00177C48">
        <w:rPr>
          <w:rFonts w:ascii="宋体" w:eastAsia="宋体" w:hAnsi="宋体" w:cs="宋体"/>
          <w:iCs/>
          <w:color w:val="000000"/>
          <w:kern w:val="0"/>
          <w:szCs w:val="24"/>
        </w:rPr>
        <w:t>nPitchAndFamily</w:t>
      </w:r>
      <w:r w:rsidRPr="00177C48">
        <w:rPr>
          <w:rFonts w:ascii="宋体" w:eastAsia="宋体" w:hAnsi="宋体" w:cs="宋体"/>
          <w:color w:val="000000"/>
          <w:kern w:val="0"/>
          <w:szCs w:val="24"/>
        </w:rPr>
        <w:t xml:space="preserve"> </w:t>
      </w:r>
      <w:r w:rsidRPr="00177C48">
        <w:rPr>
          <w:rFonts w:ascii="宋体" w:eastAsia="宋体" w:hAnsi="宋体" w:cs="宋体" w:hint="eastAsia"/>
          <w:color w:val="000000"/>
          <w:kern w:val="0"/>
          <w:szCs w:val="24"/>
        </w:rPr>
        <w:t>字体间的间距</w:t>
      </w:r>
      <w:r w:rsidRPr="00177C48">
        <w:rPr>
          <w:rFonts w:ascii="宋体" w:eastAsia="宋体" w:hAnsi="Times New Roman" w:cs="宋体"/>
          <w:color w:val="000000"/>
          <w:kern w:val="0"/>
          <w:szCs w:val="21"/>
        </w:rPr>
        <w:br/>
      </w:r>
      <w:r w:rsidRPr="00177C48">
        <w:rPr>
          <w:rFonts w:ascii="宋体" w:eastAsia="宋体" w:hAnsi="宋体" w:cs="宋体"/>
          <w:iCs/>
          <w:color w:val="000000"/>
          <w:kern w:val="0"/>
          <w:szCs w:val="24"/>
        </w:rPr>
        <w:t>lpszFacename</w:t>
      </w:r>
      <w:r w:rsidRPr="00177C48">
        <w:rPr>
          <w:rFonts w:ascii="宋体" w:eastAsia="宋体" w:hAnsi="宋体" w:cs="宋体"/>
          <w:color w:val="000000"/>
          <w:kern w:val="0"/>
          <w:szCs w:val="24"/>
        </w:rPr>
        <w:t xml:space="preserve"> </w:t>
      </w:r>
      <w:r w:rsidRPr="00177C48">
        <w:rPr>
          <w:rFonts w:ascii="宋体" w:eastAsia="宋体" w:hAnsi="宋体" w:cs="宋体" w:hint="eastAsia"/>
          <w:color w:val="000000"/>
          <w:kern w:val="0"/>
          <w:szCs w:val="24"/>
        </w:rPr>
        <w:t>指定字体名称，为了得到系统所拥有的字体可以利用</w:t>
      </w:r>
      <w:r w:rsidRPr="00177C48">
        <w:rPr>
          <w:rFonts w:ascii="宋体" w:eastAsia="宋体" w:hAnsi="宋体" w:cs="宋体"/>
          <w:color w:val="000000"/>
          <w:kern w:val="0"/>
          <w:szCs w:val="24"/>
        </w:rPr>
        <w:t>EmunFontFamiliesEx</w:t>
      </w:r>
      <w:r w:rsidRPr="00177C48">
        <w:rPr>
          <w:rFonts w:ascii="宋体" w:eastAsia="宋体" w:hAnsi="宋体" w:cs="宋体" w:hint="eastAsia"/>
          <w:color w:val="000000"/>
          <w:kern w:val="0"/>
          <w:szCs w:val="24"/>
        </w:rPr>
        <w:t>。</w:t>
      </w:r>
    </w:p>
    <w:p w:rsidR="00177C48" w:rsidRPr="00177C48" w:rsidRDefault="00177C48" w:rsidP="00177C48">
      <w:pPr>
        <w:widowControl/>
        <w:spacing w:before="100" w:beforeAutospacing="1" w:after="100" w:afterAutospacing="1"/>
        <w:jc w:val="left"/>
        <w:rPr>
          <w:rFonts w:ascii="宋体" w:eastAsia="宋体" w:hAnsi="Times New Roman" w:cs="宋体"/>
          <w:color w:val="02029E"/>
          <w:kern w:val="0"/>
          <w:sz w:val="24"/>
          <w:szCs w:val="24"/>
        </w:rPr>
      </w:pPr>
      <w:r w:rsidRPr="00177C48">
        <w:rPr>
          <w:rFonts w:ascii="宋体" w:eastAsia="宋体" w:hAnsi="宋体" w:cs="宋体" w:hint="eastAsia"/>
          <w:color w:val="000000"/>
          <w:kern w:val="0"/>
          <w:szCs w:val="21"/>
        </w:rPr>
        <w:t>此外可以利用</w:t>
      </w:r>
      <w:r w:rsidRPr="00177C48">
        <w:rPr>
          <w:rFonts w:ascii="宋体" w:eastAsia="宋体" w:hAnsi="宋体" w:cs="宋体"/>
          <w:color w:val="000000"/>
          <w:kern w:val="0"/>
          <w:szCs w:val="21"/>
        </w:rPr>
        <w:t>CFontDialog</w:t>
      </w:r>
      <w:r w:rsidRPr="00177C48">
        <w:rPr>
          <w:rFonts w:ascii="宋体" w:eastAsia="宋体" w:hAnsi="宋体" w:cs="宋体" w:hint="eastAsia"/>
          <w:color w:val="000000"/>
          <w:kern w:val="0"/>
          <w:szCs w:val="21"/>
        </w:rPr>
        <w:t>来得到用户选择的字体的</w:t>
      </w:r>
      <w:r w:rsidRPr="00177C48">
        <w:rPr>
          <w:rFonts w:ascii="宋体" w:eastAsia="宋体" w:hAnsi="宋体" w:cs="宋体"/>
          <w:color w:val="000000"/>
          <w:kern w:val="0"/>
          <w:szCs w:val="21"/>
        </w:rPr>
        <w:t>LOGFONT</w:t>
      </w:r>
      <w:r w:rsidRPr="00177C48">
        <w:rPr>
          <w:rFonts w:ascii="宋体" w:eastAsia="宋体" w:hAnsi="宋体" w:cs="宋体" w:hint="eastAsia"/>
          <w:color w:val="000000"/>
          <w:kern w:val="0"/>
          <w:szCs w:val="21"/>
        </w:rPr>
        <w:t>数据。</w:t>
      </w:r>
    </w:p>
    <w:p w:rsidR="00177C48" w:rsidRPr="00177C48" w:rsidRDefault="00177C48" w:rsidP="00177C48">
      <w:pPr>
        <w:widowControl/>
        <w:spacing w:before="100" w:beforeAutospacing="1" w:after="100" w:afterAutospacing="1"/>
        <w:jc w:val="left"/>
        <w:rPr>
          <w:rFonts w:ascii="宋体" w:eastAsia="宋体" w:hAnsi="Times New Roman" w:cs="宋体"/>
          <w:color w:val="000000"/>
          <w:kern w:val="0"/>
          <w:szCs w:val="21"/>
        </w:rPr>
      </w:pPr>
      <w:r w:rsidRPr="00177C48">
        <w:rPr>
          <w:rFonts w:ascii="宋体" w:eastAsia="宋体" w:hAnsi="宋体" w:cs="宋体" w:hint="eastAsia"/>
          <w:color w:val="000000"/>
          <w:kern w:val="0"/>
          <w:szCs w:val="21"/>
        </w:rPr>
        <w:lastRenderedPageBreak/>
        <w:t>最后我讲一下文本坐标的计算，利用</w:t>
      </w:r>
      <w:r w:rsidRPr="00177C48">
        <w:rPr>
          <w:rFonts w:ascii="宋体" w:eastAsia="宋体" w:hAnsi="宋体" w:cs="宋体"/>
          <w:color w:val="000000"/>
          <w:kern w:val="0"/>
          <w:szCs w:val="21"/>
        </w:rPr>
        <w:t>CDC::GetTextExtent( const CString&amp; str )</w:t>
      </w:r>
      <w:r w:rsidRPr="00177C48">
        <w:rPr>
          <w:rFonts w:ascii="宋体" w:eastAsia="宋体" w:hAnsi="宋体" w:cs="宋体" w:hint="eastAsia"/>
          <w:color w:val="000000"/>
          <w:kern w:val="0"/>
          <w:szCs w:val="21"/>
        </w:rPr>
        <w:t>可以得到字符串的在输出时所占用的宽度和高度，这样就可以在手工输出多行文字时使用正确的行距。另外如果需要更精确的对字体高度和宽度进行计算就需要使用</w:t>
      </w:r>
      <w:r w:rsidRPr="00177C48">
        <w:rPr>
          <w:rFonts w:ascii="宋体" w:eastAsia="宋体" w:hAnsi="宋体" w:cs="宋体"/>
          <w:color w:val="000000"/>
          <w:kern w:val="0"/>
          <w:szCs w:val="21"/>
        </w:rPr>
        <w:t xml:space="preserve">CDC::GetTextMetrics( LPTEXTMETRIC lpMetrics ) </w:t>
      </w:r>
      <w:r w:rsidRPr="00177C48">
        <w:rPr>
          <w:rFonts w:ascii="宋体" w:eastAsia="宋体" w:hAnsi="宋体" w:cs="宋体" w:hint="eastAsia"/>
          <w:color w:val="000000"/>
          <w:kern w:val="0"/>
          <w:szCs w:val="21"/>
        </w:rPr>
        <w:t>该函数将会填充</w:t>
      </w:r>
      <w:r w:rsidRPr="00177C48">
        <w:rPr>
          <w:rFonts w:ascii="宋体" w:eastAsia="宋体" w:hAnsi="宋体" w:cs="宋体"/>
          <w:color w:val="000000"/>
          <w:kern w:val="0"/>
          <w:szCs w:val="21"/>
        </w:rPr>
        <w:t>TEXTMETRIC</w:t>
      </w:r>
      <w:r w:rsidRPr="00177C48">
        <w:rPr>
          <w:rFonts w:ascii="宋体" w:eastAsia="宋体" w:hAnsi="宋体" w:cs="宋体" w:hint="eastAsia"/>
          <w:color w:val="000000"/>
          <w:kern w:val="0"/>
          <w:szCs w:val="21"/>
        </w:rPr>
        <w:t>结构，该结构中的分量可以非常精确的描述字体的各种属性。</w:t>
      </w:r>
    </w:p>
    <w:p w:rsidR="00177C48" w:rsidRPr="00177C48" w:rsidRDefault="00177C48" w:rsidP="00177C48">
      <w:pPr>
        <w:rPr>
          <w:rFonts w:ascii="Times New Roman" w:eastAsia="宋体" w:hAnsi="Times New Roman" w:cs="Times New Roman"/>
          <w:szCs w:val="24"/>
        </w:rPr>
      </w:pPr>
    </w:p>
    <w:p w:rsidR="00177C48" w:rsidRPr="00177C48" w:rsidRDefault="00177C48" w:rsidP="00177C48">
      <w:pPr>
        <w:widowControl/>
        <w:spacing w:before="100" w:beforeAutospacing="1" w:after="100" w:afterAutospacing="1"/>
        <w:jc w:val="center"/>
        <w:rPr>
          <w:rFonts w:ascii="宋体" w:eastAsia="宋体" w:hAnsi="Times New Roman" w:cs="宋体"/>
          <w:color w:val="000099"/>
          <w:kern w:val="0"/>
          <w:szCs w:val="21"/>
        </w:rPr>
      </w:pPr>
      <w:r w:rsidRPr="00177C48">
        <w:rPr>
          <w:rFonts w:ascii="宋体" w:eastAsia="宋体" w:hAnsi="宋体" w:cs="宋体"/>
          <w:b/>
          <w:bCs/>
          <w:color w:val="000099"/>
          <w:kern w:val="0"/>
          <w:sz w:val="27"/>
          <w:szCs w:val="27"/>
        </w:rPr>
        <w:t xml:space="preserve">2.3 </w:t>
      </w:r>
      <w:r w:rsidRPr="00177C48">
        <w:rPr>
          <w:rFonts w:ascii="宋体" w:eastAsia="宋体" w:hAnsi="宋体" w:cs="宋体" w:hint="eastAsia"/>
          <w:b/>
          <w:bCs/>
          <w:color w:val="000099"/>
          <w:kern w:val="0"/>
          <w:sz w:val="27"/>
          <w:szCs w:val="27"/>
        </w:rPr>
        <w:t>使用点，刷子，笔进行绘图</w:t>
      </w:r>
    </w:p>
    <w:p w:rsidR="00177C48" w:rsidRPr="00177C48" w:rsidRDefault="00177C48" w:rsidP="00177C48">
      <w:pPr>
        <w:widowControl/>
        <w:spacing w:before="100" w:beforeAutospacing="1" w:after="100" w:afterAutospacing="1"/>
        <w:ind w:firstLineChars="200" w:firstLine="420"/>
        <w:jc w:val="left"/>
        <w:rPr>
          <w:rFonts w:ascii="宋体" w:eastAsia="宋体" w:hAnsi="宋体" w:cs="宋体"/>
          <w:color w:val="000000"/>
          <w:kern w:val="0"/>
          <w:szCs w:val="21"/>
        </w:rPr>
      </w:pPr>
      <w:r w:rsidRPr="00177C48">
        <w:rPr>
          <w:rFonts w:ascii="宋体" w:eastAsia="宋体" w:hAnsi="宋体" w:cs="宋体" w:hint="eastAsia"/>
          <w:color w:val="000000"/>
          <w:kern w:val="0"/>
          <w:szCs w:val="21"/>
        </w:rPr>
        <w:t>在</w:t>
      </w:r>
      <w:r w:rsidRPr="00177C48">
        <w:rPr>
          <w:rFonts w:ascii="宋体" w:eastAsia="宋体" w:hAnsi="宋体" w:cs="宋体"/>
          <w:color w:val="000000"/>
          <w:kern w:val="0"/>
          <w:szCs w:val="21"/>
        </w:rPr>
        <w:t>Windows</w:t>
      </w:r>
      <w:r w:rsidRPr="00177C48">
        <w:rPr>
          <w:rFonts w:ascii="宋体" w:eastAsia="宋体" w:hAnsi="宋体" w:cs="宋体" w:hint="eastAsia"/>
          <w:color w:val="000000"/>
          <w:kern w:val="0"/>
          <w:szCs w:val="21"/>
        </w:rPr>
        <w:t>中画点的方法很简单，只需要调用</w:t>
      </w:r>
      <w:r w:rsidRPr="00177C48">
        <w:rPr>
          <w:rFonts w:ascii="宋体" w:eastAsia="宋体" w:hAnsi="宋体" w:cs="宋体"/>
          <w:color w:val="000000"/>
          <w:kern w:val="0"/>
          <w:szCs w:val="21"/>
        </w:rPr>
        <w:t>COLORREF CDC::SetPixel( int x, int y, COLORREF crColor )</w:t>
      </w:r>
      <w:r w:rsidRPr="00177C48">
        <w:rPr>
          <w:rFonts w:ascii="宋体" w:eastAsia="宋体" w:hAnsi="宋体" w:cs="宋体" w:hint="eastAsia"/>
          <w:color w:val="000000"/>
          <w:kern w:val="0"/>
          <w:szCs w:val="21"/>
        </w:rPr>
        <w:t>就可以在指定点画上指定颜色，同时返回原来的颜色。</w:t>
      </w:r>
      <w:r w:rsidRPr="00177C48">
        <w:rPr>
          <w:rFonts w:ascii="宋体" w:eastAsia="宋体" w:hAnsi="宋体" w:cs="宋体"/>
          <w:color w:val="000000"/>
          <w:kern w:val="0"/>
          <w:szCs w:val="21"/>
        </w:rPr>
        <w:t>COLORREF CDC::GetPixel( int x, int y)</w:t>
      </w:r>
      <w:r w:rsidRPr="00177C48">
        <w:rPr>
          <w:rFonts w:ascii="宋体" w:eastAsia="宋体" w:hAnsi="宋体" w:cs="宋体" w:hint="eastAsia"/>
          <w:color w:val="000000"/>
          <w:kern w:val="0"/>
          <w:szCs w:val="21"/>
        </w:rPr>
        <w:t>可以得到指定点的颜色。在</w:t>
      </w:r>
      <w:r w:rsidRPr="00177C48">
        <w:rPr>
          <w:rFonts w:ascii="宋体" w:eastAsia="宋体" w:hAnsi="宋体" w:cs="宋体"/>
          <w:color w:val="000000"/>
          <w:kern w:val="0"/>
          <w:szCs w:val="21"/>
        </w:rPr>
        <w:t>Windows</w:t>
      </w:r>
      <w:r w:rsidRPr="00177C48">
        <w:rPr>
          <w:rFonts w:ascii="宋体" w:eastAsia="宋体" w:hAnsi="宋体" w:cs="宋体" w:hint="eastAsia"/>
          <w:color w:val="000000"/>
          <w:kern w:val="0"/>
          <w:szCs w:val="21"/>
        </w:rPr>
        <w:t>中应该少使用画点的函数，因为这样做的执行效率比较低。</w:t>
      </w:r>
      <w:r w:rsidRPr="00177C48">
        <w:rPr>
          <w:rFonts w:ascii="宋体" w:eastAsia="宋体" w:hAnsi="Times New Roman" w:cs="宋体"/>
          <w:color w:val="000000"/>
          <w:kern w:val="0"/>
          <w:szCs w:val="21"/>
        </w:rPr>
        <w:br/>
      </w:r>
      <w:r w:rsidRPr="00177C48">
        <w:rPr>
          <w:rFonts w:ascii="宋体" w:eastAsia="宋体" w:hAnsi="宋体" w:cs="宋体"/>
          <w:color w:val="000000"/>
          <w:kern w:val="0"/>
          <w:szCs w:val="21"/>
        </w:rPr>
        <w:t xml:space="preserve">    </w:t>
      </w:r>
      <w:r w:rsidRPr="00177C48">
        <w:rPr>
          <w:rFonts w:ascii="宋体" w:eastAsia="宋体" w:hAnsi="宋体" w:cs="宋体" w:hint="eastAsia"/>
          <w:color w:val="000000"/>
          <w:kern w:val="0"/>
          <w:szCs w:val="21"/>
        </w:rPr>
        <w:t>刷子和画笔在</w:t>
      </w:r>
      <w:r w:rsidRPr="00177C48">
        <w:rPr>
          <w:rFonts w:ascii="宋体" w:eastAsia="宋体" w:hAnsi="宋体" w:cs="宋体"/>
          <w:color w:val="000000"/>
          <w:kern w:val="0"/>
          <w:szCs w:val="21"/>
        </w:rPr>
        <w:t>Windows</w:t>
      </w:r>
      <w:r w:rsidRPr="00177C48">
        <w:rPr>
          <w:rFonts w:ascii="宋体" w:eastAsia="宋体" w:hAnsi="宋体" w:cs="宋体" w:hint="eastAsia"/>
          <w:color w:val="000000"/>
          <w:kern w:val="0"/>
          <w:szCs w:val="21"/>
        </w:rPr>
        <w:t>作图中是使用最多的</w:t>
      </w:r>
      <w:r w:rsidRPr="00177C48">
        <w:rPr>
          <w:rFonts w:ascii="宋体" w:eastAsia="宋体" w:hAnsi="宋体" w:cs="宋体"/>
          <w:color w:val="000000"/>
          <w:kern w:val="0"/>
          <w:szCs w:val="21"/>
        </w:rPr>
        <w:t>GUI</w:t>
      </w:r>
      <w:r w:rsidRPr="00177C48">
        <w:rPr>
          <w:rFonts w:ascii="宋体" w:eastAsia="宋体" w:hAnsi="宋体" w:cs="宋体" w:hint="eastAsia"/>
          <w:color w:val="000000"/>
          <w:kern w:val="0"/>
          <w:szCs w:val="21"/>
        </w:rPr>
        <w:t>对象，本节在讲解刷子和画笔使用方法的同时也讲述一写基本作图函数。</w:t>
      </w:r>
      <w:r w:rsidRPr="00177C48">
        <w:rPr>
          <w:rFonts w:ascii="宋体" w:eastAsia="宋体" w:hAnsi="Times New Roman" w:cs="宋体"/>
          <w:color w:val="000000"/>
          <w:kern w:val="0"/>
          <w:szCs w:val="21"/>
        </w:rPr>
        <w:br/>
      </w:r>
      <w:r w:rsidRPr="00177C48">
        <w:rPr>
          <w:rFonts w:ascii="宋体" w:eastAsia="宋体" w:hAnsi="宋体" w:cs="宋体"/>
          <w:color w:val="000000"/>
          <w:kern w:val="0"/>
          <w:szCs w:val="21"/>
        </w:rPr>
        <w:t xml:space="preserve">    </w:t>
      </w:r>
      <w:r w:rsidRPr="00177C48">
        <w:rPr>
          <w:rFonts w:ascii="宋体" w:eastAsia="宋体" w:hAnsi="宋体" w:cs="宋体" w:hint="eastAsia"/>
          <w:color w:val="000000"/>
          <w:kern w:val="0"/>
          <w:szCs w:val="21"/>
        </w:rPr>
        <w:t>在画点或画线时系统使用当前</w:t>
      </w:r>
      <w:r w:rsidRPr="00177C48">
        <w:rPr>
          <w:rFonts w:ascii="宋体" w:eastAsia="宋体" w:hAnsi="宋体" w:cs="宋体"/>
          <w:color w:val="000000"/>
          <w:kern w:val="0"/>
          <w:szCs w:val="21"/>
        </w:rPr>
        <w:t>DC</w:t>
      </w:r>
      <w:r w:rsidRPr="00177C48">
        <w:rPr>
          <w:rFonts w:ascii="宋体" w:eastAsia="宋体" w:hAnsi="宋体" w:cs="宋体" w:hint="eastAsia"/>
          <w:color w:val="000000"/>
          <w:kern w:val="0"/>
          <w:szCs w:val="21"/>
        </w:rPr>
        <w:t>中的画笔，所以在创建画笔后必须将其选入</w:t>
      </w:r>
      <w:r w:rsidRPr="00177C48">
        <w:rPr>
          <w:rFonts w:ascii="宋体" w:eastAsia="宋体" w:hAnsi="宋体" w:cs="宋体"/>
          <w:color w:val="000000"/>
          <w:kern w:val="0"/>
          <w:szCs w:val="21"/>
        </w:rPr>
        <w:t>DC</w:t>
      </w:r>
      <w:r w:rsidRPr="00177C48">
        <w:rPr>
          <w:rFonts w:ascii="宋体" w:eastAsia="宋体" w:hAnsi="宋体" w:cs="宋体" w:hint="eastAsia"/>
          <w:color w:val="000000"/>
          <w:kern w:val="0"/>
          <w:szCs w:val="21"/>
        </w:rPr>
        <w:t>才会在绘图时产生效果。画笔可以通过</w:t>
      </w:r>
      <w:r w:rsidRPr="00177C48">
        <w:rPr>
          <w:rFonts w:ascii="宋体" w:eastAsia="宋体" w:hAnsi="宋体" w:cs="宋体"/>
          <w:color w:val="000000"/>
          <w:kern w:val="0"/>
          <w:szCs w:val="21"/>
        </w:rPr>
        <w:t>CPen</w:t>
      </w:r>
      <w:r w:rsidRPr="00177C48">
        <w:rPr>
          <w:rFonts w:ascii="宋体" w:eastAsia="宋体" w:hAnsi="宋体" w:cs="宋体" w:hint="eastAsia"/>
          <w:color w:val="000000"/>
          <w:kern w:val="0"/>
          <w:szCs w:val="21"/>
        </w:rPr>
        <w:t>对象来产生，通过调用</w:t>
      </w:r>
      <w:r w:rsidRPr="00177C48">
        <w:rPr>
          <w:rFonts w:ascii="宋体" w:eastAsia="宋体" w:hAnsi="宋体" w:cs="宋体"/>
          <w:color w:val="000000"/>
          <w:kern w:val="0"/>
          <w:szCs w:val="21"/>
        </w:rPr>
        <w:t>CPen::CreatePen( int nPenStyle, int nWidth, COLORREF crColor )</w:t>
      </w:r>
      <w:r w:rsidRPr="00177C48">
        <w:rPr>
          <w:rFonts w:ascii="宋体" w:eastAsia="宋体" w:hAnsi="宋体" w:cs="宋体" w:hint="eastAsia"/>
          <w:color w:val="000000"/>
          <w:kern w:val="0"/>
          <w:szCs w:val="21"/>
        </w:rPr>
        <w:t>来创建。其中</w:t>
      </w:r>
      <w:r w:rsidRPr="00177C48">
        <w:rPr>
          <w:rFonts w:ascii="宋体" w:eastAsia="宋体" w:hAnsi="宋体" w:cs="宋体"/>
          <w:color w:val="000000"/>
          <w:kern w:val="0"/>
          <w:szCs w:val="21"/>
        </w:rPr>
        <w:t>nPenStyle</w:t>
      </w:r>
      <w:r w:rsidRPr="00177C48">
        <w:rPr>
          <w:rFonts w:ascii="宋体" w:eastAsia="宋体" w:hAnsi="宋体" w:cs="宋体" w:hint="eastAsia"/>
          <w:color w:val="000000"/>
          <w:kern w:val="0"/>
          <w:szCs w:val="21"/>
        </w:rPr>
        <w:t>指名画笔的风格，可取如下值：</w:t>
      </w:r>
      <w:r w:rsidRPr="00177C48">
        <w:rPr>
          <w:rFonts w:ascii="宋体" w:eastAsia="宋体" w:hAnsi="宋体" w:cs="宋体"/>
          <w:color w:val="000000"/>
          <w:kern w:val="0"/>
          <w:szCs w:val="21"/>
        </w:rPr>
        <w:t xml:space="preserve"> </w:t>
      </w:r>
    </w:p>
    <w:p w:rsidR="00177C48" w:rsidRPr="00177C48" w:rsidRDefault="00177C48" w:rsidP="00177C48">
      <w:pPr>
        <w:widowControl/>
        <w:numPr>
          <w:ilvl w:val="0"/>
          <w:numId w:val="5"/>
        </w:numPr>
        <w:spacing w:before="100" w:beforeAutospacing="1" w:after="240"/>
        <w:jc w:val="left"/>
        <w:rPr>
          <w:rFonts w:ascii="宋体" w:eastAsia="宋体" w:hAnsi="宋体" w:cs="宋体"/>
          <w:color w:val="000000"/>
          <w:kern w:val="0"/>
          <w:szCs w:val="21"/>
        </w:rPr>
      </w:pPr>
      <w:r w:rsidRPr="00177C48">
        <w:rPr>
          <w:rFonts w:ascii="宋体" w:eastAsia="宋体" w:hAnsi="宋体" w:cs="宋体"/>
          <w:b/>
          <w:bCs/>
          <w:color w:val="000000"/>
          <w:kern w:val="0"/>
          <w:szCs w:val="21"/>
        </w:rPr>
        <w:t>PS_SOLID</w:t>
      </w:r>
      <w:r w:rsidRPr="00177C48">
        <w:rPr>
          <w:rFonts w:ascii="宋体" w:eastAsia="宋体" w:hAnsi="宋体" w:cs="宋体"/>
          <w:color w:val="000000"/>
          <w:kern w:val="0"/>
          <w:szCs w:val="21"/>
        </w:rPr>
        <w:t xml:space="preserve"> </w:t>
      </w:r>
      <w:r w:rsidRPr="00177C48">
        <w:rPr>
          <w:rFonts w:ascii="宋体" w:eastAsia="宋体" w:hAnsi="宋体" w:cs="宋体" w:hint="eastAsia"/>
          <w:color w:val="000000"/>
          <w:kern w:val="0"/>
          <w:szCs w:val="21"/>
        </w:rPr>
        <w:t>实线</w:t>
      </w:r>
      <w:r w:rsidRPr="00177C48">
        <w:rPr>
          <w:rFonts w:ascii="宋体" w:eastAsia="宋体" w:hAnsi="Times New Roman" w:cs="宋体"/>
          <w:color w:val="000000"/>
          <w:kern w:val="0"/>
          <w:szCs w:val="21"/>
        </w:rPr>
        <w:t>   </w:t>
      </w:r>
      <w:r w:rsidRPr="00177C48">
        <w:rPr>
          <w:rFonts w:ascii="宋体" w:eastAsia="宋体" w:hAnsi="宋体" w:cs="宋体"/>
          <w:color w:val="000000"/>
          <w:kern w:val="0"/>
          <w:szCs w:val="21"/>
        </w:rPr>
        <w:t>Creates a solid pen.</w:t>
      </w:r>
    </w:p>
    <w:p w:rsidR="00177C48" w:rsidRPr="00177C48" w:rsidRDefault="00177C48" w:rsidP="00177C48">
      <w:pPr>
        <w:widowControl/>
        <w:numPr>
          <w:ilvl w:val="0"/>
          <w:numId w:val="5"/>
        </w:numPr>
        <w:spacing w:before="100" w:beforeAutospacing="1" w:after="240"/>
        <w:jc w:val="left"/>
        <w:rPr>
          <w:rFonts w:ascii="宋体" w:eastAsia="宋体" w:hAnsi="宋体" w:cs="宋体"/>
          <w:color w:val="000000"/>
          <w:kern w:val="0"/>
          <w:szCs w:val="21"/>
        </w:rPr>
      </w:pPr>
      <w:r w:rsidRPr="00177C48">
        <w:rPr>
          <w:rFonts w:ascii="宋体" w:eastAsia="宋体" w:hAnsi="宋体" w:cs="宋体"/>
          <w:b/>
          <w:bCs/>
          <w:color w:val="000000"/>
          <w:kern w:val="0"/>
          <w:szCs w:val="21"/>
        </w:rPr>
        <w:t>PS_DASH</w:t>
      </w:r>
      <w:r w:rsidRPr="00177C48">
        <w:rPr>
          <w:rFonts w:ascii="宋体" w:eastAsia="宋体" w:hAnsi="宋体" w:cs="宋体"/>
          <w:color w:val="000000"/>
          <w:kern w:val="0"/>
          <w:szCs w:val="21"/>
        </w:rPr>
        <w:t xml:space="preserve"> </w:t>
      </w:r>
      <w:r w:rsidRPr="00177C48">
        <w:rPr>
          <w:rFonts w:ascii="宋体" w:eastAsia="宋体" w:hAnsi="宋体" w:cs="宋体" w:hint="eastAsia"/>
          <w:color w:val="000000"/>
          <w:kern w:val="0"/>
          <w:szCs w:val="21"/>
        </w:rPr>
        <w:t>虚线，宽度必须为一</w:t>
      </w:r>
      <w:r w:rsidRPr="00177C48">
        <w:rPr>
          <w:rFonts w:ascii="宋体" w:eastAsia="宋体" w:hAnsi="Times New Roman" w:cs="宋体"/>
          <w:color w:val="000000"/>
          <w:kern w:val="0"/>
          <w:szCs w:val="21"/>
        </w:rPr>
        <w:t>   </w:t>
      </w:r>
      <w:r w:rsidRPr="00177C48">
        <w:rPr>
          <w:rFonts w:ascii="宋体" w:eastAsia="宋体" w:hAnsi="宋体" w:cs="宋体"/>
          <w:color w:val="000000"/>
          <w:kern w:val="0"/>
          <w:szCs w:val="21"/>
        </w:rPr>
        <w:t>Creates a dashed pen. Valid only when the pen width is 1 or less, in device units.</w:t>
      </w:r>
    </w:p>
    <w:p w:rsidR="00177C48" w:rsidRPr="00177C48" w:rsidRDefault="00177C48" w:rsidP="00177C48">
      <w:pPr>
        <w:widowControl/>
        <w:numPr>
          <w:ilvl w:val="0"/>
          <w:numId w:val="5"/>
        </w:numPr>
        <w:spacing w:before="100" w:beforeAutospacing="1" w:after="240"/>
        <w:jc w:val="left"/>
        <w:rPr>
          <w:rFonts w:ascii="宋体" w:eastAsia="宋体" w:hAnsi="宋体" w:cs="宋体"/>
          <w:color w:val="000000"/>
          <w:kern w:val="0"/>
          <w:szCs w:val="21"/>
        </w:rPr>
      </w:pPr>
      <w:r w:rsidRPr="00177C48">
        <w:rPr>
          <w:rFonts w:ascii="宋体" w:eastAsia="宋体" w:hAnsi="宋体" w:cs="宋体"/>
          <w:b/>
          <w:bCs/>
          <w:color w:val="000000"/>
          <w:kern w:val="0"/>
          <w:szCs w:val="21"/>
        </w:rPr>
        <w:t>PS_DOT</w:t>
      </w:r>
      <w:r w:rsidRPr="00177C48">
        <w:rPr>
          <w:rFonts w:ascii="宋体" w:eastAsia="宋体" w:hAnsi="宋体" w:cs="宋体"/>
          <w:color w:val="000000"/>
          <w:kern w:val="0"/>
          <w:szCs w:val="21"/>
        </w:rPr>
        <w:t xml:space="preserve"> </w:t>
      </w:r>
      <w:r w:rsidRPr="00177C48">
        <w:rPr>
          <w:rFonts w:ascii="宋体" w:eastAsia="宋体" w:hAnsi="宋体" w:cs="宋体" w:hint="eastAsia"/>
          <w:color w:val="000000"/>
          <w:kern w:val="0"/>
          <w:szCs w:val="21"/>
        </w:rPr>
        <w:t>点线，宽度必须为一</w:t>
      </w:r>
      <w:r w:rsidRPr="00177C48">
        <w:rPr>
          <w:rFonts w:ascii="宋体" w:eastAsia="宋体" w:hAnsi="Times New Roman" w:cs="宋体"/>
          <w:color w:val="000000"/>
          <w:kern w:val="0"/>
          <w:szCs w:val="21"/>
        </w:rPr>
        <w:t>   </w:t>
      </w:r>
      <w:r w:rsidRPr="00177C48">
        <w:rPr>
          <w:rFonts w:ascii="宋体" w:eastAsia="宋体" w:hAnsi="宋体" w:cs="宋体"/>
          <w:color w:val="000000"/>
          <w:kern w:val="0"/>
          <w:szCs w:val="21"/>
        </w:rPr>
        <w:t>Creates a dotted pen. Valid only when the pen width is 1 or less, in device units.</w:t>
      </w:r>
    </w:p>
    <w:p w:rsidR="00177C48" w:rsidRPr="00177C48" w:rsidRDefault="00177C48" w:rsidP="00177C48">
      <w:pPr>
        <w:widowControl/>
        <w:numPr>
          <w:ilvl w:val="0"/>
          <w:numId w:val="5"/>
        </w:numPr>
        <w:spacing w:before="100" w:beforeAutospacing="1" w:after="240"/>
        <w:jc w:val="left"/>
        <w:rPr>
          <w:rFonts w:ascii="宋体" w:eastAsia="宋体" w:hAnsi="宋体" w:cs="宋体"/>
          <w:color w:val="000000"/>
          <w:kern w:val="0"/>
          <w:szCs w:val="21"/>
        </w:rPr>
      </w:pPr>
      <w:r w:rsidRPr="00177C48">
        <w:rPr>
          <w:rFonts w:ascii="宋体" w:eastAsia="宋体" w:hAnsi="宋体" w:cs="宋体"/>
          <w:b/>
          <w:bCs/>
          <w:color w:val="000000"/>
          <w:kern w:val="0"/>
          <w:szCs w:val="21"/>
        </w:rPr>
        <w:t>PS_DASHDOT</w:t>
      </w:r>
      <w:r w:rsidRPr="00177C48">
        <w:rPr>
          <w:rFonts w:ascii="宋体" w:eastAsia="宋体" w:hAnsi="宋体" w:cs="宋体"/>
          <w:color w:val="000000"/>
          <w:kern w:val="0"/>
          <w:szCs w:val="21"/>
        </w:rPr>
        <w:t xml:space="preserve"> </w:t>
      </w:r>
      <w:r w:rsidRPr="00177C48">
        <w:rPr>
          <w:rFonts w:ascii="宋体" w:eastAsia="宋体" w:hAnsi="宋体" w:cs="宋体" w:hint="eastAsia"/>
          <w:color w:val="000000"/>
          <w:kern w:val="0"/>
          <w:szCs w:val="21"/>
        </w:rPr>
        <w:t>点划线，宽度必须为一</w:t>
      </w:r>
      <w:r w:rsidRPr="00177C48">
        <w:rPr>
          <w:rFonts w:ascii="宋体" w:eastAsia="宋体" w:hAnsi="Times New Roman" w:cs="宋体"/>
          <w:color w:val="000000"/>
          <w:kern w:val="0"/>
          <w:szCs w:val="21"/>
        </w:rPr>
        <w:t>   </w:t>
      </w:r>
      <w:r w:rsidRPr="00177C48">
        <w:rPr>
          <w:rFonts w:ascii="宋体" w:eastAsia="宋体" w:hAnsi="宋体" w:cs="宋体"/>
          <w:color w:val="000000"/>
          <w:kern w:val="0"/>
          <w:szCs w:val="21"/>
        </w:rPr>
        <w:t>Creates a pen with alternating dashes and dots. Valid only when the pen width is 1 or less, in device units.</w:t>
      </w:r>
    </w:p>
    <w:p w:rsidR="00177C48" w:rsidRPr="00177C48" w:rsidRDefault="00177C48" w:rsidP="00177C48">
      <w:pPr>
        <w:widowControl/>
        <w:numPr>
          <w:ilvl w:val="0"/>
          <w:numId w:val="5"/>
        </w:numPr>
        <w:spacing w:before="100" w:beforeAutospacing="1" w:after="240"/>
        <w:jc w:val="left"/>
        <w:rPr>
          <w:rFonts w:ascii="宋体" w:eastAsia="宋体" w:hAnsi="宋体" w:cs="宋体"/>
          <w:color w:val="000000"/>
          <w:kern w:val="0"/>
          <w:szCs w:val="21"/>
        </w:rPr>
      </w:pPr>
      <w:r w:rsidRPr="00177C48">
        <w:rPr>
          <w:rFonts w:ascii="宋体" w:eastAsia="宋体" w:hAnsi="宋体" w:cs="宋体"/>
          <w:b/>
          <w:bCs/>
          <w:color w:val="000000"/>
          <w:kern w:val="0"/>
          <w:szCs w:val="21"/>
        </w:rPr>
        <w:t>PS_DASHDOTDOT</w:t>
      </w:r>
      <w:r w:rsidRPr="00177C48">
        <w:rPr>
          <w:rFonts w:ascii="宋体" w:eastAsia="宋体" w:hAnsi="宋体" w:cs="宋体"/>
          <w:color w:val="000000"/>
          <w:kern w:val="0"/>
          <w:szCs w:val="21"/>
        </w:rPr>
        <w:t xml:space="preserve"> </w:t>
      </w:r>
      <w:r w:rsidRPr="00177C48">
        <w:rPr>
          <w:rFonts w:ascii="宋体" w:eastAsia="宋体" w:hAnsi="宋体" w:cs="宋体" w:hint="eastAsia"/>
          <w:color w:val="000000"/>
          <w:kern w:val="0"/>
          <w:szCs w:val="21"/>
        </w:rPr>
        <w:t>双点划线，宽度必须为一</w:t>
      </w:r>
      <w:r w:rsidRPr="00177C48">
        <w:rPr>
          <w:rFonts w:ascii="宋体" w:eastAsia="宋体" w:hAnsi="Times New Roman" w:cs="宋体"/>
          <w:color w:val="000000"/>
          <w:kern w:val="0"/>
          <w:szCs w:val="21"/>
        </w:rPr>
        <w:t>   </w:t>
      </w:r>
      <w:r w:rsidRPr="00177C48">
        <w:rPr>
          <w:rFonts w:ascii="宋体" w:eastAsia="宋体" w:hAnsi="宋体" w:cs="宋体"/>
          <w:color w:val="000000"/>
          <w:kern w:val="0"/>
          <w:szCs w:val="21"/>
        </w:rPr>
        <w:t>Creates a pen with alternating dashes and double dots. Valid only when the pen width is 1 or less, in device units.</w:t>
      </w:r>
    </w:p>
    <w:p w:rsidR="00177C48" w:rsidRPr="00177C48" w:rsidRDefault="00177C48" w:rsidP="00177C48">
      <w:pPr>
        <w:widowControl/>
        <w:numPr>
          <w:ilvl w:val="0"/>
          <w:numId w:val="5"/>
        </w:numPr>
        <w:spacing w:before="100" w:beforeAutospacing="1" w:after="240"/>
        <w:jc w:val="left"/>
        <w:rPr>
          <w:rFonts w:ascii="宋体" w:eastAsia="宋体" w:hAnsi="宋体" w:cs="宋体"/>
          <w:color w:val="000000"/>
          <w:kern w:val="0"/>
          <w:szCs w:val="21"/>
        </w:rPr>
      </w:pPr>
      <w:r w:rsidRPr="00177C48">
        <w:rPr>
          <w:rFonts w:ascii="宋体" w:eastAsia="宋体" w:hAnsi="宋体" w:cs="宋体"/>
          <w:b/>
          <w:bCs/>
          <w:color w:val="000000"/>
          <w:kern w:val="0"/>
          <w:szCs w:val="21"/>
        </w:rPr>
        <w:t>PS_NULL</w:t>
      </w:r>
      <w:r w:rsidRPr="00177C48">
        <w:rPr>
          <w:rFonts w:ascii="宋体" w:eastAsia="宋体" w:hAnsi="宋体" w:cs="宋体"/>
          <w:color w:val="000000"/>
          <w:kern w:val="0"/>
          <w:szCs w:val="21"/>
        </w:rPr>
        <w:t xml:space="preserve"> </w:t>
      </w:r>
      <w:r w:rsidRPr="00177C48">
        <w:rPr>
          <w:rFonts w:ascii="宋体" w:eastAsia="宋体" w:hAnsi="宋体" w:cs="宋体" w:hint="eastAsia"/>
          <w:color w:val="000000"/>
          <w:kern w:val="0"/>
          <w:szCs w:val="21"/>
        </w:rPr>
        <w:t>空线，使用时什么也不会产生</w:t>
      </w:r>
      <w:r w:rsidRPr="00177C48">
        <w:rPr>
          <w:rFonts w:ascii="宋体" w:eastAsia="宋体" w:hAnsi="Times New Roman" w:cs="宋体"/>
          <w:color w:val="000000"/>
          <w:kern w:val="0"/>
          <w:szCs w:val="21"/>
        </w:rPr>
        <w:t>   </w:t>
      </w:r>
      <w:r w:rsidRPr="00177C48">
        <w:rPr>
          <w:rFonts w:ascii="宋体" w:eastAsia="宋体" w:hAnsi="宋体" w:cs="宋体"/>
          <w:color w:val="000000"/>
          <w:kern w:val="0"/>
          <w:szCs w:val="21"/>
        </w:rPr>
        <w:t>Creates a null pen.</w:t>
      </w:r>
    </w:p>
    <w:p w:rsidR="00177C48" w:rsidRPr="00177C48" w:rsidRDefault="00177C48" w:rsidP="00177C48">
      <w:pPr>
        <w:widowControl/>
        <w:numPr>
          <w:ilvl w:val="0"/>
          <w:numId w:val="5"/>
        </w:numPr>
        <w:spacing w:before="100" w:beforeAutospacing="1" w:after="240"/>
        <w:jc w:val="left"/>
        <w:rPr>
          <w:rFonts w:ascii="宋体" w:eastAsia="宋体" w:hAnsi="宋体" w:cs="宋体"/>
          <w:color w:val="000000"/>
          <w:kern w:val="0"/>
          <w:szCs w:val="21"/>
        </w:rPr>
      </w:pPr>
      <w:r w:rsidRPr="00177C48">
        <w:rPr>
          <w:rFonts w:ascii="宋体" w:eastAsia="宋体" w:hAnsi="宋体" w:cs="宋体"/>
          <w:b/>
          <w:bCs/>
          <w:color w:val="000000"/>
          <w:kern w:val="0"/>
          <w:szCs w:val="21"/>
        </w:rPr>
        <w:t>PS_ENDCAP_ROUND</w:t>
      </w:r>
      <w:r w:rsidRPr="00177C48">
        <w:rPr>
          <w:rFonts w:ascii="宋体" w:eastAsia="宋体" w:hAnsi="宋体" w:cs="宋体"/>
          <w:color w:val="000000"/>
          <w:kern w:val="0"/>
          <w:szCs w:val="21"/>
        </w:rPr>
        <w:t xml:space="preserve"> </w:t>
      </w:r>
      <w:r w:rsidRPr="00177C48">
        <w:rPr>
          <w:rFonts w:ascii="宋体" w:eastAsia="宋体" w:hAnsi="宋体" w:cs="宋体" w:hint="eastAsia"/>
          <w:color w:val="000000"/>
          <w:kern w:val="0"/>
          <w:szCs w:val="21"/>
        </w:rPr>
        <w:t>结束处为圆形</w:t>
      </w:r>
      <w:r w:rsidRPr="00177C48">
        <w:rPr>
          <w:rFonts w:ascii="宋体" w:eastAsia="宋体" w:hAnsi="Times New Roman" w:cs="宋体"/>
          <w:color w:val="000000"/>
          <w:kern w:val="0"/>
          <w:szCs w:val="21"/>
        </w:rPr>
        <w:t>   </w:t>
      </w:r>
      <w:r w:rsidRPr="00177C48">
        <w:rPr>
          <w:rFonts w:ascii="宋体" w:eastAsia="宋体" w:hAnsi="宋体" w:cs="宋体"/>
          <w:color w:val="000000"/>
          <w:kern w:val="0"/>
          <w:szCs w:val="21"/>
        </w:rPr>
        <w:t>End caps are round.</w:t>
      </w:r>
    </w:p>
    <w:p w:rsidR="00177C48" w:rsidRPr="00177C48" w:rsidRDefault="00177C48" w:rsidP="00177C48">
      <w:pPr>
        <w:widowControl/>
        <w:numPr>
          <w:ilvl w:val="0"/>
          <w:numId w:val="5"/>
        </w:numPr>
        <w:spacing w:before="100" w:beforeAutospacing="1" w:after="240"/>
        <w:jc w:val="left"/>
        <w:rPr>
          <w:rFonts w:ascii="宋体" w:eastAsia="宋体" w:hAnsi="宋体" w:cs="宋体"/>
          <w:color w:val="000000"/>
          <w:kern w:val="0"/>
          <w:szCs w:val="21"/>
        </w:rPr>
      </w:pPr>
      <w:r w:rsidRPr="00177C48">
        <w:rPr>
          <w:rFonts w:ascii="宋体" w:eastAsia="宋体" w:hAnsi="宋体" w:cs="宋体"/>
          <w:b/>
          <w:bCs/>
          <w:color w:val="000000"/>
          <w:kern w:val="0"/>
          <w:szCs w:val="21"/>
        </w:rPr>
        <w:t>PS_ENDCAP_SQUARE</w:t>
      </w:r>
      <w:r w:rsidRPr="00177C48">
        <w:rPr>
          <w:rFonts w:ascii="宋体" w:eastAsia="宋体" w:hAnsi="宋体" w:cs="宋体"/>
          <w:color w:val="000000"/>
          <w:kern w:val="0"/>
          <w:szCs w:val="21"/>
        </w:rPr>
        <w:t xml:space="preserve"> </w:t>
      </w:r>
      <w:r w:rsidRPr="00177C48">
        <w:rPr>
          <w:rFonts w:ascii="宋体" w:eastAsia="宋体" w:hAnsi="宋体" w:cs="宋体" w:hint="eastAsia"/>
          <w:color w:val="000000"/>
          <w:kern w:val="0"/>
          <w:szCs w:val="21"/>
        </w:rPr>
        <w:t>结束处为方形</w:t>
      </w:r>
      <w:r w:rsidRPr="00177C48">
        <w:rPr>
          <w:rFonts w:ascii="宋体" w:eastAsia="宋体" w:hAnsi="Times New Roman" w:cs="宋体"/>
          <w:color w:val="000000"/>
          <w:kern w:val="0"/>
          <w:szCs w:val="21"/>
        </w:rPr>
        <w:t>   </w:t>
      </w:r>
      <w:r w:rsidRPr="00177C48">
        <w:rPr>
          <w:rFonts w:ascii="宋体" w:eastAsia="宋体" w:hAnsi="宋体" w:cs="宋体"/>
          <w:color w:val="000000"/>
          <w:kern w:val="0"/>
          <w:szCs w:val="21"/>
        </w:rPr>
        <w:t>End caps are square.</w:t>
      </w:r>
    </w:p>
    <w:p w:rsidR="00177C48" w:rsidRPr="00177C48" w:rsidRDefault="00177C48" w:rsidP="00177C48">
      <w:pPr>
        <w:widowControl/>
        <w:jc w:val="left"/>
        <w:rPr>
          <w:rFonts w:ascii="宋体" w:eastAsia="宋体" w:hAnsi="Times New Roman" w:cs="宋体"/>
          <w:color w:val="02029E"/>
          <w:kern w:val="0"/>
          <w:szCs w:val="24"/>
        </w:rPr>
      </w:pPr>
      <w:r w:rsidRPr="00177C48">
        <w:rPr>
          <w:rFonts w:ascii="宋体" w:eastAsia="宋体" w:hAnsi="宋体" w:cs="宋体"/>
          <w:color w:val="000000"/>
          <w:kern w:val="0"/>
          <w:szCs w:val="24"/>
        </w:rPr>
        <w:t>nWidth</w:t>
      </w:r>
      <w:r w:rsidRPr="00177C48">
        <w:rPr>
          <w:rFonts w:ascii="宋体" w:eastAsia="宋体" w:hAnsi="宋体" w:cs="宋体" w:hint="eastAsia"/>
          <w:color w:val="000000"/>
          <w:kern w:val="0"/>
          <w:szCs w:val="24"/>
        </w:rPr>
        <w:t>和</w:t>
      </w:r>
      <w:r w:rsidRPr="00177C48">
        <w:rPr>
          <w:rFonts w:ascii="宋体" w:eastAsia="宋体" w:hAnsi="宋体" w:cs="宋体"/>
          <w:color w:val="000000"/>
          <w:kern w:val="0"/>
          <w:szCs w:val="24"/>
        </w:rPr>
        <w:t>crColor</w:t>
      </w:r>
      <w:r w:rsidRPr="00177C48">
        <w:rPr>
          <w:rFonts w:ascii="宋体" w:eastAsia="宋体" w:hAnsi="宋体" w:cs="宋体" w:hint="eastAsia"/>
          <w:color w:val="000000"/>
          <w:kern w:val="0"/>
          <w:szCs w:val="24"/>
        </w:rPr>
        <w:t>为线的宽度和颜色。</w:t>
      </w:r>
      <w:r w:rsidRPr="00177C48">
        <w:rPr>
          <w:rFonts w:ascii="宋体" w:eastAsia="宋体" w:hAnsi="宋体" w:cs="宋体"/>
          <w:color w:val="000000"/>
          <w:kern w:val="0"/>
          <w:szCs w:val="24"/>
        </w:rPr>
        <w:t xml:space="preserve"> </w:t>
      </w:r>
      <w:r w:rsidRPr="00177C48">
        <w:rPr>
          <w:rFonts w:ascii="宋体" w:eastAsia="宋体" w:hAnsi="Times New Roman" w:cs="宋体"/>
          <w:color w:val="02029E"/>
          <w:kern w:val="0"/>
          <w:szCs w:val="24"/>
        </w:rPr>
        <w:br/>
      </w:r>
      <w:r w:rsidRPr="00177C48">
        <w:rPr>
          <w:rFonts w:ascii="宋体" w:eastAsia="宋体" w:hAnsi="宋体" w:cs="宋体" w:hint="eastAsia"/>
          <w:color w:val="000000"/>
          <w:kern w:val="0"/>
          <w:szCs w:val="21"/>
        </w:rPr>
        <w:t>刷子是在画封闭曲线时用来填充的颜色，例如当你画圆形或方形时系统会用当前的刷子对内部进行填充。刷子可利用</w:t>
      </w:r>
      <w:r w:rsidRPr="00177C48">
        <w:rPr>
          <w:rFonts w:ascii="宋体" w:eastAsia="宋体" w:hAnsi="宋体" w:cs="宋体"/>
          <w:color w:val="000000"/>
          <w:kern w:val="0"/>
          <w:szCs w:val="21"/>
        </w:rPr>
        <w:t>CBrush</w:t>
      </w:r>
      <w:r w:rsidRPr="00177C48">
        <w:rPr>
          <w:rFonts w:ascii="宋体" w:eastAsia="宋体" w:hAnsi="宋体" w:cs="宋体" w:hint="eastAsia"/>
          <w:color w:val="000000"/>
          <w:kern w:val="0"/>
          <w:szCs w:val="21"/>
        </w:rPr>
        <w:t>对象产生。通过以下几种函数创建刷子：</w:t>
      </w:r>
      <w:r w:rsidRPr="00177C48">
        <w:rPr>
          <w:rFonts w:ascii="宋体" w:eastAsia="宋体" w:hAnsi="宋体" w:cs="宋体"/>
          <w:color w:val="000000"/>
          <w:kern w:val="0"/>
          <w:szCs w:val="21"/>
        </w:rPr>
        <w:t xml:space="preserve"> </w:t>
      </w:r>
    </w:p>
    <w:p w:rsidR="00177C48" w:rsidRPr="00177C48" w:rsidRDefault="00177C48" w:rsidP="00177C48">
      <w:pPr>
        <w:widowControl/>
        <w:numPr>
          <w:ilvl w:val="0"/>
          <w:numId w:val="6"/>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color w:val="000000"/>
          <w:kern w:val="0"/>
          <w:szCs w:val="21"/>
        </w:rPr>
        <w:t xml:space="preserve">BOOL CreateSolidBrush( COLORREF crColor ); </w:t>
      </w:r>
      <w:r w:rsidRPr="00177C48">
        <w:rPr>
          <w:rFonts w:ascii="宋体" w:eastAsia="宋体" w:hAnsi="宋体" w:cs="宋体" w:hint="eastAsia"/>
          <w:color w:val="000000"/>
          <w:kern w:val="0"/>
          <w:szCs w:val="21"/>
        </w:rPr>
        <w:t>创建一种固定颜色的刷子</w:t>
      </w:r>
      <w:r w:rsidRPr="00177C48">
        <w:rPr>
          <w:rFonts w:ascii="宋体" w:eastAsia="宋体" w:hAnsi="宋体" w:cs="宋体"/>
          <w:color w:val="000000"/>
          <w:kern w:val="0"/>
          <w:szCs w:val="21"/>
        </w:rPr>
        <w:t xml:space="preserve"> </w:t>
      </w:r>
    </w:p>
    <w:p w:rsidR="00177C48" w:rsidRPr="00177C48" w:rsidRDefault="00177C48" w:rsidP="00177C48">
      <w:pPr>
        <w:widowControl/>
        <w:numPr>
          <w:ilvl w:val="0"/>
          <w:numId w:val="6"/>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color w:val="000000"/>
          <w:kern w:val="0"/>
          <w:szCs w:val="21"/>
        </w:rPr>
        <w:t xml:space="preserve">BOOL CreateHatchBrush( int nIndex, COLORREF crColor ); </w:t>
      </w:r>
      <w:r w:rsidRPr="00177C48">
        <w:rPr>
          <w:rFonts w:ascii="宋体" w:eastAsia="宋体" w:hAnsi="宋体" w:cs="宋体" w:hint="eastAsia"/>
          <w:color w:val="000000"/>
          <w:kern w:val="0"/>
          <w:szCs w:val="21"/>
        </w:rPr>
        <w:t>创建指定颜色和网格的刷子，</w:t>
      </w:r>
      <w:r w:rsidRPr="00177C48">
        <w:rPr>
          <w:rFonts w:ascii="宋体" w:eastAsia="宋体" w:hAnsi="宋体" w:cs="宋体"/>
          <w:color w:val="000000"/>
          <w:kern w:val="0"/>
          <w:szCs w:val="21"/>
        </w:rPr>
        <w:t>nIndex</w:t>
      </w:r>
      <w:r w:rsidRPr="00177C48">
        <w:rPr>
          <w:rFonts w:ascii="宋体" w:eastAsia="宋体" w:hAnsi="宋体" w:cs="宋体" w:hint="eastAsia"/>
          <w:color w:val="000000"/>
          <w:kern w:val="0"/>
          <w:szCs w:val="21"/>
        </w:rPr>
        <w:t>可取以下值：</w:t>
      </w:r>
      <w:r w:rsidRPr="00177C48">
        <w:rPr>
          <w:rFonts w:ascii="宋体" w:eastAsia="宋体" w:hAnsi="宋体" w:cs="宋体"/>
          <w:color w:val="000000"/>
          <w:kern w:val="0"/>
          <w:szCs w:val="21"/>
        </w:rPr>
        <w:t xml:space="preserve"> </w:t>
      </w:r>
    </w:p>
    <w:p w:rsidR="00177C48" w:rsidRPr="00177C48" w:rsidRDefault="00177C48" w:rsidP="00177C48">
      <w:pPr>
        <w:widowControl/>
        <w:numPr>
          <w:ilvl w:val="1"/>
          <w:numId w:val="6"/>
        </w:numPr>
        <w:spacing w:before="100" w:beforeAutospacing="1" w:after="240"/>
        <w:jc w:val="left"/>
        <w:rPr>
          <w:rFonts w:ascii="宋体" w:eastAsia="宋体" w:hAnsi="宋体" w:cs="宋体"/>
          <w:color w:val="000000"/>
          <w:kern w:val="0"/>
          <w:szCs w:val="21"/>
        </w:rPr>
      </w:pPr>
      <w:r w:rsidRPr="00177C48">
        <w:rPr>
          <w:rFonts w:ascii="宋体" w:eastAsia="宋体" w:hAnsi="宋体" w:cs="宋体"/>
          <w:b/>
          <w:bCs/>
          <w:color w:val="000000"/>
          <w:kern w:val="0"/>
          <w:szCs w:val="21"/>
        </w:rPr>
        <w:t>HS_BDIAGONAL</w:t>
      </w:r>
      <w:r w:rsidRPr="00177C48">
        <w:rPr>
          <w:rFonts w:ascii="宋体" w:eastAsia="宋体" w:hAnsi="Times New Roman" w:cs="宋体"/>
          <w:color w:val="000000"/>
          <w:kern w:val="0"/>
          <w:szCs w:val="21"/>
        </w:rPr>
        <w:t>   </w:t>
      </w:r>
      <w:r w:rsidRPr="00177C48">
        <w:rPr>
          <w:rFonts w:ascii="宋体" w:eastAsia="宋体" w:hAnsi="宋体" w:cs="宋体"/>
          <w:color w:val="000000"/>
          <w:kern w:val="0"/>
          <w:szCs w:val="21"/>
        </w:rPr>
        <w:t>Downward hatch (left to right) at 45 degrees</w:t>
      </w:r>
    </w:p>
    <w:p w:rsidR="00177C48" w:rsidRPr="00177C48" w:rsidRDefault="00177C48" w:rsidP="00177C48">
      <w:pPr>
        <w:widowControl/>
        <w:numPr>
          <w:ilvl w:val="1"/>
          <w:numId w:val="6"/>
        </w:numPr>
        <w:spacing w:before="100" w:beforeAutospacing="1" w:after="240"/>
        <w:jc w:val="left"/>
        <w:rPr>
          <w:rFonts w:ascii="宋体" w:eastAsia="宋体" w:hAnsi="宋体" w:cs="宋体"/>
          <w:color w:val="000000"/>
          <w:kern w:val="0"/>
          <w:szCs w:val="21"/>
        </w:rPr>
      </w:pPr>
      <w:r w:rsidRPr="00177C48">
        <w:rPr>
          <w:rFonts w:ascii="宋体" w:eastAsia="宋体" w:hAnsi="宋体" w:cs="宋体"/>
          <w:b/>
          <w:bCs/>
          <w:color w:val="000000"/>
          <w:kern w:val="0"/>
          <w:szCs w:val="21"/>
        </w:rPr>
        <w:t>HS_CROSS</w:t>
      </w:r>
      <w:r w:rsidRPr="00177C48">
        <w:rPr>
          <w:rFonts w:ascii="宋体" w:eastAsia="宋体" w:hAnsi="Times New Roman" w:cs="宋体"/>
          <w:color w:val="000000"/>
          <w:kern w:val="0"/>
          <w:szCs w:val="21"/>
        </w:rPr>
        <w:t>   </w:t>
      </w:r>
      <w:r w:rsidRPr="00177C48">
        <w:rPr>
          <w:rFonts w:ascii="宋体" w:eastAsia="宋体" w:hAnsi="宋体" w:cs="宋体"/>
          <w:color w:val="000000"/>
          <w:kern w:val="0"/>
          <w:szCs w:val="21"/>
        </w:rPr>
        <w:t>Horizontal and vertical crosshatch</w:t>
      </w:r>
    </w:p>
    <w:p w:rsidR="00177C48" w:rsidRPr="00177C48" w:rsidRDefault="00177C48" w:rsidP="00177C48">
      <w:pPr>
        <w:widowControl/>
        <w:numPr>
          <w:ilvl w:val="1"/>
          <w:numId w:val="6"/>
        </w:numPr>
        <w:spacing w:before="100" w:beforeAutospacing="1" w:after="240"/>
        <w:jc w:val="left"/>
        <w:rPr>
          <w:rFonts w:ascii="宋体" w:eastAsia="宋体" w:hAnsi="宋体" w:cs="宋体"/>
          <w:color w:val="000000"/>
          <w:kern w:val="0"/>
          <w:szCs w:val="21"/>
        </w:rPr>
      </w:pPr>
      <w:r w:rsidRPr="00177C48">
        <w:rPr>
          <w:rFonts w:ascii="宋体" w:eastAsia="宋体" w:hAnsi="宋体" w:cs="宋体"/>
          <w:b/>
          <w:bCs/>
          <w:color w:val="000000"/>
          <w:kern w:val="0"/>
          <w:szCs w:val="21"/>
        </w:rPr>
        <w:lastRenderedPageBreak/>
        <w:t>HS_DIAGCROSS</w:t>
      </w:r>
      <w:r w:rsidRPr="00177C48">
        <w:rPr>
          <w:rFonts w:ascii="宋体" w:eastAsia="宋体" w:hAnsi="Times New Roman" w:cs="宋体"/>
          <w:color w:val="000000"/>
          <w:kern w:val="0"/>
          <w:szCs w:val="21"/>
        </w:rPr>
        <w:t>   </w:t>
      </w:r>
      <w:r w:rsidRPr="00177C48">
        <w:rPr>
          <w:rFonts w:ascii="宋体" w:eastAsia="宋体" w:hAnsi="宋体" w:cs="宋体"/>
          <w:color w:val="000000"/>
          <w:kern w:val="0"/>
          <w:szCs w:val="21"/>
        </w:rPr>
        <w:t>Crosshatch at 45 degrees</w:t>
      </w:r>
    </w:p>
    <w:p w:rsidR="00177C48" w:rsidRPr="00177C48" w:rsidRDefault="00177C48" w:rsidP="00177C48">
      <w:pPr>
        <w:widowControl/>
        <w:numPr>
          <w:ilvl w:val="1"/>
          <w:numId w:val="6"/>
        </w:numPr>
        <w:spacing w:before="100" w:beforeAutospacing="1" w:after="240"/>
        <w:jc w:val="left"/>
        <w:rPr>
          <w:rFonts w:ascii="宋体" w:eastAsia="宋体" w:hAnsi="宋体" w:cs="宋体"/>
          <w:color w:val="000000"/>
          <w:kern w:val="0"/>
          <w:szCs w:val="21"/>
        </w:rPr>
      </w:pPr>
      <w:r w:rsidRPr="00177C48">
        <w:rPr>
          <w:rFonts w:ascii="宋体" w:eastAsia="宋体" w:hAnsi="宋体" w:cs="宋体"/>
          <w:b/>
          <w:bCs/>
          <w:color w:val="000000"/>
          <w:kern w:val="0"/>
          <w:szCs w:val="21"/>
        </w:rPr>
        <w:t>HS_FDIAGONAL</w:t>
      </w:r>
      <w:r w:rsidRPr="00177C48">
        <w:rPr>
          <w:rFonts w:ascii="宋体" w:eastAsia="宋体" w:hAnsi="Times New Roman" w:cs="宋体"/>
          <w:color w:val="000000"/>
          <w:kern w:val="0"/>
          <w:szCs w:val="21"/>
        </w:rPr>
        <w:t>   </w:t>
      </w:r>
      <w:r w:rsidRPr="00177C48">
        <w:rPr>
          <w:rFonts w:ascii="宋体" w:eastAsia="宋体" w:hAnsi="宋体" w:cs="宋体"/>
          <w:color w:val="000000"/>
          <w:kern w:val="0"/>
          <w:szCs w:val="21"/>
        </w:rPr>
        <w:t>Upward hatch (left to right) at 45 degrees</w:t>
      </w:r>
    </w:p>
    <w:p w:rsidR="00177C48" w:rsidRPr="00177C48" w:rsidRDefault="00177C48" w:rsidP="00177C48">
      <w:pPr>
        <w:widowControl/>
        <w:numPr>
          <w:ilvl w:val="1"/>
          <w:numId w:val="6"/>
        </w:numPr>
        <w:spacing w:before="100" w:beforeAutospacing="1" w:after="240"/>
        <w:jc w:val="left"/>
        <w:rPr>
          <w:rFonts w:ascii="宋体" w:eastAsia="宋体" w:hAnsi="宋体" w:cs="宋体"/>
          <w:color w:val="000000"/>
          <w:kern w:val="0"/>
          <w:szCs w:val="21"/>
        </w:rPr>
      </w:pPr>
      <w:r w:rsidRPr="00177C48">
        <w:rPr>
          <w:rFonts w:ascii="宋体" w:eastAsia="宋体" w:hAnsi="宋体" w:cs="宋体"/>
          <w:b/>
          <w:bCs/>
          <w:color w:val="000000"/>
          <w:kern w:val="0"/>
          <w:szCs w:val="21"/>
        </w:rPr>
        <w:t>HS_HORIZONTAL</w:t>
      </w:r>
      <w:r w:rsidRPr="00177C48">
        <w:rPr>
          <w:rFonts w:ascii="宋体" w:eastAsia="宋体" w:hAnsi="Times New Roman" w:cs="宋体"/>
          <w:color w:val="000000"/>
          <w:kern w:val="0"/>
          <w:szCs w:val="21"/>
        </w:rPr>
        <w:t>   </w:t>
      </w:r>
      <w:r w:rsidRPr="00177C48">
        <w:rPr>
          <w:rFonts w:ascii="宋体" w:eastAsia="宋体" w:hAnsi="宋体" w:cs="宋体"/>
          <w:color w:val="000000"/>
          <w:kern w:val="0"/>
          <w:szCs w:val="21"/>
        </w:rPr>
        <w:t>Horizontal hatch</w:t>
      </w:r>
    </w:p>
    <w:p w:rsidR="00177C48" w:rsidRPr="00177C48" w:rsidRDefault="00177C48" w:rsidP="00177C48">
      <w:pPr>
        <w:widowControl/>
        <w:numPr>
          <w:ilvl w:val="1"/>
          <w:numId w:val="6"/>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b/>
          <w:bCs/>
          <w:color w:val="000000"/>
          <w:kern w:val="0"/>
          <w:szCs w:val="21"/>
        </w:rPr>
        <w:t>HS_VERTICAL</w:t>
      </w:r>
      <w:r w:rsidRPr="00177C48">
        <w:rPr>
          <w:rFonts w:ascii="宋体" w:eastAsia="宋体" w:hAnsi="Times New Roman" w:cs="宋体"/>
          <w:color w:val="000000"/>
          <w:kern w:val="0"/>
          <w:szCs w:val="21"/>
        </w:rPr>
        <w:t>   </w:t>
      </w:r>
      <w:r w:rsidRPr="00177C48">
        <w:rPr>
          <w:rFonts w:ascii="宋体" w:eastAsia="宋体" w:hAnsi="宋体" w:cs="宋体"/>
          <w:color w:val="000000"/>
          <w:kern w:val="0"/>
          <w:szCs w:val="21"/>
        </w:rPr>
        <w:t xml:space="preserve">Vertical hatch </w:t>
      </w:r>
    </w:p>
    <w:p w:rsidR="00177C48" w:rsidRPr="00177C48" w:rsidRDefault="00177C48" w:rsidP="00177C48">
      <w:pPr>
        <w:widowControl/>
        <w:numPr>
          <w:ilvl w:val="0"/>
          <w:numId w:val="6"/>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color w:val="000000"/>
          <w:kern w:val="0"/>
          <w:szCs w:val="21"/>
        </w:rPr>
        <w:t xml:space="preserve">BOOL CreatePatternBrush( CBitmap* pBitmap ); </w:t>
      </w:r>
      <w:r w:rsidRPr="00177C48">
        <w:rPr>
          <w:rFonts w:ascii="宋体" w:eastAsia="宋体" w:hAnsi="宋体" w:cs="宋体" w:hint="eastAsia"/>
          <w:color w:val="000000"/>
          <w:kern w:val="0"/>
          <w:szCs w:val="21"/>
        </w:rPr>
        <w:t>创建以</w:t>
      </w:r>
      <w:r w:rsidRPr="00177C48">
        <w:rPr>
          <w:rFonts w:ascii="宋体" w:eastAsia="宋体" w:hAnsi="宋体" w:cs="宋体"/>
          <w:color w:val="000000"/>
          <w:kern w:val="0"/>
          <w:szCs w:val="21"/>
        </w:rPr>
        <w:t>8*8</w:t>
      </w:r>
      <w:r w:rsidRPr="00177C48">
        <w:rPr>
          <w:rFonts w:ascii="宋体" w:eastAsia="宋体" w:hAnsi="宋体" w:cs="宋体" w:hint="eastAsia"/>
          <w:color w:val="000000"/>
          <w:kern w:val="0"/>
          <w:szCs w:val="21"/>
        </w:rPr>
        <w:t>位图为模板的刷子</w:t>
      </w:r>
      <w:r w:rsidRPr="00177C48">
        <w:rPr>
          <w:rFonts w:ascii="宋体" w:eastAsia="宋体" w:hAnsi="宋体" w:cs="宋体"/>
          <w:color w:val="000000"/>
          <w:kern w:val="0"/>
          <w:szCs w:val="21"/>
        </w:rPr>
        <w:t xml:space="preserve"> </w:t>
      </w:r>
    </w:p>
    <w:p w:rsidR="00177C48" w:rsidRPr="00177C48" w:rsidRDefault="00177C48" w:rsidP="00177C48">
      <w:pPr>
        <w:widowControl/>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hint="eastAsia"/>
          <w:color w:val="000000"/>
          <w:kern w:val="0"/>
          <w:szCs w:val="21"/>
        </w:rPr>
        <w:t>在选择了画笔和刷子后就可以利用</w:t>
      </w:r>
      <w:r w:rsidRPr="00177C48">
        <w:rPr>
          <w:rFonts w:ascii="宋体" w:eastAsia="宋体" w:hAnsi="宋体" w:cs="宋体"/>
          <w:color w:val="000000"/>
          <w:kern w:val="0"/>
          <w:szCs w:val="21"/>
        </w:rPr>
        <w:t>Windows</w:t>
      </w:r>
      <w:r w:rsidRPr="00177C48">
        <w:rPr>
          <w:rFonts w:ascii="宋体" w:eastAsia="宋体" w:hAnsi="宋体" w:cs="宋体" w:hint="eastAsia"/>
          <w:color w:val="000000"/>
          <w:kern w:val="0"/>
          <w:szCs w:val="21"/>
        </w:rPr>
        <w:t>的作图函数进行作图了，基本的画线函数有以下几种</w:t>
      </w:r>
      <w:r w:rsidRPr="00177C48">
        <w:rPr>
          <w:rFonts w:ascii="宋体" w:eastAsia="宋体" w:hAnsi="宋体" w:cs="宋体"/>
          <w:color w:val="000000"/>
          <w:kern w:val="0"/>
          <w:szCs w:val="21"/>
        </w:rPr>
        <w:t xml:space="preserve"> </w:t>
      </w:r>
    </w:p>
    <w:p w:rsidR="00177C48" w:rsidRPr="00177C48" w:rsidRDefault="00177C48" w:rsidP="00177C48">
      <w:pPr>
        <w:widowControl/>
        <w:numPr>
          <w:ilvl w:val="0"/>
          <w:numId w:val="7"/>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color w:val="000000"/>
          <w:kern w:val="0"/>
          <w:szCs w:val="21"/>
        </w:rPr>
        <w:t xml:space="preserve">CDC::MoveTo( int x, int y ); </w:t>
      </w:r>
      <w:r w:rsidRPr="00177C48">
        <w:rPr>
          <w:rFonts w:ascii="宋体" w:eastAsia="宋体" w:hAnsi="宋体" w:cs="宋体" w:hint="eastAsia"/>
          <w:color w:val="000000"/>
          <w:kern w:val="0"/>
          <w:szCs w:val="21"/>
        </w:rPr>
        <w:t>改变当前点的位置</w:t>
      </w:r>
      <w:r w:rsidRPr="00177C48">
        <w:rPr>
          <w:rFonts w:ascii="宋体" w:eastAsia="宋体" w:hAnsi="宋体" w:cs="宋体"/>
          <w:color w:val="000000"/>
          <w:kern w:val="0"/>
          <w:szCs w:val="21"/>
        </w:rPr>
        <w:t xml:space="preserve"> </w:t>
      </w:r>
    </w:p>
    <w:p w:rsidR="00177C48" w:rsidRPr="00177C48" w:rsidRDefault="00177C48" w:rsidP="00177C48">
      <w:pPr>
        <w:widowControl/>
        <w:numPr>
          <w:ilvl w:val="0"/>
          <w:numId w:val="7"/>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color w:val="000000"/>
          <w:kern w:val="0"/>
          <w:szCs w:val="21"/>
        </w:rPr>
        <w:t xml:space="preserve">CDC::LineTo( int x, int y ); </w:t>
      </w:r>
      <w:r w:rsidRPr="00177C48">
        <w:rPr>
          <w:rFonts w:ascii="宋体" w:eastAsia="宋体" w:hAnsi="宋体" w:cs="宋体" w:hint="eastAsia"/>
          <w:color w:val="000000"/>
          <w:kern w:val="0"/>
          <w:szCs w:val="21"/>
        </w:rPr>
        <w:t>画一条由当前点到参数指定点的线</w:t>
      </w:r>
      <w:r w:rsidRPr="00177C48">
        <w:rPr>
          <w:rFonts w:ascii="宋体" w:eastAsia="宋体" w:hAnsi="宋体" w:cs="宋体"/>
          <w:color w:val="000000"/>
          <w:kern w:val="0"/>
          <w:szCs w:val="21"/>
        </w:rPr>
        <w:t xml:space="preserve"> </w:t>
      </w:r>
    </w:p>
    <w:p w:rsidR="00177C48" w:rsidRPr="00177C48" w:rsidRDefault="00177C48" w:rsidP="00177C48">
      <w:pPr>
        <w:widowControl/>
        <w:numPr>
          <w:ilvl w:val="0"/>
          <w:numId w:val="7"/>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color w:val="000000"/>
          <w:kern w:val="0"/>
          <w:szCs w:val="21"/>
        </w:rPr>
        <w:t xml:space="preserve">CDC::BOOL Arc( LPCRECT lpRect, POINT ptStart, POINT ptEnd ); </w:t>
      </w:r>
      <w:r w:rsidRPr="00177C48">
        <w:rPr>
          <w:rFonts w:ascii="宋体" w:eastAsia="宋体" w:hAnsi="宋体" w:cs="宋体" w:hint="eastAsia"/>
          <w:color w:val="000000"/>
          <w:kern w:val="0"/>
          <w:szCs w:val="21"/>
        </w:rPr>
        <w:t>画弧线</w:t>
      </w:r>
      <w:r w:rsidRPr="00177C48">
        <w:rPr>
          <w:rFonts w:ascii="宋体" w:eastAsia="宋体" w:hAnsi="宋体" w:cs="宋体"/>
          <w:color w:val="000000"/>
          <w:kern w:val="0"/>
          <w:szCs w:val="21"/>
        </w:rPr>
        <w:t xml:space="preserve"> </w:t>
      </w:r>
    </w:p>
    <w:p w:rsidR="00177C48" w:rsidRPr="00177C48" w:rsidRDefault="00177C48" w:rsidP="00177C48">
      <w:pPr>
        <w:widowControl/>
        <w:numPr>
          <w:ilvl w:val="0"/>
          <w:numId w:val="7"/>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color w:val="000000"/>
          <w:kern w:val="0"/>
          <w:szCs w:val="21"/>
        </w:rPr>
        <w:t xml:space="preserve">CDC::BOOL Polyline( LPPOINT lpPoints, int nCount ); </w:t>
      </w:r>
      <w:r w:rsidRPr="00177C48">
        <w:rPr>
          <w:rFonts w:ascii="宋体" w:eastAsia="宋体" w:hAnsi="宋体" w:cs="宋体" w:hint="eastAsia"/>
          <w:color w:val="000000"/>
          <w:kern w:val="0"/>
          <w:szCs w:val="21"/>
        </w:rPr>
        <w:t>将多条线依次序连接</w:t>
      </w:r>
      <w:r w:rsidRPr="00177C48">
        <w:rPr>
          <w:rFonts w:ascii="宋体" w:eastAsia="宋体" w:hAnsi="宋体" w:cs="宋体"/>
          <w:color w:val="000000"/>
          <w:kern w:val="0"/>
          <w:szCs w:val="21"/>
        </w:rPr>
        <w:t xml:space="preserve"> </w:t>
      </w:r>
    </w:p>
    <w:p w:rsidR="00177C48" w:rsidRPr="00177C48" w:rsidRDefault="00177C48" w:rsidP="00177C48">
      <w:pPr>
        <w:widowControl/>
        <w:jc w:val="left"/>
        <w:rPr>
          <w:rFonts w:ascii="宋体" w:eastAsia="宋体" w:hAnsi="Times New Roman" w:cs="宋体"/>
          <w:color w:val="02029E"/>
          <w:kern w:val="0"/>
          <w:szCs w:val="24"/>
        </w:rPr>
      </w:pPr>
      <w:r w:rsidRPr="00177C48">
        <w:rPr>
          <w:rFonts w:ascii="宋体" w:eastAsia="宋体" w:hAnsi="宋体" w:cs="宋体" w:hint="eastAsia"/>
          <w:color w:val="000000"/>
          <w:kern w:val="0"/>
          <w:szCs w:val="24"/>
        </w:rPr>
        <w:t>基本的作图函数有以下几种：</w:t>
      </w:r>
      <w:r w:rsidRPr="00177C48">
        <w:rPr>
          <w:rFonts w:ascii="宋体" w:eastAsia="宋体" w:hAnsi="宋体" w:cs="宋体"/>
          <w:color w:val="000000"/>
          <w:kern w:val="0"/>
          <w:szCs w:val="24"/>
        </w:rPr>
        <w:t xml:space="preserve"> </w:t>
      </w:r>
    </w:p>
    <w:p w:rsidR="00177C48" w:rsidRPr="00177C48" w:rsidRDefault="00177C48" w:rsidP="00177C48">
      <w:pPr>
        <w:widowControl/>
        <w:numPr>
          <w:ilvl w:val="0"/>
          <w:numId w:val="8"/>
        </w:numPr>
        <w:spacing w:before="100" w:beforeAutospacing="1" w:after="100" w:afterAutospacing="1"/>
        <w:jc w:val="left"/>
        <w:rPr>
          <w:rFonts w:ascii="宋体" w:eastAsia="宋体" w:hAnsi="Times New Roman" w:cs="宋体"/>
          <w:color w:val="02029E"/>
          <w:kern w:val="0"/>
          <w:sz w:val="24"/>
          <w:szCs w:val="24"/>
        </w:rPr>
      </w:pPr>
      <w:r w:rsidRPr="00177C48">
        <w:rPr>
          <w:rFonts w:ascii="宋体" w:eastAsia="宋体" w:hAnsi="宋体" w:cs="宋体"/>
          <w:color w:val="000000"/>
          <w:kern w:val="0"/>
          <w:szCs w:val="21"/>
        </w:rPr>
        <w:t xml:space="preserve">CDC::BOOL Rectangle( LPCRECT lpRect ); </w:t>
      </w:r>
      <w:r w:rsidRPr="00177C48">
        <w:rPr>
          <w:rFonts w:ascii="宋体" w:eastAsia="宋体" w:hAnsi="宋体" w:cs="宋体" w:hint="eastAsia"/>
          <w:color w:val="000000"/>
          <w:kern w:val="0"/>
          <w:szCs w:val="21"/>
        </w:rPr>
        <w:t>矩形</w:t>
      </w:r>
      <w:r w:rsidRPr="00177C48">
        <w:rPr>
          <w:rFonts w:ascii="宋体" w:eastAsia="宋体" w:hAnsi="宋体" w:cs="宋体"/>
          <w:color w:val="000000"/>
          <w:kern w:val="0"/>
          <w:szCs w:val="21"/>
        </w:rPr>
        <w:t xml:space="preserve"> </w:t>
      </w:r>
    </w:p>
    <w:p w:rsidR="00177C48" w:rsidRPr="00177C48" w:rsidRDefault="00177C48" w:rsidP="00177C48">
      <w:pPr>
        <w:widowControl/>
        <w:numPr>
          <w:ilvl w:val="0"/>
          <w:numId w:val="8"/>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color w:val="000000"/>
          <w:kern w:val="0"/>
          <w:szCs w:val="21"/>
        </w:rPr>
        <w:t xml:space="preserve">CDC::RoundRect( LPCRECT lpRect, POINT point ); </w:t>
      </w:r>
      <w:r w:rsidRPr="00177C48">
        <w:rPr>
          <w:rFonts w:ascii="宋体" w:eastAsia="宋体" w:hAnsi="宋体" w:cs="宋体" w:hint="eastAsia"/>
          <w:color w:val="000000"/>
          <w:kern w:val="0"/>
          <w:szCs w:val="21"/>
        </w:rPr>
        <w:t>圆角矩形</w:t>
      </w:r>
      <w:r w:rsidRPr="00177C48">
        <w:rPr>
          <w:rFonts w:ascii="宋体" w:eastAsia="宋体" w:hAnsi="宋体" w:cs="宋体"/>
          <w:color w:val="000000"/>
          <w:kern w:val="0"/>
          <w:szCs w:val="21"/>
        </w:rPr>
        <w:t xml:space="preserve"> </w:t>
      </w:r>
    </w:p>
    <w:p w:rsidR="00177C48" w:rsidRPr="00177C48" w:rsidRDefault="00177C48" w:rsidP="00177C48">
      <w:pPr>
        <w:widowControl/>
        <w:numPr>
          <w:ilvl w:val="0"/>
          <w:numId w:val="8"/>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color w:val="000000"/>
          <w:kern w:val="0"/>
          <w:szCs w:val="21"/>
        </w:rPr>
        <w:t>CDC::Draw3dRect( int x, int y, int cx, int cy, COLORREF clrTopLeft, COLORREF clrBottomRight ); 3D</w:t>
      </w:r>
      <w:r w:rsidRPr="00177C48">
        <w:rPr>
          <w:rFonts w:ascii="宋体" w:eastAsia="宋体" w:hAnsi="宋体" w:cs="宋体" w:hint="eastAsia"/>
          <w:color w:val="000000"/>
          <w:kern w:val="0"/>
          <w:szCs w:val="21"/>
        </w:rPr>
        <w:t>边框</w:t>
      </w:r>
      <w:r w:rsidRPr="00177C48">
        <w:rPr>
          <w:rFonts w:ascii="宋体" w:eastAsia="宋体" w:hAnsi="宋体" w:cs="宋体"/>
          <w:color w:val="000000"/>
          <w:kern w:val="0"/>
          <w:szCs w:val="21"/>
        </w:rPr>
        <w:t xml:space="preserve"> </w:t>
      </w:r>
    </w:p>
    <w:p w:rsidR="00177C48" w:rsidRPr="00177C48" w:rsidRDefault="00177C48" w:rsidP="00177C48">
      <w:pPr>
        <w:widowControl/>
        <w:numPr>
          <w:ilvl w:val="0"/>
          <w:numId w:val="8"/>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color w:val="000000"/>
          <w:kern w:val="0"/>
          <w:szCs w:val="21"/>
        </w:rPr>
        <w:t xml:space="preserve">CDC::Chord( LPCRECT lpRect, POINT ptStart, POINT ptEnd ); </w:t>
      </w:r>
      <w:r w:rsidRPr="00177C48">
        <w:rPr>
          <w:rFonts w:ascii="宋体" w:eastAsia="宋体" w:hAnsi="宋体" w:cs="宋体" w:hint="eastAsia"/>
          <w:color w:val="000000"/>
          <w:kern w:val="0"/>
          <w:szCs w:val="21"/>
        </w:rPr>
        <w:t>扇形</w:t>
      </w:r>
      <w:r w:rsidRPr="00177C48">
        <w:rPr>
          <w:rFonts w:ascii="宋体" w:eastAsia="宋体" w:hAnsi="宋体" w:cs="宋体"/>
          <w:color w:val="000000"/>
          <w:kern w:val="0"/>
          <w:szCs w:val="21"/>
        </w:rPr>
        <w:t xml:space="preserve"> </w:t>
      </w:r>
    </w:p>
    <w:p w:rsidR="00177C48" w:rsidRPr="00177C48" w:rsidRDefault="00177C48" w:rsidP="00177C48">
      <w:pPr>
        <w:widowControl/>
        <w:numPr>
          <w:ilvl w:val="0"/>
          <w:numId w:val="8"/>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color w:val="000000"/>
          <w:kern w:val="0"/>
          <w:szCs w:val="21"/>
        </w:rPr>
        <w:t xml:space="preserve">CDC::Ellipse( LPCRECT lpRect ); </w:t>
      </w:r>
      <w:r w:rsidRPr="00177C48">
        <w:rPr>
          <w:rFonts w:ascii="宋体" w:eastAsia="宋体" w:hAnsi="宋体" w:cs="宋体" w:hint="eastAsia"/>
          <w:color w:val="000000"/>
          <w:kern w:val="0"/>
          <w:szCs w:val="21"/>
        </w:rPr>
        <w:t>椭圆形</w:t>
      </w:r>
      <w:r w:rsidRPr="00177C48">
        <w:rPr>
          <w:rFonts w:ascii="宋体" w:eastAsia="宋体" w:hAnsi="宋体" w:cs="宋体"/>
          <w:color w:val="000000"/>
          <w:kern w:val="0"/>
          <w:szCs w:val="21"/>
        </w:rPr>
        <w:t xml:space="preserve"> </w:t>
      </w:r>
    </w:p>
    <w:p w:rsidR="00177C48" w:rsidRPr="00177C48" w:rsidRDefault="00177C48" w:rsidP="00177C48">
      <w:pPr>
        <w:widowControl/>
        <w:numPr>
          <w:ilvl w:val="0"/>
          <w:numId w:val="8"/>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color w:val="000000"/>
          <w:kern w:val="0"/>
          <w:szCs w:val="21"/>
        </w:rPr>
        <w:t xml:space="preserve">CDC::Pie( LPCRECT lpRect, POINT ptStart, POINT ptEnd ); </w:t>
      </w:r>
    </w:p>
    <w:p w:rsidR="00177C48" w:rsidRPr="00177C48" w:rsidRDefault="00177C48" w:rsidP="00177C48">
      <w:pPr>
        <w:widowControl/>
        <w:numPr>
          <w:ilvl w:val="0"/>
          <w:numId w:val="8"/>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color w:val="000000"/>
          <w:kern w:val="0"/>
          <w:szCs w:val="21"/>
        </w:rPr>
        <w:t xml:space="preserve">CDC::Polygon( LPPOINT lpPoints, int nCount ); </w:t>
      </w:r>
      <w:r w:rsidRPr="00177C48">
        <w:rPr>
          <w:rFonts w:ascii="宋体" w:eastAsia="宋体" w:hAnsi="宋体" w:cs="宋体" w:hint="eastAsia"/>
          <w:color w:val="000000"/>
          <w:kern w:val="0"/>
          <w:szCs w:val="21"/>
        </w:rPr>
        <w:t>多边形</w:t>
      </w:r>
      <w:r w:rsidRPr="00177C48">
        <w:rPr>
          <w:rFonts w:ascii="宋体" w:eastAsia="宋体" w:hAnsi="宋体" w:cs="宋体"/>
          <w:color w:val="000000"/>
          <w:kern w:val="0"/>
          <w:szCs w:val="21"/>
        </w:rPr>
        <w:t xml:space="preserve"> </w:t>
      </w:r>
    </w:p>
    <w:p w:rsidR="00177C48" w:rsidRPr="00177C48" w:rsidRDefault="00177C48" w:rsidP="00177C48">
      <w:pPr>
        <w:widowControl/>
        <w:jc w:val="left"/>
        <w:rPr>
          <w:rFonts w:ascii="宋体" w:eastAsia="宋体" w:hAnsi="Times New Roman" w:cs="宋体"/>
          <w:color w:val="02029E"/>
          <w:kern w:val="0"/>
          <w:szCs w:val="24"/>
        </w:rPr>
      </w:pPr>
      <w:r w:rsidRPr="00177C48">
        <w:rPr>
          <w:rFonts w:ascii="宋体" w:eastAsia="宋体" w:hAnsi="宋体" w:cs="宋体" w:hint="eastAsia"/>
          <w:color w:val="000000"/>
          <w:kern w:val="0"/>
          <w:szCs w:val="24"/>
        </w:rPr>
        <w:t>对于矩形，圆形或类似的封闭曲线，系统会使用画笔绘制边缘，使用刷子填充内部。如果你不希望填充或是画出边缘，你可以选入空刷子（</w:t>
      </w:r>
      <w:r w:rsidRPr="00177C48">
        <w:rPr>
          <w:rFonts w:ascii="宋体" w:eastAsia="宋体" w:hAnsi="宋体" w:cs="宋体"/>
          <w:color w:val="000000"/>
          <w:kern w:val="0"/>
          <w:szCs w:val="24"/>
        </w:rPr>
        <w:t>NULL_PEN</w:t>
      </w:r>
      <w:r w:rsidRPr="00177C48">
        <w:rPr>
          <w:rFonts w:ascii="宋体" w:eastAsia="宋体" w:hAnsi="宋体" w:cs="宋体" w:hint="eastAsia"/>
          <w:color w:val="000000"/>
          <w:kern w:val="0"/>
          <w:szCs w:val="24"/>
        </w:rPr>
        <w:t>）或是（</w:t>
      </w:r>
      <w:r w:rsidRPr="00177C48">
        <w:rPr>
          <w:rFonts w:ascii="宋体" w:eastAsia="宋体" w:hAnsi="宋体" w:cs="宋体"/>
          <w:color w:val="000000"/>
          <w:kern w:val="0"/>
          <w:szCs w:val="24"/>
        </w:rPr>
        <w:t>NULL_BRUSH</w:t>
      </w:r>
      <w:r w:rsidRPr="00177C48">
        <w:rPr>
          <w:rFonts w:ascii="宋体" w:eastAsia="宋体" w:hAnsi="宋体" w:cs="宋体" w:hint="eastAsia"/>
          <w:color w:val="000000"/>
          <w:kern w:val="0"/>
          <w:szCs w:val="24"/>
        </w:rPr>
        <w:t>）空笔。</w:t>
      </w:r>
      <w:r w:rsidRPr="00177C48">
        <w:rPr>
          <w:rFonts w:ascii="宋体" w:eastAsia="宋体" w:hAnsi="宋体" w:cs="宋体"/>
          <w:color w:val="000000"/>
          <w:kern w:val="0"/>
          <w:szCs w:val="24"/>
        </w:rPr>
        <w:t xml:space="preserve"> </w:t>
      </w:r>
    </w:p>
    <w:p w:rsidR="00177C48" w:rsidRPr="00177C48" w:rsidRDefault="00177C48" w:rsidP="00177C48">
      <w:pPr>
        <w:widowControl/>
        <w:jc w:val="left"/>
        <w:rPr>
          <w:rFonts w:ascii="宋体" w:eastAsia="宋体" w:hAnsi="宋体" w:cs="宋体"/>
          <w:color w:val="000000"/>
          <w:kern w:val="0"/>
          <w:szCs w:val="24"/>
        </w:rPr>
      </w:pPr>
      <w:r w:rsidRPr="00177C48">
        <w:rPr>
          <w:rFonts w:ascii="宋体" w:eastAsia="宋体" w:hAnsi="宋体" w:cs="宋体" w:hint="eastAsia"/>
          <w:color w:val="000000"/>
          <w:kern w:val="0"/>
          <w:szCs w:val="24"/>
        </w:rPr>
        <w:t>下面的代码创建一条两象素宽的实线并选入</w:t>
      </w:r>
      <w:r w:rsidRPr="00177C48">
        <w:rPr>
          <w:rFonts w:ascii="宋体" w:eastAsia="宋体" w:hAnsi="宋体" w:cs="宋体"/>
          <w:color w:val="000000"/>
          <w:kern w:val="0"/>
          <w:szCs w:val="24"/>
        </w:rPr>
        <w:t>DC</w:t>
      </w:r>
      <w:r w:rsidRPr="00177C48">
        <w:rPr>
          <w:rFonts w:ascii="宋体" w:eastAsia="宋体" w:hAnsi="宋体" w:cs="宋体" w:hint="eastAsia"/>
          <w:color w:val="000000"/>
          <w:kern w:val="0"/>
          <w:szCs w:val="24"/>
        </w:rPr>
        <w:t>。并进行简单的作图：</w:t>
      </w:r>
      <w:r w:rsidRPr="00177C48">
        <w:rPr>
          <w:rFonts w:ascii="宋体" w:eastAsia="宋体" w:hAnsi="宋体" w:cs="宋体"/>
          <w:color w:val="000000"/>
          <w:kern w:val="0"/>
          <w:szCs w:val="24"/>
        </w:rPr>
        <w:t xml:space="preserve"> </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 w:val="24"/>
          <w:szCs w:val="24"/>
        </w:rPr>
      </w:pPr>
      <w:r w:rsidRPr="00177C48">
        <w:rPr>
          <w:rFonts w:ascii="宋体" w:eastAsia="宋体" w:hAnsi="Times New Roman" w:cs="宋体"/>
          <w:color w:val="000000"/>
          <w:kern w:val="0"/>
          <w:sz w:val="24"/>
          <w:szCs w:val="24"/>
        </w:rPr>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 w:val="24"/>
          <w:szCs w:val="24"/>
        </w:rPr>
      </w:pPr>
      <w:r w:rsidRPr="00177C48">
        <w:rPr>
          <w:rFonts w:ascii="宋体" w:eastAsia="宋体" w:hAnsi="Times New Roman" w:cs="宋体"/>
          <w:color w:val="000000"/>
          <w:kern w:val="0"/>
          <w:sz w:val="24"/>
          <w:szCs w:val="24"/>
        </w:rPr>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7C48">
        <w:rPr>
          <w:rFonts w:ascii="宋体" w:eastAsia="宋体" w:hAnsi="Times New Roman" w:cs="宋体"/>
          <w:color w:val="000000"/>
          <w:kern w:val="0"/>
          <w:sz w:val="24"/>
          <w:szCs w:val="24"/>
        </w:rPr>
        <w:tab/>
      </w:r>
      <w:r w:rsidRPr="00177C48">
        <w:rPr>
          <w:rFonts w:ascii="宋体" w:eastAsia="宋体" w:hAnsi="宋体" w:cs="宋体"/>
          <w:color w:val="000000"/>
          <w:kern w:val="0"/>
          <w:sz w:val="24"/>
          <w:szCs w:val="24"/>
        </w:rPr>
        <w:t>CPen pen;</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7C48">
        <w:rPr>
          <w:rFonts w:ascii="宋体" w:eastAsia="宋体" w:hAnsi="宋体" w:cs="宋体"/>
          <w:color w:val="000000"/>
          <w:kern w:val="0"/>
          <w:sz w:val="24"/>
          <w:szCs w:val="24"/>
        </w:rPr>
        <w:tab/>
        <w:t>pen.CreatePen(PS_SOLID,2,RGB(128,128,128));</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7C48">
        <w:rPr>
          <w:rFonts w:ascii="宋体" w:eastAsia="宋体" w:hAnsi="宋体" w:cs="宋体"/>
          <w:color w:val="000000"/>
          <w:kern w:val="0"/>
          <w:sz w:val="24"/>
          <w:szCs w:val="24"/>
        </w:rPr>
        <w:tab/>
        <w:t>CPen* pOldPen=(CPen*)dc.SelectObject(&amp;pen);</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 w:val="24"/>
          <w:szCs w:val="24"/>
        </w:rPr>
      </w:pPr>
      <w:r w:rsidRPr="00177C48">
        <w:rPr>
          <w:rFonts w:ascii="宋体" w:eastAsia="宋体" w:hAnsi="宋体" w:cs="宋体"/>
          <w:color w:val="000000"/>
          <w:kern w:val="0"/>
          <w:sz w:val="24"/>
          <w:szCs w:val="24"/>
        </w:rPr>
        <w:tab/>
        <w:t>dc.SelectStockObject(NULL_BRUSH);//</w:t>
      </w:r>
      <w:r w:rsidRPr="00177C48">
        <w:rPr>
          <w:rFonts w:ascii="宋体" w:eastAsia="宋体" w:hAnsi="宋体" w:cs="宋体" w:hint="eastAsia"/>
          <w:color w:val="000000"/>
          <w:kern w:val="0"/>
          <w:sz w:val="24"/>
          <w:szCs w:val="24"/>
        </w:rPr>
        <w:t>选入空刷子</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 w:val="24"/>
          <w:szCs w:val="24"/>
        </w:rPr>
      </w:pPr>
      <w:r w:rsidRPr="00177C48">
        <w:rPr>
          <w:rFonts w:ascii="宋体" w:eastAsia="宋体" w:hAnsi="Times New Roman" w:cs="宋体"/>
          <w:color w:val="000000"/>
          <w:kern w:val="0"/>
          <w:sz w:val="24"/>
          <w:szCs w:val="24"/>
        </w:rPr>
        <w:tab/>
      </w:r>
      <w:r w:rsidRPr="00177C48">
        <w:rPr>
          <w:rFonts w:ascii="宋体" w:eastAsia="宋体" w:hAnsi="宋体" w:cs="宋体"/>
          <w:color w:val="000000"/>
          <w:kern w:val="0"/>
          <w:sz w:val="24"/>
          <w:szCs w:val="24"/>
        </w:rPr>
        <w:t>dc.Rectangle(CRect(0,0,20,20));//</w:t>
      </w:r>
      <w:r w:rsidRPr="00177C48">
        <w:rPr>
          <w:rFonts w:ascii="宋体" w:eastAsia="宋体" w:hAnsi="宋体" w:cs="宋体" w:hint="eastAsia"/>
          <w:color w:val="000000"/>
          <w:kern w:val="0"/>
          <w:sz w:val="24"/>
          <w:szCs w:val="24"/>
        </w:rPr>
        <w:t>画矩形</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 w:val="24"/>
          <w:szCs w:val="24"/>
        </w:rPr>
      </w:pPr>
      <w:r w:rsidRPr="00177C48">
        <w:rPr>
          <w:rFonts w:ascii="宋体" w:eastAsia="宋体" w:hAnsi="Times New Roman" w:cs="宋体"/>
          <w:color w:val="000000"/>
          <w:kern w:val="0"/>
          <w:sz w:val="24"/>
          <w:szCs w:val="24"/>
        </w:rPr>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 w:val="24"/>
          <w:szCs w:val="24"/>
        </w:rPr>
      </w:pPr>
      <w:r w:rsidRPr="00177C48">
        <w:rPr>
          <w:rFonts w:ascii="宋体" w:eastAsia="宋体" w:hAnsi="Times New Roman" w:cs="宋体"/>
          <w:color w:val="000000"/>
          <w:kern w:val="0"/>
          <w:sz w:val="24"/>
          <w:szCs w:val="24"/>
        </w:rPr>
        <w:t>}</w:t>
      </w:r>
    </w:p>
    <w:p w:rsidR="00177C48" w:rsidRPr="00177C48" w:rsidRDefault="00177C48" w:rsidP="00177C48">
      <w:pPr>
        <w:rPr>
          <w:rFonts w:ascii="Times New Roman" w:eastAsia="宋体" w:hAnsi="Times New Roman" w:cs="Times New Roman"/>
          <w:szCs w:val="24"/>
        </w:rPr>
      </w:pPr>
    </w:p>
    <w:p w:rsidR="00177C48" w:rsidRPr="00177C48" w:rsidRDefault="00177C48" w:rsidP="00177C48">
      <w:pPr>
        <w:widowControl/>
        <w:spacing w:before="100" w:beforeAutospacing="1" w:after="100" w:afterAutospacing="1"/>
        <w:ind w:leftChars="64" w:left="134" w:firstLineChars="487" w:firstLine="1320"/>
        <w:rPr>
          <w:rFonts w:ascii="宋体" w:eastAsia="宋体" w:hAnsi="Times New Roman" w:cs="宋体"/>
          <w:color w:val="000099"/>
          <w:kern w:val="0"/>
          <w:szCs w:val="21"/>
        </w:rPr>
      </w:pPr>
      <w:r w:rsidRPr="00177C48">
        <w:rPr>
          <w:rFonts w:ascii="宋体" w:eastAsia="宋体" w:hAnsi="宋体" w:cs="宋体"/>
          <w:b/>
          <w:bCs/>
          <w:color w:val="000099"/>
          <w:kern w:val="0"/>
          <w:sz w:val="27"/>
          <w:szCs w:val="27"/>
        </w:rPr>
        <w:t xml:space="preserve">2.4 </w:t>
      </w:r>
      <w:r w:rsidRPr="00177C48">
        <w:rPr>
          <w:rFonts w:ascii="宋体" w:eastAsia="宋体" w:hAnsi="宋体" w:cs="宋体" w:hint="eastAsia"/>
          <w:b/>
          <w:bCs/>
          <w:color w:val="000099"/>
          <w:kern w:val="0"/>
          <w:sz w:val="27"/>
          <w:szCs w:val="27"/>
        </w:rPr>
        <w:t>在窗口中绘制设备相关位图，图标，设备无关位图</w:t>
      </w:r>
      <w:r w:rsidRPr="00177C48">
        <w:rPr>
          <w:rFonts w:ascii="宋体" w:eastAsia="宋体" w:hAnsi="Times New Roman" w:cs="宋体"/>
          <w:color w:val="000099"/>
          <w:kern w:val="0"/>
          <w:szCs w:val="21"/>
        </w:rPr>
        <w:br/>
      </w:r>
      <w:r w:rsidRPr="00177C48">
        <w:rPr>
          <w:rFonts w:ascii="宋体" w:eastAsia="宋体" w:hAnsi="宋体" w:cs="宋体" w:hint="eastAsia"/>
          <w:color w:val="000000"/>
          <w:kern w:val="0"/>
          <w:szCs w:val="21"/>
        </w:rPr>
        <w:t>在</w:t>
      </w:r>
      <w:r w:rsidRPr="00177C48">
        <w:rPr>
          <w:rFonts w:ascii="宋体" w:eastAsia="宋体" w:hAnsi="宋体" w:cs="宋体"/>
          <w:color w:val="000000"/>
          <w:kern w:val="0"/>
          <w:szCs w:val="21"/>
        </w:rPr>
        <w:t>Windows</w:t>
      </w:r>
      <w:r w:rsidRPr="00177C48">
        <w:rPr>
          <w:rFonts w:ascii="宋体" w:eastAsia="宋体" w:hAnsi="宋体" w:cs="宋体" w:hint="eastAsia"/>
          <w:color w:val="000000"/>
          <w:kern w:val="0"/>
          <w:szCs w:val="21"/>
        </w:rPr>
        <w:t>中可以将预先准备好的图像复制到显示区域中，这种内存拷贝执行起来是非常快的。在</w:t>
      </w:r>
      <w:r w:rsidRPr="00177C48">
        <w:rPr>
          <w:rFonts w:ascii="宋体" w:eastAsia="宋体" w:hAnsi="宋体" w:cs="宋体"/>
          <w:color w:val="000000"/>
          <w:kern w:val="0"/>
          <w:szCs w:val="21"/>
        </w:rPr>
        <w:t>Windows</w:t>
      </w:r>
      <w:r w:rsidRPr="00177C48">
        <w:rPr>
          <w:rFonts w:ascii="宋体" w:eastAsia="宋体" w:hAnsi="宋体" w:cs="宋体" w:hint="eastAsia"/>
          <w:color w:val="000000"/>
          <w:kern w:val="0"/>
          <w:szCs w:val="21"/>
        </w:rPr>
        <w:t>中提供了两种使用图形拷贝的方法：通过设备相关位图（</w:t>
      </w:r>
      <w:r w:rsidRPr="00177C48">
        <w:rPr>
          <w:rFonts w:ascii="宋体" w:eastAsia="宋体" w:hAnsi="宋体" w:cs="宋体"/>
          <w:color w:val="000000"/>
          <w:kern w:val="0"/>
          <w:szCs w:val="21"/>
        </w:rPr>
        <w:t>DDB</w:t>
      </w:r>
      <w:r w:rsidRPr="00177C48">
        <w:rPr>
          <w:rFonts w:ascii="宋体" w:eastAsia="宋体" w:hAnsi="宋体" w:cs="宋体" w:hint="eastAsia"/>
          <w:color w:val="000000"/>
          <w:kern w:val="0"/>
          <w:szCs w:val="21"/>
        </w:rPr>
        <w:t>）和设备无关位图（</w:t>
      </w:r>
      <w:r w:rsidRPr="00177C48">
        <w:rPr>
          <w:rFonts w:ascii="宋体" w:eastAsia="宋体" w:hAnsi="宋体" w:cs="宋体"/>
          <w:color w:val="000000"/>
          <w:kern w:val="0"/>
          <w:szCs w:val="21"/>
        </w:rPr>
        <w:t>DIB</w:t>
      </w:r>
      <w:r w:rsidRPr="00177C48">
        <w:rPr>
          <w:rFonts w:ascii="宋体" w:eastAsia="宋体" w:hAnsi="宋体" w:cs="宋体" w:hint="eastAsia"/>
          <w:color w:val="000000"/>
          <w:kern w:val="0"/>
          <w:szCs w:val="21"/>
        </w:rPr>
        <w:t>）。</w:t>
      </w:r>
      <w:r w:rsidRPr="00177C48">
        <w:rPr>
          <w:rFonts w:ascii="宋体" w:eastAsia="宋体" w:hAnsi="Times New Roman" w:cs="宋体"/>
          <w:color w:val="000099"/>
          <w:kern w:val="0"/>
          <w:szCs w:val="21"/>
        </w:rPr>
        <w:br/>
      </w:r>
      <w:r w:rsidRPr="00177C48">
        <w:rPr>
          <w:rFonts w:ascii="宋体" w:eastAsia="宋体" w:hAnsi="宋体" w:cs="宋体"/>
          <w:color w:val="000099"/>
          <w:kern w:val="0"/>
          <w:szCs w:val="21"/>
        </w:rPr>
        <w:t xml:space="preserve">    </w:t>
      </w:r>
      <w:r w:rsidRPr="00177C48">
        <w:rPr>
          <w:rFonts w:ascii="宋体" w:eastAsia="宋体" w:hAnsi="宋体" w:cs="宋体"/>
          <w:color w:val="000000"/>
          <w:kern w:val="0"/>
          <w:szCs w:val="21"/>
        </w:rPr>
        <w:t>DDB</w:t>
      </w:r>
      <w:r w:rsidRPr="00177C48">
        <w:rPr>
          <w:rFonts w:ascii="宋体" w:eastAsia="宋体" w:hAnsi="宋体" w:cs="宋体" w:hint="eastAsia"/>
          <w:color w:val="000000"/>
          <w:kern w:val="0"/>
          <w:szCs w:val="21"/>
        </w:rPr>
        <w:t>可以用</w:t>
      </w:r>
      <w:r w:rsidRPr="00177C48">
        <w:rPr>
          <w:rFonts w:ascii="宋体" w:eastAsia="宋体" w:hAnsi="宋体" w:cs="宋体"/>
          <w:color w:val="000000"/>
          <w:kern w:val="0"/>
          <w:szCs w:val="21"/>
        </w:rPr>
        <w:t>MFC</w:t>
      </w:r>
      <w:r w:rsidRPr="00177C48">
        <w:rPr>
          <w:rFonts w:ascii="宋体" w:eastAsia="宋体" w:hAnsi="宋体" w:cs="宋体" w:hint="eastAsia"/>
          <w:color w:val="000000"/>
          <w:kern w:val="0"/>
          <w:szCs w:val="21"/>
        </w:rPr>
        <w:t>中的</w:t>
      </w:r>
      <w:r w:rsidRPr="00177C48">
        <w:rPr>
          <w:rFonts w:ascii="宋体" w:eastAsia="宋体" w:hAnsi="宋体" w:cs="宋体"/>
          <w:color w:val="000000"/>
          <w:kern w:val="0"/>
          <w:szCs w:val="21"/>
        </w:rPr>
        <w:t>CBitmap</w:t>
      </w:r>
      <w:r w:rsidRPr="00177C48">
        <w:rPr>
          <w:rFonts w:ascii="宋体" w:eastAsia="宋体" w:hAnsi="宋体" w:cs="宋体" w:hint="eastAsia"/>
          <w:color w:val="000000"/>
          <w:kern w:val="0"/>
          <w:szCs w:val="21"/>
        </w:rPr>
        <w:t>来表示，而</w:t>
      </w:r>
      <w:r w:rsidRPr="00177C48">
        <w:rPr>
          <w:rFonts w:ascii="宋体" w:eastAsia="宋体" w:hAnsi="宋体" w:cs="宋体"/>
          <w:color w:val="000000"/>
          <w:kern w:val="0"/>
          <w:szCs w:val="21"/>
        </w:rPr>
        <w:t>DDB</w:t>
      </w:r>
      <w:r w:rsidRPr="00177C48">
        <w:rPr>
          <w:rFonts w:ascii="宋体" w:eastAsia="宋体" w:hAnsi="宋体" w:cs="宋体" w:hint="eastAsia"/>
          <w:color w:val="000000"/>
          <w:kern w:val="0"/>
          <w:szCs w:val="21"/>
        </w:rPr>
        <w:t>一般是存储在资源文件中，在加载时只需要通过资源</w:t>
      </w:r>
      <w:r w:rsidRPr="00177C48">
        <w:rPr>
          <w:rFonts w:ascii="宋体" w:eastAsia="宋体" w:hAnsi="宋体" w:cs="宋体"/>
          <w:color w:val="000000"/>
          <w:kern w:val="0"/>
          <w:szCs w:val="21"/>
        </w:rPr>
        <w:t>ID</w:t>
      </w:r>
      <w:r w:rsidRPr="00177C48">
        <w:rPr>
          <w:rFonts w:ascii="宋体" w:eastAsia="宋体" w:hAnsi="宋体" w:cs="宋体" w:hint="eastAsia"/>
          <w:color w:val="000000"/>
          <w:kern w:val="0"/>
          <w:szCs w:val="21"/>
        </w:rPr>
        <w:t>号就可以将图形装入。</w:t>
      </w:r>
      <w:r w:rsidRPr="00177C48">
        <w:rPr>
          <w:rFonts w:ascii="宋体" w:eastAsia="宋体" w:hAnsi="宋体" w:cs="宋体"/>
          <w:color w:val="000000"/>
          <w:kern w:val="0"/>
          <w:szCs w:val="21"/>
        </w:rPr>
        <w:t>BOOL CBitmap::LoadBitmap( UINT nIDResource )</w:t>
      </w:r>
      <w:r w:rsidRPr="00177C48">
        <w:rPr>
          <w:rFonts w:ascii="宋体" w:eastAsia="宋体" w:hAnsi="宋体" w:cs="宋体" w:hint="eastAsia"/>
          <w:color w:val="000000"/>
          <w:kern w:val="0"/>
          <w:szCs w:val="21"/>
        </w:rPr>
        <w:t>可以装入指定</w:t>
      </w:r>
      <w:r w:rsidRPr="00177C48">
        <w:rPr>
          <w:rFonts w:ascii="宋体" w:eastAsia="宋体" w:hAnsi="宋体" w:cs="宋体"/>
          <w:color w:val="000000"/>
          <w:kern w:val="0"/>
          <w:szCs w:val="21"/>
        </w:rPr>
        <w:t>DDB</w:t>
      </w:r>
      <w:r w:rsidRPr="00177C48">
        <w:rPr>
          <w:rFonts w:ascii="宋体" w:eastAsia="宋体" w:hAnsi="宋体" w:cs="宋体" w:hint="eastAsia"/>
          <w:color w:val="000000"/>
          <w:kern w:val="0"/>
          <w:szCs w:val="21"/>
        </w:rPr>
        <w:t>，但是在绘制时必须借助另一个和当前绘图</w:t>
      </w:r>
      <w:r w:rsidRPr="00177C48">
        <w:rPr>
          <w:rFonts w:ascii="宋体" w:eastAsia="宋体" w:hAnsi="宋体" w:cs="宋体"/>
          <w:color w:val="000000"/>
          <w:kern w:val="0"/>
          <w:szCs w:val="21"/>
        </w:rPr>
        <w:t>DC</w:t>
      </w:r>
      <w:r w:rsidRPr="00177C48">
        <w:rPr>
          <w:rFonts w:ascii="宋体" w:eastAsia="宋体" w:hAnsi="宋体" w:cs="宋体" w:hint="eastAsia"/>
          <w:color w:val="000000"/>
          <w:kern w:val="0"/>
          <w:szCs w:val="21"/>
        </w:rPr>
        <w:t>兼容的内存</w:t>
      </w:r>
      <w:r w:rsidRPr="00177C48">
        <w:rPr>
          <w:rFonts w:ascii="宋体" w:eastAsia="宋体" w:hAnsi="宋体" w:cs="宋体"/>
          <w:color w:val="000000"/>
          <w:kern w:val="0"/>
          <w:szCs w:val="21"/>
        </w:rPr>
        <w:t>DC</w:t>
      </w:r>
      <w:r w:rsidRPr="00177C48">
        <w:rPr>
          <w:rFonts w:ascii="宋体" w:eastAsia="宋体" w:hAnsi="宋体" w:cs="宋体" w:hint="eastAsia"/>
          <w:color w:val="000000"/>
          <w:kern w:val="0"/>
          <w:szCs w:val="21"/>
        </w:rPr>
        <w:t>来进行。通过</w:t>
      </w:r>
      <w:r w:rsidRPr="00177C48">
        <w:rPr>
          <w:rFonts w:ascii="宋体" w:eastAsia="宋体" w:hAnsi="宋体" w:cs="宋体"/>
          <w:color w:val="000000"/>
          <w:kern w:val="0"/>
          <w:szCs w:val="21"/>
        </w:rPr>
        <w:t xml:space="preserve">CDC::BitBlt( int x, int y, int </w:t>
      </w:r>
      <w:r w:rsidRPr="00177C48">
        <w:rPr>
          <w:rFonts w:ascii="宋体" w:eastAsia="宋体" w:hAnsi="宋体" w:cs="宋体"/>
          <w:color w:val="000000"/>
          <w:kern w:val="0"/>
          <w:szCs w:val="21"/>
        </w:rPr>
        <w:lastRenderedPageBreak/>
        <w:t>nWidth, int nHeight, CDC* pSrcDC, int xSrc, int ySrc, DWORD dwRop )</w:t>
      </w:r>
      <w:r w:rsidRPr="00177C48">
        <w:rPr>
          <w:rFonts w:ascii="宋体" w:eastAsia="宋体" w:hAnsi="宋体" w:cs="宋体" w:hint="eastAsia"/>
          <w:color w:val="000000"/>
          <w:kern w:val="0"/>
          <w:szCs w:val="21"/>
        </w:rPr>
        <w:t>绘制图形，同时指定光栅操作的类型。</w:t>
      </w:r>
      <w:r w:rsidRPr="00177C48">
        <w:rPr>
          <w:rFonts w:ascii="宋体" w:eastAsia="宋体" w:hAnsi="宋体" w:cs="宋体"/>
          <w:color w:val="000000"/>
          <w:kern w:val="0"/>
          <w:szCs w:val="21"/>
        </w:rPr>
        <w:t>BitBlt</w:t>
      </w:r>
      <w:r w:rsidRPr="00177C48">
        <w:rPr>
          <w:rFonts w:ascii="宋体" w:eastAsia="宋体" w:hAnsi="宋体" w:cs="宋体" w:hint="eastAsia"/>
          <w:color w:val="000000"/>
          <w:kern w:val="0"/>
          <w:szCs w:val="21"/>
        </w:rPr>
        <w:t>可以将源</w:t>
      </w:r>
      <w:r w:rsidRPr="00177C48">
        <w:rPr>
          <w:rFonts w:ascii="宋体" w:eastAsia="宋体" w:hAnsi="宋体" w:cs="宋体"/>
          <w:color w:val="000000"/>
          <w:kern w:val="0"/>
          <w:szCs w:val="21"/>
        </w:rPr>
        <w:t>DC</w:t>
      </w:r>
      <w:r w:rsidRPr="00177C48">
        <w:rPr>
          <w:rFonts w:ascii="宋体" w:eastAsia="宋体" w:hAnsi="宋体" w:cs="宋体" w:hint="eastAsia"/>
          <w:color w:val="000000"/>
          <w:kern w:val="0"/>
          <w:szCs w:val="21"/>
        </w:rPr>
        <w:t>中位图复制到目的</w:t>
      </w:r>
      <w:r w:rsidRPr="00177C48">
        <w:rPr>
          <w:rFonts w:ascii="宋体" w:eastAsia="宋体" w:hAnsi="宋体" w:cs="宋体"/>
          <w:color w:val="000000"/>
          <w:kern w:val="0"/>
          <w:szCs w:val="21"/>
        </w:rPr>
        <w:t>DC</w:t>
      </w:r>
      <w:r w:rsidRPr="00177C48">
        <w:rPr>
          <w:rFonts w:ascii="宋体" w:eastAsia="宋体" w:hAnsi="宋体" w:cs="宋体" w:hint="eastAsia"/>
          <w:color w:val="000000"/>
          <w:kern w:val="0"/>
          <w:szCs w:val="21"/>
        </w:rPr>
        <w:t>中，其中前四个参数为目的区域的坐标，接下来是源</w:t>
      </w:r>
      <w:r w:rsidRPr="00177C48">
        <w:rPr>
          <w:rFonts w:ascii="宋体" w:eastAsia="宋体" w:hAnsi="宋体" w:cs="宋体"/>
          <w:color w:val="000000"/>
          <w:kern w:val="0"/>
          <w:szCs w:val="21"/>
        </w:rPr>
        <w:t>DC</w:t>
      </w:r>
      <w:r w:rsidRPr="00177C48">
        <w:rPr>
          <w:rFonts w:ascii="宋体" w:eastAsia="宋体" w:hAnsi="宋体" w:cs="宋体" w:hint="eastAsia"/>
          <w:color w:val="000000"/>
          <w:kern w:val="0"/>
          <w:szCs w:val="21"/>
        </w:rPr>
        <w:t>指针，然后是源</w:t>
      </w:r>
      <w:r w:rsidRPr="00177C48">
        <w:rPr>
          <w:rFonts w:ascii="宋体" w:eastAsia="宋体" w:hAnsi="宋体" w:cs="宋体"/>
          <w:color w:val="000000"/>
          <w:kern w:val="0"/>
          <w:szCs w:val="21"/>
        </w:rPr>
        <w:t>DC</w:t>
      </w:r>
      <w:r w:rsidRPr="00177C48">
        <w:rPr>
          <w:rFonts w:ascii="宋体" w:eastAsia="宋体" w:hAnsi="宋体" w:cs="宋体" w:hint="eastAsia"/>
          <w:color w:val="000000"/>
          <w:kern w:val="0"/>
          <w:szCs w:val="21"/>
        </w:rPr>
        <w:t>中的起始坐标，由于</w:t>
      </w:r>
      <w:r w:rsidRPr="00177C48">
        <w:rPr>
          <w:rFonts w:ascii="宋体" w:eastAsia="宋体" w:hAnsi="宋体" w:cs="宋体"/>
          <w:color w:val="000000"/>
          <w:kern w:val="0"/>
          <w:szCs w:val="21"/>
        </w:rPr>
        <w:t>BitBlt</w:t>
      </w:r>
      <w:r w:rsidRPr="00177C48">
        <w:rPr>
          <w:rFonts w:ascii="宋体" w:eastAsia="宋体" w:hAnsi="宋体" w:cs="宋体" w:hint="eastAsia"/>
          <w:color w:val="000000"/>
          <w:kern w:val="0"/>
          <w:szCs w:val="21"/>
        </w:rPr>
        <w:t>为等比例复制，所以不需要再次指定长宽，（</w:t>
      </w:r>
      <w:r w:rsidRPr="00177C48">
        <w:rPr>
          <w:rFonts w:ascii="宋体" w:eastAsia="宋体" w:hAnsi="宋体" w:cs="宋体"/>
          <w:color w:val="000000"/>
          <w:kern w:val="0"/>
          <w:szCs w:val="21"/>
        </w:rPr>
        <w:t>StretchBlt</w:t>
      </w:r>
      <w:r w:rsidRPr="00177C48">
        <w:rPr>
          <w:rFonts w:ascii="宋体" w:eastAsia="宋体" w:hAnsi="宋体" w:cs="宋体" w:hint="eastAsia"/>
          <w:color w:val="000000"/>
          <w:kern w:val="0"/>
          <w:szCs w:val="21"/>
        </w:rPr>
        <w:t>可以进行缩放）最后一个参数为光栅操作的类型，可取以下值：</w:t>
      </w:r>
      <w:r w:rsidRPr="00177C48">
        <w:rPr>
          <w:rFonts w:ascii="宋体" w:eastAsia="宋体" w:hAnsi="宋体" w:cs="宋体"/>
          <w:color w:val="000000"/>
          <w:kern w:val="0"/>
          <w:szCs w:val="21"/>
        </w:rPr>
        <w:t xml:space="preserve"> </w:t>
      </w:r>
    </w:p>
    <w:p w:rsidR="00177C48" w:rsidRPr="00177C48" w:rsidRDefault="00177C48" w:rsidP="00177C48">
      <w:pPr>
        <w:widowControl/>
        <w:numPr>
          <w:ilvl w:val="0"/>
          <w:numId w:val="9"/>
        </w:numPr>
        <w:spacing w:before="100" w:beforeAutospacing="1" w:after="240"/>
        <w:jc w:val="left"/>
        <w:rPr>
          <w:rFonts w:ascii="宋体" w:eastAsia="宋体" w:hAnsi="宋体" w:cs="宋体"/>
          <w:color w:val="000000"/>
          <w:kern w:val="0"/>
          <w:szCs w:val="21"/>
        </w:rPr>
      </w:pPr>
      <w:r w:rsidRPr="00177C48">
        <w:rPr>
          <w:rFonts w:ascii="宋体" w:eastAsia="宋体" w:hAnsi="宋体" w:cs="宋体"/>
          <w:b/>
          <w:bCs/>
          <w:color w:val="000000"/>
          <w:kern w:val="0"/>
          <w:szCs w:val="21"/>
        </w:rPr>
        <w:t>BLACKNESS</w:t>
      </w:r>
      <w:r w:rsidRPr="00177C48">
        <w:rPr>
          <w:rFonts w:ascii="宋体" w:eastAsia="宋体" w:hAnsi="宋体" w:cs="宋体"/>
          <w:color w:val="000000"/>
          <w:kern w:val="0"/>
          <w:szCs w:val="21"/>
        </w:rPr>
        <w:t xml:space="preserve"> </w:t>
      </w:r>
      <w:r w:rsidRPr="00177C48">
        <w:rPr>
          <w:rFonts w:ascii="宋体" w:eastAsia="宋体" w:hAnsi="宋体" w:cs="宋体" w:hint="eastAsia"/>
          <w:color w:val="000000"/>
          <w:kern w:val="0"/>
          <w:szCs w:val="21"/>
        </w:rPr>
        <w:t>输出区域为黑色</w:t>
      </w:r>
      <w:r w:rsidRPr="00177C48">
        <w:rPr>
          <w:rFonts w:ascii="宋体" w:eastAsia="宋体" w:hAnsi="Times New Roman" w:cs="宋体"/>
          <w:color w:val="000000"/>
          <w:kern w:val="0"/>
          <w:szCs w:val="21"/>
        </w:rPr>
        <w:t>   </w:t>
      </w:r>
      <w:r w:rsidRPr="00177C48">
        <w:rPr>
          <w:rFonts w:ascii="宋体" w:eastAsia="宋体" w:hAnsi="宋体" w:cs="宋体"/>
          <w:color w:val="000000"/>
          <w:kern w:val="0"/>
          <w:szCs w:val="21"/>
        </w:rPr>
        <w:t>Turns all output black.</w:t>
      </w:r>
    </w:p>
    <w:p w:rsidR="00177C48" w:rsidRPr="00177C48" w:rsidRDefault="00177C48" w:rsidP="00177C48">
      <w:pPr>
        <w:widowControl/>
        <w:numPr>
          <w:ilvl w:val="0"/>
          <w:numId w:val="9"/>
        </w:numPr>
        <w:spacing w:before="100" w:beforeAutospacing="1" w:after="240"/>
        <w:jc w:val="left"/>
        <w:rPr>
          <w:rFonts w:ascii="宋体" w:eastAsia="宋体" w:hAnsi="宋体" w:cs="宋体"/>
          <w:color w:val="000000"/>
          <w:kern w:val="0"/>
          <w:szCs w:val="21"/>
        </w:rPr>
      </w:pPr>
      <w:r w:rsidRPr="00177C48">
        <w:rPr>
          <w:rFonts w:ascii="宋体" w:eastAsia="宋体" w:hAnsi="宋体" w:cs="宋体"/>
          <w:b/>
          <w:bCs/>
          <w:color w:val="000000"/>
          <w:kern w:val="0"/>
          <w:szCs w:val="21"/>
        </w:rPr>
        <w:t>DSTINVERT</w:t>
      </w:r>
      <w:r w:rsidRPr="00177C48">
        <w:rPr>
          <w:rFonts w:ascii="宋体" w:eastAsia="宋体" w:hAnsi="宋体" w:cs="宋体"/>
          <w:color w:val="000000"/>
          <w:kern w:val="0"/>
          <w:szCs w:val="21"/>
        </w:rPr>
        <w:t xml:space="preserve"> </w:t>
      </w:r>
      <w:r w:rsidRPr="00177C48">
        <w:rPr>
          <w:rFonts w:ascii="宋体" w:eastAsia="宋体" w:hAnsi="宋体" w:cs="宋体" w:hint="eastAsia"/>
          <w:color w:val="000000"/>
          <w:kern w:val="0"/>
          <w:szCs w:val="21"/>
        </w:rPr>
        <w:t>反色输出区域</w:t>
      </w:r>
      <w:r w:rsidRPr="00177C48">
        <w:rPr>
          <w:rFonts w:ascii="宋体" w:eastAsia="宋体" w:hAnsi="Times New Roman" w:cs="宋体"/>
          <w:color w:val="000000"/>
          <w:kern w:val="0"/>
          <w:szCs w:val="21"/>
        </w:rPr>
        <w:t>   </w:t>
      </w:r>
      <w:r w:rsidRPr="00177C48">
        <w:rPr>
          <w:rFonts w:ascii="宋体" w:eastAsia="宋体" w:hAnsi="宋体" w:cs="宋体"/>
          <w:color w:val="000000"/>
          <w:kern w:val="0"/>
          <w:szCs w:val="21"/>
        </w:rPr>
        <w:t>Inverts the destination bitmap.</w:t>
      </w:r>
    </w:p>
    <w:p w:rsidR="00177C48" w:rsidRPr="00177C48" w:rsidRDefault="00177C48" w:rsidP="00177C48">
      <w:pPr>
        <w:widowControl/>
        <w:numPr>
          <w:ilvl w:val="0"/>
          <w:numId w:val="9"/>
        </w:numPr>
        <w:spacing w:before="100" w:beforeAutospacing="1" w:after="240"/>
        <w:jc w:val="left"/>
        <w:rPr>
          <w:rFonts w:ascii="宋体" w:eastAsia="宋体" w:hAnsi="宋体" w:cs="宋体"/>
          <w:color w:val="000000"/>
          <w:kern w:val="0"/>
          <w:szCs w:val="21"/>
        </w:rPr>
      </w:pPr>
      <w:r w:rsidRPr="00177C48">
        <w:rPr>
          <w:rFonts w:ascii="宋体" w:eastAsia="宋体" w:hAnsi="宋体" w:cs="宋体"/>
          <w:b/>
          <w:bCs/>
          <w:color w:val="000000"/>
          <w:kern w:val="0"/>
          <w:szCs w:val="21"/>
        </w:rPr>
        <w:t>MERGECOPY</w:t>
      </w:r>
      <w:r w:rsidRPr="00177C48">
        <w:rPr>
          <w:rFonts w:ascii="宋体" w:eastAsia="宋体" w:hAnsi="宋体" w:cs="宋体"/>
          <w:color w:val="000000"/>
          <w:kern w:val="0"/>
          <w:szCs w:val="21"/>
        </w:rPr>
        <w:t xml:space="preserve"> </w:t>
      </w:r>
      <w:r w:rsidRPr="00177C48">
        <w:rPr>
          <w:rFonts w:ascii="宋体" w:eastAsia="宋体" w:hAnsi="宋体" w:cs="宋体" w:hint="eastAsia"/>
          <w:color w:val="000000"/>
          <w:kern w:val="0"/>
          <w:szCs w:val="21"/>
        </w:rPr>
        <w:t>在源和目的间使用</w:t>
      </w:r>
      <w:r w:rsidRPr="00177C48">
        <w:rPr>
          <w:rFonts w:ascii="宋体" w:eastAsia="宋体" w:hAnsi="宋体" w:cs="宋体"/>
          <w:color w:val="000000"/>
          <w:kern w:val="0"/>
          <w:szCs w:val="21"/>
        </w:rPr>
        <w:t>AND</w:t>
      </w:r>
      <w:r w:rsidRPr="00177C48">
        <w:rPr>
          <w:rFonts w:ascii="宋体" w:eastAsia="宋体" w:hAnsi="宋体" w:cs="宋体" w:hint="eastAsia"/>
          <w:color w:val="000000"/>
          <w:kern w:val="0"/>
          <w:szCs w:val="21"/>
        </w:rPr>
        <w:t>操作</w:t>
      </w:r>
      <w:r w:rsidRPr="00177C48">
        <w:rPr>
          <w:rFonts w:ascii="宋体" w:eastAsia="宋体" w:hAnsi="Times New Roman" w:cs="宋体"/>
          <w:color w:val="000000"/>
          <w:kern w:val="0"/>
          <w:szCs w:val="21"/>
        </w:rPr>
        <w:t>   </w:t>
      </w:r>
      <w:r w:rsidRPr="00177C48">
        <w:rPr>
          <w:rFonts w:ascii="宋体" w:eastAsia="宋体" w:hAnsi="宋体" w:cs="宋体"/>
          <w:color w:val="000000"/>
          <w:kern w:val="0"/>
          <w:szCs w:val="21"/>
        </w:rPr>
        <w:t>Combines the pattern and the source bitmap using the Boolean AND operator.</w:t>
      </w:r>
    </w:p>
    <w:p w:rsidR="00177C48" w:rsidRPr="00177C48" w:rsidRDefault="00177C48" w:rsidP="00177C48">
      <w:pPr>
        <w:widowControl/>
        <w:numPr>
          <w:ilvl w:val="0"/>
          <w:numId w:val="9"/>
        </w:numPr>
        <w:spacing w:before="100" w:beforeAutospacing="1" w:after="240"/>
        <w:jc w:val="left"/>
        <w:rPr>
          <w:rFonts w:ascii="宋体" w:eastAsia="宋体" w:hAnsi="宋体" w:cs="宋体"/>
          <w:color w:val="000000"/>
          <w:kern w:val="0"/>
          <w:szCs w:val="21"/>
        </w:rPr>
      </w:pPr>
      <w:r w:rsidRPr="00177C48">
        <w:rPr>
          <w:rFonts w:ascii="宋体" w:eastAsia="宋体" w:hAnsi="宋体" w:cs="宋体"/>
          <w:b/>
          <w:bCs/>
          <w:color w:val="000000"/>
          <w:kern w:val="0"/>
          <w:szCs w:val="21"/>
        </w:rPr>
        <w:t>MERGEPAINT</w:t>
      </w:r>
      <w:r w:rsidRPr="00177C48">
        <w:rPr>
          <w:rFonts w:ascii="宋体" w:eastAsia="宋体" w:hAnsi="宋体" w:cs="宋体"/>
          <w:color w:val="000000"/>
          <w:kern w:val="0"/>
          <w:szCs w:val="21"/>
        </w:rPr>
        <w:t xml:space="preserve"> </w:t>
      </w:r>
      <w:r w:rsidRPr="00177C48">
        <w:rPr>
          <w:rFonts w:ascii="宋体" w:eastAsia="宋体" w:hAnsi="宋体" w:cs="宋体" w:hint="eastAsia"/>
          <w:color w:val="000000"/>
          <w:kern w:val="0"/>
          <w:szCs w:val="21"/>
        </w:rPr>
        <w:t>在反色后的目的和源间使用</w:t>
      </w:r>
      <w:r w:rsidRPr="00177C48">
        <w:rPr>
          <w:rFonts w:ascii="宋体" w:eastAsia="宋体" w:hAnsi="宋体" w:cs="宋体"/>
          <w:color w:val="000000"/>
          <w:kern w:val="0"/>
          <w:szCs w:val="21"/>
        </w:rPr>
        <w:t>OR</w:t>
      </w:r>
      <w:r w:rsidRPr="00177C48">
        <w:rPr>
          <w:rFonts w:ascii="宋体" w:eastAsia="宋体" w:hAnsi="宋体" w:cs="宋体" w:hint="eastAsia"/>
          <w:color w:val="000000"/>
          <w:kern w:val="0"/>
          <w:szCs w:val="21"/>
        </w:rPr>
        <w:t>操作</w:t>
      </w:r>
      <w:r w:rsidRPr="00177C48">
        <w:rPr>
          <w:rFonts w:ascii="宋体" w:eastAsia="宋体" w:hAnsi="Times New Roman" w:cs="宋体"/>
          <w:color w:val="000000"/>
          <w:kern w:val="0"/>
          <w:szCs w:val="21"/>
        </w:rPr>
        <w:t>   </w:t>
      </w:r>
      <w:r w:rsidRPr="00177C48">
        <w:rPr>
          <w:rFonts w:ascii="宋体" w:eastAsia="宋体" w:hAnsi="宋体" w:cs="宋体"/>
          <w:color w:val="000000"/>
          <w:kern w:val="0"/>
          <w:szCs w:val="21"/>
        </w:rPr>
        <w:t>Combines the inverted source bitmap with the destination bitmap using the Boolean OR operator.</w:t>
      </w:r>
    </w:p>
    <w:p w:rsidR="00177C48" w:rsidRPr="00177C48" w:rsidRDefault="00177C48" w:rsidP="00177C48">
      <w:pPr>
        <w:widowControl/>
        <w:numPr>
          <w:ilvl w:val="0"/>
          <w:numId w:val="9"/>
        </w:numPr>
        <w:spacing w:before="100" w:beforeAutospacing="1" w:after="240"/>
        <w:jc w:val="left"/>
        <w:rPr>
          <w:rFonts w:ascii="宋体" w:eastAsia="宋体" w:hAnsi="宋体" w:cs="宋体"/>
          <w:color w:val="000000"/>
          <w:kern w:val="0"/>
          <w:szCs w:val="21"/>
        </w:rPr>
      </w:pPr>
      <w:r w:rsidRPr="00177C48">
        <w:rPr>
          <w:rFonts w:ascii="宋体" w:eastAsia="宋体" w:hAnsi="宋体" w:cs="宋体"/>
          <w:b/>
          <w:bCs/>
          <w:color w:val="000000"/>
          <w:kern w:val="0"/>
          <w:szCs w:val="21"/>
        </w:rPr>
        <w:t>NOTSRCCOPY</w:t>
      </w:r>
      <w:r w:rsidRPr="00177C48">
        <w:rPr>
          <w:rFonts w:ascii="宋体" w:eastAsia="宋体" w:hAnsi="宋体" w:cs="宋体"/>
          <w:color w:val="000000"/>
          <w:kern w:val="0"/>
          <w:szCs w:val="21"/>
        </w:rPr>
        <w:t xml:space="preserve"> </w:t>
      </w:r>
      <w:r w:rsidRPr="00177C48">
        <w:rPr>
          <w:rFonts w:ascii="宋体" w:eastAsia="宋体" w:hAnsi="宋体" w:cs="宋体" w:hint="eastAsia"/>
          <w:color w:val="000000"/>
          <w:kern w:val="0"/>
          <w:szCs w:val="21"/>
        </w:rPr>
        <w:t>将反色后的源拷贝到目的区</w:t>
      </w:r>
      <w:r w:rsidRPr="00177C48">
        <w:rPr>
          <w:rFonts w:ascii="宋体" w:eastAsia="宋体" w:hAnsi="Times New Roman" w:cs="宋体"/>
          <w:color w:val="000000"/>
          <w:kern w:val="0"/>
          <w:szCs w:val="21"/>
        </w:rPr>
        <w:t>   </w:t>
      </w:r>
      <w:r w:rsidRPr="00177C48">
        <w:rPr>
          <w:rFonts w:ascii="宋体" w:eastAsia="宋体" w:hAnsi="宋体" w:cs="宋体"/>
          <w:color w:val="000000"/>
          <w:kern w:val="0"/>
          <w:szCs w:val="21"/>
        </w:rPr>
        <w:t>Copies the inverted source bitmap to the destination.</w:t>
      </w:r>
    </w:p>
    <w:p w:rsidR="00177C48" w:rsidRPr="00177C48" w:rsidRDefault="00177C48" w:rsidP="00177C48">
      <w:pPr>
        <w:widowControl/>
        <w:numPr>
          <w:ilvl w:val="0"/>
          <w:numId w:val="9"/>
        </w:numPr>
        <w:spacing w:before="100" w:beforeAutospacing="1" w:after="240"/>
        <w:jc w:val="left"/>
        <w:rPr>
          <w:rFonts w:ascii="宋体" w:eastAsia="宋体" w:hAnsi="宋体" w:cs="宋体"/>
          <w:color w:val="000000"/>
          <w:kern w:val="0"/>
          <w:szCs w:val="21"/>
        </w:rPr>
      </w:pPr>
      <w:r w:rsidRPr="00177C48">
        <w:rPr>
          <w:rFonts w:ascii="宋体" w:eastAsia="宋体" w:hAnsi="宋体" w:cs="宋体"/>
          <w:b/>
          <w:bCs/>
          <w:color w:val="000000"/>
          <w:kern w:val="0"/>
          <w:szCs w:val="21"/>
        </w:rPr>
        <w:t>PATINVERT</w:t>
      </w:r>
      <w:r w:rsidRPr="00177C48">
        <w:rPr>
          <w:rFonts w:ascii="宋体" w:eastAsia="宋体" w:hAnsi="宋体" w:cs="宋体"/>
          <w:color w:val="000000"/>
          <w:kern w:val="0"/>
          <w:szCs w:val="21"/>
        </w:rPr>
        <w:t xml:space="preserve"> </w:t>
      </w:r>
      <w:r w:rsidRPr="00177C48">
        <w:rPr>
          <w:rFonts w:ascii="宋体" w:eastAsia="宋体" w:hAnsi="宋体" w:cs="宋体" w:hint="eastAsia"/>
          <w:color w:val="000000"/>
          <w:kern w:val="0"/>
          <w:szCs w:val="21"/>
        </w:rPr>
        <w:t>源和目的间进行</w:t>
      </w:r>
      <w:r w:rsidRPr="00177C48">
        <w:rPr>
          <w:rFonts w:ascii="宋体" w:eastAsia="宋体" w:hAnsi="宋体" w:cs="宋体"/>
          <w:color w:val="000000"/>
          <w:kern w:val="0"/>
          <w:szCs w:val="21"/>
        </w:rPr>
        <w:t>XOR</w:t>
      </w:r>
      <w:r w:rsidRPr="00177C48">
        <w:rPr>
          <w:rFonts w:ascii="宋体" w:eastAsia="宋体" w:hAnsi="宋体" w:cs="宋体" w:hint="eastAsia"/>
          <w:color w:val="000000"/>
          <w:kern w:val="0"/>
          <w:szCs w:val="21"/>
        </w:rPr>
        <w:t>操作</w:t>
      </w:r>
      <w:r w:rsidRPr="00177C48">
        <w:rPr>
          <w:rFonts w:ascii="宋体" w:eastAsia="宋体" w:hAnsi="Times New Roman" w:cs="宋体"/>
          <w:color w:val="000000"/>
          <w:kern w:val="0"/>
          <w:szCs w:val="21"/>
        </w:rPr>
        <w:t>   </w:t>
      </w:r>
      <w:r w:rsidRPr="00177C48">
        <w:rPr>
          <w:rFonts w:ascii="宋体" w:eastAsia="宋体" w:hAnsi="宋体" w:cs="宋体"/>
          <w:color w:val="000000"/>
          <w:kern w:val="0"/>
          <w:szCs w:val="21"/>
        </w:rPr>
        <w:t>Combines the destination bitmap with the pattern using the Boolean XOR operator.</w:t>
      </w:r>
    </w:p>
    <w:p w:rsidR="00177C48" w:rsidRPr="00177C48" w:rsidRDefault="00177C48" w:rsidP="00177C48">
      <w:pPr>
        <w:widowControl/>
        <w:numPr>
          <w:ilvl w:val="0"/>
          <w:numId w:val="9"/>
        </w:numPr>
        <w:spacing w:before="100" w:beforeAutospacing="1" w:after="240"/>
        <w:jc w:val="left"/>
        <w:rPr>
          <w:rFonts w:ascii="宋体" w:eastAsia="宋体" w:hAnsi="宋体" w:cs="宋体"/>
          <w:color w:val="000000"/>
          <w:kern w:val="0"/>
          <w:szCs w:val="21"/>
        </w:rPr>
      </w:pPr>
      <w:r w:rsidRPr="00177C48">
        <w:rPr>
          <w:rFonts w:ascii="宋体" w:eastAsia="宋体" w:hAnsi="宋体" w:cs="宋体"/>
          <w:b/>
          <w:bCs/>
          <w:color w:val="000000"/>
          <w:kern w:val="0"/>
          <w:szCs w:val="21"/>
        </w:rPr>
        <w:t>SRCAND</w:t>
      </w:r>
      <w:r w:rsidRPr="00177C48">
        <w:rPr>
          <w:rFonts w:ascii="宋体" w:eastAsia="宋体" w:hAnsi="宋体" w:cs="宋体"/>
          <w:color w:val="000000"/>
          <w:kern w:val="0"/>
          <w:szCs w:val="21"/>
        </w:rPr>
        <w:t xml:space="preserve"> </w:t>
      </w:r>
      <w:r w:rsidRPr="00177C48">
        <w:rPr>
          <w:rFonts w:ascii="宋体" w:eastAsia="宋体" w:hAnsi="宋体" w:cs="宋体" w:hint="eastAsia"/>
          <w:color w:val="000000"/>
          <w:kern w:val="0"/>
          <w:szCs w:val="21"/>
        </w:rPr>
        <w:t>源和目的间进行</w:t>
      </w:r>
      <w:r w:rsidRPr="00177C48">
        <w:rPr>
          <w:rFonts w:ascii="宋体" w:eastAsia="宋体" w:hAnsi="宋体" w:cs="宋体"/>
          <w:color w:val="000000"/>
          <w:kern w:val="0"/>
          <w:szCs w:val="21"/>
        </w:rPr>
        <w:t>AND</w:t>
      </w:r>
      <w:r w:rsidRPr="00177C48">
        <w:rPr>
          <w:rFonts w:ascii="宋体" w:eastAsia="宋体" w:hAnsi="宋体" w:cs="宋体" w:hint="eastAsia"/>
          <w:color w:val="000000"/>
          <w:kern w:val="0"/>
          <w:szCs w:val="21"/>
        </w:rPr>
        <w:t>操作</w:t>
      </w:r>
      <w:r w:rsidRPr="00177C48">
        <w:rPr>
          <w:rFonts w:ascii="宋体" w:eastAsia="宋体" w:hAnsi="Times New Roman" w:cs="宋体"/>
          <w:color w:val="000000"/>
          <w:kern w:val="0"/>
          <w:szCs w:val="21"/>
        </w:rPr>
        <w:t>   </w:t>
      </w:r>
      <w:r w:rsidRPr="00177C48">
        <w:rPr>
          <w:rFonts w:ascii="宋体" w:eastAsia="宋体" w:hAnsi="宋体" w:cs="宋体"/>
          <w:color w:val="000000"/>
          <w:kern w:val="0"/>
          <w:szCs w:val="21"/>
        </w:rPr>
        <w:t>Combines pixels of the destination and source bitmaps using the Boolean AND operator.</w:t>
      </w:r>
    </w:p>
    <w:p w:rsidR="00177C48" w:rsidRPr="00177C48" w:rsidRDefault="00177C48" w:rsidP="00177C48">
      <w:pPr>
        <w:widowControl/>
        <w:numPr>
          <w:ilvl w:val="0"/>
          <w:numId w:val="9"/>
        </w:numPr>
        <w:spacing w:before="100" w:beforeAutospacing="1" w:after="240"/>
        <w:jc w:val="left"/>
        <w:rPr>
          <w:rFonts w:ascii="宋体" w:eastAsia="宋体" w:hAnsi="宋体" w:cs="宋体"/>
          <w:color w:val="000000"/>
          <w:kern w:val="0"/>
          <w:szCs w:val="21"/>
        </w:rPr>
      </w:pPr>
      <w:r w:rsidRPr="00177C48">
        <w:rPr>
          <w:rFonts w:ascii="宋体" w:eastAsia="宋体" w:hAnsi="宋体" w:cs="宋体"/>
          <w:b/>
          <w:bCs/>
          <w:color w:val="000000"/>
          <w:kern w:val="0"/>
          <w:szCs w:val="21"/>
        </w:rPr>
        <w:t>SRCCOPY</w:t>
      </w:r>
      <w:r w:rsidRPr="00177C48">
        <w:rPr>
          <w:rFonts w:ascii="宋体" w:eastAsia="宋体" w:hAnsi="宋体" w:cs="宋体"/>
          <w:color w:val="000000"/>
          <w:kern w:val="0"/>
          <w:szCs w:val="21"/>
        </w:rPr>
        <w:t xml:space="preserve"> </w:t>
      </w:r>
      <w:r w:rsidRPr="00177C48">
        <w:rPr>
          <w:rFonts w:ascii="宋体" w:eastAsia="宋体" w:hAnsi="宋体" w:cs="宋体" w:hint="eastAsia"/>
          <w:color w:val="000000"/>
          <w:kern w:val="0"/>
          <w:szCs w:val="21"/>
        </w:rPr>
        <w:t>复制源到目的区</w:t>
      </w:r>
      <w:r w:rsidRPr="00177C48">
        <w:rPr>
          <w:rFonts w:ascii="宋体" w:eastAsia="宋体" w:hAnsi="Times New Roman" w:cs="宋体"/>
          <w:color w:val="000000"/>
          <w:kern w:val="0"/>
          <w:szCs w:val="21"/>
        </w:rPr>
        <w:t>   </w:t>
      </w:r>
      <w:r w:rsidRPr="00177C48">
        <w:rPr>
          <w:rFonts w:ascii="宋体" w:eastAsia="宋体" w:hAnsi="宋体" w:cs="宋体"/>
          <w:color w:val="000000"/>
          <w:kern w:val="0"/>
          <w:szCs w:val="21"/>
        </w:rPr>
        <w:t>Copies the source bitmap to the destination bitmap.</w:t>
      </w:r>
    </w:p>
    <w:p w:rsidR="00177C48" w:rsidRPr="00177C48" w:rsidRDefault="00177C48" w:rsidP="00177C48">
      <w:pPr>
        <w:widowControl/>
        <w:numPr>
          <w:ilvl w:val="0"/>
          <w:numId w:val="9"/>
        </w:numPr>
        <w:spacing w:before="100" w:beforeAutospacing="1" w:after="240"/>
        <w:jc w:val="left"/>
        <w:rPr>
          <w:rFonts w:ascii="宋体" w:eastAsia="宋体" w:hAnsi="宋体" w:cs="宋体"/>
          <w:color w:val="000000"/>
          <w:kern w:val="0"/>
          <w:szCs w:val="21"/>
        </w:rPr>
      </w:pPr>
      <w:r w:rsidRPr="00177C48">
        <w:rPr>
          <w:rFonts w:ascii="宋体" w:eastAsia="宋体" w:hAnsi="宋体" w:cs="宋体"/>
          <w:b/>
          <w:bCs/>
          <w:color w:val="000000"/>
          <w:kern w:val="0"/>
          <w:szCs w:val="21"/>
        </w:rPr>
        <w:t>SRCINVERT</w:t>
      </w:r>
      <w:r w:rsidRPr="00177C48">
        <w:rPr>
          <w:rFonts w:ascii="宋体" w:eastAsia="宋体" w:hAnsi="宋体" w:cs="宋体"/>
          <w:color w:val="000000"/>
          <w:kern w:val="0"/>
          <w:szCs w:val="21"/>
        </w:rPr>
        <w:t xml:space="preserve"> </w:t>
      </w:r>
      <w:r w:rsidRPr="00177C48">
        <w:rPr>
          <w:rFonts w:ascii="宋体" w:eastAsia="宋体" w:hAnsi="宋体" w:cs="宋体" w:hint="eastAsia"/>
          <w:color w:val="000000"/>
          <w:kern w:val="0"/>
          <w:szCs w:val="21"/>
        </w:rPr>
        <w:t>源和目的间进行</w:t>
      </w:r>
      <w:r w:rsidRPr="00177C48">
        <w:rPr>
          <w:rFonts w:ascii="宋体" w:eastAsia="宋体" w:hAnsi="宋体" w:cs="宋体"/>
          <w:color w:val="000000"/>
          <w:kern w:val="0"/>
          <w:szCs w:val="21"/>
        </w:rPr>
        <w:t>XOR</w:t>
      </w:r>
      <w:r w:rsidRPr="00177C48">
        <w:rPr>
          <w:rFonts w:ascii="宋体" w:eastAsia="宋体" w:hAnsi="宋体" w:cs="宋体" w:hint="eastAsia"/>
          <w:color w:val="000000"/>
          <w:kern w:val="0"/>
          <w:szCs w:val="21"/>
        </w:rPr>
        <w:t>操作</w:t>
      </w:r>
      <w:r w:rsidRPr="00177C48">
        <w:rPr>
          <w:rFonts w:ascii="宋体" w:eastAsia="宋体" w:hAnsi="Times New Roman" w:cs="宋体"/>
          <w:color w:val="000000"/>
          <w:kern w:val="0"/>
          <w:szCs w:val="21"/>
        </w:rPr>
        <w:t>   </w:t>
      </w:r>
      <w:r w:rsidRPr="00177C48">
        <w:rPr>
          <w:rFonts w:ascii="宋体" w:eastAsia="宋体" w:hAnsi="宋体" w:cs="宋体"/>
          <w:color w:val="000000"/>
          <w:kern w:val="0"/>
          <w:szCs w:val="21"/>
        </w:rPr>
        <w:t>Combines pixels of the destination and source bitmaps using the Boolean XOR operator.</w:t>
      </w:r>
    </w:p>
    <w:p w:rsidR="00177C48" w:rsidRPr="00177C48" w:rsidRDefault="00177C48" w:rsidP="00177C48">
      <w:pPr>
        <w:widowControl/>
        <w:numPr>
          <w:ilvl w:val="0"/>
          <w:numId w:val="9"/>
        </w:numPr>
        <w:spacing w:before="100" w:beforeAutospacing="1" w:after="240"/>
        <w:jc w:val="left"/>
        <w:rPr>
          <w:rFonts w:ascii="宋体" w:eastAsia="宋体" w:hAnsi="宋体" w:cs="宋体"/>
          <w:color w:val="000000"/>
          <w:kern w:val="0"/>
          <w:szCs w:val="21"/>
        </w:rPr>
      </w:pPr>
      <w:r w:rsidRPr="00177C48">
        <w:rPr>
          <w:rFonts w:ascii="宋体" w:eastAsia="宋体" w:hAnsi="宋体" w:cs="宋体"/>
          <w:b/>
          <w:bCs/>
          <w:color w:val="000000"/>
          <w:kern w:val="0"/>
          <w:szCs w:val="21"/>
        </w:rPr>
        <w:t>SRCPAINT</w:t>
      </w:r>
      <w:r w:rsidRPr="00177C48">
        <w:rPr>
          <w:rFonts w:ascii="宋体" w:eastAsia="宋体" w:hAnsi="宋体" w:cs="宋体"/>
          <w:color w:val="000000"/>
          <w:kern w:val="0"/>
          <w:szCs w:val="21"/>
        </w:rPr>
        <w:t xml:space="preserve"> </w:t>
      </w:r>
      <w:r w:rsidRPr="00177C48">
        <w:rPr>
          <w:rFonts w:ascii="宋体" w:eastAsia="宋体" w:hAnsi="宋体" w:cs="宋体" w:hint="eastAsia"/>
          <w:color w:val="000000"/>
          <w:kern w:val="0"/>
          <w:szCs w:val="21"/>
        </w:rPr>
        <w:t>源和目的间进行</w:t>
      </w:r>
      <w:r w:rsidRPr="00177C48">
        <w:rPr>
          <w:rFonts w:ascii="宋体" w:eastAsia="宋体" w:hAnsi="宋体" w:cs="宋体"/>
          <w:color w:val="000000"/>
          <w:kern w:val="0"/>
          <w:szCs w:val="21"/>
        </w:rPr>
        <w:t>OR</w:t>
      </w:r>
      <w:r w:rsidRPr="00177C48">
        <w:rPr>
          <w:rFonts w:ascii="宋体" w:eastAsia="宋体" w:hAnsi="宋体" w:cs="宋体" w:hint="eastAsia"/>
          <w:color w:val="000000"/>
          <w:kern w:val="0"/>
          <w:szCs w:val="21"/>
        </w:rPr>
        <w:t>操作</w:t>
      </w:r>
      <w:r w:rsidRPr="00177C48">
        <w:rPr>
          <w:rFonts w:ascii="宋体" w:eastAsia="宋体" w:hAnsi="Times New Roman" w:cs="宋体"/>
          <w:color w:val="000000"/>
          <w:kern w:val="0"/>
          <w:szCs w:val="21"/>
        </w:rPr>
        <w:t>   </w:t>
      </w:r>
      <w:r w:rsidRPr="00177C48">
        <w:rPr>
          <w:rFonts w:ascii="宋体" w:eastAsia="宋体" w:hAnsi="宋体" w:cs="宋体"/>
          <w:color w:val="000000"/>
          <w:kern w:val="0"/>
          <w:szCs w:val="21"/>
        </w:rPr>
        <w:t>Combines pixels of the destination and source bitmaps using the Boolean OR operator.</w:t>
      </w:r>
    </w:p>
    <w:p w:rsidR="00177C48" w:rsidRPr="00177C48" w:rsidRDefault="00177C48" w:rsidP="00177C48">
      <w:pPr>
        <w:widowControl/>
        <w:numPr>
          <w:ilvl w:val="0"/>
          <w:numId w:val="9"/>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b/>
          <w:bCs/>
          <w:color w:val="000000"/>
          <w:kern w:val="0"/>
          <w:szCs w:val="21"/>
        </w:rPr>
        <w:t>WHITENESS</w:t>
      </w:r>
      <w:r w:rsidRPr="00177C48">
        <w:rPr>
          <w:rFonts w:ascii="宋体" w:eastAsia="宋体" w:hAnsi="宋体" w:cs="宋体"/>
          <w:color w:val="000000"/>
          <w:kern w:val="0"/>
          <w:szCs w:val="21"/>
        </w:rPr>
        <w:t xml:space="preserve"> </w:t>
      </w:r>
      <w:r w:rsidRPr="00177C48">
        <w:rPr>
          <w:rFonts w:ascii="宋体" w:eastAsia="宋体" w:hAnsi="宋体" w:cs="宋体" w:hint="eastAsia"/>
          <w:color w:val="000000"/>
          <w:kern w:val="0"/>
          <w:szCs w:val="21"/>
        </w:rPr>
        <w:t>输出区域为白色</w:t>
      </w:r>
      <w:r w:rsidRPr="00177C48">
        <w:rPr>
          <w:rFonts w:ascii="宋体" w:eastAsia="宋体" w:hAnsi="Times New Roman" w:cs="宋体"/>
          <w:color w:val="000000"/>
          <w:kern w:val="0"/>
          <w:szCs w:val="21"/>
        </w:rPr>
        <w:t>   </w:t>
      </w:r>
      <w:r w:rsidRPr="00177C48">
        <w:rPr>
          <w:rFonts w:ascii="宋体" w:eastAsia="宋体" w:hAnsi="宋体" w:cs="宋体"/>
          <w:color w:val="000000"/>
          <w:kern w:val="0"/>
          <w:szCs w:val="21"/>
        </w:rPr>
        <w:t xml:space="preserve">Turns all output white. </w:t>
      </w:r>
    </w:p>
    <w:p w:rsidR="00177C48" w:rsidRPr="00177C48" w:rsidRDefault="00177C48" w:rsidP="00177C48">
      <w:pPr>
        <w:widowControl/>
        <w:jc w:val="left"/>
        <w:rPr>
          <w:rFonts w:ascii="宋体" w:eastAsia="宋体" w:hAnsi="Times New Roman" w:cs="宋体"/>
          <w:color w:val="02029E"/>
          <w:kern w:val="0"/>
          <w:szCs w:val="24"/>
        </w:rPr>
      </w:pPr>
      <w:r w:rsidRPr="00177C48">
        <w:rPr>
          <w:rFonts w:ascii="宋体" w:eastAsia="宋体" w:hAnsi="宋体" w:cs="宋体" w:hint="eastAsia"/>
          <w:color w:val="000000"/>
          <w:kern w:val="0"/>
          <w:szCs w:val="24"/>
        </w:rPr>
        <w:t>下面用代码演示这种方法：</w:t>
      </w:r>
      <w:r w:rsidRPr="00177C48">
        <w:rPr>
          <w:rFonts w:ascii="宋体" w:eastAsia="宋体" w:hAnsi="宋体" w:cs="宋体"/>
          <w:color w:val="000000"/>
          <w:kern w:val="0"/>
          <w:szCs w:val="24"/>
        </w:rPr>
        <w:t xml:space="preserve"> </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CYourView::OnDraw(CDC* pDC)</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CDC memDC;//</w:t>
      </w:r>
      <w:r w:rsidRPr="00177C48">
        <w:rPr>
          <w:rFonts w:ascii="宋体" w:eastAsia="宋体" w:hAnsi="宋体" w:cs="宋体" w:hint="eastAsia"/>
          <w:color w:val="000000"/>
          <w:kern w:val="0"/>
          <w:szCs w:val="21"/>
        </w:rPr>
        <w:t>定义一个兼容</w:t>
      </w:r>
      <w:r w:rsidRPr="00177C48">
        <w:rPr>
          <w:rFonts w:ascii="宋体" w:eastAsia="宋体" w:hAnsi="宋体" w:cs="宋体"/>
          <w:color w:val="000000"/>
          <w:kern w:val="0"/>
          <w:szCs w:val="21"/>
        </w:rPr>
        <w:t>DC</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memDC.CreateCompatibleDC(pDC);//</w:t>
      </w:r>
      <w:r w:rsidRPr="00177C48">
        <w:rPr>
          <w:rFonts w:ascii="宋体" w:eastAsia="宋体" w:hAnsi="宋体" w:cs="宋体" w:hint="eastAsia"/>
          <w:color w:val="000000"/>
          <w:kern w:val="0"/>
          <w:szCs w:val="21"/>
        </w:rPr>
        <w:t>创建</w:t>
      </w:r>
      <w:r w:rsidRPr="00177C48">
        <w:rPr>
          <w:rFonts w:ascii="宋体" w:eastAsia="宋体" w:hAnsi="宋体" w:cs="宋体"/>
          <w:color w:val="000000"/>
          <w:kern w:val="0"/>
          <w:szCs w:val="21"/>
        </w:rPr>
        <w:t>DC</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CBitmap bmpDraw;</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bmpDraw.LoadBitmap(ID_BMP) ;//</w:t>
      </w:r>
      <w:r w:rsidRPr="00177C48">
        <w:rPr>
          <w:rFonts w:ascii="宋体" w:eastAsia="宋体" w:hAnsi="宋体" w:cs="宋体" w:hint="eastAsia"/>
          <w:color w:val="000000"/>
          <w:kern w:val="0"/>
          <w:szCs w:val="21"/>
        </w:rPr>
        <w:t>装入</w:t>
      </w:r>
      <w:r w:rsidRPr="00177C48">
        <w:rPr>
          <w:rFonts w:ascii="宋体" w:eastAsia="宋体" w:hAnsi="宋体" w:cs="宋体"/>
          <w:color w:val="000000"/>
          <w:kern w:val="0"/>
          <w:szCs w:val="21"/>
        </w:rPr>
        <w:t>DDB</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CBitmap* pbmpOld=memDC.SelectObject(&amp;bmpDraw) ;</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r w:rsidRPr="00177C48">
        <w:rPr>
          <w:rFonts w:ascii="宋体" w:eastAsia="宋体" w:hAnsi="宋体" w:cs="宋体" w:hint="eastAsia"/>
          <w:color w:val="000000"/>
          <w:kern w:val="0"/>
          <w:szCs w:val="21"/>
        </w:rPr>
        <w:t>保存原有</w:t>
      </w:r>
      <w:r w:rsidRPr="00177C48">
        <w:rPr>
          <w:rFonts w:ascii="宋体" w:eastAsia="宋体" w:hAnsi="宋体" w:cs="宋体"/>
          <w:color w:val="000000"/>
          <w:kern w:val="0"/>
          <w:szCs w:val="21"/>
        </w:rPr>
        <w:t>DDB</w:t>
      </w:r>
      <w:r w:rsidRPr="00177C48">
        <w:rPr>
          <w:rFonts w:ascii="宋体" w:eastAsia="宋体" w:hAnsi="宋体" w:cs="宋体" w:hint="eastAsia"/>
          <w:color w:val="000000"/>
          <w:kern w:val="0"/>
          <w:szCs w:val="21"/>
        </w:rPr>
        <w:t>，并选入新</w:t>
      </w:r>
      <w:r w:rsidRPr="00177C48">
        <w:rPr>
          <w:rFonts w:ascii="宋体" w:eastAsia="宋体" w:hAnsi="宋体" w:cs="宋体"/>
          <w:color w:val="000000"/>
          <w:kern w:val="0"/>
          <w:szCs w:val="21"/>
        </w:rPr>
        <w:t>DDB</w:t>
      </w:r>
      <w:r w:rsidRPr="00177C48">
        <w:rPr>
          <w:rFonts w:ascii="宋体" w:eastAsia="宋体" w:hAnsi="宋体" w:cs="宋体" w:hint="eastAsia"/>
          <w:color w:val="000000"/>
          <w:kern w:val="0"/>
          <w:szCs w:val="21"/>
        </w:rPr>
        <w:t>入</w:t>
      </w:r>
      <w:r w:rsidRPr="00177C48">
        <w:rPr>
          <w:rFonts w:ascii="宋体" w:eastAsia="宋体" w:hAnsi="宋体" w:cs="宋体"/>
          <w:color w:val="000000"/>
          <w:kern w:val="0"/>
          <w:szCs w:val="21"/>
        </w:rPr>
        <w:t>DC</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pDC-&gt;BitBlt(0,0,20,20,&amp;memDC,0,0,SRCCOPY) ;</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r w:rsidRPr="00177C48">
        <w:rPr>
          <w:rFonts w:ascii="宋体" w:eastAsia="宋体" w:hAnsi="宋体" w:cs="宋体" w:hint="eastAsia"/>
          <w:color w:val="000000"/>
          <w:kern w:val="0"/>
          <w:szCs w:val="21"/>
        </w:rPr>
        <w:t>将源</w:t>
      </w:r>
      <w:r w:rsidRPr="00177C48">
        <w:rPr>
          <w:rFonts w:ascii="宋体" w:eastAsia="宋体" w:hAnsi="宋体" w:cs="宋体"/>
          <w:color w:val="000000"/>
          <w:kern w:val="0"/>
          <w:szCs w:val="21"/>
        </w:rPr>
        <w:t>DC</w:t>
      </w:r>
      <w:r w:rsidRPr="00177C48">
        <w:rPr>
          <w:rFonts w:ascii="宋体" w:eastAsia="宋体" w:hAnsi="宋体" w:cs="宋体" w:hint="eastAsia"/>
          <w:color w:val="000000"/>
          <w:kern w:val="0"/>
          <w:szCs w:val="21"/>
        </w:rPr>
        <w:t>中</w:t>
      </w:r>
      <w:r w:rsidRPr="00177C48">
        <w:rPr>
          <w:rFonts w:ascii="宋体" w:eastAsia="宋体" w:hAnsi="宋体" w:cs="宋体"/>
          <w:color w:val="000000"/>
          <w:kern w:val="0"/>
          <w:szCs w:val="21"/>
        </w:rPr>
        <w:t>(0,0,20,20)</w:t>
      </w:r>
      <w:r w:rsidRPr="00177C48">
        <w:rPr>
          <w:rFonts w:ascii="宋体" w:eastAsia="宋体" w:hAnsi="宋体" w:cs="宋体" w:hint="eastAsia"/>
          <w:color w:val="000000"/>
          <w:kern w:val="0"/>
          <w:szCs w:val="21"/>
        </w:rPr>
        <w:t>复制到目的</w:t>
      </w:r>
      <w:r w:rsidRPr="00177C48">
        <w:rPr>
          <w:rFonts w:ascii="宋体" w:eastAsia="宋体" w:hAnsi="宋体" w:cs="宋体"/>
          <w:color w:val="000000"/>
          <w:kern w:val="0"/>
          <w:szCs w:val="21"/>
        </w:rPr>
        <w:t>DC(0,0,20,20)</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pDC-&gt;BitBlt(20,20,40,40,&amp;memDC,0,0,SRCAND);</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宋体" w:cs="宋体"/>
          <w:color w:val="000000"/>
          <w:kern w:val="0"/>
          <w:szCs w:val="21"/>
        </w:rPr>
        <w:t xml:space="preserve"> //</w:t>
      </w:r>
      <w:r w:rsidRPr="00177C48">
        <w:rPr>
          <w:rFonts w:ascii="宋体" w:eastAsia="宋体" w:hAnsi="宋体" w:cs="宋体" w:hint="eastAsia"/>
          <w:color w:val="000000"/>
          <w:kern w:val="0"/>
          <w:szCs w:val="21"/>
        </w:rPr>
        <w:t>将源</w:t>
      </w:r>
      <w:r w:rsidRPr="00177C48">
        <w:rPr>
          <w:rFonts w:ascii="宋体" w:eastAsia="宋体" w:hAnsi="宋体" w:cs="宋体"/>
          <w:color w:val="000000"/>
          <w:kern w:val="0"/>
          <w:szCs w:val="21"/>
        </w:rPr>
        <w:t>DC</w:t>
      </w:r>
      <w:r w:rsidRPr="00177C48">
        <w:rPr>
          <w:rFonts w:ascii="宋体" w:eastAsia="宋体" w:hAnsi="宋体" w:cs="宋体" w:hint="eastAsia"/>
          <w:color w:val="000000"/>
          <w:kern w:val="0"/>
          <w:szCs w:val="21"/>
        </w:rPr>
        <w:t>中</w:t>
      </w:r>
      <w:r w:rsidRPr="00177C48">
        <w:rPr>
          <w:rFonts w:ascii="宋体" w:eastAsia="宋体" w:hAnsi="宋体" w:cs="宋体"/>
          <w:color w:val="000000"/>
          <w:kern w:val="0"/>
          <w:szCs w:val="21"/>
        </w:rPr>
        <w:t>(0,0,20,20)</w:t>
      </w:r>
      <w:r w:rsidRPr="00177C48">
        <w:rPr>
          <w:rFonts w:ascii="宋体" w:eastAsia="宋体" w:hAnsi="宋体" w:cs="宋体" w:hint="eastAsia"/>
          <w:color w:val="000000"/>
          <w:kern w:val="0"/>
          <w:szCs w:val="21"/>
        </w:rPr>
        <w:t>和目的</w:t>
      </w:r>
      <w:r w:rsidRPr="00177C48">
        <w:rPr>
          <w:rFonts w:ascii="宋体" w:eastAsia="宋体" w:hAnsi="宋体" w:cs="宋体"/>
          <w:color w:val="000000"/>
          <w:kern w:val="0"/>
          <w:szCs w:val="21"/>
        </w:rPr>
        <w:t>DC(20,20,40,40)</w:t>
      </w:r>
      <w:r w:rsidRPr="00177C48">
        <w:rPr>
          <w:rFonts w:ascii="宋体" w:eastAsia="宋体" w:hAnsi="宋体" w:cs="宋体" w:hint="eastAsia"/>
          <w:color w:val="000000"/>
          <w:kern w:val="0"/>
          <w:szCs w:val="21"/>
        </w:rPr>
        <w:t>中区域进行</w:t>
      </w:r>
      <w:r w:rsidRPr="00177C48">
        <w:rPr>
          <w:rFonts w:ascii="宋体" w:eastAsia="宋体" w:hAnsi="宋体" w:cs="宋体"/>
          <w:color w:val="000000"/>
          <w:kern w:val="0"/>
          <w:szCs w:val="21"/>
        </w:rPr>
        <w:t>AND</w:t>
      </w:r>
      <w:r w:rsidRPr="00177C48">
        <w:rPr>
          <w:rFonts w:ascii="宋体" w:eastAsia="宋体" w:hAnsi="宋体" w:cs="宋体" w:hint="eastAsia"/>
          <w:color w:val="000000"/>
          <w:kern w:val="0"/>
          <w:szCs w:val="21"/>
        </w:rPr>
        <w:t>操作</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Times New Roman" w:cs="宋体"/>
          <w:color w:val="000000"/>
          <w:kern w:val="0"/>
          <w:szCs w:val="21"/>
        </w:rPr>
        <w:tab/>
      </w:r>
      <w:r w:rsidRPr="00177C48">
        <w:rPr>
          <w:rFonts w:ascii="宋体" w:eastAsia="宋体" w:hAnsi="宋体" w:cs="宋体"/>
          <w:color w:val="000000"/>
          <w:kern w:val="0"/>
          <w:szCs w:val="21"/>
        </w:rPr>
        <w:t>memDC.SelectObject(pbmpOld) ;//</w:t>
      </w:r>
      <w:r w:rsidRPr="00177C48">
        <w:rPr>
          <w:rFonts w:ascii="宋体" w:eastAsia="宋体" w:hAnsi="宋体" w:cs="宋体" w:hint="eastAsia"/>
          <w:color w:val="000000"/>
          <w:kern w:val="0"/>
          <w:szCs w:val="21"/>
        </w:rPr>
        <w:t>选入原</w:t>
      </w:r>
      <w:r w:rsidRPr="00177C48">
        <w:rPr>
          <w:rFonts w:ascii="宋体" w:eastAsia="宋体" w:hAnsi="宋体" w:cs="宋体"/>
          <w:color w:val="000000"/>
          <w:kern w:val="0"/>
          <w:szCs w:val="21"/>
        </w:rPr>
        <w:t>DDB</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p>
    <w:p w:rsidR="00177C48" w:rsidRPr="00177C48" w:rsidRDefault="00177C48" w:rsidP="00177C48">
      <w:pPr>
        <w:widowControl/>
        <w:spacing w:before="100" w:beforeAutospacing="1" w:after="100" w:afterAutospacing="1"/>
        <w:jc w:val="left"/>
        <w:rPr>
          <w:rFonts w:ascii="宋体" w:eastAsia="宋体" w:hAnsi="Times New Roman" w:cs="宋体"/>
          <w:color w:val="02029E"/>
          <w:kern w:val="0"/>
          <w:sz w:val="24"/>
          <w:szCs w:val="24"/>
        </w:rPr>
      </w:pPr>
      <w:r w:rsidRPr="00177C48">
        <w:rPr>
          <w:rFonts w:ascii="宋体" w:eastAsia="宋体" w:hAnsi="宋体" w:cs="宋体" w:hint="eastAsia"/>
          <w:color w:val="000000"/>
          <w:kern w:val="0"/>
          <w:szCs w:val="21"/>
        </w:rPr>
        <w:lastRenderedPageBreak/>
        <w:t>（图标并不是一个</w:t>
      </w:r>
      <w:r w:rsidRPr="00177C48">
        <w:rPr>
          <w:rFonts w:ascii="宋体" w:eastAsia="宋体" w:hAnsi="宋体" w:cs="宋体"/>
          <w:color w:val="000000"/>
          <w:kern w:val="0"/>
          <w:szCs w:val="21"/>
        </w:rPr>
        <w:t>GDI</w:t>
      </w:r>
      <w:r w:rsidRPr="00177C48">
        <w:rPr>
          <w:rFonts w:ascii="宋体" w:eastAsia="宋体" w:hAnsi="宋体" w:cs="宋体" w:hint="eastAsia"/>
          <w:color w:val="000000"/>
          <w:kern w:val="0"/>
          <w:szCs w:val="21"/>
        </w:rPr>
        <w:t>对象，所以不需要选入</w:t>
      </w:r>
      <w:r w:rsidRPr="00177C48">
        <w:rPr>
          <w:rFonts w:ascii="宋体" w:eastAsia="宋体" w:hAnsi="宋体" w:cs="宋体"/>
          <w:color w:val="000000"/>
          <w:kern w:val="0"/>
          <w:szCs w:val="21"/>
        </w:rPr>
        <w:t>DC</w:t>
      </w:r>
      <w:r w:rsidRPr="00177C48">
        <w:rPr>
          <w:rFonts w:ascii="宋体" w:eastAsia="宋体" w:hAnsi="宋体" w:cs="宋体" w:hint="eastAsia"/>
          <w:color w:val="000000"/>
          <w:kern w:val="0"/>
          <w:szCs w:val="21"/>
        </w:rPr>
        <w:t>）在</w:t>
      </w:r>
      <w:r w:rsidRPr="00177C48">
        <w:rPr>
          <w:rFonts w:ascii="宋体" w:eastAsia="宋体" w:hAnsi="宋体" w:cs="宋体"/>
          <w:color w:val="000000"/>
          <w:kern w:val="0"/>
          <w:szCs w:val="21"/>
        </w:rPr>
        <w:t>MFC</w:t>
      </w:r>
      <w:r w:rsidRPr="00177C48">
        <w:rPr>
          <w:rFonts w:ascii="宋体" w:eastAsia="宋体" w:hAnsi="宋体" w:cs="宋体" w:hint="eastAsia"/>
          <w:color w:val="000000"/>
          <w:kern w:val="0"/>
          <w:szCs w:val="21"/>
        </w:rPr>
        <w:t>中没有一个专门的图标类，因为图标的操作比较简单，使用</w:t>
      </w:r>
      <w:r w:rsidRPr="00177C48">
        <w:rPr>
          <w:rFonts w:ascii="宋体" w:eastAsia="宋体" w:hAnsi="宋体" w:cs="宋体"/>
          <w:color w:val="000000"/>
          <w:kern w:val="0"/>
          <w:szCs w:val="21"/>
        </w:rPr>
        <w:t>HICON CWinApp::LoadIcon( UINT nIDResource )</w:t>
      </w:r>
      <w:r w:rsidRPr="00177C48">
        <w:rPr>
          <w:rFonts w:ascii="宋体" w:eastAsia="宋体" w:hAnsi="宋体" w:cs="宋体" w:hint="eastAsia"/>
          <w:color w:val="000000"/>
          <w:kern w:val="0"/>
          <w:szCs w:val="21"/>
        </w:rPr>
        <w:t>或是</w:t>
      </w:r>
      <w:r w:rsidRPr="00177C48">
        <w:rPr>
          <w:rFonts w:ascii="宋体" w:eastAsia="宋体" w:hAnsi="宋体" w:cs="宋体"/>
          <w:color w:val="000000"/>
          <w:kern w:val="0"/>
          <w:szCs w:val="21"/>
        </w:rPr>
        <w:t xml:space="preserve">HICON CWinApp::LoadStandardIcon( LPCTSTR lpszIconName ) </w:t>
      </w:r>
      <w:r w:rsidRPr="00177C48">
        <w:rPr>
          <w:rFonts w:ascii="宋体" w:eastAsia="宋体" w:hAnsi="宋体" w:cs="宋体" w:hint="eastAsia"/>
          <w:color w:val="000000"/>
          <w:kern w:val="0"/>
          <w:szCs w:val="21"/>
        </w:rPr>
        <w:t>装入后就可以利用</w:t>
      </w:r>
      <w:r w:rsidRPr="00177C48">
        <w:rPr>
          <w:rFonts w:ascii="宋体" w:eastAsia="宋体" w:hAnsi="宋体" w:cs="宋体"/>
          <w:color w:val="000000"/>
          <w:kern w:val="0"/>
          <w:szCs w:val="21"/>
        </w:rPr>
        <w:t>BOOL CDC::DrawIcon( int x, int y, HICON hIcon )</w:t>
      </w:r>
      <w:r w:rsidRPr="00177C48">
        <w:rPr>
          <w:rFonts w:ascii="宋体" w:eastAsia="宋体" w:hAnsi="宋体" w:cs="宋体" w:hint="eastAsia"/>
          <w:color w:val="000000"/>
          <w:kern w:val="0"/>
          <w:szCs w:val="21"/>
        </w:rPr>
        <w:t>绘制。由于在图标中可以指定透明区域，所以在某些需要使用非规则图形而且面积不大的时候使用图标会比较简单。下面给出简单的代码：</w:t>
      </w:r>
      <w:r w:rsidRPr="00177C48">
        <w:rPr>
          <w:rFonts w:ascii="宋体" w:eastAsia="宋体" w:hAnsi="宋体" w:cs="宋体"/>
          <w:color w:val="000000"/>
          <w:kern w:val="0"/>
          <w:szCs w:val="21"/>
        </w:rPr>
        <w:t xml:space="preserve"> </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OnDraw(CDC* pDC)</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HICON hIcon1=AfxGetApp()-&gt;LoadIcon(IDI_I1);</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HICON hIcon2=AfxGetApp()-&gt;LoadIcon(IDI_I2);</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pDC-&gt;DrawIcon(0,0,hIcon1);</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pDC-&gt;DrawIcon(0,40,hIcon2);</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DestroyIcon(hIcon1);</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DestroyIcon(hIcon2);</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宋体" w:cs="宋体"/>
          <w:color w:val="000000"/>
          <w:kern w:val="0"/>
          <w:szCs w:val="21"/>
        </w:rPr>
        <w:t>}</w:t>
      </w:r>
      <w:r w:rsidRPr="00177C48">
        <w:rPr>
          <w:rFonts w:ascii="宋体" w:eastAsia="宋体" w:hAnsi="Times New Roman" w:cs="宋体"/>
          <w:color w:val="000000"/>
          <w:kern w:val="0"/>
          <w:szCs w:val="21"/>
        </w:rPr>
        <w:br/>
      </w:r>
      <w:r w:rsidRPr="00177C48">
        <w:rPr>
          <w:rFonts w:ascii="宋体" w:eastAsia="宋体" w:hAnsi="宋体" w:cs="宋体" w:hint="eastAsia"/>
          <w:color w:val="000000"/>
          <w:kern w:val="0"/>
          <w:szCs w:val="21"/>
        </w:rPr>
        <w:t>同样在</w:t>
      </w:r>
      <w:r w:rsidRPr="00177C48">
        <w:rPr>
          <w:rFonts w:ascii="宋体" w:eastAsia="宋体" w:hAnsi="宋体" w:cs="宋体"/>
          <w:color w:val="000000"/>
          <w:kern w:val="0"/>
          <w:szCs w:val="21"/>
        </w:rPr>
        <w:t>MFC</w:t>
      </w:r>
      <w:r w:rsidRPr="00177C48">
        <w:rPr>
          <w:rFonts w:ascii="宋体" w:eastAsia="宋体" w:hAnsi="宋体" w:cs="宋体" w:hint="eastAsia"/>
          <w:color w:val="000000"/>
          <w:kern w:val="0"/>
          <w:szCs w:val="21"/>
        </w:rPr>
        <w:t>也没有提供一个</w:t>
      </w:r>
      <w:r w:rsidRPr="00177C48">
        <w:rPr>
          <w:rFonts w:ascii="宋体" w:eastAsia="宋体" w:hAnsi="宋体" w:cs="宋体"/>
          <w:color w:val="000000"/>
          <w:kern w:val="0"/>
          <w:szCs w:val="21"/>
        </w:rPr>
        <w:t>DIB</w:t>
      </w:r>
      <w:r w:rsidRPr="00177C48">
        <w:rPr>
          <w:rFonts w:ascii="宋体" w:eastAsia="宋体" w:hAnsi="宋体" w:cs="宋体" w:hint="eastAsia"/>
          <w:color w:val="000000"/>
          <w:kern w:val="0"/>
          <w:szCs w:val="21"/>
        </w:rPr>
        <w:t>的类，所以在使用</w:t>
      </w:r>
      <w:r w:rsidRPr="00177C48">
        <w:rPr>
          <w:rFonts w:ascii="宋体" w:eastAsia="宋体" w:hAnsi="宋体" w:cs="宋体"/>
          <w:color w:val="000000"/>
          <w:kern w:val="0"/>
          <w:szCs w:val="21"/>
        </w:rPr>
        <w:t>DIB</w:t>
      </w:r>
      <w:r w:rsidRPr="00177C48">
        <w:rPr>
          <w:rFonts w:ascii="宋体" w:eastAsia="宋体" w:hAnsi="宋体" w:cs="宋体" w:hint="eastAsia"/>
          <w:color w:val="000000"/>
          <w:kern w:val="0"/>
          <w:szCs w:val="21"/>
        </w:rPr>
        <w:t>位图时我们需要自己读取位图文件中的头信息，并读入数据，并利用</w:t>
      </w:r>
      <w:r w:rsidRPr="00177C48">
        <w:rPr>
          <w:rFonts w:ascii="宋体" w:eastAsia="宋体" w:hAnsi="宋体" w:cs="宋体"/>
          <w:color w:val="000000"/>
          <w:kern w:val="0"/>
          <w:szCs w:val="21"/>
        </w:rPr>
        <w:t>API</w:t>
      </w:r>
      <w:r w:rsidRPr="00177C48">
        <w:rPr>
          <w:rFonts w:ascii="宋体" w:eastAsia="宋体" w:hAnsi="宋体" w:cs="宋体" w:hint="eastAsia"/>
          <w:color w:val="000000"/>
          <w:kern w:val="0"/>
          <w:szCs w:val="21"/>
        </w:rPr>
        <w:t>函数</w:t>
      </w:r>
      <w:r w:rsidRPr="00177C48">
        <w:rPr>
          <w:rFonts w:ascii="宋体" w:eastAsia="宋体" w:hAnsi="宋体" w:cs="宋体"/>
          <w:color w:val="000000"/>
          <w:kern w:val="0"/>
          <w:szCs w:val="21"/>
        </w:rPr>
        <w:t>StretchDIBits</w:t>
      </w:r>
      <w:r w:rsidRPr="00177C48">
        <w:rPr>
          <w:rFonts w:ascii="宋体" w:eastAsia="宋体" w:hAnsi="宋体" w:cs="宋体" w:hint="eastAsia"/>
          <w:color w:val="000000"/>
          <w:kern w:val="0"/>
          <w:szCs w:val="21"/>
        </w:rPr>
        <w:t>绘制。位图文件以</w:t>
      </w:r>
      <w:r w:rsidRPr="00177C48">
        <w:rPr>
          <w:rFonts w:ascii="宋体" w:eastAsia="宋体" w:hAnsi="宋体" w:cs="宋体"/>
          <w:color w:val="000000"/>
          <w:kern w:val="0"/>
          <w:szCs w:val="21"/>
        </w:rPr>
        <w:t>BITMAPFILEHEADER</w:t>
      </w:r>
      <w:r w:rsidRPr="00177C48">
        <w:rPr>
          <w:rFonts w:ascii="宋体" w:eastAsia="宋体" w:hAnsi="宋体" w:cs="宋体" w:hint="eastAsia"/>
          <w:color w:val="000000"/>
          <w:kern w:val="0"/>
          <w:szCs w:val="21"/>
        </w:rPr>
        <w:t>结构开始，然后是</w:t>
      </w:r>
      <w:r w:rsidRPr="00177C48">
        <w:rPr>
          <w:rFonts w:ascii="宋体" w:eastAsia="宋体" w:hAnsi="宋体" w:cs="宋体"/>
          <w:color w:val="000000"/>
          <w:kern w:val="0"/>
          <w:szCs w:val="21"/>
        </w:rPr>
        <w:t>BITMAPINFOHEADER</w:t>
      </w:r>
      <w:r w:rsidRPr="00177C48">
        <w:rPr>
          <w:rFonts w:ascii="宋体" w:eastAsia="宋体" w:hAnsi="宋体" w:cs="宋体" w:hint="eastAsia"/>
          <w:color w:val="000000"/>
          <w:kern w:val="0"/>
          <w:szCs w:val="21"/>
        </w:rPr>
        <w:t>结构和调色版信息和数据，其实位图格式是图形格式中最简单的一种，而且也是</w:t>
      </w:r>
      <w:r w:rsidRPr="00177C48">
        <w:rPr>
          <w:rFonts w:ascii="宋体" w:eastAsia="宋体" w:hAnsi="宋体" w:cs="宋体"/>
          <w:color w:val="000000"/>
          <w:kern w:val="0"/>
          <w:szCs w:val="21"/>
        </w:rPr>
        <w:t>Windows</w:t>
      </w:r>
      <w:r w:rsidRPr="00177C48">
        <w:rPr>
          <w:rFonts w:ascii="宋体" w:eastAsia="宋体" w:hAnsi="宋体" w:cs="宋体" w:hint="eastAsia"/>
          <w:color w:val="000000"/>
          <w:kern w:val="0"/>
          <w:szCs w:val="21"/>
        </w:rPr>
        <w:t>可以理解的一种。我不详细讲解</w:t>
      </w:r>
      <w:r w:rsidRPr="00177C48">
        <w:rPr>
          <w:rFonts w:ascii="宋体" w:eastAsia="宋体" w:hAnsi="宋体" w:cs="宋体"/>
          <w:color w:val="000000"/>
          <w:kern w:val="0"/>
          <w:szCs w:val="21"/>
        </w:rPr>
        <w:t>DIB</w:t>
      </w:r>
      <w:r w:rsidRPr="00177C48">
        <w:rPr>
          <w:rFonts w:ascii="宋体" w:eastAsia="宋体" w:hAnsi="宋体" w:cs="宋体" w:hint="eastAsia"/>
          <w:color w:val="000000"/>
          <w:kern w:val="0"/>
          <w:szCs w:val="21"/>
        </w:rPr>
        <w:t>位图的结构，提供一个</w:t>
      </w:r>
      <w:r w:rsidRPr="00177C48">
        <w:rPr>
          <w:rFonts w:ascii="宋体" w:eastAsia="宋体" w:hAnsi="宋体" w:cs="宋体"/>
          <w:color w:val="000000"/>
          <w:kern w:val="0"/>
          <w:szCs w:val="21"/>
        </w:rPr>
        <w:t>CDib</w:t>
      </w:r>
      <w:r w:rsidRPr="00177C48">
        <w:rPr>
          <w:rFonts w:ascii="宋体" w:eastAsia="宋体" w:hAnsi="宋体" w:cs="宋体" w:hint="eastAsia"/>
          <w:color w:val="000000"/>
          <w:kern w:val="0"/>
          <w:szCs w:val="21"/>
        </w:rPr>
        <w:t>类供大家使用，这个类包含了基本的功能如：</w:t>
      </w:r>
      <w:r w:rsidRPr="00177C48">
        <w:rPr>
          <w:rFonts w:ascii="宋体" w:eastAsia="宋体" w:hAnsi="宋体" w:cs="宋体"/>
          <w:color w:val="000000"/>
          <w:kern w:val="0"/>
          <w:szCs w:val="21"/>
        </w:rPr>
        <w:t>Load,Save,Draw</w:t>
      </w:r>
      <w:r w:rsidRPr="00177C48">
        <w:rPr>
          <w:rFonts w:ascii="宋体" w:eastAsia="宋体" w:hAnsi="宋体" w:cs="宋体" w:hint="eastAsia"/>
          <w:color w:val="000000"/>
          <w:kern w:val="0"/>
          <w:szCs w:val="21"/>
        </w:rPr>
        <w:t>。</w:t>
      </w:r>
      <w:hyperlink r:id="rId56" w:history="1">
        <w:r w:rsidRPr="00177C48">
          <w:rPr>
            <w:rFonts w:ascii="宋体" w:eastAsia="宋体" w:hAnsi="宋体" w:cs="宋体"/>
            <w:color w:val="02029E"/>
            <w:kern w:val="0"/>
            <w:szCs w:val="24"/>
            <w:u w:val="single"/>
          </w:rPr>
          <w:t>DownLoad CDib 4K</w:t>
        </w:r>
      </w:hyperlink>
    </w:p>
    <w:p w:rsidR="00177C48" w:rsidRPr="00177C48" w:rsidRDefault="00177C48" w:rsidP="00177C48">
      <w:pPr>
        <w:widowControl/>
        <w:spacing w:before="100" w:beforeAutospacing="1" w:after="100" w:afterAutospacing="1"/>
        <w:jc w:val="center"/>
        <w:rPr>
          <w:rFonts w:ascii="宋体" w:eastAsia="宋体" w:hAnsi="Times New Roman" w:cs="宋体"/>
          <w:color w:val="000099"/>
          <w:kern w:val="0"/>
          <w:szCs w:val="21"/>
        </w:rPr>
      </w:pPr>
      <w:r w:rsidRPr="00177C48">
        <w:rPr>
          <w:rFonts w:ascii="宋体" w:eastAsia="宋体" w:hAnsi="宋体" w:cs="宋体"/>
          <w:b/>
          <w:bCs/>
          <w:color w:val="000099"/>
          <w:kern w:val="0"/>
          <w:sz w:val="27"/>
          <w:szCs w:val="27"/>
        </w:rPr>
        <w:t xml:space="preserve">2.5 </w:t>
      </w:r>
      <w:r w:rsidRPr="00177C48">
        <w:rPr>
          <w:rFonts w:ascii="宋体" w:eastAsia="宋体" w:hAnsi="宋体" w:cs="宋体" w:hint="eastAsia"/>
          <w:b/>
          <w:bCs/>
          <w:color w:val="000099"/>
          <w:kern w:val="0"/>
          <w:sz w:val="27"/>
          <w:szCs w:val="27"/>
        </w:rPr>
        <w:t>使用各种映射方式</w:t>
      </w:r>
      <w:r w:rsidRPr="00177C48">
        <w:rPr>
          <w:rFonts w:ascii="宋体" w:eastAsia="宋体" w:hAnsi="Times New Roman" w:cs="宋体"/>
          <w:color w:val="000099"/>
          <w:kern w:val="0"/>
          <w:szCs w:val="21"/>
        </w:rPr>
        <w:br/>
      </w:r>
      <w:r w:rsidRPr="00177C48">
        <w:rPr>
          <w:rFonts w:ascii="宋体" w:eastAsia="宋体" w:hAnsi="宋体" w:cs="宋体" w:hint="eastAsia"/>
          <w:color w:val="000000"/>
          <w:kern w:val="0"/>
          <w:szCs w:val="21"/>
        </w:rPr>
        <w:t>所谓的映射方式简单点讲就是坐标的安排方式，系统默认的映射方式为</w:t>
      </w:r>
      <w:r w:rsidRPr="00177C48">
        <w:rPr>
          <w:rFonts w:ascii="宋体" w:eastAsia="宋体" w:hAnsi="宋体" w:cs="宋体"/>
          <w:color w:val="000000"/>
          <w:kern w:val="0"/>
          <w:szCs w:val="21"/>
        </w:rPr>
        <w:t>MM_TEXT</w:t>
      </w:r>
      <w:r w:rsidRPr="00177C48">
        <w:rPr>
          <w:rFonts w:ascii="宋体" w:eastAsia="宋体" w:hAnsi="宋体" w:cs="宋体" w:hint="eastAsia"/>
          <w:color w:val="000000"/>
          <w:kern w:val="0"/>
          <w:szCs w:val="21"/>
        </w:rPr>
        <w:t>即</w:t>
      </w:r>
      <w:r w:rsidRPr="00177C48">
        <w:rPr>
          <w:rFonts w:ascii="宋体" w:eastAsia="宋体" w:hAnsi="宋体" w:cs="宋体"/>
          <w:color w:val="000000"/>
          <w:kern w:val="0"/>
          <w:szCs w:val="21"/>
        </w:rPr>
        <w:t>X</w:t>
      </w:r>
      <w:r w:rsidRPr="00177C48">
        <w:rPr>
          <w:rFonts w:ascii="宋体" w:eastAsia="宋体" w:hAnsi="宋体" w:cs="宋体" w:hint="eastAsia"/>
          <w:color w:val="000000"/>
          <w:kern w:val="0"/>
          <w:szCs w:val="21"/>
        </w:rPr>
        <w:t>坐标向右增加，</w:t>
      </w:r>
      <w:r w:rsidRPr="00177C48">
        <w:rPr>
          <w:rFonts w:ascii="宋体" w:eastAsia="宋体" w:hAnsi="宋体" w:cs="宋体"/>
          <w:color w:val="000000"/>
          <w:kern w:val="0"/>
          <w:szCs w:val="21"/>
        </w:rPr>
        <w:t>Y</w:t>
      </w:r>
      <w:r w:rsidRPr="00177C48">
        <w:rPr>
          <w:rFonts w:ascii="宋体" w:eastAsia="宋体" w:hAnsi="宋体" w:cs="宋体" w:hint="eastAsia"/>
          <w:color w:val="000000"/>
          <w:kern w:val="0"/>
          <w:szCs w:val="21"/>
        </w:rPr>
        <w:t>坐标向下增加，</w:t>
      </w:r>
      <w:r w:rsidRPr="00177C48">
        <w:rPr>
          <w:rFonts w:ascii="宋体" w:eastAsia="宋体" w:hAnsi="宋体" w:cs="宋体"/>
          <w:color w:val="000000"/>
          <w:kern w:val="0"/>
          <w:szCs w:val="21"/>
        </w:rPr>
        <w:t>(0,0)</w:t>
      </w:r>
      <w:r w:rsidRPr="00177C48">
        <w:rPr>
          <w:rFonts w:ascii="宋体" w:eastAsia="宋体" w:hAnsi="宋体" w:cs="宋体" w:hint="eastAsia"/>
          <w:color w:val="000000"/>
          <w:kern w:val="0"/>
          <w:szCs w:val="21"/>
        </w:rPr>
        <w:t>在屏幕左上方，</w:t>
      </w:r>
      <w:r w:rsidRPr="00177C48">
        <w:rPr>
          <w:rFonts w:ascii="宋体" w:eastAsia="宋体" w:hAnsi="宋体" w:cs="宋体"/>
          <w:color w:val="000000"/>
          <w:kern w:val="0"/>
          <w:szCs w:val="21"/>
        </w:rPr>
        <w:t>DC</w:t>
      </w:r>
      <w:r w:rsidRPr="00177C48">
        <w:rPr>
          <w:rFonts w:ascii="宋体" w:eastAsia="宋体" w:hAnsi="宋体" w:cs="宋体" w:hint="eastAsia"/>
          <w:color w:val="000000"/>
          <w:kern w:val="0"/>
          <w:szCs w:val="21"/>
        </w:rPr>
        <w:t>中的每一点就是屏幕上的一个象素。也许你会认为这种方式下是最好理解的，但是一个点和象素对应的关系在屏幕上看来是正常的，但到了打印机上就会很不正常。因为我们作图是以点为单位并且打印机的分辨率远远比显示器高（</w:t>
      </w:r>
      <w:r w:rsidRPr="00177C48">
        <w:rPr>
          <w:rFonts w:ascii="宋体" w:eastAsia="宋体" w:hAnsi="宋体" w:cs="宋体"/>
          <w:color w:val="000000"/>
          <w:kern w:val="0"/>
          <w:szCs w:val="21"/>
        </w:rPr>
        <w:t>800DPI 800</w:t>
      </w:r>
      <w:r w:rsidRPr="00177C48">
        <w:rPr>
          <w:rFonts w:ascii="宋体" w:eastAsia="宋体" w:hAnsi="宋体" w:cs="宋体" w:hint="eastAsia"/>
          <w:color w:val="000000"/>
          <w:kern w:val="0"/>
          <w:szCs w:val="21"/>
        </w:rPr>
        <w:t>点每英寸）所以在打印机上图形看起来就会很小。这样就需要为打印另做一套代码而加大了工作量。如果每个点对应</w:t>
      </w:r>
      <w:r w:rsidRPr="00177C48">
        <w:rPr>
          <w:rFonts w:ascii="宋体" w:eastAsia="宋体" w:hAnsi="宋体" w:cs="宋体"/>
          <w:color w:val="000000"/>
          <w:kern w:val="0"/>
          <w:szCs w:val="21"/>
        </w:rPr>
        <w:t>0.1</w:t>
      </w:r>
      <w:r w:rsidRPr="00177C48">
        <w:rPr>
          <w:rFonts w:ascii="宋体" w:eastAsia="宋体" w:hAnsi="宋体" w:cs="宋体" w:hint="eastAsia"/>
          <w:color w:val="000000"/>
          <w:kern w:val="0"/>
          <w:szCs w:val="21"/>
        </w:rPr>
        <w:t>毫米那么在屏幕上的图形就会和打印出来的图形一样大小。</w:t>
      </w:r>
      <w:r w:rsidRPr="00177C48">
        <w:rPr>
          <w:rFonts w:ascii="宋体" w:eastAsia="宋体" w:hAnsi="Times New Roman" w:cs="宋体"/>
          <w:color w:val="000000"/>
          <w:kern w:val="0"/>
          <w:szCs w:val="21"/>
        </w:rPr>
        <w:br/>
      </w:r>
      <w:r w:rsidRPr="00177C48">
        <w:rPr>
          <w:rFonts w:ascii="宋体" w:eastAsia="宋体" w:hAnsi="宋体" w:cs="宋体" w:hint="eastAsia"/>
          <w:color w:val="000000"/>
          <w:kern w:val="0"/>
          <w:szCs w:val="21"/>
        </w:rPr>
        <w:t>通过</w:t>
      </w:r>
      <w:r w:rsidRPr="00177C48">
        <w:rPr>
          <w:rFonts w:ascii="宋体" w:eastAsia="宋体" w:hAnsi="宋体" w:cs="宋体"/>
          <w:color w:val="000000"/>
          <w:kern w:val="0"/>
          <w:szCs w:val="21"/>
        </w:rPr>
        <w:t>int CDC::SetMapMode( int nMapMode )</w:t>
      </w:r>
      <w:r w:rsidRPr="00177C48">
        <w:rPr>
          <w:rFonts w:ascii="宋体" w:eastAsia="宋体" w:hAnsi="宋体" w:cs="宋体" w:hint="eastAsia"/>
          <w:color w:val="000000"/>
          <w:kern w:val="0"/>
          <w:szCs w:val="21"/>
        </w:rPr>
        <w:t>可以指定映射方式，可用的有以下几种：</w:t>
      </w:r>
      <w:r w:rsidRPr="00177C48">
        <w:rPr>
          <w:rFonts w:ascii="宋体" w:eastAsia="宋体" w:hAnsi="宋体" w:cs="宋体"/>
          <w:color w:val="000000"/>
          <w:kern w:val="0"/>
          <w:szCs w:val="21"/>
        </w:rPr>
        <w:t xml:space="preserve"> </w:t>
      </w:r>
    </w:p>
    <w:p w:rsidR="00177C48" w:rsidRPr="00177C48" w:rsidRDefault="00177C48" w:rsidP="00177C48">
      <w:pPr>
        <w:widowControl/>
        <w:numPr>
          <w:ilvl w:val="0"/>
          <w:numId w:val="10"/>
        </w:numPr>
        <w:spacing w:before="100" w:beforeAutospacing="1" w:after="240"/>
        <w:jc w:val="left"/>
        <w:rPr>
          <w:rFonts w:ascii="宋体" w:eastAsia="宋体" w:hAnsi="宋体" w:cs="宋体"/>
          <w:color w:val="000000"/>
          <w:kern w:val="0"/>
          <w:szCs w:val="21"/>
        </w:rPr>
      </w:pPr>
      <w:r w:rsidRPr="00177C48">
        <w:rPr>
          <w:rFonts w:ascii="宋体" w:eastAsia="宋体" w:hAnsi="宋体" w:cs="宋体"/>
          <w:b/>
          <w:bCs/>
          <w:color w:val="000000"/>
          <w:kern w:val="0"/>
          <w:szCs w:val="21"/>
        </w:rPr>
        <w:t>MM_HIENGLISH</w:t>
      </w:r>
      <w:r w:rsidRPr="00177C48">
        <w:rPr>
          <w:rFonts w:ascii="宋体" w:eastAsia="宋体" w:hAnsi="宋体" w:cs="宋体"/>
          <w:color w:val="000000"/>
          <w:kern w:val="0"/>
          <w:szCs w:val="21"/>
        </w:rPr>
        <w:t xml:space="preserve"> </w:t>
      </w:r>
      <w:r w:rsidRPr="00177C48">
        <w:rPr>
          <w:rFonts w:ascii="宋体" w:eastAsia="宋体" w:hAnsi="宋体" w:cs="宋体" w:hint="eastAsia"/>
          <w:color w:val="000000"/>
          <w:kern w:val="0"/>
          <w:szCs w:val="21"/>
        </w:rPr>
        <w:t>每点对应</w:t>
      </w:r>
      <w:r w:rsidRPr="00177C48">
        <w:rPr>
          <w:rFonts w:ascii="宋体" w:eastAsia="宋体" w:hAnsi="宋体" w:cs="宋体"/>
          <w:color w:val="000000"/>
          <w:kern w:val="0"/>
          <w:szCs w:val="21"/>
        </w:rPr>
        <w:t>0.001</w:t>
      </w:r>
      <w:r w:rsidRPr="00177C48">
        <w:rPr>
          <w:rFonts w:ascii="宋体" w:eastAsia="宋体" w:hAnsi="宋体" w:cs="宋体" w:hint="eastAsia"/>
          <w:color w:val="000000"/>
          <w:kern w:val="0"/>
          <w:szCs w:val="21"/>
        </w:rPr>
        <w:t>英寸</w:t>
      </w:r>
      <w:r w:rsidRPr="00177C48">
        <w:rPr>
          <w:rFonts w:ascii="宋体" w:eastAsia="宋体" w:hAnsi="Times New Roman" w:cs="宋体"/>
          <w:color w:val="000000"/>
          <w:kern w:val="0"/>
          <w:szCs w:val="21"/>
        </w:rPr>
        <w:t>   </w:t>
      </w:r>
      <w:r w:rsidRPr="00177C48">
        <w:rPr>
          <w:rFonts w:ascii="宋体" w:eastAsia="宋体" w:hAnsi="宋体" w:cs="宋体"/>
          <w:color w:val="000000"/>
          <w:kern w:val="0"/>
          <w:szCs w:val="21"/>
        </w:rPr>
        <w:t>Each logical unit is converted to 0.001 inch. Positive x is to the right; positive y is up.</w:t>
      </w:r>
    </w:p>
    <w:p w:rsidR="00177C48" w:rsidRPr="00177C48" w:rsidRDefault="00177C48" w:rsidP="00177C48">
      <w:pPr>
        <w:widowControl/>
        <w:numPr>
          <w:ilvl w:val="0"/>
          <w:numId w:val="10"/>
        </w:numPr>
        <w:spacing w:before="100" w:beforeAutospacing="1" w:after="240"/>
        <w:jc w:val="left"/>
        <w:rPr>
          <w:rFonts w:ascii="宋体" w:eastAsia="宋体" w:hAnsi="宋体" w:cs="宋体"/>
          <w:color w:val="000000"/>
          <w:kern w:val="0"/>
          <w:szCs w:val="21"/>
        </w:rPr>
      </w:pPr>
      <w:r w:rsidRPr="00177C48">
        <w:rPr>
          <w:rFonts w:ascii="宋体" w:eastAsia="宋体" w:hAnsi="宋体" w:cs="宋体"/>
          <w:b/>
          <w:bCs/>
          <w:color w:val="000000"/>
          <w:kern w:val="0"/>
          <w:szCs w:val="21"/>
        </w:rPr>
        <w:t>MM_HIMETRIC</w:t>
      </w:r>
      <w:r w:rsidRPr="00177C48">
        <w:rPr>
          <w:rFonts w:ascii="宋体" w:eastAsia="宋体" w:hAnsi="宋体" w:cs="宋体"/>
          <w:color w:val="000000"/>
          <w:kern w:val="0"/>
          <w:szCs w:val="21"/>
        </w:rPr>
        <w:t xml:space="preserve"> </w:t>
      </w:r>
      <w:r w:rsidRPr="00177C48">
        <w:rPr>
          <w:rFonts w:ascii="宋体" w:eastAsia="宋体" w:hAnsi="宋体" w:cs="宋体" w:hint="eastAsia"/>
          <w:color w:val="000000"/>
          <w:kern w:val="0"/>
          <w:szCs w:val="21"/>
        </w:rPr>
        <w:t>每点对应</w:t>
      </w:r>
      <w:r w:rsidRPr="00177C48">
        <w:rPr>
          <w:rFonts w:ascii="宋体" w:eastAsia="宋体" w:hAnsi="宋体" w:cs="宋体"/>
          <w:color w:val="000000"/>
          <w:kern w:val="0"/>
          <w:szCs w:val="21"/>
        </w:rPr>
        <w:t>0.001</w:t>
      </w:r>
      <w:r w:rsidRPr="00177C48">
        <w:rPr>
          <w:rFonts w:ascii="宋体" w:eastAsia="宋体" w:hAnsi="宋体" w:cs="宋体" w:hint="eastAsia"/>
          <w:color w:val="000000"/>
          <w:kern w:val="0"/>
          <w:szCs w:val="21"/>
        </w:rPr>
        <w:t>毫米</w:t>
      </w:r>
      <w:r w:rsidRPr="00177C48">
        <w:rPr>
          <w:rFonts w:ascii="宋体" w:eastAsia="宋体" w:hAnsi="Times New Roman" w:cs="宋体"/>
          <w:color w:val="000000"/>
          <w:kern w:val="0"/>
          <w:szCs w:val="21"/>
        </w:rPr>
        <w:t>   </w:t>
      </w:r>
      <w:r w:rsidRPr="00177C48">
        <w:rPr>
          <w:rFonts w:ascii="宋体" w:eastAsia="宋体" w:hAnsi="宋体" w:cs="宋体"/>
          <w:color w:val="000000"/>
          <w:kern w:val="0"/>
          <w:szCs w:val="21"/>
        </w:rPr>
        <w:t>Each logical unit is converted to 0.01 millimeter. Positive x is to the right; positive y is up.</w:t>
      </w:r>
    </w:p>
    <w:p w:rsidR="00177C48" w:rsidRPr="00177C48" w:rsidRDefault="00177C48" w:rsidP="00177C48">
      <w:pPr>
        <w:widowControl/>
        <w:numPr>
          <w:ilvl w:val="0"/>
          <w:numId w:val="10"/>
        </w:numPr>
        <w:spacing w:before="100" w:beforeAutospacing="1" w:after="240"/>
        <w:jc w:val="left"/>
        <w:rPr>
          <w:rFonts w:ascii="宋体" w:eastAsia="宋体" w:hAnsi="宋体" w:cs="宋体"/>
          <w:color w:val="000000"/>
          <w:kern w:val="0"/>
          <w:szCs w:val="21"/>
        </w:rPr>
      </w:pPr>
      <w:r w:rsidRPr="00177C48">
        <w:rPr>
          <w:rFonts w:ascii="宋体" w:eastAsia="宋体" w:hAnsi="宋体" w:cs="宋体"/>
          <w:b/>
          <w:bCs/>
          <w:color w:val="000000"/>
          <w:kern w:val="0"/>
          <w:szCs w:val="21"/>
        </w:rPr>
        <w:t>MM_LOENGLISH</w:t>
      </w:r>
      <w:r w:rsidRPr="00177C48">
        <w:rPr>
          <w:rFonts w:ascii="宋体" w:eastAsia="宋体" w:hAnsi="宋体" w:cs="宋体"/>
          <w:color w:val="000000"/>
          <w:kern w:val="0"/>
          <w:szCs w:val="21"/>
        </w:rPr>
        <w:t xml:space="preserve"> </w:t>
      </w:r>
      <w:r w:rsidRPr="00177C48">
        <w:rPr>
          <w:rFonts w:ascii="宋体" w:eastAsia="宋体" w:hAnsi="宋体" w:cs="宋体" w:hint="eastAsia"/>
          <w:color w:val="000000"/>
          <w:kern w:val="0"/>
          <w:szCs w:val="21"/>
        </w:rPr>
        <w:t>每点对应</w:t>
      </w:r>
      <w:r w:rsidRPr="00177C48">
        <w:rPr>
          <w:rFonts w:ascii="宋体" w:eastAsia="宋体" w:hAnsi="宋体" w:cs="宋体"/>
          <w:color w:val="000000"/>
          <w:kern w:val="0"/>
          <w:szCs w:val="21"/>
        </w:rPr>
        <w:t>0.01</w:t>
      </w:r>
      <w:r w:rsidRPr="00177C48">
        <w:rPr>
          <w:rFonts w:ascii="宋体" w:eastAsia="宋体" w:hAnsi="宋体" w:cs="宋体" w:hint="eastAsia"/>
          <w:color w:val="000000"/>
          <w:kern w:val="0"/>
          <w:szCs w:val="21"/>
        </w:rPr>
        <w:t>英寸</w:t>
      </w:r>
      <w:r w:rsidRPr="00177C48">
        <w:rPr>
          <w:rFonts w:ascii="宋体" w:eastAsia="宋体" w:hAnsi="Times New Roman" w:cs="宋体"/>
          <w:color w:val="000000"/>
          <w:kern w:val="0"/>
          <w:szCs w:val="21"/>
        </w:rPr>
        <w:t>   </w:t>
      </w:r>
      <w:r w:rsidRPr="00177C48">
        <w:rPr>
          <w:rFonts w:ascii="宋体" w:eastAsia="宋体" w:hAnsi="宋体" w:cs="宋体"/>
          <w:color w:val="000000"/>
          <w:kern w:val="0"/>
          <w:szCs w:val="21"/>
        </w:rPr>
        <w:t>Each logical unit is converted to 0.01 inch. Positive x is to the right; positive y is up.</w:t>
      </w:r>
    </w:p>
    <w:p w:rsidR="00177C48" w:rsidRPr="00177C48" w:rsidRDefault="00177C48" w:rsidP="00177C48">
      <w:pPr>
        <w:widowControl/>
        <w:numPr>
          <w:ilvl w:val="0"/>
          <w:numId w:val="10"/>
        </w:numPr>
        <w:spacing w:before="100" w:beforeAutospacing="1" w:after="240"/>
        <w:jc w:val="left"/>
        <w:rPr>
          <w:rFonts w:ascii="宋体" w:eastAsia="宋体" w:hAnsi="宋体" w:cs="宋体"/>
          <w:color w:val="000000"/>
          <w:kern w:val="0"/>
          <w:szCs w:val="21"/>
        </w:rPr>
      </w:pPr>
      <w:r w:rsidRPr="00177C48">
        <w:rPr>
          <w:rFonts w:ascii="宋体" w:eastAsia="宋体" w:hAnsi="宋体" w:cs="宋体"/>
          <w:b/>
          <w:bCs/>
          <w:color w:val="000000"/>
          <w:kern w:val="0"/>
          <w:szCs w:val="21"/>
        </w:rPr>
        <w:t>MM_LOMETRIC</w:t>
      </w:r>
      <w:r w:rsidRPr="00177C48">
        <w:rPr>
          <w:rFonts w:ascii="宋体" w:eastAsia="宋体" w:hAnsi="宋体" w:cs="宋体"/>
          <w:color w:val="000000"/>
          <w:kern w:val="0"/>
          <w:szCs w:val="21"/>
        </w:rPr>
        <w:t xml:space="preserve"> </w:t>
      </w:r>
      <w:r w:rsidRPr="00177C48">
        <w:rPr>
          <w:rFonts w:ascii="宋体" w:eastAsia="宋体" w:hAnsi="宋体" w:cs="宋体" w:hint="eastAsia"/>
          <w:color w:val="000000"/>
          <w:kern w:val="0"/>
          <w:szCs w:val="21"/>
        </w:rPr>
        <w:t>每点对应</w:t>
      </w:r>
      <w:r w:rsidRPr="00177C48">
        <w:rPr>
          <w:rFonts w:ascii="宋体" w:eastAsia="宋体" w:hAnsi="宋体" w:cs="宋体"/>
          <w:color w:val="000000"/>
          <w:kern w:val="0"/>
          <w:szCs w:val="21"/>
        </w:rPr>
        <w:t>0.001</w:t>
      </w:r>
      <w:r w:rsidRPr="00177C48">
        <w:rPr>
          <w:rFonts w:ascii="宋体" w:eastAsia="宋体" w:hAnsi="宋体" w:cs="宋体" w:hint="eastAsia"/>
          <w:color w:val="000000"/>
          <w:kern w:val="0"/>
          <w:szCs w:val="21"/>
        </w:rPr>
        <w:t>毫米</w:t>
      </w:r>
      <w:r w:rsidRPr="00177C48">
        <w:rPr>
          <w:rFonts w:ascii="宋体" w:eastAsia="宋体" w:hAnsi="Times New Roman" w:cs="宋体"/>
          <w:color w:val="000000"/>
          <w:kern w:val="0"/>
          <w:szCs w:val="21"/>
        </w:rPr>
        <w:t>   </w:t>
      </w:r>
      <w:r w:rsidRPr="00177C48">
        <w:rPr>
          <w:rFonts w:ascii="宋体" w:eastAsia="宋体" w:hAnsi="宋体" w:cs="宋体"/>
          <w:color w:val="000000"/>
          <w:kern w:val="0"/>
          <w:szCs w:val="21"/>
        </w:rPr>
        <w:t>Each logical unit is converted to 0.1 millimeter. Positive x is to the right; positive y is up.</w:t>
      </w:r>
    </w:p>
    <w:p w:rsidR="00177C48" w:rsidRPr="00177C48" w:rsidRDefault="00177C48" w:rsidP="00177C48">
      <w:pPr>
        <w:widowControl/>
        <w:numPr>
          <w:ilvl w:val="0"/>
          <w:numId w:val="10"/>
        </w:numPr>
        <w:spacing w:before="100" w:beforeAutospacing="1" w:after="240"/>
        <w:jc w:val="left"/>
        <w:rPr>
          <w:rFonts w:ascii="宋体" w:eastAsia="宋体" w:hAnsi="Times New Roman" w:cs="宋体"/>
          <w:color w:val="000000"/>
          <w:kern w:val="0"/>
          <w:szCs w:val="21"/>
        </w:rPr>
      </w:pPr>
      <w:r w:rsidRPr="00177C48">
        <w:rPr>
          <w:rFonts w:ascii="宋体" w:eastAsia="宋体" w:hAnsi="宋体" w:cs="宋体"/>
          <w:b/>
          <w:bCs/>
          <w:color w:val="000000"/>
          <w:kern w:val="0"/>
          <w:szCs w:val="21"/>
        </w:rPr>
        <w:t>MM_TEXT</w:t>
      </w:r>
      <w:r w:rsidRPr="00177C48">
        <w:rPr>
          <w:rFonts w:ascii="宋体" w:eastAsia="宋体" w:hAnsi="宋体" w:cs="宋体"/>
          <w:color w:val="000000"/>
          <w:kern w:val="0"/>
          <w:szCs w:val="21"/>
        </w:rPr>
        <w:t xml:space="preserve"> </w:t>
      </w:r>
      <w:r w:rsidRPr="00177C48">
        <w:rPr>
          <w:rFonts w:ascii="宋体" w:eastAsia="宋体" w:hAnsi="宋体" w:cs="宋体" w:hint="eastAsia"/>
          <w:color w:val="000000"/>
          <w:kern w:val="0"/>
          <w:szCs w:val="21"/>
        </w:rPr>
        <w:t>象素对应</w:t>
      </w:r>
      <w:r w:rsidRPr="00177C48">
        <w:rPr>
          <w:rFonts w:ascii="宋体" w:eastAsia="宋体" w:hAnsi="Times New Roman" w:cs="宋体"/>
          <w:color w:val="000000"/>
          <w:kern w:val="0"/>
          <w:szCs w:val="21"/>
        </w:rPr>
        <w:t>   </w:t>
      </w:r>
      <w:r w:rsidRPr="00177C48">
        <w:rPr>
          <w:rFonts w:ascii="宋体" w:eastAsia="宋体" w:hAnsi="宋体" w:cs="宋体"/>
          <w:color w:val="000000"/>
          <w:kern w:val="0"/>
          <w:szCs w:val="21"/>
        </w:rPr>
        <w:t>Each logical unit is converted to 1 device pixel. Positive x is to the right; positive y is down.</w:t>
      </w:r>
      <w:r w:rsidRPr="00177C48">
        <w:rPr>
          <w:rFonts w:ascii="宋体" w:eastAsia="宋体" w:hAnsi="Times New Roman" w:cs="宋体"/>
          <w:color w:val="000000"/>
          <w:kern w:val="0"/>
          <w:szCs w:val="21"/>
        </w:rPr>
        <w:br/>
      </w:r>
      <w:r w:rsidRPr="00177C48">
        <w:rPr>
          <w:rFonts w:ascii="宋体" w:eastAsia="宋体" w:hAnsi="宋体" w:cs="宋体" w:hint="eastAsia"/>
          <w:color w:val="000000"/>
          <w:kern w:val="0"/>
          <w:szCs w:val="24"/>
        </w:rPr>
        <w:t>以上几种映射默认的原点在屏幕左上方。除</w:t>
      </w:r>
      <w:r w:rsidRPr="00177C48">
        <w:rPr>
          <w:rFonts w:ascii="宋体" w:eastAsia="宋体" w:hAnsi="宋体" w:cs="宋体"/>
          <w:color w:val="000000"/>
          <w:kern w:val="0"/>
          <w:szCs w:val="24"/>
        </w:rPr>
        <w:t>MM_TEXT</w:t>
      </w:r>
      <w:r w:rsidRPr="00177C48">
        <w:rPr>
          <w:rFonts w:ascii="宋体" w:eastAsia="宋体" w:hAnsi="宋体" w:cs="宋体" w:hint="eastAsia"/>
          <w:color w:val="000000"/>
          <w:kern w:val="0"/>
          <w:szCs w:val="24"/>
        </w:rPr>
        <w:t>外都为</w:t>
      </w:r>
      <w:r w:rsidRPr="00177C48">
        <w:rPr>
          <w:rFonts w:ascii="宋体" w:eastAsia="宋体" w:hAnsi="宋体" w:cs="宋体"/>
          <w:color w:val="000000"/>
          <w:kern w:val="0"/>
          <w:szCs w:val="24"/>
        </w:rPr>
        <w:t>X</w:t>
      </w:r>
      <w:r w:rsidRPr="00177C48">
        <w:rPr>
          <w:rFonts w:ascii="宋体" w:eastAsia="宋体" w:hAnsi="宋体" w:cs="宋体" w:hint="eastAsia"/>
          <w:color w:val="000000"/>
          <w:kern w:val="0"/>
          <w:szCs w:val="24"/>
        </w:rPr>
        <w:t>坐标向右增加，</w:t>
      </w:r>
      <w:r w:rsidRPr="00177C48">
        <w:rPr>
          <w:rFonts w:ascii="宋体" w:eastAsia="宋体" w:hAnsi="宋体" w:cs="宋体"/>
          <w:color w:val="000000"/>
          <w:kern w:val="0"/>
          <w:szCs w:val="24"/>
        </w:rPr>
        <w:t>Y</w:t>
      </w:r>
      <w:r w:rsidRPr="00177C48">
        <w:rPr>
          <w:rFonts w:ascii="宋体" w:eastAsia="宋体" w:hAnsi="宋体" w:cs="宋体" w:hint="eastAsia"/>
          <w:color w:val="000000"/>
          <w:kern w:val="0"/>
          <w:szCs w:val="24"/>
        </w:rPr>
        <w:t>坐标向上增加，和自然坐标是一致的。所以在作图是要注意什么时候应该使用负坐标。而且以上的映射都是</w:t>
      </w:r>
      <w:r w:rsidRPr="00177C48">
        <w:rPr>
          <w:rFonts w:ascii="宋体" w:eastAsia="宋体" w:hAnsi="宋体" w:cs="宋体"/>
          <w:color w:val="000000"/>
          <w:kern w:val="0"/>
          <w:szCs w:val="24"/>
        </w:rPr>
        <w:t>X-Y</w:t>
      </w:r>
      <w:r w:rsidRPr="00177C48">
        <w:rPr>
          <w:rFonts w:ascii="宋体" w:eastAsia="宋体" w:hAnsi="宋体" w:cs="宋体" w:hint="eastAsia"/>
          <w:color w:val="000000"/>
          <w:kern w:val="0"/>
          <w:szCs w:val="24"/>
        </w:rPr>
        <w:lastRenderedPageBreak/>
        <w:t>等比例的，即相同的长度在</w:t>
      </w:r>
      <w:r w:rsidRPr="00177C48">
        <w:rPr>
          <w:rFonts w:ascii="宋体" w:eastAsia="宋体" w:hAnsi="宋体" w:cs="宋体"/>
          <w:color w:val="000000"/>
          <w:kern w:val="0"/>
          <w:szCs w:val="24"/>
        </w:rPr>
        <w:t>X</w:t>
      </w:r>
      <w:r w:rsidRPr="00177C48">
        <w:rPr>
          <w:rFonts w:ascii="宋体" w:eastAsia="宋体" w:hAnsi="宋体" w:cs="宋体" w:hint="eastAsia"/>
          <w:color w:val="000000"/>
          <w:kern w:val="0"/>
          <w:szCs w:val="24"/>
        </w:rPr>
        <w:t>，</w:t>
      </w:r>
      <w:r w:rsidRPr="00177C48">
        <w:rPr>
          <w:rFonts w:ascii="宋体" w:eastAsia="宋体" w:hAnsi="宋体" w:cs="宋体"/>
          <w:color w:val="000000"/>
          <w:kern w:val="0"/>
          <w:szCs w:val="24"/>
        </w:rPr>
        <w:t>Y</w:t>
      </w:r>
      <w:r w:rsidRPr="00177C48">
        <w:rPr>
          <w:rFonts w:ascii="宋体" w:eastAsia="宋体" w:hAnsi="宋体" w:cs="宋体" w:hint="eastAsia"/>
          <w:color w:val="000000"/>
          <w:kern w:val="0"/>
          <w:szCs w:val="24"/>
        </w:rPr>
        <w:t>轴上显示的长度都是相同的。</w:t>
      </w:r>
      <w:r w:rsidRPr="00177C48">
        <w:rPr>
          <w:rFonts w:ascii="宋体" w:eastAsia="宋体" w:hAnsi="Times New Roman" w:cs="宋体"/>
          <w:color w:val="000000"/>
          <w:kern w:val="0"/>
          <w:szCs w:val="21"/>
        </w:rPr>
        <w:br/>
      </w:r>
      <w:r w:rsidRPr="00177C48">
        <w:rPr>
          <w:rFonts w:ascii="宋体" w:eastAsia="宋体" w:hAnsi="Times New Roman" w:cs="宋体" w:hint="eastAsia"/>
          <w:noProof/>
          <w:color w:val="000000"/>
          <w:kern w:val="0"/>
          <w:szCs w:val="21"/>
        </w:rPr>
        <w:drawing>
          <wp:inline distT="0" distB="0" distL="0" distR="0">
            <wp:extent cx="5200650" cy="3781425"/>
            <wp:effectExtent l="0" t="0" r="0" b="952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200650" cy="3781425"/>
                    </a:xfrm>
                    <a:prstGeom prst="rect">
                      <a:avLst/>
                    </a:prstGeom>
                    <a:noFill/>
                    <a:ln>
                      <a:noFill/>
                    </a:ln>
                  </pic:spPr>
                </pic:pic>
              </a:graphicData>
            </a:graphic>
          </wp:inline>
        </w:drawing>
      </w:r>
    </w:p>
    <w:p w:rsidR="00177C48" w:rsidRPr="00177C48" w:rsidRDefault="00177C48" w:rsidP="00177C48">
      <w:pPr>
        <w:widowControl/>
        <w:spacing w:before="100" w:beforeAutospacing="1" w:after="100" w:afterAutospacing="1"/>
        <w:jc w:val="left"/>
        <w:rPr>
          <w:rFonts w:ascii="宋体" w:eastAsia="宋体" w:hAnsi="Times New Roman" w:cs="宋体"/>
          <w:color w:val="000099"/>
          <w:kern w:val="0"/>
          <w:szCs w:val="21"/>
        </w:rPr>
      </w:pPr>
      <w:hyperlink r:id="rId58" w:history="1">
        <w:r w:rsidRPr="00177C48">
          <w:rPr>
            <w:rFonts w:ascii="宋体" w:eastAsia="宋体" w:hAnsi="宋体" w:cs="宋体"/>
            <w:color w:val="02029E"/>
            <w:kern w:val="0"/>
            <w:szCs w:val="24"/>
            <w:u w:val="single"/>
          </w:rPr>
          <w:t>DownLoad Sample</w:t>
        </w:r>
      </w:hyperlink>
      <w:r w:rsidRPr="00177C48">
        <w:rPr>
          <w:rFonts w:ascii="宋体" w:eastAsia="宋体" w:hAnsi="宋体" w:cs="宋体"/>
          <w:color w:val="000000"/>
          <w:kern w:val="0"/>
          <w:szCs w:val="24"/>
        </w:rPr>
        <w:t xml:space="preserve"> </w:t>
      </w:r>
    </w:p>
    <w:p w:rsidR="00177C48" w:rsidRPr="00177C48" w:rsidRDefault="00177C48" w:rsidP="00177C48">
      <w:pPr>
        <w:widowControl/>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hint="eastAsia"/>
          <w:color w:val="000000"/>
          <w:kern w:val="0"/>
          <w:szCs w:val="21"/>
        </w:rPr>
        <w:t>另外的一种映射方式为</w:t>
      </w:r>
      <w:r w:rsidRPr="00177C48">
        <w:rPr>
          <w:rFonts w:ascii="宋体" w:eastAsia="宋体" w:hAnsi="宋体" w:cs="宋体"/>
          <w:b/>
          <w:bCs/>
          <w:color w:val="000000"/>
          <w:kern w:val="0"/>
          <w:szCs w:val="21"/>
        </w:rPr>
        <w:t>MM_ANISOTROPIC</w:t>
      </w:r>
      <w:r w:rsidRPr="00177C48">
        <w:rPr>
          <w:rFonts w:ascii="宋体" w:eastAsia="宋体" w:hAnsi="宋体" w:cs="宋体" w:hint="eastAsia"/>
          <w:color w:val="000000"/>
          <w:kern w:val="0"/>
          <w:szCs w:val="21"/>
        </w:rPr>
        <w:t>，这种方式可以规定不同的长宽比例。在设置这中映射方式后必须调用</w:t>
      </w:r>
      <w:r w:rsidRPr="00177C48">
        <w:rPr>
          <w:rFonts w:ascii="宋体" w:eastAsia="宋体" w:hAnsi="宋体" w:cs="宋体"/>
          <w:color w:val="000000"/>
          <w:kern w:val="0"/>
          <w:szCs w:val="21"/>
        </w:rPr>
        <w:t>CSize CDC::SetWindowExt( SIZE size )</w:t>
      </w:r>
      <w:r w:rsidRPr="00177C48">
        <w:rPr>
          <w:rFonts w:ascii="宋体" w:eastAsia="宋体" w:hAnsi="宋体" w:cs="宋体" w:hint="eastAsia"/>
          <w:color w:val="000000"/>
          <w:kern w:val="0"/>
          <w:szCs w:val="21"/>
        </w:rPr>
        <w:t>和</w:t>
      </w:r>
      <w:r w:rsidRPr="00177C48">
        <w:rPr>
          <w:rFonts w:ascii="宋体" w:eastAsia="宋体" w:hAnsi="宋体" w:cs="宋体"/>
          <w:color w:val="000000"/>
          <w:kern w:val="0"/>
          <w:szCs w:val="21"/>
        </w:rPr>
        <w:t>CSize CDC::SetViewportExt( SIZE size )</w:t>
      </w:r>
      <w:r w:rsidRPr="00177C48">
        <w:rPr>
          <w:rFonts w:ascii="宋体" w:eastAsia="宋体" w:hAnsi="宋体" w:cs="宋体" w:hint="eastAsia"/>
          <w:color w:val="000000"/>
          <w:kern w:val="0"/>
          <w:szCs w:val="21"/>
        </w:rPr>
        <w:t>来设定长宽比例。系统会根据两次设定的长宽的比值来确定长宽比例。下面给出一段代码比较映射前后的长宽比例：</w:t>
      </w:r>
      <w:r w:rsidRPr="00177C48">
        <w:rPr>
          <w:rFonts w:ascii="宋体" w:eastAsia="宋体" w:hAnsi="宋体" w:cs="宋体"/>
          <w:color w:val="000000"/>
          <w:kern w:val="0"/>
          <w:szCs w:val="21"/>
        </w:rPr>
        <w:t xml:space="preserve"> </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OnDraw(CDC* pDC)</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CRect rcC1(200,0,400,200);</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pDC-&gt;FillSolidRect(rcC1,RGB(0,0,255));</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pDC-&gt;SetMapMode(MM_ANISOTROPIC );</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CSize sizeO;</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sizeO=pDC-&gt;SetWindowExt(5,5);</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TRACE("winExt %d %d\n",sizeO.cx,sizeO.cy);</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sizeO=pDC-&gt;SetViewportExt(5,10);</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TRACE("ViewExt %d %d\n",sizeO.cx,sizeO.cy);</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CRect rcC(0,0,200,200);</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pDC-&gt;FillSolidRect(rcC,RGB(0,128,0));</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p>
    <w:p w:rsidR="00177C48" w:rsidRPr="00177C48" w:rsidRDefault="00177C48" w:rsidP="00177C48">
      <w:pPr>
        <w:widowControl/>
        <w:spacing w:before="100" w:beforeAutospacing="1" w:after="100" w:afterAutospacing="1"/>
        <w:jc w:val="left"/>
        <w:rPr>
          <w:rFonts w:ascii="宋体" w:eastAsia="宋体" w:hAnsi="Times New Roman" w:cs="宋体"/>
          <w:color w:val="000099"/>
          <w:kern w:val="0"/>
          <w:szCs w:val="21"/>
        </w:rPr>
      </w:pPr>
      <w:r w:rsidRPr="00177C48">
        <w:rPr>
          <w:rFonts w:ascii="宋体" w:eastAsia="宋体" w:hAnsi="宋体" w:cs="宋体" w:hint="eastAsia"/>
          <w:color w:val="000000"/>
          <w:kern w:val="0"/>
          <w:szCs w:val="24"/>
        </w:rPr>
        <w:lastRenderedPageBreak/>
        <w:t>上面代码在映射后画出的图形将是一个长方形。</w:t>
      </w:r>
      <w:r w:rsidRPr="00177C48">
        <w:rPr>
          <w:rFonts w:ascii="宋体" w:eastAsia="宋体" w:hAnsi="Times New Roman" w:cs="宋体"/>
          <w:color w:val="000000"/>
          <w:kern w:val="0"/>
          <w:szCs w:val="21"/>
        </w:rPr>
        <w:br/>
      </w:r>
      <w:r w:rsidRPr="00177C48">
        <w:rPr>
          <w:rFonts w:ascii="宋体" w:eastAsia="宋体" w:hAnsi="Times New Roman" w:cs="宋体" w:hint="eastAsia"/>
          <w:noProof/>
          <w:color w:val="000000"/>
          <w:kern w:val="0"/>
          <w:szCs w:val="21"/>
        </w:rPr>
        <w:drawing>
          <wp:inline distT="0" distB="0" distL="0" distR="0">
            <wp:extent cx="4143375" cy="4591050"/>
            <wp:effectExtent l="0" t="0" r="9525"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143375" cy="4591050"/>
                    </a:xfrm>
                    <a:prstGeom prst="rect">
                      <a:avLst/>
                    </a:prstGeom>
                    <a:noFill/>
                    <a:ln>
                      <a:noFill/>
                    </a:ln>
                  </pic:spPr>
                </pic:pic>
              </a:graphicData>
            </a:graphic>
          </wp:inline>
        </w:drawing>
      </w:r>
    </w:p>
    <w:p w:rsidR="00177C48" w:rsidRPr="00177C48" w:rsidRDefault="00177C48" w:rsidP="00177C48">
      <w:pPr>
        <w:widowControl/>
        <w:spacing w:before="100" w:beforeAutospacing="1" w:after="100" w:afterAutospacing="1"/>
        <w:jc w:val="left"/>
        <w:rPr>
          <w:rFonts w:ascii="宋体" w:eastAsia="宋体" w:hAnsi="Times New Roman" w:cs="宋体"/>
          <w:color w:val="000099"/>
          <w:kern w:val="0"/>
          <w:szCs w:val="21"/>
        </w:rPr>
      </w:pPr>
      <w:hyperlink r:id="rId60" w:history="1">
        <w:r w:rsidRPr="00177C48">
          <w:rPr>
            <w:rFonts w:ascii="宋体" w:eastAsia="宋体" w:hAnsi="宋体" w:cs="宋体"/>
            <w:color w:val="02029E"/>
            <w:kern w:val="0"/>
            <w:szCs w:val="24"/>
            <w:u w:val="single"/>
          </w:rPr>
          <w:t>DownLoad Sample</w:t>
        </w:r>
      </w:hyperlink>
      <w:r w:rsidRPr="00177C48">
        <w:rPr>
          <w:rFonts w:ascii="宋体" w:eastAsia="宋体" w:hAnsi="宋体" w:cs="宋体"/>
          <w:color w:val="000000"/>
          <w:kern w:val="0"/>
          <w:szCs w:val="24"/>
        </w:rPr>
        <w:t xml:space="preserve"> </w:t>
      </w:r>
    </w:p>
    <w:p w:rsidR="00177C48" w:rsidRPr="00177C48" w:rsidRDefault="00177C48" w:rsidP="00177C48">
      <w:pPr>
        <w:widowControl/>
        <w:spacing w:before="100" w:beforeAutospacing="1" w:after="100" w:afterAutospacing="1"/>
        <w:jc w:val="left"/>
        <w:rPr>
          <w:rFonts w:ascii="宋体" w:eastAsia="宋体" w:hAnsi="Times New Roman" w:cs="宋体"/>
          <w:color w:val="000000"/>
          <w:kern w:val="0"/>
          <w:szCs w:val="21"/>
        </w:rPr>
      </w:pPr>
      <w:r w:rsidRPr="00177C48">
        <w:rPr>
          <w:rFonts w:ascii="宋体" w:eastAsia="宋体" w:hAnsi="宋体" w:cs="宋体" w:hint="eastAsia"/>
          <w:color w:val="000000"/>
          <w:kern w:val="0"/>
          <w:szCs w:val="21"/>
        </w:rPr>
        <w:t>最后讲讲视原点（</w:t>
      </w:r>
      <w:r w:rsidRPr="00177C48">
        <w:rPr>
          <w:rFonts w:ascii="宋体" w:eastAsia="宋体" w:hAnsi="宋体" w:cs="宋体"/>
          <w:color w:val="000000"/>
          <w:kern w:val="0"/>
          <w:szCs w:val="21"/>
        </w:rPr>
        <w:t>viewport origin</w:t>
      </w:r>
      <w:r w:rsidRPr="00177C48">
        <w:rPr>
          <w:rFonts w:ascii="宋体" w:eastAsia="宋体" w:hAnsi="宋体" w:cs="宋体" w:hint="eastAsia"/>
          <w:color w:val="000000"/>
          <w:kern w:val="0"/>
          <w:szCs w:val="21"/>
        </w:rPr>
        <w:t>）</w:t>
      </w:r>
      <w:r w:rsidRPr="00177C48">
        <w:rPr>
          <w:rFonts w:ascii="宋体" w:eastAsia="宋体" w:hAnsi="Times New Roman" w:cs="宋体"/>
          <w:color w:val="000000"/>
          <w:kern w:val="0"/>
          <w:szCs w:val="21"/>
        </w:rPr>
        <w:t>,</w:t>
      </w:r>
      <w:r w:rsidRPr="00177C48">
        <w:rPr>
          <w:rFonts w:ascii="宋体" w:eastAsia="宋体" w:hAnsi="宋体" w:cs="宋体" w:hint="eastAsia"/>
          <w:color w:val="000000"/>
          <w:kern w:val="0"/>
          <w:szCs w:val="21"/>
        </w:rPr>
        <w:t>你可以通过调用</w:t>
      </w:r>
      <w:r w:rsidRPr="00177C48">
        <w:rPr>
          <w:rFonts w:ascii="宋体" w:eastAsia="宋体" w:hAnsi="宋体" w:cs="宋体"/>
          <w:color w:val="000000"/>
          <w:kern w:val="0"/>
          <w:szCs w:val="21"/>
        </w:rPr>
        <w:t>CPoint CDC::SetViewportOrg( POINT point )</w:t>
      </w:r>
      <w:r w:rsidRPr="00177C48">
        <w:rPr>
          <w:rFonts w:ascii="宋体" w:eastAsia="宋体" w:hAnsi="宋体" w:cs="宋体" w:hint="eastAsia"/>
          <w:color w:val="000000"/>
          <w:kern w:val="0"/>
          <w:szCs w:val="21"/>
        </w:rPr>
        <w:t>重新设置原点的位置，这就相对于对坐标进行了位移。例如你将原点设置在</w:t>
      </w:r>
      <w:r w:rsidRPr="00177C48">
        <w:rPr>
          <w:rFonts w:ascii="宋体" w:eastAsia="宋体" w:hAnsi="宋体" w:cs="宋体"/>
          <w:color w:val="000000"/>
          <w:kern w:val="0"/>
          <w:szCs w:val="21"/>
        </w:rPr>
        <w:t>(20,20)</w:t>
      </w:r>
      <w:r w:rsidRPr="00177C48">
        <w:rPr>
          <w:rFonts w:ascii="宋体" w:eastAsia="宋体" w:hAnsi="宋体" w:cs="宋体" w:hint="eastAsia"/>
          <w:color w:val="000000"/>
          <w:kern w:val="0"/>
          <w:szCs w:val="21"/>
        </w:rPr>
        <w:t>那么原来的</w:t>
      </w:r>
      <w:r w:rsidRPr="00177C48">
        <w:rPr>
          <w:rFonts w:ascii="宋体" w:eastAsia="宋体" w:hAnsi="宋体" w:cs="宋体"/>
          <w:color w:val="000000"/>
          <w:kern w:val="0"/>
          <w:szCs w:val="21"/>
        </w:rPr>
        <w:t>(0,0)</w:t>
      </w:r>
      <w:r w:rsidRPr="00177C48">
        <w:rPr>
          <w:rFonts w:ascii="宋体" w:eastAsia="宋体" w:hAnsi="宋体" w:cs="宋体" w:hint="eastAsia"/>
          <w:color w:val="000000"/>
          <w:kern w:val="0"/>
          <w:szCs w:val="21"/>
        </w:rPr>
        <w:t>就变成了</w:t>
      </w:r>
      <w:r w:rsidRPr="00177C48">
        <w:rPr>
          <w:rFonts w:ascii="宋体" w:eastAsia="宋体" w:hAnsi="宋体" w:cs="宋体"/>
          <w:color w:val="000000"/>
          <w:kern w:val="0"/>
          <w:szCs w:val="21"/>
        </w:rPr>
        <w:t>(-20,-20)</w:t>
      </w:r>
      <w:r w:rsidRPr="00177C48">
        <w:rPr>
          <w:rFonts w:ascii="宋体" w:eastAsia="宋体" w:hAnsi="宋体" w:cs="宋体" w:hint="eastAsia"/>
          <w:color w:val="000000"/>
          <w:kern w:val="0"/>
          <w:szCs w:val="21"/>
        </w:rPr>
        <w:t>。</w:t>
      </w:r>
    </w:p>
    <w:p w:rsidR="00177C48" w:rsidRPr="00177C48" w:rsidRDefault="00177C48" w:rsidP="00177C48">
      <w:pPr>
        <w:widowControl/>
        <w:spacing w:before="100" w:beforeAutospacing="1" w:after="100" w:afterAutospacing="1"/>
        <w:jc w:val="center"/>
        <w:rPr>
          <w:rFonts w:ascii="宋体" w:eastAsia="宋体" w:hAnsi="Times New Roman" w:cs="宋体"/>
          <w:color w:val="000099"/>
          <w:kern w:val="0"/>
          <w:szCs w:val="21"/>
        </w:rPr>
      </w:pPr>
      <w:r w:rsidRPr="00177C48">
        <w:rPr>
          <w:rFonts w:ascii="宋体" w:eastAsia="宋体" w:hAnsi="宋体" w:cs="宋体"/>
          <w:b/>
          <w:bCs/>
          <w:color w:val="000099"/>
          <w:kern w:val="0"/>
          <w:sz w:val="27"/>
          <w:szCs w:val="27"/>
        </w:rPr>
        <w:t xml:space="preserve">2.6 </w:t>
      </w:r>
      <w:r w:rsidRPr="00177C48">
        <w:rPr>
          <w:rFonts w:ascii="宋体" w:eastAsia="宋体" w:hAnsi="宋体" w:cs="宋体" w:hint="eastAsia"/>
          <w:b/>
          <w:bCs/>
          <w:color w:val="000099"/>
          <w:kern w:val="0"/>
          <w:sz w:val="27"/>
          <w:szCs w:val="27"/>
        </w:rPr>
        <w:t>多边形和剪贴区域</w:t>
      </w:r>
    </w:p>
    <w:p w:rsidR="00177C48" w:rsidRPr="00177C48" w:rsidRDefault="00177C48" w:rsidP="00177C48">
      <w:pPr>
        <w:widowControl/>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hint="eastAsia"/>
          <w:color w:val="000000"/>
          <w:kern w:val="0"/>
          <w:szCs w:val="21"/>
        </w:rPr>
        <w:t>多边形也是一个</w:t>
      </w:r>
      <w:r w:rsidRPr="00177C48">
        <w:rPr>
          <w:rFonts w:ascii="宋体" w:eastAsia="宋体" w:hAnsi="宋体" w:cs="宋体"/>
          <w:color w:val="000000"/>
          <w:kern w:val="0"/>
          <w:szCs w:val="21"/>
        </w:rPr>
        <w:t>GDI</w:t>
      </w:r>
      <w:r w:rsidRPr="00177C48">
        <w:rPr>
          <w:rFonts w:ascii="宋体" w:eastAsia="宋体" w:hAnsi="宋体" w:cs="宋体" w:hint="eastAsia"/>
          <w:color w:val="000000"/>
          <w:kern w:val="0"/>
          <w:szCs w:val="21"/>
        </w:rPr>
        <w:t>对象，同样遵守其他</w:t>
      </w:r>
      <w:r w:rsidRPr="00177C48">
        <w:rPr>
          <w:rFonts w:ascii="宋体" w:eastAsia="宋体" w:hAnsi="宋体" w:cs="宋体"/>
          <w:color w:val="000000"/>
          <w:kern w:val="0"/>
          <w:szCs w:val="21"/>
        </w:rPr>
        <w:t>GDI</w:t>
      </w:r>
      <w:r w:rsidRPr="00177C48">
        <w:rPr>
          <w:rFonts w:ascii="宋体" w:eastAsia="宋体" w:hAnsi="宋体" w:cs="宋体" w:hint="eastAsia"/>
          <w:color w:val="000000"/>
          <w:kern w:val="0"/>
          <w:szCs w:val="21"/>
        </w:rPr>
        <w:t>对象的规则，只是通常都不将其选入</w:t>
      </w:r>
      <w:r w:rsidRPr="00177C48">
        <w:rPr>
          <w:rFonts w:ascii="宋体" w:eastAsia="宋体" w:hAnsi="宋体" w:cs="宋体"/>
          <w:color w:val="000000"/>
          <w:kern w:val="0"/>
          <w:szCs w:val="21"/>
        </w:rPr>
        <w:t>DC</w:t>
      </w:r>
      <w:r w:rsidRPr="00177C48">
        <w:rPr>
          <w:rFonts w:ascii="宋体" w:eastAsia="宋体" w:hAnsi="宋体" w:cs="宋体" w:hint="eastAsia"/>
          <w:color w:val="000000"/>
          <w:kern w:val="0"/>
          <w:szCs w:val="21"/>
        </w:rPr>
        <w:t>中。在</w:t>
      </w:r>
      <w:r w:rsidRPr="00177C48">
        <w:rPr>
          <w:rFonts w:ascii="宋体" w:eastAsia="宋体" w:hAnsi="宋体" w:cs="宋体"/>
          <w:color w:val="000000"/>
          <w:kern w:val="0"/>
          <w:szCs w:val="21"/>
        </w:rPr>
        <w:t>MFC</w:t>
      </w:r>
      <w:r w:rsidRPr="00177C48">
        <w:rPr>
          <w:rFonts w:ascii="宋体" w:eastAsia="宋体" w:hAnsi="宋体" w:cs="宋体" w:hint="eastAsia"/>
          <w:color w:val="000000"/>
          <w:kern w:val="0"/>
          <w:szCs w:val="21"/>
        </w:rPr>
        <w:t>中多边形有</w:t>
      </w:r>
      <w:r w:rsidRPr="00177C48">
        <w:rPr>
          <w:rFonts w:ascii="宋体" w:eastAsia="宋体" w:hAnsi="宋体" w:cs="宋体"/>
          <w:color w:val="000000"/>
          <w:kern w:val="0"/>
          <w:szCs w:val="21"/>
        </w:rPr>
        <w:t>CRgn</w:t>
      </w:r>
      <w:r w:rsidRPr="00177C48">
        <w:rPr>
          <w:rFonts w:ascii="宋体" w:eastAsia="宋体" w:hAnsi="宋体" w:cs="宋体" w:hint="eastAsia"/>
          <w:color w:val="000000"/>
          <w:kern w:val="0"/>
          <w:szCs w:val="21"/>
        </w:rPr>
        <w:t>表示。多边形用来表示一个不同与矩形的区域，和矩形具有相似的操作。如：检测某点是否在内部，并操作等。此外还得到一个包含此多边形的最小矩形。下面介绍一下多边形类的成员函数：</w:t>
      </w:r>
      <w:r w:rsidRPr="00177C48">
        <w:rPr>
          <w:rFonts w:ascii="宋体" w:eastAsia="宋体" w:hAnsi="宋体" w:cs="宋体"/>
          <w:color w:val="000000"/>
          <w:kern w:val="0"/>
          <w:szCs w:val="21"/>
        </w:rPr>
        <w:t xml:space="preserve"> </w:t>
      </w:r>
    </w:p>
    <w:p w:rsidR="00177C48" w:rsidRPr="00177C48" w:rsidRDefault="00177C48" w:rsidP="00177C48">
      <w:pPr>
        <w:widowControl/>
        <w:numPr>
          <w:ilvl w:val="0"/>
          <w:numId w:val="11"/>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color w:val="000000"/>
          <w:kern w:val="0"/>
          <w:szCs w:val="21"/>
        </w:rPr>
        <w:t xml:space="preserve">CreateRectRgn </w:t>
      </w:r>
      <w:r w:rsidRPr="00177C48">
        <w:rPr>
          <w:rFonts w:ascii="宋体" w:eastAsia="宋体" w:hAnsi="宋体" w:cs="宋体" w:hint="eastAsia"/>
          <w:color w:val="000000"/>
          <w:kern w:val="0"/>
          <w:szCs w:val="21"/>
        </w:rPr>
        <w:t>由矩形创建一个多边形</w:t>
      </w:r>
      <w:r w:rsidRPr="00177C48">
        <w:rPr>
          <w:rFonts w:ascii="宋体" w:eastAsia="宋体" w:hAnsi="宋体" w:cs="宋体"/>
          <w:color w:val="000000"/>
          <w:kern w:val="0"/>
          <w:szCs w:val="21"/>
        </w:rPr>
        <w:t xml:space="preserve"> </w:t>
      </w:r>
    </w:p>
    <w:p w:rsidR="00177C48" w:rsidRPr="00177C48" w:rsidRDefault="00177C48" w:rsidP="00177C48">
      <w:pPr>
        <w:widowControl/>
        <w:numPr>
          <w:ilvl w:val="0"/>
          <w:numId w:val="11"/>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color w:val="000000"/>
          <w:kern w:val="0"/>
          <w:szCs w:val="21"/>
        </w:rPr>
        <w:t xml:space="preserve">CreateEllipticRgn </w:t>
      </w:r>
      <w:r w:rsidRPr="00177C48">
        <w:rPr>
          <w:rFonts w:ascii="宋体" w:eastAsia="宋体" w:hAnsi="宋体" w:cs="宋体" w:hint="eastAsia"/>
          <w:color w:val="000000"/>
          <w:kern w:val="0"/>
          <w:szCs w:val="21"/>
        </w:rPr>
        <w:t>由椭圆创建一个多边形</w:t>
      </w:r>
      <w:r w:rsidRPr="00177C48">
        <w:rPr>
          <w:rFonts w:ascii="宋体" w:eastAsia="宋体" w:hAnsi="宋体" w:cs="宋体"/>
          <w:color w:val="000000"/>
          <w:kern w:val="0"/>
          <w:szCs w:val="21"/>
        </w:rPr>
        <w:t xml:space="preserve"> </w:t>
      </w:r>
    </w:p>
    <w:p w:rsidR="00177C48" w:rsidRPr="00177C48" w:rsidRDefault="00177C48" w:rsidP="00177C48">
      <w:pPr>
        <w:widowControl/>
        <w:numPr>
          <w:ilvl w:val="0"/>
          <w:numId w:val="11"/>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color w:val="000000"/>
          <w:kern w:val="0"/>
          <w:szCs w:val="21"/>
        </w:rPr>
        <w:t xml:space="preserve">CreatePolygonRgn </w:t>
      </w:r>
      <w:r w:rsidRPr="00177C48">
        <w:rPr>
          <w:rFonts w:ascii="宋体" w:eastAsia="宋体" w:hAnsi="宋体" w:cs="宋体" w:hint="eastAsia"/>
          <w:color w:val="000000"/>
          <w:kern w:val="0"/>
          <w:szCs w:val="21"/>
        </w:rPr>
        <w:t>创建一个有多个点围成的多边形</w:t>
      </w:r>
      <w:r w:rsidRPr="00177C48">
        <w:rPr>
          <w:rFonts w:ascii="宋体" w:eastAsia="宋体" w:hAnsi="宋体" w:cs="宋体"/>
          <w:color w:val="000000"/>
          <w:kern w:val="0"/>
          <w:szCs w:val="21"/>
        </w:rPr>
        <w:t xml:space="preserve"> </w:t>
      </w:r>
    </w:p>
    <w:p w:rsidR="00177C48" w:rsidRPr="00177C48" w:rsidRDefault="00177C48" w:rsidP="00177C48">
      <w:pPr>
        <w:widowControl/>
        <w:numPr>
          <w:ilvl w:val="0"/>
          <w:numId w:val="11"/>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color w:val="000000"/>
          <w:kern w:val="0"/>
          <w:szCs w:val="21"/>
        </w:rPr>
        <w:t xml:space="preserve">PtInRegion </w:t>
      </w:r>
      <w:r w:rsidRPr="00177C48">
        <w:rPr>
          <w:rFonts w:ascii="宋体" w:eastAsia="宋体" w:hAnsi="宋体" w:cs="宋体" w:hint="eastAsia"/>
          <w:color w:val="000000"/>
          <w:kern w:val="0"/>
          <w:szCs w:val="21"/>
        </w:rPr>
        <w:t>某点是否在内部</w:t>
      </w:r>
      <w:r w:rsidRPr="00177C48">
        <w:rPr>
          <w:rFonts w:ascii="宋体" w:eastAsia="宋体" w:hAnsi="宋体" w:cs="宋体"/>
          <w:color w:val="000000"/>
          <w:kern w:val="0"/>
          <w:szCs w:val="21"/>
        </w:rPr>
        <w:t xml:space="preserve"> </w:t>
      </w:r>
    </w:p>
    <w:p w:rsidR="00177C48" w:rsidRPr="00177C48" w:rsidRDefault="00177C48" w:rsidP="00177C48">
      <w:pPr>
        <w:widowControl/>
        <w:numPr>
          <w:ilvl w:val="0"/>
          <w:numId w:val="11"/>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color w:val="000000"/>
          <w:kern w:val="0"/>
          <w:szCs w:val="21"/>
        </w:rPr>
        <w:t xml:space="preserve">CombineRgn </w:t>
      </w:r>
      <w:r w:rsidRPr="00177C48">
        <w:rPr>
          <w:rFonts w:ascii="宋体" w:eastAsia="宋体" w:hAnsi="宋体" w:cs="宋体" w:hint="eastAsia"/>
          <w:color w:val="000000"/>
          <w:kern w:val="0"/>
          <w:szCs w:val="21"/>
        </w:rPr>
        <w:t>两个多边形相并</w:t>
      </w:r>
      <w:r w:rsidRPr="00177C48">
        <w:rPr>
          <w:rFonts w:ascii="宋体" w:eastAsia="宋体" w:hAnsi="宋体" w:cs="宋体"/>
          <w:color w:val="000000"/>
          <w:kern w:val="0"/>
          <w:szCs w:val="21"/>
        </w:rPr>
        <w:t xml:space="preserve"> </w:t>
      </w:r>
    </w:p>
    <w:p w:rsidR="00177C48" w:rsidRPr="00177C48" w:rsidRDefault="00177C48" w:rsidP="00177C48">
      <w:pPr>
        <w:widowControl/>
        <w:numPr>
          <w:ilvl w:val="0"/>
          <w:numId w:val="11"/>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color w:val="000000"/>
          <w:kern w:val="0"/>
          <w:szCs w:val="21"/>
        </w:rPr>
        <w:t xml:space="preserve">EqualRgn </w:t>
      </w:r>
      <w:r w:rsidRPr="00177C48">
        <w:rPr>
          <w:rFonts w:ascii="宋体" w:eastAsia="宋体" w:hAnsi="宋体" w:cs="宋体" w:hint="eastAsia"/>
          <w:color w:val="000000"/>
          <w:kern w:val="0"/>
          <w:szCs w:val="21"/>
        </w:rPr>
        <w:t>两个多边形是否相等</w:t>
      </w:r>
      <w:r w:rsidRPr="00177C48">
        <w:rPr>
          <w:rFonts w:ascii="宋体" w:eastAsia="宋体" w:hAnsi="宋体" w:cs="宋体"/>
          <w:color w:val="000000"/>
          <w:kern w:val="0"/>
          <w:szCs w:val="21"/>
        </w:rPr>
        <w:t xml:space="preserve"> </w:t>
      </w:r>
    </w:p>
    <w:p w:rsidR="00177C48" w:rsidRPr="00177C48" w:rsidRDefault="00177C48" w:rsidP="00177C48">
      <w:pPr>
        <w:widowControl/>
        <w:spacing w:before="100" w:beforeAutospacing="1" w:after="100" w:afterAutospacing="1"/>
        <w:ind w:firstLineChars="200" w:firstLine="420"/>
        <w:jc w:val="left"/>
        <w:rPr>
          <w:rFonts w:ascii="宋体" w:eastAsia="宋体" w:hAnsi="Times New Roman" w:cs="宋体"/>
          <w:color w:val="000000"/>
          <w:kern w:val="0"/>
          <w:szCs w:val="21"/>
        </w:rPr>
      </w:pPr>
      <w:r w:rsidRPr="00177C48">
        <w:rPr>
          <w:rFonts w:ascii="宋体" w:eastAsia="宋体" w:hAnsi="宋体" w:cs="宋体" w:hint="eastAsia"/>
          <w:color w:val="000000"/>
          <w:kern w:val="0"/>
          <w:szCs w:val="21"/>
        </w:rPr>
        <w:lastRenderedPageBreak/>
        <w:t>在本节中讲演多边形的意义在于重新在窗口中作图时提高效率。因为引发窗口重绘的原因是某个区域失效，而失效的区域用多边形来表示。假设窗口大小为</w:t>
      </w:r>
      <w:r w:rsidRPr="00177C48">
        <w:rPr>
          <w:rFonts w:ascii="宋体" w:eastAsia="宋体" w:hAnsi="宋体" w:cs="宋体"/>
          <w:color w:val="000000"/>
          <w:kern w:val="0"/>
          <w:szCs w:val="21"/>
        </w:rPr>
        <w:t>500*400</w:t>
      </w:r>
      <w:r w:rsidRPr="00177C48">
        <w:rPr>
          <w:rFonts w:ascii="宋体" w:eastAsia="宋体" w:hAnsi="宋体" w:cs="宋体" w:hint="eastAsia"/>
          <w:color w:val="000000"/>
          <w:kern w:val="0"/>
          <w:szCs w:val="21"/>
        </w:rPr>
        <w:t>当上方的另一个窗口从</w:t>
      </w:r>
      <w:r w:rsidRPr="00177C48">
        <w:rPr>
          <w:rFonts w:ascii="宋体" w:eastAsia="宋体" w:hAnsi="宋体" w:cs="宋体"/>
          <w:color w:val="000000"/>
          <w:kern w:val="0"/>
          <w:szCs w:val="21"/>
        </w:rPr>
        <w:t>(0,0,10,10)</w:t>
      </w:r>
      <w:r w:rsidRPr="00177C48">
        <w:rPr>
          <w:rFonts w:ascii="宋体" w:eastAsia="宋体" w:hAnsi="宋体" w:cs="宋体" w:hint="eastAsia"/>
          <w:color w:val="000000"/>
          <w:kern w:val="0"/>
          <w:szCs w:val="21"/>
        </w:rPr>
        <w:t>移动到</w:t>
      </w:r>
      <w:r w:rsidRPr="00177C48">
        <w:rPr>
          <w:rFonts w:ascii="宋体" w:eastAsia="宋体" w:hAnsi="宋体" w:cs="宋体"/>
          <w:color w:val="000000"/>
          <w:kern w:val="0"/>
          <w:szCs w:val="21"/>
        </w:rPr>
        <w:t>(20,20,30,30)</w:t>
      </w:r>
      <w:r w:rsidRPr="00177C48">
        <w:rPr>
          <w:rFonts w:ascii="宋体" w:eastAsia="宋体" w:hAnsi="宋体" w:cs="宋体" w:hint="eastAsia"/>
          <w:color w:val="000000"/>
          <w:kern w:val="0"/>
          <w:szCs w:val="21"/>
        </w:rPr>
        <w:t>这时</w:t>
      </w:r>
      <w:r w:rsidRPr="00177C48">
        <w:rPr>
          <w:rFonts w:ascii="宋体" w:eastAsia="宋体" w:hAnsi="宋体" w:cs="宋体"/>
          <w:color w:val="000000"/>
          <w:kern w:val="0"/>
          <w:szCs w:val="21"/>
        </w:rPr>
        <w:t>(0,0,10,10)</w:t>
      </w:r>
      <w:r w:rsidRPr="00177C48">
        <w:rPr>
          <w:rFonts w:ascii="宋体" w:eastAsia="宋体" w:hAnsi="宋体" w:cs="宋体" w:hint="eastAsia"/>
          <w:color w:val="000000"/>
          <w:kern w:val="0"/>
          <w:szCs w:val="21"/>
        </w:rPr>
        <w:t>区域就失效了，而你只需要重绘这部分区域而不是所有区域，这样你程序的执行效率就会提高。</w:t>
      </w:r>
    </w:p>
    <w:p w:rsidR="00177C48" w:rsidRPr="00177C48" w:rsidRDefault="00177C48" w:rsidP="00177C48">
      <w:pPr>
        <w:widowControl/>
        <w:spacing w:before="100" w:beforeAutospacing="1" w:after="100" w:afterAutospacing="1"/>
        <w:ind w:firstLineChars="200" w:firstLine="420"/>
        <w:jc w:val="left"/>
        <w:rPr>
          <w:rFonts w:ascii="宋体" w:eastAsia="宋体" w:hAnsi="Times New Roman" w:cs="宋体"/>
          <w:color w:val="000000"/>
          <w:kern w:val="0"/>
          <w:szCs w:val="21"/>
        </w:rPr>
      </w:pPr>
      <w:r w:rsidRPr="00177C48">
        <w:rPr>
          <w:rFonts w:ascii="宋体" w:eastAsia="宋体" w:hAnsi="宋体" w:cs="宋体" w:hint="eastAsia"/>
          <w:color w:val="000000"/>
          <w:kern w:val="0"/>
          <w:szCs w:val="21"/>
        </w:rPr>
        <w:t>通过调用</w:t>
      </w:r>
      <w:r w:rsidRPr="00177C48">
        <w:rPr>
          <w:rFonts w:ascii="宋体" w:eastAsia="宋体" w:hAnsi="宋体" w:cs="宋体"/>
          <w:color w:val="000000"/>
          <w:kern w:val="0"/>
          <w:szCs w:val="21"/>
        </w:rPr>
        <w:t>API</w:t>
      </w:r>
      <w:r w:rsidRPr="00177C48">
        <w:rPr>
          <w:rFonts w:ascii="宋体" w:eastAsia="宋体" w:hAnsi="宋体" w:cs="宋体" w:hint="eastAsia"/>
          <w:color w:val="000000"/>
          <w:kern w:val="0"/>
          <w:szCs w:val="21"/>
        </w:rPr>
        <w:t>函数</w:t>
      </w:r>
      <w:r w:rsidRPr="00177C48">
        <w:rPr>
          <w:rFonts w:ascii="宋体" w:eastAsia="宋体" w:hAnsi="宋体" w:cs="宋体"/>
          <w:color w:val="000000"/>
          <w:kern w:val="0"/>
          <w:szCs w:val="21"/>
        </w:rPr>
        <w:t>int GetClipRgn( HDC hdc, HRGN hrgn)</w:t>
      </w:r>
      <w:r w:rsidRPr="00177C48">
        <w:rPr>
          <w:rFonts w:ascii="宋体" w:eastAsia="宋体" w:hAnsi="宋体" w:cs="宋体" w:hint="eastAsia"/>
          <w:color w:val="000000"/>
          <w:kern w:val="0"/>
          <w:szCs w:val="21"/>
        </w:rPr>
        <w:t>就可以得到失效区域，但是一般用不着那么精确而只需得到包含该区域的最小矩形就可以了，所以可以利用</w:t>
      </w:r>
      <w:r w:rsidRPr="00177C48">
        <w:rPr>
          <w:rFonts w:ascii="宋体" w:eastAsia="宋体" w:hAnsi="宋体" w:cs="宋体"/>
          <w:color w:val="000000"/>
          <w:kern w:val="0"/>
          <w:szCs w:val="21"/>
        </w:rPr>
        <w:t>int CDC::GetClipBox( LPRECT lpRect )</w:t>
      </w:r>
      <w:r w:rsidRPr="00177C48">
        <w:rPr>
          <w:rFonts w:ascii="宋体" w:eastAsia="宋体" w:hAnsi="宋体" w:cs="宋体" w:hint="eastAsia"/>
          <w:color w:val="000000"/>
          <w:kern w:val="0"/>
          <w:szCs w:val="21"/>
        </w:rPr>
        <w:t>完成这一功能。</w:t>
      </w:r>
    </w:p>
    <w:p w:rsidR="00177C48" w:rsidRPr="00177C48" w:rsidRDefault="00177C48" w:rsidP="00177C48">
      <w:pPr>
        <w:rPr>
          <w:rFonts w:ascii="Times New Roman" w:eastAsia="宋体" w:hAnsi="Times New Roman" w:cs="Times New Roman"/>
          <w:szCs w:val="24"/>
        </w:rPr>
      </w:pPr>
    </w:p>
    <w:p w:rsidR="00177C48" w:rsidRPr="00177C48" w:rsidRDefault="00177C48" w:rsidP="00177C48">
      <w:pPr>
        <w:jc w:val="center"/>
        <w:rPr>
          <w:rFonts w:ascii="Times New Roman" w:eastAsia="宋体" w:hAnsi="Times New Roman" w:cs="Times New Roman"/>
          <w:szCs w:val="24"/>
          <w:bdr w:val="single" w:sz="4" w:space="0" w:color="auto"/>
          <w:shd w:val="pct10" w:color="auto" w:fill="FFFFFF"/>
        </w:rPr>
      </w:pPr>
      <w:r w:rsidRPr="00177C48">
        <w:rPr>
          <w:rFonts w:ascii="Times New Roman" w:eastAsia="宋体" w:hAnsi="Times New Roman" w:cs="Times New Roman" w:hint="eastAsia"/>
          <w:color w:val="000000"/>
          <w:szCs w:val="21"/>
          <w:bdr w:val="single" w:sz="4" w:space="0" w:color="auto"/>
          <w:shd w:val="pct10" w:color="auto" w:fill="FFFFFF"/>
        </w:rPr>
        <w:t>第三章</w:t>
      </w:r>
      <w:r w:rsidRPr="00177C48">
        <w:rPr>
          <w:rFonts w:ascii="Times New Roman" w:eastAsia="宋体" w:hAnsi="Times New Roman" w:cs="Times New Roman"/>
          <w:color w:val="000000"/>
          <w:szCs w:val="21"/>
          <w:bdr w:val="single" w:sz="4" w:space="0" w:color="auto"/>
          <w:shd w:val="pct10" w:color="auto" w:fill="FFFFFF"/>
        </w:rPr>
        <w:t xml:space="preserve"> </w:t>
      </w:r>
      <w:r w:rsidRPr="00177C48">
        <w:rPr>
          <w:rFonts w:ascii="Times New Roman" w:eastAsia="宋体" w:hAnsi="Times New Roman" w:cs="Times New Roman" w:hint="eastAsia"/>
          <w:color w:val="000000"/>
          <w:szCs w:val="21"/>
          <w:bdr w:val="single" w:sz="4" w:space="0" w:color="auto"/>
          <w:shd w:val="pct10" w:color="auto" w:fill="FFFFFF"/>
        </w:rPr>
        <w:t>文档视结构</w:t>
      </w:r>
    </w:p>
    <w:p w:rsidR="00177C48" w:rsidRPr="00177C48" w:rsidRDefault="00177C48" w:rsidP="00177C48">
      <w:pPr>
        <w:widowControl/>
        <w:spacing w:before="100" w:beforeAutospacing="1" w:after="100" w:afterAutospacing="1"/>
        <w:ind w:leftChars="64" w:left="134" w:firstLineChars="638" w:firstLine="1729"/>
        <w:rPr>
          <w:rFonts w:ascii="宋体" w:eastAsia="宋体" w:hAnsi="Times New Roman" w:cs="宋体"/>
          <w:color w:val="000099"/>
          <w:kern w:val="0"/>
          <w:szCs w:val="21"/>
        </w:rPr>
      </w:pPr>
      <w:r w:rsidRPr="00177C48">
        <w:rPr>
          <w:rFonts w:ascii="宋体" w:eastAsia="宋体" w:hAnsi="宋体" w:cs="宋体"/>
          <w:b/>
          <w:bCs/>
          <w:color w:val="000099"/>
          <w:kern w:val="0"/>
          <w:sz w:val="27"/>
          <w:szCs w:val="27"/>
        </w:rPr>
        <w:t xml:space="preserve">3.1 </w:t>
      </w:r>
      <w:r w:rsidRPr="00177C48">
        <w:rPr>
          <w:rFonts w:ascii="宋体" w:eastAsia="宋体" w:hAnsi="宋体" w:cs="宋体" w:hint="eastAsia"/>
          <w:b/>
          <w:bCs/>
          <w:color w:val="000099"/>
          <w:kern w:val="0"/>
          <w:sz w:val="27"/>
          <w:szCs w:val="27"/>
        </w:rPr>
        <w:t>文档</w:t>
      </w:r>
      <w:r w:rsidRPr="00177C48">
        <w:rPr>
          <w:rFonts w:ascii="宋体" w:eastAsia="宋体" w:hAnsi="宋体" w:cs="宋体"/>
          <w:b/>
          <w:bCs/>
          <w:color w:val="000099"/>
          <w:kern w:val="0"/>
          <w:sz w:val="27"/>
          <w:szCs w:val="27"/>
        </w:rPr>
        <w:t xml:space="preserve"> </w:t>
      </w:r>
      <w:r w:rsidRPr="00177C48">
        <w:rPr>
          <w:rFonts w:ascii="宋体" w:eastAsia="宋体" w:hAnsi="宋体" w:cs="宋体" w:hint="eastAsia"/>
          <w:b/>
          <w:bCs/>
          <w:color w:val="000099"/>
          <w:kern w:val="0"/>
          <w:sz w:val="27"/>
          <w:szCs w:val="27"/>
        </w:rPr>
        <w:t>视图</w:t>
      </w:r>
      <w:r w:rsidRPr="00177C48">
        <w:rPr>
          <w:rFonts w:ascii="宋体" w:eastAsia="宋体" w:hAnsi="宋体" w:cs="宋体"/>
          <w:b/>
          <w:bCs/>
          <w:color w:val="000099"/>
          <w:kern w:val="0"/>
          <w:sz w:val="27"/>
          <w:szCs w:val="27"/>
        </w:rPr>
        <w:t xml:space="preserve"> </w:t>
      </w:r>
      <w:r w:rsidRPr="00177C48">
        <w:rPr>
          <w:rFonts w:ascii="宋体" w:eastAsia="宋体" w:hAnsi="宋体" w:cs="宋体" w:hint="eastAsia"/>
          <w:b/>
          <w:bCs/>
          <w:color w:val="000099"/>
          <w:kern w:val="0"/>
          <w:sz w:val="27"/>
          <w:szCs w:val="27"/>
        </w:rPr>
        <w:t>框架窗口间的关系和消息传送规律</w:t>
      </w:r>
      <w:r w:rsidRPr="00177C48">
        <w:rPr>
          <w:rFonts w:ascii="宋体" w:eastAsia="宋体" w:hAnsi="Times New Roman" w:cs="宋体"/>
          <w:color w:val="000099"/>
          <w:kern w:val="0"/>
          <w:szCs w:val="21"/>
        </w:rPr>
        <w:br/>
      </w:r>
      <w:r w:rsidRPr="00177C48">
        <w:rPr>
          <w:rFonts w:ascii="宋体" w:eastAsia="宋体" w:hAnsi="宋体" w:cs="宋体" w:hint="eastAsia"/>
          <w:color w:val="000000"/>
          <w:kern w:val="0"/>
          <w:szCs w:val="21"/>
        </w:rPr>
        <w:t>在</w:t>
      </w:r>
      <w:r w:rsidRPr="00177C48">
        <w:rPr>
          <w:rFonts w:ascii="宋体" w:eastAsia="宋体" w:hAnsi="宋体" w:cs="宋体"/>
          <w:color w:val="000000"/>
          <w:kern w:val="0"/>
          <w:szCs w:val="21"/>
        </w:rPr>
        <w:t>MFC</w:t>
      </w:r>
      <w:r w:rsidRPr="00177C48">
        <w:rPr>
          <w:rFonts w:ascii="宋体" w:eastAsia="宋体" w:hAnsi="宋体" w:cs="宋体" w:hint="eastAsia"/>
          <w:color w:val="000000"/>
          <w:kern w:val="0"/>
          <w:szCs w:val="21"/>
        </w:rPr>
        <w:t>中</w:t>
      </w:r>
      <w:r w:rsidRPr="00177C48">
        <w:rPr>
          <w:rFonts w:ascii="宋体" w:eastAsia="宋体" w:hAnsi="宋体" w:cs="宋体"/>
          <w:color w:val="000000"/>
          <w:kern w:val="0"/>
          <w:szCs w:val="21"/>
        </w:rPr>
        <w:t>M$</w:t>
      </w:r>
      <w:r w:rsidRPr="00177C48">
        <w:rPr>
          <w:rFonts w:ascii="宋体" w:eastAsia="宋体" w:hAnsi="宋体" w:cs="宋体" w:hint="eastAsia"/>
          <w:color w:val="000000"/>
          <w:kern w:val="0"/>
          <w:szCs w:val="21"/>
        </w:rPr>
        <w:t>引入了文档</w:t>
      </w:r>
      <w:r w:rsidRPr="00177C48">
        <w:rPr>
          <w:rFonts w:ascii="宋体" w:eastAsia="宋体" w:hAnsi="Times New Roman" w:cs="宋体"/>
          <w:color w:val="000000"/>
          <w:kern w:val="0"/>
          <w:szCs w:val="21"/>
        </w:rPr>
        <w:t>-</w:t>
      </w:r>
      <w:r w:rsidRPr="00177C48">
        <w:rPr>
          <w:rFonts w:ascii="宋体" w:eastAsia="宋体" w:hAnsi="宋体" w:cs="宋体" w:hint="eastAsia"/>
          <w:color w:val="000000"/>
          <w:kern w:val="0"/>
          <w:szCs w:val="21"/>
        </w:rPr>
        <w:t>视结构的概念，文档相当于数据容器，视相当于查看数据的窗口或是和数据发生交互的窗口。（这一结构在</w:t>
      </w:r>
      <w:r w:rsidRPr="00177C48">
        <w:rPr>
          <w:rFonts w:ascii="宋体" w:eastAsia="宋体" w:hAnsi="宋体" w:cs="宋体"/>
          <w:color w:val="000000"/>
          <w:kern w:val="0"/>
          <w:szCs w:val="21"/>
        </w:rPr>
        <w:t>MFC</w:t>
      </w:r>
      <w:r w:rsidRPr="00177C48">
        <w:rPr>
          <w:rFonts w:ascii="宋体" w:eastAsia="宋体" w:hAnsi="宋体" w:cs="宋体" w:hint="eastAsia"/>
          <w:color w:val="000000"/>
          <w:kern w:val="0"/>
          <w:szCs w:val="21"/>
        </w:rPr>
        <w:t>中的</w:t>
      </w:r>
      <w:r w:rsidRPr="00177C48">
        <w:rPr>
          <w:rFonts w:ascii="宋体" w:eastAsia="宋体" w:hAnsi="宋体" w:cs="宋体"/>
          <w:color w:val="000000"/>
          <w:kern w:val="0"/>
          <w:szCs w:val="21"/>
        </w:rPr>
        <w:t>OLE</w:t>
      </w:r>
      <w:r w:rsidRPr="00177C48">
        <w:rPr>
          <w:rFonts w:ascii="宋体" w:eastAsia="宋体" w:hAnsi="宋体" w:cs="宋体" w:hint="eastAsia"/>
          <w:color w:val="000000"/>
          <w:kern w:val="0"/>
          <w:szCs w:val="21"/>
        </w:rPr>
        <w:t>，</w:t>
      </w:r>
      <w:r w:rsidRPr="00177C48">
        <w:rPr>
          <w:rFonts w:ascii="宋体" w:eastAsia="宋体" w:hAnsi="宋体" w:cs="宋体"/>
          <w:color w:val="000000"/>
          <w:kern w:val="0"/>
          <w:szCs w:val="21"/>
        </w:rPr>
        <w:t>ODBC</w:t>
      </w:r>
      <w:r w:rsidRPr="00177C48">
        <w:rPr>
          <w:rFonts w:ascii="宋体" w:eastAsia="宋体" w:hAnsi="宋体" w:cs="宋体" w:hint="eastAsia"/>
          <w:color w:val="000000"/>
          <w:kern w:val="0"/>
          <w:szCs w:val="21"/>
        </w:rPr>
        <w:t>开发时又得到更多的拓展）因此一个完整的应用一般由四个类组成：</w:t>
      </w:r>
      <w:r w:rsidRPr="00177C48">
        <w:rPr>
          <w:rFonts w:ascii="宋体" w:eastAsia="宋体" w:hAnsi="宋体" w:cs="宋体"/>
          <w:color w:val="000000"/>
          <w:kern w:val="0"/>
          <w:szCs w:val="21"/>
        </w:rPr>
        <w:t>CWinApp</w:t>
      </w:r>
      <w:r w:rsidRPr="00177C48">
        <w:rPr>
          <w:rFonts w:ascii="宋体" w:eastAsia="宋体" w:hAnsi="宋体" w:cs="宋体" w:hint="eastAsia"/>
          <w:color w:val="000000"/>
          <w:kern w:val="0"/>
          <w:szCs w:val="21"/>
        </w:rPr>
        <w:t>应用类，</w:t>
      </w:r>
      <w:r w:rsidRPr="00177C48">
        <w:rPr>
          <w:rFonts w:ascii="宋体" w:eastAsia="宋体" w:hAnsi="宋体" w:cs="宋体"/>
          <w:color w:val="000000"/>
          <w:kern w:val="0"/>
          <w:szCs w:val="21"/>
        </w:rPr>
        <w:t>CFrameWnd</w:t>
      </w:r>
      <w:r w:rsidRPr="00177C48">
        <w:rPr>
          <w:rFonts w:ascii="宋体" w:eastAsia="宋体" w:hAnsi="宋体" w:cs="宋体" w:hint="eastAsia"/>
          <w:color w:val="000000"/>
          <w:kern w:val="0"/>
          <w:szCs w:val="21"/>
        </w:rPr>
        <w:t>窗口框架类，</w:t>
      </w:r>
      <w:r w:rsidRPr="00177C48">
        <w:rPr>
          <w:rFonts w:ascii="宋体" w:eastAsia="宋体" w:hAnsi="宋体" w:cs="宋体"/>
          <w:color w:val="000000"/>
          <w:kern w:val="0"/>
          <w:szCs w:val="21"/>
        </w:rPr>
        <w:t>CDocument</w:t>
      </w:r>
      <w:r w:rsidRPr="00177C48">
        <w:rPr>
          <w:rFonts w:ascii="宋体" w:eastAsia="宋体" w:hAnsi="宋体" w:cs="宋体" w:hint="eastAsia"/>
          <w:color w:val="000000"/>
          <w:kern w:val="0"/>
          <w:szCs w:val="21"/>
        </w:rPr>
        <w:t>文档类，</w:t>
      </w:r>
      <w:r w:rsidRPr="00177C48">
        <w:rPr>
          <w:rFonts w:ascii="宋体" w:eastAsia="宋体" w:hAnsi="宋体" w:cs="宋体"/>
          <w:color w:val="000000"/>
          <w:kern w:val="0"/>
          <w:szCs w:val="21"/>
        </w:rPr>
        <w:t>CView</w:t>
      </w:r>
      <w:r w:rsidRPr="00177C48">
        <w:rPr>
          <w:rFonts w:ascii="宋体" w:eastAsia="宋体" w:hAnsi="宋体" w:cs="宋体" w:hint="eastAsia"/>
          <w:color w:val="000000"/>
          <w:kern w:val="0"/>
          <w:szCs w:val="21"/>
        </w:rPr>
        <w:t>视类。（</w:t>
      </w:r>
      <w:r w:rsidRPr="00177C48">
        <w:rPr>
          <w:rFonts w:ascii="宋体" w:eastAsia="宋体" w:hAnsi="宋体" w:cs="宋体"/>
          <w:color w:val="000000"/>
          <w:kern w:val="0"/>
          <w:szCs w:val="21"/>
        </w:rPr>
        <w:t>VC6</w:t>
      </w:r>
      <w:r w:rsidRPr="00177C48">
        <w:rPr>
          <w:rFonts w:ascii="宋体" w:eastAsia="宋体" w:hAnsi="宋体" w:cs="宋体" w:hint="eastAsia"/>
          <w:color w:val="000000"/>
          <w:kern w:val="0"/>
          <w:szCs w:val="21"/>
        </w:rPr>
        <w:t>中支持创建不带文档</w:t>
      </w:r>
      <w:r w:rsidRPr="00177C48">
        <w:rPr>
          <w:rFonts w:ascii="宋体" w:eastAsia="宋体" w:hAnsi="Times New Roman" w:cs="宋体"/>
          <w:color w:val="000000"/>
          <w:kern w:val="0"/>
          <w:szCs w:val="21"/>
        </w:rPr>
        <w:t>-</w:t>
      </w:r>
      <w:r w:rsidRPr="00177C48">
        <w:rPr>
          <w:rFonts w:ascii="宋体" w:eastAsia="宋体" w:hAnsi="宋体" w:cs="宋体" w:hint="eastAsia"/>
          <w:color w:val="000000"/>
          <w:kern w:val="0"/>
          <w:szCs w:val="21"/>
        </w:rPr>
        <w:t>视的应用）</w:t>
      </w:r>
      <w:r w:rsidRPr="00177C48">
        <w:rPr>
          <w:rFonts w:ascii="宋体" w:eastAsia="宋体" w:hAnsi="Times New Roman" w:cs="宋体"/>
          <w:color w:val="000099"/>
          <w:kern w:val="0"/>
          <w:szCs w:val="21"/>
        </w:rPr>
        <w:br/>
      </w:r>
      <w:r w:rsidRPr="00177C48">
        <w:rPr>
          <w:rFonts w:ascii="宋体" w:eastAsia="宋体" w:hAnsi="宋体" w:cs="宋体"/>
          <w:color w:val="000099"/>
          <w:kern w:val="0"/>
          <w:szCs w:val="21"/>
        </w:rPr>
        <w:t xml:space="preserve">    </w:t>
      </w:r>
      <w:r w:rsidRPr="00177C48">
        <w:rPr>
          <w:rFonts w:ascii="宋体" w:eastAsia="宋体" w:hAnsi="宋体" w:cs="宋体" w:hint="eastAsia"/>
          <w:color w:val="000000"/>
          <w:kern w:val="0"/>
          <w:szCs w:val="21"/>
        </w:rPr>
        <w:t>在程序运行时</w:t>
      </w:r>
      <w:r w:rsidRPr="00177C48">
        <w:rPr>
          <w:rFonts w:ascii="宋体" w:eastAsia="宋体" w:hAnsi="宋体" w:cs="宋体"/>
          <w:color w:val="000000"/>
          <w:kern w:val="0"/>
          <w:szCs w:val="21"/>
        </w:rPr>
        <w:t>CWinApp</w:t>
      </w:r>
      <w:r w:rsidRPr="00177C48">
        <w:rPr>
          <w:rFonts w:ascii="宋体" w:eastAsia="宋体" w:hAnsi="宋体" w:cs="宋体" w:hint="eastAsia"/>
          <w:color w:val="000000"/>
          <w:kern w:val="0"/>
          <w:szCs w:val="21"/>
        </w:rPr>
        <w:t>将创建一个</w:t>
      </w:r>
      <w:r w:rsidRPr="00177C48">
        <w:rPr>
          <w:rFonts w:ascii="宋体" w:eastAsia="宋体" w:hAnsi="宋体" w:cs="宋体"/>
          <w:color w:val="000000"/>
          <w:kern w:val="0"/>
          <w:szCs w:val="21"/>
        </w:rPr>
        <w:t>CFrameWnd</w:t>
      </w:r>
      <w:r w:rsidRPr="00177C48">
        <w:rPr>
          <w:rFonts w:ascii="宋体" w:eastAsia="宋体" w:hAnsi="宋体" w:cs="宋体" w:hint="eastAsia"/>
          <w:color w:val="000000"/>
          <w:kern w:val="0"/>
          <w:szCs w:val="21"/>
        </w:rPr>
        <w:t>框架窗口实例，而框架窗口将创建文档模板，然后有文档模板创建文档实例和视实例，并将两者关联。一般来讲我们只需对文档和视进行操作，框架的各种行为已经被</w:t>
      </w:r>
      <w:r w:rsidRPr="00177C48">
        <w:rPr>
          <w:rFonts w:ascii="宋体" w:eastAsia="宋体" w:hAnsi="宋体" w:cs="宋体"/>
          <w:color w:val="000000"/>
          <w:kern w:val="0"/>
          <w:szCs w:val="21"/>
        </w:rPr>
        <w:t>MFC</w:t>
      </w:r>
      <w:r w:rsidRPr="00177C48">
        <w:rPr>
          <w:rFonts w:ascii="宋体" w:eastAsia="宋体" w:hAnsi="宋体" w:cs="宋体" w:hint="eastAsia"/>
          <w:color w:val="000000"/>
          <w:kern w:val="0"/>
          <w:szCs w:val="21"/>
        </w:rPr>
        <w:t>安排好了而不需人为干预，这也是</w:t>
      </w:r>
      <w:r w:rsidRPr="00177C48">
        <w:rPr>
          <w:rFonts w:ascii="宋体" w:eastAsia="宋体" w:hAnsi="宋体" w:cs="宋体"/>
          <w:color w:val="000000"/>
          <w:kern w:val="0"/>
          <w:szCs w:val="21"/>
        </w:rPr>
        <w:t>M$</w:t>
      </w:r>
      <w:r w:rsidRPr="00177C48">
        <w:rPr>
          <w:rFonts w:ascii="宋体" w:eastAsia="宋体" w:hAnsi="宋体" w:cs="宋体" w:hint="eastAsia"/>
          <w:color w:val="000000"/>
          <w:kern w:val="0"/>
          <w:szCs w:val="21"/>
        </w:rPr>
        <w:t>设计文档</w:t>
      </w:r>
      <w:r w:rsidRPr="00177C48">
        <w:rPr>
          <w:rFonts w:ascii="宋体" w:eastAsia="宋体" w:hAnsi="Times New Roman" w:cs="宋体"/>
          <w:color w:val="000000"/>
          <w:kern w:val="0"/>
          <w:szCs w:val="21"/>
        </w:rPr>
        <w:t>-</w:t>
      </w:r>
      <w:r w:rsidRPr="00177C48">
        <w:rPr>
          <w:rFonts w:ascii="宋体" w:eastAsia="宋体" w:hAnsi="宋体" w:cs="宋体" w:hint="eastAsia"/>
          <w:color w:val="000000"/>
          <w:kern w:val="0"/>
          <w:szCs w:val="21"/>
        </w:rPr>
        <w:t>视结构的本意，让我们将注意力放在完成任务上而从界面编写中解放出来。</w:t>
      </w:r>
      <w:r w:rsidRPr="00177C48">
        <w:rPr>
          <w:rFonts w:ascii="宋体" w:eastAsia="宋体" w:hAnsi="Times New Roman" w:cs="宋体"/>
          <w:color w:val="000099"/>
          <w:kern w:val="0"/>
          <w:szCs w:val="21"/>
        </w:rPr>
        <w:br/>
      </w:r>
      <w:r w:rsidRPr="00177C48">
        <w:rPr>
          <w:rFonts w:ascii="宋体" w:eastAsia="宋体" w:hAnsi="宋体" w:cs="宋体"/>
          <w:color w:val="000099"/>
          <w:kern w:val="0"/>
          <w:szCs w:val="21"/>
        </w:rPr>
        <w:t xml:space="preserve">    </w:t>
      </w:r>
      <w:r w:rsidRPr="00177C48">
        <w:rPr>
          <w:rFonts w:ascii="宋体" w:eastAsia="宋体" w:hAnsi="宋体" w:cs="宋体" w:hint="eastAsia"/>
          <w:color w:val="000000"/>
          <w:kern w:val="0"/>
          <w:szCs w:val="21"/>
        </w:rPr>
        <w:t>在应用中一个视对应一个文档，但一个文档可以包含多个视。一个应用中只用一个框架窗口，对多文档界面来讲可能有多个</w:t>
      </w:r>
      <w:r w:rsidRPr="00177C48">
        <w:rPr>
          <w:rFonts w:ascii="宋体" w:eastAsia="宋体" w:hAnsi="宋体" w:cs="宋体"/>
          <w:color w:val="000000"/>
          <w:kern w:val="0"/>
          <w:szCs w:val="21"/>
        </w:rPr>
        <w:t>MDI</w:t>
      </w:r>
      <w:r w:rsidRPr="00177C48">
        <w:rPr>
          <w:rFonts w:ascii="宋体" w:eastAsia="宋体" w:hAnsi="宋体" w:cs="宋体" w:hint="eastAsia"/>
          <w:color w:val="000000"/>
          <w:kern w:val="0"/>
          <w:szCs w:val="21"/>
        </w:rPr>
        <w:t>子窗口。每一个视都是一个子窗口，在单文档界面中父窗口即是框架窗口，在多文档界面中父窗口为</w:t>
      </w:r>
      <w:r w:rsidRPr="00177C48">
        <w:rPr>
          <w:rFonts w:ascii="宋体" w:eastAsia="宋体" w:hAnsi="宋体" w:cs="宋体"/>
          <w:color w:val="000000"/>
          <w:kern w:val="0"/>
          <w:szCs w:val="21"/>
        </w:rPr>
        <w:t>MDI</w:t>
      </w:r>
      <w:r w:rsidRPr="00177C48">
        <w:rPr>
          <w:rFonts w:ascii="宋体" w:eastAsia="宋体" w:hAnsi="宋体" w:cs="宋体" w:hint="eastAsia"/>
          <w:color w:val="000000"/>
          <w:kern w:val="0"/>
          <w:szCs w:val="21"/>
        </w:rPr>
        <w:t>子窗口。一个多文档应用中可以包含多个文档模板，一个模板定义了一个文档和一个或多个视之间的对应关系。同一个文档可以属于多个模板，但一个模板中只允许定义一个文档。同样一个视也可以属于多个文档模板。（不知道我说清楚没有）</w:t>
      </w:r>
      <w:r w:rsidRPr="00177C48">
        <w:rPr>
          <w:rFonts w:ascii="宋体" w:eastAsia="宋体" w:hAnsi="Times New Roman" w:cs="宋体"/>
          <w:color w:val="000099"/>
          <w:kern w:val="0"/>
          <w:szCs w:val="21"/>
        </w:rPr>
        <w:br/>
      </w:r>
      <w:r w:rsidRPr="00177C48">
        <w:rPr>
          <w:rFonts w:ascii="宋体" w:eastAsia="宋体" w:hAnsi="宋体" w:cs="宋体"/>
          <w:color w:val="000099"/>
          <w:kern w:val="0"/>
          <w:szCs w:val="21"/>
        </w:rPr>
        <w:t xml:space="preserve">    </w:t>
      </w:r>
      <w:r w:rsidRPr="00177C48">
        <w:rPr>
          <w:rFonts w:ascii="宋体" w:eastAsia="宋体" w:hAnsi="宋体" w:cs="宋体" w:hint="eastAsia"/>
          <w:color w:val="000000"/>
          <w:kern w:val="0"/>
          <w:szCs w:val="21"/>
        </w:rPr>
        <w:t>接下来看看如何在程序中得到各种对象的指针：</w:t>
      </w:r>
      <w:r w:rsidRPr="00177C48">
        <w:rPr>
          <w:rFonts w:ascii="宋体" w:eastAsia="宋体" w:hAnsi="宋体" w:cs="宋体"/>
          <w:color w:val="000000"/>
          <w:kern w:val="0"/>
          <w:szCs w:val="21"/>
        </w:rPr>
        <w:t xml:space="preserve"> </w:t>
      </w:r>
    </w:p>
    <w:p w:rsidR="00177C48" w:rsidRPr="00177C48" w:rsidRDefault="00177C48" w:rsidP="00177C48">
      <w:pPr>
        <w:widowControl/>
        <w:numPr>
          <w:ilvl w:val="0"/>
          <w:numId w:val="12"/>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hint="eastAsia"/>
          <w:color w:val="000000"/>
          <w:kern w:val="0"/>
          <w:szCs w:val="21"/>
        </w:rPr>
        <w:t>全局函数</w:t>
      </w:r>
      <w:r w:rsidRPr="00177C48">
        <w:rPr>
          <w:rFonts w:ascii="宋体" w:eastAsia="宋体" w:hAnsi="宋体" w:cs="宋体"/>
          <w:color w:val="000000"/>
          <w:kern w:val="0"/>
          <w:szCs w:val="21"/>
        </w:rPr>
        <w:t>AfxGetApp</w:t>
      </w:r>
      <w:r w:rsidRPr="00177C48">
        <w:rPr>
          <w:rFonts w:ascii="宋体" w:eastAsia="宋体" w:hAnsi="宋体" w:cs="宋体" w:hint="eastAsia"/>
          <w:color w:val="000000"/>
          <w:kern w:val="0"/>
          <w:szCs w:val="21"/>
        </w:rPr>
        <w:t>可以得到</w:t>
      </w:r>
      <w:r w:rsidRPr="00177C48">
        <w:rPr>
          <w:rFonts w:ascii="宋体" w:eastAsia="宋体" w:hAnsi="宋体" w:cs="宋体"/>
          <w:color w:val="000000"/>
          <w:kern w:val="0"/>
          <w:szCs w:val="21"/>
        </w:rPr>
        <w:t>CWinApp</w:t>
      </w:r>
      <w:r w:rsidRPr="00177C48">
        <w:rPr>
          <w:rFonts w:ascii="宋体" w:eastAsia="宋体" w:hAnsi="宋体" w:cs="宋体" w:hint="eastAsia"/>
          <w:color w:val="000000"/>
          <w:kern w:val="0"/>
          <w:szCs w:val="21"/>
        </w:rPr>
        <w:t>应用类指针</w:t>
      </w:r>
      <w:r w:rsidRPr="00177C48">
        <w:rPr>
          <w:rFonts w:ascii="宋体" w:eastAsia="宋体" w:hAnsi="宋体" w:cs="宋体"/>
          <w:color w:val="000000"/>
          <w:kern w:val="0"/>
          <w:szCs w:val="21"/>
        </w:rPr>
        <w:t xml:space="preserve"> </w:t>
      </w:r>
    </w:p>
    <w:p w:rsidR="00177C48" w:rsidRPr="00177C48" w:rsidRDefault="00177C48" w:rsidP="00177C48">
      <w:pPr>
        <w:widowControl/>
        <w:numPr>
          <w:ilvl w:val="0"/>
          <w:numId w:val="12"/>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color w:val="000000"/>
          <w:kern w:val="0"/>
          <w:szCs w:val="21"/>
        </w:rPr>
        <w:t>AfxGetApp()-&gt;m_pMainWnd</w:t>
      </w:r>
      <w:r w:rsidRPr="00177C48">
        <w:rPr>
          <w:rFonts w:ascii="宋体" w:eastAsia="宋体" w:hAnsi="宋体" w:cs="宋体" w:hint="eastAsia"/>
          <w:color w:val="000000"/>
          <w:kern w:val="0"/>
          <w:szCs w:val="21"/>
        </w:rPr>
        <w:t>为框架窗口指针</w:t>
      </w:r>
      <w:r w:rsidRPr="00177C48">
        <w:rPr>
          <w:rFonts w:ascii="宋体" w:eastAsia="宋体" w:hAnsi="宋体" w:cs="宋体"/>
          <w:color w:val="000000"/>
          <w:kern w:val="0"/>
          <w:szCs w:val="21"/>
        </w:rPr>
        <w:t xml:space="preserve"> </w:t>
      </w:r>
    </w:p>
    <w:p w:rsidR="00177C48" w:rsidRPr="00177C48" w:rsidRDefault="00177C48" w:rsidP="00177C48">
      <w:pPr>
        <w:widowControl/>
        <w:numPr>
          <w:ilvl w:val="0"/>
          <w:numId w:val="12"/>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hint="eastAsia"/>
          <w:color w:val="000000"/>
          <w:kern w:val="0"/>
          <w:szCs w:val="21"/>
        </w:rPr>
        <w:t>在框架窗口中：</w:t>
      </w:r>
      <w:r w:rsidRPr="00177C48">
        <w:rPr>
          <w:rFonts w:ascii="宋体" w:eastAsia="宋体" w:hAnsi="宋体" w:cs="宋体"/>
          <w:color w:val="000000"/>
          <w:kern w:val="0"/>
          <w:szCs w:val="21"/>
        </w:rPr>
        <w:t>CFrameWnd::GetActiveDocument</w:t>
      </w:r>
      <w:r w:rsidRPr="00177C48">
        <w:rPr>
          <w:rFonts w:ascii="宋体" w:eastAsia="宋体" w:hAnsi="宋体" w:cs="宋体" w:hint="eastAsia"/>
          <w:color w:val="000000"/>
          <w:kern w:val="0"/>
          <w:szCs w:val="21"/>
        </w:rPr>
        <w:t>得到当前活动文档指针</w:t>
      </w:r>
      <w:r w:rsidRPr="00177C48">
        <w:rPr>
          <w:rFonts w:ascii="宋体" w:eastAsia="宋体" w:hAnsi="宋体" w:cs="宋体"/>
          <w:color w:val="000000"/>
          <w:kern w:val="0"/>
          <w:szCs w:val="21"/>
        </w:rPr>
        <w:t xml:space="preserve"> </w:t>
      </w:r>
    </w:p>
    <w:p w:rsidR="00177C48" w:rsidRPr="00177C48" w:rsidRDefault="00177C48" w:rsidP="00177C48">
      <w:pPr>
        <w:widowControl/>
        <w:numPr>
          <w:ilvl w:val="0"/>
          <w:numId w:val="12"/>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hint="eastAsia"/>
          <w:color w:val="000000"/>
          <w:kern w:val="0"/>
          <w:szCs w:val="21"/>
        </w:rPr>
        <w:t>在框架窗口中：</w:t>
      </w:r>
      <w:r w:rsidRPr="00177C48">
        <w:rPr>
          <w:rFonts w:ascii="宋体" w:eastAsia="宋体" w:hAnsi="宋体" w:cs="宋体"/>
          <w:color w:val="000000"/>
          <w:kern w:val="0"/>
          <w:szCs w:val="21"/>
        </w:rPr>
        <w:t>CFrameWnd::GetActiveView</w:t>
      </w:r>
      <w:r w:rsidRPr="00177C48">
        <w:rPr>
          <w:rFonts w:ascii="宋体" w:eastAsia="宋体" w:hAnsi="宋体" w:cs="宋体" w:hint="eastAsia"/>
          <w:color w:val="000000"/>
          <w:kern w:val="0"/>
          <w:szCs w:val="21"/>
        </w:rPr>
        <w:t>得到当前活动视指针</w:t>
      </w:r>
      <w:r w:rsidRPr="00177C48">
        <w:rPr>
          <w:rFonts w:ascii="宋体" w:eastAsia="宋体" w:hAnsi="宋体" w:cs="宋体"/>
          <w:color w:val="000000"/>
          <w:kern w:val="0"/>
          <w:szCs w:val="21"/>
        </w:rPr>
        <w:t xml:space="preserve"> </w:t>
      </w:r>
    </w:p>
    <w:p w:rsidR="00177C48" w:rsidRPr="00177C48" w:rsidRDefault="00177C48" w:rsidP="00177C48">
      <w:pPr>
        <w:widowControl/>
        <w:numPr>
          <w:ilvl w:val="0"/>
          <w:numId w:val="12"/>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hint="eastAsia"/>
          <w:color w:val="000000"/>
          <w:kern w:val="0"/>
          <w:szCs w:val="21"/>
        </w:rPr>
        <w:t>在视中：</w:t>
      </w:r>
      <w:r w:rsidRPr="00177C48">
        <w:rPr>
          <w:rFonts w:ascii="宋体" w:eastAsia="宋体" w:hAnsi="宋体" w:cs="宋体"/>
          <w:color w:val="000000"/>
          <w:kern w:val="0"/>
          <w:szCs w:val="21"/>
        </w:rPr>
        <w:t>CView::GetDocument</w:t>
      </w:r>
      <w:r w:rsidRPr="00177C48">
        <w:rPr>
          <w:rFonts w:ascii="宋体" w:eastAsia="宋体" w:hAnsi="宋体" w:cs="宋体" w:hint="eastAsia"/>
          <w:color w:val="000000"/>
          <w:kern w:val="0"/>
          <w:szCs w:val="21"/>
        </w:rPr>
        <w:t>得到对应的文档指针</w:t>
      </w:r>
      <w:r w:rsidRPr="00177C48">
        <w:rPr>
          <w:rFonts w:ascii="宋体" w:eastAsia="宋体" w:hAnsi="宋体" w:cs="宋体"/>
          <w:color w:val="000000"/>
          <w:kern w:val="0"/>
          <w:szCs w:val="21"/>
        </w:rPr>
        <w:t xml:space="preserve"> </w:t>
      </w:r>
    </w:p>
    <w:p w:rsidR="00177C48" w:rsidRPr="00177C48" w:rsidRDefault="00177C48" w:rsidP="00177C48">
      <w:pPr>
        <w:widowControl/>
        <w:numPr>
          <w:ilvl w:val="0"/>
          <w:numId w:val="12"/>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hint="eastAsia"/>
          <w:color w:val="000000"/>
          <w:kern w:val="0"/>
          <w:szCs w:val="21"/>
        </w:rPr>
        <w:t>在文档中：</w:t>
      </w:r>
      <w:r w:rsidRPr="00177C48">
        <w:rPr>
          <w:rFonts w:ascii="宋体" w:eastAsia="宋体" w:hAnsi="宋体" w:cs="宋体"/>
          <w:color w:val="000000"/>
          <w:kern w:val="0"/>
          <w:szCs w:val="21"/>
        </w:rPr>
        <w:t>CDocument::GetFirstViewPosition</w:t>
      </w:r>
      <w:r w:rsidRPr="00177C48">
        <w:rPr>
          <w:rFonts w:ascii="宋体" w:eastAsia="宋体" w:hAnsi="宋体" w:cs="宋体" w:hint="eastAsia"/>
          <w:color w:val="000000"/>
          <w:kern w:val="0"/>
          <w:szCs w:val="21"/>
        </w:rPr>
        <w:t>，</w:t>
      </w:r>
      <w:r w:rsidRPr="00177C48">
        <w:rPr>
          <w:rFonts w:ascii="宋体" w:eastAsia="宋体" w:hAnsi="宋体" w:cs="宋体"/>
          <w:color w:val="000000"/>
          <w:kern w:val="0"/>
          <w:szCs w:val="21"/>
        </w:rPr>
        <w:t>CDocument::GetNextView</w:t>
      </w:r>
      <w:r w:rsidRPr="00177C48">
        <w:rPr>
          <w:rFonts w:ascii="宋体" w:eastAsia="宋体" w:hAnsi="宋体" w:cs="宋体" w:hint="eastAsia"/>
          <w:color w:val="000000"/>
          <w:kern w:val="0"/>
          <w:szCs w:val="21"/>
        </w:rPr>
        <w:t>用来遍历所有和文档关联的视。</w:t>
      </w:r>
      <w:r w:rsidRPr="00177C48">
        <w:rPr>
          <w:rFonts w:ascii="宋体" w:eastAsia="宋体" w:hAnsi="宋体" w:cs="宋体"/>
          <w:color w:val="000000"/>
          <w:kern w:val="0"/>
          <w:szCs w:val="21"/>
        </w:rPr>
        <w:t xml:space="preserve"> </w:t>
      </w:r>
    </w:p>
    <w:p w:rsidR="00177C48" w:rsidRPr="00177C48" w:rsidRDefault="00177C48" w:rsidP="00177C48">
      <w:pPr>
        <w:widowControl/>
        <w:numPr>
          <w:ilvl w:val="0"/>
          <w:numId w:val="12"/>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hint="eastAsia"/>
          <w:color w:val="000000"/>
          <w:kern w:val="0"/>
          <w:szCs w:val="21"/>
        </w:rPr>
        <w:t>在文档中：</w:t>
      </w:r>
      <w:r w:rsidRPr="00177C48">
        <w:rPr>
          <w:rFonts w:ascii="宋体" w:eastAsia="宋体" w:hAnsi="宋体" w:cs="宋体"/>
          <w:color w:val="000000"/>
          <w:kern w:val="0"/>
          <w:szCs w:val="21"/>
        </w:rPr>
        <w:t>CDocument::GetDocTemplate</w:t>
      </w:r>
      <w:r w:rsidRPr="00177C48">
        <w:rPr>
          <w:rFonts w:ascii="宋体" w:eastAsia="宋体" w:hAnsi="宋体" w:cs="宋体" w:hint="eastAsia"/>
          <w:color w:val="000000"/>
          <w:kern w:val="0"/>
          <w:szCs w:val="21"/>
        </w:rPr>
        <w:t>得到文档模板指针</w:t>
      </w:r>
      <w:r w:rsidRPr="00177C48">
        <w:rPr>
          <w:rFonts w:ascii="宋体" w:eastAsia="宋体" w:hAnsi="宋体" w:cs="宋体"/>
          <w:color w:val="000000"/>
          <w:kern w:val="0"/>
          <w:szCs w:val="21"/>
        </w:rPr>
        <w:t xml:space="preserve"> </w:t>
      </w:r>
    </w:p>
    <w:p w:rsidR="00177C48" w:rsidRPr="00177C48" w:rsidRDefault="00177C48" w:rsidP="00177C48">
      <w:pPr>
        <w:widowControl/>
        <w:numPr>
          <w:ilvl w:val="0"/>
          <w:numId w:val="12"/>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hint="eastAsia"/>
          <w:color w:val="000000"/>
          <w:kern w:val="0"/>
          <w:szCs w:val="21"/>
        </w:rPr>
        <w:t>在多文档界面中：</w:t>
      </w:r>
      <w:r w:rsidRPr="00177C48">
        <w:rPr>
          <w:rFonts w:ascii="宋体" w:eastAsia="宋体" w:hAnsi="宋体" w:cs="宋体"/>
          <w:color w:val="000000"/>
          <w:kern w:val="0"/>
          <w:szCs w:val="21"/>
        </w:rPr>
        <w:t>CMDIFrameWnd::MDIGetActive</w:t>
      </w:r>
      <w:r w:rsidRPr="00177C48">
        <w:rPr>
          <w:rFonts w:ascii="宋体" w:eastAsia="宋体" w:hAnsi="宋体" w:cs="宋体" w:hint="eastAsia"/>
          <w:color w:val="000000"/>
          <w:kern w:val="0"/>
          <w:szCs w:val="21"/>
        </w:rPr>
        <w:t>得到当前活动的</w:t>
      </w:r>
      <w:r w:rsidRPr="00177C48">
        <w:rPr>
          <w:rFonts w:ascii="宋体" w:eastAsia="宋体" w:hAnsi="宋体" w:cs="宋体"/>
          <w:color w:val="000000"/>
          <w:kern w:val="0"/>
          <w:szCs w:val="21"/>
        </w:rPr>
        <w:t>MDI</w:t>
      </w:r>
      <w:r w:rsidRPr="00177C48">
        <w:rPr>
          <w:rFonts w:ascii="宋体" w:eastAsia="宋体" w:hAnsi="宋体" w:cs="宋体" w:hint="eastAsia"/>
          <w:color w:val="000000"/>
          <w:kern w:val="0"/>
          <w:szCs w:val="21"/>
        </w:rPr>
        <w:t>子窗口</w:t>
      </w:r>
      <w:r w:rsidRPr="00177C48">
        <w:rPr>
          <w:rFonts w:ascii="宋体" w:eastAsia="宋体" w:hAnsi="宋体" w:cs="宋体"/>
          <w:color w:val="000000"/>
          <w:kern w:val="0"/>
          <w:szCs w:val="21"/>
        </w:rPr>
        <w:t xml:space="preserve"> </w:t>
      </w:r>
    </w:p>
    <w:p w:rsidR="00177C48" w:rsidRPr="00177C48" w:rsidRDefault="00177C48" w:rsidP="00177C48">
      <w:pPr>
        <w:widowControl/>
        <w:spacing w:before="100" w:beforeAutospacing="1" w:after="100" w:afterAutospacing="1"/>
        <w:ind w:firstLineChars="200" w:firstLine="420"/>
        <w:jc w:val="left"/>
        <w:rPr>
          <w:rFonts w:ascii="宋体" w:eastAsia="宋体" w:hAnsi="Times New Roman" w:cs="宋体"/>
          <w:color w:val="000000"/>
          <w:kern w:val="0"/>
          <w:szCs w:val="21"/>
        </w:rPr>
      </w:pPr>
      <w:r w:rsidRPr="00177C48">
        <w:rPr>
          <w:rFonts w:ascii="宋体" w:eastAsia="宋体" w:hAnsi="宋体" w:cs="宋体" w:hint="eastAsia"/>
          <w:color w:val="000000"/>
          <w:kern w:val="0"/>
          <w:szCs w:val="21"/>
        </w:rPr>
        <w:t>一般来讲用户输入消息（如菜单选择，鼠标，键盘等）会先发往视，如果视未处理则会发往框架窗口。所以定义消息映射时定义在视中就可以了，如果一个应用同时拥有多个视而当前活动视没有对消息进行处理则消息会发往框架窗口。</w:t>
      </w:r>
    </w:p>
    <w:p w:rsidR="00177C48" w:rsidRPr="00177C48" w:rsidRDefault="00177C48" w:rsidP="00177C48">
      <w:pPr>
        <w:rPr>
          <w:rFonts w:ascii="Times New Roman" w:eastAsia="宋体" w:hAnsi="Times New Roman" w:cs="Times New Roman"/>
          <w:szCs w:val="24"/>
        </w:rPr>
      </w:pPr>
    </w:p>
    <w:p w:rsidR="00177C48" w:rsidRPr="00177C48" w:rsidRDefault="00177C48" w:rsidP="00177C48">
      <w:pPr>
        <w:rPr>
          <w:rFonts w:ascii="Times New Roman" w:eastAsia="宋体" w:hAnsi="Times New Roman" w:cs="Times New Roman"/>
          <w:szCs w:val="24"/>
        </w:rPr>
      </w:pPr>
    </w:p>
    <w:p w:rsidR="00177C48" w:rsidRPr="00177C48" w:rsidRDefault="00177C48" w:rsidP="00177C48">
      <w:pPr>
        <w:widowControl/>
        <w:spacing w:before="100" w:beforeAutospacing="1" w:after="100" w:afterAutospacing="1"/>
        <w:jc w:val="center"/>
        <w:rPr>
          <w:rFonts w:ascii="宋体" w:eastAsia="宋体" w:hAnsi="Times New Roman" w:cs="宋体"/>
          <w:color w:val="000099"/>
          <w:kern w:val="0"/>
          <w:szCs w:val="21"/>
        </w:rPr>
      </w:pPr>
      <w:r w:rsidRPr="00177C48">
        <w:rPr>
          <w:rFonts w:ascii="宋体" w:eastAsia="宋体" w:hAnsi="宋体" w:cs="宋体"/>
          <w:b/>
          <w:bCs/>
          <w:color w:val="000099"/>
          <w:kern w:val="0"/>
          <w:sz w:val="27"/>
          <w:szCs w:val="27"/>
        </w:rPr>
        <w:lastRenderedPageBreak/>
        <w:t xml:space="preserve">3.2 </w:t>
      </w:r>
      <w:r w:rsidRPr="00177C48">
        <w:rPr>
          <w:rFonts w:ascii="宋体" w:eastAsia="宋体" w:hAnsi="宋体" w:cs="宋体" w:hint="eastAsia"/>
          <w:b/>
          <w:bCs/>
          <w:color w:val="000099"/>
          <w:kern w:val="0"/>
          <w:sz w:val="27"/>
          <w:szCs w:val="27"/>
        </w:rPr>
        <w:t>接收用户输入</w:t>
      </w:r>
    </w:p>
    <w:p w:rsidR="00177C48" w:rsidRPr="00177C48" w:rsidRDefault="00177C48" w:rsidP="00177C48">
      <w:pPr>
        <w:widowControl/>
        <w:spacing w:before="100" w:beforeAutospacing="1" w:after="100" w:afterAutospacing="1"/>
        <w:jc w:val="left"/>
        <w:rPr>
          <w:rFonts w:ascii="宋体" w:eastAsia="宋体" w:hAnsi="Times New Roman" w:cs="宋体"/>
          <w:color w:val="000000"/>
          <w:kern w:val="0"/>
          <w:szCs w:val="21"/>
        </w:rPr>
      </w:pPr>
      <w:r w:rsidRPr="00177C48">
        <w:rPr>
          <w:rFonts w:ascii="宋体" w:eastAsia="宋体" w:hAnsi="宋体" w:cs="宋体" w:hint="eastAsia"/>
          <w:b/>
          <w:bCs/>
          <w:color w:val="000000"/>
          <w:kern w:val="0"/>
          <w:szCs w:val="21"/>
        </w:rPr>
        <w:t>在视中接收鼠标输入：</w:t>
      </w:r>
      <w:r w:rsidRPr="00177C48">
        <w:rPr>
          <w:rFonts w:ascii="宋体" w:eastAsia="宋体" w:hAnsi="Times New Roman" w:cs="宋体"/>
          <w:color w:val="000000"/>
          <w:kern w:val="0"/>
          <w:szCs w:val="21"/>
        </w:rPr>
        <w:br/>
      </w:r>
      <w:r w:rsidRPr="00177C48">
        <w:rPr>
          <w:rFonts w:ascii="宋体" w:eastAsia="宋体" w:hAnsi="宋体" w:cs="宋体" w:hint="eastAsia"/>
          <w:color w:val="000000"/>
          <w:kern w:val="0"/>
          <w:szCs w:val="21"/>
        </w:rPr>
        <w:t>鼠标消息是我们常需要处理的消息，消息分为：鼠标移动，按钮按下</w:t>
      </w:r>
      <w:r w:rsidRPr="00177C48">
        <w:rPr>
          <w:rFonts w:ascii="宋体" w:eastAsia="宋体" w:hAnsi="宋体" w:cs="宋体"/>
          <w:color w:val="000000"/>
          <w:kern w:val="0"/>
          <w:szCs w:val="21"/>
        </w:rPr>
        <w:t>/</w:t>
      </w:r>
      <w:r w:rsidRPr="00177C48">
        <w:rPr>
          <w:rFonts w:ascii="宋体" w:eastAsia="宋体" w:hAnsi="宋体" w:cs="宋体" w:hint="eastAsia"/>
          <w:color w:val="000000"/>
          <w:kern w:val="0"/>
          <w:szCs w:val="21"/>
        </w:rPr>
        <w:t>松开，双击。利用</w:t>
      </w:r>
      <w:r w:rsidRPr="00177C48">
        <w:rPr>
          <w:rFonts w:ascii="宋体" w:eastAsia="宋体" w:hAnsi="宋体" w:cs="宋体"/>
          <w:color w:val="000000"/>
          <w:kern w:val="0"/>
          <w:szCs w:val="21"/>
        </w:rPr>
        <w:t>ClassWizard</w:t>
      </w:r>
      <w:r w:rsidRPr="00177C48">
        <w:rPr>
          <w:rFonts w:ascii="宋体" w:eastAsia="宋体" w:hAnsi="宋体" w:cs="宋体" w:hint="eastAsia"/>
          <w:color w:val="000000"/>
          <w:kern w:val="0"/>
          <w:szCs w:val="21"/>
        </w:rPr>
        <w:t>可以轻松的添加这几种消息映射，下面分别讲解每种消息的处理。</w:t>
      </w:r>
    </w:p>
    <w:p w:rsidR="00177C48" w:rsidRPr="00177C48" w:rsidRDefault="00177C48" w:rsidP="00177C48">
      <w:pPr>
        <w:widowControl/>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color w:val="000000"/>
          <w:kern w:val="0"/>
          <w:szCs w:val="21"/>
        </w:rPr>
        <w:t>WM_MOUSEMOVE</w:t>
      </w:r>
      <w:r w:rsidRPr="00177C48">
        <w:rPr>
          <w:rFonts w:ascii="宋体" w:eastAsia="宋体" w:hAnsi="宋体" w:cs="宋体" w:hint="eastAsia"/>
          <w:color w:val="000000"/>
          <w:kern w:val="0"/>
          <w:szCs w:val="21"/>
        </w:rPr>
        <w:t>对应的函数为</w:t>
      </w:r>
      <w:r w:rsidRPr="00177C48">
        <w:rPr>
          <w:rFonts w:ascii="宋体" w:eastAsia="宋体" w:hAnsi="宋体" w:cs="宋体"/>
          <w:color w:val="000000"/>
          <w:kern w:val="0"/>
          <w:szCs w:val="21"/>
        </w:rPr>
        <w:t>OnMouseMove( UINT nFlags, CPoint point )</w:t>
      </w:r>
      <w:r w:rsidRPr="00177C48">
        <w:rPr>
          <w:rFonts w:ascii="宋体" w:eastAsia="宋体" w:hAnsi="宋体" w:cs="宋体" w:hint="eastAsia"/>
          <w:color w:val="000000"/>
          <w:kern w:val="0"/>
          <w:szCs w:val="21"/>
        </w:rPr>
        <w:t>，</w:t>
      </w:r>
      <w:r w:rsidRPr="00177C48">
        <w:rPr>
          <w:rFonts w:ascii="宋体" w:eastAsia="宋体" w:hAnsi="宋体" w:cs="宋体"/>
          <w:color w:val="000000"/>
          <w:kern w:val="0"/>
          <w:szCs w:val="21"/>
        </w:rPr>
        <w:t>nFlags</w:t>
      </w:r>
      <w:r w:rsidRPr="00177C48">
        <w:rPr>
          <w:rFonts w:ascii="宋体" w:eastAsia="宋体" w:hAnsi="宋体" w:cs="宋体" w:hint="eastAsia"/>
          <w:color w:val="000000"/>
          <w:kern w:val="0"/>
          <w:szCs w:val="21"/>
        </w:rPr>
        <w:t>表明了当前一些按键的消息，你可以通过</w:t>
      </w:r>
      <w:r w:rsidRPr="00177C48">
        <w:rPr>
          <w:rFonts w:ascii="宋体" w:eastAsia="宋体" w:hAnsi="Times New Roman" w:cs="宋体" w:hint="eastAsia"/>
          <w:color w:val="000000"/>
          <w:kern w:val="0"/>
          <w:szCs w:val="21"/>
        </w:rPr>
        <w:t>“</w:t>
      </w:r>
      <w:r w:rsidRPr="00177C48">
        <w:rPr>
          <w:rFonts w:ascii="宋体" w:eastAsia="宋体" w:hAnsi="宋体" w:cs="宋体" w:hint="eastAsia"/>
          <w:color w:val="000000"/>
          <w:kern w:val="0"/>
          <w:szCs w:val="21"/>
        </w:rPr>
        <w:t>位与</w:t>
      </w:r>
      <w:r w:rsidRPr="00177C48">
        <w:rPr>
          <w:rFonts w:ascii="宋体" w:eastAsia="宋体" w:hAnsi="Times New Roman" w:cs="宋体" w:hint="eastAsia"/>
          <w:color w:val="000000"/>
          <w:kern w:val="0"/>
          <w:szCs w:val="21"/>
        </w:rPr>
        <w:t>”</w:t>
      </w:r>
      <w:r w:rsidRPr="00177C48">
        <w:rPr>
          <w:rFonts w:ascii="宋体" w:eastAsia="宋体" w:hAnsi="宋体" w:cs="宋体" w:hint="eastAsia"/>
          <w:color w:val="000000"/>
          <w:kern w:val="0"/>
          <w:szCs w:val="21"/>
        </w:rPr>
        <w:t>操作进行检测。</w:t>
      </w:r>
      <w:r w:rsidRPr="00177C48">
        <w:rPr>
          <w:rFonts w:ascii="宋体" w:eastAsia="宋体" w:hAnsi="宋体" w:cs="宋体"/>
          <w:color w:val="000000"/>
          <w:kern w:val="0"/>
          <w:szCs w:val="21"/>
        </w:rPr>
        <w:t xml:space="preserve"> </w:t>
      </w:r>
    </w:p>
    <w:p w:rsidR="00177C48" w:rsidRPr="00177C48" w:rsidRDefault="00177C48" w:rsidP="00177C48">
      <w:pPr>
        <w:widowControl/>
        <w:numPr>
          <w:ilvl w:val="0"/>
          <w:numId w:val="13"/>
        </w:numPr>
        <w:spacing w:before="100" w:beforeAutospacing="1" w:after="240"/>
        <w:jc w:val="left"/>
        <w:rPr>
          <w:rFonts w:ascii="宋体" w:eastAsia="宋体" w:hAnsi="宋体" w:cs="宋体"/>
          <w:color w:val="000000"/>
          <w:kern w:val="0"/>
          <w:szCs w:val="21"/>
        </w:rPr>
      </w:pPr>
      <w:r w:rsidRPr="00177C48">
        <w:rPr>
          <w:rFonts w:ascii="宋体" w:eastAsia="宋体" w:hAnsi="宋体" w:cs="宋体"/>
          <w:b/>
          <w:bCs/>
          <w:color w:val="000000"/>
          <w:kern w:val="0"/>
          <w:szCs w:val="21"/>
        </w:rPr>
        <w:t>MK_CONTROL</w:t>
      </w:r>
      <w:r w:rsidRPr="00177C48">
        <w:rPr>
          <w:rFonts w:ascii="宋体" w:eastAsia="宋体" w:hAnsi="宋体" w:cs="宋体"/>
          <w:color w:val="000000"/>
          <w:kern w:val="0"/>
          <w:szCs w:val="21"/>
        </w:rPr>
        <w:t xml:space="preserve"> Ctrl</w:t>
      </w:r>
      <w:r w:rsidRPr="00177C48">
        <w:rPr>
          <w:rFonts w:ascii="宋体" w:eastAsia="宋体" w:hAnsi="宋体" w:cs="宋体" w:hint="eastAsia"/>
          <w:color w:val="000000"/>
          <w:kern w:val="0"/>
          <w:szCs w:val="21"/>
        </w:rPr>
        <w:t>键是否被按下</w:t>
      </w:r>
      <w:r w:rsidRPr="00177C48">
        <w:rPr>
          <w:rFonts w:ascii="宋体" w:eastAsia="宋体" w:hAnsi="Times New Roman" w:cs="宋体"/>
          <w:color w:val="000000"/>
          <w:kern w:val="0"/>
          <w:szCs w:val="21"/>
        </w:rPr>
        <w:t>   </w:t>
      </w:r>
      <w:r w:rsidRPr="00177C48">
        <w:rPr>
          <w:rFonts w:ascii="宋体" w:eastAsia="宋体" w:hAnsi="宋体" w:cs="宋体"/>
          <w:color w:val="000000"/>
          <w:kern w:val="0"/>
          <w:szCs w:val="21"/>
        </w:rPr>
        <w:t>Set if the CTRL key is down.</w:t>
      </w:r>
    </w:p>
    <w:p w:rsidR="00177C48" w:rsidRPr="00177C48" w:rsidRDefault="00177C48" w:rsidP="00177C48">
      <w:pPr>
        <w:widowControl/>
        <w:numPr>
          <w:ilvl w:val="0"/>
          <w:numId w:val="13"/>
        </w:numPr>
        <w:spacing w:before="100" w:beforeAutospacing="1" w:after="240"/>
        <w:jc w:val="left"/>
        <w:rPr>
          <w:rFonts w:ascii="宋体" w:eastAsia="宋体" w:hAnsi="宋体" w:cs="宋体"/>
          <w:color w:val="000000"/>
          <w:kern w:val="0"/>
          <w:szCs w:val="21"/>
        </w:rPr>
      </w:pPr>
      <w:r w:rsidRPr="00177C48">
        <w:rPr>
          <w:rFonts w:ascii="宋体" w:eastAsia="宋体" w:hAnsi="宋体" w:cs="宋体"/>
          <w:b/>
          <w:bCs/>
          <w:color w:val="000000"/>
          <w:kern w:val="0"/>
          <w:szCs w:val="21"/>
        </w:rPr>
        <w:t>MK_LBUTTON</w:t>
      </w:r>
      <w:r w:rsidRPr="00177C48">
        <w:rPr>
          <w:rFonts w:ascii="宋体" w:eastAsia="宋体" w:hAnsi="宋体" w:cs="宋体"/>
          <w:color w:val="000000"/>
          <w:kern w:val="0"/>
          <w:szCs w:val="21"/>
        </w:rPr>
        <w:t xml:space="preserve"> </w:t>
      </w:r>
      <w:r w:rsidRPr="00177C48">
        <w:rPr>
          <w:rFonts w:ascii="宋体" w:eastAsia="宋体" w:hAnsi="宋体" w:cs="宋体" w:hint="eastAsia"/>
          <w:color w:val="000000"/>
          <w:kern w:val="0"/>
          <w:szCs w:val="21"/>
        </w:rPr>
        <w:t>鼠标左键是否被按下</w:t>
      </w:r>
      <w:r w:rsidRPr="00177C48">
        <w:rPr>
          <w:rFonts w:ascii="宋体" w:eastAsia="宋体" w:hAnsi="Times New Roman" w:cs="宋体"/>
          <w:color w:val="000000"/>
          <w:kern w:val="0"/>
          <w:szCs w:val="21"/>
        </w:rPr>
        <w:t>   </w:t>
      </w:r>
      <w:r w:rsidRPr="00177C48">
        <w:rPr>
          <w:rFonts w:ascii="宋体" w:eastAsia="宋体" w:hAnsi="宋体" w:cs="宋体"/>
          <w:color w:val="000000"/>
          <w:kern w:val="0"/>
          <w:szCs w:val="21"/>
        </w:rPr>
        <w:t>Set if the left mouse button is down.</w:t>
      </w:r>
    </w:p>
    <w:p w:rsidR="00177C48" w:rsidRPr="00177C48" w:rsidRDefault="00177C48" w:rsidP="00177C48">
      <w:pPr>
        <w:widowControl/>
        <w:numPr>
          <w:ilvl w:val="0"/>
          <w:numId w:val="13"/>
        </w:numPr>
        <w:spacing w:before="100" w:beforeAutospacing="1" w:after="240"/>
        <w:jc w:val="left"/>
        <w:rPr>
          <w:rFonts w:ascii="宋体" w:eastAsia="宋体" w:hAnsi="宋体" w:cs="宋体"/>
          <w:color w:val="000000"/>
          <w:kern w:val="0"/>
          <w:szCs w:val="21"/>
        </w:rPr>
      </w:pPr>
      <w:r w:rsidRPr="00177C48">
        <w:rPr>
          <w:rFonts w:ascii="宋体" w:eastAsia="宋体" w:hAnsi="宋体" w:cs="宋体"/>
          <w:b/>
          <w:bCs/>
          <w:color w:val="000000"/>
          <w:kern w:val="0"/>
          <w:szCs w:val="21"/>
        </w:rPr>
        <w:t>MK_MBUTTON</w:t>
      </w:r>
      <w:r w:rsidRPr="00177C48">
        <w:rPr>
          <w:rFonts w:ascii="宋体" w:eastAsia="宋体" w:hAnsi="宋体" w:cs="宋体"/>
          <w:color w:val="000000"/>
          <w:kern w:val="0"/>
          <w:szCs w:val="21"/>
        </w:rPr>
        <w:t xml:space="preserve"> </w:t>
      </w:r>
      <w:r w:rsidRPr="00177C48">
        <w:rPr>
          <w:rFonts w:ascii="宋体" w:eastAsia="宋体" w:hAnsi="宋体" w:cs="宋体" w:hint="eastAsia"/>
          <w:color w:val="000000"/>
          <w:kern w:val="0"/>
          <w:szCs w:val="21"/>
        </w:rPr>
        <w:t>鼠标中间键是否被按下</w:t>
      </w:r>
      <w:r w:rsidRPr="00177C48">
        <w:rPr>
          <w:rFonts w:ascii="宋体" w:eastAsia="宋体" w:hAnsi="Times New Roman" w:cs="宋体"/>
          <w:color w:val="000000"/>
          <w:kern w:val="0"/>
          <w:szCs w:val="21"/>
        </w:rPr>
        <w:t>   </w:t>
      </w:r>
      <w:r w:rsidRPr="00177C48">
        <w:rPr>
          <w:rFonts w:ascii="宋体" w:eastAsia="宋体" w:hAnsi="宋体" w:cs="宋体"/>
          <w:color w:val="000000"/>
          <w:kern w:val="0"/>
          <w:szCs w:val="21"/>
        </w:rPr>
        <w:t>Set if the middle mouse button is down.</w:t>
      </w:r>
    </w:p>
    <w:p w:rsidR="00177C48" w:rsidRPr="00177C48" w:rsidRDefault="00177C48" w:rsidP="00177C48">
      <w:pPr>
        <w:widowControl/>
        <w:numPr>
          <w:ilvl w:val="0"/>
          <w:numId w:val="13"/>
        </w:numPr>
        <w:spacing w:before="100" w:beforeAutospacing="1" w:after="240"/>
        <w:jc w:val="left"/>
        <w:rPr>
          <w:rFonts w:ascii="宋体" w:eastAsia="宋体" w:hAnsi="宋体" w:cs="宋体"/>
          <w:color w:val="000000"/>
          <w:kern w:val="0"/>
          <w:szCs w:val="21"/>
        </w:rPr>
      </w:pPr>
      <w:r w:rsidRPr="00177C48">
        <w:rPr>
          <w:rFonts w:ascii="宋体" w:eastAsia="宋体" w:hAnsi="宋体" w:cs="宋体"/>
          <w:b/>
          <w:bCs/>
          <w:color w:val="000000"/>
          <w:kern w:val="0"/>
          <w:szCs w:val="21"/>
        </w:rPr>
        <w:t>MK_RBUTTON</w:t>
      </w:r>
      <w:r w:rsidRPr="00177C48">
        <w:rPr>
          <w:rFonts w:ascii="宋体" w:eastAsia="宋体" w:hAnsi="宋体" w:cs="宋体"/>
          <w:color w:val="000000"/>
          <w:kern w:val="0"/>
          <w:szCs w:val="21"/>
        </w:rPr>
        <w:t xml:space="preserve"> </w:t>
      </w:r>
      <w:r w:rsidRPr="00177C48">
        <w:rPr>
          <w:rFonts w:ascii="宋体" w:eastAsia="宋体" w:hAnsi="宋体" w:cs="宋体" w:hint="eastAsia"/>
          <w:color w:val="000000"/>
          <w:kern w:val="0"/>
          <w:szCs w:val="21"/>
        </w:rPr>
        <w:t>鼠标右键是否被按下</w:t>
      </w:r>
      <w:r w:rsidRPr="00177C48">
        <w:rPr>
          <w:rFonts w:ascii="宋体" w:eastAsia="宋体" w:hAnsi="Times New Roman" w:cs="宋体"/>
          <w:color w:val="000000"/>
          <w:kern w:val="0"/>
          <w:szCs w:val="21"/>
        </w:rPr>
        <w:t>   </w:t>
      </w:r>
      <w:r w:rsidRPr="00177C48">
        <w:rPr>
          <w:rFonts w:ascii="宋体" w:eastAsia="宋体" w:hAnsi="宋体" w:cs="宋体"/>
          <w:color w:val="000000"/>
          <w:kern w:val="0"/>
          <w:szCs w:val="21"/>
        </w:rPr>
        <w:t>Set if the right mouse button is down.</w:t>
      </w:r>
    </w:p>
    <w:p w:rsidR="00177C48" w:rsidRPr="00177C48" w:rsidRDefault="00177C48" w:rsidP="00177C48">
      <w:pPr>
        <w:widowControl/>
        <w:numPr>
          <w:ilvl w:val="0"/>
          <w:numId w:val="13"/>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b/>
          <w:bCs/>
          <w:color w:val="000000"/>
          <w:kern w:val="0"/>
          <w:szCs w:val="21"/>
        </w:rPr>
        <w:t>MK_SHIFT</w:t>
      </w:r>
      <w:r w:rsidRPr="00177C48">
        <w:rPr>
          <w:rFonts w:ascii="宋体" w:eastAsia="宋体" w:hAnsi="宋体" w:cs="宋体"/>
          <w:color w:val="000000"/>
          <w:kern w:val="0"/>
          <w:szCs w:val="21"/>
        </w:rPr>
        <w:t xml:space="preserve"> Shift</w:t>
      </w:r>
      <w:r w:rsidRPr="00177C48">
        <w:rPr>
          <w:rFonts w:ascii="宋体" w:eastAsia="宋体" w:hAnsi="宋体" w:cs="宋体" w:hint="eastAsia"/>
          <w:color w:val="000000"/>
          <w:kern w:val="0"/>
          <w:szCs w:val="21"/>
        </w:rPr>
        <w:t>键是否被按下</w:t>
      </w:r>
      <w:r w:rsidRPr="00177C48">
        <w:rPr>
          <w:rFonts w:ascii="宋体" w:eastAsia="宋体" w:hAnsi="Times New Roman" w:cs="宋体"/>
          <w:color w:val="000000"/>
          <w:kern w:val="0"/>
          <w:szCs w:val="21"/>
        </w:rPr>
        <w:t>   </w:t>
      </w:r>
      <w:r w:rsidRPr="00177C48">
        <w:rPr>
          <w:rFonts w:ascii="宋体" w:eastAsia="宋体" w:hAnsi="宋体" w:cs="宋体"/>
          <w:color w:val="000000"/>
          <w:kern w:val="0"/>
          <w:szCs w:val="21"/>
        </w:rPr>
        <w:t xml:space="preserve">Set if the SHIFT key is down. </w:t>
      </w:r>
    </w:p>
    <w:p w:rsidR="00177C48" w:rsidRPr="00177C48" w:rsidRDefault="00177C48" w:rsidP="00177C48">
      <w:pPr>
        <w:widowControl/>
        <w:jc w:val="left"/>
        <w:rPr>
          <w:rFonts w:ascii="宋体" w:eastAsia="宋体" w:hAnsi="Times New Roman" w:cs="宋体"/>
          <w:color w:val="02029E"/>
          <w:kern w:val="0"/>
          <w:szCs w:val="24"/>
        </w:rPr>
      </w:pPr>
      <w:r w:rsidRPr="00177C48">
        <w:rPr>
          <w:rFonts w:ascii="宋体" w:eastAsia="宋体" w:hAnsi="宋体" w:cs="宋体"/>
          <w:color w:val="000000"/>
          <w:kern w:val="0"/>
          <w:szCs w:val="24"/>
        </w:rPr>
        <w:t>point</w:t>
      </w:r>
      <w:r w:rsidRPr="00177C48">
        <w:rPr>
          <w:rFonts w:ascii="宋体" w:eastAsia="宋体" w:hAnsi="宋体" w:cs="宋体" w:hint="eastAsia"/>
          <w:color w:val="000000"/>
          <w:kern w:val="0"/>
          <w:szCs w:val="24"/>
        </w:rPr>
        <w:t>表示当前鼠标的</w:t>
      </w:r>
      <w:r w:rsidRPr="00177C48">
        <w:rPr>
          <w:rFonts w:ascii="宋体" w:eastAsia="宋体" w:hAnsi="宋体" w:cs="宋体" w:hint="eastAsia"/>
          <w:color w:val="FF0000"/>
          <w:kern w:val="0"/>
          <w:szCs w:val="24"/>
        </w:rPr>
        <w:t>设备坐标</w:t>
      </w:r>
      <w:r w:rsidRPr="00177C48">
        <w:rPr>
          <w:rFonts w:ascii="宋体" w:eastAsia="宋体" w:hAnsi="宋体" w:cs="宋体" w:hint="eastAsia"/>
          <w:color w:val="000000"/>
          <w:kern w:val="0"/>
          <w:szCs w:val="24"/>
        </w:rPr>
        <w:t>，坐标原点对应视左上角。</w:t>
      </w:r>
      <w:r w:rsidRPr="00177C48">
        <w:rPr>
          <w:rFonts w:ascii="宋体" w:eastAsia="宋体" w:hAnsi="宋体" w:cs="宋体"/>
          <w:color w:val="000000"/>
          <w:kern w:val="0"/>
          <w:szCs w:val="24"/>
        </w:rPr>
        <w:t xml:space="preserve"> </w:t>
      </w:r>
    </w:p>
    <w:p w:rsidR="00177C48" w:rsidRPr="00177C48" w:rsidRDefault="00177C48" w:rsidP="00177C48">
      <w:pPr>
        <w:widowControl/>
        <w:spacing w:before="100" w:beforeAutospacing="1" w:after="100" w:afterAutospacing="1"/>
        <w:jc w:val="left"/>
        <w:rPr>
          <w:rFonts w:ascii="宋体" w:eastAsia="宋体" w:hAnsi="Times New Roman" w:cs="宋体"/>
          <w:color w:val="02029E"/>
          <w:kern w:val="0"/>
          <w:sz w:val="24"/>
          <w:szCs w:val="24"/>
        </w:rPr>
      </w:pPr>
      <w:r w:rsidRPr="00177C48">
        <w:rPr>
          <w:rFonts w:ascii="宋体" w:eastAsia="宋体" w:hAnsi="宋体" w:cs="宋体"/>
          <w:color w:val="000000"/>
          <w:kern w:val="0"/>
          <w:szCs w:val="21"/>
        </w:rPr>
        <w:t>WM_LBUTTONDOWN/WM_RBUTTONDOWN</w:t>
      </w:r>
      <w:r w:rsidRPr="00177C48">
        <w:rPr>
          <w:rFonts w:ascii="宋体" w:eastAsia="宋体" w:hAnsi="宋体" w:cs="宋体" w:hint="eastAsia"/>
          <w:color w:val="000000"/>
          <w:kern w:val="0"/>
          <w:szCs w:val="21"/>
        </w:rPr>
        <w:t>（鼠标左</w:t>
      </w:r>
      <w:r w:rsidRPr="00177C48">
        <w:rPr>
          <w:rFonts w:ascii="宋体" w:eastAsia="宋体" w:hAnsi="宋体" w:cs="宋体"/>
          <w:color w:val="000000"/>
          <w:kern w:val="0"/>
          <w:szCs w:val="21"/>
        </w:rPr>
        <w:t>/</w:t>
      </w:r>
      <w:r w:rsidRPr="00177C48">
        <w:rPr>
          <w:rFonts w:ascii="宋体" w:eastAsia="宋体" w:hAnsi="宋体" w:cs="宋体" w:hint="eastAsia"/>
          <w:color w:val="000000"/>
          <w:kern w:val="0"/>
          <w:szCs w:val="21"/>
        </w:rPr>
        <w:t>右键按下）对应的函数为</w:t>
      </w:r>
      <w:r w:rsidRPr="00177C48">
        <w:rPr>
          <w:rFonts w:ascii="宋体" w:eastAsia="宋体" w:hAnsi="宋体" w:cs="宋体"/>
          <w:color w:val="000000"/>
          <w:kern w:val="0"/>
          <w:szCs w:val="21"/>
        </w:rPr>
        <w:t>OnLButtonDown/OnRButtonDown( UINT nFlags, CPoint point )</w:t>
      </w:r>
      <w:r w:rsidRPr="00177C48">
        <w:rPr>
          <w:rFonts w:ascii="宋体" w:eastAsia="宋体" w:hAnsi="宋体" w:cs="宋体" w:hint="eastAsia"/>
          <w:color w:val="000000"/>
          <w:kern w:val="0"/>
          <w:szCs w:val="21"/>
        </w:rPr>
        <w:t>参数意义和</w:t>
      </w:r>
      <w:r w:rsidRPr="00177C48">
        <w:rPr>
          <w:rFonts w:ascii="宋体" w:eastAsia="宋体" w:hAnsi="宋体" w:cs="宋体"/>
          <w:color w:val="000000"/>
          <w:kern w:val="0"/>
          <w:szCs w:val="21"/>
        </w:rPr>
        <w:t>OnMouseMove</w:t>
      </w:r>
      <w:r w:rsidRPr="00177C48">
        <w:rPr>
          <w:rFonts w:ascii="宋体" w:eastAsia="宋体" w:hAnsi="宋体" w:cs="宋体" w:hint="eastAsia"/>
          <w:color w:val="000000"/>
          <w:kern w:val="0"/>
          <w:szCs w:val="21"/>
        </w:rPr>
        <w:t>相同。</w:t>
      </w:r>
    </w:p>
    <w:p w:rsidR="00177C48" w:rsidRPr="00177C48" w:rsidRDefault="00177C48" w:rsidP="00177C48">
      <w:pPr>
        <w:widowControl/>
        <w:spacing w:before="100" w:beforeAutospacing="1" w:after="100" w:afterAutospacing="1"/>
        <w:jc w:val="left"/>
        <w:rPr>
          <w:rFonts w:ascii="宋体" w:eastAsia="宋体" w:hAnsi="Times New Roman" w:cs="宋体"/>
          <w:color w:val="000000"/>
          <w:kern w:val="0"/>
          <w:szCs w:val="21"/>
        </w:rPr>
      </w:pPr>
      <w:r w:rsidRPr="00177C48">
        <w:rPr>
          <w:rFonts w:ascii="宋体" w:eastAsia="宋体" w:hAnsi="宋体" w:cs="宋体"/>
          <w:color w:val="000000"/>
          <w:kern w:val="0"/>
          <w:szCs w:val="21"/>
        </w:rPr>
        <w:t>WM_LBUTTONUP/WM_RBUTTONUP</w:t>
      </w:r>
      <w:r w:rsidRPr="00177C48">
        <w:rPr>
          <w:rFonts w:ascii="宋体" w:eastAsia="宋体" w:hAnsi="宋体" w:cs="宋体" w:hint="eastAsia"/>
          <w:color w:val="000000"/>
          <w:kern w:val="0"/>
          <w:szCs w:val="21"/>
        </w:rPr>
        <w:t>（鼠标左</w:t>
      </w:r>
      <w:r w:rsidRPr="00177C48">
        <w:rPr>
          <w:rFonts w:ascii="宋体" w:eastAsia="宋体" w:hAnsi="宋体" w:cs="宋体"/>
          <w:color w:val="000000"/>
          <w:kern w:val="0"/>
          <w:szCs w:val="21"/>
        </w:rPr>
        <w:t>/</w:t>
      </w:r>
      <w:r w:rsidRPr="00177C48">
        <w:rPr>
          <w:rFonts w:ascii="宋体" w:eastAsia="宋体" w:hAnsi="宋体" w:cs="宋体" w:hint="eastAsia"/>
          <w:color w:val="000000"/>
          <w:kern w:val="0"/>
          <w:szCs w:val="21"/>
        </w:rPr>
        <w:t>右键松开）对应的函数为</w:t>
      </w:r>
      <w:r w:rsidRPr="00177C48">
        <w:rPr>
          <w:rFonts w:ascii="宋体" w:eastAsia="宋体" w:hAnsi="宋体" w:cs="宋体"/>
          <w:color w:val="000000"/>
          <w:kern w:val="0"/>
          <w:szCs w:val="21"/>
        </w:rPr>
        <w:t>OnLButtonUp/OnRButtonUp( UINT nFlags, CPoint point )</w:t>
      </w:r>
      <w:r w:rsidRPr="00177C48">
        <w:rPr>
          <w:rFonts w:ascii="宋体" w:eastAsia="宋体" w:hAnsi="宋体" w:cs="宋体" w:hint="eastAsia"/>
          <w:color w:val="000000"/>
          <w:kern w:val="0"/>
          <w:szCs w:val="21"/>
        </w:rPr>
        <w:t>参数意义和</w:t>
      </w:r>
      <w:r w:rsidRPr="00177C48">
        <w:rPr>
          <w:rFonts w:ascii="宋体" w:eastAsia="宋体" w:hAnsi="宋体" w:cs="宋体"/>
          <w:color w:val="000000"/>
          <w:kern w:val="0"/>
          <w:szCs w:val="21"/>
        </w:rPr>
        <w:t>OnMouseMove</w:t>
      </w:r>
      <w:r w:rsidRPr="00177C48">
        <w:rPr>
          <w:rFonts w:ascii="宋体" w:eastAsia="宋体" w:hAnsi="宋体" w:cs="宋体" w:hint="eastAsia"/>
          <w:color w:val="000000"/>
          <w:kern w:val="0"/>
          <w:szCs w:val="21"/>
        </w:rPr>
        <w:t>相同。</w:t>
      </w:r>
    </w:p>
    <w:p w:rsidR="00177C48" w:rsidRPr="00177C48" w:rsidRDefault="00177C48" w:rsidP="00177C48">
      <w:pPr>
        <w:widowControl/>
        <w:spacing w:before="100" w:beforeAutospacing="1" w:after="100" w:afterAutospacing="1"/>
        <w:jc w:val="left"/>
        <w:rPr>
          <w:rFonts w:ascii="宋体" w:eastAsia="宋体" w:hAnsi="Times New Roman" w:cs="宋体"/>
          <w:color w:val="000000"/>
          <w:kern w:val="0"/>
          <w:szCs w:val="21"/>
        </w:rPr>
      </w:pPr>
      <w:r w:rsidRPr="00177C48">
        <w:rPr>
          <w:rFonts w:ascii="宋体" w:eastAsia="宋体" w:hAnsi="宋体" w:cs="宋体"/>
          <w:color w:val="000000"/>
          <w:kern w:val="0"/>
          <w:szCs w:val="21"/>
        </w:rPr>
        <w:t>WM_LBUTTONDBLCLK/WM_RBUTTONDBLCLK</w:t>
      </w:r>
      <w:r w:rsidRPr="00177C48">
        <w:rPr>
          <w:rFonts w:ascii="宋体" w:eastAsia="宋体" w:hAnsi="宋体" w:cs="宋体" w:hint="eastAsia"/>
          <w:color w:val="000000"/>
          <w:kern w:val="0"/>
          <w:szCs w:val="21"/>
        </w:rPr>
        <w:t>（鼠标左</w:t>
      </w:r>
      <w:r w:rsidRPr="00177C48">
        <w:rPr>
          <w:rFonts w:ascii="宋体" w:eastAsia="宋体" w:hAnsi="宋体" w:cs="宋体"/>
          <w:color w:val="000000"/>
          <w:kern w:val="0"/>
          <w:szCs w:val="21"/>
        </w:rPr>
        <w:t>/</w:t>
      </w:r>
      <w:r w:rsidRPr="00177C48">
        <w:rPr>
          <w:rFonts w:ascii="宋体" w:eastAsia="宋体" w:hAnsi="宋体" w:cs="宋体" w:hint="eastAsia"/>
          <w:color w:val="000000"/>
          <w:kern w:val="0"/>
          <w:szCs w:val="21"/>
        </w:rPr>
        <w:t>右键双击）对应的函数为</w:t>
      </w:r>
      <w:r w:rsidRPr="00177C48">
        <w:rPr>
          <w:rFonts w:ascii="宋体" w:eastAsia="宋体" w:hAnsi="宋体" w:cs="宋体"/>
          <w:color w:val="000000"/>
          <w:kern w:val="0"/>
          <w:szCs w:val="21"/>
        </w:rPr>
        <w:t>OnLButtonDblClk/OnRButtonDblClk( UINT nFlags, CPoint point )</w:t>
      </w:r>
      <w:r w:rsidRPr="00177C48">
        <w:rPr>
          <w:rFonts w:ascii="宋体" w:eastAsia="宋体" w:hAnsi="宋体" w:cs="宋体" w:hint="eastAsia"/>
          <w:color w:val="000000"/>
          <w:kern w:val="0"/>
          <w:szCs w:val="21"/>
        </w:rPr>
        <w:t>参数意义和</w:t>
      </w:r>
      <w:r w:rsidRPr="00177C48">
        <w:rPr>
          <w:rFonts w:ascii="宋体" w:eastAsia="宋体" w:hAnsi="宋体" w:cs="宋体"/>
          <w:color w:val="000000"/>
          <w:kern w:val="0"/>
          <w:szCs w:val="21"/>
        </w:rPr>
        <w:t>OnMouseMove</w:t>
      </w:r>
      <w:r w:rsidRPr="00177C48">
        <w:rPr>
          <w:rFonts w:ascii="宋体" w:eastAsia="宋体" w:hAnsi="宋体" w:cs="宋体" w:hint="eastAsia"/>
          <w:color w:val="000000"/>
          <w:kern w:val="0"/>
          <w:szCs w:val="21"/>
        </w:rPr>
        <w:t>相同。</w:t>
      </w:r>
    </w:p>
    <w:p w:rsidR="00177C48" w:rsidRPr="00177C48" w:rsidRDefault="00177C48" w:rsidP="00177C48">
      <w:pPr>
        <w:widowControl/>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hint="eastAsia"/>
          <w:color w:val="000000"/>
          <w:kern w:val="0"/>
          <w:szCs w:val="21"/>
        </w:rPr>
        <w:t>下面我用一段伪代码来讲解一下这些消息的用法：</w:t>
      </w:r>
      <w:r w:rsidRPr="00177C48">
        <w:rPr>
          <w:rFonts w:ascii="宋体" w:eastAsia="宋体" w:hAnsi="宋体" w:cs="宋体"/>
          <w:color w:val="000000"/>
          <w:kern w:val="0"/>
          <w:szCs w:val="21"/>
        </w:rPr>
        <w:t xml:space="preserve"> </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 w:val="24"/>
          <w:szCs w:val="24"/>
        </w:rPr>
      </w:pPr>
      <w:r w:rsidRPr="00177C48">
        <w:rPr>
          <w:rFonts w:ascii="宋体" w:eastAsia="宋体" w:hAnsi="宋体" w:cs="宋体" w:hint="eastAsia"/>
          <w:color w:val="000000"/>
          <w:kern w:val="0"/>
          <w:sz w:val="24"/>
          <w:szCs w:val="24"/>
        </w:rPr>
        <w:t>代码的作用是用鼠标拉出一个矩形</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宋体" w:cs="宋体"/>
          <w:color w:val="000000"/>
          <w:kern w:val="0"/>
          <w:szCs w:val="21"/>
        </w:rPr>
        <w:t>global BOOL fDowned;//</w:t>
      </w:r>
      <w:r w:rsidRPr="00177C48">
        <w:rPr>
          <w:rFonts w:ascii="宋体" w:eastAsia="宋体" w:hAnsi="宋体" w:cs="宋体" w:hint="eastAsia"/>
          <w:color w:val="000000"/>
          <w:kern w:val="0"/>
          <w:szCs w:val="21"/>
        </w:rPr>
        <w:t>是否在拉动</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宋体" w:cs="宋体"/>
          <w:color w:val="000000"/>
          <w:kern w:val="0"/>
          <w:szCs w:val="21"/>
        </w:rPr>
        <w:t>global CPoint ptDown;//</w:t>
      </w:r>
      <w:r w:rsidRPr="00177C48">
        <w:rPr>
          <w:rFonts w:ascii="宋体" w:eastAsia="宋体" w:hAnsi="宋体" w:cs="宋体" w:hint="eastAsia"/>
          <w:color w:val="000000"/>
          <w:kern w:val="0"/>
          <w:szCs w:val="21"/>
        </w:rPr>
        <w:t>按下位置</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宋体" w:cs="宋体"/>
          <w:color w:val="000000"/>
          <w:kern w:val="0"/>
          <w:szCs w:val="21"/>
        </w:rPr>
        <w:t>global CPoint ptUp;//</w:t>
      </w:r>
      <w:r w:rsidRPr="00177C48">
        <w:rPr>
          <w:rFonts w:ascii="宋体" w:eastAsia="宋体" w:hAnsi="宋体" w:cs="宋体" w:hint="eastAsia"/>
          <w:color w:val="000000"/>
          <w:kern w:val="0"/>
          <w:szCs w:val="21"/>
        </w:rPr>
        <w:t>松开位置</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OnLButtonDown(UINT nFlags, CPoint point)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fDowned=TRUE;</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ptUp=ptDown=point;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DrawRect();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OnMouseMove(UINT nFlags, CPoint point)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lastRenderedPageBreak/>
        <w:tab/>
        <w:t>if(fDowned)</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宋体" w:cs="宋体"/>
          <w:color w:val="000000"/>
          <w:kern w:val="0"/>
          <w:szCs w:val="21"/>
        </w:rPr>
        <w:tab/>
      </w:r>
      <w:r w:rsidRPr="00177C48">
        <w:rPr>
          <w:rFonts w:ascii="宋体" w:eastAsia="宋体" w:hAnsi="宋体" w:cs="宋体"/>
          <w:color w:val="000000"/>
          <w:kern w:val="0"/>
          <w:szCs w:val="21"/>
        </w:rPr>
        <w:tab/>
        <w:t>DrawRect();//</w:t>
      </w:r>
      <w:r w:rsidRPr="00177C48">
        <w:rPr>
          <w:rFonts w:ascii="宋体" w:eastAsia="宋体" w:hAnsi="宋体" w:cs="宋体" w:hint="eastAsia"/>
          <w:color w:val="000000"/>
          <w:kern w:val="0"/>
          <w:szCs w:val="21"/>
        </w:rPr>
        <w:t>恢复上次所画的矩形</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Times New Roman" w:cs="宋体"/>
          <w:color w:val="000000"/>
          <w:kern w:val="0"/>
          <w:szCs w:val="21"/>
        </w:rPr>
        <w:tab/>
      </w:r>
      <w:r w:rsidRPr="00177C48">
        <w:rPr>
          <w:rFonts w:ascii="宋体" w:eastAsia="宋体" w:hAnsi="Times New Roman" w:cs="宋体"/>
          <w:color w:val="000000"/>
          <w:kern w:val="0"/>
          <w:szCs w:val="21"/>
        </w:rPr>
        <w:tab/>
      </w:r>
      <w:r w:rsidRPr="00177C48">
        <w:rPr>
          <w:rFonts w:ascii="宋体" w:eastAsia="宋体" w:hAnsi="宋体" w:cs="宋体"/>
          <w:color w:val="000000"/>
          <w:kern w:val="0"/>
          <w:szCs w:val="21"/>
        </w:rPr>
        <w:t>ptUp=point;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宋体" w:cs="宋体"/>
          <w:color w:val="000000"/>
          <w:kern w:val="0"/>
          <w:szCs w:val="21"/>
        </w:rPr>
        <w:tab/>
      </w:r>
      <w:r w:rsidRPr="00177C48">
        <w:rPr>
          <w:rFonts w:ascii="宋体" w:eastAsia="宋体" w:hAnsi="宋体" w:cs="宋体"/>
          <w:color w:val="000000"/>
          <w:kern w:val="0"/>
          <w:szCs w:val="21"/>
        </w:rPr>
        <w:tab/>
        <w:t>DrawRect();//</w:t>
      </w:r>
      <w:r w:rsidRPr="00177C48">
        <w:rPr>
          <w:rFonts w:ascii="宋体" w:eastAsia="宋体" w:hAnsi="宋体" w:cs="宋体" w:hint="eastAsia"/>
          <w:color w:val="000000"/>
          <w:kern w:val="0"/>
          <w:szCs w:val="21"/>
        </w:rPr>
        <w:t>画新矩形</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Times New Roman" w:cs="宋体"/>
          <w:color w:val="000000"/>
          <w:kern w:val="0"/>
          <w:szCs w:val="21"/>
        </w:rPr>
        <w:tab/>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Times New Roman" w:cs="宋体"/>
          <w:color w:val="000000"/>
          <w:kern w:val="0"/>
          <w:szCs w:val="21"/>
        </w:rPr>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OnLButtonUp(UINT nFlags, CPoint point)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if(fDowned)</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宋体" w:cs="宋体"/>
          <w:color w:val="000000"/>
          <w:kern w:val="0"/>
          <w:szCs w:val="21"/>
        </w:rPr>
        <w:tab/>
      </w:r>
      <w:r w:rsidRPr="00177C48">
        <w:rPr>
          <w:rFonts w:ascii="宋体" w:eastAsia="宋体" w:hAnsi="宋体" w:cs="宋体"/>
          <w:color w:val="000000"/>
          <w:kern w:val="0"/>
          <w:szCs w:val="21"/>
        </w:rPr>
        <w:tab/>
        <w:t>DrawRect();//</w:t>
      </w:r>
      <w:r w:rsidRPr="00177C48">
        <w:rPr>
          <w:rFonts w:ascii="宋体" w:eastAsia="宋体" w:hAnsi="宋体" w:cs="宋体" w:hint="eastAsia"/>
          <w:color w:val="000000"/>
          <w:kern w:val="0"/>
          <w:szCs w:val="21"/>
        </w:rPr>
        <w:t>恢复上次所画的矩形</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Times New Roman" w:cs="宋体"/>
          <w:color w:val="000000"/>
          <w:kern w:val="0"/>
          <w:szCs w:val="21"/>
        </w:rPr>
        <w:tab/>
      </w:r>
      <w:r w:rsidRPr="00177C48">
        <w:rPr>
          <w:rFonts w:ascii="宋体" w:eastAsia="宋体" w:hAnsi="Times New Roman" w:cs="宋体"/>
          <w:color w:val="000000"/>
          <w:kern w:val="0"/>
          <w:szCs w:val="21"/>
        </w:rPr>
        <w:tab/>
      </w:r>
      <w:r w:rsidRPr="00177C48">
        <w:rPr>
          <w:rFonts w:ascii="宋体" w:eastAsia="宋体" w:hAnsi="宋体" w:cs="宋体"/>
          <w:color w:val="000000"/>
          <w:kern w:val="0"/>
          <w:szCs w:val="21"/>
        </w:rPr>
        <w:t>ptUp=point;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宋体" w:cs="宋体"/>
          <w:color w:val="000000"/>
          <w:kern w:val="0"/>
          <w:szCs w:val="21"/>
        </w:rPr>
        <w:tab/>
      </w:r>
      <w:r w:rsidRPr="00177C48">
        <w:rPr>
          <w:rFonts w:ascii="宋体" w:eastAsia="宋体" w:hAnsi="宋体" w:cs="宋体"/>
          <w:color w:val="000000"/>
          <w:kern w:val="0"/>
          <w:szCs w:val="21"/>
        </w:rPr>
        <w:tab/>
        <w:t>DrawRect();//</w:t>
      </w:r>
      <w:r w:rsidRPr="00177C48">
        <w:rPr>
          <w:rFonts w:ascii="宋体" w:eastAsia="宋体" w:hAnsi="宋体" w:cs="宋体" w:hint="eastAsia"/>
          <w:color w:val="000000"/>
          <w:kern w:val="0"/>
          <w:szCs w:val="21"/>
        </w:rPr>
        <w:t>画新矩形</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Times New Roman" w:cs="宋体"/>
          <w:color w:val="000000"/>
          <w:kern w:val="0"/>
          <w:szCs w:val="21"/>
        </w:rPr>
        <w:tab/>
      </w:r>
      <w:r w:rsidRPr="00177C48">
        <w:rPr>
          <w:rFonts w:ascii="宋体" w:eastAsia="宋体" w:hAnsi="Times New Roman" w:cs="宋体"/>
          <w:color w:val="000000"/>
          <w:kern w:val="0"/>
          <w:szCs w:val="21"/>
        </w:rPr>
        <w:tab/>
      </w:r>
      <w:r w:rsidRPr="00177C48">
        <w:rPr>
          <w:rFonts w:ascii="宋体" w:eastAsia="宋体" w:hAnsi="宋体" w:cs="宋体"/>
          <w:color w:val="000000"/>
          <w:kern w:val="0"/>
          <w:szCs w:val="21"/>
        </w:rPr>
        <w:t>fDowned=FALSE;</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DrawRect()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宋体" w:cs="宋体"/>
          <w:color w:val="000000"/>
          <w:kern w:val="0"/>
          <w:szCs w:val="21"/>
        </w:rPr>
        <w:t>{//</w:t>
      </w:r>
      <w:r w:rsidRPr="00177C48">
        <w:rPr>
          <w:rFonts w:ascii="宋体" w:eastAsia="宋体" w:hAnsi="宋体" w:cs="宋体" w:hint="eastAsia"/>
          <w:color w:val="000000"/>
          <w:kern w:val="0"/>
          <w:szCs w:val="21"/>
        </w:rPr>
        <w:t>以反色屏幕的方法画出</w:t>
      </w:r>
      <w:r w:rsidRPr="00177C48">
        <w:rPr>
          <w:rFonts w:ascii="宋体" w:eastAsia="宋体" w:hAnsi="宋体" w:cs="宋体"/>
          <w:color w:val="000000"/>
          <w:kern w:val="0"/>
          <w:szCs w:val="21"/>
        </w:rPr>
        <w:t>ptDown,ptUp</w:t>
      </w:r>
      <w:r w:rsidRPr="00177C48">
        <w:rPr>
          <w:rFonts w:ascii="宋体" w:eastAsia="宋体" w:hAnsi="宋体" w:cs="宋体" w:hint="eastAsia"/>
          <w:color w:val="000000"/>
          <w:kern w:val="0"/>
          <w:szCs w:val="21"/>
        </w:rPr>
        <w:t>标记的矩形</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Times New Roman" w:cs="宋体"/>
          <w:color w:val="000000"/>
          <w:kern w:val="0"/>
          <w:szCs w:val="21"/>
        </w:rPr>
        <w:tab/>
      </w:r>
      <w:r w:rsidRPr="00177C48">
        <w:rPr>
          <w:rFonts w:ascii="宋体" w:eastAsia="宋体" w:hAnsi="宋体" w:cs="宋体"/>
          <w:color w:val="000000"/>
          <w:kern w:val="0"/>
          <w:szCs w:val="21"/>
        </w:rPr>
        <w:t>CClientDC dc(this);</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MakeRect(ptDown,ptUp);</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SetROP(NOT);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Rect();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r w:rsidRPr="00177C48">
        <w:rPr>
          <w:rFonts w:ascii="宋体" w:eastAsia="宋体" w:hAnsi="Times New Roman" w:cs="宋体"/>
          <w:color w:val="000000"/>
          <w:kern w:val="0"/>
          <w:szCs w:val="21"/>
        </w:rPr>
        <w:br/>
      </w:r>
      <w:r w:rsidRPr="00177C48">
        <w:rPr>
          <w:rFonts w:ascii="宋体" w:eastAsia="宋体" w:hAnsi="宋体" w:cs="宋体" w:hint="eastAsia"/>
          <w:color w:val="000000"/>
          <w:kern w:val="0"/>
          <w:szCs w:val="21"/>
        </w:rPr>
        <w:t>坐标间转换：在以上的函数中</w:t>
      </w:r>
      <w:r w:rsidRPr="00177C48">
        <w:rPr>
          <w:rFonts w:ascii="宋体" w:eastAsia="宋体" w:hAnsi="宋体" w:cs="宋体"/>
          <w:color w:val="000000"/>
          <w:kern w:val="0"/>
          <w:szCs w:val="21"/>
        </w:rPr>
        <w:t>point</w:t>
      </w:r>
      <w:r w:rsidRPr="00177C48">
        <w:rPr>
          <w:rFonts w:ascii="宋体" w:eastAsia="宋体" w:hAnsi="宋体" w:cs="宋体" w:hint="eastAsia"/>
          <w:color w:val="000000"/>
          <w:kern w:val="0"/>
          <w:szCs w:val="21"/>
        </w:rPr>
        <w:t>参数对应的都是窗口的设备坐标，我们应该将设备坐标和逻辑坐标相区别，在图</w:t>
      </w:r>
      <w:r w:rsidRPr="00177C48">
        <w:rPr>
          <w:rFonts w:ascii="宋体" w:eastAsia="宋体" w:hAnsi="宋体" w:cs="宋体"/>
          <w:color w:val="000000"/>
          <w:kern w:val="0"/>
          <w:szCs w:val="21"/>
        </w:rPr>
        <w:t>32_g1</w:t>
      </w:r>
      <w:r w:rsidRPr="00177C48">
        <w:rPr>
          <w:rFonts w:ascii="宋体" w:eastAsia="宋体" w:hAnsi="宋体" w:cs="宋体" w:hint="eastAsia"/>
          <w:color w:val="000000"/>
          <w:kern w:val="0"/>
          <w:szCs w:val="21"/>
        </w:rPr>
        <w:t>由于窗口使用了滚动条，所以传入的设备坐标是对应于当前窗口左上角的坐标，没有考虑是否滚动，而逻辑坐标必须考虑滚动后对应的坐标，所以我以黄线虚拟的表达一个逻辑坐标的区域。可以看得出同一点在滚动后的坐标值是不同的，这一规则同样适用于改变了映射方式的窗口，假设你将映射方式设置为每点为</w:t>
      </w:r>
      <w:r w:rsidRPr="00177C48">
        <w:rPr>
          <w:rFonts w:ascii="宋体" w:eastAsia="宋体" w:hAnsi="宋体" w:cs="宋体"/>
          <w:color w:val="000000"/>
          <w:kern w:val="0"/>
          <w:szCs w:val="21"/>
        </w:rPr>
        <w:t>0.01</w:t>
      </w:r>
      <w:r w:rsidRPr="00177C48">
        <w:rPr>
          <w:rFonts w:ascii="宋体" w:eastAsia="宋体" w:hAnsi="宋体" w:cs="宋体" w:hint="eastAsia"/>
          <w:color w:val="000000"/>
          <w:kern w:val="0"/>
          <w:szCs w:val="21"/>
        </w:rPr>
        <w:t>毫米，那么设备坐标所对应的逻辑坐标也需要重新计算。进行这种转换需要写一段代码，所幸的是系统提供了进行转换的功能</w:t>
      </w:r>
      <w:r w:rsidRPr="00177C48">
        <w:rPr>
          <w:rFonts w:ascii="宋体" w:eastAsia="宋体" w:hAnsi="宋体" w:cs="宋体"/>
          <w:color w:val="000000"/>
          <w:kern w:val="0"/>
          <w:szCs w:val="21"/>
        </w:rPr>
        <w:t>DC</w:t>
      </w:r>
      <w:r w:rsidRPr="00177C48">
        <w:rPr>
          <w:rFonts w:ascii="宋体" w:eastAsia="宋体" w:hAnsi="宋体" w:cs="宋体" w:hint="eastAsia"/>
          <w:color w:val="000000"/>
          <w:kern w:val="0"/>
          <w:szCs w:val="21"/>
        </w:rPr>
        <w:t>的</w:t>
      </w:r>
      <w:r w:rsidRPr="00177C48">
        <w:rPr>
          <w:rFonts w:ascii="宋体" w:eastAsia="宋体" w:hAnsi="宋体" w:cs="宋体"/>
          <w:color w:val="000000"/>
          <w:kern w:val="0"/>
          <w:szCs w:val="21"/>
        </w:rPr>
        <w:t>DPtoLP</w:t>
      </w:r>
      <w:r w:rsidRPr="00177C48">
        <w:rPr>
          <w:rFonts w:ascii="宋体" w:eastAsia="宋体" w:hAnsi="宋体" w:cs="宋体" w:hint="eastAsia"/>
          <w:color w:val="000000"/>
          <w:kern w:val="0"/>
          <w:szCs w:val="21"/>
        </w:rPr>
        <w:t>，</w:t>
      </w:r>
      <w:r w:rsidRPr="00177C48">
        <w:rPr>
          <w:rFonts w:ascii="宋体" w:eastAsia="宋体" w:hAnsi="宋体" w:cs="宋体"/>
          <w:color w:val="000000"/>
          <w:kern w:val="0"/>
          <w:szCs w:val="21"/>
        </w:rPr>
        <w:t>LPtoDP</w:t>
      </w:r>
      <w:r w:rsidRPr="00177C48">
        <w:rPr>
          <w:rFonts w:ascii="宋体" w:eastAsia="宋体" w:hAnsi="宋体" w:cs="宋体" w:hint="eastAsia"/>
          <w:color w:val="000000"/>
          <w:kern w:val="0"/>
          <w:szCs w:val="21"/>
        </w:rPr>
        <w:t>，下面给出代码完成由设备坐标到逻辑坐标的转换。</w:t>
      </w:r>
      <w:r w:rsidRPr="00177C48">
        <w:rPr>
          <w:rFonts w:ascii="宋体" w:eastAsia="宋体" w:hAnsi="宋体" w:cs="宋体"/>
          <w:color w:val="000000"/>
          <w:kern w:val="0"/>
          <w:szCs w:val="21"/>
        </w:rPr>
        <w:t xml:space="preserve"> </w:t>
      </w:r>
    </w:p>
    <w:p w:rsidR="00177C48" w:rsidRPr="00177C48" w:rsidRDefault="00177C48" w:rsidP="00177C48">
      <w:pPr>
        <w:widowControl/>
        <w:spacing w:before="100" w:beforeAutospacing="1" w:after="100" w:afterAutospacing="1"/>
        <w:jc w:val="center"/>
        <w:rPr>
          <w:rFonts w:ascii="宋体" w:eastAsia="宋体" w:hAnsi="Times New Roman" w:cs="宋体"/>
          <w:color w:val="000000"/>
          <w:kern w:val="0"/>
          <w:szCs w:val="21"/>
        </w:rPr>
      </w:pPr>
      <w:r w:rsidRPr="00177C48">
        <w:rPr>
          <w:rFonts w:ascii="宋体" w:eastAsia="宋体" w:hAnsi="Times New Roman" w:cs="宋体" w:hint="eastAsia"/>
          <w:noProof/>
          <w:color w:val="000000"/>
          <w:kern w:val="0"/>
          <w:szCs w:val="21"/>
        </w:rPr>
        <w:lastRenderedPageBreak/>
        <w:drawing>
          <wp:inline distT="0" distB="0" distL="0" distR="0">
            <wp:extent cx="4371975" cy="3762375"/>
            <wp:effectExtent l="0" t="0" r="9525" b="952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371975" cy="3762375"/>
                    </a:xfrm>
                    <a:prstGeom prst="rect">
                      <a:avLst/>
                    </a:prstGeom>
                    <a:noFill/>
                    <a:ln>
                      <a:noFill/>
                    </a:ln>
                  </pic:spPr>
                </pic:pic>
              </a:graphicData>
            </a:graphic>
          </wp:inline>
        </w:drawing>
      </w:r>
    </w:p>
    <w:p w:rsidR="00177C48" w:rsidRPr="00177C48" w:rsidRDefault="00177C48" w:rsidP="00177C48">
      <w:pPr>
        <w:widowControl/>
        <w:spacing w:before="100" w:beforeAutospacing="1" w:after="100" w:afterAutospacing="1"/>
        <w:jc w:val="center"/>
        <w:rPr>
          <w:rFonts w:ascii="宋体" w:eastAsia="宋体" w:hAnsi="宋体" w:cs="宋体"/>
          <w:color w:val="000000"/>
          <w:kern w:val="0"/>
          <w:szCs w:val="21"/>
          <w:shd w:val="pct10" w:color="auto" w:fill="FFFFFF"/>
        </w:rPr>
      </w:pPr>
      <w:r w:rsidRPr="00177C48">
        <w:rPr>
          <w:rFonts w:ascii="宋体" w:eastAsia="宋体" w:hAnsi="宋体" w:cs="宋体" w:hint="eastAsia"/>
          <w:color w:val="000000"/>
          <w:kern w:val="0"/>
          <w:szCs w:val="21"/>
          <w:shd w:val="pct10" w:color="auto" w:fill="FFFFFF"/>
        </w:rPr>
        <w:t>图</w:t>
      </w:r>
      <w:r w:rsidRPr="00177C48">
        <w:rPr>
          <w:rFonts w:ascii="宋体" w:eastAsia="宋体" w:hAnsi="宋体" w:cs="宋体"/>
          <w:color w:val="000000"/>
          <w:kern w:val="0"/>
          <w:szCs w:val="21"/>
          <w:shd w:val="pct10" w:color="auto" w:fill="FFFFFF"/>
        </w:rPr>
        <w:t xml:space="preserve">32_g1 </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CPoint CYourView::FromDP(CPoint point)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CClientDC dc(this);</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CPoint ptRet=point;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宋体" w:cs="宋体"/>
          <w:color w:val="000000"/>
          <w:kern w:val="0"/>
          <w:szCs w:val="21"/>
        </w:rPr>
        <w:tab/>
        <w:t>dc.PrepareDC();//</w:t>
      </w:r>
      <w:r w:rsidRPr="00177C48">
        <w:rPr>
          <w:rFonts w:ascii="宋体" w:eastAsia="宋体" w:hAnsi="宋体" w:cs="宋体" w:hint="eastAsia"/>
          <w:color w:val="000000"/>
          <w:kern w:val="0"/>
          <w:szCs w:val="21"/>
        </w:rPr>
        <w:t>必须先准备</w:t>
      </w:r>
      <w:r w:rsidRPr="00177C48">
        <w:rPr>
          <w:rFonts w:ascii="宋体" w:eastAsia="宋体" w:hAnsi="宋体" w:cs="宋体"/>
          <w:color w:val="000000"/>
          <w:kern w:val="0"/>
          <w:szCs w:val="21"/>
        </w:rPr>
        <w:t>DC</w:t>
      </w:r>
      <w:r w:rsidRPr="00177C48">
        <w:rPr>
          <w:rFonts w:ascii="宋体" w:eastAsia="宋体" w:hAnsi="宋体" w:cs="宋体" w:hint="eastAsia"/>
          <w:color w:val="000000"/>
          <w:kern w:val="0"/>
          <w:szCs w:val="21"/>
        </w:rPr>
        <w:t>，这在使用滚动时让</w:t>
      </w:r>
      <w:r w:rsidRPr="00177C48">
        <w:rPr>
          <w:rFonts w:ascii="宋体" w:eastAsia="宋体" w:hAnsi="宋体" w:cs="宋体"/>
          <w:color w:val="000000"/>
          <w:kern w:val="0"/>
          <w:szCs w:val="21"/>
        </w:rPr>
        <w:t>DC</w:t>
      </w:r>
      <w:r w:rsidRPr="00177C48">
        <w:rPr>
          <w:rFonts w:ascii="宋体" w:eastAsia="宋体" w:hAnsi="宋体" w:cs="宋体" w:hint="eastAsia"/>
          <w:color w:val="000000"/>
          <w:kern w:val="0"/>
          <w:szCs w:val="21"/>
        </w:rPr>
        <w:t>重新计算坐标</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Times New Roman" w:cs="宋体"/>
          <w:color w:val="000000"/>
          <w:kern w:val="0"/>
          <w:szCs w:val="21"/>
        </w:rPr>
        <w:tab/>
      </w:r>
      <w:r w:rsidRPr="00177C48">
        <w:rPr>
          <w:rFonts w:ascii="宋体" w:eastAsia="宋体" w:hAnsi="宋体" w:cs="宋体"/>
          <w:color w:val="000000"/>
          <w:kern w:val="0"/>
          <w:szCs w:val="21"/>
        </w:rPr>
        <w:t>//</w:t>
      </w:r>
      <w:r w:rsidRPr="00177C48">
        <w:rPr>
          <w:rFonts w:ascii="宋体" w:eastAsia="宋体" w:hAnsi="宋体" w:cs="宋体" w:hint="eastAsia"/>
          <w:color w:val="000000"/>
          <w:kern w:val="0"/>
          <w:szCs w:val="21"/>
        </w:rPr>
        <w:t>如果你作图设置了不同的映射方式，则在下面需要设置</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Times New Roman" w:cs="宋体"/>
          <w:color w:val="000000"/>
          <w:kern w:val="0"/>
          <w:szCs w:val="21"/>
        </w:rPr>
        <w:tab/>
      </w:r>
      <w:r w:rsidRPr="00177C48">
        <w:rPr>
          <w:rFonts w:ascii="宋体" w:eastAsia="宋体" w:hAnsi="宋体" w:cs="宋体"/>
          <w:color w:val="000000"/>
          <w:kern w:val="0"/>
          <w:szCs w:val="21"/>
        </w:rPr>
        <w:t>dc.SetMapMode(...)</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宋体" w:cs="宋体"/>
          <w:color w:val="000000"/>
          <w:kern w:val="0"/>
          <w:szCs w:val="21"/>
        </w:rPr>
        <w:tab/>
        <w:t>dc.DPtoLP(&amp;ptRet);//DP-&gt;LP</w:t>
      </w:r>
      <w:r w:rsidRPr="00177C48">
        <w:rPr>
          <w:rFonts w:ascii="宋体" w:eastAsia="宋体" w:hAnsi="宋体" w:cs="宋体" w:hint="eastAsia"/>
          <w:color w:val="000000"/>
          <w:kern w:val="0"/>
          <w:szCs w:val="21"/>
        </w:rPr>
        <w:t>进行转换</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Times New Roman" w:cs="宋体"/>
          <w:color w:val="000000"/>
          <w:kern w:val="0"/>
          <w:szCs w:val="21"/>
        </w:rPr>
        <w:tab/>
      </w:r>
      <w:r w:rsidRPr="00177C48">
        <w:rPr>
          <w:rFonts w:ascii="宋体" w:eastAsia="宋体" w:hAnsi="宋体" w:cs="宋体"/>
          <w:color w:val="000000"/>
          <w:kern w:val="0"/>
          <w:szCs w:val="21"/>
        </w:rPr>
        <w:t>return ptRet;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p>
    <w:p w:rsidR="00177C48" w:rsidRPr="00177C48" w:rsidRDefault="00177C48" w:rsidP="00177C48">
      <w:pPr>
        <w:widowControl/>
        <w:spacing w:before="100" w:beforeAutospacing="1" w:after="100" w:afterAutospacing="1"/>
        <w:jc w:val="left"/>
        <w:rPr>
          <w:rFonts w:ascii="宋体" w:eastAsia="宋体" w:hAnsi="Times New Roman" w:cs="宋体"/>
          <w:color w:val="000000"/>
          <w:kern w:val="0"/>
          <w:szCs w:val="21"/>
        </w:rPr>
      </w:pPr>
      <w:r w:rsidRPr="00177C48">
        <w:rPr>
          <w:rFonts w:ascii="宋体" w:eastAsia="宋体" w:hAnsi="宋体" w:cs="宋体" w:hint="eastAsia"/>
          <w:color w:val="000000"/>
          <w:kern w:val="0"/>
          <w:szCs w:val="21"/>
        </w:rPr>
        <w:t>在图</w:t>
      </w:r>
      <w:r w:rsidRPr="00177C48">
        <w:rPr>
          <w:rFonts w:ascii="宋体" w:eastAsia="宋体" w:hAnsi="宋体" w:cs="宋体"/>
          <w:color w:val="000000"/>
          <w:kern w:val="0"/>
          <w:szCs w:val="21"/>
        </w:rPr>
        <w:t>32_g1</w:t>
      </w:r>
      <w:r w:rsidRPr="00177C48">
        <w:rPr>
          <w:rFonts w:ascii="宋体" w:eastAsia="宋体" w:hAnsi="宋体" w:cs="宋体" w:hint="eastAsia"/>
          <w:color w:val="000000"/>
          <w:kern w:val="0"/>
          <w:szCs w:val="21"/>
        </w:rPr>
        <w:t>中以蓝线标记的是屏幕区域，红线标记的客户区域。利用</w:t>
      </w:r>
      <w:r w:rsidRPr="00177C48">
        <w:rPr>
          <w:rFonts w:ascii="宋体" w:eastAsia="宋体" w:hAnsi="宋体" w:cs="宋体"/>
          <w:color w:val="000000"/>
          <w:kern w:val="0"/>
          <w:szCs w:val="21"/>
        </w:rPr>
        <w:t>ScreenToClient</w:t>
      </w:r>
      <w:r w:rsidRPr="00177C48">
        <w:rPr>
          <w:rFonts w:ascii="宋体" w:eastAsia="宋体" w:hAnsi="宋体" w:cs="宋体" w:hint="eastAsia"/>
          <w:color w:val="000000"/>
          <w:kern w:val="0"/>
          <w:szCs w:val="21"/>
        </w:rPr>
        <w:t>，</w:t>
      </w:r>
      <w:r w:rsidRPr="00177C48">
        <w:rPr>
          <w:rFonts w:ascii="宋体" w:eastAsia="宋体" w:hAnsi="宋体" w:cs="宋体"/>
          <w:color w:val="000000"/>
          <w:kern w:val="0"/>
          <w:szCs w:val="21"/>
        </w:rPr>
        <w:t>ClientToScreen</w:t>
      </w:r>
      <w:r w:rsidRPr="00177C48">
        <w:rPr>
          <w:rFonts w:ascii="宋体" w:eastAsia="宋体" w:hAnsi="宋体" w:cs="宋体" w:hint="eastAsia"/>
          <w:color w:val="000000"/>
          <w:kern w:val="0"/>
          <w:szCs w:val="21"/>
        </w:rPr>
        <w:t>可以将坐标在这两个区域间转换。</w:t>
      </w:r>
    </w:p>
    <w:p w:rsidR="00177C48" w:rsidRPr="00177C48" w:rsidRDefault="00177C48" w:rsidP="00177C48">
      <w:pPr>
        <w:widowControl/>
        <w:spacing w:before="100" w:beforeAutospacing="1" w:after="100" w:afterAutospacing="1"/>
        <w:jc w:val="left"/>
        <w:rPr>
          <w:rFonts w:ascii="宋体" w:eastAsia="宋体" w:hAnsi="Times New Roman" w:cs="宋体"/>
          <w:color w:val="000000"/>
          <w:kern w:val="0"/>
          <w:szCs w:val="21"/>
        </w:rPr>
      </w:pPr>
      <w:r w:rsidRPr="00177C48">
        <w:rPr>
          <w:rFonts w:ascii="宋体" w:eastAsia="宋体" w:hAnsi="宋体" w:cs="宋体" w:hint="eastAsia"/>
          <w:b/>
          <w:bCs/>
          <w:color w:val="000000"/>
          <w:kern w:val="0"/>
          <w:szCs w:val="21"/>
        </w:rPr>
        <w:t>在视中接收键盘输入：</w:t>
      </w:r>
      <w:r w:rsidRPr="00177C48">
        <w:rPr>
          <w:rFonts w:ascii="宋体" w:eastAsia="宋体" w:hAnsi="Times New Roman" w:cs="宋体"/>
          <w:color w:val="000000"/>
          <w:kern w:val="0"/>
          <w:szCs w:val="21"/>
        </w:rPr>
        <w:br/>
      </w:r>
      <w:r w:rsidRPr="00177C48">
        <w:rPr>
          <w:rFonts w:ascii="宋体" w:eastAsia="宋体" w:hAnsi="宋体" w:cs="宋体" w:hint="eastAsia"/>
          <w:color w:val="000000"/>
          <w:kern w:val="0"/>
          <w:szCs w:val="21"/>
        </w:rPr>
        <w:t>键盘消息有三个：键盘被按下</w:t>
      </w:r>
      <w:r w:rsidRPr="00177C48">
        <w:rPr>
          <w:rFonts w:ascii="宋体" w:eastAsia="宋体" w:hAnsi="宋体" w:cs="宋体"/>
          <w:color w:val="000000"/>
          <w:kern w:val="0"/>
          <w:szCs w:val="21"/>
        </w:rPr>
        <w:t>/</w:t>
      </w:r>
      <w:r w:rsidRPr="00177C48">
        <w:rPr>
          <w:rFonts w:ascii="宋体" w:eastAsia="宋体" w:hAnsi="宋体" w:cs="宋体" w:hint="eastAsia"/>
          <w:color w:val="000000"/>
          <w:kern w:val="0"/>
          <w:szCs w:val="21"/>
        </w:rPr>
        <w:t>松开，输入字符。其中输入字符相当于直接得到用户输入的字符这在不需要处理按键细节时使用，而键盘被按下</w:t>
      </w:r>
      <w:r w:rsidRPr="00177C48">
        <w:rPr>
          <w:rFonts w:ascii="宋体" w:eastAsia="宋体" w:hAnsi="宋体" w:cs="宋体"/>
          <w:color w:val="000000"/>
          <w:kern w:val="0"/>
          <w:szCs w:val="21"/>
        </w:rPr>
        <w:t>/</w:t>
      </w:r>
      <w:r w:rsidRPr="00177C48">
        <w:rPr>
          <w:rFonts w:ascii="宋体" w:eastAsia="宋体" w:hAnsi="宋体" w:cs="宋体" w:hint="eastAsia"/>
          <w:color w:val="000000"/>
          <w:kern w:val="0"/>
          <w:szCs w:val="21"/>
        </w:rPr>
        <w:t>松开在按键状态改变时发送。</w:t>
      </w:r>
    </w:p>
    <w:p w:rsidR="00177C48" w:rsidRPr="00177C48" w:rsidRDefault="00177C48" w:rsidP="00177C48">
      <w:pPr>
        <w:widowControl/>
        <w:spacing w:before="100" w:beforeAutospacing="1" w:after="100" w:afterAutospacing="1"/>
        <w:jc w:val="left"/>
        <w:rPr>
          <w:rFonts w:ascii="宋体" w:eastAsia="宋体" w:hAnsi="Times New Roman" w:cs="宋体"/>
          <w:color w:val="000000"/>
          <w:kern w:val="0"/>
          <w:szCs w:val="21"/>
        </w:rPr>
      </w:pPr>
      <w:r w:rsidRPr="00177C48">
        <w:rPr>
          <w:rFonts w:ascii="宋体" w:eastAsia="宋体" w:hAnsi="宋体" w:cs="宋体"/>
          <w:color w:val="000000"/>
          <w:kern w:val="0"/>
          <w:szCs w:val="21"/>
        </w:rPr>
        <w:t>WM_CHAR</w:t>
      </w:r>
      <w:r w:rsidRPr="00177C48">
        <w:rPr>
          <w:rFonts w:ascii="宋体" w:eastAsia="宋体" w:hAnsi="宋体" w:cs="宋体" w:hint="eastAsia"/>
          <w:color w:val="000000"/>
          <w:kern w:val="0"/>
          <w:szCs w:val="21"/>
        </w:rPr>
        <w:t>对应的函数为</w:t>
      </w:r>
      <w:r w:rsidRPr="00177C48">
        <w:rPr>
          <w:rFonts w:ascii="宋体" w:eastAsia="宋体" w:hAnsi="宋体" w:cs="宋体"/>
          <w:color w:val="000000"/>
          <w:kern w:val="0"/>
          <w:szCs w:val="21"/>
        </w:rPr>
        <w:t>OnChar( UINT nChar, UINT nRepCnt, UINT nFlags )</w:t>
      </w:r>
      <w:r w:rsidRPr="00177C48">
        <w:rPr>
          <w:rFonts w:ascii="宋体" w:eastAsia="宋体" w:hAnsi="宋体" w:cs="宋体" w:hint="eastAsia"/>
          <w:color w:val="000000"/>
          <w:kern w:val="0"/>
          <w:szCs w:val="21"/>
        </w:rPr>
        <w:t>，其中</w:t>
      </w:r>
      <w:r w:rsidRPr="00177C48">
        <w:rPr>
          <w:rFonts w:ascii="宋体" w:eastAsia="宋体" w:hAnsi="宋体" w:cs="宋体"/>
          <w:color w:val="000000"/>
          <w:kern w:val="0"/>
          <w:szCs w:val="21"/>
        </w:rPr>
        <w:t>nChar</w:t>
      </w:r>
      <w:r w:rsidRPr="00177C48">
        <w:rPr>
          <w:rFonts w:ascii="宋体" w:eastAsia="宋体" w:hAnsi="宋体" w:cs="宋体" w:hint="eastAsia"/>
          <w:color w:val="000000"/>
          <w:kern w:val="0"/>
          <w:szCs w:val="21"/>
        </w:rPr>
        <w:t>为被按下的字符，</w:t>
      </w:r>
      <w:r w:rsidRPr="00177C48">
        <w:rPr>
          <w:rFonts w:ascii="宋体" w:eastAsia="宋体" w:hAnsi="宋体" w:cs="宋体"/>
          <w:color w:val="000000"/>
          <w:kern w:val="0"/>
          <w:szCs w:val="21"/>
        </w:rPr>
        <w:t>nRepCnt</w:t>
      </w:r>
      <w:r w:rsidRPr="00177C48">
        <w:rPr>
          <w:rFonts w:ascii="宋体" w:eastAsia="宋体" w:hAnsi="宋体" w:cs="宋体" w:hint="eastAsia"/>
          <w:color w:val="000000"/>
          <w:kern w:val="0"/>
          <w:szCs w:val="21"/>
        </w:rPr>
        <w:t>表明在长时间为松开时相当于的按键次数，</w:t>
      </w:r>
      <w:r w:rsidRPr="00177C48">
        <w:rPr>
          <w:rFonts w:ascii="宋体" w:eastAsia="宋体" w:hAnsi="宋体" w:cs="宋体"/>
          <w:color w:val="000000"/>
          <w:kern w:val="0"/>
          <w:szCs w:val="21"/>
        </w:rPr>
        <w:t>nFlags</w:t>
      </w:r>
      <w:r w:rsidRPr="00177C48">
        <w:rPr>
          <w:rFonts w:ascii="宋体" w:eastAsia="宋体" w:hAnsi="宋体" w:cs="宋体" w:hint="eastAsia"/>
          <w:color w:val="000000"/>
          <w:kern w:val="0"/>
          <w:szCs w:val="21"/>
        </w:rPr>
        <w:t>中的不同位代表不同的含义，在这里一般不使用。</w:t>
      </w:r>
    </w:p>
    <w:p w:rsidR="00177C48" w:rsidRPr="00177C48" w:rsidRDefault="00177C48" w:rsidP="00177C48">
      <w:pPr>
        <w:widowControl/>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color w:val="000000"/>
          <w:kern w:val="0"/>
          <w:szCs w:val="21"/>
        </w:rPr>
        <w:lastRenderedPageBreak/>
        <w:t>WM_KEYDOWN/WM_KEYUP</w:t>
      </w:r>
      <w:r w:rsidRPr="00177C48">
        <w:rPr>
          <w:rFonts w:ascii="宋体" w:eastAsia="宋体" w:hAnsi="宋体" w:cs="宋体" w:hint="eastAsia"/>
          <w:color w:val="000000"/>
          <w:kern w:val="0"/>
          <w:szCs w:val="21"/>
        </w:rPr>
        <w:t>所对应的函数为</w:t>
      </w:r>
      <w:r w:rsidRPr="00177C48">
        <w:rPr>
          <w:rFonts w:ascii="宋体" w:eastAsia="宋体" w:hAnsi="宋体" w:cs="宋体"/>
          <w:color w:val="000000"/>
          <w:kern w:val="0"/>
          <w:szCs w:val="21"/>
        </w:rPr>
        <w:t>OnKeyDown/OnKeyUp( UINT nChar, UINT nRepCnt, UINT nFlags )nChar</w:t>
      </w:r>
      <w:r w:rsidRPr="00177C48">
        <w:rPr>
          <w:rFonts w:ascii="宋体" w:eastAsia="宋体" w:hAnsi="宋体" w:cs="宋体" w:hint="eastAsia"/>
          <w:color w:val="000000"/>
          <w:kern w:val="0"/>
          <w:szCs w:val="21"/>
        </w:rPr>
        <w:t>代表按键的虚拟码值，如</w:t>
      </w:r>
      <w:r w:rsidRPr="00177C48">
        <w:rPr>
          <w:rFonts w:ascii="宋体" w:eastAsia="宋体" w:hAnsi="宋体" w:cs="宋体"/>
          <w:color w:val="000000"/>
          <w:kern w:val="0"/>
          <w:szCs w:val="21"/>
        </w:rPr>
        <w:t>VK_ALT</w:t>
      </w:r>
      <w:r w:rsidRPr="00177C48">
        <w:rPr>
          <w:rFonts w:ascii="宋体" w:eastAsia="宋体" w:hAnsi="宋体" w:cs="宋体" w:hint="eastAsia"/>
          <w:color w:val="000000"/>
          <w:kern w:val="0"/>
          <w:szCs w:val="21"/>
        </w:rPr>
        <w:t>为</w:t>
      </w:r>
      <w:r w:rsidRPr="00177C48">
        <w:rPr>
          <w:rFonts w:ascii="宋体" w:eastAsia="宋体" w:hAnsi="宋体" w:cs="宋体"/>
          <w:color w:val="000000"/>
          <w:kern w:val="0"/>
          <w:szCs w:val="21"/>
        </w:rPr>
        <w:t>ALT</w:t>
      </w:r>
      <w:r w:rsidRPr="00177C48">
        <w:rPr>
          <w:rFonts w:ascii="宋体" w:eastAsia="宋体" w:hAnsi="宋体" w:cs="宋体" w:hint="eastAsia"/>
          <w:color w:val="000000"/>
          <w:kern w:val="0"/>
          <w:szCs w:val="21"/>
        </w:rPr>
        <w:t>键，</w:t>
      </w:r>
      <w:r w:rsidRPr="00177C48">
        <w:rPr>
          <w:rFonts w:ascii="宋体" w:eastAsia="宋体" w:hAnsi="宋体" w:cs="宋体"/>
          <w:color w:val="000000"/>
          <w:kern w:val="0"/>
          <w:szCs w:val="21"/>
        </w:rPr>
        <w:t>VK_CONTROL</w:t>
      </w:r>
      <w:r w:rsidRPr="00177C48">
        <w:rPr>
          <w:rFonts w:ascii="宋体" w:eastAsia="宋体" w:hAnsi="宋体" w:cs="宋体" w:hint="eastAsia"/>
          <w:color w:val="000000"/>
          <w:kern w:val="0"/>
          <w:szCs w:val="21"/>
        </w:rPr>
        <w:t>为</w:t>
      </w:r>
      <w:r w:rsidRPr="00177C48">
        <w:rPr>
          <w:rFonts w:ascii="宋体" w:eastAsia="宋体" w:hAnsi="宋体" w:cs="宋体"/>
          <w:color w:val="000000"/>
          <w:kern w:val="0"/>
          <w:szCs w:val="21"/>
        </w:rPr>
        <w:t>Ctrl</w:t>
      </w:r>
      <w:r w:rsidRPr="00177C48">
        <w:rPr>
          <w:rFonts w:ascii="宋体" w:eastAsia="宋体" w:hAnsi="宋体" w:cs="宋体" w:hint="eastAsia"/>
          <w:color w:val="000000"/>
          <w:kern w:val="0"/>
          <w:szCs w:val="21"/>
        </w:rPr>
        <w:t>键。</w:t>
      </w:r>
      <w:r w:rsidRPr="00177C48">
        <w:rPr>
          <w:rFonts w:ascii="宋体" w:eastAsia="宋体" w:hAnsi="宋体" w:cs="宋体"/>
          <w:color w:val="000000"/>
          <w:kern w:val="0"/>
          <w:szCs w:val="21"/>
        </w:rPr>
        <w:t>nFlags</w:t>
      </w:r>
      <w:r w:rsidRPr="00177C48">
        <w:rPr>
          <w:rFonts w:ascii="宋体" w:eastAsia="宋体" w:hAnsi="宋体" w:cs="宋体" w:hint="eastAsia"/>
          <w:color w:val="000000"/>
          <w:kern w:val="0"/>
          <w:szCs w:val="21"/>
        </w:rPr>
        <w:t>各位的含义如下：</w:t>
      </w:r>
      <w:r w:rsidRPr="00177C48">
        <w:rPr>
          <w:rFonts w:ascii="宋体" w:eastAsia="宋体" w:hAnsi="宋体" w:cs="宋体"/>
          <w:color w:val="000000"/>
          <w:kern w:val="0"/>
          <w:szCs w:val="21"/>
        </w:rP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75" w:type="dxa"/>
          <w:left w:w="75" w:type="dxa"/>
          <w:bottom w:w="75" w:type="dxa"/>
          <w:right w:w="75" w:type="dxa"/>
        </w:tblCellMar>
        <w:tblLook w:val="0000" w:firstRow="0" w:lastRow="0" w:firstColumn="0" w:lastColumn="0" w:noHBand="0" w:noVBand="0"/>
      </w:tblPr>
      <w:tblGrid>
        <w:gridCol w:w="1513"/>
        <w:gridCol w:w="8365"/>
      </w:tblGrid>
      <w:tr w:rsidR="00177C48" w:rsidRPr="00177C48" w:rsidTr="00A47C55">
        <w:trPr>
          <w:tblCellSpacing w:w="15" w:type="dxa"/>
        </w:trPr>
        <w:tc>
          <w:tcPr>
            <w:tcW w:w="1468" w:type="dxa"/>
            <w:tcBorders>
              <w:top w:val="outset" w:sz="6" w:space="0" w:color="auto"/>
              <w:bottom w:val="outset" w:sz="6" w:space="0" w:color="auto"/>
              <w:right w:val="outset" w:sz="6" w:space="0" w:color="auto"/>
            </w:tcBorders>
          </w:tcPr>
          <w:p w:rsidR="00177C48" w:rsidRPr="00177C48" w:rsidRDefault="00177C48" w:rsidP="00177C48">
            <w:pPr>
              <w:widowControl/>
              <w:jc w:val="left"/>
              <w:rPr>
                <w:rFonts w:ascii="宋体" w:eastAsia="宋体" w:hAnsi="Times New Roman" w:cs="宋体"/>
                <w:color w:val="000099"/>
                <w:kern w:val="0"/>
                <w:szCs w:val="21"/>
              </w:rPr>
            </w:pPr>
            <w:r w:rsidRPr="00177C48">
              <w:rPr>
                <w:rFonts w:ascii="宋体" w:eastAsia="宋体" w:hAnsi="宋体" w:cs="宋体"/>
                <w:b/>
                <w:bCs/>
                <w:color w:val="000000"/>
                <w:kern w:val="0"/>
                <w:szCs w:val="21"/>
              </w:rPr>
              <w:t>Value</w:t>
            </w:r>
          </w:p>
        </w:tc>
        <w:tc>
          <w:tcPr>
            <w:tcW w:w="8320" w:type="dxa"/>
            <w:tcBorders>
              <w:top w:val="outset" w:sz="6" w:space="0" w:color="auto"/>
              <w:left w:val="outset" w:sz="6" w:space="0" w:color="auto"/>
              <w:bottom w:val="outset" w:sz="6" w:space="0" w:color="auto"/>
            </w:tcBorders>
          </w:tcPr>
          <w:p w:rsidR="00177C48" w:rsidRPr="00177C48" w:rsidRDefault="00177C48" w:rsidP="00177C48">
            <w:pPr>
              <w:widowControl/>
              <w:jc w:val="left"/>
              <w:rPr>
                <w:rFonts w:ascii="宋体" w:eastAsia="宋体" w:hAnsi="Times New Roman" w:cs="宋体"/>
                <w:color w:val="000099"/>
                <w:kern w:val="0"/>
                <w:szCs w:val="21"/>
              </w:rPr>
            </w:pPr>
            <w:r w:rsidRPr="00177C48">
              <w:rPr>
                <w:rFonts w:ascii="宋体" w:eastAsia="宋体" w:hAnsi="宋体" w:cs="宋体"/>
                <w:b/>
                <w:bCs/>
                <w:color w:val="000000"/>
                <w:kern w:val="0"/>
                <w:szCs w:val="21"/>
              </w:rPr>
              <w:t>Description</w:t>
            </w:r>
          </w:p>
        </w:tc>
      </w:tr>
      <w:tr w:rsidR="00177C48" w:rsidRPr="00177C48" w:rsidTr="00A47C55">
        <w:trPr>
          <w:trHeight w:val="390"/>
          <w:tblCellSpacing w:w="15" w:type="dxa"/>
        </w:trPr>
        <w:tc>
          <w:tcPr>
            <w:tcW w:w="1468" w:type="dxa"/>
            <w:tcBorders>
              <w:top w:val="outset" w:sz="6" w:space="0" w:color="auto"/>
              <w:bottom w:val="outset" w:sz="6" w:space="0" w:color="auto"/>
              <w:right w:val="outset" w:sz="6" w:space="0" w:color="auto"/>
            </w:tcBorders>
          </w:tcPr>
          <w:p w:rsidR="00177C48" w:rsidRPr="00177C48" w:rsidRDefault="00177C48" w:rsidP="00177C48">
            <w:pPr>
              <w:widowControl/>
              <w:jc w:val="left"/>
              <w:rPr>
                <w:rFonts w:ascii="宋体" w:eastAsia="宋体" w:hAnsi="Times New Roman" w:cs="宋体"/>
                <w:color w:val="000099"/>
                <w:kern w:val="0"/>
                <w:szCs w:val="21"/>
              </w:rPr>
            </w:pPr>
            <w:r w:rsidRPr="00177C48">
              <w:rPr>
                <w:rFonts w:ascii="宋体" w:eastAsia="宋体" w:hAnsi="宋体" w:cs="宋体"/>
                <w:color w:val="000000"/>
                <w:kern w:val="0"/>
                <w:szCs w:val="21"/>
              </w:rPr>
              <w:t>0?</w:t>
            </w:r>
          </w:p>
        </w:tc>
        <w:tc>
          <w:tcPr>
            <w:tcW w:w="8320" w:type="dxa"/>
            <w:tcBorders>
              <w:top w:val="outset" w:sz="6" w:space="0" w:color="auto"/>
              <w:left w:val="outset" w:sz="6" w:space="0" w:color="auto"/>
              <w:bottom w:val="outset" w:sz="6" w:space="0" w:color="auto"/>
            </w:tcBorders>
          </w:tcPr>
          <w:p w:rsidR="00177C48" w:rsidRPr="00177C48" w:rsidRDefault="00177C48" w:rsidP="00177C48">
            <w:pPr>
              <w:widowControl/>
              <w:jc w:val="left"/>
              <w:rPr>
                <w:rFonts w:ascii="宋体" w:eastAsia="宋体" w:hAnsi="Times New Roman" w:cs="宋体"/>
                <w:color w:val="000099"/>
                <w:kern w:val="0"/>
                <w:szCs w:val="21"/>
              </w:rPr>
            </w:pPr>
            <w:r w:rsidRPr="00177C48">
              <w:rPr>
                <w:rFonts w:ascii="宋体" w:eastAsia="宋体" w:hAnsi="宋体" w:cs="宋体"/>
                <w:color w:val="000000"/>
                <w:kern w:val="0"/>
                <w:szCs w:val="21"/>
              </w:rPr>
              <w:t>Scan code (OEM-dependent value).</w:t>
            </w:r>
          </w:p>
        </w:tc>
      </w:tr>
      <w:tr w:rsidR="00177C48" w:rsidRPr="00177C48" w:rsidTr="00A47C55">
        <w:trPr>
          <w:tblCellSpacing w:w="15" w:type="dxa"/>
        </w:trPr>
        <w:tc>
          <w:tcPr>
            <w:tcW w:w="1468" w:type="dxa"/>
            <w:tcBorders>
              <w:top w:val="outset" w:sz="6" w:space="0" w:color="auto"/>
              <w:bottom w:val="outset" w:sz="6" w:space="0" w:color="auto"/>
              <w:right w:val="outset" w:sz="6" w:space="0" w:color="auto"/>
            </w:tcBorders>
          </w:tcPr>
          <w:p w:rsidR="00177C48" w:rsidRPr="00177C48" w:rsidRDefault="00177C48" w:rsidP="00177C48">
            <w:pPr>
              <w:widowControl/>
              <w:jc w:val="left"/>
              <w:rPr>
                <w:rFonts w:ascii="宋体" w:eastAsia="宋体" w:hAnsi="Times New Roman" w:cs="宋体"/>
                <w:color w:val="000099"/>
                <w:kern w:val="0"/>
                <w:szCs w:val="21"/>
              </w:rPr>
            </w:pPr>
            <w:r w:rsidRPr="00177C48">
              <w:rPr>
                <w:rFonts w:ascii="宋体" w:eastAsia="宋体" w:hAnsi="宋体" w:cs="宋体"/>
                <w:color w:val="000000"/>
                <w:kern w:val="0"/>
                <w:szCs w:val="21"/>
              </w:rPr>
              <w:t>8</w:t>
            </w:r>
          </w:p>
        </w:tc>
        <w:tc>
          <w:tcPr>
            <w:tcW w:w="8320" w:type="dxa"/>
            <w:tcBorders>
              <w:top w:val="outset" w:sz="6" w:space="0" w:color="auto"/>
              <w:left w:val="outset" w:sz="6" w:space="0" w:color="auto"/>
              <w:bottom w:val="outset" w:sz="6" w:space="0" w:color="auto"/>
            </w:tcBorders>
          </w:tcPr>
          <w:p w:rsidR="00177C48" w:rsidRPr="00177C48" w:rsidRDefault="00177C48" w:rsidP="00177C48">
            <w:pPr>
              <w:widowControl/>
              <w:jc w:val="left"/>
              <w:rPr>
                <w:rFonts w:ascii="宋体" w:eastAsia="宋体" w:hAnsi="Times New Roman" w:cs="宋体"/>
                <w:color w:val="000099"/>
                <w:kern w:val="0"/>
                <w:szCs w:val="21"/>
              </w:rPr>
            </w:pPr>
            <w:r w:rsidRPr="00177C48">
              <w:rPr>
                <w:rFonts w:ascii="宋体" w:eastAsia="宋体" w:hAnsi="宋体" w:cs="宋体"/>
                <w:color w:val="000000"/>
                <w:kern w:val="0"/>
                <w:szCs w:val="21"/>
              </w:rPr>
              <w:t>Extended key, such as a function key or a key on the numeric keypad (1 if it is an extended key).</w:t>
            </w:r>
          </w:p>
        </w:tc>
      </w:tr>
      <w:tr w:rsidR="00177C48" w:rsidRPr="00177C48" w:rsidTr="00A47C55">
        <w:trPr>
          <w:tblCellSpacing w:w="15" w:type="dxa"/>
        </w:trPr>
        <w:tc>
          <w:tcPr>
            <w:tcW w:w="1468" w:type="dxa"/>
            <w:tcBorders>
              <w:top w:val="outset" w:sz="6" w:space="0" w:color="auto"/>
              <w:bottom w:val="outset" w:sz="6" w:space="0" w:color="auto"/>
              <w:right w:val="outset" w:sz="6" w:space="0" w:color="auto"/>
            </w:tcBorders>
          </w:tcPr>
          <w:p w:rsidR="00177C48" w:rsidRPr="00177C48" w:rsidRDefault="00177C48" w:rsidP="00177C48">
            <w:pPr>
              <w:widowControl/>
              <w:jc w:val="left"/>
              <w:rPr>
                <w:rFonts w:ascii="宋体" w:eastAsia="宋体" w:hAnsi="Times New Roman" w:cs="宋体"/>
                <w:color w:val="000099"/>
                <w:kern w:val="0"/>
                <w:szCs w:val="21"/>
              </w:rPr>
            </w:pPr>
            <w:r w:rsidRPr="00177C48">
              <w:rPr>
                <w:rFonts w:ascii="宋体" w:eastAsia="宋体" w:hAnsi="宋体" w:cs="宋体"/>
                <w:color w:val="000000"/>
                <w:kern w:val="0"/>
                <w:szCs w:val="21"/>
              </w:rPr>
              <w:t>9?0</w:t>
            </w:r>
          </w:p>
        </w:tc>
        <w:tc>
          <w:tcPr>
            <w:tcW w:w="8320" w:type="dxa"/>
            <w:tcBorders>
              <w:top w:val="outset" w:sz="6" w:space="0" w:color="auto"/>
              <w:left w:val="outset" w:sz="6" w:space="0" w:color="auto"/>
              <w:bottom w:val="outset" w:sz="6" w:space="0" w:color="auto"/>
            </w:tcBorders>
          </w:tcPr>
          <w:p w:rsidR="00177C48" w:rsidRPr="00177C48" w:rsidRDefault="00177C48" w:rsidP="00177C48">
            <w:pPr>
              <w:widowControl/>
              <w:jc w:val="left"/>
              <w:rPr>
                <w:rFonts w:ascii="宋体" w:eastAsia="宋体" w:hAnsi="Times New Roman" w:cs="宋体"/>
                <w:color w:val="000099"/>
                <w:kern w:val="0"/>
                <w:szCs w:val="21"/>
              </w:rPr>
            </w:pPr>
            <w:r w:rsidRPr="00177C48">
              <w:rPr>
                <w:rFonts w:ascii="宋体" w:eastAsia="宋体" w:hAnsi="宋体" w:cs="宋体"/>
                <w:color w:val="000000"/>
                <w:kern w:val="0"/>
                <w:szCs w:val="21"/>
              </w:rPr>
              <w:t>Not used.</w:t>
            </w:r>
          </w:p>
        </w:tc>
      </w:tr>
      <w:tr w:rsidR="00177C48" w:rsidRPr="00177C48" w:rsidTr="00A47C55">
        <w:trPr>
          <w:tblCellSpacing w:w="15" w:type="dxa"/>
        </w:trPr>
        <w:tc>
          <w:tcPr>
            <w:tcW w:w="1468" w:type="dxa"/>
            <w:tcBorders>
              <w:top w:val="outset" w:sz="6" w:space="0" w:color="auto"/>
              <w:bottom w:val="outset" w:sz="6" w:space="0" w:color="auto"/>
              <w:right w:val="outset" w:sz="6" w:space="0" w:color="auto"/>
            </w:tcBorders>
          </w:tcPr>
          <w:p w:rsidR="00177C48" w:rsidRPr="00177C48" w:rsidRDefault="00177C48" w:rsidP="00177C48">
            <w:pPr>
              <w:widowControl/>
              <w:jc w:val="left"/>
              <w:rPr>
                <w:rFonts w:ascii="宋体" w:eastAsia="宋体" w:hAnsi="Times New Roman" w:cs="宋体"/>
                <w:color w:val="000099"/>
                <w:kern w:val="0"/>
                <w:szCs w:val="21"/>
              </w:rPr>
            </w:pPr>
            <w:r w:rsidRPr="00177C48">
              <w:rPr>
                <w:rFonts w:ascii="宋体" w:eastAsia="宋体" w:hAnsi="宋体" w:cs="宋体"/>
                <w:color w:val="000000"/>
                <w:kern w:val="0"/>
                <w:szCs w:val="21"/>
              </w:rPr>
              <w:t>11?2</w:t>
            </w:r>
          </w:p>
        </w:tc>
        <w:tc>
          <w:tcPr>
            <w:tcW w:w="8320" w:type="dxa"/>
            <w:tcBorders>
              <w:top w:val="outset" w:sz="6" w:space="0" w:color="auto"/>
              <w:left w:val="outset" w:sz="6" w:space="0" w:color="auto"/>
              <w:bottom w:val="outset" w:sz="6" w:space="0" w:color="auto"/>
            </w:tcBorders>
          </w:tcPr>
          <w:p w:rsidR="00177C48" w:rsidRPr="00177C48" w:rsidRDefault="00177C48" w:rsidP="00177C48">
            <w:pPr>
              <w:widowControl/>
              <w:jc w:val="left"/>
              <w:rPr>
                <w:rFonts w:ascii="宋体" w:eastAsia="宋体" w:hAnsi="Times New Roman" w:cs="宋体"/>
                <w:color w:val="000099"/>
                <w:kern w:val="0"/>
                <w:szCs w:val="21"/>
              </w:rPr>
            </w:pPr>
            <w:r w:rsidRPr="00177C48">
              <w:rPr>
                <w:rFonts w:ascii="宋体" w:eastAsia="宋体" w:hAnsi="宋体" w:cs="宋体"/>
                <w:color w:val="000000"/>
                <w:kern w:val="0"/>
                <w:szCs w:val="21"/>
              </w:rPr>
              <w:t>Used internally by Windows.</w:t>
            </w:r>
          </w:p>
        </w:tc>
      </w:tr>
      <w:tr w:rsidR="00177C48" w:rsidRPr="00177C48" w:rsidTr="00A47C55">
        <w:trPr>
          <w:tblCellSpacing w:w="15" w:type="dxa"/>
        </w:trPr>
        <w:tc>
          <w:tcPr>
            <w:tcW w:w="1468" w:type="dxa"/>
            <w:tcBorders>
              <w:top w:val="outset" w:sz="6" w:space="0" w:color="auto"/>
              <w:bottom w:val="outset" w:sz="6" w:space="0" w:color="auto"/>
              <w:right w:val="outset" w:sz="6" w:space="0" w:color="auto"/>
            </w:tcBorders>
          </w:tcPr>
          <w:p w:rsidR="00177C48" w:rsidRPr="00177C48" w:rsidRDefault="00177C48" w:rsidP="00177C48">
            <w:pPr>
              <w:widowControl/>
              <w:jc w:val="left"/>
              <w:rPr>
                <w:rFonts w:ascii="宋体" w:eastAsia="宋体" w:hAnsi="Times New Roman" w:cs="宋体"/>
                <w:color w:val="000099"/>
                <w:kern w:val="0"/>
                <w:szCs w:val="21"/>
              </w:rPr>
            </w:pPr>
            <w:r w:rsidRPr="00177C48">
              <w:rPr>
                <w:rFonts w:ascii="宋体" w:eastAsia="宋体" w:hAnsi="宋体" w:cs="宋体"/>
                <w:color w:val="000000"/>
                <w:kern w:val="0"/>
                <w:szCs w:val="21"/>
              </w:rPr>
              <w:t>13</w:t>
            </w:r>
          </w:p>
        </w:tc>
        <w:tc>
          <w:tcPr>
            <w:tcW w:w="8320" w:type="dxa"/>
            <w:tcBorders>
              <w:top w:val="outset" w:sz="6" w:space="0" w:color="auto"/>
              <w:left w:val="outset" w:sz="6" w:space="0" w:color="auto"/>
              <w:bottom w:val="outset" w:sz="6" w:space="0" w:color="auto"/>
            </w:tcBorders>
          </w:tcPr>
          <w:p w:rsidR="00177C48" w:rsidRPr="00177C48" w:rsidRDefault="00177C48" w:rsidP="00177C48">
            <w:pPr>
              <w:widowControl/>
              <w:jc w:val="left"/>
              <w:rPr>
                <w:rFonts w:ascii="宋体" w:eastAsia="宋体" w:hAnsi="Times New Roman" w:cs="宋体"/>
                <w:color w:val="000099"/>
                <w:kern w:val="0"/>
                <w:szCs w:val="21"/>
              </w:rPr>
            </w:pPr>
            <w:r w:rsidRPr="00177C48">
              <w:rPr>
                <w:rFonts w:ascii="宋体" w:eastAsia="宋体" w:hAnsi="宋体" w:cs="宋体"/>
                <w:color w:val="000000"/>
                <w:kern w:val="0"/>
                <w:szCs w:val="21"/>
              </w:rPr>
              <w:t>Context code (1 if the ALT key is held down while the key is pressed; otherwise 0).</w:t>
            </w:r>
          </w:p>
        </w:tc>
      </w:tr>
      <w:tr w:rsidR="00177C48" w:rsidRPr="00177C48" w:rsidTr="00A47C55">
        <w:trPr>
          <w:tblCellSpacing w:w="15" w:type="dxa"/>
        </w:trPr>
        <w:tc>
          <w:tcPr>
            <w:tcW w:w="1468" w:type="dxa"/>
            <w:tcBorders>
              <w:top w:val="outset" w:sz="6" w:space="0" w:color="auto"/>
              <w:bottom w:val="outset" w:sz="6" w:space="0" w:color="auto"/>
              <w:right w:val="outset" w:sz="6" w:space="0" w:color="auto"/>
            </w:tcBorders>
          </w:tcPr>
          <w:p w:rsidR="00177C48" w:rsidRPr="00177C48" w:rsidRDefault="00177C48" w:rsidP="00177C48">
            <w:pPr>
              <w:widowControl/>
              <w:jc w:val="left"/>
              <w:rPr>
                <w:rFonts w:ascii="宋体" w:eastAsia="宋体" w:hAnsi="Times New Roman" w:cs="宋体"/>
                <w:color w:val="000099"/>
                <w:kern w:val="0"/>
                <w:szCs w:val="21"/>
              </w:rPr>
            </w:pPr>
            <w:r w:rsidRPr="00177C48">
              <w:rPr>
                <w:rFonts w:ascii="宋体" w:eastAsia="宋体" w:hAnsi="宋体" w:cs="宋体"/>
                <w:color w:val="000000"/>
                <w:kern w:val="0"/>
                <w:szCs w:val="21"/>
              </w:rPr>
              <w:t>14</w:t>
            </w:r>
          </w:p>
        </w:tc>
        <w:tc>
          <w:tcPr>
            <w:tcW w:w="8320" w:type="dxa"/>
            <w:tcBorders>
              <w:top w:val="outset" w:sz="6" w:space="0" w:color="auto"/>
              <w:left w:val="outset" w:sz="6" w:space="0" w:color="auto"/>
              <w:bottom w:val="outset" w:sz="6" w:space="0" w:color="auto"/>
            </w:tcBorders>
          </w:tcPr>
          <w:p w:rsidR="00177C48" w:rsidRPr="00177C48" w:rsidRDefault="00177C48" w:rsidP="00177C48">
            <w:pPr>
              <w:widowControl/>
              <w:jc w:val="left"/>
              <w:rPr>
                <w:rFonts w:ascii="宋体" w:eastAsia="宋体" w:hAnsi="Times New Roman" w:cs="宋体"/>
                <w:color w:val="000099"/>
                <w:kern w:val="0"/>
                <w:szCs w:val="21"/>
              </w:rPr>
            </w:pPr>
            <w:r w:rsidRPr="00177C48">
              <w:rPr>
                <w:rFonts w:ascii="宋体" w:eastAsia="宋体" w:hAnsi="宋体" w:cs="宋体"/>
                <w:color w:val="000000"/>
                <w:kern w:val="0"/>
                <w:szCs w:val="21"/>
              </w:rPr>
              <w:t>Previous key state (1 if the key is down before the call, 0 if the key is up).</w:t>
            </w:r>
          </w:p>
        </w:tc>
      </w:tr>
      <w:tr w:rsidR="00177C48" w:rsidRPr="00177C48" w:rsidTr="00A47C55">
        <w:trPr>
          <w:tblCellSpacing w:w="15" w:type="dxa"/>
        </w:trPr>
        <w:tc>
          <w:tcPr>
            <w:tcW w:w="1468" w:type="dxa"/>
            <w:tcBorders>
              <w:top w:val="outset" w:sz="6" w:space="0" w:color="auto"/>
              <w:bottom w:val="outset" w:sz="6" w:space="0" w:color="auto"/>
              <w:right w:val="outset" w:sz="6" w:space="0" w:color="auto"/>
            </w:tcBorders>
          </w:tcPr>
          <w:p w:rsidR="00177C48" w:rsidRPr="00177C48" w:rsidRDefault="00177C48" w:rsidP="00177C48">
            <w:pPr>
              <w:widowControl/>
              <w:jc w:val="left"/>
              <w:rPr>
                <w:rFonts w:ascii="宋体" w:eastAsia="宋体" w:hAnsi="Times New Roman" w:cs="宋体"/>
                <w:color w:val="000099"/>
                <w:kern w:val="0"/>
                <w:szCs w:val="21"/>
              </w:rPr>
            </w:pPr>
            <w:r w:rsidRPr="00177C48">
              <w:rPr>
                <w:rFonts w:ascii="宋体" w:eastAsia="宋体" w:hAnsi="宋体" w:cs="宋体"/>
                <w:color w:val="000000"/>
                <w:kern w:val="0"/>
                <w:szCs w:val="21"/>
              </w:rPr>
              <w:t>15</w:t>
            </w:r>
          </w:p>
        </w:tc>
        <w:tc>
          <w:tcPr>
            <w:tcW w:w="8320" w:type="dxa"/>
            <w:tcBorders>
              <w:top w:val="outset" w:sz="6" w:space="0" w:color="auto"/>
              <w:left w:val="outset" w:sz="6" w:space="0" w:color="auto"/>
              <w:bottom w:val="outset" w:sz="6" w:space="0" w:color="auto"/>
            </w:tcBorders>
          </w:tcPr>
          <w:p w:rsidR="00177C48" w:rsidRPr="00177C48" w:rsidRDefault="00177C48" w:rsidP="00177C48">
            <w:pPr>
              <w:widowControl/>
              <w:jc w:val="left"/>
              <w:rPr>
                <w:rFonts w:ascii="宋体" w:eastAsia="宋体" w:hAnsi="Times New Roman" w:cs="宋体"/>
                <w:color w:val="000099"/>
                <w:kern w:val="0"/>
                <w:szCs w:val="21"/>
              </w:rPr>
            </w:pPr>
            <w:r w:rsidRPr="00177C48">
              <w:rPr>
                <w:rFonts w:ascii="宋体" w:eastAsia="宋体" w:hAnsi="宋体" w:cs="宋体"/>
                <w:color w:val="000000"/>
                <w:kern w:val="0"/>
                <w:szCs w:val="21"/>
              </w:rPr>
              <w:t>Transition state (1 if the key is being released, 0 if the key is being pressed).</w:t>
            </w:r>
          </w:p>
        </w:tc>
      </w:tr>
    </w:tbl>
    <w:p w:rsidR="00177C48" w:rsidRPr="00177C48" w:rsidRDefault="00177C48" w:rsidP="00177C48">
      <w:pPr>
        <w:widowControl/>
        <w:spacing w:before="100" w:beforeAutospacing="1" w:after="100" w:afterAutospacing="1"/>
        <w:jc w:val="left"/>
        <w:rPr>
          <w:rFonts w:ascii="宋体" w:eastAsia="宋体" w:hAnsi="Times New Roman" w:cs="宋体"/>
          <w:color w:val="000000"/>
          <w:kern w:val="0"/>
          <w:szCs w:val="21"/>
        </w:rPr>
      </w:pPr>
      <w:r w:rsidRPr="00177C48">
        <w:rPr>
          <w:rFonts w:ascii="宋体" w:eastAsia="宋体" w:hAnsi="Times New Roman" w:cs="宋体"/>
          <w:color w:val="000000"/>
          <w:kern w:val="0"/>
          <w:szCs w:val="21"/>
        </w:rPr>
        <w:t> </w:t>
      </w:r>
    </w:p>
    <w:p w:rsidR="00177C48" w:rsidRPr="00177C48" w:rsidRDefault="00177C48" w:rsidP="00177C48">
      <w:pPr>
        <w:widowControl/>
        <w:spacing w:before="100" w:beforeAutospacing="1" w:after="100" w:afterAutospacing="1"/>
        <w:jc w:val="center"/>
        <w:rPr>
          <w:rFonts w:ascii="宋体" w:eastAsia="宋体" w:hAnsi="Times New Roman" w:cs="宋体"/>
          <w:color w:val="000099"/>
          <w:kern w:val="0"/>
          <w:szCs w:val="21"/>
        </w:rPr>
      </w:pPr>
      <w:r w:rsidRPr="00177C48">
        <w:rPr>
          <w:rFonts w:ascii="宋体" w:eastAsia="宋体" w:hAnsi="宋体" w:cs="宋体"/>
          <w:b/>
          <w:bCs/>
          <w:color w:val="000099"/>
          <w:kern w:val="0"/>
          <w:sz w:val="27"/>
          <w:szCs w:val="27"/>
        </w:rPr>
        <w:t xml:space="preserve">3.3 </w:t>
      </w:r>
      <w:r w:rsidRPr="00177C48">
        <w:rPr>
          <w:rFonts w:ascii="宋体" w:eastAsia="宋体" w:hAnsi="宋体" w:cs="宋体" w:hint="eastAsia"/>
          <w:b/>
          <w:bCs/>
          <w:color w:val="000099"/>
          <w:kern w:val="0"/>
          <w:sz w:val="27"/>
          <w:szCs w:val="27"/>
        </w:rPr>
        <w:t>使用菜单</w:t>
      </w:r>
      <w:r w:rsidRPr="00177C48">
        <w:rPr>
          <w:rFonts w:ascii="宋体" w:eastAsia="宋体" w:hAnsi="Times New Roman" w:cs="宋体"/>
          <w:color w:val="000099"/>
          <w:kern w:val="0"/>
          <w:szCs w:val="21"/>
        </w:rPr>
        <w:br/>
      </w:r>
    </w:p>
    <w:p w:rsidR="00177C48" w:rsidRPr="00177C48" w:rsidRDefault="00177C48" w:rsidP="00177C48">
      <w:pPr>
        <w:widowControl/>
        <w:spacing w:before="100" w:beforeAutospacing="1" w:after="100" w:afterAutospacing="1"/>
        <w:jc w:val="left"/>
        <w:rPr>
          <w:rFonts w:ascii="宋体" w:eastAsia="宋体" w:hAnsi="Times New Roman" w:cs="宋体"/>
          <w:color w:val="000000"/>
          <w:kern w:val="0"/>
          <w:szCs w:val="21"/>
        </w:rPr>
      </w:pPr>
      <w:r w:rsidRPr="00177C48">
        <w:rPr>
          <w:rFonts w:ascii="宋体" w:eastAsia="宋体" w:hAnsi="宋体" w:cs="宋体" w:hint="eastAsia"/>
          <w:color w:val="000000"/>
          <w:kern w:val="0"/>
          <w:szCs w:val="21"/>
        </w:rPr>
        <w:t>利用菜单接受用户命令是一中很简单的交互方法，同时也是一种很有效的方法。通常菜单作为一中资源存储在文件中，因此我们可以在设计时就利用资源编辑器设计好一个菜单。关于使用</w:t>
      </w:r>
      <w:r w:rsidRPr="00177C48">
        <w:rPr>
          <w:rFonts w:ascii="宋体" w:eastAsia="宋体" w:hAnsi="宋体" w:cs="宋体"/>
          <w:color w:val="000000"/>
          <w:kern w:val="0"/>
          <w:szCs w:val="21"/>
        </w:rPr>
        <w:t>VC</w:t>
      </w:r>
      <w:r w:rsidRPr="00177C48">
        <w:rPr>
          <w:rFonts w:ascii="宋体" w:eastAsia="宋体" w:hAnsi="宋体" w:cs="宋体" w:hint="eastAsia"/>
          <w:color w:val="000000"/>
          <w:kern w:val="0"/>
          <w:szCs w:val="21"/>
        </w:rPr>
        <w:t>设计菜单我就不再多讲了，但你在编写菜单时应该尽量在属性对话框的底部提示（</w:t>
      </w:r>
      <w:r w:rsidRPr="00177C48">
        <w:rPr>
          <w:rFonts w:ascii="宋体" w:eastAsia="宋体" w:hAnsi="宋体" w:cs="宋体"/>
          <w:color w:val="000000"/>
          <w:kern w:val="0"/>
          <w:szCs w:val="21"/>
        </w:rPr>
        <w:t>Prompt</w:t>
      </w:r>
      <w:r w:rsidRPr="00177C48">
        <w:rPr>
          <w:rFonts w:ascii="宋体" w:eastAsia="宋体" w:hAnsi="宋体" w:cs="宋体" w:hint="eastAsia"/>
          <w:color w:val="000000"/>
          <w:kern w:val="0"/>
          <w:szCs w:val="21"/>
        </w:rPr>
        <w:t>）处输入文字，这虽然不是必要的，但</w:t>
      </w:r>
      <w:r w:rsidRPr="00177C48">
        <w:rPr>
          <w:rFonts w:ascii="宋体" w:eastAsia="宋体" w:hAnsi="宋体" w:cs="宋体"/>
          <w:color w:val="000000"/>
          <w:kern w:val="0"/>
          <w:szCs w:val="21"/>
        </w:rPr>
        <w:t>MFC</w:t>
      </w:r>
      <w:r w:rsidRPr="00177C48">
        <w:rPr>
          <w:rFonts w:ascii="宋体" w:eastAsia="宋体" w:hAnsi="宋体" w:cs="宋体" w:hint="eastAsia"/>
          <w:color w:val="000000"/>
          <w:kern w:val="0"/>
          <w:szCs w:val="21"/>
        </w:rPr>
        <w:t>在有状态栏和工具条的情况下会使用该文字，文字的格式为</w:t>
      </w:r>
      <w:r w:rsidRPr="00177C48">
        <w:rPr>
          <w:rFonts w:ascii="宋体" w:eastAsia="宋体" w:hAnsi="Times New Roman" w:cs="宋体" w:hint="eastAsia"/>
          <w:color w:val="000000"/>
          <w:kern w:val="0"/>
          <w:szCs w:val="21"/>
        </w:rPr>
        <w:t>“</w:t>
      </w:r>
      <w:r w:rsidRPr="00177C48">
        <w:rPr>
          <w:rFonts w:ascii="宋体" w:eastAsia="宋体" w:hAnsi="宋体" w:cs="宋体" w:hint="eastAsia"/>
          <w:color w:val="000000"/>
          <w:kern w:val="0"/>
          <w:szCs w:val="21"/>
        </w:rPr>
        <w:t>状态栏出说明</w:t>
      </w:r>
      <w:r w:rsidRPr="00177C48">
        <w:rPr>
          <w:rFonts w:ascii="宋体" w:eastAsia="宋体" w:hAnsi="Times New Roman" w:cs="宋体"/>
          <w:color w:val="000000"/>
          <w:kern w:val="0"/>
          <w:szCs w:val="21"/>
        </w:rPr>
        <w:t>\</w:t>
      </w:r>
      <w:r w:rsidRPr="00177C48">
        <w:rPr>
          <w:rFonts w:ascii="宋体" w:eastAsia="宋体" w:hAnsi="宋体" w:cs="宋体"/>
          <w:color w:val="000000"/>
          <w:kern w:val="0"/>
          <w:szCs w:val="21"/>
        </w:rPr>
        <w:t>n</w:t>
      </w:r>
      <w:r w:rsidRPr="00177C48">
        <w:rPr>
          <w:rFonts w:ascii="宋体" w:eastAsia="宋体" w:hAnsi="宋体" w:cs="宋体" w:hint="eastAsia"/>
          <w:color w:val="000000"/>
          <w:kern w:val="0"/>
          <w:szCs w:val="21"/>
        </w:rPr>
        <w:t>工具条提示</w:t>
      </w:r>
      <w:r w:rsidRPr="00177C48">
        <w:rPr>
          <w:rFonts w:ascii="宋体" w:eastAsia="宋体" w:hAnsi="Times New Roman" w:cs="宋体" w:hint="eastAsia"/>
          <w:color w:val="000000"/>
          <w:kern w:val="0"/>
          <w:szCs w:val="21"/>
        </w:rPr>
        <w:t>”</w:t>
      </w:r>
      <w:r w:rsidRPr="00177C48">
        <w:rPr>
          <w:rFonts w:ascii="宋体" w:eastAsia="宋体" w:hAnsi="宋体" w:cs="宋体" w:hint="eastAsia"/>
          <w:color w:val="000000"/>
          <w:kern w:val="0"/>
          <w:szCs w:val="21"/>
        </w:rPr>
        <w:t>。</w:t>
      </w:r>
    </w:p>
    <w:p w:rsidR="00177C48" w:rsidRPr="00177C48" w:rsidRDefault="00177C48" w:rsidP="00177C48">
      <w:pPr>
        <w:widowControl/>
        <w:spacing w:before="100" w:beforeAutospacing="1" w:after="100" w:afterAutospacing="1"/>
        <w:ind w:left="2205" w:hangingChars="1050" w:hanging="2205"/>
        <w:jc w:val="left"/>
        <w:rPr>
          <w:rFonts w:ascii="宋体" w:eastAsia="宋体" w:hAnsi="Times New Roman" w:cs="宋体"/>
          <w:color w:val="000000"/>
          <w:kern w:val="0"/>
          <w:szCs w:val="21"/>
        </w:rPr>
      </w:pPr>
      <w:r w:rsidRPr="00177C48">
        <w:rPr>
          <w:rFonts w:ascii="宋体" w:eastAsia="宋体" w:hAnsi="Times New Roman" w:cs="宋体" w:hint="eastAsia"/>
          <w:noProof/>
          <w:color w:val="000000"/>
          <w:kern w:val="0"/>
          <w:szCs w:val="21"/>
        </w:rPr>
        <w:lastRenderedPageBreak/>
        <w:drawing>
          <wp:inline distT="0" distB="0" distL="0" distR="0">
            <wp:extent cx="4324350" cy="2200275"/>
            <wp:effectExtent l="0" t="0" r="0" b="952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324350" cy="2200275"/>
                    </a:xfrm>
                    <a:prstGeom prst="rect">
                      <a:avLst/>
                    </a:prstGeom>
                    <a:noFill/>
                    <a:ln>
                      <a:noFill/>
                    </a:ln>
                  </pic:spPr>
                </pic:pic>
              </a:graphicData>
            </a:graphic>
          </wp:inline>
        </w:drawing>
      </w:r>
      <w:r w:rsidRPr="00177C48">
        <w:rPr>
          <w:rFonts w:ascii="宋体" w:eastAsia="宋体" w:hAnsi="Times New Roman" w:cs="宋体"/>
          <w:color w:val="000000"/>
          <w:kern w:val="0"/>
          <w:szCs w:val="21"/>
        </w:rPr>
        <w:br/>
      </w:r>
      <w:r w:rsidRPr="00177C48">
        <w:rPr>
          <w:rFonts w:ascii="宋体" w:eastAsia="宋体" w:hAnsi="宋体" w:cs="宋体" w:hint="eastAsia"/>
          <w:color w:val="000000"/>
          <w:kern w:val="0"/>
          <w:szCs w:val="21"/>
          <w:shd w:val="pct10" w:color="auto" w:fill="FFFFFF"/>
        </w:rPr>
        <w:t>图</w:t>
      </w:r>
      <w:r w:rsidRPr="00177C48">
        <w:rPr>
          <w:rFonts w:ascii="宋体" w:eastAsia="宋体" w:hAnsi="宋体" w:cs="宋体"/>
          <w:color w:val="000000"/>
          <w:kern w:val="0"/>
          <w:szCs w:val="21"/>
          <w:shd w:val="pct10" w:color="auto" w:fill="FFFFFF"/>
        </w:rPr>
        <w:t>33_g1</w:t>
      </w:r>
    </w:p>
    <w:p w:rsidR="00177C48" w:rsidRPr="00177C48" w:rsidRDefault="00177C48" w:rsidP="00177C48">
      <w:pPr>
        <w:widowControl/>
        <w:spacing w:before="100" w:beforeAutospacing="1" w:after="100" w:afterAutospacing="1"/>
        <w:ind w:firstLineChars="200" w:firstLine="420"/>
        <w:jc w:val="left"/>
        <w:rPr>
          <w:rFonts w:ascii="宋体" w:eastAsia="宋体" w:hAnsi="Times New Roman" w:cs="宋体"/>
          <w:color w:val="000000"/>
          <w:kern w:val="0"/>
          <w:szCs w:val="21"/>
        </w:rPr>
      </w:pPr>
      <w:r w:rsidRPr="00177C48">
        <w:rPr>
          <w:rFonts w:ascii="宋体" w:eastAsia="宋体" w:hAnsi="宋体" w:cs="宋体" w:hint="eastAsia"/>
          <w:color w:val="000000"/>
          <w:kern w:val="0"/>
          <w:szCs w:val="21"/>
        </w:rPr>
        <w:t>我们要面临的任务是如何知道用户何时选择了菜单，他选的是什么菜单项。当用户选择了一个有效的菜单项时系统会向应用发送一个</w:t>
      </w:r>
      <w:r w:rsidRPr="00177C48">
        <w:rPr>
          <w:rFonts w:ascii="宋体" w:eastAsia="宋体" w:hAnsi="宋体" w:cs="宋体"/>
          <w:color w:val="000000"/>
          <w:kern w:val="0"/>
          <w:szCs w:val="21"/>
        </w:rPr>
        <w:t>WM_COMMAND</w:t>
      </w:r>
      <w:r w:rsidRPr="00177C48">
        <w:rPr>
          <w:rFonts w:ascii="宋体" w:eastAsia="宋体" w:hAnsi="宋体" w:cs="宋体" w:hint="eastAsia"/>
          <w:color w:val="000000"/>
          <w:kern w:val="0"/>
          <w:szCs w:val="21"/>
        </w:rPr>
        <w:t>消息，在消息的参数中表明来源。在</w:t>
      </w:r>
      <w:r w:rsidRPr="00177C48">
        <w:rPr>
          <w:rFonts w:ascii="宋体" w:eastAsia="宋体" w:hAnsi="宋体" w:cs="宋体"/>
          <w:color w:val="000000"/>
          <w:kern w:val="0"/>
          <w:szCs w:val="21"/>
        </w:rPr>
        <w:t>MFC</w:t>
      </w:r>
      <w:r w:rsidRPr="00177C48">
        <w:rPr>
          <w:rFonts w:ascii="宋体" w:eastAsia="宋体" w:hAnsi="宋体" w:cs="宋体" w:hint="eastAsia"/>
          <w:color w:val="000000"/>
          <w:kern w:val="0"/>
          <w:szCs w:val="21"/>
        </w:rPr>
        <w:t>中我们只需要进行一次映射，将某一菜单</w:t>
      </w:r>
      <w:r w:rsidRPr="00177C48">
        <w:rPr>
          <w:rFonts w:ascii="宋体" w:eastAsia="宋体" w:hAnsi="宋体" w:cs="宋体"/>
          <w:color w:val="000000"/>
          <w:kern w:val="0"/>
          <w:szCs w:val="21"/>
        </w:rPr>
        <w:t>ID</w:t>
      </w:r>
      <w:r w:rsidRPr="00177C48">
        <w:rPr>
          <w:rFonts w:ascii="宋体" w:eastAsia="宋体" w:hAnsi="宋体" w:cs="宋体" w:hint="eastAsia"/>
          <w:color w:val="000000"/>
          <w:kern w:val="0"/>
          <w:szCs w:val="21"/>
        </w:rPr>
        <w:t>映射到一处理函数，图</w:t>
      </w:r>
      <w:r w:rsidRPr="00177C48">
        <w:rPr>
          <w:rFonts w:ascii="宋体" w:eastAsia="宋体" w:hAnsi="宋体" w:cs="宋体"/>
          <w:color w:val="000000"/>
          <w:kern w:val="0"/>
          <w:szCs w:val="21"/>
        </w:rPr>
        <w:t>33_g2</w:t>
      </w:r>
      <w:r w:rsidRPr="00177C48">
        <w:rPr>
          <w:rFonts w:ascii="宋体" w:eastAsia="宋体" w:hAnsi="宋体" w:cs="宋体" w:hint="eastAsia"/>
          <w:color w:val="000000"/>
          <w:kern w:val="0"/>
          <w:szCs w:val="21"/>
        </w:rPr>
        <w:t>。在这里我们在</w:t>
      </w:r>
      <w:r w:rsidRPr="00177C48">
        <w:rPr>
          <w:rFonts w:ascii="宋体" w:eastAsia="宋体" w:hAnsi="宋体" w:cs="宋体"/>
          <w:color w:val="000000"/>
          <w:kern w:val="0"/>
          <w:szCs w:val="21"/>
        </w:rPr>
        <w:t>CView</w:t>
      </w:r>
      <w:r w:rsidRPr="00177C48">
        <w:rPr>
          <w:rFonts w:ascii="宋体" w:eastAsia="宋体" w:hAnsi="宋体" w:cs="宋体" w:hint="eastAsia"/>
          <w:color w:val="000000"/>
          <w:kern w:val="0"/>
          <w:szCs w:val="21"/>
        </w:rPr>
        <w:t>的派生类中处理菜单消息，同时我对同一</w:t>
      </w:r>
      <w:r w:rsidRPr="00177C48">
        <w:rPr>
          <w:rFonts w:ascii="宋体" w:eastAsia="宋体" w:hAnsi="宋体" w:cs="宋体"/>
          <w:color w:val="000000"/>
          <w:kern w:val="0"/>
          <w:szCs w:val="21"/>
        </w:rPr>
        <w:t>ID</w:t>
      </w:r>
      <w:r w:rsidRPr="00177C48">
        <w:rPr>
          <w:rFonts w:ascii="宋体" w:eastAsia="宋体" w:hAnsi="宋体" w:cs="宋体" w:hint="eastAsia"/>
          <w:color w:val="000000"/>
          <w:kern w:val="0"/>
          <w:szCs w:val="21"/>
        </w:rPr>
        <w:t>设置两个消息映射，接下来将这两种映射的作用。</w:t>
      </w:r>
    </w:p>
    <w:p w:rsidR="00177C48" w:rsidRPr="00177C48" w:rsidRDefault="00177C48" w:rsidP="00177C48">
      <w:pPr>
        <w:widowControl/>
        <w:spacing w:before="100" w:beforeAutospacing="1" w:after="100" w:afterAutospacing="1"/>
        <w:ind w:left="2730" w:hangingChars="1300" w:hanging="2730"/>
        <w:jc w:val="left"/>
        <w:rPr>
          <w:rFonts w:ascii="宋体" w:eastAsia="宋体" w:hAnsi="Times New Roman" w:cs="宋体"/>
          <w:color w:val="000000"/>
          <w:kern w:val="0"/>
          <w:szCs w:val="21"/>
        </w:rPr>
      </w:pPr>
      <w:r w:rsidRPr="00177C48">
        <w:rPr>
          <w:rFonts w:ascii="宋体" w:eastAsia="宋体" w:hAnsi="Times New Roman" w:cs="宋体" w:hint="eastAsia"/>
          <w:noProof/>
          <w:color w:val="000000"/>
          <w:kern w:val="0"/>
          <w:szCs w:val="21"/>
        </w:rPr>
        <w:drawing>
          <wp:inline distT="0" distB="0" distL="0" distR="0">
            <wp:extent cx="4543425" cy="3076575"/>
            <wp:effectExtent l="0" t="0" r="9525" b="952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543425" cy="3076575"/>
                    </a:xfrm>
                    <a:prstGeom prst="rect">
                      <a:avLst/>
                    </a:prstGeom>
                    <a:noFill/>
                    <a:ln>
                      <a:noFill/>
                    </a:ln>
                  </pic:spPr>
                </pic:pic>
              </a:graphicData>
            </a:graphic>
          </wp:inline>
        </w:drawing>
      </w:r>
      <w:r w:rsidRPr="00177C48">
        <w:rPr>
          <w:rFonts w:ascii="宋体" w:eastAsia="宋体" w:hAnsi="Times New Roman" w:cs="宋体"/>
          <w:color w:val="000000"/>
          <w:kern w:val="0"/>
          <w:szCs w:val="21"/>
        </w:rPr>
        <w:br/>
      </w:r>
      <w:r w:rsidRPr="00177C48">
        <w:rPr>
          <w:rFonts w:ascii="宋体" w:eastAsia="宋体" w:hAnsi="宋体" w:cs="宋体" w:hint="eastAsia"/>
          <w:color w:val="000000"/>
          <w:kern w:val="0"/>
          <w:szCs w:val="21"/>
          <w:shd w:val="pct10" w:color="auto" w:fill="FFFFFF"/>
        </w:rPr>
        <w:t>图</w:t>
      </w:r>
      <w:r w:rsidRPr="00177C48">
        <w:rPr>
          <w:rFonts w:ascii="宋体" w:eastAsia="宋体" w:hAnsi="宋体" w:cs="宋体"/>
          <w:color w:val="000000"/>
          <w:kern w:val="0"/>
          <w:szCs w:val="21"/>
          <w:shd w:val="pct10" w:color="auto" w:fill="FFFFFF"/>
        </w:rPr>
        <w:t>33_g2</w:t>
      </w:r>
    </w:p>
    <w:p w:rsidR="00177C48" w:rsidRPr="00177C48" w:rsidRDefault="00177C48" w:rsidP="00177C48">
      <w:pPr>
        <w:widowControl/>
        <w:spacing w:before="100" w:beforeAutospacing="1" w:after="100" w:afterAutospacing="1"/>
        <w:jc w:val="left"/>
        <w:rPr>
          <w:rFonts w:ascii="宋体" w:eastAsia="宋体" w:hAnsi="Times New Roman" w:cs="宋体"/>
          <w:color w:val="000000"/>
          <w:kern w:val="0"/>
          <w:szCs w:val="21"/>
        </w:rPr>
      </w:pPr>
      <w:r w:rsidRPr="00177C48">
        <w:rPr>
          <w:rFonts w:ascii="宋体" w:eastAsia="宋体" w:hAnsi="宋体" w:cs="宋体"/>
          <w:b/>
          <w:bCs/>
          <w:color w:val="000000"/>
          <w:kern w:val="0"/>
          <w:szCs w:val="21"/>
        </w:rPr>
        <w:t>ON_COMMAND</w:t>
      </w:r>
      <w:r w:rsidRPr="00177C48">
        <w:rPr>
          <w:rFonts w:ascii="宋体" w:eastAsia="宋体" w:hAnsi="宋体" w:cs="宋体"/>
          <w:color w:val="000000"/>
          <w:kern w:val="0"/>
          <w:szCs w:val="21"/>
        </w:rPr>
        <w:t xml:space="preserve"> </w:t>
      </w:r>
      <w:r w:rsidRPr="00177C48">
        <w:rPr>
          <w:rFonts w:ascii="宋体" w:eastAsia="宋体" w:hAnsi="宋体" w:cs="宋体" w:hint="eastAsia"/>
          <w:color w:val="000000"/>
          <w:kern w:val="0"/>
          <w:szCs w:val="21"/>
        </w:rPr>
        <w:t>映射的作用为在用户选择该菜单时调用指定的处理函数。如：</w:t>
      </w:r>
      <w:r w:rsidRPr="00177C48">
        <w:rPr>
          <w:rFonts w:ascii="宋体" w:eastAsia="宋体" w:hAnsi="宋体" w:cs="宋体"/>
          <w:color w:val="000000"/>
          <w:kern w:val="0"/>
          <w:szCs w:val="21"/>
        </w:rPr>
        <w:t>ON_COMMAND(IDM_COMMAND1, OnCommand1)</w:t>
      </w:r>
      <w:r w:rsidRPr="00177C48">
        <w:rPr>
          <w:rFonts w:ascii="宋体" w:eastAsia="宋体" w:hAnsi="宋体" w:cs="宋体" w:hint="eastAsia"/>
          <w:color w:val="000000"/>
          <w:kern w:val="0"/>
          <w:szCs w:val="21"/>
        </w:rPr>
        <w:t>会使菜单被选择时调用</w:t>
      </w:r>
      <w:r w:rsidRPr="00177C48">
        <w:rPr>
          <w:rFonts w:ascii="宋体" w:eastAsia="宋体" w:hAnsi="宋体" w:cs="宋体"/>
          <w:color w:val="000000"/>
          <w:kern w:val="0"/>
          <w:szCs w:val="21"/>
        </w:rPr>
        <w:t>OnCommand1</w:t>
      </w:r>
      <w:r w:rsidRPr="00177C48">
        <w:rPr>
          <w:rFonts w:ascii="宋体" w:eastAsia="宋体" w:hAnsi="宋体" w:cs="宋体" w:hint="eastAsia"/>
          <w:color w:val="000000"/>
          <w:kern w:val="0"/>
          <w:szCs w:val="21"/>
        </w:rPr>
        <w:t>成员函数。</w:t>
      </w:r>
    </w:p>
    <w:p w:rsidR="00177C48" w:rsidRPr="00177C48" w:rsidRDefault="00177C48" w:rsidP="00177C48">
      <w:pPr>
        <w:widowControl/>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b/>
          <w:bCs/>
          <w:color w:val="000000"/>
          <w:kern w:val="0"/>
          <w:szCs w:val="21"/>
        </w:rPr>
        <w:t>ON_UPDATE_COMMAND_UI(IDM_COMMAND1, OnUpdateCommand1)</w:t>
      </w:r>
      <w:r w:rsidRPr="00177C48">
        <w:rPr>
          <w:rFonts w:ascii="宋体" w:eastAsia="宋体" w:hAnsi="宋体" w:cs="宋体"/>
          <w:color w:val="000000"/>
          <w:kern w:val="0"/>
          <w:szCs w:val="21"/>
        </w:rPr>
        <w:t xml:space="preserve"> </w:t>
      </w:r>
      <w:r w:rsidRPr="00177C48">
        <w:rPr>
          <w:rFonts w:ascii="宋体" w:eastAsia="宋体" w:hAnsi="宋体" w:cs="宋体" w:hint="eastAsia"/>
          <w:color w:val="000000"/>
          <w:kern w:val="0"/>
          <w:szCs w:val="21"/>
        </w:rPr>
        <w:t>映射的作用是在菜单被显示时通过调用指定的函数来进行确定其状态。在这个处理函数中你可以设置菜单的允许</w:t>
      </w:r>
      <w:r w:rsidRPr="00177C48">
        <w:rPr>
          <w:rFonts w:ascii="宋体" w:eastAsia="宋体" w:hAnsi="宋体" w:cs="宋体"/>
          <w:color w:val="000000"/>
          <w:kern w:val="0"/>
          <w:szCs w:val="21"/>
        </w:rPr>
        <w:t>/</w:t>
      </w:r>
      <w:r w:rsidRPr="00177C48">
        <w:rPr>
          <w:rFonts w:ascii="宋体" w:eastAsia="宋体" w:hAnsi="宋体" w:cs="宋体" w:hint="eastAsia"/>
          <w:color w:val="000000"/>
          <w:kern w:val="0"/>
          <w:szCs w:val="21"/>
        </w:rPr>
        <w:t>禁止状态，其显示字符串是什么，是否在前面打钩。函数的参数为</w:t>
      </w:r>
      <w:r w:rsidRPr="00177C48">
        <w:rPr>
          <w:rFonts w:ascii="宋体" w:eastAsia="宋体" w:hAnsi="宋体" w:cs="宋体"/>
          <w:color w:val="000000"/>
          <w:kern w:val="0"/>
          <w:szCs w:val="21"/>
        </w:rPr>
        <w:t>CCmdUI* pCmdUI</w:t>
      </w:r>
      <w:r w:rsidRPr="00177C48">
        <w:rPr>
          <w:rFonts w:ascii="宋体" w:eastAsia="宋体" w:hAnsi="宋体" w:cs="宋体" w:hint="eastAsia"/>
          <w:color w:val="000000"/>
          <w:kern w:val="0"/>
          <w:szCs w:val="21"/>
        </w:rPr>
        <w:t>，</w:t>
      </w:r>
      <w:r w:rsidRPr="00177C48">
        <w:rPr>
          <w:rFonts w:ascii="宋体" w:eastAsia="宋体" w:hAnsi="宋体" w:cs="宋体"/>
          <w:color w:val="000000"/>
          <w:kern w:val="0"/>
          <w:szCs w:val="21"/>
        </w:rPr>
        <w:t>CCmdUI</w:t>
      </w:r>
      <w:r w:rsidRPr="00177C48">
        <w:rPr>
          <w:rFonts w:ascii="宋体" w:eastAsia="宋体" w:hAnsi="宋体" w:cs="宋体" w:hint="eastAsia"/>
          <w:color w:val="000000"/>
          <w:kern w:val="0"/>
          <w:szCs w:val="21"/>
        </w:rPr>
        <w:t>是</w:t>
      </w:r>
      <w:r w:rsidRPr="00177C48">
        <w:rPr>
          <w:rFonts w:ascii="宋体" w:eastAsia="宋体" w:hAnsi="宋体" w:cs="宋体"/>
          <w:color w:val="000000"/>
          <w:kern w:val="0"/>
          <w:szCs w:val="21"/>
        </w:rPr>
        <w:t>MFC</w:t>
      </w:r>
      <w:r w:rsidRPr="00177C48">
        <w:rPr>
          <w:rFonts w:ascii="宋体" w:eastAsia="宋体" w:hAnsi="宋体" w:cs="宋体" w:hint="eastAsia"/>
          <w:color w:val="000000"/>
          <w:kern w:val="0"/>
          <w:szCs w:val="21"/>
        </w:rPr>
        <w:t>专门为更新命令提供的一个类，你可以调用</w:t>
      </w:r>
      <w:r w:rsidRPr="00177C48">
        <w:rPr>
          <w:rFonts w:ascii="宋体" w:eastAsia="宋体" w:hAnsi="宋体" w:cs="宋体"/>
          <w:color w:val="000000"/>
          <w:kern w:val="0"/>
          <w:szCs w:val="21"/>
        </w:rPr>
        <w:t xml:space="preserve"> </w:t>
      </w:r>
    </w:p>
    <w:p w:rsidR="00177C48" w:rsidRPr="00177C48" w:rsidRDefault="00177C48" w:rsidP="00177C48">
      <w:pPr>
        <w:widowControl/>
        <w:numPr>
          <w:ilvl w:val="0"/>
          <w:numId w:val="14"/>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color w:val="000000"/>
          <w:kern w:val="0"/>
          <w:szCs w:val="21"/>
        </w:rPr>
        <w:t xml:space="preserve">Enable </w:t>
      </w:r>
      <w:r w:rsidRPr="00177C48">
        <w:rPr>
          <w:rFonts w:ascii="宋体" w:eastAsia="宋体" w:hAnsi="宋体" w:cs="宋体" w:hint="eastAsia"/>
          <w:color w:val="000000"/>
          <w:kern w:val="0"/>
          <w:szCs w:val="21"/>
        </w:rPr>
        <w:t>设置允许</w:t>
      </w:r>
      <w:r w:rsidRPr="00177C48">
        <w:rPr>
          <w:rFonts w:ascii="宋体" w:eastAsia="宋体" w:hAnsi="宋体" w:cs="宋体"/>
          <w:color w:val="000000"/>
          <w:kern w:val="0"/>
          <w:szCs w:val="21"/>
        </w:rPr>
        <w:t>/</w:t>
      </w:r>
      <w:r w:rsidRPr="00177C48">
        <w:rPr>
          <w:rFonts w:ascii="宋体" w:eastAsia="宋体" w:hAnsi="宋体" w:cs="宋体" w:hint="eastAsia"/>
          <w:color w:val="000000"/>
          <w:kern w:val="0"/>
          <w:szCs w:val="21"/>
        </w:rPr>
        <w:t>禁止状态</w:t>
      </w:r>
      <w:r w:rsidRPr="00177C48">
        <w:rPr>
          <w:rFonts w:ascii="宋体" w:eastAsia="宋体" w:hAnsi="宋体" w:cs="宋体"/>
          <w:color w:val="000000"/>
          <w:kern w:val="0"/>
          <w:szCs w:val="21"/>
        </w:rPr>
        <w:t xml:space="preserve"> </w:t>
      </w:r>
    </w:p>
    <w:p w:rsidR="00177C48" w:rsidRPr="00177C48" w:rsidRDefault="00177C48" w:rsidP="00177C48">
      <w:pPr>
        <w:widowControl/>
        <w:numPr>
          <w:ilvl w:val="0"/>
          <w:numId w:val="14"/>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color w:val="000000"/>
          <w:kern w:val="0"/>
          <w:szCs w:val="21"/>
        </w:rPr>
        <w:t xml:space="preserve">SetCheck </w:t>
      </w:r>
      <w:r w:rsidRPr="00177C48">
        <w:rPr>
          <w:rFonts w:ascii="宋体" w:eastAsia="宋体" w:hAnsi="宋体" w:cs="宋体" w:hint="eastAsia"/>
          <w:color w:val="000000"/>
          <w:kern w:val="0"/>
          <w:szCs w:val="21"/>
        </w:rPr>
        <w:t>设置是否在前面打钩</w:t>
      </w:r>
      <w:r w:rsidRPr="00177C48">
        <w:rPr>
          <w:rFonts w:ascii="宋体" w:eastAsia="宋体" w:hAnsi="宋体" w:cs="宋体"/>
          <w:color w:val="000000"/>
          <w:kern w:val="0"/>
          <w:szCs w:val="21"/>
        </w:rPr>
        <w:t xml:space="preserve"> </w:t>
      </w:r>
    </w:p>
    <w:p w:rsidR="00177C48" w:rsidRPr="00177C48" w:rsidRDefault="00177C48" w:rsidP="00177C48">
      <w:pPr>
        <w:widowControl/>
        <w:numPr>
          <w:ilvl w:val="0"/>
          <w:numId w:val="14"/>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color w:val="000000"/>
          <w:kern w:val="0"/>
          <w:szCs w:val="21"/>
        </w:rPr>
        <w:lastRenderedPageBreak/>
        <w:t xml:space="preserve">SetText </w:t>
      </w:r>
      <w:r w:rsidRPr="00177C48">
        <w:rPr>
          <w:rFonts w:ascii="宋体" w:eastAsia="宋体" w:hAnsi="宋体" w:cs="宋体" w:hint="eastAsia"/>
          <w:color w:val="000000"/>
          <w:kern w:val="0"/>
          <w:szCs w:val="21"/>
        </w:rPr>
        <w:t>设置文字</w:t>
      </w:r>
      <w:r w:rsidRPr="00177C48">
        <w:rPr>
          <w:rFonts w:ascii="宋体" w:eastAsia="宋体" w:hAnsi="宋体" w:cs="宋体"/>
          <w:color w:val="000000"/>
          <w:kern w:val="0"/>
          <w:szCs w:val="21"/>
        </w:rPr>
        <w:t xml:space="preserve"> </w:t>
      </w:r>
    </w:p>
    <w:p w:rsidR="00177C48" w:rsidRPr="00177C48" w:rsidRDefault="00177C48" w:rsidP="00177C48">
      <w:pPr>
        <w:widowControl/>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hint="eastAsia"/>
          <w:color w:val="000000"/>
          <w:kern w:val="0"/>
          <w:szCs w:val="21"/>
        </w:rPr>
        <w:t>下面我讲解一个例子：我在</w:t>
      </w:r>
      <w:r w:rsidRPr="00177C48">
        <w:rPr>
          <w:rFonts w:ascii="宋体" w:eastAsia="宋体" w:hAnsi="宋体" w:cs="宋体"/>
          <w:color w:val="000000"/>
          <w:kern w:val="0"/>
          <w:szCs w:val="21"/>
        </w:rPr>
        <w:t>CView</w:t>
      </w:r>
      <w:r w:rsidRPr="00177C48">
        <w:rPr>
          <w:rFonts w:ascii="宋体" w:eastAsia="宋体" w:hAnsi="宋体" w:cs="宋体" w:hint="eastAsia"/>
          <w:color w:val="000000"/>
          <w:kern w:val="0"/>
          <w:szCs w:val="21"/>
        </w:rPr>
        <w:t>派生类中有一个变量</w:t>
      </w:r>
      <w:r w:rsidRPr="00177C48">
        <w:rPr>
          <w:rFonts w:ascii="宋体" w:eastAsia="宋体" w:hAnsi="宋体" w:cs="宋体"/>
          <w:color w:val="000000"/>
          <w:kern w:val="0"/>
          <w:szCs w:val="21"/>
        </w:rPr>
        <w:t>m_fSelected</w:t>
      </w:r>
      <w:r w:rsidRPr="00177C48">
        <w:rPr>
          <w:rFonts w:ascii="宋体" w:eastAsia="宋体" w:hAnsi="宋体" w:cs="宋体" w:hint="eastAsia"/>
          <w:color w:val="000000"/>
          <w:kern w:val="0"/>
          <w:szCs w:val="21"/>
        </w:rPr>
        <w:t>，并且在视中处理两个菜单的消息，当</w:t>
      </w:r>
      <w:r w:rsidRPr="00177C48">
        <w:rPr>
          <w:rFonts w:ascii="宋体" w:eastAsia="宋体" w:hAnsi="宋体" w:cs="宋体"/>
          <w:color w:val="000000"/>
          <w:kern w:val="0"/>
          <w:szCs w:val="21"/>
        </w:rPr>
        <w:t>IDM_COMMAND1</w:t>
      </w:r>
      <w:r w:rsidRPr="00177C48">
        <w:rPr>
          <w:rFonts w:ascii="宋体" w:eastAsia="宋体" w:hAnsi="宋体" w:cs="宋体" w:hint="eastAsia"/>
          <w:color w:val="000000"/>
          <w:kern w:val="0"/>
          <w:szCs w:val="21"/>
        </w:rPr>
        <w:t>被选时，对</w:t>
      </w:r>
      <w:r w:rsidRPr="00177C48">
        <w:rPr>
          <w:rFonts w:ascii="宋体" w:eastAsia="宋体" w:hAnsi="宋体" w:cs="宋体"/>
          <w:color w:val="000000"/>
          <w:kern w:val="0"/>
          <w:szCs w:val="21"/>
        </w:rPr>
        <w:t>m_fSelected</w:t>
      </w:r>
      <w:r w:rsidRPr="00177C48">
        <w:rPr>
          <w:rFonts w:ascii="宋体" w:eastAsia="宋体" w:hAnsi="宋体" w:cs="宋体" w:hint="eastAsia"/>
          <w:color w:val="000000"/>
          <w:kern w:val="0"/>
          <w:szCs w:val="21"/>
        </w:rPr>
        <w:t>进行逻辑非操作，当</w:t>
      </w:r>
      <w:r w:rsidRPr="00177C48">
        <w:rPr>
          <w:rFonts w:ascii="宋体" w:eastAsia="宋体" w:hAnsi="宋体" w:cs="宋体"/>
          <w:color w:val="000000"/>
          <w:kern w:val="0"/>
          <w:szCs w:val="21"/>
        </w:rPr>
        <w:t>IDM_COMMAND2</w:t>
      </w:r>
      <w:r w:rsidRPr="00177C48">
        <w:rPr>
          <w:rFonts w:ascii="宋体" w:eastAsia="宋体" w:hAnsi="宋体" w:cs="宋体" w:hint="eastAsia"/>
          <w:color w:val="000000"/>
          <w:kern w:val="0"/>
          <w:szCs w:val="21"/>
        </w:rPr>
        <w:t>被选中时出一提示；同时</w:t>
      </w:r>
      <w:r w:rsidRPr="00177C48">
        <w:rPr>
          <w:rFonts w:ascii="宋体" w:eastAsia="宋体" w:hAnsi="宋体" w:cs="宋体"/>
          <w:color w:val="000000"/>
          <w:kern w:val="0"/>
          <w:szCs w:val="21"/>
        </w:rPr>
        <w:t>IDM_COMMAND1</w:t>
      </w:r>
      <w:r w:rsidRPr="00177C48">
        <w:rPr>
          <w:rFonts w:ascii="宋体" w:eastAsia="宋体" w:hAnsi="宋体" w:cs="宋体" w:hint="eastAsia"/>
          <w:color w:val="000000"/>
          <w:kern w:val="0"/>
          <w:szCs w:val="21"/>
        </w:rPr>
        <w:t>根据</w:t>
      </w:r>
      <w:r w:rsidRPr="00177C48">
        <w:rPr>
          <w:rFonts w:ascii="宋体" w:eastAsia="宋体" w:hAnsi="宋体" w:cs="宋体"/>
          <w:color w:val="000000"/>
          <w:kern w:val="0"/>
          <w:szCs w:val="21"/>
        </w:rPr>
        <w:t>m_fSelected</w:t>
      </w:r>
      <w:r w:rsidRPr="00177C48">
        <w:rPr>
          <w:rFonts w:ascii="宋体" w:eastAsia="宋体" w:hAnsi="宋体" w:cs="宋体" w:hint="eastAsia"/>
          <w:color w:val="000000"/>
          <w:kern w:val="0"/>
          <w:szCs w:val="21"/>
        </w:rPr>
        <w:t>决定菜单显示的文字和是否在前面打上检查符号，</w:t>
      </w:r>
      <w:r w:rsidRPr="00177C48">
        <w:rPr>
          <w:rFonts w:ascii="宋体" w:eastAsia="宋体" w:hAnsi="宋体" w:cs="宋体"/>
          <w:color w:val="000000"/>
          <w:kern w:val="0"/>
          <w:szCs w:val="21"/>
        </w:rPr>
        <w:t>IDM_COMMAND2</w:t>
      </w:r>
      <w:r w:rsidRPr="00177C48">
        <w:rPr>
          <w:rFonts w:ascii="宋体" w:eastAsia="宋体" w:hAnsi="宋体" w:cs="宋体" w:hint="eastAsia"/>
          <w:color w:val="000000"/>
          <w:kern w:val="0"/>
          <w:szCs w:val="21"/>
        </w:rPr>
        <w:t>根据</w:t>
      </w:r>
      <w:r w:rsidRPr="00177C48">
        <w:rPr>
          <w:rFonts w:ascii="宋体" w:eastAsia="宋体" w:hAnsi="宋体" w:cs="宋体"/>
          <w:color w:val="000000"/>
          <w:kern w:val="0"/>
          <w:szCs w:val="21"/>
        </w:rPr>
        <w:t>m_fSelected</w:t>
      </w:r>
      <w:r w:rsidRPr="00177C48">
        <w:rPr>
          <w:rFonts w:ascii="宋体" w:eastAsia="宋体" w:hAnsi="宋体" w:cs="宋体" w:hint="eastAsia"/>
          <w:color w:val="000000"/>
          <w:kern w:val="0"/>
          <w:szCs w:val="21"/>
        </w:rPr>
        <w:t>的值决定菜单的允许</w:t>
      </w:r>
      <w:r w:rsidRPr="00177C48">
        <w:rPr>
          <w:rFonts w:ascii="宋体" w:eastAsia="宋体" w:hAnsi="宋体" w:cs="宋体"/>
          <w:color w:val="000000"/>
          <w:kern w:val="0"/>
          <w:szCs w:val="21"/>
        </w:rPr>
        <w:t>/</w:t>
      </w:r>
      <w:r w:rsidRPr="00177C48">
        <w:rPr>
          <w:rFonts w:ascii="宋体" w:eastAsia="宋体" w:hAnsi="宋体" w:cs="宋体" w:hint="eastAsia"/>
          <w:color w:val="000000"/>
          <w:kern w:val="0"/>
          <w:szCs w:val="21"/>
        </w:rPr>
        <w:t>禁止状态。下面是代码和说明：</w:t>
      </w:r>
      <w:hyperlink r:id="rId64" w:history="1">
        <w:r w:rsidRPr="00177C48">
          <w:rPr>
            <w:rFonts w:ascii="宋体" w:eastAsia="宋体" w:hAnsi="宋体" w:cs="宋体" w:hint="eastAsia"/>
            <w:color w:val="02029E"/>
            <w:kern w:val="0"/>
            <w:szCs w:val="24"/>
            <w:u w:val="single"/>
          </w:rPr>
          <w:t>下载示例代码</w:t>
        </w:r>
        <w:r w:rsidRPr="00177C48">
          <w:rPr>
            <w:rFonts w:ascii="宋体" w:eastAsia="宋体" w:hAnsi="宋体" w:cs="宋体"/>
            <w:color w:val="02029E"/>
            <w:kern w:val="0"/>
            <w:szCs w:val="24"/>
            <w:u w:val="single"/>
          </w:rPr>
          <w:t xml:space="preserve"> 17K</w:t>
        </w:r>
      </w:hyperlink>
      <w:r w:rsidRPr="00177C48">
        <w:rPr>
          <w:rFonts w:ascii="宋体" w:eastAsia="宋体" w:hAnsi="宋体" w:cs="宋体"/>
          <w:color w:val="000000"/>
          <w:kern w:val="0"/>
          <w:szCs w:val="21"/>
        </w:rPr>
        <w:t xml:space="preserve"> </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 xml:space="preserve">void CMenuDView::OnCommand1() </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m_fSelected=!m_fSelected;</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TRACE("command1 selected\n");</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 xml:space="preserve">void CMenuDView::OnUpdateCommand1(CCmdUI* pCmdUI) </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宋体" w:cs="宋体"/>
          <w:color w:val="000000"/>
          <w:kern w:val="0"/>
          <w:szCs w:val="21"/>
        </w:rPr>
        <w:tab/>
        <w:t>pCmdUI-&gt;SetCheck(m_fSelected);//</w:t>
      </w:r>
      <w:r w:rsidRPr="00177C48">
        <w:rPr>
          <w:rFonts w:ascii="宋体" w:eastAsia="宋体" w:hAnsi="宋体" w:cs="宋体" w:hint="eastAsia"/>
          <w:color w:val="000000"/>
          <w:kern w:val="0"/>
          <w:szCs w:val="21"/>
        </w:rPr>
        <w:t>决定检查状态</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Times New Roman" w:cs="宋体"/>
          <w:color w:val="000000"/>
          <w:kern w:val="0"/>
          <w:szCs w:val="21"/>
        </w:rPr>
        <w:tab/>
      </w:r>
      <w:r w:rsidRPr="00177C48">
        <w:rPr>
          <w:rFonts w:ascii="宋体" w:eastAsia="宋体" w:hAnsi="宋体" w:cs="宋体"/>
          <w:color w:val="000000"/>
          <w:kern w:val="0"/>
          <w:szCs w:val="21"/>
        </w:rPr>
        <w:t>pCmdUI-&gt;SetText(m_fSelected?"</w:t>
      </w:r>
      <w:r w:rsidRPr="00177C48">
        <w:rPr>
          <w:rFonts w:ascii="宋体" w:eastAsia="宋体" w:hAnsi="宋体" w:cs="宋体" w:hint="eastAsia"/>
          <w:color w:val="000000"/>
          <w:kern w:val="0"/>
          <w:szCs w:val="21"/>
        </w:rPr>
        <w:t>当前被选中</w:t>
      </w:r>
      <w:r w:rsidRPr="00177C48">
        <w:rPr>
          <w:rFonts w:ascii="宋体" w:eastAsia="宋体" w:hAnsi="宋体" w:cs="宋体"/>
          <w:color w:val="000000"/>
          <w:kern w:val="0"/>
          <w:szCs w:val="21"/>
        </w:rPr>
        <w:t>":"</w:t>
      </w:r>
      <w:r w:rsidRPr="00177C48">
        <w:rPr>
          <w:rFonts w:ascii="宋体" w:eastAsia="宋体" w:hAnsi="宋体" w:cs="宋体" w:hint="eastAsia"/>
          <w:color w:val="000000"/>
          <w:kern w:val="0"/>
          <w:szCs w:val="21"/>
        </w:rPr>
        <w:t>当前未被选中</w:t>
      </w:r>
      <w:r w:rsidRPr="00177C48">
        <w:rPr>
          <w:rFonts w:ascii="宋体" w:eastAsia="宋体" w:hAnsi="宋体" w:cs="宋体"/>
          <w:color w:val="000000"/>
          <w:kern w:val="0"/>
          <w:szCs w:val="21"/>
        </w:rPr>
        <w:t>");//</w:t>
      </w:r>
      <w:r w:rsidRPr="00177C48">
        <w:rPr>
          <w:rFonts w:ascii="宋体" w:eastAsia="宋体" w:hAnsi="宋体" w:cs="宋体" w:hint="eastAsia"/>
          <w:color w:val="000000"/>
          <w:kern w:val="0"/>
          <w:szCs w:val="21"/>
        </w:rPr>
        <w:t>决定所显示的文字</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Times New Roman" w:cs="宋体"/>
          <w:color w:val="000000"/>
          <w:kern w:val="0"/>
          <w:szCs w:val="21"/>
        </w:rPr>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 xml:space="preserve">void CMenuDView::OnUpdateCommand2(CCmdUI* pCmdUI) </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宋体" w:cs="宋体"/>
          <w:color w:val="000000"/>
          <w:kern w:val="0"/>
          <w:szCs w:val="21"/>
        </w:rPr>
        <w:t>{//</w:t>
      </w:r>
      <w:r w:rsidRPr="00177C48">
        <w:rPr>
          <w:rFonts w:ascii="宋体" w:eastAsia="宋体" w:hAnsi="宋体" w:cs="宋体" w:hint="eastAsia"/>
          <w:color w:val="000000"/>
          <w:kern w:val="0"/>
          <w:szCs w:val="21"/>
        </w:rPr>
        <w:t>决定是否为允许</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Times New Roman" w:cs="宋体"/>
          <w:color w:val="000000"/>
          <w:kern w:val="0"/>
          <w:szCs w:val="21"/>
        </w:rPr>
        <w:tab/>
      </w:r>
      <w:r w:rsidRPr="00177C48">
        <w:rPr>
          <w:rFonts w:ascii="宋体" w:eastAsia="宋体" w:hAnsi="宋体" w:cs="宋体"/>
          <w:color w:val="000000"/>
          <w:kern w:val="0"/>
          <w:szCs w:val="21"/>
        </w:rPr>
        <w:t>pCmdUI-&gt;Enable(m_fSelected);</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 xml:space="preserve">void CMenuDView::OnCommand2() </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宋体" w:cs="宋体"/>
          <w:color w:val="000000"/>
          <w:kern w:val="0"/>
          <w:szCs w:val="21"/>
        </w:rPr>
        <w:t>{//</w:t>
      </w:r>
      <w:r w:rsidRPr="00177C48">
        <w:rPr>
          <w:rFonts w:ascii="宋体" w:eastAsia="宋体" w:hAnsi="宋体" w:cs="宋体" w:hint="eastAsia"/>
          <w:color w:val="000000"/>
          <w:kern w:val="0"/>
          <w:szCs w:val="21"/>
        </w:rPr>
        <w:t>选中时给出提示</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Times New Roman" w:cs="宋体"/>
          <w:color w:val="000000"/>
          <w:kern w:val="0"/>
          <w:szCs w:val="21"/>
        </w:rPr>
        <w:tab/>
      </w:r>
      <w:r w:rsidRPr="00177C48">
        <w:rPr>
          <w:rFonts w:ascii="宋体" w:eastAsia="宋体" w:hAnsi="宋体" w:cs="宋体"/>
          <w:color w:val="000000"/>
          <w:kern w:val="0"/>
          <w:szCs w:val="21"/>
        </w:rPr>
        <w:t>AfxMessageBox("</w:t>
      </w:r>
      <w:r w:rsidRPr="00177C48">
        <w:rPr>
          <w:rFonts w:ascii="宋体" w:eastAsia="宋体" w:hAnsi="宋体" w:cs="宋体" w:hint="eastAsia"/>
          <w:color w:val="000000"/>
          <w:kern w:val="0"/>
          <w:szCs w:val="21"/>
        </w:rPr>
        <w:t>你选了</w:t>
      </w:r>
      <w:r w:rsidRPr="00177C48">
        <w:rPr>
          <w:rFonts w:ascii="宋体" w:eastAsia="宋体" w:hAnsi="宋体" w:cs="宋体"/>
          <w:color w:val="000000"/>
          <w:kern w:val="0"/>
          <w:szCs w:val="21"/>
        </w:rPr>
        <w:t>command2");</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p>
    <w:p w:rsidR="00177C48" w:rsidRPr="00177C48" w:rsidRDefault="00177C48" w:rsidP="00177C48">
      <w:pPr>
        <w:widowControl/>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hint="eastAsia"/>
          <w:color w:val="000000"/>
          <w:kern w:val="0"/>
          <w:szCs w:val="21"/>
        </w:rPr>
        <w:t>接下来再讲一些通过代码操纵菜单的方法，在</w:t>
      </w:r>
      <w:r w:rsidRPr="00177C48">
        <w:rPr>
          <w:rFonts w:ascii="宋体" w:eastAsia="宋体" w:hAnsi="宋体" w:cs="宋体"/>
          <w:color w:val="000000"/>
          <w:kern w:val="0"/>
          <w:szCs w:val="21"/>
        </w:rPr>
        <w:t>MFC</w:t>
      </w:r>
      <w:r w:rsidRPr="00177C48">
        <w:rPr>
          <w:rFonts w:ascii="宋体" w:eastAsia="宋体" w:hAnsi="宋体" w:cs="宋体" w:hint="eastAsia"/>
          <w:color w:val="000000"/>
          <w:kern w:val="0"/>
          <w:szCs w:val="21"/>
        </w:rPr>
        <w:t>中有一个类</w:t>
      </w:r>
      <w:r w:rsidRPr="00177C48">
        <w:rPr>
          <w:rFonts w:ascii="宋体" w:eastAsia="宋体" w:hAnsi="宋体" w:cs="宋体"/>
          <w:color w:val="000000"/>
          <w:kern w:val="0"/>
          <w:szCs w:val="21"/>
        </w:rPr>
        <w:t>CMenu</w:t>
      </w:r>
      <w:r w:rsidRPr="00177C48">
        <w:rPr>
          <w:rFonts w:ascii="宋体" w:eastAsia="宋体" w:hAnsi="宋体" w:cs="宋体" w:hint="eastAsia"/>
          <w:color w:val="000000"/>
          <w:kern w:val="0"/>
          <w:szCs w:val="21"/>
        </w:rPr>
        <w:t>用来处理和菜单有关的功能。在生成一个</w:t>
      </w:r>
      <w:r w:rsidRPr="00177C48">
        <w:rPr>
          <w:rFonts w:ascii="宋体" w:eastAsia="宋体" w:hAnsi="宋体" w:cs="宋体"/>
          <w:color w:val="000000"/>
          <w:kern w:val="0"/>
          <w:szCs w:val="21"/>
        </w:rPr>
        <w:t>CMenu</w:t>
      </w:r>
      <w:r w:rsidRPr="00177C48">
        <w:rPr>
          <w:rFonts w:ascii="宋体" w:eastAsia="宋体" w:hAnsi="宋体" w:cs="宋体" w:hint="eastAsia"/>
          <w:color w:val="000000"/>
          <w:kern w:val="0"/>
          <w:szCs w:val="21"/>
        </w:rPr>
        <w:t>对象时你需要从资源中装如菜单，通过调用</w:t>
      </w:r>
      <w:r w:rsidRPr="00177C48">
        <w:rPr>
          <w:rFonts w:ascii="宋体" w:eastAsia="宋体" w:hAnsi="宋体" w:cs="宋体"/>
          <w:color w:val="000000"/>
          <w:kern w:val="0"/>
          <w:szCs w:val="21"/>
        </w:rPr>
        <w:t>BOOL CMenu::LoadMenu( UINT nIDResource )</w:t>
      </w:r>
      <w:r w:rsidRPr="00177C48">
        <w:rPr>
          <w:rFonts w:ascii="宋体" w:eastAsia="宋体" w:hAnsi="宋体" w:cs="宋体" w:hint="eastAsia"/>
          <w:color w:val="000000"/>
          <w:kern w:val="0"/>
          <w:szCs w:val="21"/>
        </w:rPr>
        <w:t>进行装入，然后你就可以对菜单进行动态的修改，所涉及到的函数有：</w:t>
      </w:r>
      <w:r w:rsidRPr="00177C48">
        <w:rPr>
          <w:rFonts w:ascii="宋体" w:eastAsia="宋体" w:hAnsi="宋体" w:cs="宋体"/>
          <w:color w:val="000000"/>
          <w:kern w:val="0"/>
          <w:szCs w:val="21"/>
        </w:rPr>
        <w:t xml:space="preserve"> </w:t>
      </w:r>
    </w:p>
    <w:p w:rsidR="00177C48" w:rsidRPr="00177C48" w:rsidRDefault="00177C48" w:rsidP="00177C48">
      <w:pPr>
        <w:widowControl/>
        <w:numPr>
          <w:ilvl w:val="0"/>
          <w:numId w:val="15"/>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color w:val="000000"/>
          <w:kern w:val="0"/>
          <w:szCs w:val="21"/>
        </w:rPr>
        <w:t xml:space="preserve">CMenu* GetSubMenu( int nPos ) </w:t>
      </w:r>
      <w:r w:rsidRPr="00177C48">
        <w:rPr>
          <w:rFonts w:ascii="宋体" w:eastAsia="宋体" w:hAnsi="宋体" w:cs="宋体" w:hint="eastAsia"/>
          <w:color w:val="000000"/>
          <w:kern w:val="0"/>
          <w:szCs w:val="21"/>
        </w:rPr>
        <w:t>一位置得到子菜单的指针，因为一个</w:t>
      </w:r>
      <w:r w:rsidRPr="00177C48">
        <w:rPr>
          <w:rFonts w:ascii="宋体" w:eastAsia="宋体" w:hAnsi="宋体" w:cs="宋体"/>
          <w:color w:val="000000"/>
          <w:kern w:val="0"/>
          <w:szCs w:val="21"/>
        </w:rPr>
        <w:t>CMenu</w:t>
      </w:r>
      <w:r w:rsidRPr="00177C48">
        <w:rPr>
          <w:rFonts w:ascii="宋体" w:eastAsia="宋体" w:hAnsi="宋体" w:cs="宋体" w:hint="eastAsia"/>
          <w:color w:val="000000"/>
          <w:kern w:val="0"/>
          <w:szCs w:val="21"/>
        </w:rPr>
        <w:t>对象只能表示一个弹出菜单，如果菜单中的某一项也为弹出菜单，就需要通过该函数获取指针。</w:t>
      </w:r>
      <w:r w:rsidRPr="00177C48">
        <w:rPr>
          <w:rFonts w:ascii="宋体" w:eastAsia="宋体" w:hAnsi="宋体" w:cs="宋体"/>
          <w:color w:val="000000"/>
          <w:kern w:val="0"/>
          <w:szCs w:val="21"/>
        </w:rPr>
        <w:t xml:space="preserve"> </w:t>
      </w:r>
    </w:p>
    <w:p w:rsidR="00177C48" w:rsidRPr="00177C48" w:rsidRDefault="00177C48" w:rsidP="00177C48">
      <w:pPr>
        <w:widowControl/>
        <w:numPr>
          <w:ilvl w:val="0"/>
          <w:numId w:val="15"/>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color w:val="000000"/>
          <w:kern w:val="0"/>
          <w:szCs w:val="21"/>
        </w:rPr>
        <w:t xml:space="preserve">BOOL AppendMenu( UINT nFlags, UINT nIDNewItem = 0, LPCTSTR lpszNewItem = NULL ) </w:t>
      </w:r>
      <w:r w:rsidRPr="00177C48">
        <w:rPr>
          <w:rFonts w:ascii="宋体" w:eastAsia="宋体" w:hAnsi="宋体" w:cs="宋体" w:hint="eastAsia"/>
          <w:color w:val="000000"/>
          <w:kern w:val="0"/>
          <w:szCs w:val="21"/>
        </w:rPr>
        <w:t>在末尾添加一项，</w:t>
      </w:r>
      <w:r w:rsidRPr="00177C48">
        <w:rPr>
          <w:rFonts w:ascii="宋体" w:eastAsia="宋体" w:hAnsi="宋体" w:cs="宋体"/>
          <w:color w:val="000000"/>
          <w:kern w:val="0"/>
          <w:szCs w:val="21"/>
        </w:rPr>
        <w:t>nFlag</w:t>
      </w:r>
      <w:r w:rsidRPr="00177C48">
        <w:rPr>
          <w:rFonts w:ascii="宋体" w:eastAsia="宋体" w:hAnsi="宋体" w:cs="宋体" w:hint="eastAsia"/>
          <w:color w:val="000000"/>
          <w:kern w:val="0"/>
          <w:szCs w:val="21"/>
        </w:rPr>
        <w:t>为</w:t>
      </w:r>
      <w:r w:rsidRPr="00177C48">
        <w:rPr>
          <w:rFonts w:ascii="宋体" w:eastAsia="宋体" w:hAnsi="宋体" w:cs="宋体"/>
          <w:color w:val="000000"/>
          <w:kern w:val="0"/>
          <w:szCs w:val="21"/>
        </w:rPr>
        <w:t>MF_SEPARATOR</w:t>
      </w:r>
      <w:r w:rsidRPr="00177C48">
        <w:rPr>
          <w:rFonts w:ascii="宋体" w:eastAsia="宋体" w:hAnsi="宋体" w:cs="宋体" w:hint="eastAsia"/>
          <w:color w:val="000000"/>
          <w:kern w:val="0"/>
          <w:szCs w:val="21"/>
        </w:rPr>
        <w:t>表示增加一个分隔条，这样其他两个参数将会被忽略；为</w:t>
      </w:r>
      <w:r w:rsidRPr="00177C48">
        <w:rPr>
          <w:rFonts w:ascii="宋体" w:eastAsia="宋体" w:hAnsi="宋体" w:cs="宋体"/>
          <w:color w:val="000000"/>
          <w:kern w:val="0"/>
          <w:szCs w:val="21"/>
        </w:rPr>
        <w:t>MF_STRING</w:t>
      </w:r>
      <w:r w:rsidRPr="00177C48">
        <w:rPr>
          <w:rFonts w:ascii="宋体" w:eastAsia="宋体" w:hAnsi="宋体" w:cs="宋体" w:hint="eastAsia"/>
          <w:color w:val="000000"/>
          <w:kern w:val="0"/>
          <w:szCs w:val="21"/>
        </w:rPr>
        <w:t>表示添加一个菜单项</w:t>
      </w:r>
      <w:r w:rsidRPr="00177C48">
        <w:rPr>
          <w:rFonts w:ascii="宋体" w:eastAsia="宋体" w:hAnsi="宋体" w:cs="宋体"/>
          <w:color w:val="000000"/>
          <w:kern w:val="0"/>
          <w:szCs w:val="21"/>
        </w:rPr>
        <w:t>uIDNewItem</w:t>
      </w:r>
      <w:r w:rsidRPr="00177C48">
        <w:rPr>
          <w:rFonts w:ascii="宋体" w:eastAsia="宋体" w:hAnsi="宋体" w:cs="宋体" w:hint="eastAsia"/>
          <w:color w:val="000000"/>
          <w:kern w:val="0"/>
          <w:szCs w:val="21"/>
        </w:rPr>
        <w:t>为该菜单的</w:t>
      </w:r>
      <w:r w:rsidRPr="00177C48">
        <w:rPr>
          <w:rFonts w:ascii="宋体" w:eastAsia="宋体" w:hAnsi="宋体" w:cs="宋体"/>
          <w:color w:val="000000"/>
          <w:kern w:val="0"/>
          <w:szCs w:val="21"/>
        </w:rPr>
        <w:t>ID</w:t>
      </w:r>
      <w:r w:rsidRPr="00177C48">
        <w:rPr>
          <w:rFonts w:ascii="宋体" w:eastAsia="宋体" w:hAnsi="宋体" w:cs="宋体" w:hint="eastAsia"/>
          <w:color w:val="000000"/>
          <w:kern w:val="0"/>
          <w:szCs w:val="21"/>
        </w:rPr>
        <w:t>命令值；为</w:t>
      </w:r>
      <w:r w:rsidRPr="00177C48">
        <w:rPr>
          <w:rFonts w:ascii="宋体" w:eastAsia="宋体" w:hAnsi="宋体" w:cs="宋体"/>
          <w:color w:val="000000"/>
          <w:kern w:val="0"/>
          <w:szCs w:val="21"/>
        </w:rPr>
        <w:t>MF_POPUP</w:t>
      </w:r>
      <w:r w:rsidRPr="00177C48">
        <w:rPr>
          <w:rFonts w:ascii="宋体" w:eastAsia="宋体" w:hAnsi="宋体" w:cs="宋体" w:hint="eastAsia"/>
          <w:color w:val="000000"/>
          <w:kern w:val="0"/>
          <w:szCs w:val="21"/>
        </w:rPr>
        <w:t>表示添加一个弹出菜单项，这时</w:t>
      </w:r>
      <w:r w:rsidRPr="00177C48">
        <w:rPr>
          <w:rFonts w:ascii="宋体" w:eastAsia="宋体" w:hAnsi="宋体" w:cs="宋体"/>
          <w:color w:val="000000"/>
          <w:kern w:val="0"/>
          <w:szCs w:val="21"/>
        </w:rPr>
        <w:t>uIDNewItem</w:t>
      </w:r>
      <w:r w:rsidRPr="00177C48">
        <w:rPr>
          <w:rFonts w:ascii="宋体" w:eastAsia="宋体" w:hAnsi="宋体" w:cs="宋体" w:hint="eastAsia"/>
          <w:color w:val="000000"/>
          <w:kern w:val="0"/>
          <w:szCs w:val="21"/>
        </w:rPr>
        <w:t>为另一菜单的句柄</w:t>
      </w:r>
      <w:r w:rsidRPr="00177C48">
        <w:rPr>
          <w:rFonts w:ascii="宋体" w:eastAsia="宋体" w:hAnsi="宋体" w:cs="宋体"/>
          <w:color w:val="000000"/>
          <w:kern w:val="0"/>
          <w:szCs w:val="21"/>
        </w:rPr>
        <w:t>HMENU</w:t>
      </w:r>
      <w:r w:rsidRPr="00177C48">
        <w:rPr>
          <w:rFonts w:ascii="宋体" w:eastAsia="宋体" w:hAnsi="宋体" w:cs="宋体" w:hint="eastAsia"/>
          <w:color w:val="000000"/>
          <w:kern w:val="0"/>
          <w:szCs w:val="21"/>
        </w:rPr>
        <w:t>。</w:t>
      </w:r>
      <w:r w:rsidRPr="00177C48">
        <w:rPr>
          <w:rFonts w:ascii="宋体" w:eastAsia="宋体" w:hAnsi="宋体" w:cs="宋体"/>
          <w:color w:val="000000"/>
          <w:kern w:val="0"/>
          <w:szCs w:val="21"/>
        </w:rPr>
        <w:t>lpszNewItem</w:t>
      </w:r>
      <w:r w:rsidRPr="00177C48">
        <w:rPr>
          <w:rFonts w:ascii="宋体" w:eastAsia="宋体" w:hAnsi="宋体" w:cs="宋体" w:hint="eastAsia"/>
          <w:color w:val="000000"/>
          <w:kern w:val="0"/>
          <w:szCs w:val="21"/>
        </w:rPr>
        <w:t>为菜单文字说明。</w:t>
      </w:r>
      <w:r w:rsidRPr="00177C48">
        <w:rPr>
          <w:rFonts w:ascii="宋体" w:eastAsia="宋体" w:hAnsi="宋体" w:cs="宋体"/>
          <w:color w:val="000000"/>
          <w:kern w:val="0"/>
          <w:szCs w:val="21"/>
        </w:rPr>
        <w:t xml:space="preserve"> </w:t>
      </w:r>
    </w:p>
    <w:p w:rsidR="00177C48" w:rsidRPr="00177C48" w:rsidRDefault="00177C48" w:rsidP="00177C48">
      <w:pPr>
        <w:widowControl/>
        <w:numPr>
          <w:ilvl w:val="0"/>
          <w:numId w:val="15"/>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color w:val="000000"/>
          <w:kern w:val="0"/>
          <w:szCs w:val="21"/>
        </w:rPr>
        <w:t>BOOL InsertMenu( UINT nPosition, UINT nFlags, UINT nIDNewItem = 0, LPCTSTR lpszNewItem = NULL )</w:t>
      </w:r>
      <w:r w:rsidRPr="00177C48">
        <w:rPr>
          <w:rFonts w:ascii="宋体" w:eastAsia="宋体" w:hAnsi="宋体" w:cs="宋体" w:hint="eastAsia"/>
          <w:color w:val="000000"/>
          <w:kern w:val="0"/>
          <w:szCs w:val="21"/>
        </w:rPr>
        <w:t>用于在指定位置插入一菜单，位置由变量</w:t>
      </w:r>
      <w:r w:rsidRPr="00177C48">
        <w:rPr>
          <w:rFonts w:ascii="宋体" w:eastAsia="宋体" w:hAnsi="宋体" w:cs="宋体"/>
          <w:color w:val="000000"/>
          <w:kern w:val="0"/>
          <w:szCs w:val="21"/>
        </w:rPr>
        <w:t>nPosition</w:t>
      </w:r>
      <w:r w:rsidRPr="00177C48">
        <w:rPr>
          <w:rFonts w:ascii="宋体" w:eastAsia="宋体" w:hAnsi="宋体" w:cs="宋体" w:hint="eastAsia"/>
          <w:color w:val="000000"/>
          <w:kern w:val="0"/>
          <w:szCs w:val="21"/>
        </w:rPr>
        <w:t>指明。如果</w:t>
      </w:r>
      <w:r w:rsidRPr="00177C48">
        <w:rPr>
          <w:rFonts w:ascii="宋体" w:eastAsia="宋体" w:hAnsi="宋体" w:cs="宋体"/>
          <w:color w:val="000000"/>
          <w:kern w:val="0"/>
          <w:szCs w:val="21"/>
        </w:rPr>
        <w:t>nFlags</w:t>
      </w:r>
      <w:r w:rsidRPr="00177C48">
        <w:rPr>
          <w:rFonts w:ascii="宋体" w:eastAsia="宋体" w:hAnsi="宋体" w:cs="宋体" w:hint="eastAsia"/>
          <w:color w:val="000000"/>
          <w:kern w:val="0"/>
          <w:szCs w:val="21"/>
        </w:rPr>
        <w:t>包含</w:t>
      </w:r>
      <w:r w:rsidRPr="00177C48">
        <w:rPr>
          <w:rFonts w:ascii="宋体" w:eastAsia="宋体" w:hAnsi="宋体" w:cs="宋体"/>
          <w:color w:val="000000"/>
          <w:kern w:val="0"/>
          <w:szCs w:val="21"/>
        </w:rPr>
        <w:t>MF_BYPOSITION</w:t>
      </w:r>
      <w:r w:rsidRPr="00177C48">
        <w:rPr>
          <w:rFonts w:ascii="宋体" w:eastAsia="宋体" w:hAnsi="宋体" w:cs="宋体" w:hint="eastAsia"/>
          <w:color w:val="000000"/>
          <w:kern w:val="0"/>
          <w:szCs w:val="21"/>
        </w:rPr>
        <w:t>则表明插入在</w:t>
      </w:r>
      <w:r w:rsidRPr="00177C48">
        <w:rPr>
          <w:rFonts w:ascii="宋体" w:eastAsia="宋体" w:hAnsi="宋体" w:cs="宋体"/>
          <w:color w:val="000000"/>
          <w:kern w:val="0"/>
          <w:szCs w:val="21"/>
        </w:rPr>
        <w:t>nPosition</w:t>
      </w:r>
      <w:r w:rsidRPr="00177C48">
        <w:rPr>
          <w:rFonts w:ascii="宋体" w:eastAsia="宋体" w:hAnsi="宋体" w:cs="宋体" w:hint="eastAsia"/>
          <w:color w:val="000000"/>
          <w:kern w:val="0"/>
          <w:szCs w:val="21"/>
        </w:rPr>
        <w:t>位置，如果包含</w:t>
      </w:r>
      <w:r w:rsidRPr="00177C48">
        <w:rPr>
          <w:rFonts w:ascii="宋体" w:eastAsia="宋体" w:hAnsi="宋体" w:cs="宋体"/>
          <w:color w:val="000000"/>
          <w:kern w:val="0"/>
          <w:szCs w:val="21"/>
        </w:rPr>
        <w:t>MF_BYCOMMAND</w:t>
      </w:r>
      <w:r w:rsidRPr="00177C48">
        <w:rPr>
          <w:rFonts w:ascii="宋体" w:eastAsia="宋体" w:hAnsi="宋体" w:cs="宋体" w:hint="eastAsia"/>
          <w:color w:val="000000"/>
          <w:kern w:val="0"/>
          <w:szCs w:val="21"/>
        </w:rPr>
        <w:t>表示插入在命令</w:t>
      </w:r>
      <w:r w:rsidRPr="00177C48">
        <w:rPr>
          <w:rFonts w:ascii="宋体" w:eastAsia="宋体" w:hAnsi="宋体" w:cs="宋体"/>
          <w:color w:val="000000"/>
          <w:kern w:val="0"/>
          <w:szCs w:val="21"/>
        </w:rPr>
        <w:t>ID</w:t>
      </w:r>
      <w:r w:rsidRPr="00177C48">
        <w:rPr>
          <w:rFonts w:ascii="宋体" w:eastAsia="宋体" w:hAnsi="宋体" w:cs="宋体" w:hint="eastAsia"/>
          <w:color w:val="000000"/>
          <w:kern w:val="0"/>
          <w:szCs w:val="21"/>
        </w:rPr>
        <w:t>为</w:t>
      </w:r>
      <w:r w:rsidRPr="00177C48">
        <w:rPr>
          <w:rFonts w:ascii="宋体" w:eastAsia="宋体" w:hAnsi="宋体" w:cs="宋体"/>
          <w:color w:val="000000"/>
          <w:kern w:val="0"/>
          <w:szCs w:val="21"/>
        </w:rPr>
        <w:t>nPosition</w:t>
      </w:r>
      <w:r w:rsidRPr="00177C48">
        <w:rPr>
          <w:rFonts w:ascii="宋体" w:eastAsia="宋体" w:hAnsi="宋体" w:cs="宋体" w:hint="eastAsia"/>
          <w:color w:val="000000"/>
          <w:kern w:val="0"/>
          <w:szCs w:val="21"/>
        </w:rPr>
        <w:t>的菜单处。</w:t>
      </w:r>
      <w:r w:rsidRPr="00177C48">
        <w:rPr>
          <w:rFonts w:ascii="宋体" w:eastAsia="宋体" w:hAnsi="宋体" w:cs="宋体"/>
          <w:color w:val="000000"/>
          <w:kern w:val="0"/>
          <w:szCs w:val="21"/>
        </w:rPr>
        <w:t xml:space="preserve"> </w:t>
      </w:r>
    </w:p>
    <w:p w:rsidR="00177C48" w:rsidRPr="00177C48" w:rsidRDefault="00177C48" w:rsidP="00177C48">
      <w:pPr>
        <w:widowControl/>
        <w:numPr>
          <w:ilvl w:val="0"/>
          <w:numId w:val="15"/>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color w:val="000000"/>
          <w:kern w:val="0"/>
          <w:szCs w:val="21"/>
        </w:rPr>
        <w:t>BOOL ModifyMenu( UINT nPosition, UINT nFlags, UINT nIDNewItem = 0, LPCTSTR lpszNewItem = NULL )</w:t>
      </w:r>
      <w:r w:rsidRPr="00177C48">
        <w:rPr>
          <w:rFonts w:ascii="宋体" w:eastAsia="宋体" w:hAnsi="宋体" w:cs="宋体" w:hint="eastAsia"/>
          <w:color w:val="000000"/>
          <w:kern w:val="0"/>
          <w:szCs w:val="21"/>
        </w:rPr>
        <w:t>用于修改某一位置的菜单，如果</w:t>
      </w:r>
      <w:r w:rsidRPr="00177C48">
        <w:rPr>
          <w:rFonts w:ascii="宋体" w:eastAsia="宋体" w:hAnsi="宋体" w:cs="宋体"/>
          <w:color w:val="000000"/>
          <w:kern w:val="0"/>
          <w:szCs w:val="21"/>
        </w:rPr>
        <w:t>nFlags</w:t>
      </w:r>
      <w:r w:rsidRPr="00177C48">
        <w:rPr>
          <w:rFonts w:ascii="宋体" w:eastAsia="宋体" w:hAnsi="宋体" w:cs="宋体" w:hint="eastAsia"/>
          <w:color w:val="000000"/>
          <w:kern w:val="0"/>
          <w:szCs w:val="21"/>
        </w:rPr>
        <w:t>包含</w:t>
      </w:r>
      <w:r w:rsidRPr="00177C48">
        <w:rPr>
          <w:rFonts w:ascii="宋体" w:eastAsia="宋体" w:hAnsi="宋体" w:cs="宋体"/>
          <w:color w:val="000000"/>
          <w:kern w:val="0"/>
          <w:szCs w:val="21"/>
        </w:rPr>
        <w:t>MF_BYPOSITION</w:t>
      </w:r>
      <w:r w:rsidRPr="00177C48">
        <w:rPr>
          <w:rFonts w:ascii="宋体" w:eastAsia="宋体" w:hAnsi="宋体" w:cs="宋体" w:hint="eastAsia"/>
          <w:color w:val="000000"/>
          <w:kern w:val="0"/>
          <w:szCs w:val="21"/>
        </w:rPr>
        <w:t>则表明修改</w:t>
      </w:r>
      <w:r w:rsidRPr="00177C48">
        <w:rPr>
          <w:rFonts w:ascii="宋体" w:eastAsia="宋体" w:hAnsi="宋体" w:cs="宋体"/>
          <w:color w:val="000000"/>
          <w:kern w:val="0"/>
          <w:szCs w:val="21"/>
        </w:rPr>
        <w:t>nPosition</w:t>
      </w:r>
      <w:r w:rsidRPr="00177C48">
        <w:rPr>
          <w:rFonts w:ascii="宋体" w:eastAsia="宋体" w:hAnsi="宋体" w:cs="宋体" w:hint="eastAsia"/>
          <w:color w:val="000000"/>
          <w:kern w:val="0"/>
          <w:szCs w:val="21"/>
        </w:rPr>
        <w:t>位置的菜单，如果包含</w:t>
      </w:r>
      <w:r w:rsidRPr="00177C48">
        <w:rPr>
          <w:rFonts w:ascii="宋体" w:eastAsia="宋体" w:hAnsi="宋体" w:cs="宋体"/>
          <w:color w:val="000000"/>
          <w:kern w:val="0"/>
          <w:szCs w:val="21"/>
        </w:rPr>
        <w:t>MF_BYCOMMAND</w:t>
      </w:r>
      <w:r w:rsidRPr="00177C48">
        <w:rPr>
          <w:rFonts w:ascii="宋体" w:eastAsia="宋体" w:hAnsi="宋体" w:cs="宋体" w:hint="eastAsia"/>
          <w:color w:val="000000"/>
          <w:kern w:val="0"/>
          <w:szCs w:val="21"/>
        </w:rPr>
        <w:t>表示修改命令</w:t>
      </w:r>
      <w:r w:rsidRPr="00177C48">
        <w:rPr>
          <w:rFonts w:ascii="宋体" w:eastAsia="宋体" w:hAnsi="宋体" w:cs="宋体"/>
          <w:color w:val="000000"/>
          <w:kern w:val="0"/>
          <w:szCs w:val="21"/>
        </w:rPr>
        <w:t>ID</w:t>
      </w:r>
      <w:r w:rsidRPr="00177C48">
        <w:rPr>
          <w:rFonts w:ascii="宋体" w:eastAsia="宋体" w:hAnsi="宋体" w:cs="宋体" w:hint="eastAsia"/>
          <w:color w:val="000000"/>
          <w:kern w:val="0"/>
          <w:szCs w:val="21"/>
        </w:rPr>
        <w:t>为</w:t>
      </w:r>
      <w:r w:rsidRPr="00177C48">
        <w:rPr>
          <w:rFonts w:ascii="宋体" w:eastAsia="宋体" w:hAnsi="宋体" w:cs="宋体"/>
          <w:color w:val="000000"/>
          <w:kern w:val="0"/>
          <w:szCs w:val="21"/>
        </w:rPr>
        <w:t>nPosition</w:t>
      </w:r>
      <w:r w:rsidRPr="00177C48">
        <w:rPr>
          <w:rFonts w:ascii="宋体" w:eastAsia="宋体" w:hAnsi="宋体" w:cs="宋体" w:hint="eastAsia"/>
          <w:color w:val="000000"/>
          <w:kern w:val="0"/>
          <w:szCs w:val="21"/>
        </w:rPr>
        <w:t>处的菜单。</w:t>
      </w:r>
      <w:r w:rsidRPr="00177C48">
        <w:rPr>
          <w:rFonts w:ascii="宋体" w:eastAsia="宋体" w:hAnsi="宋体" w:cs="宋体"/>
          <w:color w:val="000000"/>
          <w:kern w:val="0"/>
          <w:szCs w:val="21"/>
        </w:rPr>
        <w:t xml:space="preserve"> </w:t>
      </w:r>
    </w:p>
    <w:p w:rsidR="00177C48" w:rsidRPr="00177C48" w:rsidRDefault="00177C48" w:rsidP="00177C48">
      <w:pPr>
        <w:widowControl/>
        <w:numPr>
          <w:ilvl w:val="0"/>
          <w:numId w:val="15"/>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color w:val="000000"/>
          <w:kern w:val="0"/>
          <w:szCs w:val="21"/>
        </w:rPr>
        <w:lastRenderedPageBreak/>
        <w:t>BOOL RemoveMenu( UINT nPosition, UINT nFlags )</w:t>
      </w:r>
      <w:r w:rsidRPr="00177C48">
        <w:rPr>
          <w:rFonts w:ascii="宋体" w:eastAsia="宋体" w:hAnsi="宋体" w:cs="宋体" w:hint="eastAsia"/>
          <w:color w:val="000000"/>
          <w:kern w:val="0"/>
          <w:szCs w:val="21"/>
        </w:rPr>
        <w:t>用于删除某一位置的菜单。如果</w:t>
      </w:r>
      <w:r w:rsidRPr="00177C48">
        <w:rPr>
          <w:rFonts w:ascii="宋体" w:eastAsia="宋体" w:hAnsi="宋体" w:cs="宋体"/>
          <w:color w:val="000000"/>
          <w:kern w:val="0"/>
          <w:szCs w:val="21"/>
        </w:rPr>
        <w:t>nFlags</w:t>
      </w:r>
      <w:r w:rsidRPr="00177C48">
        <w:rPr>
          <w:rFonts w:ascii="宋体" w:eastAsia="宋体" w:hAnsi="宋体" w:cs="宋体" w:hint="eastAsia"/>
          <w:color w:val="000000"/>
          <w:kern w:val="0"/>
          <w:szCs w:val="21"/>
        </w:rPr>
        <w:t>包含</w:t>
      </w:r>
      <w:r w:rsidRPr="00177C48">
        <w:rPr>
          <w:rFonts w:ascii="宋体" w:eastAsia="宋体" w:hAnsi="宋体" w:cs="宋体"/>
          <w:color w:val="000000"/>
          <w:kern w:val="0"/>
          <w:szCs w:val="21"/>
        </w:rPr>
        <w:t>MF_BYPOSITION</w:t>
      </w:r>
      <w:r w:rsidRPr="00177C48">
        <w:rPr>
          <w:rFonts w:ascii="宋体" w:eastAsia="宋体" w:hAnsi="宋体" w:cs="宋体" w:hint="eastAsia"/>
          <w:color w:val="000000"/>
          <w:kern w:val="0"/>
          <w:szCs w:val="21"/>
        </w:rPr>
        <w:t>则表明删除</w:t>
      </w:r>
      <w:r w:rsidRPr="00177C48">
        <w:rPr>
          <w:rFonts w:ascii="宋体" w:eastAsia="宋体" w:hAnsi="宋体" w:cs="宋体"/>
          <w:color w:val="000000"/>
          <w:kern w:val="0"/>
          <w:szCs w:val="21"/>
        </w:rPr>
        <w:t>nPosition</w:t>
      </w:r>
      <w:r w:rsidRPr="00177C48">
        <w:rPr>
          <w:rFonts w:ascii="宋体" w:eastAsia="宋体" w:hAnsi="宋体" w:cs="宋体" w:hint="eastAsia"/>
          <w:color w:val="000000"/>
          <w:kern w:val="0"/>
          <w:szCs w:val="21"/>
        </w:rPr>
        <w:t>位置的菜单，如果包含</w:t>
      </w:r>
      <w:r w:rsidRPr="00177C48">
        <w:rPr>
          <w:rFonts w:ascii="宋体" w:eastAsia="宋体" w:hAnsi="宋体" w:cs="宋体"/>
          <w:color w:val="000000"/>
          <w:kern w:val="0"/>
          <w:szCs w:val="21"/>
        </w:rPr>
        <w:t>MF_BYCOMMAND</w:t>
      </w:r>
      <w:r w:rsidRPr="00177C48">
        <w:rPr>
          <w:rFonts w:ascii="宋体" w:eastAsia="宋体" w:hAnsi="宋体" w:cs="宋体" w:hint="eastAsia"/>
          <w:color w:val="000000"/>
          <w:kern w:val="0"/>
          <w:szCs w:val="21"/>
        </w:rPr>
        <w:t>表示删除命令</w:t>
      </w:r>
      <w:r w:rsidRPr="00177C48">
        <w:rPr>
          <w:rFonts w:ascii="宋体" w:eastAsia="宋体" w:hAnsi="宋体" w:cs="宋体"/>
          <w:color w:val="000000"/>
          <w:kern w:val="0"/>
          <w:szCs w:val="21"/>
        </w:rPr>
        <w:t>ID</w:t>
      </w:r>
      <w:r w:rsidRPr="00177C48">
        <w:rPr>
          <w:rFonts w:ascii="宋体" w:eastAsia="宋体" w:hAnsi="宋体" w:cs="宋体" w:hint="eastAsia"/>
          <w:color w:val="000000"/>
          <w:kern w:val="0"/>
          <w:szCs w:val="21"/>
        </w:rPr>
        <w:t>为</w:t>
      </w:r>
      <w:r w:rsidRPr="00177C48">
        <w:rPr>
          <w:rFonts w:ascii="宋体" w:eastAsia="宋体" w:hAnsi="宋体" w:cs="宋体"/>
          <w:color w:val="000000"/>
          <w:kern w:val="0"/>
          <w:szCs w:val="21"/>
        </w:rPr>
        <w:t>nPosition</w:t>
      </w:r>
      <w:r w:rsidRPr="00177C48">
        <w:rPr>
          <w:rFonts w:ascii="宋体" w:eastAsia="宋体" w:hAnsi="宋体" w:cs="宋体" w:hint="eastAsia"/>
          <w:color w:val="000000"/>
          <w:kern w:val="0"/>
          <w:szCs w:val="21"/>
        </w:rPr>
        <w:t>处的菜单。</w:t>
      </w:r>
      <w:r w:rsidRPr="00177C48">
        <w:rPr>
          <w:rFonts w:ascii="宋体" w:eastAsia="宋体" w:hAnsi="宋体" w:cs="宋体"/>
          <w:color w:val="000000"/>
          <w:kern w:val="0"/>
          <w:szCs w:val="21"/>
        </w:rPr>
        <w:t xml:space="preserve"> </w:t>
      </w:r>
    </w:p>
    <w:p w:rsidR="00177C48" w:rsidRPr="00177C48" w:rsidRDefault="00177C48" w:rsidP="00177C48">
      <w:pPr>
        <w:widowControl/>
        <w:numPr>
          <w:ilvl w:val="0"/>
          <w:numId w:val="15"/>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color w:val="000000"/>
          <w:kern w:val="0"/>
          <w:szCs w:val="21"/>
        </w:rPr>
        <w:t xml:space="preserve">BOOL AppendMenu( UINT nFlags, UINT nIDNewItem, const CBitmap* pBmp ) </w:t>
      </w:r>
      <w:r w:rsidRPr="00177C48">
        <w:rPr>
          <w:rFonts w:ascii="宋体" w:eastAsia="宋体" w:hAnsi="宋体" w:cs="宋体" w:hint="eastAsia"/>
          <w:color w:val="000000"/>
          <w:kern w:val="0"/>
          <w:szCs w:val="21"/>
        </w:rPr>
        <w:t>和</w:t>
      </w:r>
      <w:r w:rsidRPr="00177C48">
        <w:rPr>
          <w:rFonts w:ascii="宋体" w:eastAsia="宋体" w:hAnsi="宋体" w:cs="宋体"/>
          <w:color w:val="000000"/>
          <w:kern w:val="0"/>
          <w:szCs w:val="21"/>
        </w:rPr>
        <w:t xml:space="preserve"> BOOL InsertMenu( UINT nPosition, UINT nFlags, UINT nIDNewItem, const CBitmap* pBmp )</w:t>
      </w:r>
      <w:r w:rsidRPr="00177C48">
        <w:rPr>
          <w:rFonts w:ascii="宋体" w:eastAsia="宋体" w:hAnsi="宋体" w:cs="宋体" w:hint="eastAsia"/>
          <w:color w:val="000000"/>
          <w:kern w:val="0"/>
          <w:szCs w:val="21"/>
        </w:rPr>
        <w:t>可以添加一位图菜单，但这样的菜单在选中时只是反色显示，并不美观。</w:t>
      </w:r>
      <w:r w:rsidRPr="00177C48">
        <w:rPr>
          <w:rFonts w:ascii="宋体" w:eastAsia="宋体" w:hAnsi="宋体" w:cs="宋体"/>
          <w:color w:val="000000"/>
          <w:kern w:val="0"/>
          <w:szCs w:val="21"/>
        </w:rPr>
        <w:t xml:space="preserve"> </w:t>
      </w:r>
    </w:p>
    <w:p w:rsidR="00177C48" w:rsidRPr="00177C48" w:rsidRDefault="00177C48" w:rsidP="00177C48">
      <w:pPr>
        <w:widowControl/>
        <w:spacing w:before="100" w:beforeAutospacing="1" w:after="100" w:afterAutospacing="1"/>
        <w:jc w:val="left"/>
        <w:rPr>
          <w:rFonts w:ascii="宋体" w:eastAsia="宋体" w:hAnsi="Times New Roman" w:cs="宋体"/>
          <w:color w:val="000000"/>
          <w:kern w:val="0"/>
          <w:szCs w:val="21"/>
        </w:rPr>
      </w:pPr>
      <w:r w:rsidRPr="00177C48">
        <w:rPr>
          <w:rFonts w:ascii="宋体" w:eastAsia="宋体" w:hAnsi="宋体" w:cs="宋体" w:hint="eastAsia"/>
          <w:color w:val="000000"/>
          <w:kern w:val="0"/>
          <w:szCs w:val="21"/>
        </w:rPr>
        <w:t>视图中是没有菜单的，在框架窗口中才有，所以只有用</w:t>
      </w:r>
      <w:r w:rsidRPr="00177C48">
        <w:rPr>
          <w:rFonts w:ascii="宋体" w:eastAsia="宋体" w:hAnsi="宋体" w:cs="宋体"/>
          <w:color w:val="000000"/>
          <w:kern w:val="0"/>
          <w:szCs w:val="21"/>
        </w:rPr>
        <w:t>AfxGetApp()-&gt;m_pMainWnd-&gt;GetMenu()</w:t>
      </w:r>
      <w:r w:rsidRPr="00177C48">
        <w:rPr>
          <w:rFonts w:ascii="宋体" w:eastAsia="宋体" w:hAnsi="宋体" w:cs="宋体" w:hint="eastAsia"/>
          <w:color w:val="000000"/>
          <w:kern w:val="0"/>
          <w:szCs w:val="21"/>
        </w:rPr>
        <w:t>才能得到应用的菜单指针。</w:t>
      </w:r>
    </w:p>
    <w:p w:rsidR="00177C48" w:rsidRPr="00177C48" w:rsidRDefault="00177C48" w:rsidP="00177C48">
      <w:pPr>
        <w:widowControl/>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hint="eastAsia"/>
          <w:color w:val="000000"/>
          <w:kern w:val="0"/>
          <w:szCs w:val="21"/>
        </w:rPr>
        <w:t>最后我讲一下如何在程序中弹出一个菜单，你必须先装入一个菜单资源，你必需得到一个弹出菜单的指针然后调用</w:t>
      </w:r>
      <w:r w:rsidRPr="00177C48">
        <w:rPr>
          <w:rFonts w:ascii="宋体" w:eastAsia="宋体" w:hAnsi="宋体" w:cs="宋体"/>
          <w:color w:val="000000"/>
          <w:kern w:val="0"/>
          <w:szCs w:val="21"/>
        </w:rPr>
        <w:t>BOOL TrackPopupMenu( UINT nFlags, int x, int y, CWnd* pWnd, LPCRECT lpRect = NULL )</w:t>
      </w:r>
      <w:r w:rsidRPr="00177C48">
        <w:rPr>
          <w:rFonts w:ascii="宋体" w:eastAsia="宋体" w:hAnsi="宋体" w:cs="宋体" w:hint="eastAsia"/>
          <w:color w:val="000000"/>
          <w:kern w:val="0"/>
          <w:szCs w:val="21"/>
        </w:rPr>
        <w:t>弹出菜单，你需要指定</w:t>
      </w:r>
      <w:r w:rsidRPr="00177C48">
        <w:rPr>
          <w:rFonts w:ascii="宋体" w:eastAsia="宋体" w:hAnsi="宋体" w:cs="宋体"/>
          <w:color w:val="000000"/>
          <w:kern w:val="0"/>
          <w:szCs w:val="21"/>
        </w:rPr>
        <w:t>(x,y)</w:t>
      </w:r>
      <w:r w:rsidRPr="00177C48">
        <w:rPr>
          <w:rFonts w:ascii="宋体" w:eastAsia="宋体" w:hAnsi="宋体" w:cs="宋体" w:hint="eastAsia"/>
          <w:color w:val="000000"/>
          <w:kern w:val="0"/>
          <w:szCs w:val="21"/>
        </w:rPr>
        <w:t>为菜单弹出的位置，</w:t>
      </w:r>
      <w:r w:rsidRPr="00177C48">
        <w:rPr>
          <w:rFonts w:ascii="宋体" w:eastAsia="宋体" w:hAnsi="宋体" w:cs="宋体"/>
          <w:color w:val="000000"/>
          <w:kern w:val="0"/>
          <w:szCs w:val="21"/>
        </w:rPr>
        <w:t>pWnd</w:t>
      </w:r>
      <w:r w:rsidRPr="00177C48">
        <w:rPr>
          <w:rFonts w:ascii="宋体" w:eastAsia="宋体" w:hAnsi="宋体" w:cs="宋体" w:hint="eastAsia"/>
          <w:color w:val="000000"/>
          <w:kern w:val="0"/>
          <w:szCs w:val="21"/>
        </w:rPr>
        <w:t>为接收命令消息的窗口指针。下面有一段代码说明方法，</w:t>
      </w:r>
      <w:hyperlink r:id="rId65" w:history="1">
        <w:r w:rsidRPr="00177C48">
          <w:rPr>
            <w:rFonts w:ascii="宋体" w:eastAsia="宋体" w:hAnsi="宋体" w:cs="宋体" w:hint="eastAsia"/>
            <w:color w:val="02029E"/>
            <w:kern w:val="0"/>
            <w:szCs w:val="24"/>
            <w:u w:val="single"/>
          </w:rPr>
          <w:t>下载示例代码</w:t>
        </w:r>
        <w:r w:rsidRPr="00177C48">
          <w:rPr>
            <w:rFonts w:ascii="宋体" w:eastAsia="宋体" w:hAnsi="宋体" w:cs="宋体"/>
            <w:color w:val="02029E"/>
            <w:kern w:val="0"/>
            <w:szCs w:val="24"/>
            <w:u w:val="single"/>
          </w:rPr>
          <w:t xml:space="preserve"> 17K</w:t>
        </w:r>
      </w:hyperlink>
      <w:r w:rsidRPr="00177C48">
        <w:rPr>
          <w:rFonts w:ascii="宋体" w:eastAsia="宋体" w:hAnsi="宋体" w:cs="宋体" w:hint="eastAsia"/>
          <w:color w:val="000000"/>
          <w:kern w:val="0"/>
          <w:szCs w:val="21"/>
        </w:rPr>
        <w:t>。当然为了处理消息你应该在</w:t>
      </w:r>
      <w:r w:rsidRPr="00177C48">
        <w:rPr>
          <w:rFonts w:ascii="宋体" w:eastAsia="宋体" w:hAnsi="宋体" w:cs="宋体"/>
          <w:color w:val="000000"/>
          <w:kern w:val="0"/>
          <w:szCs w:val="21"/>
        </w:rPr>
        <w:t>pWnd</w:t>
      </w:r>
      <w:r w:rsidRPr="00177C48">
        <w:rPr>
          <w:rFonts w:ascii="宋体" w:eastAsia="宋体" w:hAnsi="宋体" w:cs="宋体" w:hint="eastAsia"/>
          <w:color w:val="000000"/>
          <w:kern w:val="0"/>
          <w:szCs w:val="21"/>
        </w:rPr>
        <w:t>指明的窗口中对菜单命令消息进行映射。</w:t>
      </w:r>
      <w:r w:rsidRPr="00177C48">
        <w:rPr>
          <w:rFonts w:ascii="宋体" w:eastAsia="宋体" w:hAnsi="宋体" w:cs="宋体"/>
          <w:color w:val="000000"/>
          <w:kern w:val="0"/>
          <w:szCs w:val="21"/>
        </w:rPr>
        <w:t xml:space="preserve"> </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CMenu menu;</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menu.LoadMenu(IDR_POPUP);</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CMenu* pM=menu.GetSubMenu(0);</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CPoint pt;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GetCursorPos(&amp;pt);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pM-&gt;TrackPopupMenu(TPM_LEFTALIGN,pt.x,pt.y,this);</w:t>
      </w:r>
    </w:p>
    <w:p w:rsidR="00177C48" w:rsidRPr="00177C48" w:rsidRDefault="00177C48" w:rsidP="00177C48">
      <w:pPr>
        <w:widowControl/>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hint="eastAsia"/>
          <w:color w:val="000000"/>
          <w:kern w:val="0"/>
          <w:szCs w:val="21"/>
        </w:rPr>
        <w:t>另一种做法是通过</w:t>
      </w:r>
      <w:r w:rsidRPr="00177C48">
        <w:rPr>
          <w:rFonts w:ascii="宋体" w:eastAsia="宋体" w:hAnsi="宋体" w:cs="宋体"/>
          <w:color w:val="000000"/>
          <w:kern w:val="0"/>
          <w:szCs w:val="21"/>
        </w:rPr>
        <w:t>CMenu::CreatePopupMenu()</w:t>
      </w:r>
      <w:r w:rsidRPr="00177C48">
        <w:rPr>
          <w:rFonts w:ascii="宋体" w:eastAsia="宋体" w:hAnsi="宋体" w:cs="宋体" w:hint="eastAsia"/>
          <w:color w:val="000000"/>
          <w:kern w:val="0"/>
          <w:szCs w:val="21"/>
        </w:rPr>
        <w:t>建立一个弹出菜单，然后使用</w:t>
      </w:r>
      <w:r w:rsidRPr="00177C48">
        <w:rPr>
          <w:rFonts w:ascii="宋体" w:eastAsia="宋体" w:hAnsi="宋体" w:cs="宋体"/>
          <w:color w:val="000000"/>
          <w:kern w:val="0"/>
          <w:szCs w:val="21"/>
        </w:rPr>
        <w:t>TrackPopupMenu</w:t>
      </w:r>
      <w:r w:rsidRPr="00177C48">
        <w:rPr>
          <w:rFonts w:ascii="宋体" w:eastAsia="宋体" w:hAnsi="宋体" w:cs="宋体" w:hint="eastAsia"/>
          <w:color w:val="000000"/>
          <w:kern w:val="0"/>
          <w:szCs w:val="21"/>
        </w:rPr>
        <w:t>弹出菜单。使用</w:t>
      </w:r>
      <w:r w:rsidRPr="00177C48">
        <w:rPr>
          <w:rFonts w:ascii="宋体" w:eastAsia="宋体" w:hAnsi="宋体" w:cs="宋体"/>
          <w:color w:val="000000"/>
          <w:kern w:val="0"/>
          <w:szCs w:val="21"/>
        </w:rPr>
        <w:t>CreatePopupMenu</w:t>
      </w:r>
      <w:r w:rsidRPr="00177C48">
        <w:rPr>
          <w:rFonts w:ascii="宋体" w:eastAsia="宋体" w:hAnsi="宋体" w:cs="宋体" w:hint="eastAsia"/>
          <w:color w:val="000000"/>
          <w:kern w:val="0"/>
          <w:szCs w:val="21"/>
        </w:rPr>
        <w:t>创建的菜单也可以将其作为一个弹出项添加另一个菜单中。下面的伪代码演示了如何创建一个弹出菜单并进行修改后弹出：</w:t>
      </w:r>
      <w:r w:rsidRPr="00177C48">
        <w:rPr>
          <w:rFonts w:ascii="宋体" w:eastAsia="宋体" w:hAnsi="宋体" w:cs="宋体"/>
          <w:color w:val="000000"/>
          <w:kern w:val="0"/>
          <w:szCs w:val="21"/>
        </w:rPr>
        <w:t xml:space="preserve"> </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CMenu menu1,menu2;</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menu1.CreatePopupMenu</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menu1.InsertMenu(1)</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menu1.InsertMenu(2)</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menu1.InsertMenu(3)</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menu2.CreatePopupMenu</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 xml:space="preserve">menu2.AppendMenu(MF_POPUP,1,menu1.Detach()) </w:t>
      </w:r>
      <w:r w:rsidRPr="00177C48">
        <w:rPr>
          <w:rFonts w:ascii="宋体" w:eastAsia="宋体" w:hAnsi="宋体" w:cs="宋体" w:hint="eastAsia"/>
          <w:color w:val="000000"/>
          <w:kern w:val="0"/>
          <w:szCs w:val="21"/>
        </w:rPr>
        <w:t>将弹出菜单加入</w:t>
      </w:r>
      <w:r w:rsidRPr="00177C48">
        <w:rPr>
          <w:rFonts w:ascii="宋体" w:eastAsia="宋体" w:hAnsi="宋体" w:cs="宋体"/>
          <w:color w:val="000000"/>
          <w:kern w:val="0"/>
          <w:szCs w:val="21"/>
        </w:rPr>
        <w:t xml:space="preserve"> or InsertMenu...</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menu2.InsertMenu("string desc");</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menu.TrackPopupMenu(...)</w:t>
      </w:r>
    </w:p>
    <w:p w:rsidR="00177C48" w:rsidRPr="00177C48" w:rsidRDefault="00177C48" w:rsidP="00177C48">
      <w:pPr>
        <w:rPr>
          <w:rFonts w:ascii="Times New Roman" w:eastAsia="宋体" w:hAnsi="Times New Roman" w:cs="Times New Roman"/>
          <w:szCs w:val="24"/>
        </w:rPr>
      </w:pPr>
    </w:p>
    <w:p w:rsidR="00177C48" w:rsidRPr="00177C48" w:rsidRDefault="00177C48" w:rsidP="00177C48">
      <w:pPr>
        <w:widowControl/>
        <w:spacing w:before="100" w:beforeAutospacing="1" w:after="100" w:afterAutospacing="1"/>
        <w:jc w:val="center"/>
        <w:rPr>
          <w:rFonts w:ascii="宋体" w:eastAsia="宋体" w:hAnsi="Times New Roman" w:cs="宋体"/>
          <w:color w:val="000099"/>
          <w:kern w:val="0"/>
          <w:szCs w:val="21"/>
        </w:rPr>
      </w:pPr>
      <w:r w:rsidRPr="00177C48">
        <w:rPr>
          <w:rFonts w:ascii="宋体" w:eastAsia="宋体" w:hAnsi="宋体" w:cs="宋体"/>
          <w:b/>
          <w:bCs/>
          <w:color w:val="000099"/>
          <w:kern w:val="0"/>
          <w:sz w:val="27"/>
          <w:szCs w:val="27"/>
        </w:rPr>
        <w:t xml:space="preserve">3.4 </w:t>
      </w:r>
      <w:r w:rsidRPr="00177C48">
        <w:rPr>
          <w:rFonts w:ascii="宋体" w:eastAsia="宋体" w:hAnsi="宋体" w:cs="宋体" w:hint="eastAsia"/>
          <w:b/>
          <w:bCs/>
          <w:color w:val="000099"/>
          <w:kern w:val="0"/>
          <w:sz w:val="27"/>
          <w:szCs w:val="27"/>
        </w:rPr>
        <w:t>文档，视，框架之间相互作用</w:t>
      </w:r>
    </w:p>
    <w:p w:rsidR="00177C48" w:rsidRPr="00177C48" w:rsidRDefault="00177C48" w:rsidP="00177C48">
      <w:pPr>
        <w:widowControl/>
        <w:spacing w:before="100" w:beforeAutospacing="1" w:after="100" w:afterAutospacing="1"/>
        <w:ind w:firstLineChars="200" w:firstLine="420"/>
        <w:jc w:val="left"/>
        <w:rPr>
          <w:rFonts w:ascii="宋体" w:eastAsia="宋体" w:hAnsi="宋体" w:cs="宋体"/>
          <w:color w:val="000000"/>
          <w:kern w:val="0"/>
          <w:szCs w:val="21"/>
        </w:rPr>
      </w:pPr>
      <w:r w:rsidRPr="00177C48">
        <w:rPr>
          <w:rFonts w:ascii="宋体" w:eastAsia="宋体" w:hAnsi="宋体" w:cs="宋体" w:hint="eastAsia"/>
          <w:color w:val="000000"/>
          <w:kern w:val="0"/>
          <w:szCs w:val="21"/>
        </w:rPr>
        <w:t>一般来说用户的输入</w:t>
      </w:r>
      <w:r w:rsidRPr="00177C48">
        <w:rPr>
          <w:rFonts w:ascii="宋体" w:eastAsia="宋体" w:hAnsi="宋体" w:cs="宋体"/>
          <w:color w:val="000000"/>
          <w:kern w:val="0"/>
          <w:szCs w:val="21"/>
        </w:rPr>
        <w:t>/</w:t>
      </w:r>
      <w:r w:rsidRPr="00177C48">
        <w:rPr>
          <w:rFonts w:ascii="宋体" w:eastAsia="宋体" w:hAnsi="宋体" w:cs="宋体" w:hint="eastAsia"/>
          <w:color w:val="000000"/>
          <w:kern w:val="0"/>
          <w:szCs w:val="21"/>
        </w:rPr>
        <w:t>输出基本都是通过视进行，但一些例外的情况下可能需要和框架直接发生作用，而在多视的情况下如何在视之间传递数据。</w:t>
      </w:r>
      <w:r w:rsidRPr="00177C48">
        <w:rPr>
          <w:rFonts w:ascii="宋体" w:eastAsia="宋体" w:hAnsi="Times New Roman" w:cs="宋体"/>
          <w:color w:val="000000"/>
          <w:kern w:val="0"/>
          <w:szCs w:val="21"/>
        </w:rPr>
        <w:br/>
      </w:r>
      <w:r w:rsidRPr="00177C48">
        <w:rPr>
          <w:rFonts w:ascii="宋体" w:eastAsia="宋体" w:hAnsi="宋体" w:cs="宋体"/>
          <w:color w:val="000000"/>
          <w:kern w:val="0"/>
          <w:szCs w:val="21"/>
        </w:rPr>
        <w:t xml:space="preserve">    </w:t>
      </w:r>
      <w:r w:rsidRPr="00177C48">
        <w:rPr>
          <w:rFonts w:ascii="宋体" w:eastAsia="宋体" w:hAnsi="宋体" w:cs="宋体" w:hint="eastAsia"/>
          <w:color w:val="000000"/>
          <w:kern w:val="0"/>
          <w:szCs w:val="21"/>
        </w:rPr>
        <w:t>在使用菜单时大家会发现当一个菜单没有进行映射处理时为禁止状态，在多视的情况下菜单的状态和处理映射是和当前活动视相联系的，这样</w:t>
      </w:r>
      <w:r w:rsidRPr="00177C48">
        <w:rPr>
          <w:rFonts w:ascii="宋体" w:eastAsia="宋体" w:hAnsi="宋体" w:cs="宋体"/>
          <w:color w:val="000000"/>
          <w:kern w:val="0"/>
          <w:szCs w:val="21"/>
        </w:rPr>
        <w:t>MFC</w:t>
      </w:r>
      <w:r w:rsidRPr="00177C48">
        <w:rPr>
          <w:rFonts w:ascii="宋体" w:eastAsia="宋体" w:hAnsi="宋体" w:cs="宋体" w:hint="eastAsia"/>
          <w:color w:val="000000"/>
          <w:kern w:val="0"/>
          <w:szCs w:val="21"/>
        </w:rPr>
        <w:t>可以保证视能正确的接收到各种消息，但有时候也会产生不便。有一个解决办法就是在框架中对消息进行处理，这样也可以保证当前文档可以通过框架得到当</w:t>
      </w:r>
      <w:r w:rsidRPr="00177C48">
        <w:rPr>
          <w:rFonts w:ascii="宋体" w:eastAsia="宋体" w:hAnsi="宋体" w:cs="宋体" w:hint="eastAsia"/>
          <w:color w:val="000000"/>
          <w:kern w:val="0"/>
          <w:szCs w:val="21"/>
        </w:rPr>
        <w:lastRenderedPageBreak/>
        <w:t>前消息。</w:t>
      </w:r>
      <w:r w:rsidRPr="00177C48">
        <w:rPr>
          <w:rFonts w:ascii="宋体" w:eastAsia="宋体" w:hAnsi="Times New Roman" w:cs="宋体"/>
          <w:color w:val="000000"/>
          <w:kern w:val="0"/>
          <w:szCs w:val="21"/>
        </w:rPr>
        <w:br/>
      </w:r>
      <w:r w:rsidRPr="00177C48">
        <w:rPr>
          <w:rFonts w:ascii="宋体" w:eastAsia="宋体" w:hAnsi="宋体" w:cs="宋体"/>
          <w:color w:val="000000"/>
          <w:kern w:val="0"/>
          <w:szCs w:val="21"/>
        </w:rPr>
        <w:t xml:space="preserve">    </w:t>
      </w:r>
      <w:r w:rsidRPr="00177C48">
        <w:rPr>
          <w:rFonts w:ascii="宋体" w:eastAsia="宋体" w:hAnsi="宋体" w:cs="宋体" w:hint="eastAsia"/>
          <w:color w:val="000000"/>
          <w:kern w:val="0"/>
          <w:szCs w:val="21"/>
        </w:rPr>
        <w:t>在用户进行输入后如何使视的状态得到更新？这个问题在一个文档对应一个视图时是不存在的，但是现在有一个文档对应了两个视图，当在一个视上进行了输入时如何保证另一个视也得到通知呢？</w:t>
      </w:r>
      <w:r w:rsidRPr="00177C48">
        <w:rPr>
          <w:rFonts w:ascii="宋体" w:eastAsia="宋体" w:hAnsi="宋体" w:cs="宋体"/>
          <w:color w:val="000000"/>
          <w:kern w:val="0"/>
          <w:szCs w:val="21"/>
        </w:rPr>
        <w:t>MFC</w:t>
      </w:r>
      <w:r w:rsidRPr="00177C48">
        <w:rPr>
          <w:rFonts w:ascii="宋体" w:eastAsia="宋体" w:hAnsi="宋体" w:cs="宋体" w:hint="eastAsia"/>
          <w:color w:val="000000"/>
          <w:kern w:val="0"/>
          <w:szCs w:val="21"/>
        </w:rPr>
        <w:t>的做法是利用文档来处理的，因为文档管理着当前和它联系的视，由它来通知各个视是最合适的。让我们同时看两个函数：</w:t>
      </w:r>
      <w:r w:rsidRPr="00177C48">
        <w:rPr>
          <w:rFonts w:ascii="宋体" w:eastAsia="宋体" w:hAnsi="宋体" w:cs="宋体"/>
          <w:color w:val="000000"/>
          <w:kern w:val="0"/>
          <w:szCs w:val="21"/>
        </w:rPr>
        <w:t xml:space="preserve"> </w:t>
      </w:r>
    </w:p>
    <w:p w:rsidR="00177C48" w:rsidRPr="00177C48" w:rsidRDefault="00177C48" w:rsidP="00177C48">
      <w:pPr>
        <w:widowControl/>
        <w:numPr>
          <w:ilvl w:val="0"/>
          <w:numId w:val="16"/>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color w:val="000000"/>
          <w:kern w:val="0"/>
          <w:szCs w:val="21"/>
        </w:rPr>
        <w:t xml:space="preserve">void CView::OnUpdate( CView* pSender, LPARAM lHint, CObject* pHint ) </w:t>
      </w:r>
    </w:p>
    <w:p w:rsidR="00177C48" w:rsidRPr="00177C48" w:rsidRDefault="00177C48" w:rsidP="00177C48">
      <w:pPr>
        <w:widowControl/>
        <w:numPr>
          <w:ilvl w:val="0"/>
          <w:numId w:val="16"/>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color w:val="000000"/>
          <w:kern w:val="0"/>
          <w:szCs w:val="21"/>
        </w:rPr>
        <w:t xml:space="preserve">void CDocument::UpdateAllViews( CView* pSender, LPARAM lHint = 0L, CObject* pHint = NULL ) </w:t>
      </w:r>
    </w:p>
    <w:p w:rsidR="00177C48" w:rsidRPr="00177C48" w:rsidRDefault="00177C48" w:rsidP="00177C48">
      <w:pPr>
        <w:widowControl/>
        <w:ind w:firstLineChars="200" w:firstLine="420"/>
        <w:jc w:val="left"/>
        <w:rPr>
          <w:rFonts w:ascii="宋体" w:eastAsia="宋体" w:hAnsi="Times New Roman" w:cs="宋体"/>
          <w:color w:val="02029E"/>
          <w:kern w:val="0"/>
          <w:szCs w:val="24"/>
        </w:rPr>
      </w:pPr>
      <w:r w:rsidRPr="00177C48">
        <w:rPr>
          <w:rFonts w:ascii="宋体" w:eastAsia="宋体" w:hAnsi="宋体" w:cs="宋体" w:hint="eastAsia"/>
          <w:color w:val="000000"/>
          <w:kern w:val="0"/>
          <w:szCs w:val="24"/>
        </w:rPr>
        <w:t>当文档的</w:t>
      </w:r>
      <w:r w:rsidRPr="00177C48">
        <w:rPr>
          <w:rFonts w:ascii="宋体" w:eastAsia="宋体" w:hAnsi="宋体" w:cs="宋体"/>
          <w:color w:val="000000"/>
          <w:kern w:val="0"/>
          <w:szCs w:val="24"/>
        </w:rPr>
        <w:t>UpdateAllViews</w:t>
      </w:r>
      <w:r w:rsidRPr="00177C48">
        <w:rPr>
          <w:rFonts w:ascii="宋体" w:eastAsia="宋体" w:hAnsi="宋体" w:cs="宋体" w:hint="eastAsia"/>
          <w:color w:val="000000"/>
          <w:kern w:val="0"/>
          <w:szCs w:val="24"/>
        </w:rPr>
        <w:t>被调用时和此文档相关的所有视的</w:t>
      </w:r>
      <w:r w:rsidRPr="00177C48">
        <w:rPr>
          <w:rFonts w:ascii="宋体" w:eastAsia="宋体" w:hAnsi="宋体" w:cs="宋体"/>
          <w:color w:val="000000"/>
          <w:kern w:val="0"/>
          <w:szCs w:val="24"/>
        </w:rPr>
        <w:t>OnUpdate</w:t>
      </w:r>
      <w:r w:rsidRPr="00177C48">
        <w:rPr>
          <w:rFonts w:ascii="宋体" w:eastAsia="宋体" w:hAnsi="宋体" w:cs="宋体" w:hint="eastAsia"/>
          <w:color w:val="000000"/>
          <w:kern w:val="0"/>
          <w:szCs w:val="24"/>
        </w:rPr>
        <w:t>都会被调用，而参数</w:t>
      </w:r>
      <w:r w:rsidRPr="00177C48">
        <w:rPr>
          <w:rFonts w:ascii="宋体" w:eastAsia="宋体" w:hAnsi="宋体" w:cs="宋体"/>
          <w:color w:val="000000"/>
          <w:kern w:val="0"/>
          <w:szCs w:val="24"/>
        </w:rPr>
        <w:t>lHint</w:t>
      </w:r>
      <w:r w:rsidRPr="00177C48">
        <w:rPr>
          <w:rFonts w:ascii="宋体" w:eastAsia="宋体" w:hAnsi="宋体" w:cs="宋体" w:hint="eastAsia"/>
          <w:color w:val="000000"/>
          <w:kern w:val="0"/>
          <w:szCs w:val="24"/>
        </w:rPr>
        <w:t>和</w:t>
      </w:r>
      <w:r w:rsidRPr="00177C48">
        <w:rPr>
          <w:rFonts w:ascii="宋体" w:eastAsia="宋体" w:hAnsi="宋体" w:cs="宋体"/>
          <w:color w:val="000000"/>
          <w:kern w:val="0"/>
          <w:szCs w:val="24"/>
        </w:rPr>
        <w:t>pHint</w:t>
      </w:r>
      <w:r w:rsidRPr="00177C48">
        <w:rPr>
          <w:rFonts w:ascii="宋体" w:eastAsia="宋体" w:hAnsi="宋体" w:cs="宋体" w:hint="eastAsia"/>
          <w:color w:val="000000"/>
          <w:kern w:val="0"/>
          <w:szCs w:val="24"/>
        </w:rPr>
        <w:t>都会被传递。这样一来发生改变视就可以通知其他的兄弟了。那么还有一个问题：如何在</w:t>
      </w:r>
      <w:r w:rsidRPr="00177C48">
        <w:rPr>
          <w:rFonts w:ascii="宋体" w:eastAsia="宋体" w:hAnsi="宋体" w:cs="宋体"/>
          <w:color w:val="000000"/>
          <w:kern w:val="0"/>
          <w:szCs w:val="24"/>
        </w:rPr>
        <w:t>OnUpdate</w:t>
      </w:r>
      <w:r w:rsidRPr="00177C48">
        <w:rPr>
          <w:rFonts w:ascii="宋体" w:eastAsia="宋体" w:hAnsi="宋体" w:cs="宋体" w:hint="eastAsia"/>
          <w:color w:val="000000"/>
          <w:kern w:val="0"/>
          <w:szCs w:val="24"/>
        </w:rPr>
        <w:t>中知道是那个视图发生了改变呢，这就可以利用</w:t>
      </w:r>
      <w:r w:rsidRPr="00177C48">
        <w:rPr>
          <w:rFonts w:ascii="宋体" w:eastAsia="宋体" w:hAnsi="宋体" w:cs="宋体"/>
          <w:color w:val="000000"/>
          <w:kern w:val="0"/>
          <w:szCs w:val="24"/>
        </w:rPr>
        <w:t>pHint</w:t>
      </w:r>
      <w:r w:rsidRPr="00177C48">
        <w:rPr>
          <w:rFonts w:ascii="宋体" w:eastAsia="宋体" w:hAnsi="宋体" w:cs="宋体" w:hint="eastAsia"/>
          <w:color w:val="000000"/>
          <w:kern w:val="0"/>
          <w:szCs w:val="24"/>
        </w:rPr>
        <w:t>参数，只要调用者将</w:t>
      </w:r>
      <w:r w:rsidRPr="00177C48">
        <w:rPr>
          <w:rFonts w:ascii="宋体" w:eastAsia="宋体" w:hAnsi="宋体" w:cs="宋体"/>
          <w:color w:val="000000"/>
          <w:kern w:val="0"/>
          <w:szCs w:val="24"/>
        </w:rPr>
        <w:t>this</w:t>
      </w:r>
      <w:r w:rsidRPr="00177C48">
        <w:rPr>
          <w:rFonts w:ascii="宋体" w:eastAsia="宋体" w:hAnsi="宋体" w:cs="宋体" w:hint="eastAsia"/>
          <w:color w:val="000000"/>
          <w:kern w:val="0"/>
          <w:szCs w:val="24"/>
        </w:rPr>
        <w:t>指针赋值给参数就可以了，当然完全可以利用该参数传递更复杂的结构。</w:t>
      </w:r>
      <w:r w:rsidRPr="00177C48">
        <w:rPr>
          <w:rFonts w:ascii="宋体" w:eastAsia="宋体" w:hAnsi="宋体" w:cs="宋体"/>
          <w:color w:val="000000"/>
          <w:kern w:val="0"/>
          <w:szCs w:val="24"/>
        </w:rPr>
        <w:t xml:space="preserve"> </w:t>
      </w:r>
    </w:p>
    <w:p w:rsidR="00177C48" w:rsidRPr="00177C48" w:rsidRDefault="00177C48" w:rsidP="00177C48">
      <w:pPr>
        <w:widowControl/>
        <w:spacing w:before="100" w:beforeAutospacing="1" w:after="100" w:afterAutospacing="1"/>
        <w:jc w:val="left"/>
        <w:rPr>
          <w:rFonts w:ascii="宋体" w:eastAsia="宋体" w:hAnsi="Times New Roman" w:cs="宋体"/>
          <w:color w:val="02029E"/>
          <w:kern w:val="0"/>
          <w:sz w:val="24"/>
          <w:szCs w:val="24"/>
        </w:rPr>
      </w:pPr>
      <w:r w:rsidRPr="00177C48">
        <w:rPr>
          <w:rFonts w:ascii="宋体" w:eastAsia="宋体" w:hAnsi="宋体" w:cs="宋体" w:hint="eastAsia"/>
          <w:b/>
          <w:bCs/>
          <w:color w:val="000000"/>
          <w:kern w:val="0"/>
          <w:szCs w:val="21"/>
        </w:rPr>
        <w:t>视的初始化</w:t>
      </w:r>
      <w:r w:rsidRPr="00177C48">
        <w:rPr>
          <w:rFonts w:ascii="宋体" w:eastAsia="宋体" w:hAnsi="宋体" w:cs="宋体" w:hint="eastAsia"/>
          <w:color w:val="000000"/>
          <w:kern w:val="0"/>
          <w:szCs w:val="21"/>
        </w:rPr>
        <w:t>，当一个文档被打开或是新建一个文档时视图的</w:t>
      </w:r>
      <w:r w:rsidRPr="00177C48">
        <w:rPr>
          <w:rFonts w:ascii="宋体" w:eastAsia="宋体" w:hAnsi="宋体" w:cs="宋体"/>
          <w:color w:val="000000"/>
          <w:kern w:val="0"/>
          <w:szCs w:val="21"/>
        </w:rPr>
        <w:t>CView::OnInitialUpdate()</w:t>
      </w:r>
      <w:r w:rsidRPr="00177C48">
        <w:rPr>
          <w:rFonts w:ascii="宋体" w:eastAsia="宋体" w:hAnsi="宋体" w:cs="宋体" w:hint="eastAsia"/>
          <w:color w:val="000000"/>
          <w:kern w:val="0"/>
          <w:szCs w:val="21"/>
        </w:rPr>
        <w:t>会被调用，你可以通过重载该函数对视进行初始化，并在结束前调用父类的</w:t>
      </w:r>
      <w:r w:rsidRPr="00177C48">
        <w:rPr>
          <w:rFonts w:ascii="宋体" w:eastAsia="宋体" w:hAnsi="宋体" w:cs="宋体"/>
          <w:color w:val="000000"/>
          <w:kern w:val="0"/>
          <w:szCs w:val="21"/>
        </w:rPr>
        <w:t>OnInitialUpdate</w:t>
      </w:r>
      <w:r w:rsidRPr="00177C48">
        <w:rPr>
          <w:rFonts w:ascii="宋体" w:eastAsia="宋体" w:hAnsi="宋体" w:cs="宋体" w:hint="eastAsia"/>
          <w:color w:val="000000"/>
          <w:kern w:val="0"/>
          <w:szCs w:val="21"/>
        </w:rPr>
        <w:t>，因为这样可以保证</w:t>
      </w:r>
      <w:r w:rsidRPr="00177C48">
        <w:rPr>
          <w:rFonts w:ascii="宋体" w:eastAsia="宋体" w:hAnsi="宋体" w:cs="宋体"/>
          <w:color w:val="000000"/>
          <w:kern w:val="0"/>
          <w:szCs w:val="21"/>
        </w:rPr>
        <w:t>OnUpdate</w:t>
      </w:r>
      <w:r w:rsidRPr="00177C48">
        <w:rPr>
          <w:rFonts w:ascii="宋体" w:eastAsia="宋体" w:hAnsi="宋体" w:cs="宋体" w:hint="eastAsia"/>
          <w:color w:val="000000"/>
          <w:kern w:val="0"/>
          <w:szCs w:val="21"/>
        </w:rPr>
        <w:t>会被调用。</w:t>
      </w:r>
    </w:p>
    <w:p w:rsidR="00177C48" w:rsidRPr="00177C48" w:rsidRDefault="00177C48" w:rsidP="00177C48">
      <w:pPr>
        <w:widowControl/>
        <w:spacing w:before="100" w:beforeAutospacing="1" w:after="100" w:afterAutospacing="1"/>
        <w:jc w:val="left"/>
        <w:rPr>
          <w:rFonts w:ascii="宋体" w:eastAsia="宋体" w:hAnsi="Times New Roman" w:cs="宋体"/>
          <w:color w:val="000000"/>
          <w:kern w:val="0"/>
          <w:szCs w:val="21"/>
        </w:rPr>
      </w:pPr>
      <w:r w:rsidRPr="00177C48">
        <w:rPr>
          <w:rFonts w:ascii="宋体" w:eastAsia="宋体" w:hAnsi="宋体" w:cs="宋体" w:hint="eastAsia"/>
          <w:b/>
          <w:bCs/>
          <w:color w:val="000000"/>
          <w:kern w:val="0"/>
          <w:szCs w:val="21"/>
        </w:rPr>
        <w:t>文档中内容的清除</w:t>
      </w:r>
      <w:r w:rsidRPr="00177C48">
        <w:rPr>
          <w:rFonts w:ascii="宋体" w:eastAsia="宋体" w:hAnsi="宋体" w:cs="宋体" w:hint="eastAsia"/>
          <w:color w:val="000000"/>
          <w:kern w:val="0"/>
          <w:szCs w:val="21"/>
        </w:rPr>
        <w:t>，当文档被关闭时（比如退出或是新建前上一个文档清除）</w:t>
      </w:r>
      <w:r w:rsidRPr="00177C48">
        <w:rPr>
          <w:rFonts w:ascii="宋体" w:eastAsia="宋体" w:hAnsi="宋体" w:cs="宋体"/>
          <w:color w:val="000000"/>
          <w:kern w:val="0"/>
          <w:szCs w:val="21"/>
        </w:rPr>
        <w:t>void CDocument::DeleteContents ()</w:t>
      </w:r>
      <w:r w:rsidRPr="00177C48">
        <w:rPr>
          <w:rFonts w:ascii="宋体" w:eastAsia="宋体" w:hAnsi="宋体" w:cs="宋体" w:hint="eastAsia"/>
          <w:color w:val="000000"/>
          <w:kern w:val="0"/>
          <w:szCs w:val="21"/>
        </w:rPr>
        <w:t>会被调用，你可以通过重载该函数来进行清理工作。</w:t>
      </w:r>
    </w:p>
    <w:p w:rsidR="00177C48" w:rsidRPr="00177C48" w:rsidRDefault="00177C48" w:rsidP="00177C48">
      <w:pPr>
        <w:widowControl/>
        <w:spacing w:before="100" w:beforeAutospacing="1" w:after="100" w:afterAutospacing="1"/>
        <w:jc w:val="left"/>
        <w:rPr>
          <w:rFonts w:ascii="宋体" w:eastAsia="宋体" w:hAnsi="Times New Roman" w:cs="宋体"/>
          <w:color w:val="000000"/>
          <w:kern w:val="0"/>
          <w:szCs w:val="21"/>
        </w:rPr>
      </w:pPr>
      <w:r w:rsidRPr="00177C48">
        <w:rPr>
          <w:rFonts w:ascii="宋体" w:eastAsia="宋体" w:hAnsi="宋体" w:cs="宋体" w:hint="eastAsia"/>
          <w:color w:val="FF0000"/>
          <w:kern w:val="0"/>
          <w:szCs w:val="21"/>
        </w:rPr>
        <w:t>在单文档结构中上面两点尤其重要，因为软件运行文档对象和视对象只会被产生并删除一次。所以应该将上面两点和</w:t>
      </w:r>
      <w:r w:rsidRPr="00177C48">
        <w:rPr>
          <w:rFonts w:ascii="宋体" w:eastAsia="宋体" w:hAnsi="宋体" w:cs="宋体"/>
          <w:color w:val="FF0000"/>
          <w:kern w:val="0"/>
          <w:szCs w:val="21"/>
        </w:rPr>
        <w:t>C++</w:t>
      </w:r>
      <w:r w:rsidRPr="00177C48">
        <w:rPr>
          <w:rFonts w:ascii="宋体" w:eastAsia="宋体" w:hAnsi="宋体" w:cs="宋体" w:hint="eastAsia"/>
          <w:color w:val="FF0000"/>
          <w:kern w:val="0"/>
          <w:szCs w:val="21"/>
        </w:rPr>
        <w:t>对象构造和构析分清楚。</w:t>
      </w:r>
    </w:p>
    <w:p w:rsidR="00177C48" w:rsidRPr="00177C48" w:rsidRDefault="00177C48" w:rsidP="00177C48">
      <w:pPr>
        <w:widowControl/>
        <w:spacing w:before="100" w:beforeAutospacing="1" w:after="100" w:afterAutospacing="1"/>
        <w:jc w:val="left"/>
        <w:rPr>
          <w:rFonts w:ascii="宋体" w:eastAsia="宋体" w:hAnsi="Times New Roman" w:cs="宋体"/>
          <w:color w:val="000000"/>
          <w:kern w:val="0"/>
          <w:szCs w:val="21"/>
        </w:rPr>
      </w:pPr>
      <w:r w:rsidRPr="00177C48">
        <w:rPr>
          <w:rFonts w:ascii="宋体" w:eastAsia="宋体" w:hAnsi="宋体" w:cs="宋体" w:hint="eastAsia"/>
          <w:color w:val="000000"/>
          <w:kern w:val="0"/>
          <w:szCs w:val="21"/>
        </w:rPr>
        <w:t>最后将一下文档模板（</w:t>
      </w:r>
      <w:r w:rsidRPr="00177C48">
        <w:rPr>
          <w:rFonts w:ascii="宋体" w:eastAsia="宋体" w:hAnsi="宋体" w:cs="宋体"/>
          <w:color w:val="000000"/>
          <w:kern w:val="0"/>
          <w:szCs w:val="21"/>
        </w:rPr>
        <w:t>DocTemplate</w:t>
      </w:r>
      <w:r w:rsidRPr="00177C48">
        <w:rPr>
          <w:rFonts w:ascii="宋体" w:eastAsia="宋体" w:hAnsi="宋体" w:cs="宋体" w:hint="eastAsia"/>
          <w:color w:val="000000"/>
          <w:kern w:val="0"/>
          <w:szCs w:val="21"/>
        </w:rPr>
        <w:t>）的作用，文档模板分为两类单文档模板和多文档模板，分别由</w:t>
      </w:r>
      <w:r w:rsidRPr="00177C48">
        <w:rPr>
          <w:rFonts w:ascii="宋体" w:eastAsia="宋体" w:hAnsi="宋体" w:cs="宋体"/>
          <w:color w:val="000000"/>
          <w:kern w:val="0"/>
          <w:szCs w:val="21"/>
        </w:rPr>
        <w:t>CSingleDocTemplate</w:t>
      </w:r>
      <w:r w:rsidRPr="00177C48">
        <w:rPr>
          <w:rFonts w:ascii="宋体" w:eastAsia="宋体" w:hAnsi="宋体" w:cs="宋体" w:hint="eastAsia"/>
          <w:color w:val="000000"/>
          <w:kern w:val="0"/>
          <w:szCs w:val="21"/>
        </w:rPr>
        <w:t>和</w:t>
      </w:r>
      <w:r w:rsidRPr="00177C48">
        <w:rPr>
          <w:rFonts w:ascii="宋体" w:eastAsia="宋体" w:hAnsi="宋体" w:cs="宋体"/>
          <w:color w:val="000000"/>
          <w:kern w:val="0"/>
          <w:szCs w:val="21"/>
        </w:rPr>
        <w:t>CMultiDocTemplate</w:t>
      </w:r>
      <w:r w:rsidRPr="00177C48">
        <w:rPr>
          <w:rFonts w:ascii="宋体" w:eastAsia="宋体" w:hAnsi="宋体" w:cs="宋体" w:hint="eastAsia"/>
          <w:color w:val="000000"/>
          <w:kern w:val="0"/>
          <w:szCs w:val="21"/>
        </w:rPr>
        <w:t>表示，模板的作用在于记录文档，视，框架之间的对应关系。还有一点就是模板可以记录应用程序可以打开的文件的类型，当打开文件时会根据文档模板中的信息选择正确的文档和视。模板是一个比较抽想的概念，一般来说是不需要我们直接进行操作的。</w:t>
      </w:r>
    </w:p>
    <w:p w:rsidR="00177C48" w:rsidRPr="00177C48" w:rsidRDefault="00177C48" w:rsidP="00177C48">
      <w:pPr>
        <w:widowControl/>
        <w:spacing w:before="100" w:beforeAutospacing="1" w:after="100" w:afterAutospacing="1"/>
        <w:jc w:val="left"/>
        <w:rPr>
          <w:rFonts w:ascii="宋体" w:eastAsia="宋体" w:hAnsi="Times New Roman" w:cs="宋体"/>
          <w:color w:val="000000"/>
          <w:kern w:val="0"/>
          <w:szCs w:val="21"/>
        </w:rPr>
      </w:pPr>
      <w:r w:rsidRPr="00177C48">
        <w:rPr>
          <w:rFonts w:ascii="宋体" w:eastAsia="宋体" w:hAnsi="宋体" w:cs="宋体" w:hint="eastAsia"/>
          <w:color w:val="000000"/>
          <w:kern w:val="0"/>
          <w:szCs w:val="21"/>
        </w:rPr>
        <w:t>当使用者通过视修改了数据时，应该调用</w:t>
      </w:r>
      <w:r w:rsidRPr="00177C48">
        <w:rPr>
          <w:rFonts w:ascii="宋体" w:eastAsia="宋体" w:hAnsi="宋体" w:cs="宋体"/>
          <w:color w:val="000000"/>
          <w:kern w:val="0"/>
          <w:szCs w:val="21"/>
        </w:rPr>
        <w:t>GetDocument()-&gt;SetModifiedFlag(TRUE)</w:t>
      </w:r>
      <w:r w:rsidRPr="00177C48">
        <w:rPr>
          <w:rFonts w:ascii="宋体" w:eastAsia="宋体" w:hAnsi="宋体" w:cs="宋体" w:hint="eastAsia"/>
          <w:color w:val="000000"/>
          <w:kern w:val="0"/>
          <w:szCs w:val="21"/>
        </w:rPr>
        <w:t>通知文档数据已经被更新，这样在关闭文档时会自动询问用户是否保存数据。</w:t>
      </w:r>
    </w:p>
    <w:p w:rsidR="00177C48" w:rsidRPr="00177C48" w:rsidRDefault="00177C48" w:rsidP="00177C48">
      <w:pPr>
        <w:widowControl/>
        <w:spacing w:before="100" w:beforeAutospacing="1" w:after="100" w:afterAutospacing="1"/>
        <w:jc w:val="left"/>
        <w:rPr>
          <w:rFonts w:ascii="宋体" w:eastAsia="宋体" w:hAnsi="Times New Roman" w:cs="宋体"/>
          <w:color w:val="000000"/>
          <w:kern w:val="0"/>
          <w:szCs w:val="21"/>
        </w:rPr>
      </w:pPr>
      <w:r w:rsidRPr="00177C48">
        <w:rPr>
          <w:rFonts w:ascii="宋体" w:eastAsia="宋体" w:hAnsi="宋体" w:cs="宋体" w:hint="eastAsia"/>
          <w:color w:val="000000"/>
          <w:kern w:val="0"/>
          <w:szCs w:val="21"/>
        </w:rPr>
        <w:t>好象这一节讲的有些乱，大家看后有什么想法和问题请在</w:t>
      </w:r>
      <w:hyperlink r:id="rId66" w:tgtFrame="_blank" w:history="1">
        <w:r w:rsidRPr="00177C48">
          <w:rPr>
            <w:rFonts w:ascii="宋体" w:eastAsia="宋体" w:hAnsi="宋体" w:cs="宋体"/>
            <w:color w:val="02029E"/>
            <w:kern w:val="0"/>
            <w:szCs w:val="24"/>
            <w:u w:val="single"/>
          </w:rPr>
          <w:t>VCHelp</w:t>
        </w:r>
        <w:r w:rsidRPr="00177C48">
          <w:rPr>
            <w:rFonts w:ascii="宋体" w:eastAsia="宋体" w:hAnsi="宋体" w:cs="宋体" w:hint="eastAsia"/>
            <w:color w:val="02029E"/>
            <w:kern w:val="0"/>
            <w:szCs w:val="24"/>
            <w:u w:val="single"/>
          </w:rPr>
          <w:t>论坛</w:t>
        </w:r>
      </w:hyperlink>
      <w:r w:rsidRPr="00177C48">
        <w:rPr>
          <w:rFonts w:ascii="宋体" w:eastAsia="宋体" w:hAnsi="宋体" w:cs="宋体" w:hint="eastAsia"/>
          <w:color w:val="000000"/>
          <w:kern w:val="0"/>
          <w:szCs w:val="21"/>
        </w:rPr>
        <w:t>上留言，我会尽快回复并且会对本节内容重新整理和修改。</w:t>
      </w:r>
    </w:p>
    <w:p w:rsidR="00177C48" w:rsidRPr="00177C48" w:rsidRDefault="00177C48" w:rsidP="00177C48">
      <w:pPr>
        <w:widowControl/>
        <w:spacing w:before="100" w:beforeAutospacing="1" w:after="100" w:afterAutospacing="1"/>
        <w:jc w:val="center"/>
        <w:rPr>
          <w:rFonts w:ascii="宋体" w:eastAsia="宋体" w:hAnsi="Times New Roman" w:cs="宋体"/>
          <w:color w:val="000099"/>
          <w:kern w:val="0"/>
          <w:szCs w:val="21"/>
        </w:rPr>
      </w:pPr>
      <w:r w:rsidRPr="00177C48">
        <w:rPr>
          <w:rFonts w:ascii="宋体" w:eastAsia="宋体" w:hAnsi="宋体" w:cs="宋体"/>
          <w:b/>
          <w:bCs/>
          <w:color w:val="000099"/>
          <w:kern w:val="0"/>
          <w:sz w:val="27"/>
          <w:szCs w:val="27"/>
        </w:rPr>
        <w:t xml:space="preserve">3.5 </w:t>
      </w:r>
      <w:r w:rsidRPr="00177C48">
        <w:rPr>
          <w:rFonts w:ascii="宋体" w:eastAsia="宋体" w:hAnsi="宋体" w:cs="宋体" w:hint="eastAsia"/>
          <w:b/>
          <w:bCs/>
          <w:color w:val="000099"/>
          <w:kern w:val="0"/>
          <w:sz w:val="27"/>
          <w:szCs w:val="27"/>
        </w:rPr>
        <w:t>利用序列化进行文件读写</w:t>
      </w:r>
    </w:p>
    <w:p w:rsidR="00177C48" w:rsidRPr="00177C48" w:rsidRDefault="00177C48" w:rsidP="00177C48">
      <w:pPr>
        <w:widowControl/>
        <w:spacing w:before="100" w:beforeAutospacing="1" w:after="100" w:afterAutospacing="1"/>
        <w:ind w:firstLineChars="200" w:firstLine="420"/>
        <w:jc w:val="left"/>
        <w:rPr>
          <w:rFonts w:ascii="宋体" w:eastAsia="宋体" w:hAnsi="宋体" w:cs="宋体"/>
          <w:color w:val="000000"/>
          <w:kern w:val="0"/>
          <w:szCs w:val="21"/>
        </w:rPr>
      </w:pPr>
      <w:r w:rsidRPr="00177C48">
        <w:rPr>
          <w:rFonts w:ascii="宋体" w:eastAsia="宋体" w:hAnsi="宋体" w:cs="宋体" w:hint="eastAsia"/>
          <w:color w:val="000000"/>
          <w:kern w:val="0"/>
          <w:szCs w:val="21"/>
        </w:rPr>
        <w:t>在很多应用中我们需要对数据进行保存，或是从介质上读取数据，这就涉及到文件的操作。我们可以利用各种文件存取方法完成这些工作，但</w:t>
      </w:r>
      <w:r w:rsidRPr="00177C48">
        <w:rPr>
          <w:rFonts w:ascii="宋体" w:eastAsia="宋体" w:hAnsi="宋体" w:cs="宋体"/>
          <w:color w:val="000000"/>
          <w:kern w:val="0"/>
          <w:szCs w:val="21"/>
        </w:rPr>
        <w:t>MFC</w:t>
      </w:r>
      <w:r w:rsidRPr="00177C48">
        <w:rPr>
          <w:rFonts w:ascii="宋体" w:eastAsia="宋体" w:hAnsi="宋体" w:cs="宋体" w:hint="eastAsia"/>
          <w:color w:val="000000"/>
          <w:kern w:val="0"/>
          <w:szCs w:val="21"/>
        </w:rPr>
        <w:t>中也提供了一种读写文件的简单方法</w:t>
      </w:r>
      <w:r w:rsidRPr="00177C48">
        <w:rPr>
          <w:rFonts w:ascii="宋体" w:eastAsia="宋体" w:hAnsi="宋体" w:cs="宋体"/>
          <w:color w:val="000000"/>
          <w:kern w:val="0"/>
          <w:szCs w:val="21"/>
        </w:rPr>
        <w:t>——</w:t>
      </w:r>
      <w:r w:rsidRPr="00177C48">
        <w:rPr>
          <w:rFonts w:ascii="宋体" w:eastAsia="宋体" w:hAnsi="宋体" w:cs="宋体" w:hint="eastAsia"/>
          <w:color w:val="000000"/>
          <w:kern w:val="0"/>
          <w:szCs w:val="21"/>
        </w:rPr>
        <w:t>“序列化</w:t>
      </w:r>
      <w:r w:rsidRPr="00177C48">
        <w:rPr>
          <w:rFonts w:ascii="宋体" w:eastAsia="宋体" w:hAnsi="Times New Roman" w:cs="宋体" w:hint="eastAsia"/>
          <w:color w:val="000000"/>
          <w:kern w:val="0"/>
          <w:szCs w:val="21"/>
        </w:rPr>
        <w:t>”</w:t>
      </w:r>
      <w:r w:rsidRPr="00177C48">
        <w:rPr>
          <w:rFonts w:ascii="宋体" w:eastAsia="宋体" w:hAnsi="宋体" w:cs="宋体" w:hint="eastAsia"/>
          <w:color w:val="000000"/>
          <w:kern w:val="0"/>
          <w:szCs w:val="21"/>
        </w:rPr>
        <w:t>。序列化机制通过更高层次的接口功能向开发者提供了更利于使用和透明于字节流的文件操纵方法，举一个例来讲你可以将一个字串写入文件而不需要理会具体长度，读出时也是一样。你甚至可以对字符串数组进行操作。在</w:t>
      </w:r>
      <w:r w:rsidRPr="00177C48">
        <w:rPr>
          <w:rFonts w:ascii="宋体" w:eastAsia="宋体" w:hAnsi="宋体" w:cs="宋体"/>
          <w:color w:val="000000"/>
          <w:kern w:val="0"/>
          <w:szCs w:val="21"/>
        </w:rPr>
        <w:t>MFC</w:t>
      </w:r>
      <w:r w:rsidRPr="00177C48">
        <w:rPr>
          <w:rFonts w:ascii="宋体" w:eastAsia="宋体" w:hAnsi="宋体" w:cs="宋体" w:hint="eastAsia"/>
          <w:color w:val="000000"/>
          <w:kern w:val="0"/>
          <w:szCs w:val="21"/>
        </w:rPr>
        <w:t>提供的可自动分配内存的类的支持下你可以更轻松的读</w:t>
      </w:r>
      <w:r w:rsidRPr="00177C48">
        <w:rPr>
          <w:rFonts w:ascii="宋体" w:eastAsia="宋体" w:hAnsi="宋体" w:cs="宋体"/>
          <w:color w:val="000000"/>
          <w:kern w:val="0"/>
          <w:szCs w:val="21"/>
        </w:rPr>
        <w:t>/</w:t>
      </w:r>
      <w:r w:rsidRPr="00177C48">
        <w:rPr>
          <w:rFonts w:ascii="宋体" w:eastAsia="宋体" w:hAnsi="宋体" w:cs="宋体" w:hint="eastAsia"/>
          <w:color w:val="000000"/>
          <w:kern w:val="0"/>
          <w:szCs w:val="21"/>
        </w:rPr>
        <w:t>写数据。你也可以根据需要编写你自己的具有序列化功能的类。</w:t>
      </w:r>
      <w:r w:rsidRPr="00177C48">
        <w:rPr>
          <w:rFonts w:ascii="宋体" w:eastAsia="宋体" w:hAnsi="Times New Roman" w:cs="宋体"/>
          <w:color w:val="000000"/>
          <w:kern w:val="0"/>
          <w:szCs w:val="21"/>
        </w:rPr>
        <w:br/>
      </w:r>
      <w:r w:rsidRPr="00177C48">
        <w:rPr>
          <w:rFonts w:ascii="宋体" w:eastAsia="宋体" w:hAnsi="宋体" w:cs="宋体"/>
          <w:color w:val="000000"/>
          <w:kern w:val="0"/>
          <w:szCs w:val="21"/>
        </w:rPr>
        <w:t xml:space="preserve">    </w:t>
      </w:r>
      <w:r w:rsidRPr="00177C48">
        <w:rPr>
          <w:rFonts w:ascii="宋体" w:eastAsia="宋体" w:hAnsi="宋体" w:cs="宋体" w:hint="eastAsia"/>
          <w:color w:val="000000"/>
          <w:kern w:val="0"/>
          <w:szCs w:val="21"/>
        </w:rPr>
        <w:t>序列化在最低的层次上应该被需要序列化的类支持，也就是说如果你需要对一个类进行序列化，那</w:t>
      </w:r>
      <w:r w:rsidRPr="00177C48">
        <w:rPr>
          <w:rFonts w:ascii="宋体" w:eastAsia="宋体" w:hAnsi="宋体" w:cs="宋体" w:hint="eastAsia"/>
          <w:color w:val="000000"/>
          <w:kern w:val="0"/>
          <w:szCs w:val="21"/>
        </w:rPr>
        <w:lastRenderedPageBreak/>
        <w:t>么这个类必须支持序列化。当通过序列化进行文件读写时你只需要该类的序列化函数就可以了。</w:t>
      </w:r>
      <w:r w:rsidRPr="00177C48">
        <w:rPr>
          <w:rFonts w:ascii="宋体" w:eastAsia="宋体" w:hAnsi="Times New Roman" w:cs="宋体"/>
          <w:color w:val="000000"/>
          <w:kern w:val="0"/>
          <w:szCs w:val="21"/>
        </w:rPr>
        <w:br/>
      </w:r>
      <w:r w:rsidRPr="00177C48">
        <w:rPr>
          <w:rFonts w:ascii="宋体" w:eastAsia="宋体" w:hAnsi="宋体" w:cs="宋体"/>
          <w:color w:val="000000"/>
          <w:kern w:val="0"/>
          <w:szCs w:val="21"/>
        </w:rPr>
        <w:t xml:space="preserve">    </w:t>
      </w:r>
      <w:r w:rsidRPr="00177C48">
        <w:rPr>
          <w:rFonts w:ascii="宋体" w:eastAsia="宋体" w:hAnsi="宋体" w:cs="宋体" w:hint="eastAsia"/>
          <w:color w:val="000000"/>
          <w:kern w:val="0"/>
          <w:szCs w:val="21"/>
        </w:rPr>
        <w:t>怎样使类具有序列化功能呢？你需要以下的工作：</w:t>
      </w:r>
      <w:r w:rsidRPr="00177C48">
        <w:rPr>
          <w:rFonts w:ascii="宋体" w:eastAsia="宋体" w:hAnsi="宋体" w:cs="宋体"/>
          <w:color w:val="000000"/>
          <w:kern w:val="0"/>
          <w:szCs w:val="21"/>
        </w:rPr>
        <w:t xml:space="preserve"> </w:t>
      </w:r>
    </w:p>
    <w:p w:rsidR="00177C48" w:rsidRPr="00177C48" w:rsidRDefault="00177C48" w:rsidP="00177C48">
      <w:pPr>
        <w:widowControl/>
        <w:numPr>
          <w:ilvl w:val="0"/>
          <w:numId w:val="17"/>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hint="eastAsia"/>
          <w:color w:val="000000"/>
          <w:kern w:val="0"/>
          <w:szCs w:val="21"/>
        </w:rPr>
        <w:t>该类从</w:t>
      </w:r>
      <w:r w:rsidRPr="00177C48">
        <w:rPr>
          <w:rFonts w:ascii="宋体" w:eastAsia="宋体" w:hAnsi="宋体" w:cs="宋体"/>
          <w:color w:val="000000"/>
          <w:kern w:val="0"/>
          <w:szCs w:val="21"/>
        </w:rPr>
        <w:t>CObject</w:t>
      </w:r>
      <w:r w:rsidRPr="00177C48">
        <w:rPr>
          <w:rFonts w:ascii="宋体" w:eastAsia="宋体" w:hAnsi="宋体" w:cs="宋体" w:hint="eastAsia"/>
          <w:color w:val="000000"/>
          <w:kern w:val="0"/>
          <w:szCs w:val="21"/>
        </w:rPr>
        <w:t>派生。</w:t>
      </w:r>
      <w:r w:rsidRPr="00177C48">
        <w:rPr>
          <w:rFonts w:ascii="宋体" w:eastAsia="宋体" w:hAnsi="宋体" w:cs="宋体"/>
          <w:color w:val="000000"/>
          <w:kern w:val="0"/>
          <w:szCs w:val="21"/>
        </w:rPr>
        <w:t xml:space="preserve"> </w:t>
      </w:r>
    </w:p>
    <w:p w:rsidR="00177C48" w:rsidRPr="00177C48" w:rsidRDefault="00177C48" w:rsidP="00177C48">
      <w:pPr>
        <w:widowControl/>
        <w:numPr>
          <w:ilvl w:val="0"/>
          <w:numId w:val="17"/>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hint="eastAsia"/>
          <w:color w:val="000000"/>
          <w:kern w:val="0"/>
          <w:szCs w:val="21"/>
        </w:rPr>
        <w:t>在类声明中包括</w:t>
      </w:r>
      <w:r w:rsidRPr="00177C48">
        <w:rPr>
          <w:rFonts w:ascii="宋体" w:eastAsia="宋体" w:hAnsi="宋体" w:cs="宋体"/>
          <w:color w:val="000000"/>
          <w:kern w:val="0"/>
          <w:szCs w:val="21"/>
        </w:rPr>
        <w:t>DECLARE_SERIAL</w:t>
      </w:r>
      <w:r w:rsidRPr="00177C48">
        <w:rPr>
          <w:rFonts w:ascii="宋体" w:eastAsia="宋体" w:hAnsi="宋体" w:cs="宋体" w:hint="eastAsia"/>
          <w:color w:val="000000"/>
          <w:kern w:val="0"/>
          <w:szCs w:val="21"/>
        </w:rPr>
        <w:t>宏定义。</w:t>
      </w:r>
      <w:r w:rsidRPr="00177C48">
        <w:rPr>
          <w:rFonts w:ascii="宋体" w:eastAsia="宋体" w:hAnsi="宋体" w:cs="宋体"/>
          <w:color w:val="000000"/>
          <w:kern w:val="0"/>
          <w:szCs w:val="21"/>
        </w:rPr>
        <w:t xml:space="preserve"> </w:t>
      </w:r>
    </w:p>
    <w:p w:rsidR="00177C48" w:rsidRPr="00177C48" w:rsidRDefault="00177C48" w:rsidP="00177C48">
      <w:pPr>
        <w:widowControl/>
        <w:numPr>
          <w:ilvl w:val="0"/>
          <w:numId w:val="17"/>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hint="eastAsia"/>
          <w:color w:val="000000"/>
          <w:kern w:val="0"/>
          <w:szCs w:val="21"/>
        </w:rPr>
        <w:t>提供一个缺省的构造函数。</w:t>
      </w:r>
      <w:r w:rsidRPr="00177C48">
        <w:rPr>
          <w:rFonts w:ascii="宋体" w:eastAsia="宋体" w:hAnsi="宋体" w:cs="宋体"/>
          <w:color w:val="000000"/>
          <w:kern w:val="0"/>
          <w:szCs w:val="21"/>
        </w:rPr>
        <w:t xml:space="preserve"> </w:t>
      </w:r>
    </w:p>
    <w:p w:rsidR="00177C48" w:rsidRPr="00177C48" w:rsidRDefault="00177C48" w:rsidP="00177C48">
      <w:pPr>
        <w:widowControl/>
        <w:numPr>
          <w:ilvl w:val="0"/>
          <w:numId w:val="17"/>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hint="eastAsia"/>
          <w:color w:val="000000"/>
          <w:kern w:val="0"/>
          <w:szCs w:val="21"/>
        </w:rPr>
        <w:t>在类中实现</w:t>
      </w:r>
      <w:r w:rsidRPr="00177C48">
        <w:rPr>
          <w:rFonts w:ascii="宋体" w:eastAsia="宋体" w:hAnsi="宋体" w:cs="宋体"/>
          <w:color w:val="000000"/>
          <w:kern w:val="0"/>
          <w:szCs w:val="21"/>
        </w:rPr>
        <w:t>Serialze</w:t>
      </w:r>
      <w:r w:rsidRPr="00177C48">
        <w:rPr>
          <w:rFonts w:ascii="宋体" w:eastAsia="宋体" w:hAnsi="宋体" w:cs="宋体" w:hint="eastAsia"/>
          <w:color w:val="000000"/>
          <w:kern w:val="0"/>
          <w:szCs w:val="21"/>
        </w:rPr>
        <w:t>函数</w:t>
      </w:r>
      <w:r w:rsidRPr="00177C48">
        <w:rPr>
          <w:rFonts w:ascii="宋体" w:eastAsia="宋体" w:hAnsi="宋体" w:cs="宋体"/>
          <w:color w:val="000000"/>
          <w:kern w:val="0"/>
          <w:szCs w:val="21"/>
        </w:rPr>
        <w:t xml:space="preserve"> </w:t>
      </w:r>
    </w:p>
    <w:p w:rsidR="00177C48" w:rsidRPr="00177C48" w:rsidRDefault="00177C48" w:rsidP="00177C48">
      <w:pPr>
        <w:widowControl/>
        <w:numPr>
          <w:ilvl w:val="0"/>
          <w:numId w:val="17"/>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hint="eastAsia"/>
          <w:color w:val="000000"/>
          <w:kern w:val="0"/>
          <w:szCs w:val="21"/>
        </w:rPr>
        <w:t>使用</w:t>
      </w:r>
      <w:r w:rsidRPr="00177C48">
        <w:rPr>
          <w:rFonts w:ascii="宋体" w:eastAsia="宋体" w:hAnsi="宋体" w:cs="宋体"/>
          <w:color w:val="000000"/>
          <w:kern w:val="0"/>
          <w:szCs w:val="21"/>
        </w:rPr>
        <w:t>IMPLEMENT_SERIAL</w:t>
      </w:r>
      <w:r w:rsidRPr="00177C48">
        <w:rPr>
          <w:rFonts w:ascii="宋体" w:eastAsia="宋体" w:hAnsi="宋体" w:cs="宋体" w:hint="eastAsia"/>
          <w:color w:val="000000"/>
          <w:kern w:val="0"/>
          <w:szCs w:val="21"/>
        </w:rPr>
        <w:t>指明类名和版本号</w:t>
      </w:r>
      <w:r w:rsidRPr="00177C48">
        <w:rPr>
          <w:rFonts w:ascii="宋体" w:eastAsia="宋体" w:hAnsi="宋体" w:cs="宋体"/>
          <w:color w:val="000000"/>
          <w:kern w:val="0"/>
          <w:szCs w:val="21"/>
        </w:rPr>
        <w:t xml:space="preserve"> </w:t>
      </w:r>
    </w:p>
    <w:p w:rsidR="00177C48" w:rsidRPr="00177C48" w:rsidRDefault="00177C48" w:rsidP="00177C48">
      <w:pPr>
        <w:widowControl/>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hint="eastAsia"/>
          <w:color w:val="000000"/>
          <w:kern w:val="0"/>
          <w:szCs w:val="21"/>
        </w:rPr>
        <w:t>下面的代码建立了一个简单身份证记录的类，同时也能够支持序列化。</w:t>
      </w:r>
      <w:r w:rsidRPr="00177C48">
        <w:rPr>
          <w:rFonts w:ascii="宋体" w:eastAsia="宋体" w:hAnsi="宋体" w:cs="宋体"/>
          <w:color w:val="000000"/>
          <w:kern w:val="0"/>
          <w:szCs w:val="21"/>
        </w:rPr>
        <w:t xml:space="preserve"> </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in H</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struct strPID</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char szName[10];</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char szID[16];</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struct strPID* pNext;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class CAllPID : public CObject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public:</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DECLARE_SERIAL(CAllPID)</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CAllPID();</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~CAllPID();</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宋体" w:cs="宋体"/>
          <w:color w:val="000000"/>
          <w:kern w:val="0"/>
          <w:szCs w:val="21"/>
        </w:rPr>
        <w:t xml:space="preserve">public:// </w:t>
      </w:r>
      <w:r w:rsidRPr="00177C48">
        <w:rPr>
          <w:rFonts w:ascii="宋体" w:eastAsia="宋体" w:hAnsi="宋体" w:cs="宋体" w:hint="eastAsia"/>
          <w:color w:val="000000"/>
          <w:kern w:val="0"/>
          <w:szCs w:val="21"/>
        </w:rPr>
        <w:t>序列化相关</w:t>
      </w:r>
      <w:r w:rsidRPr="00177C48">
        <w:rPr>
          <w:rFonts w:ascii="宋体" w:eastAsia="宋体" w:hAnsi="Times New Roman" w:cs="宋体"/>
          <w:color w:val="000000"/>
          <w:kern w:val="0"/>
          <w:szCs w:val="21"/>
        </w:rPr>
        <w:tab/>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Times New Roman" w:cs="宋体"/>
          <w:color w:val="000000"/>
          <w:kern w:val="0"/>
          <w:szCs w:val="21"/>
        </w:rPr>
        <w:tab/>
      </w:r>
      <w:r w:rsidRPr="00177C48">
        <w:rPr>
          <w:rFonts w:ascii="宋体" w:eastAsia="宋体" w:hAnsi="宋体" w:cs="宋体"/>
          <w:color w:val="000000"/>
          <w:kern w:val="0"/>
          <w:szCs w:val="21"/>
        </w:rPr>
        <w:t>struct strPID* pHead;</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宋体" w:cs="宋体"/>
          <w:color w:val="000000"/>
          <w:kern w:val="0"/>
          <w:szCs w:val="21"/>
        </w:rPr>
        <w:tab/>
        <w:t>//</w:t>
      </w:r>
      <w:r w:rsidRPr="00177C48">
        <w:rPr>
          <w:rFonts w:ascii="宋体" w:eastAsia="宋体" w:hAnsi="宋体" w:cs="宋体" w:hint="eastAsia"/>
          <w:color w:val="000000"/>
          <w:kern w:val="0"/>
          <w:szCs w:val="21"/>
        </w:rPr>
        <w:t>其他的成员函数</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Times New Roman" w:cs="宋体"/>
          <w:color w:val="000000"/>
          <w:kern w:val="0"/>
          <w:szCs w:val="21"/>
        </w:rPr>
        <w:tab/>
      </w:r>
      <w:r w:rsidRPr="00177C48">
        <w:rPr>
          <w:rFonts w:ascii="宋体" w:eastAsia="宋体" w:hAnsi="宋体" w:cs="宋体"/>
          <w:color w:val="000000"/>
          <w:kern w:val="0"/>
          <w:szCs w:val="21"/>
        </w:rPr>
        <w:t>void Serialize(CArchive&amp; ar);</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in CPP</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宋体" w:cs="宋体"/>
          <w:color w:val="000000"/>
          <w:kern w:val="0"/>
          <w:szCs w:val="21"/>
        </w:rPr>
        <w:t>IMPLEMENT_SERIAL(CAllPID,CObject,1) // version is 1</w:t>
      </w:r>
      <w:r w:rsidRPr="00177C48">
        <w:rPr>
          <w:rFonts w:ascii="宋体" w:eastAsia="宋体" w:hAnsi="宋体" w:cs="宋体" w:hint="eastAsia"/>
          <w:color w:val="000000"/>
          <w:kern w:val="0"/>
          <w:szCs w:val="21"/>
        </w:rPr>
        <w:t>，版本用于读数据时的检测</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void CAllPID::Serialize(CArchive&amp; ar)</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int iTotal;</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if(ar.IsStoring())</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宋体" w:cs="宋体"/>
          <w:color w:val="000000"/>
          <w:kern w:val="0"/>
          <w:szCs w:val="21"/>
        </w:rPr>
        <w:tab/>
        <w:t>{//</w:t>
      </w:r>
      <w:r w:rsidRPr="00177C48">
        <w:rPr>
          <w:rFonts w:ascii="宋体" w:eastAsia="宋体" w:hAnsi="宋体" w:cs="宋体" w:hint="eastAsia"/>
          <w:color w:val="000000"/>
          <w:kern w:val="0"/>
          <w:szCs w:val="21"/>
        </w:rPr>
        <w:t>保存数据</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Times New Roman" w:cs="宋体"/>
          <w:color w:val="000000"/>
          <w:kern w:val="0"/>
          <w:szCs w:val="21"/>
        </w:rPr>
        <w:tab/>
      </w:r>
      <w:r w:rsidRPr="00177C48">
        <w:rPr>
          <w:rFonts w:ascii="宋体" w:eastAsia="宋体" w:hAnsi="Times New Roman" w:cs="宋体"/>
          <w:color w:val="000000"/>
          <w:kern w:val="0"/>
          <w:szCs w:val="21"/>
        </w:rPr>
        <w:tab/>
      </w:r>
      <w:r w:rsidRPr="00177C48">
        <w:rPr>
          <w:rFonts w:ascii="宋体" w:eastAsia="宋体" w:hAnsi="宋体" w:cs="宋体"/>
          <w:color w:val="000000"/>
          <w:kern w:val="0"/>
          <w:szCs w:val="21"/>
        </w:rPr>
        <w:t>iTotal=GetTotalID();//</w:t>
      </w:r>
      <w:r w:rsidRPr="00177C48">
        <w:rPr>
          <w:rFonts w:ascii="宋体" w:eastAsia="宋体" w:hAnsi="宋体" w:cs="宋体" w:hint="eastAsia"/>
          <w:color w:val="000000"/>
          <w:kern w:val="0"/>
          <w:szCs w:val="21"/>
        </w:rPr>
        <w:t>得到链表中的记录数量</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Times New Roman" w:cs="宋体"/>
          <w:color w:val="000000"/>
          <w:kern w:val="0"/>
          <w:szCs w:val="21"/>
        </w:rPr>
        <w:tab/>
      </w:r>
      <w:r w:rsidRPr="00177C48">
        <w:rPr>
          <w:rFonts w:ascii="宋体" w:eastAsia="宋体" w:hAnsi="Times New Roman" w:cs="宋体"/>
          <w:color w:val="000000"/>
          <w:kern w:val="0"/>
          <w:szCs w:val="21"/>
        </w:rPr>
        <w:tab/>
      </w:r>
      <w:r w:rsidRPr="00177C48">
        <w:rPr>
          <w:rFonts w:ascii="宋体" w:eastAsia="宋体" w:hAnsi="宋体" w:cs="宋体"/>
          <w:color w:val="000000"/>
          <w:kern w:val="0"/>
          <w:szCs w:val="21"/>
        </w:rPr>
        <w:t>arr&lt;&lt;iTotal;</w:t>
      </w:r>
      <w:r w:rsidRPr="00177C48">
        <w:rPr>
          <w:rFonts w:ascii="宋体" w:eastAsia="宋体" w:hAnsi="宋体" w:cs="宋体"/>
          <w:color w:val="000000"/>
          <w:kern w:val="0"/>
          <w:szCs w:val="21"/>
        </w:rPr>
        <w:br/>
      </w:r>
      <w:r w:rsidRPr="00177C48">
        <w:rPr>
          <w:rFonts w:ascii="宋体" w:eastAsia="宋体" w:hAnsi="宋体" w:cs="宋体"/>
          <w:color w:val="000000"/>
          <w:kern w:val="0"/>
          <w:szCs w:val="21"/>
        </w:rPr>
        <w:tab/>
      </w:r>
      <w:r w:rsidRPr="00177C48">
        <w:rPr>
          <w:rFonts w:ascii="宋体" w:eastAsia="宋体" w:hAnsi="宋体" w:cs="宋体"/>
          <w:color w:val="000000"/>
          <w:kern w:val="0"/>
          <w:szCs w:val="21"/>
        </w:rPr>
        <w:tab/>
        <w:t>for each item in the list</w:t>
      </w:r>
      <w:r w:rsidRPr="00177C48">
        <w:rPr>
          <w:rFonts w:ascii="宋体" w:eastAsia="宋体" w:hAnsi="宋体" w:cs="宋体"/>
          <w:color w:val="000000"/>
          <w:kern w:val="0"/>
          <w:szCs w:val="21"/>
        </w:rPr>
        <w:br/>
      </w:r>
      <w:r w:rsidRPr="00177C48">
        <w:rPr>
          <w:rFonts w:ascii="宋体" w:eastAsia="宋体" w:hAnsi="宋体" w:cs="宋体"/>
          <w:color w:val="000000"/>
          <w:kern w:val="0"/>
          <w:szCs w:val="21"/>
        </w:rPr>
        <w:tab/>
      </w:r>
      <w:r w:rsidRPr="00177C48">
        <w:rPr>
          <w:rFonts w:ascii="宋体" w:eastAsia="宋体" w:hAnsi="宋体" w:cs="宋体"/>
          <w:color w:val="000000"/>
          <w:kern w:val="0"/>
          <w:szCs w:val="21"/>
        </w:rPr>
        <w:tab/>
        <w:t>{</w:t>
      </w:r>
      <w:r w:rsidRPr="00177C48">
        <w:rPr>
          <w:rFonts w:ascii="宋体" w:eastAsia="宋体" w:hAnsi="宋体" w:cs="宋体"/>
          <w:color w:val="000000"/>
          <w:kern w:val="0"/>
          <w:szCs w:val="21"/>
        </w:rPr>
        <w:br/>
      </w:r>
      <w:r w:rsidRPr="00177C48">
        <w:rPr>
          <w:rFonts w:ascii="宋体" w:eastAsia="宋体" w:hAnsi="宋体" w:cs="宋体"/>
          <w:color w:val="000000"/>
          <w:kern w:val="0"/>
          <w:szCs w:val="21"/>
        </w:rPr>
        <w:tab/>
      </w:r>
      <w:r w:rsidRPr="00177C48">
        <w:rPr>
          <w:rFonts w:ascii="宋体" w:eastAsia="宋体" w:hAnsi="宋体" w:cs="宋体"/>
          <w:color w:val="000000"/>
          <w:kern w:val="0"/>
          <w:szCs w:val="21"/>
        </w:rPr>
        <w:tab/>
      </w:r>
      <w:r w:rsidRPr="00177C48">
        <w:rPr>
          <w:rFonts w:ascii="宋体" w:eastAsia="宋体" w:hAnsi="宋体" w:cs="宋体"/>
          <w:color w:val="000000"/>
          <w:kern w:val="0"/>
          <w:szCs w:val="21"/>
        </w:rPr>
        <w:tab/>
        <w:t>for(int i=0;i&gt;26;i++)</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宋体" w:cs="宋体"/>
          <w:color w:val="000000"/>
          <w:kern w:val="0"/>
          <w:szCs w:val="21"/>
        </w:rPr>
        <w:tab/>
      </w:r>
      <w:r w:rsidRPr="00177C48">
        <w:rPr>
          <w:rFonts w:ascii="宋体" w:eastAsia="宋体" w:hAnsi="宋体" w:cs="宋体"/>
          <w:color w:val="000000"/>
          <w:kern w:val="0"/>
          <w:szCs w:val="21"/>
        </w:rPr>
        <w:tab/>
      </w:r>
      <w:r w:rsidRPr="00177C48">
        <w:rPr>
          <w:rFonts w:ascii="宋体" w:eastAsia="宋体" w:hAnsi="宋体" w:cs="宋体"/>
          <w:color w:val="000000"/>
          <w:kern w:val="0"/>
          <w:szCs w:val="21"/>
        </w:rPr>
        <w:tab/>
      </w:r>
      <w:r w:rsidRPr="00177C48">
        <w:rPr>
          <w:rFonts w:ascii="宋体" w:eastAsia="宋体" w:hAnsi="宋体" w:cs="宋体"/>
          <w:color w:val="000000"/>
          <w:kern w:val="0"/>
          <w:szCs w:val="21"/>
        </w:rPr>
        <w:tab/>
        <w:t>ar&lt;&lt;&amp;(((BYTE*)pItem)+i);//</w:t>
      </w:r>
      <w:r w:rsidRPr="00177C48">
        <w:rPr>
          <w:rFonts w:ascii="宋体" w:eastAsia="宋体" w:hAnsi="宋体" w:cs="宋体" w:hint="eastAsia"/>
          <w:color w:val="000000"/>
          <w:kern w:val="0"/>
          <w:szCs w:val="21"/>
        </w:rPr>
        <w:t>写一个</w:t>
      </w:r>
      <w:r w:rsidRPr="00177C48">
        <w:rPr>
          <w:rFonts w:ascii="宋体" w:eastAsia="宋体" w:hAnsi="宋体" w:cs="宋体"/>
          <w:color w:val="000000"/>
          <w:kern w:val="0"/>
          <w:szCs w:val="21"/>
        </w:rPr>
        <w:t>strPID</w:t>
      </w:r>
      <w:r w:rsidRPr="00177C48">
        <w:rPr>
          <w:rFonts w:ascii="宋体" w:eastAsia="宋体" w:hAnsi="宋体" w:cs="宋体" w:hint="eastAsia"/>
          <w:color w:val="000000"/>
          <w:kern w:val="0"/>
          <w:szCs w:val="21"/>
        </w:rPr>
        <w:t>中所有的数据</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Times New Roman" w:cs="宋体"/>
          <w:color w:val="000000"/>
          <w:kern w:val="0"/>
          <w:szCs w:val="21"/>
        </w:rPr>
        <w:tab/>
      </w:r>
      <w:r w:rsidRPr="00177C48">
        <w:rPr>
          <w:rFonts w:ascii="宋体" w:eastAsia="宋体" w:hAnsi="Times New Roman" w:cs="宋体"/>
          <w:color w:val="000000"/>
          <w:kern w:val="0"/>
          <w:szCs w:val="21"/>
        </w:rPr>
        <w:tab/>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Times New Roman" w:cs="宋体"/>
          <w:color w:val="000000"/>
          <w:kern w:val="0"/>
          <w:szCs w:val="21"/>
        </w:rPr>
        <w:tab/>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Times New Roman" w:cs="宋体"/>
          <w:color w:val="000000"/>
          <w:kern w:val="0"/>
          <w:szCs w:val="21"/>
        </w:rPr>
        <w:tab/>
      </w:r>
      <w:r w:rsidRPr="00177C48">
        <w:rPr>
          <w:rFonts w:ascii="宋体" w:eastAsia="宋体" w:hAnsi="宋体" w:cs="宋体"/>
          <w:color w:val="000000"/>
          <w:kern w:val="0"/>
          <w:szCs w:val="21"/>
        </w:rPr>
        <w:t>else</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宋体" w:cs="宋体"/>
          <w:color w:val="000000"/>
          <w:kern w:val="0"/>
          <w:szCs w:val="21"/>
        </w:rPr>
        <w:lastRenderedPageBreak/>
        <w:tab/>
        <w:t>{//</w:t>
      </w:r>
      <w:r w:rsidRPr="00177C48">
        <w:rPr>
          <w:rFonts w:ascii="宋体" w:eastAsia="宋体" w:hAnsi="宋体" w:cs="宋体" w:hint="eastAsia"/>
          <w:color w:val="000000"/>
          <w:kern w:val="0"/>
          <w:szCs w:val="21"/>
        </w:rPr>
        <w:t>读数据</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Times New Roman" w:cs="宋体"/>
          <w:color w:val="000000"/>
          <w:kern w:val="0"/>
          <w:szCs w:val="21"/>
        </w:rPr>
        <w:tab/>
      </w:r>
      <w:r w:rsidRPr="00177C48">
        <w:rPr>
          <w:rFonts w:ascii="宋体" w:eastAsia="宋体" w:hAnsi="Times New Roman" w:cs="宋体"/>
          <w:color w:val="000000"/>
          <w:kern w:val="0"/>
          <w:szCs w:val="21"/>
        </w:rPr>
        <w:tab/>
      </w:r>
      <w:r w:rsidRPr="00177C48">
        <w:rPr>
          <w:rFonts w:ascii="宋体" w:eastAsia="宋体" w:hAnsi="宋体" w:cs="宋体"/>
          <w:color w:val="000000"/>
          <w:kern w:val="0"/>
          <w:szCs w:val="21"/>
        </w:rPr>
        <w:t>ar&gt;&gt;iTotal;</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r>
      <w:r w:rsidRPr="00177C48">
        <w:rPr>
          <w:rFonts w:ascii="宋体" w:eastAsia="宋体" w:hAnsi="宋体" w:cs="宋体"/>
          <w:color w:val="000000"/>
          <w:kern w:val="0"/>
          <w:szCs w:val="21"/>
        </w:rPr>
        <w:tab/>
        <w:t>for(int i=0;i&lt;iTotal;i++)</w:t>
      </w:r>
      <w:r w:rsidRPr="00177C48">
        <w:rPr>
          <w:rFonts w:ascii="宋体" w:eastAsia="宋体" w:hAnsi="宋体" w:cs="宋体"/>
          <w:color w:val="000000"/>
          <w:kern w:val="0"/>
          <w:szCs w:val="21"/>
        </w:rPr>
        <w:br/>
      </w:r>
      <w:r w:rsidRPr="00177C48">
        <w:rPr>
          <w:rFonts w:ascii="宋体" w:eastAsia="宋体" w:hAnsi="宋体" w:cs="宋体"/>
          <w:color w:val="000000"/>
          <w:kern w:val="0"/>
          <w:szCs w:val="21"/>
        </w:rPr>
        <w:tab/>
      </w:r>
      <w:r w:rsidRPr="00177C48">
        <w:rPr>
          <w:rFonts w:ascii="宋体" w:eastAsia="宋体" w:hAnsi="宋体" w:cs="宋体"/>
          <w:color w:val="000000"/>
          <w:kern w:val="0"/>
          <w:szCs w:val="21"/>
        </w:rPr>
        <w:tab/>
        <w:t>{</w:t>
      </w:r>
      <w:r w:rsidRPr="00177C48">
        <w:rPr>
          <w:rFonts w:ascii="宋体" w:eastAsia="宋体" w:hAnsi="宋体" w:cs="宋体"/>
          <w:color w:val="000000"/>
          <w:kern w:val="0"/>
          <w:szCs w:val="21"/>
        </w:rPr>
        <w:br/>
      </w:r>
      <w:r w:rsidRPr="00177C48">
        <w:rPr>
          <w:rFonts w:ascii="宋体" w:eastAsia="宋体" w:hAnsi="宋体" w:cs="宋体"/>
          <w:color w:val="000000"/>
          <w:kern w:val="0"/>
          <w:szCs w:val="21"/>
        </w:rPr>
        <w:tab/>
      </w:r>
      <w:r w:rsidRPr="00177C48">
        <w:rPr>
          <w:rFonts w:ascii="宋体" w:eastAsia="宋体" w:hAnsi="宋体" w:cs="宋体"/>
          <w:color w:val="000000"/>
          <w:kern w:val="0"/>
          <w:szCs w:val="21"/>
        </w:rPr>
        <w:tab/>
      </w:r>
      <w:r w:rsidRPr="00177C48">
        <w:rPr>
          <w:rFonts w:ascii="宋体" w:eastAsia="宋体" w:hAnsi="宋体" w:cs="宋体"/>
          <w:color w:val="000000"/>
          <w:kern w:val="0"/>
          <w:szCs w:val="21"/>
        </w:rPr>
        <w:tab/>
        <w:t>struct strPID *pID=new struct strPID;</w:t>
      </w:r>
      <w:r w:rsidRPr="00177C48">
        <w:rPr>
          <w:rFonts w:ascii="宋体" w:eastAsia="宋体" w:hAnsi="宋体" w:cs="宋体"/>
          <w:color w:val="000000"/>
          <w:kern w:val="0"/>
          <w:szCs w:val="21"/>
        </w:rPr>
        <w:br/>
      </w:r>
      <w:r w:rsidRPr="00177C48">
        <w:rPr>
          <w:rFonts w:ascii="宋体" w:eastAsia="宋体" w:hAnsi="宋体" w:cs="宋体"/>
          <w:color w:val="000000"/>
          <w:kern w:val="0"/>
          <w:szCs w:val="21"/>
        </w:rPr>
        <w:tab/>
      </w:r>
      <w:r w:rsidRPr="00177C48">
        <w:rPr>
          <w:rFonts w:ascii="宋体" w:eastAsia="宋体" w:hAnsi="宋体" w:cs="宋体"/>
          <w:color w:val="000000"/>
          <w:kern w:val="0"/>
          <w:szCs w:val="21"/>
        </w:rPr>
        <w:tab/>
      </w:r>
      <w:r w:rsidRPr="00177C48">
        <w:rPr>
          <w:rFonts w:ascii="宋体" w:eastAsia="宋体" w:hAnsi="宋体" w:cs="宋体"/>
          <w:color w:val="000000"/>
          <w:kern w:val="0"/>
          <w:szCs w:val="21"/>
        </w:rPr>
        <w:tab/>
        <w:t>for(int j=0;j&gt;26;j++)</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宋体" w:cs="宋体"/>
          <w:color w:val="000000"/>
          <w:kern w:val="0"/>
          <w:szCs w:val="21"/>
        </w:rPr>
        <w:tab/>
      </w:r>
      <w:r w:rsidRPr="00177C48">
        <w:rPr>
          <w:rFonts w:ascii="宋体" w:eastAsia="宋体" w:hAnsi="宋体" w:cs="宋体"/>
          <w:color w:val="000000"/>
          <w:kern w:val="0"/>
          <w:szCs w:val="21"/>
        </w:rPr>
        <w:tab/>
      </w:r>
      <w:r w:rsidRPr="00177C48">
        <w:rPr>
          <w:rFonts w:ascii="宋体" w:eastAsia="宋体" w:hAnsi="宋体" w:cs="宋体"/>
          <w:color w:val="000000"/>
          <w:kern w:val="0"/>
          <w:szCs w:val="21"/>
        </w:rPr>
        <w:tab/>
      </w:r>
      <w:r w:rsidRPr="00177C48">
        <w:rPr>
          <w:rFonts w:ascii="宋体" w:eastAsia="宋体" w:hAnsi="宋体" w:cs="宋体"/>
          <w:color w:val="000000"/>
          <w:kern w:val="0"/>
          <w:szCs w:val="21"/>
        </w:rPr>
        <w:tab/>
        <w:t>ar&gt;&gt;*(((BYTE*)pID)+j);//</w:t>
      </w:r>
      <w:r w:rsidRPr="00177C48">
        <w:rPr>
          <w:rFonts w:ascii="宋体" w:eastAsia="宋体" w:hAnsi="宋体" w:cs="宋体" w:hint="eastAsia"/>
          <w:color w:val="000000"/>
          <w:kern w:val="0"/>
          <w:szCs w:val="21"/>
        </w:rPr>
        <w:t>读一个</w:t>
      </w:r>
      <w:r w:rsidRPr="00177C48">
        <w:rPr>
          <w:rFonts w:ascii="宋体" w:eastAsia="宋体" w:hAnsi="宋体" w:cs="宋体"/>
          <w:color w:val="000000"/>
          <w:kern w:val="0"/>
          <w:szCs w:val="21"/>
        </w:rPr>
        <w:t>strPID</w:t>
      </w:r>
      <w:r w:rsidRPr="00177C48">
        <w:rPr>
          <w:rFonts w:ascii="宋体" w:eastAsia="宋体" w:hAnsi="宋体" w:cs="宋体" w:hint="eastAsia"/>
          <w:color w:val="000000"/>
          <w:kern w:val="0"/>
          <w:szCs w:val="21"/>
        </w:rPr>
        <w:t>中所有的数据</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Times New Roman" w:cs="宋体"/>
          <w:color w:val="000000"/>
          <w:kern w:val="0"/>
          <w:szCs w:val="21"/>
        </w:rPr>
        <w:tab/>
      </w:r>
      <w:r w:rsidRPr="00177C48">
        <w:rPr>
          <w:rFonts w:ascii="宋体" w:eastAsia="宋体" w:hAnsi="Times New Roman" w:cs="宋体"/>
          <w:color w:val="000000"/>
          <w:kern w:val="0"/>
          <w:szCs w:val="21"/>
        </w:rPr>
        <w:tab/>
      </w:r>
      <w:r w:rsidRPr="00177C48">
        <w:rPr>
          <w:rFonts w:ascii="宋体" w:eastAsia="宋体" w:hAnsi="Times New Roman" w:cs="宋体"/>
          <w:color w:val="000000"/>
          <w:kern w:val="0"/>
          <w:szCs w:val="21"/>
        </w:rPr>
        <w:tab/>
      </w:r>
      <w:r w:rsidRPr="00177C48">
        <w:rPr>
          <w:rFonts w:ascii="宋体" w:eastAsia="宋体" w:hAnsi="宋体" w:cs="宋体"/>
          <w:color w:val="000000"/>
          <w:kern w:val="0"/>
          <w:szCs w:val="21"/>
        </w:rPr>
        <w:t>//</w:t>
      </w:r>
      <w:r w:rsidRPr="00177C48">
        <w:rPr>
          <w:rFonts w:ascii="宋体" w:eastAsia="宋体" w:hAnsi="宋体" w:cs="宋体" w:hint="eastAsia"/>
          <w:color w:val="000000"/>
          <w:kern w:val="0"/>
          <w:szCs w:val="21"/>
        </w:rPr>
        <w:t>修改链表</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Times New Roman" w:cs="宋体"/>
          <w:color w:val="000000"/>
          <w:kern w:val="0"/>
          <w:szCs w:val="21"/>
        </w:rPr>
        <w:tab/>
      </w:r>
      <w:r w:rsidRPr="00177C48">
        <w:rPr>
          <w:rFonts w:ascii="宋体" w:eastAsia="宋体" w:hAnsi="Times New Roman" w:cs="宋体"/>
          <w:color w:val="000000"/>
          <w:kern w:val="0"/>
          <w:szCs w:val="21"/>
        </w:rPr>
        <w:tab/>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Times New Roman" w:cs="宋体"/>
          <w:color w:val="000000"/>
          <w:kern w:val="0"/>
          <w:szCs w:val="21"/>
        </w:rPr>
        <w:tab/>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Times New Roman" w:cs="宋体"/>
          <w:color w:val="000000"/>
          <w:kern w:val="0"/>
          <w:szCs w:val="21"/>
        </w:rPr>
        <w:t>}</w:t>
      </w:r>
    </w:p>
    <w:p w:rsidR="00177C48" w:rsidRPr="00177C48" w:rsidRDefault="00177C48" w:rsidP="00177C48">
      <w:pPr>
        <w:widowControl/>
        <w:ind w:firstLineChars="200" w:firstLine="420"/>
        <w:jc w:val="left"/>
        <w:rPr>
          <w:rFonts w:ascii="宋体" w:eastAsia="宋体" w:hAnsi="Times New Roman" w:cs="宋体"/>
          <w:color w:val="02029E"/>
          <w:kern w:val="0"/>
          <w:szCs w:val="24"/>
        </w:rPr>
      </w:pPr>
      <w:r w:rsidRPr="00177C48">
        <w:rPr>
          <w:rFonts w:ascii="宋体" w:eastAsia="宋体" w:hAnsi="宋体" w:cs="宋体" w:hint="eastAsia"/>
          <w:color w:val="000000"/>
          <w:kern w:val="0"/>
          <w:szCs w:val="24"/>
        </w:rPr>
        <w:t>当然上面的代码很不完整，但已经可以说明问题。这样</w:t>
      </w:r>
      <w:r w:rsidRPr="00177C48">
        <w:rPr>
          <w:rFonts w:ascii="宋体" w:eastAsia="宋体" w:hAnsi="宋体" w:cs="宋体"/>
          <w:color w:val="000000"/>
          <w:kern w:val="0"/>
          <w:szCs w:val="24"/>
        </w:rPr>
        <w:t>CAllPID</w:t>
      </w:r>
      <w:r w:rsidRPr="00177C48">
        <w:rPr>
          <w:rFonts w:ascii="宋体" w:eastAsia="宋体" w:hAnsi="宋体" w:cs="宋体" w:hint="eastAsia"/>
          <w:color w:val="000000"/>
          <w:kern w:val="0"/>
          <w:szCs w:val="24"/>
        </w:rPr>
        <w:t>就是一个可以支持序列化的类，并且可以根据记录的数量动态分配内存。在序列化中我们使用了</w:t>
      </w:r>
      <w:r w:rsidRPr="00177C48">
        <w:rPr>
          <w:rFonts w:ascii="宋体" w:eastAsia="宋体" w:hAnsi="宋体" w:cs="宋体"/>
          <w:color w:val="000000"/>
          <w:kern w:val="0"/>
          <w:szCs w:val="24"/>
        </w:rPr>
        <w:t>CArchive</w:t>
      </w:r>
      <w:r w:rsidRPr="00177C48">
        <w:rPr>
          <w:rFonts w:ascii="宋体" w:eastAsia="宋体" w:hAnsi="宋体" w:cs="宋体" w:hint="eastAsia"/>
          <w:color w:val="000000"/>
          <w:kern w:val="0"/>
          <w:szCs w:val="24"/>
        </w:rPr>
        <w:t>类，该类用于在序列化时提供读写支持，它重载了</w:t>
      </w:r>
      <w:r w:rsidRPr="00177C48">
        <w:rPr>
          <w:rFonts w:ascii="宋体" w:eastAsia="宋体" w:hAnsi="宋体" w:cs="宋体"/>
          <w:color w:val="000000"/>
          <w:kern w:val="0"/>
          <w:szCs w:val="24"/>
        </w:rPr>
        <w:t>&lt;&lt;</w:t>
      </w:r>
      <w:r w:rsidRPr="00177C48">
        <w:rPr>
          <w:rFonts w:ascii="宋体" w:eastAsia="宋体" w:hAnsi="宋体" w:cs="宋体" w:hint="eastAsia"/>
          <w:color w:val="000000"/>
          <w:kern w:val="0"/>
          <w:szCs w:val="24"/>
        </w:rPr>
        <w:t>和</w:t>
      </w:r>
      <w:r w:rsidRPr="00177C48">
        <w:rPr>
          <w:rFonts w:ascii="宋体" w:eastAsia="宋体" w:hAnsi="宋体" w:cs="宋体"/>
          <w:color w:val="000000"/>
          <w:kern w:val="0"/>
          <w:szCs w:val="24"/>
        </w:rPr>
        <w:t>&gt;&gt;</w:t>
      </w:r>
      <w:r w:rsidRPr="00177C48">
        <w:rPr>
          <w:rFonts w:ascii="宋体" w:eastAsia="宋体" w:hAnsi="宋体" w:cs="宋体" w:hint="eastAsia"/>
          <w:color w:val="000000"/>
          <w:kern w:val="0"/>
          <w:szCs w:val="24"/>
        </w:rPr>
        <w:t>运算符号，并且提供</w:t>
      </w:r>
      <w:r w:rsidRPr="00177C48">
        <w:rPr>
          <w:rFonts w:ascii="宋体" w:eastAsia="宋体" w:hAnsi="宋体" w:cs="宋体"/>
          <w:color w:val="000000"/>
          <w:kern w:val="0"/>
          <w:szCs w:val="24"/>
        </w:rPr>
        <w:t>Read</w:t>
      </w:r>
      <w:r w:rsidRPr="00177C48">
        <w:rPr>
          <w:rFonts w:ascii="宋体" w:eastAsia="宋体" w:hAnsi="宋体" w:cs="宋体" w:hint="eastAsia"/>
          <w:color w:val="000000"/>
          <w:kern w:val="0"/>
          <w:szCs w:val="24"/>
        </w:rPr>
        <w:t>和</w:t>
      </w:r>
      <w:r w:rsidRPr="00177C48">
        <w:rPr>
          <w:rFonts w:ascii="宋体" w:eastAsia="宋体" w:hAnsi="宋体" w:cs="宋体"/>
          <w:color w:val="000000"/>
          <w:kern w:val="0"/>
          <w:szCs w:val="24"/>
        </w:rPr>
        <w:t>Write</w:t>
      </w:r>
      <w:r w:rsidRPr="00177C48">
        <w:rPr>
          <w:rFonts w:ascii="宋体" w:eastAsia="宋体" w:hAnsi="宋体" w:cs="宋体" w:hint="eastAsia"/>
          <w:color w:val="000000"/>
          <w:kern w:val="0"/>
          <w:szCs w:val="24"/>
        </w:rPr>
        <w:t>函数对数据进行读写。</w:t>
      </w:r>
      <w:r w:rsidRPr="00177C48">
        <w:rPr>
          <w:rFonts w:ascii="宋体" w:eastAsia="宋体" w:hAnsi="宋体" w:cs="宋体"/>
          <w:color w:val="000000"/>
          <w:kern w:val="0"/>
          <w:szCs w:val="24"/>
        </w:rPr>
        <w:t xml:space="preserve"> </w:t>
      </w:r>
      <w:r w:rsidRPr="00177C48">
        <w:rPr>
          <w:rFonts w:ascii="宋体" w:eastAsia="宋体" w:hAnsi="Times New Roman" w:cs="宋体"/>
          <w:color w:val="02029E"/>
          <w:kern w:val="0"/>
          <w:szCs w:val="24"/>
        </w:rPr>
        <w:br/>
      </w:r>
      <w:r w:rsidRPr="00177C48">
        <w:rPr>
          <w:rFonts w:ascii="宋体" w:eastAsia="宋体" w:hAnsi="宋体" w:cs="宋体"/>
          <w:color w:val="02029E"/>
          <w:kern w:val="0"/>
          <w:szCs w:val="24"/>
        </w:rPr>
        <w:t xml:space="preserve">    </w:t>
      </w:r>
      <w:r w:rsidRPr="00177C48">
        <w:rPr>
          <w:rFonts w:ascii="宋体" w:eastAsia="宋体" w:hAnsi="宋体" w:cs="宋体" w:hint="eastAsia"/>
          <w:color w:val="000000"/>
          <w:kern w:val="0"/>
          <w:szCs w:val="21"/>
        </w:rPr>
        <w:t>下面看看如何在文档中使用序列化功能，你只需要修改文档类的</w:t>
      </w:r>
      <w:r w:rsidRPr="00177C48">
        <w:rPr>
          <w:rFonts w:ascii="宋体" w:eastAsia="宋体" w:hAnsi="宋体" w:cs="宋体"/>
          <w:color w:val="000000"/>
          <w:kern w:val="0"/>
          <w:szCs w:val="21"/>
        </w:rPr>
        <w:t>Serialize(CArchive&amp; ar)</w:t>
      </w:r>
      <w:r w:rsidRPr="00177C48">
        <w:rPr>
          <w:rFonts w:ascii="宋体" w:eastAsia="宋体" w:hAnsi="宋体" w:cs="宋体" w:hint="eastAsia"/>
          <w:color w:val="000000"/>
          <w:kern w:val="0"/>
          <w:szCs w:val="21"/>
        </w:rPr>
        <w:t>函数，并调用各个进行序列化的类的</w:t>
      </w:r>
      <w:r w:rsidRPr="00177C48">
        <w:rPr>
          <w:rFonts w:ascii="宋体" w:eastAsia="宋体" w:hAnsi="宋体" w:cs="宋体"/>
          <w:color w:val="000000"/>
          <w:kern w:val="0"/>
          <w:szCs w:val="21"/>
        </w:rPr>
        <w:t>Serial</w:t>
      </w:r>
      <w:r w:rsidRPr="00177C48">
        <w:rPr>
          <w:rFonts w:ascii="宋体" w:eastAsia="宋体" w:hAnsi="宋体" w:cs="宋体" w:hint="eastAsia"/>
          <w:color w:val="000000"/>
          <w:kern w:val="0"/>
          <w:szCs w:val="21"/>
        </w:rPr>
        <w:t>进行数据读写就可以了。当然你也可以在文档类的内部进行数据读写，下面的代码利用序列化功能读写数据：</w:t>
      </w:r>
      <w:r w:rsidRPr="00177C48">
        <w:rPr>
          <w:rFonts w:ascii="宋体" w:eastAsia="宋体" w:hAnsi="宋体" w:cs="宋体"/>
          <w:color w:val="000000"/>
          <w:kern w:val="0"/>
          <w:szCs w:val="21"/>
        </w:rPr>
        <w:t xml:space="preserve"> </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class CYourDoc : public CDocument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void Serialize(CArchive&amp; ar);</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CString m_szDesc;</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CAllPID m_allPID;</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void CYourDoc::Serialize(CArchive&amp; ar)</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if (ar.IsStoring())</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w:t>
      </w:r>
      <w:r w:rsidRPr="00177C48">
        <w:rPr>
          <w:rFonts w:ascii="宋体" w:eastAsia="宋体" w:hAnsi="宋体" w:cs="宋体" w:hint="eastAsia"/>
          <w:color w:val="000000"/>
          <w:kern w:val="0"/>
          <w:szCs w:val="21"/>
        </w:rPr>
        <w:t>由于</w:t>
      </w:r>
      <w:r w:rsidRPr="00177C48">
        <w:rPr>
          <w:rFonts w:ascii="宋体" w:eastAsia="宋体" w:hAnsi="宋体" w:cs="宋体"/>
          <w:color w:val="000000"/>
          <w:kern w:val="0"/>
          <w:szCs w:val="21"/>
        </w:rPr>
        <w:t>CString</w:t>
      </w:r>
      <w:r w:rsidRPr="00177C48">
        <w:rPr>
          <w:rFonts w:ascii="宋体" w:eastAsia="宋体" w:hAnsi="宋体" w:cs="宋体" w:hint="eastAsia"/>
          <w:color w:val="000000"/>
          <w:kern w:val="0"/>
          <w:szCs w:val="21"/>
        </w:rPr>
        <w:t>对</w:t>
      </w:r>
      <w:r w:rsidRPr="00177C48">
        <w:rPr>
          <w:rFonts w:ascii="宋体" w:eastAsia="宋体" w:hAnsi="宋体" w:cs="宋体"/>
          <w:color w:val="000000"/>
          <w:kern w:val="0"/>
          <w:szCs w:val="21"/>
        </w:rPr>
        <w:t>CArchive</w:t>
      </w:r>
      <w:r w:rsidRPr="00177C48">
        <w:rPr>
          <w:rFonts w:ascii="宋体" w:eastAsia="宋体" w:hAnsi="宋体" w:cs="宋体" w:hint="eastAsia"/>
          <w:color w:val="000000"/>
          <w:kern w:val="0"/>
          <w:szCs w:val="21"/>
        </w:rPr>
        <w:t>定义了</w:t>
      </w:r>
      <w:r w:rsidRPr="00177C48">
        <w:rPr>
          <w:rFonts w:ascii="宋体" w:eastAsia="宋体" w:hAnsi="宋体" w:cs="宋体"/>
          <w:color w:val="000000"/>
          <w:kern w:val="0"/>
          <w:szCs w:val="21"/>
        </w:rPr>
        <w:t>&lt;&lt;</w:t>
      </w:r>
      <w:r w:rsidRPr="00177C48">
        <w:rPr>
          <w:rFonts w:ascii="宋体" w:eastAsia="宋体" w:hAnsi="宋体" w:cs="宋体" w:hint="eastAsia"/>
          <w:color w:val="000000"/>
          <w:kern w:val="0"/>
          <w:szCs w:val="21"/>
        </w:rPr>
        <w:t>和</w:t>
      </w:r>
      <w:r w:rsidRPr="00177C48">
        <w:rPr>
          <w:rFonts w:ascii="宋体" w:eastAsia="宋体" w:hAnsi="宋体" w:cs="宋体"/>
          <w:color w:val="000000"/>
          <w:kern w:val="0"/>
          <w:szCs w:val="21"/>
        </w:rPr>
        <w:t>&gt;&gt;</w:t>
      </w:r>
      <w:r w:rsidRPr="00177C48">
        <w:rPr>
          <w:rFonts w:ascii="宋体" w:eastAsia="宋体" w:hAnsi="宋体" w:cs="宋体" w:hint="eastAsia"/>
          <w:color w:val="000000"/>
          <w:kern w:val="0"/>
          <w:szCs w:val="21"/>
        </w:rPr>
        <w:t>操作符号，所以可以直接利用</w:t>
      </w:r>
      <w:r w:rsidRPr="00177C48">
        <w:rPr>
          <w:rFonts w:ascii="宋体" w:eastAsia="宋体" w:hAnsi="宋体" w:cs="宋体"/>
          <w:color w:val="000000"/>
          <w:kern w:val="0"/>
          <w:szCs w:val="21"/>
        </w:rPr>
        <w:t>&gt;&gt;</w:t>
      </w:r>
      <w:r w:rsidRPr="00177C48">
        <w:rPr>
          <w:rFonts w:ascii="宋体" w:eastAsia="宋体" w:hAnsi="宋体" w:cs="宋体" w:hint="eastAsia"/>
          <w:color w:val="000000"/>
          <w:kern w:val="0"/>
          <w:szCs w:val="21"/>
        </w:rPr>
        <w:t>和</w:t>
      </w:r>
      <w:r w:rsidRPr="00177C48">
        <w:rPr>
          <w:rFonts w:ascii="宋体" w:eastAsia="宋体" w:hAnsi="宋体" w:cs="宋体"/>
          <w:color w:val="000000"/>
          <w:kern w:val="0"/>
          <w:szCs w:val="21"/>
        </w:rPr>
        <w:t>&lt;&lt;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r>
      <w:r w:rsidRPr="00177C48">
        <w:rPr>
          <w:rFonts w:ascii="宋体" w:eastAsia="宋体" w:hAnsi="宋体" w:cs="宋体"/>
          <w:color w:val="000000"/>
          <w:kern w:val="0"/>
          <w:szCs w:val="21"/>
        </w:rPr>
        <w:tab/>
        <w:t>ar&lt;&lt;m_szDesc;</w:t>
      </w:r>
      <w:r w:rsidRPr="00177C48">
        <w:rPr>
          <w:rFonts w:ascii="宋体" w:eastAsia="宋体" w:hAnsi="宋体" w:cs="宋体"/>
          <w:color w:val="000000"/>
          <w:kern w:val="0"/>
          <w:szCs w:val="21"/>
        </w:rPr>
        <w:br/>
      </w:r>
      <w:r w:rsidRPr="00177C48">
        <w:rPr>
          <w:rFonts w:ascii="宋体" w:eastAsia="宋体" w:hAnsi="宋体" w:cs="宋体"/>
          <w:color w:val="000000"/>
          <w:kern w:val="0"/>
          <w:szCs w:val="21"/>
        </w:rPr>
        <w:tab/>
        <w:t>}</w:t>
      </w:r>
      <w:r w:rsidRPr="00177C48">
        <w:rPr>
          <w:rFonts w:ascii="宋体" w:eastAsia="宋体" w:hAnsi="宋体" w:cs="宋体"/>
          <w:color w:val="000000"/>
          <w:kern w:val="0"/>
          <w:szCs w:val="21"/>
        </w:rPr>
        <w:br/>
      </w:r>
      <w:r w:rsidRPr="00177C48">
        <w:rPr>
          <w:rFonts w:ascii="宋体" w:eastAsia="宋体" w:hAnsi="宋体" w:cs="宋体"/>
          <w:color w:val="000000"/>
          <w:kern w:val="0"/>
          <w:szCs w:val="21"/>
        </w:rPr>
        <w:tab/>
        <w:t>else</w:t>
      </w:r>
      <w:r w:rsidRPr="00177C48">
        <w:rPr>
          <w:rFonts w:ascii="宋体" w:eastAsia="宋体" w:hAnsi="宋体" w:cs="宋体"/>
          <w:color w:val="000000"/>
          <w:kern w:val="0"/>
          <w:szCs w:val="21"/>
        </w:rPr>
        <w:br/>
      </w:r>
      <w:r w:rsidRPr="00177C48">
        <w:rPr>
          <w:rFonts w:ascii="宋体" w:eastAsia="宋体" w:hAnsi="宋体" w:cs="宋体"/>
          <w:color w:val="000000"/>
          <w:kern w:val="0"/>
          <w:szCs w:val="21"/>
        </w:rPr>
        <w:tab/>
        <w:t>{</w:t>
      </w:r>
      <w:r w:rsidRPr="00177C48">
        <w:rPr>
          <w:rFonts w:ascii="宋体" w:eastAsia="宋体" w:hAnsi="宋体" w:cs="宋体"/>
          <w:color w:val="000000"/>
          <w:kern w:val="0"/>
          <w:szCs w:val="21"/>
        </w:rPr>
        <w:br/>
      </w:r>
      <w:r w:rsidRPr="00177C48">
        <w:rPr>
          <w:rFonts w:ascii="宋体" w:eastAsia="宋体" w:hAnsi="宋体" w:cs="宋体"/>
          <w:color w:val="000000"/>
          <w:kern w:val="0"/>
          <w:szCs w:val="21"/>
        </w:rPr>
        <w:tab/>
      </w:r>
      <w:r w:rsidRPr="00177C48">
        <w:rPr>
          <w:rFonts w:ascii="宋体" w:eastAsia="宋体" w:hAnsi="宋体" w:cs="宋体"/>
          <w:color w:val="000000"/>
          <w:kern w:val="0"/>
          <w:szCs w:val="21"/>
        </w:rPr>
        <w:tab/>
        <w:t>ar&gt;&gt;m_szDesc;</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宋体" w:cs="宋体"/>
          <w:color w:val="000000"/>
          <w:kern w:val="0"/>
          <w:szCs w:val="21"/>
        </w:rPr>
        <w:tab/>
        <w:t>m_allPID.Serialize(ar);//</w:t>
      </w:r>
      <w:r w:rsidRPr="00177C48">
        <w:rPr>
          <w:rFonts w:ascii="宋体" w:eastAsia="宋体" w:hAnsi="宋体" w:cs="宋体" w:hint="eastAsia"/>
          <w:color w:val="000000"/>
          <w:kern w:val="0"/>
          <w:szCs w:val="21"/>
        </w:rPr>
        <w:t>调用数据类的序列化函数</w:t>
      </w:r>
    </w:p>
    <w:p w:rsidR="00177C48" w:rsidRPr="00177C48" w:rsidRDefault="00177C48" w:rsidP="00177C48">
      <w:pPr>
        <w:rPr>
          <w:rFonts w:ascii="Times New Roman" w:eastAsia="宋体" w:hAnsi="Times New Roman" w:cs="Times New Roman"/>
          <w:szCs w:val="24"/>
        </w:rPr>
      </w:pPr>
    </w:p>
    <w:p w:rsidR="00177C48" w:rsidRPr="00177C48" w:rsidRDefault="00177C48" w:rsidP="00177C48">
      <w:pPr>
        <w:widowControl/>
        <w:spacing w:before="100" w:beforeAutospacing="1" w:after="100" w:afterAutospacing="1"/>
        <w:jc w:val="center"/>
        <w:rPr>
          <w:rFonts w:ascii="宋体" w:eastAsia="宋体" w:hAnsi="宋体" w:cs="宋体"/>
          <w:color w:val="000099"/>
          <w:kern w:val="0"/>
          <w:szCs w:val="21"/>
        </w:rPr>
      </w:pPr>
      <w:r w:rsidRPr="00177C48">
        <w:rPr>
          <w:rFonts w:ascii="宋体" w:eastAsia="宋体" w:hAnsi="宋体" w:cs="宋体"/>
          <w:b/>
          <w:bCs/>
          <w:color w:val="000099"/>
          <w:kern w:val="0"/>
          <w:sz w:val="27"/>
          <w:szCs w:val="27"/>
        </w:rPr>
        <w:t>3.6 MFC</w:t>
      </w:r>
      <w:r w:rsidRPr="00177C48">
        <w:rPr>
          <w:rFonts w:ascii="宋体" w:eastAsia="宋体" w:hAnsi="宋体" w:cs="宋体" w:hint="eastAsia"/>
          <w:b/>
          <w:bCs/>
          <w:color w:val="000099"/>
          <w:kern w:val="0"/>
          <w:sz w:val="27"/>
          <w:szCs w:val="27"/>
        </w:rPr>
        <w:t>中所提供的各种视类介绍</w:t>
      </w:r>
    </w:p>
    <w:p w:rsidR="00177C48" w:rsidRPr="00177C48" w:rsidRDefault="00177C48" w:rsidP="00177C48">
      <w:pPr>
        <w:widowControl/>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color w:val="000000"/>
          <w:kern w:val="0"/>
          <w:szCs w:val="21"/>
        </w:rPr>
        <w:t>MFC</w:t>
      </w:r>
      <w:r w:rsidRPr="00177C48">
        <w:rPr>
          <w:rFonts w:ascii="宋体" w:eastAsia="宋体" w:hAnsi="宋体" w:cs="宋体" w:hint="eastAsia"/>
          <w:color w:val="000000"/>
          <w:kern w:val="0"/>
          <w:szCs w:val="21"/>
        </w:rPr>
        <w:t>中提供了丰富的视类供开发者使用，下面对各个类进行介绍：</w:t>
      </w:r>
      <w:r w:rsidRPr="00177C48">
        <w:rPr>
          <w:rFonts w:ascii="宋体" w:eastAsia="宋体" w:hAnsi="宋体" w:cs="宋体"/>
          <w:color w:val="000000"/>
          <w:kern w:val="0"/>
          <w:szCs w:val="21"/>
        </w:rPr>
        <w:br/>
        <w:t>CView</w:t>
      </w:r>
      <w:r w:rsidRPr="00177C48">
        <w:rPr>
          <w:rFonts w:ascii="宋体" w:eastAsia="宋体" w:hAnsi="宋体" w:cs="宋体" w:hint="eastAsia"/>
          <w:color w:val="000000"/>
          <w:kern w:val="0"/>
          <w:szCs w:val="21"/>
        </w:rPr>
        <w:t>类是最基本的视类只支持最基本的操作。</w:t>
      </w:r>
      <w:r w:rsidRPr="00177C48">
        <w:rPr>
          <w:rFonts w:ascii="宋体" w:eastAsia="宋体" w:hAnsi="宋体" w:cs="宋体"/>
          <w:color w:val="000000"/>
          <w:kern w:val="0"/>
          <w:szCs w:val="21"/>
        </w:rPr>
        <w:br/>
        <w:t>CScrollView</w:t>
      </w:r>
      <w:r w:rsidRPr="00177C48">
        <w:rPr>
          <w:rFonts w:ascii="宋体" w:eastAsia="宋体" w:hAnsi="宋体" w:cs="宋体" w:hint="eastAsia"/>
          <w:color w:val="000000"/>
          <w:kern w:val="0"/>
          <w:szCs w:val="21"/>
        </w:rPr>
        <w:t>类提供了滚动的功能，你可以利用</w:t>
      </w:r>
      <w:r w:rsidRPr="00177C48">
        <w:rPr>
          <w:rFonts w:ascii="宋体" w:eastAsia="宋体" w:hAnsi="宋体" w:cs="宋体"/>
          <w:color w:val="000000"/>
          <w:kern w:val="0"/>
          <w:szCs w:val="21"/>
        </w:rPr>
        <w:t>void CScrollView::SetScrollSizes( int nMapMode, SIZE sizeTotal, const SIZE&amp; sizePage = sizeDefault, const SIZE&amp; sizeLine = sizeDefault )</w:t>
      </w:r>
      <w:r w:rsidRPr="00177C48">
        <w:rPr>
          <w:rFonts w:ascii="宋体" w:eastAsia="宋体" w:hAnsi="宋体" w:cs="宋体" w:hint="eastAsia"/>
          <w:color w:val="000000"/>
          <w:kern w:val="0"/>
          <w:szCs w:val="21"/>
        </w:rPr>
        <w:t>设</w:t>
      </w:r>
      <w:r w:rsidRPr="00177C48">
        <w:rPr>
          <w:rFonts w:ascii="宋体" w:eastAsia="宋体" w:hAnsi="宋体" w:cs="宋体" w:hint="eastAsia"/>
          <w:color w:val="000000"/>
          <w:kern w:val="0"/>
          <w:szCs w:val="21"/>
        </w:rPr>
        <w:lastRenderedPageBreak/>
        <w:t>置滚动尺寸，和坐标映射模式。但是在绘图和接收用户输入时需要对坐标进行转换。请参见</w:t>
      </w:r>
      <w:hyperlink r:id="rId67" w:tgtFrame="_blank" w:history="1">
        <w:r w:rsidRPr="00177C48">
          <w:rPr>
            <w:rFonts w:ascii="宋体" w:eastAsia="宋体" w:hAnsi="宋体" w:cs="宋体"/>
            <w:color w:val="02029E"/>
            <w:kern w:val="0"/>
            <w:szCs w:val="21"/>
            <w:u w:val="single"/>
          </w:rPr>
          <w:t xml:space="preserve">3.2 </w:t>
        </w:r>
        <w:r w:rsidRPr="00177C48">
          <w:rPr>
            <w:rFonts w:ascii="宋体" w:eastAsia="宋体" w:hAnsi="宋体" w:cs="宋体" w:hint="eastAsia"/>
            <w:color w:val="02029E"/>
            <w:kern w:val="0"/>
            <w:szCs w:val="21"/>
            <w:u w:val="single"/>
          </w:rPr>
          <w:t>接收用户输入</w:t>
        </w:r>
      </w:hyperlink>
      <w:r w:rsidRPr="00177C48">
        <w:rPr>
          <w:rFonts w:ascii="宋体" w:eastAsia="宋体" w:hAnsi="宋体" w:cs="宋体" w:hint="eastAsia"/>
          <w:color w:val="000000"/>
          <w:kern w:val="0"/>
          <w:szCs w:val="21"/>
        </w:rPr>
        <w:t>。</w:t>
      </w:r>
    </w:p>
    <w:p w:rsidR="00177C48" w:rsidRPr="00177C48" w:rsidRDefault="00177C48" w:rsidP="00177C48">
      <w:pPr>
        <w:widowControl/>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color w:val="000000"/>
          <w:kern w:val="0"/>
          <w:szCs w:val="21"/>
        </w:rPr>
        <w:t>CFormView</w:t>
      </w:r>
      <w:r w:rsidRPr="00177C48">
        <w:rPr>
          <w:rFonts w:ascii="宋体" w:eastAsia="宋体" w:hAnsi="宋体" w:cs="宋体" w:hint="eastAsia"/>
          <w:color w:val="000000"/>
          <w:kern w:val="0"/>
          <w:szCs w:val="21"/>
        </w:rPr>
        <w:t>类提供用户在资源文件中定义界面的能力，并可以将子窗口和变量进行绑定。通过</w:t>
      </w:r>
      <w:r w:rsidRPr="00177C48">
        <w:rPr>
          <w:rFonts w:ascii="宋体" w:eastAsia="宋体" w:hAnsi="宋体" w:cs="宋体"/>
          <w:color w:val="000000"/>
          <w:kern w:val="0"/>
          <w:szCs w:val="21"/>
        </w:rPr>
        <w:t>UpdateData</w:t>
      </w:r>
      <w:r w:rsidRPr="00177C48">
        <w:rPr>
          <w:rFonts w:ascii="宋体" w:eastAsia="宋体" w:hAnsi="宋体" w:cs="宋体" w:hint="eastAsia"/>
          <w:color w:val="000000"/>
          <w:kern w:val="0"/>
          <w:szCs w:val="21"/>
        </w:rPr>
        <w:t>函数让数据在变量和子窗口间交换。</w:t>
      </w:r>
    </w:p>
    <w:p w:rsidR="00177C48" w:rsidRPr="00177C48" w:rsidRDefault="00177C48" w:rsidP="00177C48">
      <w:pPr>
        <w:widowControl/>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color w:val="000000"/>
          <w:kern w:val="0"/>
          <w:szCs w:val="21"/>
        </w:rPr>
        <w:t>CTreeView</w:t>
      </w:r>
      <w:r w:rsidRPr="00177C48">
        <w:rPr>
          <w:rFonts w:ascii="宋体" w:eastAsia="宋体" w:hAnsi="宋体" w:cs="宋体" w:hint="eastAsia"/>
          <w:color w:val="000000"/>
          <w:kern w:val="0"/>
          <w:szCs w:val="21"/>
        </w:rPr>
        <w:t>类利用</w:t>
      </w:r>
      <w:r w:rsidRPr="00177C48">
        <w:rPr>
          <w:rFonts w:ascii="宋体" w:eastAsia="宋体" w:hAnsi="宋体" w:cs="宋体"/>
          <w:color w:val="000000"/>
          <w:kern w:val="0"/>
          <w:szCs w:val="21"/>
        </w:rPr>
        <w:t>TreeCtrl</w:t>
      </w:r>
      <w:r w:rsidRPr="00177C48">
        <w:rPr>
          <w:rFonts w:ascii="宋体" w:eastAsia="宋体" w:hAnsi="宋体" w:cs="宋体" w:hint="eastAsia"/>
          <w:color w:val="000000"/>
          <w:kern w:val="0"/>
          <w:szCs w:val="21"/>
        </w:rPr>
        <w:t>界面作为视界面，通过调用</w:t>
      </w:r>
      <w:r w:rsidRPr="00177C48">
        <w:rPr>
          <w:rFonts w:ascii="宋体" w:eastAsia="宋体" w:hAnsi="宋体" w:cs="宋体"/>
          <w:color w:val="000000"/>
          <w:kern w:val="0"/>
          <w:szCs w:val="21"/>
        </w:rPr>
        <w:t>CTreeCtrl&amp; CTreeView::GetTreeCtrl( ) const</w:t>
      </w:r>
      <w:r w:rsidRPr="00177C48">
        <w:rPr>
          <w:rFonts w:ascii="宋体" w:eastAsia="宋体" w:hAnsi="宋体" w:cs="宋体" w:hint="eastAsia"/>
          <w:color w:val="000000"/>
          <w:kern w:val="0"/>
          <w:szCs w:val="21"/>
        </w:rPr>
        <w:t>得到</w:t>
      </w:r>
      <w:r w:rsidRPr="00177C48">
        <w:rPr>
          <w:rFonts w:ascii="宋体" w:eastAsia="宋体" w:hAnsi="宋体" w:cs="宋体"/>
          <w:color w:val="000000"/>
          <w:kern w:val="0"/>
          <w:szCs w:val="21"/>
        </w:rPr>
        <w:t>CTreeCtrl</w:t>
      </w:r>
      <w:r w:rsidRPr="00177C48">
        <w:rPr>
          <w:rFonts w:ascii="宋体" w:eastAsia="宋体" w:hAnsi="宋体" w:cs="宋体" w:hint="eastAsia"/>
          <w:color w:val="000000"/>
          <w:kern w:val="0"/>
          <w:szCs w:val="21"/>
        </w:rPr>
        <w:t>的引用。</w:t>
      </w:r>
    </w:p>
    <w:p w:rsidR="00177C48" w:rsidRPr="00177C48" w:rsidRDefault="00177C48" w:rsidP="00177C48">
      <w:pPr>
        <w:widowControl/>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color w:val="000000"/>
          <w:kern w:val="0"/>
          <w:szCs w:val="21"/>
        </w:rPr>
        <w:t>CListView</w:t>
      </w:r>
      <w:r w:rsidRPr="00177C48">
        <w:rPr>
          <w:rFonts w:ascii="宋体" w:eastAsia="宋体" w:hAnsi="宋体" w:cs="宋体" w:hint="eastAsia"/>
          <w:color w:val="000000"/>
          <w:kern w:val="0"/>
          <w:szCs w:val="21"/>
        </w:rPr>
        <w:t>类利用</w:t>
      </w:r>
      <w:r w:rsidRPr="00177C48">
        <w:rPr>
          <w:rFonts w:ascii="宋体" w:eastAsia="宋体" w:hAnsi="宋体" w:cs="宋体"/>
          <w:color w:val="000000"/>
          <w:kern w:val="0"/>
          <w:szCs w:val="21"/>
        </w:rPr>
        <w:t>ListCtrl</w:t>
      </w:r>
      <w:r w:rsidRPr="00177C48">
        <w:rPr>
          <w:rFonts w:ascii="宋体" w:eastAsia="宋体" w:hAnsi="宋体" w:cs="宋体" w:hint="eastAsia"/>
          <w:color w:val="000000"/>
          <w:kern w:val="0"/>
          <w:szCs w:val="21"/>
        </w:rPr>
        <w:t>界面作为视界面，通过调用</w:t>
      </w:r>
      <w:r w:rsidRPr="00177C48">
        <w:rPr>
          <w:rFonts w:ascii="宋体" w:eastAsia="宋体" w:hAnsi="宋体" w:cs="宋体"/>
          <w:color w:val="000000"/>
          <w:kern w:val="0"/>
          <w:szCs w:val="21"/>
        </w:rPr>
        <w:t>CTreeCtrl&amp; CTreeView::GetTreeCtrl( ) const</w:t>
      </w:r>
      <w:r w:rsidRPr="00177C48">
        <w:rPr>
          <w:rFonts w:ascii="宋体" w:eastAsia="宋体" w:hAnsi="宋体" w:cs="宋体" w:hint="eastAsia"/>
          <w:color w:val="000000"/>
          <w:kern w:val="0"/>
          <w:szCs w:val="21"/>
        </w:rPr>
        <w:t>得到</w:t>
      </w:r>
      <w:r w:rsidRPr="00177C48">
        <w:rPr>
          <w:rFonts w:ascii="宋体" w:eastAsia="宋体" w:hAnsi="宋体" w:cs="宋体"/>
          <w:color w:val="000000"/>
          <w:kern w:val="0"/>
          <w:szCs w:val="21"/>
        </w:rPr>
        <w:t>CListCtrl</w:t>
      </w:r>
      <w:r w:rsidRPr="00177C48">
        <w:rPr>
          <w:rFonts w:ascii="宋体" w:eastAsia="宋体" w:hAnsi="宋体" w:cs="宋体" w:hint="eastAsia"/>
          <w:color w:val="000000"/>
          <w:kern w:val="0"/>
          <w:szCs w:val="21"/>
        </w:rPr>
        <w:t>的引用。</w:t>
      </w:r>
    </w:p>
    <w:p w:rsidR="00177C48" w:rsidRPr="00177C48" w:rsidRDefault="00177C48" w:rsidP="00177C48">
      <w:pPr>
        <w:widowControl/>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color w:val="000000"/>
          <w:kern w:val="0"/>
          <w:szCs w:val="21"/>
        </w:rPr>
        <w:t>CEditView</w:t>
      </w:r>
      <w:r w:rsidRPr="00177C48">
        <w:rPr>
          <w:rFonts w:ascii="宋体" w:eastAsia="宋体" w:hAnsi="宋体" w:cs="宋体" w:hint="eastAsia"/>
          <w:color w:val="000000"/>
          <w:kern w:val="0"/>
          <w:szCs w:val="21"/>
        </w:rPr>
        <w:t>类利用</w:t>
      </w:r>
      <w:r w:rsidRPr="00177C48">
        <w:rPr>
          <w:rFonts w:ascii="宋体" w:eastAsia="宋体" w:hAnsi="宋体" w:cs="宋体"/>
          <w:color w:val="000000"/>
          <w:kern w:val="0"/>
          <w:szCs w:val="21"/>
        </w:rPr>
        <w:t>Edit</w:t>
      </w:r>
      <w:r w:rsidRPr="00177C48">
        <w:rPr>
          <w:rFonts w:ascii="宋体" w:eastAsia="宋体" w:hAnsi="宋体" w:cs="宋体" w:hint="eastAsia"/>
          <w:color w:val="000000"/>
          <w:kern w:val="0"/>
          <w:szCs w:val="21"/>
        </w:rPr>
        <w:t>接收用户输入，它具有输入框的一切功能。通过调用</w:t>
      </w:r>
      <w:r w:rsidRPr="00177C48">
        <w:rPr>
          <w:rFonts w:ascii="宋体" w:eastAsia="宋体" w:hAnsi="宋体" w:cs="宋体"/>
          <w:color w:val="000000"/>
          <w:kern w:val="0"/>
          <w:szCs w:val="21"/>
        </w:rPr>
        <w:t>CEdit&amp; CEditView::GetEditCtrl( ) const</w:t>
      </w:r>
      <w:r w:rsidRPr="00177C48">
        <w:rPr>
          <w:rFonts w:ascii="宋体" w:eastAsia="宋体" w:hAnsi="宋体" w:cs="宋体" w:hint="eastAsia"/>
          <w:color w:val="000000"/>
          <w:kern w:val="0"/>
          <w:szCs w:val="21"/>
        </w:rPr>
        <w:t>得到</w:t>
      </w:r>
      <w:r w:rsidRPr="00177C48">
        <w:rPr>
          <w:rFonts w:ascii="宋体" w:eastAsia="宋体" w:hAnsi="宋体" w:cs="宋体"/>
          <w:color w:val="000000"/>
          <w:kern w:val="0"/>
          <w:szCs w:val="21"/>
        </w:rPr>
        <w:t>Edit&amp;</w:t>
      </w:r>
      <w:r w:rsidRPr="00177C48">
        <w:rPr>
          <w:rFonts w:ascii="宋体" w:eastAsia="宋体" w:hAnsi="宋体" w:cs="宋体" w:hint="eastAsia"/>
          <w:color w:val="000000"/>
          <w:kern w:val="0"/>
          <w:szCs w:val="21"/>
        </w:rPr>
        <w:t>的引用。</w:t>
      </w:r>
      <w:r w:rsidRPr="00177C48">
        <w:rPr>
          <w:rFonts w:ascii="宋体" w:eastAsia="宋体" w:hAnsi="宋体" w:cs="宋体"/>
          <w:color w:val="000000"/>
          <w:kern w:val="0"/>
          <w:szCs w:val="21"/>
        </w:rPr>
        <w:t>void CEditView::SetPrinterFont( CFont* pFont )</w:t>
      </w:r>
      <w:r w:rsidRPr="00177C48">
        <w:rPr>
          <w:rFonts w:ascii="宋体" w:eastAsia="宋体" w:hAnsi="宋体" w:cs="宋体" w:hint="eastAsia"/>
          <w:color w:val="000000"/>
          <w:kern w:val="0"/>
          <w:szCs w:val="21"/>
        </w:rPr>
        <w:t>可以设置打印字体。</w:t>
      </w:r>
    </w:p>
    <w:p w:rsidR="00177C48" w:rsidRPr="00177C48" w:rsidRDefault="00177C48" w:rsidP="00177C48">
      <w:pPr>
        <w:widowControl/>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color w:val="000000"/>
          <w:kern w:val="0"/>
          <w:szCs w:val="21"/>
        </w:rPr>
        <w:t>CRichEditView</w:t>
      </w:r>
      <w:r w:rsidRPr="00177C48">
        <w:rPr>
          <w:rFonts w:ascii="宋体" w:eastAsia="宋体" w:hAnsi="宋体" w:cs="宋体" w:hint="eastAsia"/>
          <w:color w:val="000000"/>
          <w:kern w:val="0"/>
          <w:szCs w:val="21"/>
        </w:rPr>
        <w:t>类作为</w:t>
      </w:r>
      <w:r w:rsidRPr="00177C48">
        <w:rPr>
          <w:rFonts w:ascii="宋体" w:eastAsia="宋体" w:hAnsi="宋体" w:cs="宋体"/>
          <w:color w:val="000000"/>
          <w:kern w:val="0"/>
          <w:szCs w:val="21"/>
        </w:rPr>
        <w:t>Rich Text Edit</w:t>
      </w:r>
      <w:r w:rsidRPr="00177C48">
        <w:rPr>
          <w:rFonts w:ascii="宋体" w:eastAsia="宋体" w:hAnsi="宋体" w:cs="宋体" w:hint="eastAsia"/>
          <w:color w:val="000000"/>
          <w:kern w:val="0"/>
          <w:szCs w:val="21"/>
        </w:rPr>
        <w:t>（富文本输入）的视类，提供了可以按照格式显示文本的能力，在使用时需要</w:t>
      </w:r>
      <w:r w:rsidRPr="00177C48">
        <w:rPr>
          <w:rFonts w:ascii="宋体" w:eastAsia="宋体" w:hAnsi="宋体" w:cs="宋体"/>
          <w:color w:val="000000"/>
          <w:kern w:val="0"/>
          <w:szCs w:val="21"/>
        </w:rPr>
        <w:t>CRichEditDoc</w:t>
      </w:r>
      <w:r w:rsidRPr="00177C48">
        <w:rPr>
          <w:rFonts w:ascii="宋体" w:eastAsia="宋体" w:hAnsi="宋体" w:cs="宋体" w:hint="eastAsia"/>
          <w:color w:val="000000"/>
          <w:kern w:val="0"/>
          <w:szCs w:val="21"/>
        </w:rPr>
        <w:t>的支持。</w:t>
      </w:r>
    </w:p>
    <w:p w:rsidR="00177C48" w:rsidRPr="00177C48" w:rsidRDefault="00177C48" w:rsidP="00177C48">
      <w:pPr>
        <w:rPr>
          <w:rFonts w:ascii="Times New Roman" w:eastAsia="宋体" w:hAnsi="Times New Roman" w:cs="Times New Roman"/>
          <w:szCs w:val="24"/>
        </w:rPr>
      </w:pPr>
    </w:p>
    <w:p w:rsidR="00177C48" w:rsidRPr="00177C48" w:rsidRDefault="00177C48" w:rsidP="00177C48">
      <w:pPr>
        <w:rPr>
          <w:rFonts w:ascii="Times New Roman" w:eastAsia="宋体" w:hAnsi="Times New Roman" w:cs="Times New Roman"/>
          <w:szCs w:val="24"/>
        </w:rPr>
      </w:pPr>
    </w:p>
    <w:p w:rsidR="00177C48" w:rsidRPr="00177C48" w:rsidRDefault="00177C48" w:rsidP="00177C48">
      <w:pPr>
        <w:rPr>
          <w:rFonts w:ascii="Times New Roman" w:eastAsia="宋体" w:hAnsi="Times New Roman" w:cs="Times New Roman"/>
          <w:szCs w:val="24"/>
        </w:rPr>
      </w:pPr>
    </w:p>
    <w:p w:rsidR="00177C48" w:rsidRPr="00177C48" w:rsidRDefault="00177C48" w:rsidP="00177C48">
      <w:pPr>
        <w:jc w:val="center"/>
        <w:rPr>
          <w:rFonts w:ascii="Times New Roman" w:eastAsia="宋体" w:hAnsi="Times New Roman" w:cs="Times New Roman"/>
          <w:szCs w:val="24"/>
          <w:bdr w:val="single" w:sz="4" w:space="0" w:color="auto"/>
          <w:shd w:val="pct10" w:color="auto" w:fill="FFFFFF"/>
        </w:rPr>
      </w:pPr>
      <w:r w:rsidRPr="00177C48">
        <w:rPr>
          <w:rFonts w:ascii="Times New Roman" w:eastAsia="宋体" w:hAnsi="Times New Roman" w:cs="Times New Roman" w:hint="eastAsia"/>
          <w:color w:val="000000"/>
          <w:szCs w:val="21"/>
          <w:bdr w:val="single" w:sz="4" w:space="0" w:color="auto"/>
          <w:shd w:val="pct10" w:color="auto" w:fill="FFFFFF"/>
        </w:rPr>
        <w:t>第四章</w:t>
      </w:r>
      <w:r w:rsidRPr="00177C48">
        <w:rPr>
          <w:rFonts w:ascii="Times New Roman" w:eastAsia="宋体" w:hAnsi="Times New Roman" w:cs="Times New Roman"/>
          <w:color w:val="000000"/>
          <w:szCs w:val="21"/>
          <w:bdr w:val="single" w:sz="4" w:space="0" w:color="auto"/>
          <w:shd w:val="pct10" w:color="auto" w:fill="FFFFFF"/>
        </w:rPr>
        <w:t xml:space="preserve"> </w:t>
      </w:r>
      <w:r w:rsidRPr="00177C48">
        <w:rPr>
          <w:rFonts w:ascii="Times New Roman" w:eastAsia="宋体" w:hAnsi="Times New Roman" w:cs="Times New Roman" w:hint="eastAsia"/>
          <w:color w:val="000000"/>
          <w:szCs w:val="21"/>
          <w:bdr w:val="single" w:sz="4" w:space="0" w:color="auto"/>
          <w:shd w:val="pct10" w:color="auto" w:fill="FFFFFF"/>
        </w:rPr>
        <w:t>窗口控件</w:t>
      </w:r>
    </w:p>
    <w:p w:rsidR="00177C48" w:rsidRPr="00177C48" w:rsidRDefault="00177C48" w:rsidP="00177C48">
      <w:pPr>
        <w:widowControl/>
        <w:spacing w:before="100" w:beforeAutospacing="1" w:after="100" w:afterAutospacing="1"/>
        <w:jc w:val="center"/>
        <w:rPr>
          <w:rFonts w:ascii="宋体" w:eastAsia="宋体" w:hAnsi="Times New Roman" w:cs="宋体"/>
          <w:color w:val="000099"/>
          <w:kern w:val="0"/>
          <w:szCs w:val="21"/>
        </w:rPr>
      </w:pPr>
      <w:r w:rsidRPr="00177C48">
        <w:rPr>
          <w:rFonts w:ascii="宋体" w:eastAsia="宋体" w:hAnsi="宋体" w:cs="宋体"/>
          <w:b/>
          <w:bCs/>
          <w:color w:val="000099"/>
          <w:kern w:val="0"/>
          <w:sz w:val="27"/>
          <w:szCs w:val="27"/>
        </w:rPr>
        <w:t>4.1 Button</w:t>
      </w:r>
    </w:p>
    <w:p w:rsidR="00177C48" w:rsidRPr="00177C48" w:rsidRDefault="00177C48" w:rsidP="00177C48">
      <w:pPr>
        <w:widowControl/>
        <w:spacing w:before="100" w:beforeAutospacing="1" w:after="100" w:afterAutospacing="1"/>
        <w:ind w:firstLineChars="200" w:firstLine="420"/>
        <w:jc w:val="left"/>
        <w:rPr>
          <w:rFonts w:ascii="宋体" w:eastAsia="宋体" w:hAnsi="Times New Roman" w:cs="宋体"/>
          <w:color w:val="000000"/>
          <w:kern w:val="0"/>
          <w:szCs w:val="21"/>
        </w:rPr>
      </w:pPr>
      <w:r w:rsidRPr="00177C48">
        <w:rPr>
          <w:rFonts w:ascii="宋体" w:eastAsia="宋体" w:hAnsi="宋体" w:cs="宋体" w:hint="eastAsia"/>
          <w:color w:val="000000"/>
          <w:kern w:val="0"/>
          <w:szCs w:val="21"/>
        </w:rPr>
        <w:t>按钮窗口（控件）在</w:t>
      </w:r>
      <w:r w:rsidRPr="00177C48">
        <w:rPr>
          <w:rFonts w:ascii="宋体" w:eastAsia="宋体" w:hAnsi="宋体" w:cs="宋体"/>
          <w:color w:val="000000"/>
          <w:kern w:val="0"/>
          <w:szCs w:val="21"/>
        </w:rPr>
        <w:t>MFC</w:t>
      </w:r>
      <w:r w:rsidRPr="00177C48">
        <w:rPr>
          <w:rFonts w:ascii="宋体" w:eastAsia="宋体" w:hAnsi="宋体" w:cs="宋体" w:hint="eastAsia"/>
          <w:color w:val="000000"/>
          <w:kern w:val="0"/>
          <w:szCs w:val="21"/>
        </w:rPr>
        <w:t>中使用</w:t>
      </w:r>
      <w:r w:rsidRPr="00177C48">
        <w:rPr>
          <w:rFonts w:ascii="宋体" w:eastAsia="宋体" w:hAnsi="宋体" w:cs="宋体"/>
          <w:color w:val="000000"/>
          <w:kern w:val="0"/>
          <w:szCs w:val="21"/>
        </w:rPr>
        <w:t>CButton</w:t>
      </w:r>
      <w:r w:rsidRPr="00177C48">
        <w:rPr>
          <w:rFonts w:ascii="宋体" w:eastAsia="宋体" w:hAnsi="宋体" w:cs="宋体" w:hint="eastAsia"/>
          <w:color w:val="000000"/>
          <w:kern w:val="0"/>
          <w:szCs w:val="21"/>
        </w:rPr>
        <w:t>表示，</w:t>
      </w:r>
      <w:r w:rsidRPr="00177C48">
        <w:rPr>
          <w:rFonts w:ascii="宋体" w:eastAsia="宋体" w:hAnsi="宋体" w:cs="宋体"/>
          <w:color w:val="000000"/>
          <w:kern w:val="0"/>
          <w:szCs w:val="21"/>
        </w:rPr>
        <w:t>CButton</w:t>
      </w:r>
      <w:r w:rsidRPr="00177C48">
        <w:rPr>
          <w:rFonts w:ascii="宋体" w:eastAsia="宋体" w:hAnsi="宋体" w:cs="宋体" w:hint="eastAsia"/>
          <w:color w:val="000000"/>
          <w:kern w:val="0"/>
          <w:szCs w:val="21"/>
        </w:rPr>
        <w:t>包含了三种样式的按钮，</w:t>
      </w:r>
      <w:r w:rsidRPr="00177C48">
        <w:rPr>
          <w:rFonts w:ascii="宋体" w:eastAsia="宋体" w:hAnsi="宋体" w:cs="宋体"/>
          <w:color w:val="000000"/>
          <w:kern w:val="0"/>
          <w:szCs w:val="21"/>
        </w:rPr>
        <w:t>Push Button</w:t>
      </w:r>
      <w:r w:rsidRPr="00177C48">
        <w:rPr>
          <w:rFonts w:ascii="宋体" w:eastAsia="宋体" w:hAnsi="宋体" w:cs="宋体" w:hint="eastAsia"/>
          <w:color w:val="000000"/>
          <w:kern w:val="0"/>
          <w:szCs w:val="21"/>
        </w:rPr>
        <w:t>，</w:t>
      </w:r>
      <w:r w:rsidRPr="00177C48">
        <w:rPr>
          <w:rFonts w:ascii="宋体" w:eastAsia="宋体" w:hAnsi="宋体" w:cs="宋体"/>
          <w:color w:val="000000"/>
          <w:kern w:val="0"/>
          <w:szCs w:val="21"/>
        </w:rPr>
        <w:t>Check Box</w:t>
      </w:r>
      <w:r w:rsidRPr="00177C48">
        <w:rPr>
          <w:rFonts w:ascii="宋体" w:eastAsia="宋体" w:hAnsi="宋体" w:cs="宋体" w:hint="eastAsia"/>
          <w:color w:val="000000"/>
          <w:kern w:val="0"/>
          <w:szCs w:val="21"/>
        </w:rPr>
        <w:t>，</w:t>
      </w:r>
      <w:r w:rsidRPr="00177C48">
        <w:rPr>
          <w:rFonts w:ascii="宋体" w:eastAsia="宋体" w:hAnsi="宋体" w:cs="宋体"/>
          <w:color w:val="000000"/>
          <w:kern w:val="0"/>
          <w:szCs w:val="21"/>
        </w:rPr>
        <w:t>Radio Box</w:t>
      </w:r>
      <w:r w:rsidRPr="00177C48">
        <w:rPr>
          <w:rFonts w:ascii="宋体" w:eastAsia="宋体" w:hAnsi="宋体" w:cs="宋体" w:hint="eastAsia"/>
          <w:color w:val="000000"/>
          <w:kern w:val="0"/>
          <w:szCs w:val="21"/>
        </w:rPr>
        <w:t>。所以在利用</w:t>
      </w:r>
      <w:r w:rsidRPr="00177C48">
        <w:rPr>
          <w:rFonts w:ascii="宋体" w:eastAsia="宋体" w:hAnsi="宋体" w:cs="宋体"/>
          <w:color w:val="000000"/>
          <w:kern w:val="0"/>
          <w:szCs w:val="21"/>
        </w:rPr>
        <w:t>CButton</w:t>
      </w:r>
      <w:r w:rsidRPr="00177C48">
        <w:rPr>
          <w:rFonts w:ascii="宋体" w:eastAsia="宋体" w:hAnsi="宋体" w:cs="宋体" w:hint="eastAsia"/>
          <w:color w:val="000000"/>
          <w:kern w:val="0"/>
          <w:szCs w:val="21"/>
        </w:rPr>
        <w:t>对象生成按钮窗口时需要指明按钮的风格。</w:t>
      </w:r>
    </w:p>
    <w:p w:rsidR="00177C48" w:rsidRPr="00177C48" w:rsidRDefault="00177C48" w:rsidP="00177C48">
      <w:pPr>
        <w:widowControl/>
        <w:spacing w:before="100" w:beforeAutospacing="1" w:after="100" w:afterAutospacing="1"/>
        <w:ind w:firstLineChars="200" w:firstLine="420"/>
        <w:jc w:val="left"/>
        <w:rPr>
          <w:rFonts w:ascii="宋体" w:eastAsia="宋体" w:hAnsi="宋体" w:cs="宋体"/>
          <w:color w:val="000000"/>
          <w:kern w:val="0"/>
          <w:szCs w:val="21"/>
        </w:rPr>
      </w:pPr>
      <w:r w:rsidRPr="00177C48">
        <w:rPr>
          <w:rFonts w:ascii="宋体" w:eastAsia="宋体" w:hAnsi="宋体" w:cs="宋体" w:hint="eastAsia"/>
          <w:color w:val="000000"/>
          <w:kern w:val="0"/>
          <w:szCs w:val="21"/>
        </w:rPr>
        <w:t>创建按钮：</w:t>
      </w:r>
      <w:r w:rsidRPr="00177C48">
        <w:rPr>
          <w:rFonts w:ascii="宋体" w:eastAsia="宋体" w:hAnsi="宋体" w:cs="宋体"/>
          <w:color w:val="000000"/>
          <w:kern w:val="0"/>
          <w:szCs w:val="21"/>
        </w:rPr>
        <w:t>BOOL CButton::Create( LPCTSTR lpszCaption, DWORD dwStyle, const RECT&amp; rect, CWnd* pParentWnd, UINT nID );</w:t>
      </w:r>
      <w:r w:rsidRPr="00177C48">
        <w:rPr>
          <w:rFonts w:ascii="宋体" w:eastAsia="宋体" w:hAnsi="宋体" w:cs="宋体" w:hint="eastAsia"/>
          <w:color w:val="000000"/>
          <w:kern w:val="0"/>
          <w:szCs w:val="21"/>
        </w:rPr>
        <w:t>其中</w:t>
      </w:r>
      <w:r w:rsidRPr="00177C48">
        <w:rPr>
          <w:rFonts w:ascii="宋体" w:eastAsia="宋体" w:hAnsi="宋体" w:cs="宋体"/>
          <w:color w:val="000000"/>
          <w:kern w:val="0"/>
          <w:szCs w:val="21"/>
        </w:rPr>
        <w:t>lpszCaption</w:t>
      </w:r>
      <w:r w:rsidRPr="00177C48">
        <w:rPr>
          <w:rFonts w:ascii="宋体" w:eastAsia="宋体" w:hAnsi="宋体" w:cs="宋体" w:hint="eastAsia"/>
          <w:color w:val="000000"/>
          <w:kern w:val="0"/>
          <w:szCs w:val="21"/>
        </w:rPr>
        <w:t>是按钮上显示的文字，</w:t>
      </w:r>
      <w:r w:rsidRPr="00177C48">
        <w:rPr>
          <w:rFonts w:ascii="宋体" w:eastAsia="宋体" w:hAnsi="宋体" w:cs="宋体"/>
          <w:color w:val="000000"/>
          <w:kern w:val="0"/>
          <w:szCs w:val="21"/>
        </w:rPr>
        <w:t>dwStyle</w:t>
      </w:r>
      <w:r w:rsidRPr="00177C48">
        <w:rPr>
          <w:rFonts w:ascii="宋体" w:eastAsia="宋体" w:hAnsi="宋体" w:cs="宋体" w:hint="eastAsia"/>
          <w:color w:val="000000"/>
          <w:kern w:val="0"/>
          <w:szCs w:val="21"/>
        </w:rPr>
        <w:t>为按钮风格，除了</w:t>
      </w:r>
      <w:r w:rsidRPr="00177C48">
        <w:rPr>
          <w:rFonts w:ascii="宋体" w:eastAsia="宋体" w:hAnsi="宋体" w:cs="宋体"/>
          <w:color w:val="000000"/>
          <w:kern w:val="0"/>
          <w:szCs w:val="21"/>
        </w:rPr>
        <w:t>Windows</w:t>
      </w:r>
      <w:r w:rsidRPr="00177C48">
        <w:rPr>
          <w:rFonts w:ascii="宋体" w:eastAsia="宋体" w:hAnsi="宋体" w:cs="宋体" w:hint="eastAsia"/>
          <w:color w:val="000000"/>
          <w:kern w:val="0"/>
          <w:szCs w:val="21"/>
        </w:rPr>
        <w:t>风格可以使用外（如</w:t>
      </w:r>
      <w:r w:rsidRPr="00177C48">
        <w:rPr>
          <w:rFonts w:ascii="宋体" w:eastAsia="宋体" w:hAnsi="宋体" w:cs="宋体"/>
          <w:color w:val="000000"/>
          <w:kern w:val="0"/>
          <w:szCs w:val="21"/>
        </w:rPr>
        <w:t>WS_CHILD|WS_VISUBLE|WS_BORDER</w:t>
      </w:r>
      <w:r w:rsidRPr="00177C48">
        <w:rPr>
          <w:rFonts w:ascii="宋体" w:eastAsia="宋体" w:hAnsi="宋体" w:cs="宋体" w:hint="eastAsia"/>
          <w:color w:val="000000"/>
          <w:kern w:val="0"/>
          <w:szCs w:val="21"/>
        </w:rPr>
        <w:t>）还有按钮专用的一些风格。</w:t>
      </w:r>
      <w:r w:rsidRPr="00177C48">
        <w:rPr>
          <w:rFonts w:ascii="宋体" w:eastAsia="宋体" w:hAnsi="宋体" w:cs="宋体"/>
          <w:color w:val="000000"/>
          <w:kern w:val="0"/>
          <w:szCs w:val="21"/>
        </w:rPr>
        <w:t xml:space="preserve"> </w:t>
      </w:r>
    </w:p>
    <w:p w:rsidR="00177C48" w:rsidRPr="00177C48" w:rsidRDefault="00177C48" w:rsidP="00177C48">
      <w:pPr>
        <w:widowControl/>
        <w:numPr>
          <w:ilvl w:val="0"/>
          <w:numId w:val="18"/>
        </w:numPr>
        <w:spacing w:before="100" w:beforeAutospacing="1" w:after="240"/>
        <w:jc w:val="left"/>
        <w:rPr>
          <w:rFonts w:ascii="宋体" w:eastAsia="宋体" w:hAnsi="宋体" w:cs="宋体"/>
          <w:color w:val="000000"/>
          <w:kern w:val="0"/>
          <w:szCs w:val="21"/>
        </w:rPr>
      </w:pPr>
      <w:r w:rsidRPr="00177C48">
        <w:rPr>
          <w:rFonts w:ascii="宋体" w:eastAsia="宋体" w:hAnsi="宋体" w:cs="宋体"/>
          <w:b/>
          <w:bCs/>
          <w:color w:val="000000"/>
          <w:kern w:val="0"/>
          <w:szCs w:val="21"/>
        </w:rPr>
        <w:t>BS_AUTOCHECKBOX</w:t>
      </w:r>
      <w:r w:rsidRPr="00177C48">
        <w:rPr>
          <w:rFonts w:ascii="宋体" w:eastAsia="宋体" w:hAnsi="宋体" w:cs="宋体"/>
          <w:color w:val="000000"/>
          <w:kern w:val="0"/>
          <w:szCs w:val="21"/>
        </w:rPr>
        <w:t xml:space="preserve"> </w:t>
      </w:r>
      <w:r w:rsidRPr="00177C48">
        <w:rPr>
          <w:rFonts w:ascii="宋体" w:eastAsia="宋体" w:hAnsi="宋体" w:cs="宋体" w:hint="eastAsia"/>
          <w:color w:val="000000"/>
          <w:kern w:val="0"/>
          <w:szCs w:val="21"/>
        </w:rPr>
        <w:t>检查框，按钮的状态会自动改变</w:t>
      </w:r>
      <w:r w:rsidRPr="00177C48">
        <w:rPr>
          <w:rFonts w:ascii="宋体" w:eastAsia="宋体" w:hAnsi="Times New Roman" w:cs="宋体"/>
          <w:color w:val="000000"/>
          <w:kern w:val="0"/>
          <w:szCs w:val="21"/>
        </w:rPr>
        <w:t>   </w:t>
      </w:r>
      <w:r w:rsidRPr="00177C48">
        <w:rPr>
          <w:rFonts w:ascii="宋体" w:eastAsia="宋体" w:hAnsi="宋体" w:cs="宋体"/>
          <w:color w:val="000000"/>
          <w:kern w:val="0"/>
          <w:szCs w:val="21"/>
        </w:rPr>
        <w:t>Same as a check box, except that a check mark appears in the check box when the user selects the box; the check mark disappears the next time the user selects the box.</w:t>
      </w:r>
    </w:p>
    <w:p w:rsidR="00177C48" w:rsidRPr="00177C48" w:rsidRDefault="00177C48" w:rsidP="00177C48">
      <w:pPr>
        <w:widowControl/>
        <w:numPr>
          <w:ilvl w:val="0"/>
          <w:numId w:val="18"/>
        </w:numPr>
        <w:spacing w:before="100" w:beforeAutospacing="1" w:after="240"/>
        <w:jc w:val="left"/>
        <w:rPr>
          <w:rFonts w:ascii="宋体" w:eastAsia="宋体" w:hAnsi="宋体" w:cs="宋体"/>
          <w:color w:val="000000"/>
          <w:kern w:val="0"/>
          <w:szCs w:val="21"/>
        </w:rPr>
      </w:pPr>
      <w:r w:rsidRPr="00177C48">
        <w:rPr>
          <w:rFonts w:ascii="宋体" w:eastAsia="宋体" w:hAnsi="宋体" w:cs="宋体"/>
          <w:b/>
          <w:bCs/>
          <w:color w:val="000000"/>
          <w:kern w:val="0"/>
          <w:szCs w:val="21"/>
        </w:rPr>
        <w:t>BS_AUTORADIOBUTTON</w:t>
      </w:r>
      <w:r w:rsidRPr="00177C48">
        <w:rPr>
          <w:rFonts w:ascii="宋体" w:eastAsia="宋体" w:hAnsi="宋体" w:cs="宋体"/>
          <w:color w:val="000000"/>
          <w:kern w:val="0"/>
          <w:szCs w:val="21"/>
        </w:rPr>
        <w:t xml:space="preserve"> </w:t>
      </w:r>
      <w:r w:rsidRPr="00177C48">
        <w:rPr>
          <w:rFonts w:ascii="宋体" w:eastAsia="宋体" w:hAnsi="宋体" w:cs="宋体" w:hint="eastAsia"/>
          <w:color w:val="000000"/>
          <w:kern w:val="0"/>
          <w:szCs w:val="21"/>
        </w:rPr>
        <w:t>圆形选择按钮，按钮的状态会自动改变</w:t>
      </w:r>
      <w:r w:rsidRPr="00177C48">
        <w:rPr>
          <w:rFonts w:ascii="宋体" w:eastAsia="宋体" w:hAnsi="Times New Roman" w:cs="宋体"/>
          <w:color w:val="000000"/>
          <w:kern w:val="0"/>
          <w:szCs w:val="21"/>
        </w:rPr>
        <w:t>   </w:t>
      </w:r>
      <w:r w:rsidRPr="00177C48">
        <w:rPr>
          <w:rFonts w:ascii="宋体" w:eastAsia="宋体" w:hAnsi="宋体" w:cs="宋体"/>
          <w:color w:val="000000"/>
          <w:kern w:val="0"/>
          <w:szCs w:val="21"/>
        </w:rPr>
        <w:t>Same as a radio button, except that when the user selects it, the button automatically highlights itself and removes the selection from any other radio buttons with the same style in the same group.</w:t>
      </w:r>
    </w:p>
    <w:p w:rsidR="00177C48" w:rsidRPr="00177C48" w:rsidRDefault="00177C48" w:rsidP="00177C48">
      <w:pPr>
        <w:widowControl/>
        <w:numPr>
          <w:ilvl w:val="0"/>
          <w:numId w:val="18"/>
        </w:numPr>
        <w:spacing w:before="100" w:beforeAutospacing="1" w:after="240"/>
        <w:jc w:val="left"/>
        <w:rPr>
          <w:rFonts w:ascii="宋体" w:eastAsia="宋体" w:hAnsi="宋体" w:cs="宋体"/>
          <w:color w:val="000000"/>
          <w:kern w:val="0"/>
          <w:szCs w:val="21"/>
        </w:rPr>
      </w:pPr>
      <w:r w:rsidRPr="00177C48">
        <w:rPr>
          <w:rFonts w:ascii="宋体" w:eastAsia="宋体" w:hAnsi="宋体" w:cs="宋体"/>
          <w:b/>
          <w:bCs/>
          <w:color w:val="000000"/>
          <w:kern w:val="0"/>
          <w:szCs w:val="21"/>
        </w:rPr>
        <w:t>BS_AUTO3STATE</w:t>
      </w:r>
      <w:r w:rsidRPr="00177C48">
        <w:rPr>
          <w:rFonts w:ascii="宋体" w:eastAsia="宋体" w:hAnsi="宋体" w:cs="宋体"/>
          <w:color w:val="000000"/>
          <w:kern w:val="0"/>
          <w:szCs w:val="21"/>
        </w:rPr>
        <w:t xml:space="preserve"> </w:t>
      </w:r>
      <w:r w:rsidRPr="00177C48">
        <w:rPr>
          <w:rFonts w:ascii="宋体" w:eastAsia="宋体" w:hAnsi="宋体" w:cs="宋体" w:hint="eastAsia"/>
          <w:color w:val="000000"/>
          <w:kern w:val="0"/>
          <w:szCs w:val="21"/>
        </w:rPr>
        <w:t>允许按钮有三种状态即：选中，未选中，未定</w:t>
      </w:r>
      <w:r w:rsidRPr="00177C48">
        <w:rPr>
          <w:rFonts w:ascii="宋体" w:eastAsia="宋体" w:hAnsi="Times New Roman" w:cs="宋体"/>
          <w:color w:val="000000"/>
          <w:kern w:val="0"/>
          <w:szCs w:val="21"/>
        </w:rPr>
        <w:t>   </w:t>
      </w:r>
      <w:r w:rsidRPr="00177C48">
        <w:rPr>
          <w:rFonts w:ascii="宋体" w:eastAsia="宋体" w:hAnsi="宋体" w:cs="宋体"/>
          <w:color w:val="000000"/>
          <w:kern w:val="0"/>
          <w:szCs w:val="21"/>
        </w:rPr>
        <w:t>Same as a three-state check box, except that the box changes its state when the user selects it.</w:t>
      </w:r>
    </w:p>
    <w:p w:rsidR="00177C48" w:rsidRPr="00177C48" w:rsidRDefault="00177C48" w:rsidP="00177C48">
      <w:pPr>
        <w:widowControl/>
        <w:numPr>
          <w:ilvl w:val="0"/>
          <w:numId w:val="18"/>
        </w:numPr>
        <w:spacing w:before="100" w:beforeAutospacing="1" w:after="240"/>
        <w:jc w:val="left"/>
        <w:rPr>
          <w:rFonts w:ascii="宋体" w:eastAsia="宋体" w:hAnsi="宋体" w:cs="宋体"/>
          <w:color w:val="000000"/>
          <w:kern w:val="0"/>
          <w:szCs w:val="21"/>
        </w:rPr>
      </w:pPr>
      <w:r w:rsidRPr="00177C48">
        <w:rPr>
          <w:rFonts w:ascii="宋体" w:eastAsia="宋体" w:hAnsi="宋体" w:cs="宋体"/>
          <w:b/>
          <w:bCs/>
          <w:color w:val="000000"/>
          <w:kern w:val="0"/>
          <w:szCs w:val="21"/>
        </w:rPr>
        <w:t>BS_CHECKBOX</w:t>
      </w:r>
      <w:r w:rsidRPr="00177C48">
        <w:rPr>
          <w:rFonts w:ascii="宋体" w:eastAsia="宋体" w:hAnsi="宋体" w:cs="宋体"/>
          <w:color w:val="000000"/>
          <w:kern w:val="0"/>
          <w:szCs w:val="21"/>
        </w:rPr>
        <w:t xml:space="preserve"> </w:t>
      </w:r>
      <w:r w:rsidRPr="00177C48">
        <w:rPr>
          <w:rFonts w:ascii="宋体" w:eastAsia="宋体" w:hAnsi="宋体" w:cs="宋体" w:hint="eastAsia"/>
          <w:color w:val="000000"/>
          <w:kern w:val="0"/>
          <w:szCs w:val="21"/>
        </w:rPr>
        <w:t>检查框</w:t>
      </w:r>
      <w:r w:rsidRPr="00177C48">
        <w:rPr>
          <w:rFonts w:ascii="宋体" w:eastAsia="宋体" w:hAnsi="Times New Roman" w:cs="宋体"/>
          <w:color w:val="000000"/>
          <w:kern w:val="0"/>
          <w:szCs w:val="21"/>
        </w:rPr>
        <w:t>   </w:t>
      </w:r>
      <w:r w:rsidRPr="00177C48">
        <w:rPr>
          <w:rFonts w:ascii="宋体" w:eastAsia="宋体" w:hAnsi="宋体" w:cs="宋体"/>
          <w:color w:val="000000"/>
          <w:kern w:val="0"/>
          <w:szCs w:val="21"/>
        </w:rPr>
        <w:t xml:space="preserve">Creates a small square that has text displayed to its right (unless this style is combined with the </w:t>
      </w:r>
      <w:r w:rsidRPr="00177C48">
        <w:rPr>
          <w:rFonts w:ascii="宋体" w:eastAsia="宋体" w:hAnsi="宋体" w:cs="宋体"/>
          <w:b/>
          <w:bCs/>
          <w:color w:val="000000"/>
          <w:kern w:val="0"/>
          <w:szCs w:val="21"/>
        </w:rPr>
        <w:t>BS_LEFTTEXT</w:t>
      </w:r>
      <w:r w:rsidRPr="00177C48">
        <w:rPr>
          <w:rFonts w:ascii="宋体" w:eastAsia="宋体" w:hAnsi="宋体" w:cs="宋体"/>
          <w:color w:val="000000"/>
          <w:kern w:val="0"/>
          <w:szCs w:val="21"/>
        </w:rPr>
        <w:t xml:space="preserve"> style).</w:t>
      </w:r>
    </w:p>
    <w:p w:rsidR="00177C48" w:rsidRPr="00177C48" w:rsidRDefault="00177C48" w:rsidP="00177C48">
      <w:pPr>
        <w:widowControl/>
        <w:numPr>
          <w:ilvl w:val="0"/>
          <w:numId w:val="18"/>
        </w:numPr>
        <w:spacing w:before="100" w:beforeAutospacing="1" w:after="240"/>
        <w:jc w:val="left"/>
        <w:rPr>
          <w:rFonts w:ascii="宋体" w:eastAsia="宋体" w:hAnsi="宋体" w:cs="宋体"/>
          <w:color w:val="000000"/>
          <w:kern w:val="0"/>
          <w:szCs w:val="21"/>
        </w:rPr>
      </w:pPr>
      <w:r w:rsidRPr="00177C48">
        <w:rPr>
          <w:rFonts w:ascii="宋体" w:eastAsia="宋体" w:hAnsi="宋体" w:cs="宋体"/>
          <w:b/>
          <w:bCs/>
          <w:color w:val="000000"/>
          <w:kern w:val="0"/>
          <w:szCs w:val="21"/>
        </w:rPr>
        <w:lastRenderedPageBreak/>
        <w:t>BS_DEFPUSHBUTTON</w:t>
      </w:r>
      <w:r w:rsidRPr="00177C48">
        <w:rPr>
          <w:rFonts w:ascii="宋体" w:eastAsia="宋体" w:hAnsi="宋体" w:cs="宋体"/>
          <w:color w:val="000000"/>
          <w:kern w:val="0"/>
          <w:szCs w:val="21"/>
        </w:rPr>
        <w:t xml:space="preserve"> </w:t>
      </w:r>
      <w:r w:rsidRPr="00177C48">
        <w:rPr>
          <w:rFonts w:ascii="宋体" w:eastAsia="宋体" w:hAnsi="宋体" w:cs="宋体" w:hint="eastAsia"/>
          <w:color w:val="000000"/>
          <w:kern w:val="0"/>
          <w:szCs w:val="21"/>
        </w:rPr>
        <w:t>默认普通按钮</w:t>
      </w:r>
      <w:r w:rsidRPr="00177C48">
        <w:rPr>
          <w:rFonts w:ascii="宋体" w:eastAsia="宋体" w:hAnsi="Times New Roman" w:cs="宋体"/>
          <w:color w:val="000000"/>
          <w:kern w:val="0"/>
          <w:szCs w:val="21"/>
        </w:rPr>
        <w:t>   </w:t>
      </w:r>
      <w:r w:rsidRPr="00177C48">
        <w:rPr>
          <w:rFonts w:ascii="宋体" w:eastAsia="宋体" w:hAnsi="宋体" w:cs="宋体"/>
          <w:color w:val="000000"/>
          <w:kern w:val="0"/>
          <w:szCs w:val="21"/>
        </w:rPr>
        <w:t>Creates a button that has a heavy black border. The user can select this button by pressing the ENTER key. This style enables the user to quickly select the most likely option (the default option).</w:t>
      </w:r>
    </w:p>
    <w:p w:rsidR="00177C48" w:rsidRPr="00177C48" w:rsidRDefault="00177C48" w:rsidP="00177C48">
      <w:pPr>
        <w:widowControl/>
        <w:numPr>
          <w:ilvl w:val="0"/>
          <w:numId w:val="18"/>
        </w:numPr>
        <w:spacing w:before="100" w:beforeAutospacing="1" w:after="240"/>
        <w:jc w:val="left"/>
        <w:rPr>
          <w:rFonts w:ascii="宋体" w:eastAsia="宋体" w:hAnsi="宋体" w:cs="宋体"/>
          <w:color w:val="000000"/>
          <w:kern w:val="0"/>
          <w:szCs w:val="21"/>
        </w:rPr>
      </w:pPr>
      <w:r w:rsidRPr="00177C48">
        <w:rPr>
          <w:rFonts w:ascii="宋体" w:eastAsia="宋体" w:hAnsi="宋体" w:cs="宋体"/>
          <w:b/>
          <w:bCs/>
          <w:color w:val="000000"/>
          <w:kern w:val="0"/>
          <w:szCs w:val="21"/>
        </w:rPr>
        <w:t>BS_LEFTTEXT</w:t>
      </w:r>
      <w:r w:rsidRPr="00177C48">
        <w:rPr>
          <w:rFonts w:ascii="宋体" w:eastAsia="宋体" w:hAnsi="宋体" w:cs="宋体"/>
          <w:color w:val="000000"/>
          <w:kern w:val="0"/>
          <w:szCs w:val="21"/>
        </w:rPr>
        <w:t xml:space="preserve"> </w:t>
      </w:r>
      <w:r w:rsidRPr="00177C48">
        <w:rPr>
          <w:rFonts w:ascii="宋体" w:eastAsia="宋体" w:hAnsi="宋体" w:cs="宋体" w:hint="eastAsia"/>
          <w:color w:val="000000"/>
          <w:kern w:val="0"/>
          <w:szCs w:val="21"/>
        </w:rPr>
        <w:t>左对齐文字</w:t>
      </w:r>
      <w:r w:rsidRPr="00177C48">
        <w:rPr>
          <w:rFonts w:ascii="宋体" w:eastAsia="宋体" w:hAnsi="Times New Roman" w:cs="宋体"/>
          <w:color w:val="000000"/>
          <w:kern w:val="0"/>
          <w:szCs w:val="21"/>
        </w:rPr>
        <w:t>   </w:t>
      </w:r>
      <w:r w:rsidRPr="00177C48">
        <w:rPr>
          <w:rFonts w:ascii="宋体" w:eastAsia="宋体" w:hAnsi="宋体" w:cs="宋体"/>
          <w:color w:val="000000"/>
          <w:kern w:val="0"/>
          <w:szCs w:val="21"/>
        </w:rPr>
        <w:t>When combined with a radio-button or check-box style, the text appears on the left side of the radio button or check box.</w:t>
      </w:r>
    </w:p>
    <w:p w:rsidR="00177C48" w:rsidRPr="00177C48" w:rsidRDefault="00177C48" w:rsidP="00177C48">
      <w:pPr>
        <w:widowControl/>
        <w:numPr>
          <w:ilvl w:val="0"/>
          <w:numId w:val="18"/>
        </w:numPr>
        <w:spacing w:before="100" w:beforeAutospacing="1" w:after="240"/>
        <w:jc w:val="left"/>
        <w:rPr>
          <w:rFonts w:ascii="宋体" w:eastAsia="宋体" w:hAnsi="宋体" w:cs="宋体"/>
          <w:color w:val="000000"/>
          <w:kern w:val="0"/>
          <w:szCs w:val="21"/>
        </w:rPr>
      </w:pPr>
      <w:r w:rsidRPr="00177C48">
        <w:rPr>
          <w:rFonts w:ascii="宋体" w:eastAsia="宋体" w:hAnsi="宋体" w:cs="宋体"/>
          <w:b/>
          <w:bCs/>
          <w:color w:val="000000"/>
          <w:kern w:val="0"/>
          <w:szCs w:val="21"/>
        </w:rPr>
        <w:t>BS_OWNERDRAW</w:t>
      </w:r>
      <w:r w:rsidRPr="00177C48">
        <w:rPr>
          <w:rFonts w:ascii="宋体" w:eastAsia="宋体" w:hAnsi="宋体" w:cs="宋体"/>
          <w:color w:val="000000"/>
          <w:kern w:val="0"/>
          <w:szCs w:val="21"/>
        </w:rPr>
        <w:t xml:space="preserve"> </w:t>
      </w:r>
      <w:r w:rsidRPr="00177C48">
        <w:rPr>
          <w:rFonts w:ascii="宋体" w:eastAsia="宋体" w:hAnsi="宋体" w:cs="宋体" w:hint="eastAsia"/>
          <w:color w:val="000000"/>
          <w:kern w:val="0"/>
          <w:szCs w:val="21"/>
        </w:rPr>
        <w:t>自绘按钮</w:t>
      </w:r>
      <w:r w:rsidRPr="00177C48">
        <w:rPr>
          <w:rFonts w:ascii="宋体" w:eastAsia="宋体" w:hAnsi="Times New Roman" w:cs="宋体"/>
          <w:color w:val="000000"/>
          <w:kern w:val="0"/>
          <w:szCs w:val="21"/>
        </w:rPr>
        <w:t>   </w:t>
      </w:r>
      <w:r w:rsidRPr="00177C48">
        <w:rPr>
          <w:rFonts w:ascii="宋体" w:eastAsia="宋体" w:hAnsi="宋体" w:cs="宋体"/>
          <w:color w:val="000000"/>
          <w:kern w:val="0"/>
          <w:szCs w:val="21"/>
        </w:rPr>
        <w:t xml:space="preserve">Creates an owner-drawn button. The framework calls the </w:t>
      </w:r>
      <w:r w:rsidRPr="00177C48">
        <w:rPr>
          <w:rFonts w:ascii="宋体" w:eastAsia="宋体" w:hAnsi="宋体" w:cs="宋体"/>
          <w:b/>
          <w:bCs/>
          <w:color w:val="000000"/>
          <w:kern w:val="0"/>
          <w:szCs w:val="21"/>
        </w:rPr>
        <w:t>DrawItem</w:t>
      </w:r>
      <w:r w:rsidRPr="00177C48">
        <w:rPr>
          <w:rFonts w:ascii="宋体" w:eastAsia="宋体" w:hAnsi="宋体" w:cs="宋体"/>
          <w:color w:val="000000"/>
          <w:kern w:val="0"/>
          <w:szCs w:val="21"/>
        </w:rPr>
        <w:t xml:space="preserve"> member function when a visual aspect of the button has changed. This style must be set when using the </w:t>
      </w:r>
      <w:r w:rsidRPr="00177C48">
        <w:rPr>
          <w:rFonts w:ascii="宋体" w:eastAsia="宋体" w:hAnsi="宋体" w:cs="宋体"/>
          <w:b/>
          <w:bCs/>
          <w:color w:val="000000"/>
          <w:kern w:val="0"/>
          <w:szCs w:val="21"/>
        </w:rPr>
        <w:t>CBitmapButton</w:t>
      </w:r>
      <w:r w:rsidRPr="00177C48">
        <w:rPr>
          <w:rFonts w:ascii="宋体" w:eastAsia="宋体" w:hAnsi="宋体" w:cs="宋体"/>
          <w:color w:val="000000"/>
          <w:kern w:val="0"/>
          <w:szCs w:val="21"/>
        </w:rPr>
        <w:t xml:space="preserve"> class.</w:t>
      </w:r>
    </w:p>
    <w:p w:rsidR="00177C48" w:rsidRPr="00177C48" w:rsidRDefault="00177C48" w:rsidP="00177C48">
      <w:pPr>
        <w:widowControl/>
        <w:numPr>
          <w:ilvl w:val="0"/>
          <w:numId w:val="18"/>
        </w:numPr>
        <w:spacing w:before="100" w:beforeAutospacing="1" w:after="240"/>
        <w:jc w:val="left"/>
        <w:rPr>
          <w:rFonts w:ascii="宋体" w:eastAsia="宋体" w:hAnsi="宋体" w:cs="宋体"/>
          <w:color w:val="000000"/>
          <w:kern w:val="0"/>
          <w:szCs w:val="21"/>
        </w:rPr>
      </w:pPr>
      <w:r w:rsidRPr="00177C48">
        <w:rPr>
          <w:rFonts w:ascii="宋体" w:eastAsia="宋体" w:hAnsi="宋体" w:cs="宋体"/>
          <w:b/>
          <w:bCs/>
          <w:color w:val="000000"/>
          <w:kern w:val="0"/>
          <w:szCs w:val="21"/>
        </w:rPr>
        <w:t>BS_PUSHBUTTON</w:t>
      </w:r>
      <w:r w:rsidRPr="00177C48">
        <w:rPr>
          <w:rFonts w:ascii="宋体" w:eastAsia="宋体" w:hAnsi="宋体" w:cs="宋体"/>
          <w:color w:val="000000"/>
          <w:kern w:val="0"/>
          <w:szCs w:val="21"/>
        </w:rPr>
        <w:t xml:space="preserve"> </w:t>
      </w:r>
      <w:r w:rsidRPr="00177C48">
        <w:rPr>
          <w:rFonts w:ascii="宋体" w:eastAsia="宋体" w:hAnsi="宋体" w:cs="宋体" w:hint="eastAsia"/>
          <w:color w:val="000000"/>
          <w:kern w:val="0"/>
          <w:szCs w:val="21"/>
        </w:rPr>
        <w:t>普通按钮</w:t>
      </w:r>
      <w:r w:rsidRPr="00177C48">
        <w:rPr>
          <w:rFonts w:ascii="宋体" w:eastAsia="宋体" w:hAnsi="Times New Roman" w:cs="宋体"/>
          <w:color w:val="000000"/>
          <w:kern w:val="0"/>
          <w:szCs w:val="21"/>
        </w:rPr>
        <w:t>   </w:t>
      </w:r>
      <w:r w:rsidRPr="00177C48">
        <w:rPr>
          <w:rFonts w:ascii="宋体" w:eastAsia="宋体" w:hAnsi="宋体" w:cs="宋体"/>
          <w:color w:val="000000"/>
          <w:kern w:val="0"/>
          <w:szCs w:val="21"/>
        </w:rPr>
        <w:t xml:space="preserve">Creates a pushbutton that posts a </w:t>
      </w:r>
      <w:r w:rsidRPr="00177C48">
        <w:rPr>
          <w:rFonts w:ascii="宋体" w:eastAsia="宋体" w:hAnsi="宋体" w:cs="宋体"/>
          <w:b/>
          <w:bCs/>
          <w:color w:val="000000"/>
          <w:kern w:val="0"/>
          <w:szCs w:val="21"/>
        </w:rPr>
        <w:t>WM_COMMAND</w:t>
      </w:r>
      <w:r w:rsidRPr="00177C48">
        <w:rPr>
          <w:rFonts w:ascii="宋体" w:eastAsia="宋体" w:hAnsi="宋体" w:cs="宋体"/>
          <w:color w:val="000000"/>
          <w:kern w:val="0"/>
          <w:szCs w:val="21"/>
        </w:rPr>
        <w:t xml:space="preserve"> message to the owner window when the user selects the button.</w:t>
      </w:r>
    </w:p>
    <w:p w:rsidR="00177C48" w:rsidRPr="00177C48" w:rsidRDefault="00177C48" w:rsidP="00177C48">
      <w:pPr>
        <w:widowControl/>
        <w:numPr>
          <w:ilvl w:val="0"/>
          <w:numId w:val="18"/>
        </w:numPr>
        <w:spacing w:before="100" w:beforeAutospacing="1" w:after="240"/>
        <w:jc w:val="left"/>
        <w:rPr>
          <w:rFonts w:ascii="宋体" w:eastAsia="宋体" w:hAnsi="宋体" w:cs="宋体"/>
          <w:color w:val="000000"/>
          <w:kern w:val="0"/>
          <w:szCs w:val="21"/>
        </w:rPr>
      </w:pPr>
      <w:r w:rsidRPr="00177C48">
        <w:rPr>
          <w:rFonts w:ascii="宋体" w:eastAsia="宋体" w:hAnsi="宋体" w:cs="宋体"/>
          <w:b/>
          <w:bCs/>
          <w:color w:val="000000"/>
          <w:kern w:val="0"/>
          <w:szCs w:val="21"/>
        </w:rPr>
        <w:t>BS_RADIOBUTTON</w:t>
      </w:r>
      <w:r w:rsidRPr="00177C48">
        <w:rPr>
          <w:rFonts w:ascii="宋体" w:eastAsia="宋体" w:hAnsi="宋体" w:cs="宋体"/>
          <w:color w:val="000000"/>
          <w:kern w:val="0"/>
          <w:szCs w:val="21"/>
        </w:rPr>
        <w:t xml:space="preserve"> </w:t>
      </w:r>
      <w:r w:rsidRPr="00177C48">
        <w:rPr>
          <w:rFonts w:ascii="宋体" w:eastAsia="宋体" w:hAnsi="宋体" w:cs="宋体" w:hint="eastAsia"/>
          <w:color w:val="000000"/>
          <w:kern w:val="0"/>
          <w:szCs w:val="21"/>
        </w:rPr>
        <w:t>圆形选择按钮</w:t>
      </w:r>
      <w:r w:rsidRPr="00177C48">
        <w:rPr>
          <w:rFonts w:ascii="宋体" w:eastAsia="宋体" w:hAnsi="Times New Roman" w:cs="宋体"/>
          <w:color w:val="000000"/>
          <w:kern w:val="0"/>
          <w:szCs w:val="21"/>
        </w:rPr>
        <w:t>   </w:t>
      </w:r>
      <w:r w:rsidRPr="00177C48">
        <w:rPr>
          <w:rFonts w:ascii="宋体" w:eastAsia="宋体" w:hAnsi="宋体" w:cs="宋体"/>
          <w:color w:val="000000"/>
          <w:kern w:val="0"/>
          <w:szCs w:val="21"/>
        </w:rPr>
        <w:t xml:space="preserve">Creates a small circle that has text displayed to its right (unless this style is combined with the </w:t>
      </w:r>
      <w:r w:rsidRPr="00177C48">
        <w:rPr>
          <w:rFonts w:ascii="宋体" w:eastAsia="宋体" w:hAnsi="宋体" w:cs="宋体"/>
          <w:b/>
          <w:bCs/>
          <w:color w:val="000000"/>
          <w:kern w:val="0"/>
          <w:szCs w:val="21"/>
        </w:rPr>
        <w:t>BS_LEFTTEXT</w:t>
      </w:r>
      <w:r w:rsidRPr="00177C48">
        <w:rPr>
          <w:rFonts w:ascii="宋体" w:eastAsia="宋体" w:hAnsi="宋体" w:cs="宋体"/>
          <w:color w:val="000000"/>
          <w:kern w:val="0"/>
          <w:szCs w:val="21"/>
        </w:rPr>
        <w:t xml:space="preserve"> style). Radio buttons are usually used in groups of related but mutually exclusive choices.</w:t>
      </w:r>
    </w:p>
    <w:p w:rsidR="00177C48" w:rsidRPr="00177C48" w:rsidRDefault="00177C48" w:rsidP="00177C48">
      <w:pPr>
        <w:widowControl/>
        <w:numPr>
          <w:ilvl w:val="0"/>
          <w:numId w:val="18"/>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b/>
          <w:bCs/>
          <w:color w:val="000000"/>
          <w:kern w:val="0"/>
          <w:szCs w:val="21"/>
        </w:rPr>
        <w:t>BS_3STATE</w:t>
      </w:r>
      <w:r w:rsidRPr="00177C48">
        <w:rPr>
          <w:rFonts w:ascii="宋体" w:eastAsia="宋体" w:hAnsi="宋体" w:cs="宋体"/>
          <w:color w:val="000000"/>
          <w:kern w:val="0"/>
          <w:szCs w:val="21"/>
        </w:rPr>
        <w:t xml:space="preserve"> </w:t>
      </w:r>
      <w:r w:rsidRPr="00177C48">
        <w:rPr>
          <w:rFonts w:ascii="宋体" w:eastAsia="宋体" w:hAnsi="宋体" w:cs="宋体" w:hint="eastAsia"/>
          <w:color w:val="000000"/>
          <w:kern w:val="0"/>
          <w:szCs w:val="21"/>
        </w:rPr>
        <w:t>允许按钮有三种状态即：选中，未选中，未定</w:t>
      </w:r>
      <w:r w:rsidRPr="00177C48">
        <w:rPr>
          <w:rFonts w:ascii="宋体" w:eastAsia="宋体" w:hAnsi="Times New Roman" w:cs="宋体"/>
          <w:color w:val="000000"/>
          <w:kern w:val="0"/>
          <w:szCs w:val="21"/>
        </w:rPr>
        <w:t>   </w:t>
      </w:r>
      <w:r w:rsidRPr="00177C48">
        <w:rPr>
          <w:rFonts w:ascii="宋体" w:eastAsia="宋体" w:hAnsi="宋体" w:cs="宋体"/>
          <w:color w:val="000000"/>
          <w:kern w:val="0"/>
          <w:szCs w:val="21"/>
        </w:rPr>
        <w:t xml:space="preserve">Same as a check box, except that the box can be dimmed as well as checked. The dimmed state typically is used to show that a check box has been disabled. </w:t>
      </w:r>
    </w:p>
    <w:p w:rsidR="00177C48" w:rsidRPr="00177C48" w:rsidRDefault="00177C48" w:rsidP="00177C48">
      <w:pPr>
        <w:widowControl/>
        <w:jc w:val="left"/>
        <w:rPr>
          <w:rFonts w:ascii="宋体" w:eastAsia="宋体" w:hAnsi="Times New Roman" w:cs="宋体"/>
          <w:color w:val="000000"/>
          <w:kern w:val="0"/>
          <w:szCs w:val="24"/>
        </w:rPr>
      </w:pPr>
    </w:p>
    <w:p w:rsidR="00177C48" w:rsidRPr="00177C48" w:rsidRDefault="00177C48" w:rsidP="00177C48">
      <w:pPr>
        <w:widowControl/>
        <w:jc w:val="left"/>
        <w:rPr>
          <w:rFonts w:ascii="宋体" w:eastAsia="宋体" w:hAnsi="Times New Roman" w:cs="宋体"/>
          <w:color w:val="02029E"/>
          <w:kern w:val="0"/>
          <w:szCs w:val="24"/>
        </w:rPr>
      </w:pPr>
      <w:r w:rsidRPr="00177C48">
        <w:rPr>
          <w:rFonts w:ascii="宋体" w:eastAsia="宋体" w:hAnsi="宋体" w:cs="宋体"/>
          <w:color w:val="000000"/>
          <w:kern w:val="0"/>
          <w:szCs w:val="24"/>
        </w:rPr>
        <w:t>rect</w:t>
      </w:r>
      <w:r w:rsidRPr="00177C48">
        <w:rPr>
          <w:rFonts w:ascii="宋体" w:eastAsia="宋体" w:hAnsi="宋体" w:cs="宋体" w:hint="eastAsia"/>
          <w:color w:val="000000"/>
          <w:kern w:val="0"/>
          <w:szCs w:val="24"/>
        </w:rPr>
        <w:t>为窗口所占据的矩形区域，</w:t>
      </w:r>
      <w:r w:rsidRPr="00177C48">
        <w:rPr>
          <w:rFonts w:ascii="宋体" w:eastAsia="宋体" w:hAnsi="宋体" w:cs="宋体"/>
          <w:color w:val="000000"/>
          <w:kern w:val="0"/>
          <w:szCs w:val="24"/>
        </w:rPr>
        <w:t>pParentWnd</w:t>
      </w:r>
      <w:r w:rsidRPr="00177C48">
        <w:rPr>
          <w:rFonts w:ascii="宋体" w:eastAsia="宋体" w:hAnsi="宋体" w:cs="宋体" w:hint="eastAsia"/>
          <w:color w:val="000000"/>
          <w:kern w:val="0"/>
          <w:szCs w:val="24"/>
        </w:rPr>
        <w:t>为父窗口指针，</w:t>
      </w:r>
      <w:r w:rsidRPr="00177C48">
        <w:rPr>
          <w:rFonts w:ascii="宋体" w:eastAsia="宋体" w:hAnsi="宋体" w:cs="宋体"/>
          <w:color w:val="000000"/>
          <w:kern w:val="0"/>
          <w:szCs w:val="24"/>
        </w:rPr>
        <w:t>nID</w:t>
      </w:r>
      <w:r w:rsidRPr="00177C48">
        <w:rPr>
          <w:rFonts w:ascii="宋体" w:eastAsia="宋体" w:hAnsi="宋体" w:cs="宋体" w:hint="eastAsia"/>
          <w:color w:val="000000"/>
          <w:kern w:val="0"/>
          <w:szCs w:val="24"/>
        </w:rPr>
        <w:t>为该窗口的</w:t>
      </w:r>
      <w:r w:rsidRPr="00177C48">
        <w:rPr>
          <w:rFonts w:ascii="宋体" w:eastAsia="宋体" w:hAnsi="宋体" w:cs="宋体"/>
          <w:color w:val="000000"/>
          <w:kern w:val="0"/>
          <w:szCs w:val="24"/>
        </w:rPr>
        <w:t>ID</w:t>
      </w:r>
      <w:r w:rsidRPr="00177C48">
        <w:rPr>
          <w:rFonts w:ascii="宋体" w:eastAsia="宋体" w:hAnsi="宋体" w:cs="宋体" w:hint="eastAsia"/>
          <w:color w:val="000000"/>
          <w:kern w:val="0"/>
          <w:szCs w:val="24"/>
        </w:rPr>
        <w:t>值。</w:t>
      </w:r>
      <w:r w:rsidRPr="00177C48">
        <w:rPr>
          <w:rFonts w:ascii="宋体" w:eastAsia="宋体" w:hAnsi="宋体" w:cs="宋体"/>
          <w:color w:val="000000"/>
          <w:kern w:val="0"/>
          <w:szCs w:val="24"/>
        </w:rPr>
        <w:t xml:space="preserve"> </w:t>
      </w:r>
    </w:p>
    <w:p w:rsidR="00177C48" w:rsidRPr="00177C48" w:rsidRDefault="00177C48" w:rsidP="00177C48">
      <w:pPr>
        <w:widowControl/>
        <w:spacing w:before="100" w:beforeAutospacing="1" w:after="100" w:afterAutospacing="1"/>
        <w:ind w:firstLineChars="200" w:firstLine="420"/>
        <w:jc w:val="left"/>
        <w:rPr>
          <w:rFonts w:ascii="宋体" w:eastAsia="宋体" w:hAnsi="Times New Roman" w:cs="宋体"/>
          <w:color w:val="02029E"/>
          <w:kern w:val="0"/>
          <w:sz w:val="24"/>
          <w:szCs w:val="24"/>
        </w:rPr>
      </w:pPr>
      <w:r w:rsidRPr="00177C48">
        <w:rPr>
          <w:rFonts w:ascii="宋体" w:eastAsia="宋体" w:hAnsi="宋体" w:cs="宋体" w:hint="eastAsia"/>
          <w:color w:val="000000"/>
          <w:kern w:val="0"/>
          <w:szCs w:val="21"/>
        </w:rPr>
        <w:t>获取</w:t>
      </w:r>
      <w:r w:rsidRPr="00177C48">
        <w:rPr>
          <w:rFonts w:ascii="宋体" w:eastAsia="宋体" w:hAnsi="宋体" w:cs="宋体"/>
          <w:color w:val="000000"/>
          <w:kern w:val="0"/>
          <w:szCs w:val="21"/>
        </w:rPr>
        <w:t>/</w:t>
      </w:r>
      <w:r w:rsidRPr="00177C48">
        <w:rPr>
          <w:rFonts w:ascii="宋体" w:eastAsia="宋体" w:hAnsi="宋体" w:cs="宋体" w:hint="eastAsia"/>
          <w:color w:val="000000"/>
          <w:kern w:val="0"/>
          <w:szCs w:val="21"/>
        </w:rPr>
        <w:t>改变按钮状态：对于检查按钮和圆形按钮可能有两种状态，选中和未选中，如果设置了</w:t>
      </w:r>
      <w:r w:rsidRPr="00177C48">
        <w:rPr>
          <w:rFonts w:ascii="宋体" w:eastAsia="宋体" w:hAnsi="宋体" w:cs="宋体"/>
          <w:color w:val="000000"/>
          <w:kern w:val="0"/>
          <w:szCs w:val="21"/>
        </w:rPr>
        <w:t>BS_3STATE</w:t>
      </w:r>
      <w:r w:rsidRPr="00177C48">
        <w:rPr>
          <w:rFonts w:ascii="宋体" w:eastAsia="宋体" w:hAnsi="宋体" w:cs="宋体" w:hint="eastAsia"/>
          <w:color w:val="000000"/>
          <w:kern w:val="0"/>
          <w:szCs w:val="21"/>
        </w:rPr>
        <w:t>或</w:t>
      </w:r>
      <w:r w:rsidRPr="00177C48">
        <w:rPr>
          <w:rFonts w:ascii="宋体" w:eastAsia="宋体" w:hAnsi="宋体" w:cs="宋体"/>
          <w:color w:val="000000"/>
          <w:kern w:val="0"/>
          <w:szCs w:val="21"/>
        </w:rPr>
        <w:t>BS_AUTO3STATE</w:t>
      </w:r>
      <w:r w:rsidRPr="00177C48">
        <w:rPr>
          <w:rFonts w:ascii="宋体" w:eastAsia="宋体" w:hAnsi="宋体" w:cs="宋体" w:hint="eastAsia"/>
          <w:color w:val="000000"/>
          <w:kern w:val="0"/>
          <w:szCs w:val="21"/>
        </w:rPr>
        <w:t>风格就可能出现第三种状态：未定，这时按钮显示灰色。通过调用</w:t>
      </w:r>
      <w:r w:rsidRPr="00177C48">
        <w:rPr>
          <w:rFonts w:ascii="宋体" w:eastAsia="宋体" w:hAnsi="宋体" w:cs="宋体"/>
          <w:color w:val="000000"/>
          <w:kern w:val="0"/>
          <w:szCs w:val="21"/>
        </w:rPr>
        <w:t xml:space="preserve">int CButton::GetCheck( ) </w:t>
      </w:r>
      <w:r w:rsidRPr="00177C48">
        <w:rPr>
          <w:rFonts w:ascii="宋体" w:eastAsia="宋体" w:hAnsi="宋体" w:cs="宋体" w:hint="eastAsia"/>
          <w:color w:val="000000"/>
          <w:kern w:val="0"/>
          <w:szCs w:val="21"/>
        </w:rPr>
        <w:t>得到当前是否被选中，返回</w:t>
      </w:r>
      <w:r w:rsidRPr="00177C48">
        <w:rPr>
          <w:rFonts w:ascii="宋体" w:eastAsia="宋体" w:hAnsi="Times New Roman" w:cs="宋体"/>
          <w:color w:val="000000"/>
          <w:kern w:val="0"/>
          <w:szCs w:val="21"/>
        </w:rPr>
        <w:t>0</w:t>
      </w:r>
      <w:r w:rsidRPr="00177C48">
        <w:rPr>
          <w:rFonts w:ascii="宋体" w:eastAsia="宋体" w:hAnsi="宋体" w:cs="宋体" w:hint="eastAsia"/>
          <w:color w:val="000000"/>
          <w:kern w:val="0"/>
          <w:szCs w:val="21"/>
        </w:rPr>
        <w:t>：未选中，</w:t>
      </w:r>
      <w:r w:rsidRPr="00177C48">
        <w:rPr>
          <w:rFonts w:ascii="宋体" w:eastAsia="宋体" w:hAnsi="宋体" w:cs="宋体"/>
          <w:color w:val="000000"/>
          <w:kern w:val="0"/>
          <w:szCs w:val="21"/>
        </w:rPr>
        <w:t>1</w:t>
      </w:r>
      <w:r w:rsidRPr="00177C48">
        <w:rPr>
          <w:rFonts w:ascii="宋体" w:eastAsia="宋体" w:hAnsi="宋体" w:cs="宋体" w:hint="eastAsia"/>
          <w:color w:val="000000"/>
          <w:kern w:val="0"/>
          <w:szCs w:val="21"/>
        </w:rPr>
        <w:t>：选中，</w:t>
      </w:r>
      <w:r w:rsidRPr="00177C48">
        <w:rPr>
          <w:rFonts w:ascii="宋体" w:eastAsia="宋体" w:hAnsi="宋体" w:cs="宋体"/>
          <w:color w:val="000000"/>
          <w:kern w:val="0"/>
          <w:szCs w:val="21"/>
        </w:rPr>
        <w:t>2</w:t>
      </w:r>
      <w:r w:rsidRPr="00177C48">
        <w:rPr>
          <w:rFonts w:ascii="宋体" w:eastAsia="宋体" w:hAnsi="宋体" w:cs="宋体" w:hint="eastAsia"/>
          <w:color w:val="000000"/>
          <w:kern w:val="0"/>
          <w:szCs w:val="21"/>
        </w:rPr>
        <w:t>：未定。调用</w:t>
      </w:r>
      <w:r w:rsidRPr="00177C48">
        <w:rPr>
          <w:rFonts w:ascii="宋体" w:eastAsia="宋体" w:hAnsi="宋体" w:cs="宋体"/>
          <w:color w:val="000000"/>
          <w:kern w:val="0"/>
          <w:szCs w:val="21"/>
        </w:rPr>
        <w:t>void CButton::SetCheck( int nCheck );</w:t>
      </w:r>
      <w:r w:rsidRPr="00177C48">
        <w:rPr>
          <w:rFonts w:ascii="宋体" w:eastAsia="宋体" w:hAnsi="宋体" w:cs="宋体" w:hint="eastAsia"/>
          <w:color w:val="000000"/>
          <w:kern w:val="0"/>
          <w:szCs w:val="21"/>
        </w:rPr>
        <w:t>设置当前选中状态。</w:t>
      </w:r>
    </w:p>
    <w:p w:rsidR="00177C48" w:rsidRPr="00177C48" w:rsidRDefault="00177C48" w:rsidP="00177C48">
      <w:pPr>
        <w:widowControl/>
        <w:spacing w:before="100" w:beforeAutospacing="1" w:after="100" w:afterAutospacing="1"/>
        <w:ind w:firstLineChars="200" w:firstLine="420"/>
        <w:jc w:val="left"/>
        <w:rPr>
          <w:rFonts w:ascii="宋体" w:eastAsia="宋体" w:hAnsi="Times New Roman" w:cs="宋体"/>
          <w:color w:val="000000"/>
          <w:kern w:val="0"/>
          <w:szCs w:val="21"/>
        </w:rPr>
      </w:pPr>
      <w:r w:rsidRPr="00177C48">
        <w:rPr>
          <w:rFonts w:ascii="宋体" w:eastAsia="宋体" w:hAnsi="宋体" w:cs="宋体" w:hint="eastAsia"/>
          <w:color w:val="000000"/>
          <w:kern w:val="0"/>
          <w:szCs w:val="21"/>
        </w:rPr>
        <w:t>处理按钮消息：要处理按钮消息需要在</w:t>
      </w:r>
      <w:r w:rsidRPr="00177C48">
        <w:rPr>
          <w:rFonts w:ascii="宋体" w:eastAsia="宋体" w:hAnsi="宋体" w:cs="宋体" w:hint="eastAsia"/>
          <w:color w:val="FF0000"/>
          <w:kern w:val="0"/>
          <w:szCs w:val="21"/>
        </w:rPr>
        <w:t>父窗口</w:t>
      </w:r>
      <w:r w:rsidRPr="00177C48">
        <w:rPr>
          <w:rFonts w:ascii="宋体" w:eastAsia="宋体" w:hAnsi="宋体" w:cs="宋体" w:hint="eastAsia"/>
          <w:color w:val="000000"/>
          <w:kern w:val="0"/>
          <w:szCs w:val="21"/>
        </w:rPr>
        <w:t>中进行消息映射，映射宏为</w:t>
      </w:r>
      <w:r w:rsidRPr="00177C48">
        <w:rPr>
          <w:rFonts w:ascii="宋体" w:eastAsia="宋体" w:hAnsi="宋体" w:cs="宋体"/>
          <w:color w:val="000000"/>
          <w:kern w:val="0"/>
          <w:szCs w:val="21"/>
        </w:rPr>
        <w:t>ON_BN_CLICKED( id, memberFxn )id</w:t>
      </w:r>
      <w:r w:rsidRPr="00177C48">
        <w:rPr>
          <w:rFonts w:ascii="宋体" w:eastAsia="宋体" w:hAnsi="宋体" w:cs="宋体" w:hint="eastAsia"/>
          <w:color w:val="000000"/>
          <w:kern w:val="0"/>
          <w:szCs w:val="21"/>
        </w:rPr>
        <w:t>为按钮的</w:t>
      </w:r>
      <w:r w:rsidRPr="00177C48">
        <w:rPr>
          <w:rFonts w:ascii="宋体" w:eastAsia="宋体" w:hAnsi="宋体" w:cs="宋体"/>
          <w:color w:val="000000"/>
          <w:kern w:val="0"/>
          <w:szCs w:val="21"/>
        </w:rPr>
        <w:t>ID</w:t>
      </w:r>
      <w:r w:rsidRPr="00177C48">
        <w:rPr>
          <w:rFonts w:ascii="宋体" w:eastAsia="宋体" w:hAnsi="宋体" w:cs="宋体" w:hint="eastAsia"/>
          <w:color w:val="000000"/>
          <w:kern w:val="0"/>
          <w:szCs w:val="21"/>
        </w:rPr>
        <w:t>值，就是创建时指定的</w:t>
      </w:r>
      <w:r w:rsidRPr="00177C48">
        <w:rPr>
          <w:rFonts w:ascii="宋体" w:eastAsia="宋体" w:hAnsi="宋体" w:cs="宋体"/>
          <w:color w:val="000000"/>
          <w:kern w:val="0"/>
          <w:szCs w:val="21"/>
        </w:rPr>
        <w:t>nID</w:t>
      </w:r>
      <w:r w:rsidRPr="00177C48">
        <w:rPr>
          <w:rFonts w:ascii="宋体" w:eastAsia="宋体" w:hAnsi="宋体" w:cs="宋体" w:hint="eastAsia"/>
          <w:color w:val="000000"/>
          <w:kern w:val="0"/>
          <w:szCs w:val="21"/>
        </w:rPr>
        <w:t>值。处理函数原型为</w:t>
      </w:r>
      <w:r w:rsidRPr="00177C48">
        <w:rPr>
          <w:rFonts w:ascii="宋体" w:eastAsia="宋体" w:hAnsi="宋体" w:cs="宋体"/>
          <w:color w:val="000000"/>
          <w:kern w:val="0"/>
          <w:szCs w:val="21"/>
        </w:rPr>
        <w:t>afx_msg void memberFxn( );</w:t>
      </w:r>
    </w:p>
    <w:p w:rsidR="00177C48" w:rsidRPr="00177C48" w:rsidRDefault="00177C48" w:rsidP="00177C48">
      <w:pPr>
        <w:widowControl/>
        <w:spacing w:before="100" w:beforeAutospacing="1" w:after="100" w:afterAutospacing="1"/>
        <w:jc w:val="center"/>
        <w:rPr>
          <w:rFonts w:ascii="宋体" w:eastAsia="宋体" w:hAnsi="Times New Roman" w:cs="宋体"/>
          <w:color w:val="000099"/>
          <w:kern w:val="0"/>
          <w:szCs w:val="21"/>
        </w:rPr>
      </w:pPr>
      <w:r w:rsidRPr="00177C48">
        <w:rPr>
          <w:rFonts w:ascii="宋体" w:eastAsia="宋体" w:hAnsi="宋体" w:cs="宋体"/>
          <w:b/>
          <w:bCs/>
          <w:color w:val="000099"/>
          <w:kern w:val="0"/>
          <w:sz w:val="27"/>
          <w:szCs w:val="27"/>
        </w:rPr>
        <w:t>4.2 Static Box</w:t>
      </w:r>
    </w:p>
    <w:p w:rsidR="00177C48" w:rsidRPr="00177C48" w:rsidRDefault="00177C48" w:rsidP="00177C48">
      <w:pPr>
        <w:widowControl/>
        <w:spacing w:before="100" w:beforeAutospacing="1" w:after="100" w:afterAutospacing="1"/>
        <w:ind w:firstLineChars="150" w:firstLine="315"/>
        <w:jc w:val="left"/>
        <w:rPr>
          <w:rFonts w:ascii="宋体" w:eastAsia="宋体" w:hAnsi="宋体" w:cs="宋体"/>
          <w:color w:val="000000"/>
          <w:kern w:val="0"/>
          <w:szCs w:val="21"/>
        </w:rPr>
      </w:pPr>
      <w:r w:rsidRPr="00177C48">
        <w:rPr>
          <w:rFonts w:ascii="宋体" w:eastAsia="宋体" w:hAnsi="宋体" w:cs="宋体" w:hint="eastAsia"/>
          <w:color w:val="000000"/>
          <w:kern w:val="0"/>
          <w:szCs w:val="21"/>
        </w:rPr>
        <w:t>静态文本控件的功能比较简单，可作为显示字符串，图标，位图用。创建一个窗口可以使用成员函数：</w:t>
      </w:r>
      <w:r w:rsidRPr="00177C48">
        <w:rPr>
          <w:rFonts w:ascii="宋体" w:eastAsia="宋体" w:hAnsi="宋体" w:cs="宋体"/>
          <w:color w:val="000000"/>
          <w:kern w:val="0"/>
          <w:szCs w:val="21"/>
        </w:rPr>
        <w:t xml:space="preserve"> </w:t>
      </w:r>
      <w:r w:rsidRPr="00177C48">
        <w:rPr>
          <w:rFonts w:ascii="宋体" w:eastAsia="宋体" w:hAnsi="宋体" w:cs="宋体"/>
          <w:color w:val="000000"/>
          <w:kern w:val="0"/>
          <w:szCs w:val="21"/>
        </w:rPr>
        <w:br/>
        <w:t xml:space="preserve">BOOL CStatic::Create( LPCTSTR lpszText, DWORD dwStyle, const RECT&amp; rect, CWnd* pParentWnd, UINT nID = 0xffff ); </w:t>
      </w:r>
      <w:r w:rsidRPr="00177C48">
        <w:rPr>
          <w:rFonts w:ascii="宋体" w:eastAsia="宋体" w:hAnsi="宋体" w:cs="宋体"/>
          <w:color w:val="000000"/>
          <w:kern w:val="0"/>
          <w:szCs w:val="21"/>
        </w:rPr>
        <w:br/>
      </w:r>
      <w:r w:rsidRPr="00177C48">
        <w:rPr>
          <w:rFonts w:ascii="宋体" w:eastAsia="宋体" w:hAnsi="宋体" w:cs="宋体" w:hint="eastAsia"/>
          <w:color w:val="000000"/>
          <w:kern w:val="0"/>
          <w:szCs w:val="21"/>
        </w:rPr>
        <w:t>其中</w:t>
      </w:r>
      <w:r w:rsidRPr="00177C48">
        <w:rPr>
          <w:rFonts w:ascii="宋体" w:eastAsia="宋体" w:hAnsi="宋体" w:cs="宋体"/>
          <w:color w:val="000000"/>
          <w:kern w:val="0"/>
          <w:szCs w:val="21"/>
        </w:rPr>
        <w:t>dwStyle</w:t>
      </w:r>
      <w:r w:rsidRPr="00177C48">
        <w:rPr>
          <w:rFonts w:ascii="宋体" w:eastAsia="宋体" w:hAnsi="宋体" w:cs="宋体" w:hint="eastAsia"/>
          <w:color w:val="000000"/>
          <w:kern w:val="0"/>
          <w:szCs w:val="21"/>
        </w:rPr>
        <w:t>将指明该窗口的风格，除了子窗口常用的风格</w:t>
      </w:r>
      <w:r w:rsidRPr="00177C48">
        <w:rPr>
          <w:rFonts w:ascii="宋体" w:eastAsia="宋体" w:hAnsi="宋体" w:cs="宋体"/>
          <w:color w:val="000000"/>
          <w:kern w:val="0"/>
          <w:szCs w:val="21"/>
        </w:rPr>
        <w:t>WS_CHILD,WS_VISIBLE</w:t>
      </w:r>
      <w:r w:rsidRPr="00177C48">
        <w:rPr>
          <w:rFonts w:ascii="宋体" w:eastAsia="宋体" w:hAnsi="宋体" w:cs="宋体" w:hint="eastAsia"/>
          <w:color w:val="000000"/>
          <w:kern w:val="0"/>
          <w:szCs w:val="21"/>
        </w:rPr>
        <w:t>外，你可以针对静态控件指明专门的风格。</w:t>
      </w:r>
      <w:r w:rsidRPr="00177C48">
        <w:rPr>
          <w:rFonts w:ascii="宋体" w:eastAsia="宋体" w:hAnsi="宋体" w:cs="宋体"/>
          <w:color w:val="000000"/>
          <w:kern w:val="0"/>
          <w:szCs w:val="21"/>
        </w:rPr>
        <w:t xml:space="preserve"> </w:t>
      </w:r>
    </w:p>
    <w:p w:rsidR="00177C48" w:rsidRPr="00177C48" w:rsidRDefault="00177C48" w:rsidP="00177C48">
      <w:pPr>
        <w:widowControl/>
        <w:numPr>
          <w:ilvl w:val="0"/>
          <w:numId w:val="19"/>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color w:val="000000"/>
          <w:kern w:val="0"/>
          <w:szCs w:val="21"/>
        </w:rPr>
        <w:t xml:space="preserve">SS_CENTER,SS_LEFT,SS_RIGHT </w:t>
      </w:r>
      <w:r w:rsidRPr="00177C48">
        <w:rPr>
          <w:rFonts w:ascii="宋体" w:eastAsia="宋体" w:hAnsi="宋体" w:cs="宋体" w:hint="eastAsia"/>
          <w:color w:val="000000"/>
          <w:kern w:val="0"/>
          <w:szCs w:val="21"/>
        </w:rPr>
        <w:t>指明字符显示的对齐方式。</w:t>
      </w:r>
      <w:r w:rsidRPr="00177C48">
        <w:rPr>
          <w:rFonts w:ascii="宋体" w:eastAsia="宋体" w:hAnsi="宋体" w:cs="宋体"/>
          <w:color w:val="000000"/>
          <w:kern w:val="0"/>
          <w:szCs w:val="21"/>
        </w:rPr>
        <w:t xml:space="preserve"> </w:t>
      </w:r>
    </w:p>
    <w:p w:rsidR="00177C48" w:rsidRPr="00177C48" w:rsidRDefault="00177C48" w:rsidP="00177C48">
      <w:pPr>
        <w:widowControl/>
        <w:numPr>
          <w:ilvl w:val="0"/>
          <w:numId w:val="19"/>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color w:val="000000"/>
          <w:kern w:val="0"/>
          <w:szCs w:val="21"/>
        </w:rPr>
        <w:t xml:space="preserve">SS_GRAYRECT </w:t>
      </w:r>
      <w:r w:rsidRPr="00177C48">
        <w:rPr>
          <w:rFonts w:ascii="宋体" w:eastAsia="宋体" w:hAnsi="宋体" w:cs="宋体" w:hint="eastAsia"/>
          <w:color w:val="000000"/>
          <w:kern w:val="0"/>
          <w:szCs w:val="21"/>
        </w:rPr>
        <w:t>显示一个灰色的矩形</w:t>
      </w:r>
      <w:r w:rsidRPr="00177C48">
        <w:rPr>
          <w:rFonts w:ascii="宋体" w:eastAsia="宋体" w:hAnsi="宋体" w:cs="宋体"/>
          <w:color w:val="000000"/>
          <w:kern w:val="0"/>
          <w:szCs w:val="21"/>
        </w:rPr>
        <w:t xml:space="preserve"> </w:t>
      </w:r>
    </w:p>
    <w:p w:rsidR="00177C48" w:rsidRPr="00177C48" w:rsidRDefault="00177C48" w:rsidP="00177C48">
      <w:pPr>
        <w:widowControl/>
        <w:numPr>
          <w:ilvl w:val="0"/>
          <w:numId w:val="19"/>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color w:val="000000"/>
          <w:kern w:val="0"/>
          <w:szCs w:val="21"/>
        </w:rPr>
        <w:t xml:space="preserve">SS_NOPREFIX </w:t>
      </w:r>
      <w:r w:rsidRPr="00177C48">
        <w:rPr>
          <w:rFonts w:ascii="宋体" w:eastAsia="宋体" w:hAnsi="宋体" w:cs="宋体" w:hint="eastAsia"/>
          <w:color w:val="000000"/>
          <w:kern w:val="0"/>
          <w:szCs w:val="21"/>
        </w:rPr>
        <w:t>如果指明该风格，对于字符</w:t>
      </w:r>
      <w:r w:rsidRPr="00177C48">
        <w:rPr>
          <w:rFonts w:ascii="宋体" w:eastAsia="宋体" w:hAnsi="宋体" w:cs="宋体"/>
          <w:color w:val="000000"/>
          <w:kern w:val="0"/>
          <w:szCs w:val="21"/>
        </w:rPr>
        <w:t>&amp;</w:t>
      </w:r>
      <w:r w:rsidRPr="00177C48">
        <w:rPr>
          <w:rFonts w:ascii="宋体" w:eastAsia="宋体" w:hAnsi="宋体" w:cs="宋体" w:hint="eastAsia"/>
          <w:color w:val="000000"/>
          <w:kern w:val="0"/>
          <w:szCs w:val="21"/>
        </w:rPr>
        <w:t>将直接显示，否则</w:t>
      </w:r>
      <w:r w:rsidRPr="00177C48">
        <w:rPr>
          <w:rFonts w:ascii="宋体" w:eastAsia="宋体" w:hAnsi="宋体" w:cs="宋体"/>
          <w:color w:val="000000"/>
          <w:kern w:val="0"/>
          <w:szCs w:val="21"/>
        </w:rPr>
        <w:t>&amp;</w:t>
      </w:r>
      <w:r w:rsidRPr="00177C48">
        <w:rPr>
          <w:rFonts w:ascii="宋体" w:eastAsia="宋体" w:hAnsi="宋体" w:cs="宋体" w:hint="eastAsia"/>
          <w:color w:val="000000"/>
          <w:kern w:val="0"/>
          <w:szCs w:val="21"/>
        </w:rPr>
        <w:t>将作为转义符，</w:t>
      </w:r>
      <w:r w:rsidRPr="00177C48">
        <w:rPr>
          <w:rFonts w:ascii="宋体" w:eastAsia="宋体" w:hAnsi="宋体" w:cs="宋体"/>
          <w:color w:val="000000"/>
          <w:kern w:val="0"/>
          <w:szCs w:val="21"/>
        </w:rPr>
        <w:t>&amp;</w:t>
      </w:r>
      <w:r w:rsidRPr="00177C48">
        <w:rPr>
          <w:rFonts w:ascii="宋体" w:eastAsia="宋体" w:hAnsi="宋体" w:cs="宋体" w:hint="eastAsia"/>
          <w:color w:val="000000"/>
          <w:kern w:val="0"/>
          <w:szCs w:val="21"/>
        </w:rPr>
        <w:t>将不显示而在其后的字符将有下划线，如果需要直接显示</w:t>
      </w:r>
      <w:r w:rsidRPr="00177C48">
        <w:rPr>
          <w:rFonts w:ascii="宋体" w:eastAsia="宋体" w:hAnsi="宋体" w:cs="宋体"/>
          <w:color w:val="000000"/>
          <w:kern w:val="0"/>
          <w:szCs w:val="21"/>
        </w:rPr>
        <w:t>&amp;</w:t>
      </w:r>
      <w:r w:rsidRPr="00177C48">
        <w:rPr>
          <w:rFonts w:ascii="宋体" w:eastAsia="宋体" w:hAnsi="宋体" w:cs="宋体" w:hint="eastAsia"/>
          <w:color w:val="000000"/>
          <w:kern w:val="0"/>
          <w:szCs w:val="21"/>
        </w:rPr>
        <w:t>必须使用</w:t>
      </w:r>
      <w:r w:rsidRPr="00177C48">
        <w:rPr>
          <w:rFonts w:ascii="宋体" w:eastAsia="宋体" w:hAnsi="宋体" w:cs="宋体"/>
          <w:color w:val="000000"/>
          <w:kern w:val="0"/>
          <w:szCs w:val="21"/>
        </w:rPr>
        <w:t>&amp;&amp;</w:t>
      </w:r>
      <w:r w:rsidRPr="00177C48">
        <w:rPr>
          <w:rFonts w:ascii="宋体" w:eastAsia="宋体" w:hAnsi="宋体" w:cs="宋体" w:hint="eastAsia"/>
          <w:color w:val="000000"/>
          <w:kern w:val="0"/>
          <w:szCs w:val="21"/>
        </w:rPr>
        <w:t>表示。</w:t>
      </w:r>
      <w:r w:rsidRPr="00177C48">
        <w:rPr>
          <w:rFonts w:ascii="宋体" w:eastAsia="宋体" w:hAnsi="宋体" w:cs="宋体"/>
          <w:color w:val="000000"/>
          <w:kern w:val="0"/>
          <w:szCs w:val="21"/>
        </w:rPr>
        <w:t xml:space="preserve"> </w:t>
      </w:r>
    </w:p>
    <w:p w:rsidR="00177C48" w:rsidRPr="00177C48" w:rsidRDefault="00177C48" w:rsidP="00177C48">
      <w:pPr>
        <w:widowControl/>
        <w:numPr>
          <w:ilvl w:val="0"/>
          <w:numId w:val="19"/>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color w:val="000000"/>
          <w:kern w:val="0"/>
          <w:szCs w:val="21"/>
        </w:rPr>
        <w:lastRenderedPageBreak/>
        <w:t xml:space="preserve">SS_BITMAP </w:t>
      </w:r>
      <w:r w:rsidRPr="00177C48">
        <w:rPr>
          <w:rFonts w:ascii="宋体" w:eastAsia="宋体" w:hAnsi="宋体" w:cs="宋体" w:hint="eastAsia"/>
          <w:color w:val="000000"/>
          <w:kern w:val="0"/>
          <w:szCs w:val="21"/>
        </w:rPr>
        <w:t>显示位图</w:t>
      </w:r>
      <w:r w:rsidRPr="00177C48">
        <w:rPr>
          <w:rFonts w:ascii="宋体" w:eastAsia="宋体" w:hAnsi="宋体" w:cs="宋体"/>
          <w:color w:val="000000"/>
          <w:kern w:val="0"/>
          <w:szCs w:val="21"/>
        </w:rPr>
        <w:t xml:space="preserve"> </w:t>
      </w:r>
    </w:p>
    <w:p w:rsidR="00177C48" w:rsidRPr="00177C48" w:rsidRDefault="00177C48" w:rsidP="00177C48">
      <w:pPr>
        <w:widowControl/>
        <w:numPr>
          <w:ilvl w:val="0"/>
          <w:numId w:val="19"/>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color w:val="000000"/>
          <w:kern w:val="0"/>
          <w:szCs w:val="21"/>
        </w:rPr>
        <w:t xml:space="preserve">SS_ICON </w:t>
      </w:r>
      <w:r w:rsidRPr="00177C48">
        <w:rPr>
          <w:rFonts w:ascii="宋体" w:eastAsia="宋体" w:hAnsi="宋体" w:cs="宋体" w:hint="eastAsia"/>
          <w:color w:val="000000"/>
          <w:kern w:val="0"/>
          <w:szCs w:val="21"/>
        </w:rPr>
        <w:t>显示图标</w:t>
      </w:r>
      <w:r w:rsidRPr="00177C48">
        <w:rPr>
          <w:rFonts w:ascii="宋体" w:eastAsia="宋体" w:hAnsi="宋体" w:cs="宋体"/>
          <w:color w:val="000000"/>
          <w:kern w:val="0"/>
          <w:szCs w:val="21"/>
        </w:rPr>
        <w:t xml:space="preserve"> </w:t>
      </w:r>
    </w:p>
    <w:p w:rsidR="00177C48" w:rsidRPr="00177C48" w:rsidRDefault="00177C48" w:rsidP="00177C48">
      <w:pPr>
        <w:widowControl/>
        <w:numPr>
          <w:ilvl w:val="0"/>
          <w:numId w:val="19"/>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color w:val="000000"/>
          <w:kern w:val="0"/>
          <w:szCs w:val="21"/>
        </w:rPr>
        <w:t xml:space="preserve">SS_CENTERIMAGE </w:t>
      </w:r>
      <w:r w:rsidRPr="00177C48">
        <w:rPr>
          <w:rFonts w:ascii="宋体" w:eastAsia="宋体" w:hAnsi="宋体" w:cs="宋体" w:hint="eastAsia"/>
          <w:color w:val="000000"/>
          <w:kern w:val="0"/>
          <w:szCs w:val="21"/>
        </w:rPr>
        <w:t>图象居中显示</w:t>
      </w:r>
      <w:r w:rsidRPr="00177C48">
        <w:rPr>
          <w:rFonts w:ascii="宋体" w:eastAsia="宋体" w:hAnsi="宋体" w:cs="宋体"/>
          <w:color w:val="000000"/>
          <w:kern w:val="0"/>
          <w:szCs w:val="21"/>
        </w:rPr>
        <w:t xml:space="preserve"> </w:t>
      </w:r>
    </w:p>
    <w:p w:rsidR="00177C48" w:rsidRPr="00177C48" w:rsidRDefault="00177C48" w:rsidP="00177C48">
      <w:pPr>
        <w:widowControl/>
        <w:spacing w:before="100" w:beforeAutospacing="1" w:after="100" w:afterAutospacing="1"/>
        <w:jc w:val="left"/>
        <w:rPr>
          <w:rFonts w:ascii="宋体" w:eastAsia="宋体" w:hAnsi="Times New Roman" w:cs="宋体"/>
          <w:color w:val="000000"/>
          <w:kern w:val="0"/>
          <w:szCs w:val="21"/>
        </w:rPr>
      </w:pPr>
      <w:r w:rsidRPr="00177C48">
        <w:rPr>
          <w:rFonts w:ascii="宋体" w:eastAsia="宋体" w:hAnsi="宋体" w:cs="宋体" w:hint="eastAsia"/>
          <w:color w:val="000000"/>
          <w:kern w:val="0"/>
          <w:szCs w:val="21"/>
        </w:rPr>
        <w:t>控制显示的文本利用成员函数</w:t>
      </w:r>
      <w:r w:rsidRPr="00177C48">
        <w:rPr>
          <w:rFonts w:ascii="宋体" w:eastAsia="宋体" w:hAnsi="宋体" w:cs="宋体"/>
          <w:color w:val="000000"/>
          <w:kern w:val="0"/>
          <w:szCs w:val="21"/>
        </w:rPr>
        <w:t>SetWindowText/GetWindowText</w:t>
      </w:r>
      <w:r w:rsidRPr="00177C48">
        <w:rPr>
          <w:rFonts w:ascii="宋体" w:eastAsia="宋体" w:hAnsi="宋体" w:cs="宋体" w:hint="eastAsia"/>
          <w:color w:val="000000"/>
          <w:kern w:val="0"/>
          <w:szCs w:val="21"/>
        </w:rPr>
        <w:t>用于设置</w:t>
      </w:r>
      <w:r w:rsidRPr="00177C48">
        <w:rPr>
          <w:rFonts w:ascii="宋体" w:eastAsia="宋体" w:hAnsi="宋体" w:cs="宋体"/>
          <w:color w:val="000000"/>
          <w:kern w:val="0"/>
          <w:szCs w:val="21"/>
        </w:rPr>
        <w:t>/</w:t>
      </w:r>
      <w:r w:rsidRPr="00177C48">
        <w:rPr>
          <w:rFonts w:ascii="宋体" w:eastAsia="宋体" w:hAnsi="宋体" w:cs="宋体" w:hint="eastAsia"/>
          <w:color w:val="000000"/>
          <w:kern w:val="0"/>
          <w:szCs w:val="21"/>
        </w:rPr>
        <w:t>得到当前显示的文本。</w:t>
      </w:r>
    </w:p>
    <w:p w:rsidR="00177C48" w:rsidRPr="00177C48" w:rsidRDefault="00177C48" w:rsidP="00177C48">
      <w:pPr>
        <w:widowControl/>
        <w:spacing w:before="100" w:beforeAutospacing="1" w:after="100" w:afterAutospacing="1"/>
        <w:jc w:val="left"/>
        <w:rPr>
          <w:rFonts w:ascii="宋体" w:eastAsia="宋体" w:hAnsi="Times New Roman" w:cs="宋体"/>
          <w:color w:val="000000"/>
          <w:kern w:val="0"/>
          <w:szCs w:val="21"/>
        </w:rPr>
      </w:pPr>
      <w:r w:rsidRPr="00177C48">
        <w:rPr>
          <w:rFonts w:ascii="宋体" w:eastAsia="宋体" w:hAnsi="宋体" w:cs="宋体" w:hint="eastAsia"/>
          <w:color w:val="000000"/>
          <w:kern w:val="0"/>
          <w:szCs w:val="21"/>
        </w:rPr>
        <w:t>控制显示的图标利用成员函数</w:t>
      </w:r>
      <w:r w:rsidRPr="00177C48">
        <w:rPr>
          <w:rFonts w:ascii="宋体" w:eastAsia="宋体" w:hAnsi="宋体" w:cs="宋体"/>
          <w:color w:val="000000"/>
          <w:kern w:val="0"/>
          <w:szCs w:val="21"/>
        </w:rPr>
        <w:t>SetIcon/GetIcon</w:t>
      </w:r>
      <w:r w:rsidRPr="00177C48">
        <w:rPr>
          <w:rFonts w:ascii="宋体" w:eastAsia="宋体" w:hAnsi="宋体" w:cs="宋体" w:hint="eastAsia"/>
          <w:color w:val="000000"/>
          <w:kern w:val="0"/>
          <w:szCs w:val="21"/>
        </w:rPr>
        <w:t>用于设置</w:t>
      </w:r>
      <w:r w:rsidRPr="00177C48">
        <w:rPr>
          <w:rFonts w:ascii="宋体" w:eastAsia="宋体" w:hAnsi="宋体" w:cs="宋体"/>
          <w:color w:val="000000"/>
          <w:kern w:val="0"/>
          <w:szCs w:val="21"/>
        </w:rPr>
        <w:t>/</w:t>
      </w:r>
      <w:r w:rsidRPr="00177C48">
        <w:rPr>
          <w:rFonts w:ascii="宋体" w:eastAsia="宋体" w:hAnsi="宋体" w:cs="宋体" w:hint="eastAsia"/>
          <w:color w:val="000000"/>
          <w:kern w:val="0"/>
          <w:szCs w:val="21"/>
        </w:rPr>
        <w:t>得到当前显示的图标。</w:t>
      </w:r>
    </w:p>
    <w:p w:rsidR="00177C48" w:rsidRPr="00177C48" w:rsidRDefault="00177C48" w:rsidP="00177C48">
      <w:pPr>
        <w:widowControl/>
        <w:spacing w:before="100" w:beforeAutospacing="1" w:after="100" w:afterAutospacing="1"/>
        <w:jc w:val="left"/>
        <w:rPr>
          <w:rFonts w:ascii="宋体" w:eastAsia="宋体" w:hAnsi="Times New Roman" w:cs="宋体"/>
          <w:color w:val="000000"/>
          <w:kern w:val="0"/>
          <w:szCs w:val="21"/>
        </w:rPr>
      </w:pPr>
      <w:r w:rsidRPr="00177C48">
        <w:rPr>
          <w:rFonts w:ascii="宋体" w:eastAsia="宋体" w:hAnsi="宋体" w:cs="宋体" w:hint="eastAsia"/>
          <w:color w:val="000000"/>
          <w:kern w:val="0"/>
          <w:szCs w:val="21"/>
        </w:rPr>
        <w:t>控制显示的位图利用成员函数</w:t>
      </w:r>
      <w:r w:rsidRPr="00177C48">
        <w:rPr>
          <w:rFonts w:ascii="宋体" w:eastAsia="宋体" w:hAnsi="宋体" w:cs="宋体"/>
          <w:color w:val="000000"/>
          <w:kern w:val="0"/>
          <w:szCs w:val="21"/>
        </w:rPr>
        <w:t>SetBitmap/GetBitmap</w:t>
      </w:r>
      <w:r w:rsidRPr="00177C48">
        <w:rPr>
          <w:rFonts w:ascii="宋体" w:eastAsia="宋体" w:hAnsi="宋体" w:cs="宋体" w:hint="eastAsia"/>
          <w:color w:val="000000"/>
          <w:kern w:val="0"/>
          <w:szCs w:val="21"/>
        </w:rPr>
        <w:t>用于设置</w:t>
      </w:r>
      <w:r w:rsidRPr="00177C48">
        <w:rPr>
          <w:rFonts w:ascii="宋体" w:eastAsia="宋体" w:hAnsi="宋体" w:cs="宋体"/>
          <w:color w:val="000000"/>
          <w:kern w:val="0"/>
          <w:szCs w:val="21"/>
        </w:rPr>
        <w:t>/</w:t>
      </w:r>
      <w:r w:rsidRPr="00177C48">
        <w:rPr>
          <w:rFonts w:ascii="宋体" w:eastAsia="宋体" w:hAnsi="宋体" w:cs="宋体" w:hint="eastAsia"/>
          <w:color w:val="000000"/>
          <w:kern w:val="0"/>
          <w:szCs w:val="21"/>
        </w:rPr>
        <w:t>得到当前显示的位图。下面一段代码演示如何创建一个显示位图的静态窗口并设置位图</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CStatic* pstaDis=new CStatic;</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pstaDis-&gt;Create("",WS_CHILD|WS_VISIBLE|SS_BITMAP|SSCENTERIMAGE,</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CRect(0,0,40,40),pWnd,1);</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CBitmap bmpLoad;</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bmpLoad.LoadBitmap(IDB_TEST);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pstaDis-&gt;SetBitmap(bmpLoad.Detach());</w:t>
      </w:r>
    </w:p>
    <w:p w:rsidR="00177C48" w:rsidRPr="00177C48" w:rsidRDefault="00177C48" w:rsidP="00177C48">
      <w:pPr>
        <w:rPr>
          <w:rFonts w:ascii="Times New Roman" w:eastAsia="宋体" w:hAnsi="Times New Roman" w:cs="Times New Roman"/>
          <w:szCs w:val="24"/>
        </w:rPr>
      </w:pPr>
    </w:p>
    <w:p w:rsidR="00177C48" w:rsidRPr="00177C48" w:rsidRDefault="00177C48" w:rsidP="00177C48">
      <w:pPr>
        <w:rPr>
          <w:rFonts w:ascii="Times New Roman" w:eastAsia="宋体" w:hAnsi="Times New Roman" w:cs="Times New Roman"/>
          <w:szCs w:val="24"/>
        </w:rPr>
      </w:pPr>
    </w:p>
    <w:p w:rsidR="00177C48" w:rsidRPr="00177C48" w:rsidRDefault="00177C48" w:rsidP="00177C48">
      <w:pPr>
        <w:rPr>
          <w:rFonts w:ascii="Times New Roman" w:eastAsia="宋体" w:hAnsi="Times New Roman" w:cs="Times New Roman"/>
          <w:szCs w:val="24"/>
        </w:rPr>
      </w:pPr>
    </w:p>
    <w:p w:rsidR="00177C48" w:rsidRPr="00177C48" w:rsidRDefault="00177C48" w:rsidP="00177C48">
      <w:pPr>
        <w:rPr>
          <w:rFonts w:ascii="Times New Roman" w:eastAsia="宋体" w:hAnsi="Times New Roman" w:cs="Times New Roman"/>
          <w:szCs w:val="24"/>
        </w:rPr>
      </w:pPr>
    </w:p>
    <w:p w:rsidR="00177C48" w:rsidRPr="00177C48" w:rsidRDefault="00177C48" w:rsidP="00177C48">
      <w:pPr>
        <w:rPr>
          <w:rFonts w:ascii="Times New Roman" w:eastAsia="宋体" w:hAnsi="Times New Roman" w:cs="Times New Roman"/>
          <w:szCs w:val="24"/>
        </w:rPr>
      </w:pPr>
    </w:p>
    <w:p w:rsidR="00177C48" w:rsidRPr="00177C48" w:rsidRDefault="00177C48" w:rsidP="00177C48">
      <w:pPr>
        <w:rPr>
          <w:rFonts w:ascii="Times New Roman" w:eastAsia="宋体" w:hAnsi="Times New Roman" w:cs="Times New Roman"/>
          <w:szCs w:val="24"/>
        </w:rPr>
      </w:pPr>
    </w:p>
    <w:p w:rsidR="00177C48" w:rsidRPr="00177C48" w:rsidRDefault="00177C48" w:rsidP="00177C48">
      <w:pPr>
        <w:widowControl/>
        <w:spacing w:before="100" w:beforeAutospacing="1" w:after="100" w:afterAutospacing="1"/>
        <w:jc w:val="center"/>
        <w:rPr>
          <w:rFonts w:ascii="宋体" w:eastAsia="宋体" w:hAnsi="Times New Roman" w:cs="宋体"/>
          <w:color w:val="000099"/>
          <w:kern w:val="0"/>
          <w:szCs w:val="21"/>
        </w:rPr>
      </w:pPr>
      <w:r w:rsidRPr="00177C48">
        <w:rPr>
          <w:rFonts w:ascii="宋体" w:eastAsia="宋体" w:hAnsi="宋体" w:cs="宋体"/>
          <w:b/>
          <w:bCs/>
          <w:color w:val="000099"/>
          <w:kern w:val="0"/>
          <w:sz w:val="27"/>
          <w:szCs w:val="27"/>
        </w:rPr>
        <w:t>4.3 Edit Box</w:t>
      </w:r>
    </w:p>
    <w:p w:rsidR="00177C48" w:rsidRPr="00177C48" w:rsidRDefault="00177C48" w:rsidP="00177C48">
      <w:pPr>
        <w:widowControl/>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color w:val="000000"/>
          <w:kern w:val="0"/>
          <w:szCs w:val="21"/>
        </w:rPr>
        <w:t>Edit</w:t>
      </w:r>
      <w:r w:rsidRPr="00177C48">
        <w:rPr>
          <w:rFonts w:ascii="宋体" w:eastAsia="宋体" w:hAnsi="宋体" w:cs="宋体" w:hint="eastAsia"/>
          <w:color w:val="000000"/>
          <w:kern w:val="0"/>
          <w:szCs w:val="21"/>
        </w:rPr>
        <w:t>窗口是用来接收用户输入最常用的一个控件。创建一个输入窗口可以使用成员函数：</w:t>
      </w:r>
      <w:r w:rsidRPr="00177C48">
        <w:rPr>
          <w:rFonts w:ascii="宋体" w:eastAsia="宋体" w:hAnsi="宋体" w:cs="宋体"/>
          <w:color w:val="000000"/>
          <w:kern w:val="0"/>
          <w:szCs w:val="21"/>
        </w:rPr>
        <w:t xml:space="preserve"> </w:t>
      </w:r>
      <w:r w:rsidRPr="00177C48">
        <w:rPr>
          <w:rFonts w:ascii="宋体" w:eastAsia="宋体" w:hAnsi="宋体" w:cs="宋体"/>
          <w:color w:val="000000"/>
          <w:kern w:val="0"/>
          <w:szCs w:val="21"/>
        </w:rPr>
        <w:br/>
        <w:t xml:space="preserve">BOOL CEdit::Create( LPCTSTR lpszText, DWORD dwStyle, const RECT&amp; rect, CWnd* pParentWnd, UINT nID = 0xffff ); </w:t>
      </w:r>
      <w:r w:rsidRPr="00177C48">
        <w:rPr>
          <w:rFonts w:ascii="宋体" w:eastAsia="宋体" w:hAnsi="宋体" w:cs="宋体"/>
          <w:color w:val="000000"/>
          <w:kern w:val="0"/>
          <w:szCs w:val="21"/>
        </w:rPr>
        <w:br/>
      </w:r>
      <w:r w:rsidRPr="00177C48">
        <w:rPr>
          <w:rFonts w:ascii="宋体" w:eastAsia="宋体" w:hAnsi="宋体" w:cs="宋体" w:hint="eastAsia"/>
          <w:color w:val="000000"/>
          <w:kern w:val="0"/>
          <w:szCs w:val="21"/>
        </w:rPr>
        <w:t>其中</w:t>
      </w:r>
      <w:r w:rsidRPr="00177C48">
        <w:rPr>
          <w:rFonts w:ascii="宋体" w:eastAsia="宋体" w:hAnsi="宋体" w:cs="宋体"/>
          <w:color w:val="000000"/>
          <w:kern w:val="0"/>
          <w:szCs w:val="21"/>
        </w:rPr>
        <w:t>dwStyle</w:t>
      </w:r>
      <w:r w:rsidRPr="00177C48">
        <w:rPr>
          <w:rFonts w:ascii="宋体" w:eastAsia="宋体" w:hAnsi="宋体" w:cs="宋体" w:hint="eastAsia"/>
          <w:color w:val="000000"/>
          <w:kern w:val="0"/>
          <w:szCs w:val="21"/>
        </w:rPr>
        <w:t>将指明该窗口的风格，除了子窗口常用的风格</w:t>
      </w:r>
      <w:r w:rsidRPr="00177C48">
        <w:rPr>
          <w:rFonts w:ascii="宋体" w:eastAsia="宋体" w:hAnsi="宋体" w:cs="宋体"/>
          <w:color w:val="000000"/>
          <w:kern w:val="0"/>
          <w:szCs w:val="21"/>
        </w:rPr>
        <w:t>WS_CHILD,WS_VISIBLE</w:t>
      </w:r>
      <w:r w:rsidRPr="00177C48">
        <w:rPr>
          <w:rFonts w:ascii="宋体" w:eastAsia="宋体" w:hAnsi="宋体" w:cs="宋体" w:hint="eastAsia"/>
          <w:color w:val="000000"/>
          <w:kern w:val="0"/>
          <w:szCs w:val="21"/>
        </w:rPr>
        <w:t>外，你可以针对输入控件指明专门的风格。</w:t>
      </w:r>
      <w:r w:rsidRPr="00177C48">
        <w:rPr>
          <w:rFonts w:ascii="宋体" w:eastAsia="宋体" w:hAnsi="宋体" w:cs="宋体"/>
          <w:color w:val="000000"/>
          <w:kern w:val="0"/>
          <w:szCs w:val="21"/>
        </w:rPr>
        <w:t xml:space="preserve"> </w:t>
      </w:r>
    </w:p>
    <w:p w:rsidR="00177C48" w:rsidRPr="00177C48" w:rsidRDefault="00177C48" w:rsidP="00177C48">
      <w:pPr>
        <w:widowControl/>
        <w:numPr>
          <w:ilvl w:val="0"/>
          <w:numId w:val="20"/>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color w:val="000000"/>
          <w:kern w:val="0"/>
          <w:szCs w:val="21"/>
        </w:rPr>
        <w:t xml:space="preserve">ES_AUTOHSCROLL,ES_AUTOVSCROLL </w:t>
      </w:r>
      <w:r w:rsidRPr="00177C48">
        <w:rPr>
          <w:rFonts w:ascii="宋体" w:eastAsia="宋体" w:hAnsi="宋体" w:cs="宋体" w:hint="eastAsia"/>
          <w:color w:val="000000"/>
          <w:kern w:val="0"/>
          <w:szCs w:val="21"/>
        </w:rPr>
        <w:t>指明输入文字超出显示范围时自动滚动。</w:t>
      </w:r>
      <w:r w:rsidRPr="00177C48">
        <w:rPr>
          <w:rFonts w:ascii="宋体" w:eastAsia="宋体" w:hAnsi="宋体" w:cs="宋体"/>
          <w:color w:val="000000"/>
          <w:kern w:val="0"/>
          <w:szCs w:val="21"/>
        </w:rPr>
        <w:t xml:space="preserve"> </w:t>
      </w:r>
    </w:p>
    <w:p w:rsidR="00177C48" w:rsidRPr="00177C48" w:rsidRDefault="00177C48" w:rsidP="00177C48">
      <w:pPr>
        <w:widowControl/>
        <w:numPr>
          <w:ilvl w:val="0"/>
          <w:numId w:val="20"/>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color w:val="000000"/>
          <w:kern w:val="0"/>
          <w:szCs w:val="21"/>
        </w:rPr>
        <w:t xml:space="preserve">ES_CENTER,ES_LEFT,ES_RIGHT </w:t>
      </w:r>
      <w:r w:rsidRPr="00177C48">
        <w:rPr>
          <w:rFonts w:ascii="宋体" w:eastAsia="宋体" w:hAnsi="宋体" w:cs="宋体" w:hint="eastAsia"/>
          <w:color w:val="000000"/>
          <w:kern w:val="0"/>
          <w:szCs w:val="21"/>
        </w:rPr>
        <w:t>指定对齐方式</w:t>
      </w:r>
      <w:r w:rsidRPr="00177C48">
        <w:rPr>
          <w:rFonts w:ascii="宋体" w:eastAsia="宋体" w:hAnsi="宋体" w:cs="宋体"/>
          <w:color w:val="000000"/>
          <w:kern w:val="0"/>
          <w:szCs w:val="21"/>
        </w:rPr>
        <w:t xml:space="preserve"> </w:t>
      </w:r>
    </w:p>
    <w:p w:rsidR="00177C48" w:rsidRPr="00177C48" w:rsidRDefault="00177C48" w:rsidP="00177C48">
      <w:pPr>
        <w:widowControl/>
        <w:numPr>
          <w:ilvl w:val="0"/>
          <w:numId w:val="20"/>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color w:val="000000"/>
          <w:kern w:val="0"/>
          <w:szCs w:val="21"/>
        </w:rPr>
        <w:t xml:space="preserve">ES_MULTILINE </w:t>
      </w:r>
      <w:r w:rsidRPr="00177C48">
        <w:rPr>
          <w:rFonts w:ascii="宋体" w:eastAsia="宋体" w:hAnsi="宋体" w:cs="宋体" w:hint="eastAsia"/>
          <w:color w:val="000000"/>
          <w:kern w:val="0"/>
          <w:szCs w:val="21"/>
        </w:rPr>
        <w:t>是否允许多行输入</w:t>
      </w:r>
      <w:r w:rsidRPr="00177C48">
        <w:rPr>
          <w:rFonts w:ascii="宋体" w:eastAsia="宋体" w:hAnsi="宋体" w:cs="宋体"/>
          <w:color w:val="000000"/>
          <w:kern w:val="0"/>
          <w:szCs w:val="21"/>
        </w:rPr>
        <w:t xml:space="preserve"> </w:t>
      </w:r>
    </w:p>
    <w:p w:rsidR="00177C48" w:rsidRPr="00177C48" w:rsidRDefault="00177C48" w:rsidP="00177C48">
      <w:pPr>
        <w:widowControl/>
        <w:numPr>
          <w:ilvl w:val="0"/>
          <w:numId w:val="20"/>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color w:val="000000"/>
          <w:kern w:val="0"/>
          <w:szCs w:val="21"/>
        </w:rPr>
        <w:t xml:space="preserve">ES_PASSWORD </w:t>
      </w:r>
      <w:r w:rsidRPr="00177C48">
        <w:rPr>
          <w:rFonts w:ascii="宋体" w:eastAsia="宋体" w:hAnsi="宋体" w:cs="宋体" w:hint="eastAsia"/>
          <w:color w:val="000000"/>
          <w:kern w:val="0"/>
          <w:szCs w:val="21"/>
        </w:rPr>
        <w:t>是否为密码输入框，如果指明该风格则输入的文字显示为</w:t>
      </w:r>
      <w:r w:rsidRPr="00177C48">
        <w:rPr>
          <w:rFonts w:ascii="宋体" w:eastAsia="宋体" w:hAnsi="宋体" w:cs="宋体"/>
          <w:color w:val="000000"/>
          <w:kern w:val="0"/>
          <w:szCs w:val="21"/>
        </w:rPr>
        <w:t xml:space="preserve">* </w:t>
      </w:r>
    </w:p>
    <w:p w:rsidR="00177C48" w:rsidRPr="00177C48" w:rsidRDefault="00177C48" w:rsidP="00177C48">
      <w:pPr>
        <w:widowControl/>
        <w:numPr>
          <w:ilvl w:val="0"/>
          <w:numId w:val="20"/>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color w:val="000000"/>
          <w:kern w:val="0"/>
          <w:szCs w:val="21"/>
        </w:rPr>
        <w:t xml:space="preserve">ES_READONLY </w:t>
      </w:r>
      <w:r w:rsidRPr="00177C48">
        <w:rPr>
          <w:rFonts w:ascii="宋体" w:eastAsia="宋体" w:hAnsi="宋体" w:cs="宋体" w:hint="eastAsia"/>
          <w:color w:val="000000"/>
          <w:kern w:val="0"/>
          <w:szCs w:val="21"/>
        </w:rPr>
        <w:t>是否为只读</w:t>
      </w:r>
      <w:r w:rsidRPr="00177C48">
        <w:rPr>
          <w:rFonts w:ascii="宋体" w:eastAsia="宋体" w:hAnsi="宋体" w:cs="宋体"/>
          <w:color w:val="000000"/>
          <w:kern w:val="0"/>
          <w:szCs w:val="21"/>
        </w:rPr>
        <w:t xml:space="preserve"> </w:t>
      </w:r>
    </w:p>
    <w:p w:rsidR="00177C48" w:rsidRPr="00177C48" w:rsidRDefault="00177C48" w:rsidP="00177C48">
      <w:pPr>
        <w:widowControl/>
        <w:numPr>
          <w:ilvl w:val="0"/>
          <w:numId w:val="20"/>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color w:val="000000"/>
          <w:kern w:val="0"/>
          <w:szCs w:val="21"/>
        </w:rPr>
        <w:t xml:space="preserve">ES_UPPERCASE,ES_LOWERCASE </w:t>
      </w:r>
      <w:r w:rsidRPr="00177C48">
        <w:rPr>
          <w:rFonts w:ascii="宋体" w:eastAsia="宋体" w:hAnsi="宋体" w:cs="宋体" w:hint="eastAsia"/>
          <w:color w:val="000000"/>
          <w:kern w:val="0"/>
          <w:szCs w:val="21"/>
        </w:rPr>
        <w:t>显示大写</w:t>
      </w:r>
      <w:r w:rsidRPr="00177C48">
        <w:rPr>
          <w:rFonts w:ascii="宋体" w:eastAsia="宋体" w:hAnsi="宋体" w:cs="宋体"/>
          <w:color w:val="000000"/>
          <w:kern w:val="0"/>
          <w:szCs w:val="21"/>
        </w:rPr>
        <w:t>/</w:t>
      </w:r>
      <w:r w:rsidRPr="00177C48">
        <w:rPr>
          <w:rFonts w:ascii="宋体" w:eastAsia="宋体" w:hAnsi="宋体" w:cs="宋体" w:hint="eastAsia"/>
          <w:color w:val="000000"/>
          <w:kern w:val="0"/>
          <w:szCs w:val="21"/>
        </w:rPr>
        <w:t>小写字符</w:t>
      </w:r>
      <w:r w:rsidRPr="00177C48">
        <w:rPr>
          <w:rFonts w:ascii="宋体" w:eastAsia="宋体" w:hAnsi="宋体" w:cs="宋体"/>
          <w:color w:val="000000"/>
          <w:kern w:val="0"/>
          <w:szCs w:val="21"/>
        </w:rPr>
        <w:t xml:space="preserve"> </w:t>
      </w:r>
    </w:p>
    <w:p w:rsidR="00177C48" w:rsidRPr="00177C48" w:rsidRDefault="00177C48" w:rsidP="00177C48">
      <w:pPr>
        <w:widowControl/>
        <w:spacing w:before="100" w:beforeAutospacing="1" w:after="100" w:afterAutospacing="1"/>
        <w:jc w:val="left"/>
        <w:rPr>
          <w:rFonts w:ascii="宋体" w:eastAsia="宋体" w:hAnsi="Times New Roman" w:cs="宋体"/>
          <w:color w:val="000000"/>
          <w:kern w:val="0"/>
          <w:szCs w:val="21"/>
        </w:rPr>
      </w:pPr>
      <w:r w:rsidRPr="00177C48">
        <w:rPr>
          <w:rFonts w:ascii="宋体" w:eastAsia="宋体" w:hAnsi="宋体" w:cs="宋体" w:hint="eastAsia"/>
          <w:color w:val="000000"/>
          <w:kern w:val="0"/>
          <w:szCs w:val="21"/>
        </w:rPr>
        <w:t>控制显示的文本利用成员函数</w:t>
      </w:r>
      <w:r w:rsidRPr="00177C48">
        <w:rPr>
          <w:rFonts w:ascii="宋体" w:eastAsia="宋体" w:hAnsi="宋体" w:cs="宋体"/>
          <w:color w:val="000000"/>
          <w:kern w:val="0"/>
          <w:szCs w:val="21"/>
        </w:rPr>
        <w:t>SetWindowText/GetWindowText</w:t>
      </w:r>
      <w:r w:rsidRPr="00177C48">
        <w:rPr>
          <w:rFonts w:ascii="宋体" w:eastAsia="宋体" w:hAnsi="宋体" w:cs="宋体" w:hint="eastAsia"/>
          <w:color w:val="000000"/>
          <w:kern w:val="0"/>
          <w:szCs w:val="21"/>
        </w:rPr>
        <w:t>用于设置</w:t>
      </w:r>
      <w:r w:rsidRPr="00177C48">
        <w:rPr>
          <w:rFonts w:ascii="宋体" w:eastAsia="宋体" w:hAnsi="宋体" w:cs="宋体"/>
          <w:color w:val="000000"/>
          <w:kern w:val="0"/>
          <w:szCs w:val="21"/>
        </w:rPr>
        <w:t>/</w:t>
      </w:r>
      <w:r w:rsidRPr="00177C48">
        <w:rPr>
          <w:rFonts w:ascii="宋体" w:eastAsia="宋体" w:hAnsi="宋体" w:cs="宋体" w:hint="eastAsia"/>
          <w:color w:val="000000"/>
          <w:kern w:val="0"/>
          <w:szCs w:val="21"/>
        </w:rPr>
        <w:t>得到当前显示的文本。</w:t>
      </w:r>
    </w:p>
    <w:p w:rsidR="00177C48" w:rsidRPr="00177C48" w:rsidRDefault="00177C48" w:rsidP="00177C48">
      <w:pPr>
        <w:widowControl/>
        <w:spacing w:before="100" w:beforeAutospacing="1" w:after="100" w:afterAutospacing="1"/>
        <w:jc w:val="left"/>
        <w:rPr>
          <w:rFonts w:ascii="宋体" w:eastAsia="宋体" w:hAnsi="Times New Roman" w:cs="宋体"/>
          <w:color w:val="000000"/>
          <w:kern w:val="0"/>
          <w:szCs w:val="21"/>
        </w:rPr>
      </w:pPr>
      <w:r w:rsidRPr="00177C48">
        <w:rPr>
          <w:rFonts w:ascii="宋体" w:eastAsia="宋体" w:hAnsi="宋体" w:cs="宋体" w:hint="eastAsia"/>
          <w:color w:val="000000"/>
          <w:kern w:val="0"/>
          <w:szCs w:val="21"/>
        </w:rPr>
        <w:t>通过</w:t>
      </w:r>
      <w:r w:rsidRPr="00177C48">
        <w:rPr>
          <w:rFonts w:ascii="宋体" w:eastAsia="宋体" w:hAnsi="宋体" w:cs="宋体"/>
          <w:color w:val="000000"/>
          <w:kern w:val="0"/>
          <w:szCs w:val="21"/>
        </w:rPr>
        <w:t>GetLimitText/SetLimitText</w:t>
      </w:r>
      <w:r w:rsidRPr="00177C48">
        <w:rPr>
          <w:rFonts w:ascii="宋体" w:eastAsia="宋体" w:hAnsi="宋体" w:cs="宋体" w:hint="eastAsia"/>
          <w:color w:val="000000"/>
          <w:kern w:val="0"/>
          <w:szCs w:val="21"/>
        </w:rPr>
        <w:t>可以得到</w:t>
      </w:r>
      <w:r w:rsidRPr="00177C48">
        <w:rPr>
          <w:rFonts w:ascii="宋体" w:eastAsia="宋体" w:hAnsi="宋体" w:cs="宋体"/>
          <w:color w:val="000000"/>
          <w:kern w:val="0"/>
          <w:szCs w:val="21"/>
        </w:rPr>
        <w:t>/</w:t>
      </w:r>
      <w:r w:rsidRPr="00177C48">
        <w:rPr>
          <w:rFonts w:ascii="宋体" w:eastAsia="宋体" w:hAnsi="宋体" w:cs="宋体" w:hint="eastAsia"/>
          <w:color w:val="000000"/>
          <w:kern w:val="0"/>
          <w:szCs w:val="21"/>
        </w:rPr>
        <w:t>设置在输入框中输入的字符数量。</w:t>
      </w:r>
    </w:p>
    <w:p w:rsidR="00177C48" w:rsidRPr="00177C48" w:rsidRDefault="00177C48" w:rsidP="00177C48">
      <w:pPr>
        <w:widowControl/>
        <w:spacing w:before="100" w:beforeAutospacing="1" w:after="100" w:afterAutospacing="1"/>
        <w:jc w:val="left"/>
        <w:rPr>
          <w:rFonts w:ascii="宋体" w:eastAsia="宋体" w:hAnsi="Times New Roman" w:cs="宋体"/>
          <w:color w:val="000000"/>
          <w:kern w:val="0"/>
          <w:szCs w:val="21"/>
        </w:rPr>
      </w:pPr>
      <w:r w:rsidRPr="00177C48">
        <w:rPr>
          <w:rFonts w:ascii="宋体" w:eastAsia="宋体" w:hAnsi="宋体" w:cs="宋体" w:hint="eastAsia"/>
          <w:color w:val="000000"/>
          <w:kern w:val="0"/>
          <w:szCs w:val="21"/>
        </w:rPr>
        <w:t>由于在输入时用户可能选择某一段文本，所以通过</w:t>
      </w:r>
      <w:r w:rsidRPr="00177C48">
        <w:rPr>
          <w:rFonts w:ascii="宋体" w:eastAsia="宋体" w:hAnsi="宋体" w:cs="宋体"/>
          <w:color w:val="000000"/>
          <w:kern w:val="0"/>
          <w:szCs w:val="21"/>
        </w:rPr>
        <w:t>void CEdit::GetSel( int&amp; nStartChar, int&amp; nEndChar )</w:t>
      </w:r>
      <w:r w:rsidRPr="00177C48">
        <w:rPr>
          <w:rFonts w:ascii="宋体" w:eastAsia="宋体" w:hAnsi="宋体" w:cs="宋体" w:hint="eastAsia"/>
          <w:color w:val="000000"/>
          <w:kern w:val="0"/>
          <w:szCs w:val="21"/>
        </w:rPr>
        <w:t>得到用户选择的字符范围，通过调用</w:t>
      </w:r>
      <w:r w:rsidRPr="00177C48">
        <w:rPr>
          <w:rFonts w:ascii="宋体" w:eastAsia="宋体" w:hAnsi="宋体" w:cs="宋体"/>
          <w:color w:val="000000"/>
          <w:kern w:val="0"/>
          <w:szCs w:val="21"/>
        </w:rPr>
        <w:t>void CEdit::SetSel( int nStartChar, int nEndChar, BOOL bNoScroll = FALSE )</w:t>
      </w:r>
      <w:r w:rsidRPr="00177C48">
        <w:rPr>
          <w:rFonts w:ascii="宋体" w:eastAsia="宋体" w:hAnsi="宋体" w:cs="宋体" w:hint="eastAsia"/>
          <w:color w:val="000000"/>
          <w:kern w:val="0"/>
          <w:szCs w:val="21"/>
        </w:rPr>
        <w:t>可以设置当前选择的文本范围，如果指定</w:t>
      </w:r>
      <w:r w:rsidRPr="00177C48">
        <w:rPr>
          <w:rFonts w:ascii="宋体" w:eastAsia="宋体" w:hAnsi="宋体" w:cs="宋体"/>
          <w:color w:val="000000"/>
          <w:kern w:val="0"/>
          <w:szCs w:val="21"/>
        </w:rPr>
        <w:t>nStartChar=0 nEndChar=-1</w:t>
      </w:r>
      <w:r w:rsidRPr="00177C48">
        <w:rPr>
          <w:rFonts w:ascii="宋体" w:eastAsia="宋体" w:hAnsi="宋体" w:cs="宋体" w:hint="eastAsia"/>
          <w:color w:val="000000"/>
          <w:kern w:val="0"/>
          <w:szCs w:val="21"/>
        </w:rPr>
        <w:t>则表示</w:t>
      </w:r>
      <w:r w:rsidRPr="00177C48">
        <w:rPr>
          <w:rFonts w:ascii="宋体" w:eastAsia="宋体" w:hAnsi="宋体" w:cs="宋体" w:hint="eastAsia"/>
          <w:color w:val="000000"/>
          <w:kern w:val="0"/>
          <w:szCs w:val="21"/>
        </w:rPr>
        <w:lastRenderedPageBreak/>
        <w:t>选中所有的文本。</w:t>
      </w:r>
      <w:r w:rsidRPr="00177C48">
        <w:rPr>
          <w:rFonts w:ascii="宋体" w:eastAsia="宋体" w:hAnsi="宋体" w:cs="宋体"/>
          <w:color w:val="000000"/>
          <w:kern w:val="0"/>
          <w:szCs w:val="21"/>
        </w:rPr>
        <w:t>void ReplaceSel( LPCTSTR lpszNewText, BOOL bCanUndo = FALSE )</w:t>
      </w:r>
      <w:r w:rsidRPr="00177C48">
        <w:rPr>
          <w:rFonts w:ascii="宋体" w:eastAsia="宋体" w:hAnsi="宋体" w:cs="宋体" w:hint="eastAsia"/>
          <w:color w:val="000000"/>
          <w:kern w:val="0"/>
          <w:szCs w:val="21"/>
        </w:rPr>
        <w:t>可以将选中的文本替换为指定的文字。</w:t>
      </w:r>
    </w:p>
    <w:p w:rsidR="00177C48" w:rsidRPr="00177C48" w:rsidRDefault="00177C48" w:rsidP="00177C48">
      <w:pPr>
        <w:widowControl/>
        <w:spacing w:before="100" w:beforeAutospacing="1" w:after="100" w:afterAutospacing="1"/>
        <w:jc w:val="left"/>
        <w:rPr>
          <w:rFonts w:ascii="宋体" w:eastAsia="宋体" w:hAnsi="Times New Roman" w:cs="宋体"/>
          <w:color w:val="000000"/>
          <w:kern w:val="0"/>
          <w:szCs w:val="21"/>
        </w:rPr>
      </w:pPr>
      <w:r w:rsidRPr="00177C48">
        <w:rPr>
          <w:rFonts w:ascii="宋体" w:eastAsia="宋体" w:hAnsi="宋体" w:cs="宋体" w:hint="eastAsia"/>
          <w:color w:val="000000"/>
          <w:kern w:val="0"/>
          <w:szCs w:val="21"/>
        </w:rPr>
        <w:t>此外输入框还有一些和剪贴板有关的功能，</w:t>
      </w:r>
      <w:r w:rsidRPr="00177C48">
        <w:rPr>
          <w:rFonts w:ascii="宋体" w:eastAsia="宋体" w:hAnsi="宋体" w:cs="宋体"/>
          <w:color w:val="000000"/>
          <w:kern w:val="0"/>
          <w:szCs w:val="21"/>
        </w:rPr>
        <w:t>void Clear( );</w:t>
      </w:r>
      <w:r w:rsidRPr="00177C48">
        <w:rPr>
          <w:rFonts w:ascii="宋体" w:eastAsia="宋体" w:hAnsi="宋体" w:cs="宋体" w:hint="eastAsia"/>
          <w:color w:val="000000"/>
          <w:kern w:val="0"/>
          <w:szCs w:val="21"/>
        </w:rPr>
        <w:t>删除选中的文本，</w:t>
      </w:r>
      <w:r w:rsidRPr="00177C48">
        <w:rPr>
          <w:rFonts w:ascii="宋体" w:eastAsia="宋体" w:hAnsi="宋体" w:cs="宋体"/>
          <w:color w:val="000000"/>
          <w:kern w:val="0"/>
          <w:szCs w:val="21"/>
        </w:rPr>
        <w:t>void Copy( );</w:t>
      </w:r>
      <w:r w:rsidRPr="00177C48">
        <w:rPr>
          <w:rFonts w:ascii="宋体" w:eastAsia="宋体" w:hAnsi="宋体" w:cs="宋体" w:hint="eastAsia"/>
          <w:color w:val="000000"/>
          <w:kern w:val="0"/>
          <w:szCs w:val="21"/>
        </w:rPr>
        <w:t>可将选中的文本送入剪贴板，</w:t>
      </w:r>
      <w:r w:rsidRPr="00177C48">
        <w:rPr>
          <w:rFonts w:ascii="宋体" w:eastAsia="宋体" w:hAnsi="宋体" w:cs="宋体"/>
          <w:color w:val="000000"/>
          <w:kern w:val="0"/>
          <w:szCs w:val="21"/>
        </w:rPr>
        <w:t>void Paste( );</w:t>
      </w:r>
      <w:r w:rsidRPr="00177C48">
        <w:rPr>
          <w:rFonts w:ascii="宋体" w:eastAsia="宋体" w:hAnsi="宋体" w:cs="宋体" w:hint="eastAsia"/>
          <w:color w:val="000000"/>
          <w:kern w:val="0"/>
          <w:szCs w:val="21"/>
        </w:rPr>
        <w:t>将剪贴板中内容插入到当前输入框中光标位置，</w:t>
      </w:r>
      <w:r w:rsidRPr="00177C48">
        <w:rPr>
          <w:rFonts w:ascii="宋体" w:eastAsia="宋体" w:hAnsi="宋体" w:cs="宋体"/>
          <w:color w:val="000000"/>
          <w:kern w:val="0"/>
          <w:szCs w:val="21"/>
        </w:rPr>
        <w:t>void Cut( );</w:t>
      </w:r>
      <w:r w:rsidRPr="00177C48">
        <w:rPr>
          <w:rFonts w:ascii="宋体" w:eastAsia="宋体" w:hAnsi="宋体" w:cs="宋体" w:hint="eastAsia"/>
          <w:color w:val="000000"/>
          <w:kern w:val="0"/>
          <w:szCs w:val="21"/>
        </w:rPr>
        <w:t>相当于</w:t>
      </w:r>
      <w:r w:rsidRPr="00177C48">
        <w:rPr>
          <w:rFonts w:ascii="宋体" w:eastAsia="宋体" w:hAnsi="宋体" w:cs="宋体"/>
          <w:color w:val="000000"/>
          <w:kern w:val="0"/>
          <w:szCs w:val="21"/>
        </w:rPr>
        <w:t>Copy</w:t>
      </w:r>
      <w:r w:rsidRPr="00177C48">
        <w:rPr>
          <w:rFonts w:ascii="宋体" w:eastAsia="宋体" w:hAnsi="宋体" w:cs="宋体" w:hint="eastAsia"/>
          <w:color w:val="000000"/>
          <w:kern w:val="0"/>
          <w:szCs w:val="21"/>
        </w:rPr>
        <w:t>和</w:t>
      </w:r>
      <w:r w:rsidRPr="00177C48">
        <w:rPr>
          <w:rFonts w:ascii="宋体" w:eastAsia="宋体" w:hAnsi="宋体" w:cs="宋体"/>
          <w:color w:val="000000"/>
          <w:kern w:val="0"/>
          <w:szCs w:val="21"/>
        </w:rPr>
        <w:t>Clear</w:t>
      </w:r>
      <w:r w:rsidRPr="00177C48">
        <w:rPr>
          <w:rFonts w:ascii="宋体" w:eastAsia="宋体" w:hAnsi="宋体" w:cs="宋体" w:hint="eastAsia"/>
          <w:color w:val="000000"/>
          <w:kern w:val="0"/>
          <w:szCs w:val="21"/>
        </w:rPr>
        <w:t>结合使用。</w:t>
      </w:r>
    </w:p>
    <w:p w:rsidR="00177C48" w:rsidRPr="00177C48" w:rsidRDefault="00177C48" w:rsidP="00177C48">
      <w:pPr>
        <w:widowControl/>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hint="eastAsia"/>
          <w:color w:val="000000"/>
          <w:kern w:val="0"/>
          <w:szCs w:val="21"/>
        </w:rPr>
        <w:t>最后介绍一下输入框几种常用的消息映射宏：</w:t>
      </w:r>
      <w:r w:rsidRPr="00177C48">
        <w:rPr>
          <w:rFonts w:ascii="宋体" w:eastAsia="宋体" w:hAnsi="宋体" w:cs="宋体"/>
          <w:color w:val="000000"/>
          <w:kern w:val="0"/>
          <w:szCs w:val="21"/>
        </w:rPr>
        <w:t xml:space="preserve"> </w:t>
      </w:r>
    </w:p>
    <w:p w:rsidR="00177C48" w:rsidRPr="00177C48" w:rsidRDefault="00177C48" w:rsidP="00177C48">
      <w:pPr>
        <w:widowControl/>
        <w:numPr>
          <w:ilvl w:val="0"/>
          <w:numId w:val="21"/>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color w:val="000000"/>
          <w:kern w:val="0"/>
          <w:szCs w:val="21"/>
        </w:rPr>
        <w:t xml:space="preserve">ON_EN_CHANGE </w:t>
      </w:r>
      <w:r w:rsidRPr="00177C48">
        <w:rPr>
          <w:rFonts w:ascii="宋体" w:eastAsia="宋体" w:hAnsi="宋体" w:cs="宋体" w:hint="eastAsia"/>
          <w:color w:val="000000"/>
          <w:kern w:val="0"/>
          <w:szCs w:val="21"/>
        </w:rPr>
        <w:t>输入框中文字更新后产生</w:t>
      </w:r>
      <w:r w:rsidRPr="00177C48">
        <w:rPr>
          <w:rFonts w:ascii="宋体" w:eastAsia="宋体" w:hAnsi="宋体" w:cs="宋体"/>
          <w:color w:val="000000"/>
          <w:kern w:val="0"/>
          <w:szCs w:val="21"/>
        </w:rPr>
        <w:t xml:space="preserve"> </w:t>
      </w:r>
    </w:p>
    <w:p w:rsidR="00177C48" w:rsidRPr="00177C48" w:rsidRDefault="00177C48" w:rsidP="00177C48">
      <w:pPr>
        <w:widowControl/>
        <w:numPr>
          <w:ilvl w:val="0"/>
          <w:numId w:val="21"/>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color w:val="000000"/>
          <w:kern w:val="0"/>
          <w:szCs w:val="21"/>
        </w:rPr>
        <w:t xml:space="preserve">ON_EN_ERRSPACE </w:t>
      </w:r>
      <w:r w:rsidRPr="00177C48">
        <w:rPr>
          <w:rFonts w:ascii="宋体" w:eastAsia="宋体" w:hAnsi="宋体" w:cs="宋体" w:hint="eastAsia"/>
          <w:color w:val="000000"/>
          <w:kern w:val="0"/>
          <w:szCs w:val="21"/>
        </w:rPr>
        <w:t>输入框无法分配内存时产生</w:t>
      </w:r>
      <w:r w:rsidRPr="00177C48">
        <w:rPr>
          <w:rFonts w:ascii="宋体" w:eastAsia="宋体" w:hAnsi="宋体" w:cs="宋体"/>
          <w:color w:val="000000"/>
          <w:kern w:val="0"/>
          <w:szCs w:val="21"/>
        </w:rPr>
        <w:t xml:space="preserve"> </w:t>
      </w:r>
    </w:p>
    <w:p w:rsidR="00177C48" w:rsidRPr="00177C48" w:rsidRDefault="00177C48" w:rsidP="00177C48">
      <w:pPr>
        <w:widowControl/>
        <w:numPr>
          <w:ilvl w:val="0"/>
          <w:numId w:val="21"/>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color w:val="000000"/>
          <w:kern w:val="0"/>
          <w:szCs w:val="21"/>
        </w:rPr>
        <w:t xml:space="preserve">ON_EN_KILLFOCUS / ON_EN_SETFOCUS </w:t>
      </w:r>
      <w:r w:rsidRPr="00177C48">
        <w:rPr>
          <w:rFonts w:ascii="宋体" w:eastAsia="宋体" w:hAnsi="宋体" w:cs="宋体" w:hint="eastAsia"/>
          <w:color w:val="000000"/>
          <w:kern w:val="0"/>
          <w:szCs w:val="21"/>
        </w:rPr>
        <w:t>在输入框失去</w:t>
      </w:r>
      <w:r w:rsidRPr="00177C48">
        <w:rPr>
          <w:rFonts w:ascii="宋体" w:eastAsia="宋体" w:hAnsi="宋体" w:cs="宋体"/>
          <w:color w:val="000000"/>
          <w:kern w:val="0"/>
          <w:szCs w:val="21"/>
        </w:rPr>
        <w:t>/</w:t>
      </w:r>
      <w:r w:rsidRPr="00177C48">
        <w:rPr>
          <w:rFonts w:ascii="宋体" w:eastAsia="宋体" w:hAnsi="宋体" w:cs="宋体" w:hint="eastAsia"/>
          <w:color w:val="000000"/>
          <w:kern w:val="0"/>
          <w:szCs w:val="21"/>
        </w:rPr>
        <w:t>得到输入焦点时产生</w:t>
      </w:r>
      <w:r w:rsidRPr="00177C48">
        <w:rPr>
          <w:rFonts w:ascii="宋体" w:eastAsia="宋体" w:hAnsi="宋体" w:cs="宋体"/>
          <w:color w:val="000000"/>
          <w:kern w:val="0"/>
          <w:szCs w:val="21"/>
        </w:rPr>
        <w:t xml:space="preserve"> </w:t>
      </w:r>
    </w:p>
    <w:p w:rsidR="00177C48" w:rsidRPr="00177C48" w:rsidRDefault="00177C48" w:rsidP="00177C48">
      <w:pPr>
        <w:rPr>
          <w:rFonts w:ascii="Times New Roman" w:eastAsia="宋体" w:hAnsi="Times New Roman" w:cs="Times New Roman"/>
          <w:szCs w:val="24"/>
        </w:rPr>
      </w:pPr>
      <w:r w:rsidRPr="00177C48">
        <w:rPr>
          <w:rFonts w:ascii="宋体" w:eastAsia="宋体" w:hAnsi="宋体" w:cs="宋体" w:hint="eastAsia"/>
          <w:color w:val="000000"/>
          <w:kern w:val="0"/>
          <w:szCs w:val="24"/>
        </w:rPr>
        <w:t>使用以上几种消息映射的方法为定义原型如：</w:t>
      </w:r>
      <w:r w:rsidRPr="00177C48">
        <w:rPr>
          <w:rFonts w:ascii="宋体" w:eastAsia="宋体" w:hAnsi="宋体" w:cs="宋体"/>
          <w:color w:val="000000"/>
          <w:kern w:val="0"/>
          <w:szCs w:val="24"/>
        </w:rPr>
        <w:t>afx_msg void memberFxn( );</w:t>
      </w:r>
      <w:r w:rsidRPr="00177C48">
        <w:rPr>
          <w:rFonts w:ascii="宋体" w:eastAsia="宋体" w:hAnsi="宋体" w:cs="宋体" w:hint="eastAsia"/>
          <w:color w:val="000000"/>
          <w:kern w:val="0"/>
          <w:szCs w:val="24"/>
        </w:rPr>
        <w:t>的函数，并且定义形式如</w:t>
      </w:r>
      <w:r w:rsidRPr="00177C48">
        <w:rPr>
          <w:rFonts w:ascii="宋体" w:eastAsia="宋体" w:hAnsi="宋体" w:cs="宋体"/>
          <w:color w:val="000000"/>
          <w:kern w:val="0"/>
          <w:szCs w:val="24"/>
        </w:rPr>
        <w:t>ON_Notification( id, memberFxn )</w:t>
      </w:r>
      <w:r w:rsidRPr="00177C48">
        <w:rPr>
          <w:rFonts w:ascii="宋体" w:eastAsia="宋体" w:hAnsi="宋体" w:cs="宋体" w:hint="eastAsia"/>
          <w:color w:val="000000"/>
          <w:kern w:val="0"/>
          <w:szCs w:val="24"/>
        </w:rPr>
        <w:t>的消息映射。如果在对话框中使用输入框，</w:t>
      </w:r>
      <w:r w:rsidRPr="00177C48">
        <w:rPr>
          <w:rFonts w:ascii="宋体" w:eastAsia="宋体" w:hAnsi="宋体" w:cs="宋体"/>
          <w:color w:val="000000"/>
          <w:kern w:val="0"/>
          <w:szCs w:val="24"/>
        </w:rPr>
        <w:t>Class Wizard</w:t>
      </w:r>
      <w:r w:rsidRPr="00177C48">
        <w:rPr>
          <w:rFonts w:ascii="宋体" w:eastAsia="宋体" w:hAnsi="宋体" w:cs="宋体" w:hint="eastAsia"/>
          <w:color w:val="000000"/>
          <w:kern w:val="0"/>
          <w:szCs w:val="24"/>
        </w:rPr>
        <w:t>会自动列出相关的消息，并能自动产生消息映射代码。</w:t>
      </w:r>
    </w:p>
    <w:p w:rsidR="00177C48" w:rsidRPr="00177C48" w:rsidRDefault="00177C48" w:rsidP="00177C48">
      <w:pPr>
        <w:widowControl/>
        <w:spacing w:before="100" w:beforeAutospacing="1" w:after="100" w:afterAutospacing="1"/>
        <w:jc w:val="center"/>
        <w:rPr>
          <w:rFonts w:ascii="宋体" w:eastAsia="宋体" w:hAnsi="Times New Roman" w:cs="宋体"/>
          <w:color w:val="000099"/>
          <w:kern w:val="0"/>
          <w:szCs w:val="21"/>
        </w:rPr>
      </w:pPr>
      <w:r w:rsidRPr="00177C48">
        <w:rPr>
          <w:rFonts w:ascii="宋体" w:eastAsia="宋体" w:hAnsi="宋体" w:cs="宋体"/>
          <w:b/>
          <w:bCs/>
          <w:color w:val="000099"/>
          <w:kern w:val="0"/>
          <w:sz w:val="27"/>
          <w:szCs w:val="27"/>
        </w:rPr>
        <w:t>4.4 Scroll Bar</w:t>
      </w:r>
    </w:p>
    <w:p w:rsidR="00177C48" w:rsidRPr="00177C48" w:rsidRDefault="00177C48" w:rsidP="00177C48">
      <w:pPr>
        <w:widowControl/>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color w:val="000000"/>
          <w:kern w:val="0"/>
          <w:szCs w:val="21"/>
        </w:rPr>
        <w:t>Scroll Bar</w:t>
      </w:r>
      <w:r w:rsidRPr="00177C48">
        <w:rPr>
          <w:rFonts w:ascii="宋体" w:eastAsia="宋体" w:hAnsi="宋体" w:cs="宋体" w:hint="eastAsia"/>
          <w:color w:val="000000"/>
          <w:kern w:val="0"/>
          <w:szCs w:val="21"/>
        </w:rPr>
        <w:t>一般不会单独使用，因为</w:t>
      </w:r>
      <w:r w:rsidRPr="00177C48">
        <w:rPr>
          <w:rFonts w:ascii="宋体" w:eastAsia="宋体" w:hAnsi="宋体" w:cs="宋体"/>
          <w:color w:val="000000"/>
          <w:kern w:val="0"/>
          <w:szCs w:val="21"/>
        </w:rPr>
        <w:t>SpinCtrl</w:t>
      </w:r>
      <w:r w:rsidRPr="00177C48">
        <w:rPr>
          <w:rFonts w:ascii="宋体" w:eastAsia="宋体" w:hAnsi="宋体" w:cs="宋体" w:hint="eastAsia"/>
          <w:color w:val="000000"/>
          <w:kern w:val="0"/>
          <w:szCs w:val="21"/>
        </w:rPr>
        <w:t>可以取代滚动条的一部分作用，但是如果你需要自己生成派生窗口，滚动条还是会派上一些用场。创建一个滚动条可以使用成员函数：</w:t>
      </w:r>
      <w:r w:rsidRPr="00177C48">
        <w:rPr>
          <w:rFonts w:ascii="宋体" w:eastAsia="宋体" w:hAnsi="宋体" w:cs="宋体"/>
          <w:color w:val="000000"/>
          <w:kern w:val="0"/>
          <w:szCs w:val="21"/>
        </w:rPr>
        <w:t xml:space="preserve"> </w:t>
      </w:r>
      <w:r w:rsidRPr="00177C48">
        <w:rPr>
          <w:rFonts w:ascii="宋体" w:eastAsia="宋体" w:hAnsi="宋体" w:cs="宋体" w:hint="eastAsia"/>
          <w:color w:val="000000"/>
          <w:kern w:val="0"/>
          <w:szCs w:val="21"/>
        </w:rPr>
        <w:t>：</w:t>
      </w:r>
      <w:r w:rsidRPr="00177C48">
        <w:rPr>
          <w:rFonts w:ascii="宋体" w:eastAsia="宋体" w:hAnsi="宋体" w:cs="宋体"/>
          <w:color w:val="000000"/>
          <w:kern w:val="0"/>
          <w:szCs w:val="21"/>
        </w:rPr>
        <w:t xml:space="preserve"> </w:t>
      </w:r>
      <w:r w:rsidRPr="00177C48">
        <w:rPr>
          <w:rFonts w:ascii="宋体" w:eastAsia="宋体" w:hAnsi="宋体" w:cs="宋体"/>
          <w:color w:val="000000"/>
          <w:kern w:val="0"/>
          <w:szCs w:val="21"/>
        </w:rPr>
        <w:br/>
        <w:t xml:space="preserve">BOOL CEdit::Create( LPCTSTR lpszText, DWORD dwStyle, const RECT&amp; rect, CWnd* pParentWnd, UINT nID = 0xffff ); </w:t>
      </w:r>
      <w:r w:rsidRPr="00177C48">
        <w:rPr>
          <w:rFonts w:ascii="宋体" w:eastAsia="宋体" w:hAnsi="宋体" w:cs="宋体"/>
          <w:color w:val="000000"/>
          <w:kern w:val="0"/>
          <w:szCs w:val="21"/>
        </w:rPr>
        <w:br/>
      </w:r>
      <w:r w:rsidRPr="00177C48">
        <w:rPr>
          <w:rFonts w:ascii="宋体" w:eastAsia="宋体" w:hAnsi="宋体" w:cs="宋体" w:hint="eastAsia"/>
          <w:color w:val="000000"/>
          <w:kern w:val="0"/>
          <w:szCs w:val="21"/>
        </w:rPr>
        <w:t>其中</w:t>
      </w:r>
      <w:r w:rsidRPr="00177C48">
        <w:rPr>
          <w:rFonts w:ascii="宋体" w:eastAsia="宋体" w:hAnsi="宋体" w:cs="宋体"/>
          <w:color w:val="000000"/>
          <w:kern w:val="0"/>
          <w:szCs w:val="21"/>
        </w:rPr>
        <w:t>dwStyle</w:t>
      </w:r>
      <w:r w:rsidRPr="00177C48">
        <w:rPr>
          <w:rFonts w:ascii="宋体" w:eastAsia="宋体" w:hAnsi="宋体" w:cs="宋体" w:hint="eastAsia"/>
          <w:color w:val="000000"/>
          <w:kern w:val="0"/>
          <w:szCs w:val="21"/>
        </w:rPr>
        <w:t>将指明该窗口的风格，除了子窗口常用的风格</w:t>
      </w:r>
      <w:r w:rsidRPr="00177C48">
        <w:rPr>
          <w:rFonts w:ascii="宋体" w:eastAsia="宋体" w:hAnsi="宋体" w:cs="宋体"/>
          <w:color w:val="000000"/>
          <w:kern w:val="0"/>
          <w:szCs w:val="21"/>
        </w:rPr>
        <w:t>WS_CHILD,WS_VISIBLE</w:t>
      </w:r>
      <w:r w:rsidRPr="00177C48">
        <w:rPr>
          <w:rFonts w:ascii="宋体" w:eastAsia="宋体" w:hAnsi="宋体" w:cs="宋体" w:hint="eastAsia"/>
          <w:color w:val="000000"/>
          <w:kern w:val="0"/>
          <w:szCs w:val="21"/>
        </w:rPr>
        <w:t>外，你可以针对滚动条指明专门的风格。</w:t>
      </w:r>
      <w:r w:rsidRPr="00177C48">
        <w:rPr>
          <w:rFonts w:ascii="宋体" w:eastAsia="宋体" w:hAnsi="宋体" w:cs="宋体"/>
          <w:color w:val="000000"/>
          <w:kern w:val="0"/>
          <w:szCs w:val="21"/>
        </w:rPr>
        <w:t xml:space="preserve"> </w:t>
      </w:r>
    </w:p>
    <w:p w:rsidR="00177C48" w:rsidRPr="00177C48" w:rsidRDefault="00177C48" w:rsidP="00177C48">
      <w:pPr>
        <w:widowControl/>
        <w:numPr>
          <w:ilvl w:val="0"/>
          <w:numId w:val="22"/>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color w:val="000000"/>
          <w:kern w:val="0"/>
          <w:szCs w:val="21"/>
        </w:rPr>
        <w:t xml:space="preserve">SBS_VERT </w:t>
      </w:r>
      <w:r w:rsidRPr="00177C48">
        <w:rPr>
          <w:rFonts w:ascii="宋体" w:eastAsia="宋体" w:hAnsi="宋体" w:cs="宋体" w:hint="eastAsia"/>
          <w:color w:val="000000"/>
          <w:kern w:val="0"/>
          <w:szCs w:val="21"/>
        </w:rPr>
        <w:t>风格将创建一个垂直的滚动条。</w:t>
      </w:r>
      <w:r w:rsidRPr="00177C48">
        <w:rPr>
          <w:rFonts w:ascii="宋体" w:eastAsia="宋体" w:hAnsi="宋体" w:cs="宋体"/>
          <w:color w:val="000000"/>
          <w:kern w:val="0"/>
          <w:szCs w:val="21"/>
        </w:rPr>
        <w:t xml:space="preserve"> </w:t>
      </w:r>
    </w:p>
    <w:p w:rsidR="00177C48" w:rsidRPr="00177C48" w:rsidRDefault="00177C48" w:rsidP="00177C48">
      <w:pPr>
        <w:widowControl/>
        <w:numPr>
          <w:ilvl w:val="0"/>
          <w:numId w:val="22"/>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color w:val="000000"/>
          <w:kern w:val="0"/>
          <w:szCs w:val="21"/>
        </w:rPr>
        <w:t xml:space="preserve">SBS_HORZ </w:t>
      </w:r>
      <w:r w:rsidRPr="00177C48">
        <w:rPr>
          <w:rFonts w:ascii="宋体" w:eastAsia="宋体" w:hAnsi="宋体" w:cs="宋体" w:hint="eastAsia"/>
          <w:color w:val="000000"/>
          <w:kern w:val="0"/>
          <w:szCs w:val="21"/>
        </w:rPr>
        <w:t>风格将创建一个水平的滚动条。</w:t>
      </w:r>
      <w:r w:rsidRPr="00177C48">
        <w:rPr>
          <w:rFonts w:ascii="宋体" w:eastAsia="宋体" w:hAnsi="宋体" w:cs="宋体"/>
          <w:color w:val="000000"/>
          <w:kern w:val="0"/>
          <w:szCs w:val="21"/>
        </w:rPr>
        <w:t xml:space="preserve"> </w:t>
      </w:r>
    </w:p>
    <w:p w:rsidR="00177C48" w:rsidRPr="00177C48" w:rsidRDefault="00177C48" w:rsidP="00177C48">
      <w:pPr>
        <w:widowControl/>
        <w:spacing w:before="100" w:beforeAutospacing="1" w:after="100" w:afterAutospacing="1"/>
        <w:jc w:val="left"/>
        <w:rPr>
          <w:rFonts w:ascii="宋体" w:eastAsia="宋体" w:hAnsi="Times New Roman" w:cs="宋体"/>
          <w:color w:val="000000"/>
          <w:kern w:val="0"/>
          <w:szCs w:val="21"/>
        </w:rPr>
      </w:pPr>
      <w:r w:rsidRPr="00177C48">
        <w:rPr>
          <w:rFonts w:ascii="宋体" w:eastAsia="宋体" w:hAnsi="宋体" w:cs="宋体" w:hint="eastAsia"/>
          <w:color w:val="000000"/>
          <w:kern w:val="0"/>
          <w:szCs w:val="21"/>
        </w:rPr>
        <w:t>在创建滚动条后需要调用</w:t>
      </w:r>
      <w:r w:rsidRPr="00177C48">
        <w:rPr>
          <w:rFonts w:ascii="宋体" w:eastAsia="宋体" w:hAnsi="宋体" w:cs="宋体"/>
          <w:color w:val="000000"/>
          <w:kern w:val="0"/>
          <w:szCs w:val="21"/>
        </w:rPr>
        <w:t>void SetScrollRange( int nMinPos, int nMaxPos, BOOL bRedraw = TRUE )</w:t>
      </w:r>
      <w:r w:rsidRPr="00177C48">
        <w:rPr>
          <w:rFonts w:ascii="宋体" w:eastAsia="宋体" w:hAnsi="宋体" w:cs="宋体" w:hint="eastAsia"/>
          <w:color w:val="000000"/>
          <w:kern w:val="0"/>
          <w:szCs w:val="21"/>
        </w:rPr>
        <w:t>设置滚动范围，</w:t>
      </w:r>
      <w:r w:rsidRPr="00177C48">
        <w:rPr>
          <w:rFonts w:ascii="宋体" w:eastAsia="宋体" w:hAnsi="宋体" w:cs="宋体"/>
          <w:color w:val="000000"/>
          <w:kern w:val="0"/>
          <w:szCs w:val="21"/>
        </w:rPr>
        <w:t xml:space="preserve"> </w:t>
      </w:r>
      <w:r w:rsidRPr="00177C48">
        <w:rPr>
          <w:rFonts w:ascii="宋体" w:eastAsia="宋体" w:hAnsi="宋体" w:cs="宋体"/>
          <w:color w:val="000000"/>
          <w:kern w:val="0"/>
          <w:szCs w:val="21"/>
        </w:rPr>
        <w:br/>
        <w:t>int GetScrollPos( )/int SetScrollPos( )</w:t>
      </w:r>
      <w:r w:rsidRPr="00177C48">
        <w:rPr>
          <w:rFonts w:ascii="宋体" w:eastAsia="宋体" w:hAnsi="宋体" w:cs="宋体" w:hint="eastAsia"/>
          <w:color w:val="000000"/>
          <w:kern w:val="0"/>
          <w:szCs w:val="21"/>
        </w:rPr>
        <w:t>用来得到和设置当前滚动条的位置。</w:t>
      </w:r>
    </w:p>
    <w:p w:rsidR="00177C48" w:rsidRPr="00177C48" w:rsidRDefault="00177C48" w:rsidP="00177C48">
      <w:pPr>
        <w:widowControl/>
        <w:spacing w:before="100" w:beforeAutospacing="1" w:after="100" w:afterAutospacing="1"/>
        <w:jc w:val="left"/>
        <w:rPr>
          <w:rFonts w:ascii="宋体" w:eastAsia="宋体" w:hAnsi="Times New Roman" w:cs="宋体"/>
          <w:color w:val="000000"/>
          <w:kern w:val="0"/>
          <w:szCs w:val="21"/>
        </w:rPr>
      </w:pPr>
      <w:r w:rsidRPr="00177C48">
        <w:rPr>
          <w:rFonts w:ascii="宋体" w:eastAsia="宋体" w:hAnsi="宋体" w:cs="宋体"/>
          <w:color w:val="000000"/>
          <w:kern w:val="0"/>
          <w:szCs w:val="21"/>
        </w:rPr>
        <w:t>void ShowScrollBar( BOOL bShow = TRUE );</w:t>
      </w:r>
      <w:r w:rsidRPr="00177C48">
        <w:rPr>
          <w:rFonts w:ascii="宋体" w:eastAsia="宋体" w:hAnsi="宋体" w:cs="宋体" w:hint="eastAsia"/>
          <w:color w:val="000000"/>
          <w:kern w:val="0"/>
          <w:szCs w:val="21"/>
        </w:rPr>
        <w:t>用来显示</w:t>
      </w:r>
      <w:r w:rsidRPr="00177C48">
        <w:rPr>
          <w:rFonts w:ascii="宋体" w:eastAsia="宋体" w:hAnsi="宋体" w:cs="宋体"/>
          <w:color w:val="000000"/>
          <w:kern w:val="0"/>
          <w:szCs w:val="21"/>
        </w:rPr>
        <w:t>/</w:t>
      </w:r>
      <w:r w:rsidRPr="00177C48">
        <w:rPr>
          <w:rFonts w:ascii="宋体" w:eastAsia="宋体" w:hAnsi="宋体" w:cs="宋体" w:hint="eastAsia"/>
          <w:color w:val="000000"/>
          <w:kern w:val="0"/>
          <w:szCs w:val="21"/>
        </w:rPr>
        <w:t>隐藏滚动条。</w:t>
      </w:r>
    </w:p>
    <w:p w:rsidR="00177C48" w:rsidRPr="00177C48" w:rsidRDefault="00177C48" w:rsidP="00177C48">
      <w:pPr>
        <w:widowControl/>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color w:val="000000"/>
          <w:kern w:val="0"/>
          <w:szCs w:val="21"/>
        </w:rPr>
        <w:t>BOOL EnableScrollBar( UINT nArrowFlags = ESB_ENABLE_BOTH )</w:t>
      </w:r>
      <w:r w:rsidRPr="00177C48">
        <w:rPr>
          <w:rFonts w:ascii="宋体" w:eastAsia="宋体" w:hAnsi="宋体" w:cs="宋体" w:hint="eastAsia"/>
          <w:color w:val="000000"/>
          <w:kern w:val="0"/>
          <w:szCs w:val="21"/>
        </w:rPr>
        <w:t>用来设置滚动条上箭头是否为允许状态。</w:t>
      </w:r>
      <w:r w:rsidRPr="00177C48">
        <w:rPr>
          <w:rFonts w:ascii="宋体" w:eastAsia="宋体" w:hAnsi="宋体" w:cs="宋体"/>
          <w:color w:val="000000"/>
          <w:kern w:val="0"/>
          <w:szCs w:val="21"/>
        </w:rPr>
        <w:t>nArrowFlags</w:t>
      </w:r>
      <w:r w:rsidRPr="00177C48">
        <w:rPr>
          <w:rFonts w:ascii="宋体" w:eastAsia="宋体" w:hAnsi="宋体" w:cs="宋体" w:hint="eastAsia"/>
          <w:color w:val="000000"/>
          <w:kern w:val="0"/>
          <w:szCs w:val="21"/>
        </w:rPr>
        <w:t>可取以下值：</w:t>
      </w:r>
      <w:r w:rsidRPr="00177C48">
        <w:rPr>
          <w:rFonts w:ascii="宋体" w:eastAsia="宋体" w:hAnsi="宋体" w:cs="宋体"/>
          <w:color w:val="000000"/>
          <w:kern w:val="0"/>
          <w:szCs w:val="21"/>
        </w:rPr>
        <w:t xml:space="preserve"> </w:t>
      </w:r>
    </w:p>
    <w:p w:rsidR="00177C48" w:rsidRPr="00177C48" w:rsidRDefault="00177C48" w:rsidP="00177C48">
      <w:pPr>
        <w:widowControl/>
        <w:numPr>
          <w:ilvl w:val="0"/>
          <w:numId w:val="23"/>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color w:val="000000"/>
          <w:kern w:val="0"/>
          <w:szCs w:val="21"/>
        </w:rPr>
        <w:t xml:space="preserve">ESB_ENABLE_BOTH </w:t>
      </w:r>
      <w:r w:rsidRPr="00177C48">
        <w:rPr>
          <w:rFonts w:ascii="宋体" w:eastAsia="宋体" w:hAnsi="宋体" w:cs="宋体" w:hint="eastAsia"/>
          <w:color w:val="000000"/>
          <w:kern w:val="0"/>
          <w:szCs w:val="21"/>
        </w:rPr>
        <w:t>两个箭头都为允许状态</w:t>
      </w:r>
      <w:r w:rsidRPr="00177C48">
        <w:rPr>
          <w:rFonts w:ascii="宋体" w:eastAsia="宋体" w:hAnsi="宋体" w:cs="宋体"/>
          <w:color w:val="000000"/>
          <w:kern w:val="0"/>
          <w:szCs w:val="21"/>
        </w:rPr>
        <w:t xml:space="preserve"> </w:t>
      </w:r>
    </w:p>
    <w:p w:rsidR="00177C48" w:rsidRPr="00177C48" w:rsidRDefault="00177C48" w:rsidP="00177C48">
      <w:pPr>
        <w:widowControl/>
        <w:numPr>
          <w:ilvl w:val="0"/>
          <w:numId w:val="23"/>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color w:val="000000"/>
          <w:kern w:val="0"/>
          <w:szCs w:val="21"/>
        </w:rPr>
        <w:t xml:space="preserve">ESB_DISABLE_LTUP </w:t>
      </w:r>
      <w:r w:rsidRPr="00177C48">
        <w:rPr>
          <w:rFonts w:ascii="宋体" w:eastAsia="宋体" w:hAnsi="宋体" w:cs="宋体" w:hint="eastAsia"/>
          <w:color w:val="000000"/>
          <w:kern w:val="0"/>
          <w:szCs w:val="21"/>
        </w:rPr>
        <w:t>上</w:t>
      </w:r>
      <w:r w:rsidRPr="00177C48">
        <w:rPr>
          <w:rFonts w:ascii="宋体" w:eastAsia="宋体" w:hAnsi="宋体" w:cs="宋体"/>
          <w:color w:val="000000"/>
          <w:kern w:val="0"/>
          <w:szCs w:val="21"/>
        </w:rPr>
        <w:t>/</w:t>
      </w:r>
      <w:r w:rsidRPr="00177C48">
        <w:rPr>
          <w:rFonts w:ascii="宋体" w:eastAsia="宋体" w:hAnsi="宋体" w:cs="宋体" w:hint="eastAsia"/>
          <w:color w:val="000000"/>
          <w:kern w:val="0"/>
          <w:szCs w:val="21"/>
        </w:rPr>
        <w:t>左箭头为禁止状态</w:t>
      </w:r>
      <w:r w:rsidRPr="00177C48">
        <w:rPr>
          <w:rFonts w:ascii="宋体" w:eastAsia="宋体" w:hAnsi="宋体" w:cs="宋体"/>
          <w:color w:val="000000"/>
          <w:kern w:val="0"/>
          <w:szCs w:val="21"/>
        </w:rPr>
        <w:t xml:space="preserve"> </w:t>
      </w:r>
    </w:p>
    <w:p w:rsidR="00177C48" w:rsidRPr="00177C48" w:rsidRDefault="00177C48" w:rsidP="00177C48">
      <w:pPr>
        <w:widowControl/>
        <w:numPr>
          <w:ilvl w:val="0"/>
          <w:numId w:val="23"/>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color w:val="000000"/>
          <w:kern w:val="0"/>
          <w:szCs w:val="21"/>
        </w:rPr>
        <w:t xml:space="preserve">ESB_DISABLE_RTDN </w:t>
      </w:r>
      <w:r w:rsidRPr="00177C48">
        <w:rPr>
          <w:rFonts w:ascii="宋体" w:eastAsia="宋体" w:hAnsi="宋体" w:cs="宋体" w:hint="eastAsia"/>
          <w:color w:val="000000"/>
          <w:kern w:val="0"/>
          <w:szCs w:val="21"/>
        </w:rPr>
        <w:t>下</w:t>
      </w:r>
      <w:r w:rsidRPr="00177C48">
        <w:rPr>
          <w:rFonts w:ascii="宋体" w:eastAsia="宋体" w:hAnsi="宋体" w:cs="宋体"/>
          <w:color w:val="000000"/>
          <w:kern w:val="0"/>
          <w:szCs w:val="21"/>
        </w:rPr>
        <w:t>/</w:t>
      </w:r>
      <w:r w:rsidRPr="00177C48">
        <w:rPr>
          <w:rFonts w:ascii="宋体" w:eastAsia="宋体" w:hAnsi="宋体" w:cs="宋体" w:hint="eastAsia"/>
          <w:color w:val="000000"/>
          <w:kern w:val="0"/>
          <w:szCs w:val="21"/>
        </w:rPr>
        <w:t>右箭头为禁止状态</w:t>
      </w:r>
      <w:r w:rsidRPr="00177C48">
        <w:rPr>
          <w:rFonts w:ascii="宋体" w:eastAsia="宋体" w:hAnsi="宋体" w:cs="宋体"/>
          <w:color w:val="000000"/>
          <w:kern w:val="0"/>
          <w:szCs w:val="21"/>
        </w:rPr>
        <w:t xml:space="preserve"> </w:t>
      </w:r>
    </w:p>
    <w:p w:rsidR="00177C48" w:rsidRPr="00177C48" w:rsidRDefault="00177C48" w:rsidP="00177C48">
      <w:pPr>
        <w:widowControl/>
        <w:numPr>
          <w:ilvl w:val="0"/>
          <w:numId w:val="23"/>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color w:val="000000"/>
          <w:kern w:val="0"/>
          <w:szCs w:val="21"/>
        </w:rPr>
        <w:t xml:space="preserve">ESB_DISABLE_BOTH </w:t>
      </w:r>
      <w:r w:rsidRPr="00177C48">
        <w:rPr>
          <w:rFonts w:ascii="宋体" w:eastAsia="宋体" w:hAnsi="宋体" w:cs="宋体" w:hint="eastAsia"/>
          <w:color w:val="000000"/>
          <w:kern w:val="0"/>
          <w:szCs w:val="21"/>
        </w:rPr>
        <w:t>两个箭头都为禁止状态</w:t>
      </w:r>
      <w:r w:rsidRPr="00177C48">
        <w:rPr>
          <w:rFonts w:ascii="宋体" w:eastAsia="宋体" w:hAnsi="宋体" w:cs="宋体"/>
          <w:color w:val="000000"/>
          <w:kern w:val="0"/>
          <w:szCs w:val="21"/>
        </w:rPr>
        <w:t xml:space="preserve"> </w:t>
      </w:r>
    </w:p>
    <w:p w:rsidR="00177C48" w:rsidRPr="00177C48" w:rsidRDefault="00177C48" w:rsidP="00177C48">
      <w:pPr>
        <w:widowControl/>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hint="eastAsia"/>
          <w:color w:val="000000"/>
          <w:kern w:val="0"/>
          <w:szCs w:val="21"/>
        </w:rPr>
        <w:t>如果需要在滚动条位置被改变时得到通知，需要在父窗口中定义对消息</w:t>
      </w:r>
      <w:r w:rsidRPr="00177C48">
        <w:rPr>
          <w:rFonts w:ascii="宋体" w:eastAsia="宋体" w:hAnsi="宋体" w:cs="宋体"/>
          <w:color w:val="000000"/>
          <w:kern w:val="0"/>
          <w:szCs w:val="21"/>
        </w:rPr>
        <w:t>WM_VSCROLL/WM_HSCROLL</w:t>
      </w:r>
      <w:r w:rsidRPr="00177C48">
        <w:rPr>
          <w:rFonts w:ascii="宋体" w:eastAsia="宋体" w:hAnsi="宋体" w:cs="宋体" w:hint="eastAsia"/>
          <w:color w:val="000000"/>
          <w:kern w:val="0"/>
          <w:szCs w:val="21"/>
        </w:rPr>
        <w:t>的映射。方法为在父窗口类中重载</w:t>
      </w:r>
      <w:r w:rsidRPr="00177C48">
        <w:rPr>
          <w:rFonts w:ascii="宋体" w:eastAsia="宋体" w:hAnsi="宋体" w:cs="宋体"/>
          <w:color w:val="000000"/>
          <w:kern w:val="0"/>
          <w:szCs w:val="21"/>
        </w:rPr>
        <w:t xml:space="preserve"> </w:t>
      </w:r>
      <w:r w:rsidRPr="00177C48">
        <w:rPr>
          <w:rFonts w:ascii="宋体" w:eastAsia="宋体" w:hAnsi="宋体" w:cs="宋体"/>
          <w:color w:val="000000"/>
          <w:kern w:val="0"/>
          <w:szCs w:val="21"/>
        </w:rPr>
        <w:br/>
        <w:t xml:space="preserve">afx_msg void OnVScroll( UINT nSBCode, UINT nPos, CScrollBar* pScrollBar )/afx_msg void </w:t>
      </w:r>
      <w:r w:rsidRPr="00177C48">
        <w:rPr>
          <w:rFonts w:ascii="宋体" w:eastAsia="宋体" w:hAnsi="宋体" w:cs="宋体"/>
          <w:color w:val="000000"/>
          <w:kern w:val="0"/>
          <w:szCs w:val="21"/>
        </w:rPr>
        <w:lastRenderedPageBreak/>
        <w:t xml:space="preserve">OnHScroll( UINT nSBCode, UINT nPos, CScrollBar* pScrollBar ) </w:t>
      </w:r>
      <w:r w:rsidRPr="00177C48">
        <w:rPr>
          <w:rFonts w:ascii="宋体" w:eastAsia="宋体" w:hAnsi="宋体" w:cs="宋体"/>
          <w:color w:val="000000"/>
          <w:kern w:val="0"/>
          <w:szCs w:val="21"/>
        </w:rPr>
        <w:br/>
      </w:r>
      <w:r w:rsidRPr="00177C48">
        <w:rPr>
          <w:rFonts w:ascii="宋体" w:eastAsia="宋体" w:hAnsi="宋体" w:cs="宋体" w:hint="eastAsia"/>
          <w:color w:val="000000"/>
          <w:kern w:val="0"/>
          <w:szCs w:val="21"/>
        </w:rPr>
        <w:t>所使用的消息映射宏为：</w:t>
      </w:r>
      <w:r w:rsidRPr="00177C48">
        <w:rPr>
          <w:rFonts w:ascii="宋体" w:eastAsia="宋体" w:hAnsi="宋体" w:cs="宋体"/>
          <w:color w:val="000000"/>
          <w:kern w:val="0"/>
          <w:szCs w:val="21"/>
        </w:rPr>
        <w:t>ON_WM_VSCROLL( ),ON_WM_HSCROLL( )</w:t>
      </w:r>
      <w:r w:rsidRPr="00177C48">
        <w:rPr>
          <w:rFonts w:ascii="宋体" w:eastAsia="宋体" w:hAnsi="宋体" w:cs="宋体" w:hint="eastAsia"/>
          <w:color w:val="000000"/>
          <w:kern w:val="0"/>
          <w:szCs w:val="21"/>
        </w:rPr>
        <w:t>，在映射宏中不需要指明滚动条的</w:t>
      </w:r>
      <w:r w:rsidRPr="00177C48">
        <w:rPr>
          <w:rFonts w:ascii="宋体" w:eastAsia="宋体" w:hAnsi="宋体" w:cs="宋体"/>
          <w:color w:val="000000"/>
          <w:kern w:val="0"/>
          <w:szCs w:val="21"/>
        </w:rPr>
        <w:t>ID</w:t>
      </w:r>
      <w:r w:rsidRPr="00177C48">
        <w:rPr>
          <w:rFonts w:ascii="宋体" w:eastAsia="宋体" w:hAnsi="宋体" w:cs="宋体" w:hint="eastAsia"/>
          <w:color w:val="000000"/>
          <w:kern w:val="0"/>
          <w:szCs w:val="21"/>
        </w:rPr>
        <w:t>，因为所有滚动条的滚动消息都由同样的函数处理。在</w:t>
      </w:r>
      <w:r w:rsidRPr="00177C48">
        <w:rPr>
          <w:rFonts w:ascii="宋体" w:eastAsia="宋体" w:hAnsi="宋体" w:cs="宋体"/>
          <w:color w:val="000000"/>
          <w:kern w:val="0"/>
          <w:szCs w:val="21"/>
        </w:rPr>
        <w:t>OnHScroll/OnVScroll</w:t>
      </w:r>
      <w:r w:rsidRPr="00177C48">
        <w:rPr>
          <w:rFonts w:ascii="宋体" w:eastAsia="宋体" w:hAnsi="宋体" w:cs="宋体" w:hint="eastAsia"/>
          <w:color w:val="000000"/>
          <w:kern w:val="0"/>
          <w:szCs w:val="21"/>
        </w:rPr>
        <w:t>的第三个参数会指明当前滚动条的指针。第一个参数表示滚动条上发生的动作，可取以下值：</w:t>
      </w:r>
      <w:r w:rsidRPr="00177C48">
        <w:rPr>
          <w:rFonts w:ascii="宋体" w:eastAsia="宋体" w:hAnsi="宋体" w:cs="宋体"/>
          <w:color w:val="000000"/>
          <w:kern w:val="0"/>
          <w:szCs w:val="21"/>
        </w:rPr>
        <w:t xml:space="preserve"> </w:t>
      </w:r>
    </w:p>
    <w:p w:rsidR="00177C48" w:rsidRPr="00177C48" w:rsidRDefault="00177C48" w:rsidP="00177C48">
      <w:pPr>
        <w:widowControl/>
        <w:numPr>
          <w:ilvl w:val="0"/>
          <w:numId w:val="24"/>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color w:val="000000"/>
          <w:kern w:val="0"/>
          <w:szCs w:val="21"/>
        </w:rPr>
        <w:t xml:space="preserve">SB_TOP/SB_BOTTOM </w:t>
      </w:r>
      <w:r w:rsidRPr="00177C48">
        <w:rPr>
          <w:rFonts w:ascii="宋体" w:eastAsia="宋体" w:hAnsi="宋体" w:cs="宋体" w:hint="eastAsia"/>
          <w:color w:val="000000"/>
          <w:kern w:val="0"/>
          <w:szCs w:val="21"/>
        </w:rPr>
        <w:t>已滚动到顶</w:t>
      </w:r>
      <w:r w:rsidRPr="00177C48">
        <w:rPr>
          <w:rFonts w:ascii="宋体" w:eastAsia="宋体" w:hAnsi="宋体" w:cs="宋体"/>
          <w:color w:val="000000"/>
          <w:kern w:val="0"/>
          <w:szCs w:val="21"/>
        </w:rPr>
        <w:t>/</w:t>
      </w:r>
      <w:r w:rsidRPr="00177C48">
        <w:rPr>
          <w:rFonts w:ascii="宋体" w:eastAsia="宋体" w:hAnsi="宋体" w:cs="宋体" w:hint="eastAsia"/>
          <w:color w:val="000000"/>
          <w:kern w:val="0"/>
          <w:szCs w:val="21"/>
        </w:rPr>
        <w:t>底部</w:t>
      </w:r>
      <w:r w:rsidRPr="00177C48">
        <w:rPr>
          <w:rFonts w:ascii="宋体" w:eastAsia="宋体" w:hAnsi="宋体" w:cs="宋体"/>
          <w:color w:val="000000"/>
          <w:kern w:val="0"/>
          <w:szCs w:val="21"/>
        </w:rPr>
        <w:t xml:space="preserve"> </w:t>
      </w:r>
    </w:p>
    <w:p w:rsidR="00177C48" w:rsidRPr="00177C48" w:rsidRDefault="00177C48" w:rsidP="00177C48">
      <w:pPr>
        <w:widowControl/>
        <w:numPr>
          <w:ilvl w:val="0"/>
          <w:numId w:val="24"/>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color w:val="000000"/>
          <w:kern w:val="0"/>
          <w:szCs w:val="21"/>
        </w:rPr>
        <w:t xml:space="preserve">SB_LINEUP/SB_LINEDOWN </w:t>
      </w:r>
      <w:r w:rsidRPr="00177C48">
        <w:rPr>
          <w:rFonts w:ascii="宋体" w:eastAsia="宋体" w:hAnsi="宋体" w:cs="宋体" w:hint="eastAsia"/>
          <w:color w:val="000000"/>
          <w:kern w:val="0"/>
          <w:szCs w:val="21"/>
        </w:rPr>
        <w:t>向上</w:t>
      </w:r>
      <w:r w:rsidRPr="00177C48">
        <w:rPr>
          <w:rFonts w:ascii="宋体" w:eastAsia="宋体" w:hAnsi="宋体" w:cs="宋体"/>
          <w:color w:val="000000"/>
          <w:kern w:val="0"/>
          <w:szCs w:val="21"/>
        </w:rPr>
        <w:t>/</w:t>
      </w:r>
      <w:r w:rsidRPr="00177C48">
        <w:rPr>
          <w:rFonts w:ascii="宋体" w:eastAsia="宋体" w:hAnsi="宋体" w:cs="宋体" w:hint="eastAsia"/>
          <w:color w:val="000000"/>
          <w:kern w:val="0"/>
          <w:szCs w:val="21"/>
        </w:rPr>
        <w:t>下滚动一行</w:t>
      </w:r>
      <w:r w:rsidRPr="00177C48">
        <w:rPr>
          <w:rFonts w:ascii="宋体" w:eastAsia="宋体" w:hAnsi="宋体" w:cs="宋体"/>
          <w:color w:val="000000"/>
          <w:kern w:val="0"/>
          <w:szCs w:val="21"/>
        </w:rPr>
        <w:t xml:space="preserve"> </w:t>
      </w:r>
    </w:p>
    <w:p w:rsidR="00177C48" w:rsidRPr="00177C48" w:rsidRDefault="00177C48" w:rsidP="00177C48">
      <w:pPr>
        <w:widowControl/>
        <w:numPr>
          <w:ilvl w:val="0"/>
          <w:numId w:val="24"/>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color w:val="000000"/>
          <w:kern w:val="0"/>
          <w:szCs w:val="21"/>
        </w:rPr>
        <w:t xml:space="preserve">SB_PAGEDOWN/SB_PAGEUP </w:t>
      </w:r>
      <w:r w:rsidRPr="00177C48">
        <w:rPr>
          <w:rFonts w:ascii="宋体" w:eastAsia="宋体" w:hAnsi="宋体" w:cs="宋体" w:hint="eastAsia"/>
          <w:color w:val="000000"/>
          <w:kern w:val="0"/>
          <w:szCs w:val="21"/>
        </w:rPr>
        <w:t>向上</w:t>
      </w:r>
      <w:r w:rsidRPr="00177C48">
        <w:rPr>
          <w:rFonts w:ascii="宋体" w:eastAsia="宋体" w:hAnsi="宋体" w:cs="宋体"/>
          <w:color w:val="000000"/>
          <w:kern w:val="0"/>
          <w:szCs w:val="21"/>
        </w:rPr>
        <w:t>/</w:t>
      </w:r>
      <w:r w:rsidRPr="00177C48">
        <w:rPr>
          <w:rFonts w:ascii="宋体" w:eastAsia="宋体" w:hAnsi="宋体" w:cs="宋体" w:hint="eastAsia"/>
          <w:color w:val="000000"/>
          <w:kern w:val="0"/>
          <w:szCs w:val="21"/>
        </w:rPr>
        <w:t>下滚动一页</w:t>
      </w:r>
      <w:r w:rsidRPr="00177C48">
        <w:rPr>
          <w:rFonts w:ascii="宋体" w:eastAsia="宋体" w:hAnsi="宋体" w:cs="宋体"/>
          <w:color w:val="000000"/>
          <w:kern w:val="0"/>
          <w:szCs w:val="21"/>
        </w:rPr>
        <w:t xml:space="preserve"> </w:t>
      </w:r>
    </w:p>
    <w:p w:rsidR="00177C48" w:rsidRPr="00177C48" w:rsidRDefault="00177C48" w:rsidP="00177C48">
      <w:pPr>
        <w:widowControl/>
        <w:numPr>
          <w:ilvl w:val="0"/>
          <w:numId w:val="24"/>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color w:val="000000"/>
          <w:kern w:val="0"/>
          <w:szCs w:val="21"/>
        </w:rPr>
        <w:t xml:space="preserve">SB_THUMBPOSITION/SB_THUMBTRACK </w:t>
      </w:r>
      <w:r w:rsidRPr="00177C48">
        <w:rPr>
          <w:rFonts w:ascii="宋体" w:eastAsia="宋体" w:hAnsi="宋体" w:cs="宋体" w:hint="eastAsia"/>
          <w:color w:val="000000"/>
          <w:kern w:val="0"/>
          <w:szCs w:val="21"/>
        </w:rPr>
        <w:t>滚动条拖动到某一位置，参数</w:t>
      </w:r>
      <w:r w:rsidRPr="00177C48">
        <w:rPr>
          <w:rFonts w:ascii="宋体" w:eastAsia="宋体" w:hAnsi="宋体" w:cs="宋体"/>
          <w:color w:val="000000"/>
          <w:kern w:val="0"/>
          <w:szCs w:val="21"/>
        </w:rPr>
        <w:t>nPos</w:t>
      </w:r>
      <w:r w:rsidRPr="00177C48">
        <w:rPr>
          <w:rFonts w:ascii="宋体" w:eastAsia="宋体" w:hAnsi="宋体" w:cs="宋体" w:hint="eastAsia"/>
          <w:color w:val="000000"/>
          <w:kern w:val="0"/>
          <w:szCs w:val="21"/>
        </w:rPr>
        <w:t>指明当前位置（参数</w:t>
      </w:r>
      <w:r w:rsidRPr="00177C48">
        <w:rPr>
          <w:rFonts w:ascii="宋体" w:eastAsia="宋体" w:hAnsi="宋体" w:cs="宋体"/>
          <w:color w:val="000000"/>
          <w:kern w:val="0"/>
          <w:szCs w:val="21"/>
        </w:rPr>
        <w:t>nPos</w:t>
      </w:r>
      <w:r w:rsidRPr="00177C48">
        <w:rPr>
          <w:rFonts w:ascii="宋体" w:eastAsia="宋体" w:hAnsi="宋体" w:cs="宋体" w:hint="eastAsia"/>
          <w:color w:val="000000"/>
          <w:kern w:val="0"/>
          <w:szCs w:val="21"/>
        </w:rPr>
        <w:t>在其它的情况下是无效的）</w:t>
      </w:r>
      <w:r w:rsidRPr="00177C48">
        <w:rPr>
          <w:rFonts w:ascii="宋体" w:eastAsia="宋体" w:hAnsi="宋体" w:cs="宋体"/>
          <w:color w:val="000000"/>
          <w:kern w:val="0"/>
          <w:szCs w:val="21"/>
        </w:rPr>
        <w:t xml:space="preserve"> </w:t>
      </w:r>
    </w:p>
    <w:p w:rsidR="00177C48" w:rsidRPr="00177C48" w:rsidRDefault="00177C48" w:rsidP="00177C48">
      <w:pPr>
        <w:widowControl/>
        <w:numPr>
          <w:ilvl w:val="0"/>
          <w:numId w:val="24"/>
        </w:numPr>
        <w:spacing w:before="100" w:beforeAutospacing="1" w:after="100" w:afterAutospacing="1"/>
        <w:jc w:val="left"/>
        <w:rPr>
          <w:rFonts w:ascii="宋体" w:eastAsia="宋体" w:hAnsi="Times New Roman" w:cs="宋体"/>
          <w:color w:val="000000"/>
          <w:kern w:val="0"/>
          <w:szCs w:val="21"/>
        </w:rPr>
      </w:pPr>
      <w:r w:rsidRPr="00177C48">
        <w:rPr>
          <w:rFonts w:ascii="宋体" w:eastAsia="宋体" w:hAnsi="宋体" w:cs="宋体"/>
          <w:color w:val="000000"/>
          <w:kern w:val="0"/>
          <w:szCs w:val="21"/>
        </w:rPr>
        <w:t xml:space="preserve">SB_ENDSCROLL </w:t>
      </w:r>
      <w:r w:rsidRPr="00177C48">
        <w:rPr>
          <w:rFonts w:ascii="宋体" w:eastAsia="宋体" w:hAnsi="宋体" w:cs="宋体" w:hint="eastAsia"/>
          <w:color w:val="000000"/>
          <w:kern w:val="0"/>
          <w:szCs w:val="21"/>
        </w:rPr>
        <w:t>滚动条拖动完成（用户松开鼠标）</w:t>
      </w:r>
      <w:r w:rsidRPr="00177C48">
        <w:rPr>
          <w:rFonts w:ascii="宋体" w:eastAsia="宋体" w:hAnsi="Times New Roman" w:cs="宋体"/>
          <w:color w:val="000000"/>
          <w:kern w:val="0"/>
          <w:szCs w:val="21"/>
        </w:rPr>
        <w:br/>
      </w:r>
      <w:r w:rsidRPr="00177C48">
        <w:rPr>
          <w:rFonts w:ascii="宋体" w:eastAsia="宋体" w:hAnsi="宋体" w:cs="宋体"/>
          <w:color w:val="000000"/>
          <w:kern w:val="0"/>
          <w:szCs w:val="21"/>
        </w:rPr>
        <w:t xml:space="preserve">                </w:t>
      </w:r>
      <w:r w:rsidRPr="00177C48">
        <w:rPr>
          <w:rFonts w:ascii="宋体" w:eastAsia="宋体" w:hAnsi="宋体" w:cs="宋体"/>
          <w:b/>
          <w:bCs/>
          <w:color w:val="000099"/>
          <w:kern w:val="0"/>
          <w:sz w:val="27"/>
          <w:szCs w:val="27"/>
        </w:rPr>
        <w:t>4.5 List Box/Check List Box</w:t>
      </w:r>
    </w:p>
    <w:p w:rsidR="00177C48" w:rsidRPr="00177C48" w:rsidRDefault="00177C48" w:rsidP="00177C48">
      <w:pPr>
        <w:widowControl/>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color w:val="000000"/>
          <w:kern w:val="0"/>
          <w:szCs w:val="21"/>
        </w:rPr>
        <w:t>ListBox</w:t>
      </w:r>
      <w:r w:rsidRPr="00177C48">
        <w:rPr>
          <w:rFonts w:ascii="宋体" w:eastAsia="宋体" w:hAnsi="宋体" w:cs="宋体" w:hint="eastAsia"/>
          <w:color w:val="000000"/>
          <w:kern w:val="0"/>
          <w:szCs w:val="21"/>
        </w:rPr>
        <w:t>窗口用来列出一系列的文本，每条文本占一行。创建一个列表窗口可以使用成员函数：</w:t>
      </w:r>
      <w:r w:rsidRPr="00177C48">
        <w:rPr>
          <w:rFonts w:ascii="宋体" w:eastAsia="宋体" w:hAnsi="宋体" w:cs="宋体"/>
          <w:color w:val="000000"/>
          <w:kern w:val="0"/>
          <w:szCs w:val="21"/>
        </w:rPr>
        <w:t xml:space="preserve"> </w:t>
      </w:r>
      <w:r w:rsidRPr="00177C48">
        <w:rPr>
          <w:rFonts w:ascii="宋体" w:eastAsia="宋体" w:hAnsi="宋体" w:cs="宋体"/>
          <w:color w:val="000000"/>
          <w:kern w:val="0"/>
          <w:szCs w:val="21"/>
        </w:rPr>
        <w:br/>
        <w:t xml:space="preserve">BOOL CListBox::Create( LPCTSTR lpszText, DWORD dwStyle, const RECT&amp; rect, CWnd* pParentWnd, UINT nID = 0xffff ); </w:t>
      </w:r>
      <w:r w:rsidRPr="00177C48">
        <w:rPr>
          <w:rFonts w:ascii="宋体" w:eastAsia="宋体" w:hAnsi="宋体" w:cs="宋体"/>
          <w:color w:val="000000"/>
          <w:kern w:val="0"/>
          <w:szCs w:val="21"/>
        </w:rPr>
        <w:br/>
      </w:r>
      <w:r w:rsidRPr="00177C48">
        <w:rPr>
          <w:rFonts w:ascii="宋体" w:eastAsia="宋体" w:hAnsi="宋体" w:cs="宋体" w:hint="eastAsia"/>
          <w:color w:val="000000"/>
          <w:kern w:val="0"/>
          <w:szCs w:val="21"/>
        </w:rPr>
        <w:t>其中</w:t>
      </w:r>
      <w:r w:rsidRPr="00177C48">
        <w:rPr>
          <w:rFonts w:ascii="宋体" w:eastAsia="宋体" w:hAnsi="宋体" w:cs="宋体"/>
          <w:color w:val="000000"/>
          <w:kern w:val="0"/>
          <w:szCs w:val="21"/>
        </w:rPr>
        <w:t>dwStyle</w:t>
      </w:r>
      <w:r w:rsidRPr="00177C48">
        <w:rPr>
          <w:rFonts w:ascii="宋体" w:eastAsia="宋体" w:hAnsi="宋体" w:cs="宋体" w:hint="eastAsia"/>
          <w:color w:val="000000"/>
          <w:kern w:val="0"/>
          <w:szCs w:val="21"/>
        </w:rPr>
        <w:t>将指明该窗口的风格，除了子窗口常用的风格</w:t>
      </w:r>
      <w:r w:rsidRPr="00177C48">
        <w:rPr>
          <w:rFonts w:ascii="宋体" w:eastAsia="宋体" w:hAnsi="宋体" w:cs="宋体"/>
          <w:color w:val="000000"/>
          <w:kern w:val="0"/>
          <w:szCs w:val="21"/>
        </w:rPr>
        <w:t>WS_CHILD,WS_VISIBLE</w:t>
      </w:r>
      <w:r w:rsidRPr="00177C48">
        <w:rPr>
          <w:rFonts w:ascii="宋体" w:eastAsia="宋体" w:hAnsi="宋体" w:cs="宋体" w:hint="eastAsia"/>
          <w:color w:val="000000"/>
          <w:kern w:val="0"/>
          <w:szCs w:val="21"/>
        </w:rPr>
        <w:t>外，你可以针对列表控件指明专门的风格。</w:t>
      </w:r>
      <w:r w:rsidRPr="00177C48">
        <w:rPr>
          <w:rFonts w:ascii="宋体" w:eastAsia="宋体" w:hAnsi="宋体" w:cs="宋体"/>
          <w:color w:val="000000"/>
          <w:kern w:val="0"/>
          <w:szCs w:val="21"/>
        </w:rPr>
        <w:t xml:space="preserve"> </w:t>
      </w:r>
    </w:p>
    <w:p w:rsidR="00177C48" w:rsidRPr="00177C48" w:rsidRDefault="00177C48" w:rsidP="00177C48">
      <w:pPr>
        <w:widowControl/>
        <w:numPr>
          <w:ilvl w:val="0"/>
          <w:numId w:val="25"/>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color w:val="000000"/>
          <w:kern w:val="0"/>
          <w:szCs w:val="21"/>
        </w:rPr>
        <w:t xml:space="preserve">LBS_MULTIPLESEL </w:t>
      </w:r>
      <w:r w:rsidRPr="00177C48">
        <w:rPr>
          <w:rFonts w:ascii="宋体" w:eastAsia="宋体" w:hAnsi="宋体" w:cs="宋体" w:hint="eastAsia"/>
          <w:color w:val="000000"/>
          <w:kern w:val="0"/>
          <w:szCs w:val="21"/>
        </w:rPr>
        <w:t>指明列表框可以同时选择多行</w:t>
      </w:r>
      <w:r w:rsidRPr="00177C48">
        <w:rPr>
          <w:rFonts w:ascii="宋体" w:eastAsia="宋体" w:hAnsi="宋体" w:cs="宋体"/>
          <w:color w:val="000000"/>
          <w:kern w:val="0"/>
          <w:szCs w:val="21"/>
        </w:rPr>
        <w:t xml:space="preserve"> </w:t>
      </w:r>
    </w:p>
    <w:p w:rsidR="00177C48" w:rsidRPr="00177C48" w:rsidRDefault="00177C48" w:rsidP="00177C48">
      <w:pPr>
        <w:widowControl/>
        <w:numPr>
          <w:ilvl w:val="0"/>
          <w:numId w:val="25"/>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color w:val="000000"/>
          <w:kern w:val="0"/>
          <w:szCs w:val="21"/>
        </w:rPr>
        <w:t xml:space="preserve">LBS_EXTENDEDSEL </w:t>
      </w:r>
      <w:r w:rsidRPr="00177C48">
        <w:rPr>
          <w:rFonts w:ascii="宋体" w:eastAsia="宋体" w:hAnsi="宋体" w:cs="宋体" w:hint="eastAsia"/>
          <w:color w:val="000000"/>
          <w:kern w:val="0"/>
          <w:szCs w:val="21"/>
        </w:rPr>
        <w:t>可以通过按下</w:t>
      </w:r>
      <w:r w:rsidRPr="00177C48">
        <w:rPr>
          <w:rFonts w:ascii="宋体" w:eastAsia="宋体" w:hAnsi="宋体" w:cs="宋体"/>
          <w:color w:val="000000"/>
          <w:kern w:val="0"/>
          <w:szCs w:val="21"/>
        </w:rPr>
        <w:t>Shift/Ctrl</w:t>
      </w:r>
      <w:r w:rsidRPr="00177C48">
        <w:rPr>
          <w:rFonts w:ascii="宋体" w:eastAsia="宋体" w:hAnsi="宋体" w:cs="宋体" w:hint="eastAsia"/>
          <w:color w:val="000000"/>
          <w:kern w:val="0"/>
          <w:szCs w:val="21"/>
        </w:rPr>
        <w:t>键选择多行</w:t>
      </w:r>
      <w:r w:rsidRPr="00177C48">
        <w:rPr>
          <w:rFonts w:ascii="宋体" w:eastAsia="宋体" w:hAnsi="宋体" w:cs="宋体"/>
          <w:color w:val="000000"/>
          <w:kern w:val="0"/>
          <w:szCs w:val="21"/>
        </w:rPr>
        <w:t xml:space="preserve"> </w:t>
      </w:r>
    </w:p>
    <w:p w:rsidR="00177C48" w:rsidRPr="00177C48" w:rsidRDefault="00177C48" w:rsidP="00177C48">
      <w:pPr>
        <w:widowControl/>
        <w:numPr>
          <w:ilvl w:val="0"/>
          <w:numId w:val="25"/>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color w:val="000000"/>
          <w:kern w:val="0"/>
          <w:szCs w:val="21"/>
        </w:rPr>
        <w:t xml:space="preserve">LBS_SORT </w:t>
      </w:r>
      <w:r w:rsidRPr="00177C48">
        <w:rPr>
          <w:rFonts w:ascii="宋体" w:eastAsia="宋体" w:hAnsi="宋体" w:cs="宋体" w:hint="eastAsia"/>
          <w:color w:val="000000"/>
          <w:kern w:val="0"/>
          <w:szCs w:val="21"/>
        </w:rPr>
        <w:t>所有的行按照字母顺序进行排序</w:t>
      </w:r>
      <w:r w:rsidRPr="00177C48">
        <w:rPr>
          <w:rFonts w:ascii="宋体" w:eastAsia="宋体" w:hAnsi="宋体" w:cs="宋体"/>
          <w:color w:val="000000"/>
          <w:kern w:val="0"/>
          <w:szCs w:val="21"/>
        </w:rPr>
        <w:t xml:space="preserve"> </w:t>
      </w:r>
    </w:p>
    <w:p w:rsidR="00177C48" w:rsidRPr="00177C48" w:rsidRDefault="00177C48" w:rsidP="00177C48">
      <w:pPr>
        <w:widowControl/>
        <w:spacing w:before="100" w:beforeAutospacing="1" w:after="100" w:afterAutospacing="1"/>
        <w:jc w:val="left"/>
        <w:rPr>
          <w:rFonts w:ascii="宋体" w:eastAsia="宋体" w:hAnsi="Times New Roman" w:cs="宋体"/>
          <w:color w:val="000000"/>
          <w:kern w:val="0"/>
          <w:szCs w:val="21"/>
        </w:rPr>
      </w:pPr>
      <w:r w:rsidRPr="00177C48">
        <w:rPr>
          <w:rFonts w:ascii="宋体" w:eastAsia="宋体" w:hAnsi="宋体" w:cs="宋体" w:hint="eastAsia"/>
          <w:color w:val="000000"/>
          <w:kern w:val="0"/>
          <w:szCs w:val="21"/>
        </w:rPr>
        <w:t>在列表框生成后需要向其中加入或是删除行，可以利用：</w:t>
      </w:r>
      <w:r w:rsidRPr="00177C48">
        <w:rPr>
          <w:rFonts w:ascii="宋体" w:eastAsia="宋体" w:hAnsi="宋体" w:cs="宋体"/>
          <w:color w:val="000000"/>
          <w:kern w:val="0"/>
          <w:szCs w:val="21"/>
        </w:rPr>
        <w:t xml:space="preserve"> </w:t>
      </w:r>
      <w:r w:rsidRPr="00177C48">
        <w:rPr>
          <w:rFonts w:ascii="宋体" w:eastAsia="宋体" w:hAnsi="宋体" w:cs="宋体"/>
          <w:color w:val="000000"/>
          <w:kern w:val="0"/>
          <w:szCs w:val="21"/>
        </w:rPr>
        <w:br/>
        <w:t>int AddString( LPCTSTR lpszItem )</w:t>
      </w:r>
      <w:r w:rsidRPr="00177C48">
        <w:rPr>
          <w:rFonts w:ascii="宋体" w:eastAsia="宋体" w:hAnsi="宋体" w:cs="宋体" w:hint="eastAsia"/>
          <w:color w:val="000000"/>
          <w:kern w:val="0"/>
          <w:szCs w:val="21"/>
        </w:rPr>
        <w:t>添加行，</w:t>
      </w:r>
      <w:r w:rsidRPr="00177C48">
        <w:rPr>
          <w:rFonts w:ascii="宋体" w:eastAsia="宋体" w:hAnsi="宋体" w:cs="宋体"/>
          <w:color w:val="000000"/>
          <w:kern w:val="0"/>
          <w:szCs w:val="21"/>
        </w:rPr>
        <w:t xml:space="preserve"> </w:t>
      </w:r>
      <w:r w:rsidRPr="00177C48">
        <w:rPr>
          <w:rFonts w:ascii="宋体" w:eastAsia="宋体" w:hAnsi="宋体" w:cs="宋体"/>
          <w:color w:val="000000"/>
          <w:kern w:val="0"/>
          <w:szCs w:val="21"/>
        </w:rPr>
        <w:br/>
        <w:t>int DeleteString( UINT nIndex )</w:t>
      </w:r>
      <w:r w:rsidRPr="00177C48">
        <w:rPr>
          <w:rFonts w:ascii="宋体" w:eastAsia="宋体" w:hAnsi="宋体" w:cs="宋体" w:hint="eastAsia"/>
          <w:color w:val="000000"/>
          <w:kern w:val="0"/>
          <w:szCs w:val="21"/>
        </w:rPr>
        <w:t>删除指定行，</w:t>
      </w:r>
      <w:r w:rsidRPr="00177C48">
        <w:rPr>
          <w:rFonts w:ascii="宋体" w:eastAsia="宋体" w:hAnsi="宋体" w:cs="宋体"/>
          <w:color w:val="000000"/>
          <w:kern w:val="0"/>
          <w:szCs w:val="21"/>
        </w:rPr>
        <w:t xml:space="preserve"> </w:t>
      </w:r>
      <w:r w:rsidRPr="00177C48">
        <w:rPr>
          <w:rFonts w:ascii="宋体" w:eastAsia="宋体" w:hAnsi="宋体" w:cs="宋体"/>
          <w:color w:val="000000"/>
          <w:kern w:val="0"/>
          <w:szCs w:val="21"/>
        </w:rPr>
        <w:br/>
        <w:t>int InsertString( int nIndex, LPCTSTR lpszItem )</w:t>
      </w:r>
      <w:r w:rsidRPr="00177C48">
        <w:rPr>
          <w:rFonts w:ascii="宋体" w:eastAsia="宋体" w:hAnsi="宋体" w:cs="宋体" w:hint="eastAsia"/>
          <w:color w:val="000000"/>
          <w:kern w:val="0"/>
          <w:szCs w:val="21"/>
        </w:rPr>
        <w:t>将行插入到指定位置。</w:t>
      </w:r>
      <w:r w:rsidRPr="00177C48">
        <w:rPr>
          <w:rFonts w:ascii="宋体" w:eastAsia="宋体" w:hAnsi="宋体" w:cs="宋体"/>
          <w:color w:val="000000"/>
          <w:kern w:val="0"/>
          <w:szCs w:val="21"/>
        </w:rPr>
        <w:t xml:space="preserve"> </w:t>
      </w:r>
      <w:r w:rsidRPr="00177C48">
        <w:rPr>
          <w:rFonts w:ascii="宋体" w:eastAsia="宋体" w:hAnsi="宋体" w:cs="宋体"/>
          <w:color w:val="000000"/>
          <w:kern w:val="0"/>
          <w:szCs w:val="21"/>
        </w:rPr>
        <w:br/>
        <w:t>void ResetContent( )</w:t>
      </w:r>
      <w:r w:rsidRPr="00177C48">
        <w:rPr>
          <w:rFonts w:ascii="宋体" w:eastAsia="宋体" w:hAnsi="宋体" w:cs="宋体" w:hint="eastAsia"/>
          <w:color w:val="000000"/>
          <w:kern w:val="0"/>
          <w:szCs w:val="21"/>
        </w:rPr>
        <w:t>可以删除列表框中所有行。</w:t>
      </w:r>
      <w:r w:rsidRPr="00177C48">
        <w:rPr>
          <w:rFonts w:ascii="宋体" w:eastAsia="宋体" w:hAnsi="宋体" w:cs="宋体"/>
          <w:color w:val="000000"/>
          <w:kern w:val="0"/>
          <w:szCs w:val="21"/>
        </w:rPr>
        <w:t xml:space="preserve"> </w:t>
      </w:r>
      <w:r w:rsidRPr="00177C48">
        <w:rPr>
          <w:rFonts w:ascii="宋体" w:eastAsia="宋体" w:hAnsi="宋体" w:cs="宋体"/>
          <w:color w:val="000000"/>
          <w:kern w:val="0"/>
          <w:szCs w:val="21"/>
        </w:rPr>
        <w:br/>
      </w:r>
      <w:r w:rsidRPr="00177C48">
        <w:rPr>
          <w:rFonts w:ascii="宋体" w:eastAsia="宋体" w:hAnsi="宋体" w:cs="宋体" w:hint="eastAsia"/>
          <w:color w:val="000000"/>
          <w:kern w:val="0"/>
          <w:szCs w:val="21"/>
        </w:rPr>
        <w:t>通过调用</w:t>
      </w:r>
      <w:r w:rsidRPr="00177C48">
        <w:rPr>
          <w:rFonts w:ascii="宋体" w:eastAsia="宋体" w:hAnsi="宋体" w:cs="宋体"/>
          <w:color w:val="000000"/>
          <w:kern w:val="0"/>
          <w:szCs w:val="21"/>
        </w:rPr>
        <w:t>int GetCount( )</w:t>
      </w:r>
      <w:r w:rsidRPr="00177C48">
        <w:rPr>
          <w:rFonts w:ascii="宋体" w:eastAsia="宋体" w:hAnsi="宋体" w:cs="宋体" w:hint="eastAsia"/>
          <w:color w:val="000000"/>
          <w:kern w:val="0"/>
          <w:szCs w:val="21"/>
        </w:rPr>
        <w:t>得到当前列表框中行的数量。</w:t>
      </w:r>
      <w:r w:rsidRPr="00177C48">
        <w:rPr>
          <w:rFonts w:ascii="宋体" w:eastAsia="宋体" w:hAnsi="宋体" w:cs="宋体"/>
          <w:color w:val="000000"/>
          <w:kern w:val="0"/>
          <w:szCs w:val="21"/>
        </w:rPr>
        <w:t xml:space="preserve"> </w:t>
      </w:r>
      <w:r w:rsidRPr="00177C48">
        <w:rPr>
          <w:rFonts w:ascii="宋体" w:eastAsia="宋体" w:hAnsi="Times New Roman" w:cs="宋体"/>
          <w:color w:val="000000"/>
          <w:kern w:val="0"/>
          <w:szCs w:val="21"/>
        </w:rPr>
        <w:br/>
      </w:r>
      <w:r w:rsidRPr="00177C48">
        <w:rPr>
          <w:rFonts w:ascii="宋体" w:eastAsia="宋体" w:hAnsi="宋体" w:cs="宋体"/>
          <w:color w:val="000000"/>
          <w:kern w:val="0"/>
          <w:szCs w:val="21"/>
        </w:rPr>
        <w:t xml:space="preserve">    </w:t>
      </w:r>
      <w:r w:rsidRPr="00177C48">
        <w:rPr>
          <w:rFonts w:ascii="宋体" w:eastAsia="宋体" w:hAnsi="宋体" w:cs="宋体" w:hint="eastAsia"/>
          <w:color w:val="000000"/>
          <w:kern w:val="0"/>
          <w:szCs w:val="21"/>
        </w:rPr>
        <w:t>如果需要得到</w:t>
      </w:r>
      <w:r w:rsidRPr="00177C48">
        <w:rPr>
          <w:rFonts w:ascii="宋体" w:eastAsia="宋体" w:hAnsi="宋体" w:cs="宋体"/>
          <w:color w:val="000000"/>
          <w:kern w:val="0"/>
          <w:szCs w:val="21"/>
        </w:rPr>
        <w:t>/</w:t>
      </w:r>
      <w:r w:rsidRPr="00177C48">
        <w:rPr>
          <w:rFonts w:ascii="宋体" w:eastAsia="宋体" w:hAnsi="宋体" w:cs="宋体" w:hint="eastAsia"/>
          <w:color w:val="000000"/>
          <w:kern w:val="0"/>
          <w:szCs w:val="21"/>
        </w:rPr>
        <w:t>设置当前被选中的行，可以调用</w:t>
      </w:r>
      <w:r w:rsidRPr="00177C48">
        <w:rPr>
          <w:rFonts w:ascii="宋体" w:eastAsia="宋体" w:hAnsi="宋体" w:cs="宋体"/>
          <w:color w:val="000000"/>
          <w:kern w:val="0"/>
          <w:szCs w:val="21"/>
        </w:rPr>
        <w:t>int GetCurSel( )/int SetCurSel(int iIndex)</w:t>
      </w:r>
      <w:r w:rsidRPr="00177C48">
        <w:rPr>
          <w:rFonts w:ascii="宋体" w:eastAsia="宋体" w:hAnsi="宋体" w:cs="宋体" w:hint="eastAsia"/>
          <w:color w:val="000000"/>
          <w:kern w:val="0"/>
          <w:szCs w:val="21"/>
        </w:rPr>
        <w:t>。如果你指明了选择多行的风格，你就需要先调用</w:t>
      </w:r>
      <w:r w:rsidRPr="00177C48">
        <w:rPr>
          <w:rFonts w:ascii="宋体" w:eastAsia="宋体" w:hAnsi="宋体" w:cs="宋体"/>
          <w:color w:val="000000"/>
          <w:kern w:val="0"/>
          <w:szCs w:val="21"/>
        </w:rPr>
        <w:t>int GetSelCount( )</w:t>
      </w:r>
      <w:r w:rsidRPr="00177C48">
        <w:rPr>
          <w:rFonts w:ascii="宋体" w:eastAsia="宋体" w:hAnsi="宋体" w:cs="宋体" w:hint="eastAsia"/>
          <w:color w:val="000000"/>
          <w:kern w:val="0"/>
          <w:szCs w:val="21"/>
        </w:rPr>
        <w:t>得到被选中的行的数量，然后</w:t>
      </w:r>
      <w:r w:rsidRPr="00177C48">
        <w:rPr>
          <w:rFonts w:ascii="宋体" w:eastAsia="宋体" w:hAnsi="宋体" w:cs="宋体"/>
          <w:color w:val="000000"/>
          <w:kern w:val="0"/>
          <w:szCs w:val="21"/>
        </w:rPr>
        <w:t>int GetSelItems( int nMaxItems, LPINT rgIndex )</w:t>
      </w:r>
      <w:r w:rsidRPr="00177C48">
        <w:rPr>
          <w:rFonts w:ascii="宋体" w:eastAsia="宋体" w:hAnsi="宋体" w:cs="宋体" w:hint="eastAsia"/>
          <w:color w:val="000000"/>
          <w:kern w:val="0"/>
          <w:szCs w:val="21"/>
        </w:rPr>
        <w:t>得到所有选中的行，参数</w:t>
      </w:r>
      <w:r w:rsidRPr="00177C48">
        <w:rPr>
          <w:rFonts w:ascii="宋体" w:eastAsia="宋体" w:hAnsi="宋体" w:cs="宋体"/>
          <w:color w:val="000000"/>
          <w:kern w:val="0"/>
          <w:szCs w:val="21"/>
        </w:rPr>
        <w:t>rgIndex</w:t>
      </w:r>
      <w:r w:rsidRPr="00177C48">
        <w:rPr>
          <w:rFonts w:ascii="宋体" w:eastAsia="宋体" w:hAnsi="宋体" w:cs="宋体" w:hint="eastAsia"/>
          <w:color w:val="000000"/>
          <w:kern w:val="0"/>
          <w:szCs w:val="21"/>
        </w:rPr>
        <w:t>为存放被选中行的数组。通过调用</w:t>
      </w:r>
      <w:r w:rsidRPr="00177C48">
        <w:rPr>
          <w:rFonts w:ascii="宋体" w:eastAsia="宋体" w:hAnsi="宋体" w:cs="宋体"/>
          <w:color w:val="000000"/>
          <w:kern w:val="0"/>
          <w:szCs w:val="21"/>
        </w:rPr>
        <w:t>int GetLBText( int nIndex, LPTSTR lpszText )</w:t>
      </w:r>
      <w:r w:rsidRPr="00177C48">
        <w:rPr>
          <w:rFonts w:ascii="宋体" w:eastAsia="宋体" w:hAnsi="宋体" w:cs="宋体" w:hint="eastAsia"/>
          <w:color w:val="000000"/>
          <w:kern w:val="0"/>
          <w:szCs w:val="21"/>
        </w:rPr>
        <w:t>得到列表框内指定行的字符串。</w:t>
      </w:r>
    </w:p>
    <w:p w:rsidR="00177C48" w:rsidRPr="00177C48" w:rsidRDefault="00177C48" w:rsidP="00177C48">
      <w:pPr>
        <w:widowControl/>
        <w:spacing w:before="100" w:beforeAutospacing="1" w:after="100" w:afterAutospacing="1"/>
        <w:ind w:firstLineChars="200" w:firstLine="420"/>
        <w:jc w:val="left"/>
        <w:rPr>
          <w:rFonts w:ascii="宋体" w:eastAsia="宋体" w:hAnsi="Times New Roman" w:cs="宋体"/>
          <w:color w:val="000000"/>
          <w:kern w:val="0"/>
          <w:szCs w:val="21"/>
        </w:rPr>
      </w:pPr>
      <w:r w:rsidRPr="00177C48">
        <w:rPr>
          <w:rFonts w:ascii="宋体" w:eastAsia="宋体" w:hAnsi="宋体" w:cs="宋体" w:hint="eastAsia"/>
          <w:color w:val="000000"/>
          <w:kern w:val="0"/>
          <w:szCs w:val="21"/>
        </w:rPr>
        <w:t>此外通过调用</w:t>
      </w:r>
      <w:r w:rsidRPr="00177C48">
        <w:rPr>
          <w:rFonts w:ascii="宋体" w:eastAsia="宋体" w:hAnsi="宋体" w:cs="宋体"/>
          <w:color w:val="000000"/>
          <w:kern w:val="0"/>
          <w:szCs w:val="21"/>
        </w:rPr>
        <w:t>int FindString( int nStartAfter, LPCTSTR lpszItem )</w:t>
      </w:r>
      <w:r w:rsidRPr="00177C48">
        <w:rPr>
          <w:rFonts w:ascii="宋体" w:eastAsia="宋体" w:hAnsi="宋体" w:cs="宋体" w:hint="eastAsia"/>
          <w:color w:val="000000"/>
          <w:kern w:val="0"/>
          <w:szCs w:val="21"/>
        </w:rPr>
        <w:t>可以在当前所有行中查找指定的字符传的位置，</w:t>
      </w:r>
      <w:r w:rsidRPr="00177C48">
        <w:rPr>
          <w:rFonts w:ascii="宋体" w:eastAsia="宋体" w:hAnsi="宋体" w:cs="宋体"/>
          <w:color w:val="000000"/>
          <w:kern w:val="0"/>
          <w:szCs w:val="21"/>
        </w:rPr>
        <w:t>nStartAfter</w:t>
      </w:r>
      <w:r w:rsidRPr="00177C48">
        <w:rPr>
          <w:rFonts w:ascii="宋体" w:eastAsia="宋体" w:hAnsi="宋体" w:cs="宋体" w:hint="eastAsia"/>
          <w:color w:val="000000"/>
          <w:kern w:val="0"/>
          <w:szCs w:val="21"/>
        </w:rPr>
        <w:t>指明从那一行开始进行查找。</w:t>
      </w:r>
      <w:r w:rsidRPr="00177C48">
        <w:rPr>
          <w:rFonts w:ascii="宋体" w:eastAsia="宋体" w:hAnsi="宋体" w:cs="宋体"/>
          <w:color w:val="000000"/>
          <w:kern w:val="0"/>
          <w:szCs w:val="21"/>
        </w:rPr>
        <w:t xml:space="preserve"> </w:t>
      </w:r>
      <w:r w:rsidRPr="00177C48">
        <w:rPr>
          <w:rFonts w:ascii="宋体" w:eastAsia="宋体" w:hAnsi="宋体" w:cs="宋体"/>
          <w:color w:val="000000"/>
          <w:kern w:val="0"/>
          <w:szCs w:val="21"/>
        </w:rPr>
        <w:br/>
        <w:t>int SelectString( int nStartAfter, LPCTSTR lpszItem )</w:t>
      </w:r>
      <w:r w:rsidRPr="00177C48">
        <w:rPr>
          <w:rFonts w:ascii="宋体" w:eastAsia="宋体" w:hAnsi="宋体" w:cs="宋体" w:hint="eastAsia"/>
          <w:color w:val="000000"/>
          <w:kern w:val="0"/>
          <w:szCs w:val="21"/>
        </w:rPr>
        <w:t>可以选中包含指定字符串的行。</w:t>
      </w:r>
    </w:p>
    <w:p w:rsidR="00177C48" w:rsidRPr="00177C48" w:rsidRDefault="00177C48" w:rsidP="00177C48">
      <w:pPr>
        <w:widowControl/>
        <w:spacing w:before="100" w:beforeAutospacing="1" w:after="100" w:afterAutospacing="1"/>
        <w:ind w:firstLineChars="200" w:firstLine="420"/>
        <w:jc w:val="left"/>
        <w:rPr>
          <w:rFonts w:ascii="宋体" w:eastAsia="宋体" w:hAnsi="Times New Roman" w:cs="宋体"/>
          <w:color w:val="000000"/>
          <w:kern w:val="0"/>
          <w:szCs w:val="21"/>
        </w:rPr>
      </w:pPr>
      <w:r w:rsidRPr="00177C48">
        <w:rPr>
          <w:rFonts w:ascii="宋体" w:eastAsia="宋体" w:hAnsi="宋体" w:cs="宋体" w:hint="eastAsia"/>
          <w:color w:val="000000"/>
          <w:kern w:val="0"/>
          <w:szCs w:val="21"/>
        </w:rPr>
        <w:t>在</w:t>
      </w:r>
      <w:r w:rsidRPr="00177C48">
        <w:rPr>
          <w:rFonts w:ascii="宋体" w:eastAsia="宋体" w:hAnsi="宋体" w:cs="宋体"/>
          <w:color w:val="000000"/>
          <w:kern w:val="0"/>
          <w:szCs w:val="21"/>
        </w:rPr>
        <w:t>MFC 4.2</w:t>
      </w:r>
      <w:r w:rsidRPr="00177C48">
        <w:rPr>
          <w:rFonts w:ascii="宋体" w:eastAsia="宋体" w:hAnsi="宋体" w:cs="宋体" w:hint="eastAsia"/>
          <w:color w:val="000000"/>
          <w:kern w:val="0"/>
          <w:szCs w:val="21"/>
        </w:rPr>
        <w:t>版本中添加了</w:t>
      </w:r>
      <w:r w:rsidRPr="00177C48">
        <w:rPr>
          <w:rFonts w:ascii="宋体" w:eastAsia="宋体" w:hAnsi="宋体" w:cs="宋体"/>
          <w:color w:val="000000"/>
          <w:kern w:val="0"/>
          <w:szCs w:val="21"/>
        </w:rPr>
        <w:t>CCheckListBox</w:t>
      </w:r>
      <w:r w:rsidRPr="00177C48">
        <w:rPr>
          <w:rFonts w:ascii="宋体" w:eastAsia="宋体" w:hAnsi="宋体" w:cs="宋体" w:hint="eastAsia"/>
          <w:color w:val="000000"/>
          <w:kern w:val="0"/>
          <w:szCs w:val="21"/>
        </w:rPr>
        <w:t>类，该类是由</w:t>
      </w:r>
      <w:r w:rsidRPr="00177C48">
        <w:rPr>
          <w:rFonts w:ascii="宋体" w:eastAsia="宋体" w:hAnsi="宋体" w:cs="宋体"/>
          <w:color w:val="000000"/>
          <w:kern w:val="0"/>
          <w:szCs w:val="21"/>
        </w:rPr>
        <w:t>CListBox</w:t>
      </w:r>
      <w:r w:rsidRPr="00177C48">
        <w:rPr>
          <w:rFonts w:ascii="宋体" w:eastAsia="宋体" w:hAnsi="宋体" w:cs="宋体" w:hint="eastAsia"/>
          <w:color w:val="000000"/>
          <w:kern w:val="0"/>
          <w:szCs w:val="21"/>
        </w:rPr>
        <w:t>派生并拥有</w:t>
      </w:r>
      <w:r w:rsidRPr="00177C48">
        <w:rPr>
          <w:rFonts w:ascii="宋体" w:eastAsia="宋体" w:hAnsi="宋体" w:cs="宋体"/>
          <w:color w:val="000000"/>
          <w:kern w:val="0"/>
          <w:szCs w:val="21"/>
        </w:rPr>
        <w:t>CListBox</w:t>
      </w:r>
      <w:r w:rsidRPr="00177C48">
        <w:rPr>
          <w:rFonts w:ascii="宋体" w:eastAsia="宋体" w:hAnsi="宋体" w:cs="宋体" w:hint="eastAsia"/>
          <w:color w:val="000000"/>
          <w:kern w:val="0"/>
          <w:szCs w:val="21"/>
        </w:rPr>
        <w:t>的所有功能，不同的是可以在每行前加上一个检查框。必须注意的是在创建时必须指明</w:t>
      </w:r>
      <w:r w:rsidRPr="00177C48">
        <w:rPr>
          <w:rFonts w:ascii="宋体" w:eastAsia="宋体" w:hAnsi="宋体" w:cs="宋体"/>
          <w:color w:val="000000"/>
          <w:kern w:val="0"/>
          <w:szCs w:val="21"/>
        </w:rPr>
        <w:t>LBS_OWNERDRAWFIXED</w:t>
      </w:r>
      <w:r w:rsidRPr="00177C48">
        <w:rPr>
          <w:rFonts w:ascii="宋体" w:eastAsia="宋体" w:hAnsi="宋体" w:cs="宋体" w:hint="eastAsia"/>
          <w:color w:val="000000"/>
          <w:kern w:val="0"/>
          <w:szCs w:val="21"/>
        </w:rPr>
        <w:t>或</w:t>
      </w:r>
      <w:r w:rsidRPr="00177C48">
        <w:rPr>
          <w:rFonts w:ascii="宋体" w:eastAsia="宋体" w:hAnsi="宋体" w:cs="宋体"/>
          <w:color w:val="000000"/>
          <w:kern w:val="0"/>
          <w:szCs w:val="21"/>
        </w:rPr>
        <w:t>LBS_OWNERDRAWVARIABLE</w:t>
      </w:r>
      <w:r w:rsidRPr="00177C48">
        <w:rPr>
          <w:rFonts w:ascii="宋体" w:eastAsia="宋体" w:hAnsi="宋体" w:cs="宋体" w:hint="eastAsia"/>
          <w:color w:val="000000"/>
          <w:kern w:val="0"/>
          <w:szCs w:val="21"/>
        </w:rPr>
        <w:t>风格。</w:t>
      </w:r>
    </w:p>
    <w:p w:rsidR="00177C48" w:rsidRPr="00177C48" w:rsidRDefault="00177C48" w:rsidP="00177C48">
      <w:pPr>
        <w:widowControl/>
        <w:spacing w:before="100" w:beforeAutospacing="1" w:after="100" w:afterAutospacing="1"/>
        <w:ind w:firstLineChars="200" w:firstLine="420"/>
        <w:jc w:val="left"/>
        <w:rPr>
          <w:rFonts w:ascii="宋体" w:eastAsia="宋体" w:hAnsi="Times New Roman" w:cs="宋体"/>
          <w:color w:val="000000"/>
          <w:kern w:val="0"/>
          <w:szCs w:val="21"/>
        </w:rPr>
      </w:pPr>
      <w:r w:rsidRPr="00177C48">
        <w:rPr>
          <w:rFonts w:ascii="宋体" w:eastAsia="宋体" w:hAnsi="宋体" w:cs="宋体" w:hint="eastAsia"/>
          <w:color w:val="000000"/>
          <w:kern w:val="0"/>
          <w:szCs w:val="21"/>
        </w:rPr>
        <w:t>通过</w:t>
      </w:r>
      <w:r w:rsidRPr="00177C48">
        <w:rPr>
          <w:rFonts w:ascii="宋体" w:eastAsia="宋体" w:hAnsi="宋体" w:cs="宋体"/>
          <w:color w:val="000000"/>
          <w:kern w:val="0"/>
          <w:szCs w:val="21"/>
        </w:rPr>
        <w:t>void SetCheckStyle( UINT nStyle )/UINT GetCheckStyle( )</w:t>
      </w:r>
      <w:r w:rsidRPr="00177C48">
        <w:rPr>
          <w:rFonts w:ascii="宋体" w:eastAsia="宋体" w:hAnsi="宋体" w:cs="宋体" w:hint="eastAsia"/>
          <w:color w:val="000000"/>
          <w:kern w:val="0"/>
          <w:szCs w:val="21"/>
        </w:rPr>
        <w:t>可以设置</w:t>
      </w:r>
      <w:r w:rsidRPr="00177C48">
        <w:rPr>
          <w:rFonts w:ascii="宋体" w:eastAsia="宋体" w:hAnsi="宋体" w:cs="宋体"/>
          <w:color w:val="000000"/>
          <w:kern w:val="0"/>
          <w:szCs w:val="21"/>
        </w:rPr>
        <w:t>/</w:t>
      </w:r>
      <w:r w:rsidRPr="00177C48">
        <w:rPr>
          <w:rFonts w:ascii="宋体" w:eastAsia="宋体" w:hAnsi="宋体" w:cs="宋体" w:hint="eastAsia"/>
          <w:color w:val="000000"/>
          <w:kern w:val="0"/>
          <w:szCs w:val="21"/>
        </w:rPr>
        <w:t>得到检查框的风格，关于检查框风格可以参考</w:t>
      </w:r>
      <w:hyperlink r:id="rId68" w:tgtFrame="_blank" w:history="1">
        <w:r w:rsidRPr="00177C48">
          <w:rPr>
            <w:rFonts w:ascii="宋体" w:eastAsia="宋体" w:hAnsi="宋体" w:cs="宋体"/>
            <w:color w:val="02029E"/>
            <w:kern w:val="0"/>
            <w:szCs w:val="21"/>
            <w:u w:val="single"/>
          </w:rPr>
          <w:t>4.1 Button</w:t>
        </w:r>
      </w:hyperlink>
      <w:r w:rsidRPr="00177C48">
        <w:rPr>
          <w:rFonts w:ascii="宋体" w:eastAsia="宋体" w:hAnsi="宋体" w:cs="宋体" w:hint="eastAsia"/>
          <w:color w:val="000000"/>
          <w:kern w:val="0"/>
          <w:szCs w:val="21"/>
        </w:rPr>
        <w:t>中介绍。通过</w:t>
      </w:r>
      <w:r w:rsidRPr="00177C48">
        <w:rPr>
          <w:rFonts w:ascii="宋体" w:eastAsia="宋体" w:hAnsi="宋体" w:cs="宋体"/>
          <w:color w:val="000000"/>
          <w:kern w:val="0"/>
          <w:szCs w:val="21"/>
        </w:rPr>
        <w:t>void SetCheck( int nIndex, int nCheck )/int GetCheck( int nIndex )</w:t>
      </w:r>
      <w:r w:rsidRPr="00177C48">
        <w:rPr>
          <w:rFonts w:ascii="宋体" w:eastAsia="宋体" w:hAnsi="宋体" w:cs="宋体" w:hint="eastAsia"/>
          <w:color w:val="000000"/>
          <w:kern w:val="0"/>
          <w:szCs w:val="21"/>
        </w:rPr>
        <w:t>可以设置和得到某行的检查状态，关于检查框状态可以参考</w:t>
      </w:r>
      <w:hyperlink r:id="rId69" w:tgtFrame="_blank" w:history="1">
        <w:r w:rsidRPr="00177C48">
          <w:rPr>
            <w:rFonts w:ascii="宋体" w:eastAsia="宋体" w:hAnsi="宋体" w:cs="宋体"/>
            <w:color w:val="02029E"/>
            <w:kern w:val="0"/>
            <w:szCs w:val="21"/>
            <w:u w:val="single"/>
          </w:rPr>
          <w:t>4.1 Button</w:t>
        </w:r>
      </w:hyperlink>
      <w:r w:rsidRPr="00177C48">
        <w:rPr>
          <w:rFonts w:ascii="宋体" w:eastAsia="宋体" w:hAnsi="宋体" w:cs="宋体" w:hint="eastAsia"/>
          <w:color w:val="000000"/>
          <w:kern w:val="0"/>
          <w:szCs w:val="21"/>
        </w:rPr>
        <w:t>中介绍。</w:t>
      </w:r>
    </w:p>
    <w:p w:rsidR="00177C48" w:rsidRPr="00177C48" w:rsidRDefault="00177C48" w:rsidP="00177C48">
      <w:pPr>
        <w:widowControl/>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hint="eastAsia"/>
          <w:color w:val="000000"/>
          <w:kern w:val="0"/>
          <w:szCs w:val="21"/>
        </w:rPr>
        <w:lastRenderedPageBreak/>
        <w:t>最后介绍一下列表框几种常用的消息映射宏：</w:t>
      </w:r>
      <w:r w:rsidRPr="00177C48">
        <w:rPr>
          <w:rFonts w:ascii="宋体" w:eastAsia="宋体" w:hAnsi="宋体" w:cs="宋体"/>
          <w:color w:val="000000"/>
          <w:kern w:val="0"/>
          <w:szCs w:val="21"/>
        </w:rPr>
        <w:t xml:space="preserve"> </w:t>
      </w:r>
    </w:p>
    <w:p w:rsidR="00177C48" w:rsidRPr="00177C48" w:rsidRDefault="00177C48" w:rsidP="00177C48">
      <w:pPr>
        <w:widowControl/>
        <w:numPr>
          <w:ilvl w:val="0"/>
          <w:numId w:val="26"/>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color w:val="000000"/>
          <w:kern w:val="0"/>
          <w:szCs w:val="21"/>
        </w:rPr>
        <w:t xml:space="preserve">ON_LBN_DBLCLK </w:t>
      </w:r>
      <w:r w:rsidRPr="00177C48">
        <w:rPr>
          <w:rFonts w:ascii="宋体" w:eastAsia="宋体" w:hAnsi="宋体" w:cs="宋体" w:hint="eastAsia"/>
          <w:color w:val="000000"/>
          <w:kern w:val="0"/>
          <w:szCs w:val="21"/>
        </w:rPr>
        <w:t>鼠标双击</w:t>
      </w:r>
      <w:r w:rsidRPr="00177C48">
        <w:rPr>
          <w:rFonts w:ascii="宋体" w:eastAsia="宋体" w:hAnsi="宋体" w:cs="宋体"/>
          <w:color w:val="000000"/>
          <w:kern w:val="0"/>
          <w:szCs w:val="21"/>
        </w:rPr>
        <w:t xml:space="preserve"> </w:t>
      </w:r>
    </w:p>
    <w:p w:rsidR="00177C48" w:rsidRPr="00177C48" w:rsidRDefault="00177C48" w:rsidP="00177C48">
      <w:pPr>
        <w:widowControl/>
        <w:numPr>
          <w:ilvl w:val="0"/>
          <w:numId w:val="26"/>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color w:val="000000"/>
          <w:kern w:val="0"/>
          <w:szCs w:val="21"/>
        </w:rPr>
        <w:t xml:space="preserve">ON_EN_ERRSPACE </w:t>
      </w:r>
      <w:r w:rsidRPr="00177C48">
        <w:rPr>
          <w:rFonts w:ascii="宋体" w:eastAsia="宋体" w:hAnsi="宋体" w:cs="宋体" w:hint="eastAsia"/>
          <w:color w:val="000000"/>
          <w:kern w:val="0"/>
          <w:szCs w:val="21"/>
        </w:rPr>
        <w:t>输入框无法分配内存时产生</w:t>
      </w:r>
      <w:r w:rsidRPr="00177C48">
        <w:rPr>
          <w:rFonts w:ascii="宋体" w:eastAsia="宋体" w:hAnsi="宋体" w:cs="宋体"/>
          <w:color w:val="000000"/>
          <w:kern w:val="0"/>
          <w:szCs w:val="21"/>
        </w:rPr>
        <w:t xml:space="preserve"> </w:t>
      </w:r>
    </w:p>
    <w:p w:rsidR="00177C48" w:rsidRPr="00177C48" w:rsidRDefault="00177C48" w:rsidP="00177C48">
      <w:pPr>
        <w:widowControl/>
        <w:numPr>
          <w:ilvl w:val="0"/>
          <w:numId w:val="26"/>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color w:val="000000"/>
          <w:kern w:val="0"/>
          <w:szCs w:val="21"/>
        </w:rPr>
        <w:t xml:space="preserve">ON_EN_KILLFOCUS / ON_EN_SETFOCUS </w:t>
      </w:r>
      <w:r w:rsidRPr="00177C48">
        <w:rPr>
          <w:rFonts w:ascii="宋体" w:eastAsia="宋体" w:hAnsi="宋体" w:cs="宋体" w:hint="eastAsia"/>
          <w:color w:val="000000"/>
          <w:kern w:val="0"/>
          <w:szCs w:val="21"/>
        </w:rPr>
        <w:t>在输入框失去</w:t>
      </w:r>
      <w:r w:rsidRPr="00177C48">
        <w:rPr>
          <w:rFonts w:ascii="宋体" w:eastAsia="宋体" w:hAnsi="宋体" w:cs="宋体"/>
          <w:color w:val="000000"/>
          <w:kern w:val="0"/>
          <w:szCs w:val="21"/>
        </w:rPr>
        <w:t>/</w:t>
      </w:r>
      <w:r w:rsidRPr="00177C48">
        <w:rPr>
          <w:rFonts w:ascii="宋体" w:eastAsia="宋体" w:hAnsi="宋体" w:cs="宋体" w:hint="eastAsia"/>
          <w:color w:val="000000"/>
          <w:kern w:val="0"/>
          <w:szCs w:val="21"/>
        </w:rPr>
        <w:t>得到输入焦点时产生</w:t>
      </w:r>
      <w:r w:rsidRPr="00177C48">
        <w:rPr>
          <w:rFonts w:ascii="宋体" w:eastAsia="宋体" w:hAnsi="宋体" w:cs="宋体"/>
          <w:color w:val="000000"/>
          <w:kern w:val="0"/>
          <w:szCs w:val="21"/>
        </w:rPr>
        <w:t xml:space="preserve"> </w:t>
      </w:r>
    </w:p>
    <w:p w:rsidR="00177C48" w:rsidRPr="00177C48" w:rsidRDefault="00177C48" w:rsidP="00177C48">
      <w:pPr>
        <w:widowControl/>
        <w:numPr>
          <w:ilvl w:val="0"/>
          <w:numId w:val="26"/>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color w:val="000000"/>
          <w:kern w:val="0"/>
          <w:szCs w:val="21"/>
        </w:rPr>
        <w:t xml:space="preserve">ON_LBN_SELCHANGE </w:t>
      </w:r>
      <w:r w:rsidRPr="00177C48">
        <w:rPr>
          <w:rFonts w:ascii="宋体" w:eastAsia="宋体" w:hAnsi="宋体" w:cs="宋体" w:hint="eastAsia"/>
          <w:color w:val="000000"/>
          <w:kern w:val="0"/>
          <w:szCs w:val="21"/>
        </w:rPr>
        <w:t>选择的行发生改变</w:t>
      </w:r>
      <w:r w:rsidRPr="00177C48">
        <w:rPr>
          <w:rFonts w:ascii="宋体" w:eastAsia="宋体" w:hAnsi="宋体" w:cs="宋体"/>
          <w:color w:val="000000"/>
          <w:kern w:val="0"/>
          <w:szCs w:val="21"/>
        </w:rPr>
        <w:t xml:space="preserve"> </w:t>
      </w:r>
    </w:p>
    <w:p w:rsidR="00177C48" w:rsidRPr="00177C48" w:rsidRDefault="00177C48" w:rsidP="00177C48">
      <w:pPr>
        <w:rPr>
          <w:rFonts w:ascii="Times New Roman" w:eastAsia="宋体" w:hAnsi="Times New Roman" w:cs="Times New Roman"/>
          <w:szCs w:val="24"/>
        </w:rPr>
      </w:pPr>
      <w:r w:rsidRPr="00177C48">
        <w:rPr>
          <w:rFonts w:ascii="宋体" w:eastAsia="宋体" w:hAnsi="宋体" w:cs="宋体" w:hint="eastAsia"/>
          <w:color w:val="000000"/>
          <w:kern w:val="0"/>
          <w:szCs w:val="24"/>
        </w:rPr>
        <w:t>使用以上几种消息映射的方法为定义原型如：</w:t>
      </w:r>
      <w:r w:rsidRPr="00177C48">
        <w:rPr>
          <w:rFonts w:ascii="宋体" w:eastAsia="宋体" w:hAnsi="宋体" w:cs="宋体"/>
          <w:color w:val="000000"/>
          <w:kern w:val="0"/>
          <w:szCs w:val="24"/>
        </w:rPr>
        <w:t>afx_msg void memberFxn( );</w:t>
      </w:r>
      <w:r w:rsidRPr="00177C48">
        <w:rPr>
          <w:rFonts w:ascii="宋体" w:eastAsia="宋体" w:hAnsi="宋体" w:cs="宋体" w:hint="eastAsia"/>
          <w:color w:val="000000"/>
          <w:kern w:val="0"/>
          <w:szCs w:val="24"/>
        </w:rPr>
        <w:t>的函数，并且定义形式如</w:t>
      </w:r>
      <w:r w:rsidRPr="00177C48">
        <w:rPr>
          <w:rFonts w:ascii="宋体" w:eastAsia="宋体" w:hAnsi="宋体" w:cs="宋体"/>
          <w:color w:val="000000"/>
          <w:kern w:val="0"/>
          <w:szCs w:val="24"/>
        </w:rPr>
        <w:t>ON_Notification( id, memberFxn )</w:t>
      </w:r>
      <w:r w:rsidRPr="00177C48">
        <w:rPr>
          <w:rFonts w:ascii="宋体" w:eastAsia="宋体" w:hAnsi="宋体" w:cs="宋体" w:hint="eastAsia"/>
          <w:color w:val="000000"/>
          <w:kern w:val="0"/>
          <w:szCs w:val="24"/>
        </w:rPr>
        <w:t>的消息映射。如果在对话框中使用列表框，</w:t>
      </w:r>
      <w:r w:rsidRPr="00177C48">
        <w:rPr>
          <w:rFonts w:ascii="宋体" w:eastAsia="宋体" w:hAnsi="宋体" w:cs="宋体"/>
          <w:color w:val="000000"/>
          <w:kern w:val="0"/>
          <w:szCs w:val="24"/>
        </w:rPr>
        <w:t>Class Wizard</w:t>
      </w:r>
      <w:r w:rsidRPr="00177C48">
        <w:rPr>
          <w:rFonts w:ascii="宋体" w:eastAsia="宋体" w:hAnsi="宋体" w:cs="宋体" w:hint="eastAsia"/>
          <w:color w:val="000000"/>
          <w:kern w:val="0"/>
          <w:szCs w:val="24"/>
        </w:rPr>
        <w:t>会自动列出相关的消息，并能自动产生消息映射代码。</w:t>
      </w:r>
    </w:p>
    <w:p w:rsidR="00177C48" w:rsidRPr="00177C48" w:rsidRDefault="00177C48" w:rsidP="00177C48">
      <w:pPr>
        <w:widowControl/>
        <w:spacing w:before="100" w:beforeAutospacing="1" w:after="100" w:afterAutospacing="1"/>
        <w:jc w:val="center"/>
        <w:rPr>
          <w:rFonts w:ascii="宋体" w:eastAsia="宋体" w:hAnsi="Times New Roman" w:cs="宋体"/>
          <w:color w:val="000099"/>
          <w:kern w:val="0"/>
          <w:szCs w:val="21"/>
        </w:rPr>
      </w:pPr>
      <w:r w:rsidRPr="00177C48">
        <w:rPr>
          <w:rFonts w:ascii="宋体" w:eastAsia="宋体" w:hAnsi="宋体" w:cs="宋体"/>
          <w:b/>
          <w:bCs/>
          <w:color w:val="000099"/>
          <w:kern w:val="0"/>
          <w:sz w:val="27"/>
          <w:szCs w:val="27"/>
        </w:rPr>
        <w:t>4.6 Combo Box</w:t>
      </w:r>
    </w:p>
    <w:p w:rsidR="00177C48" w:rsidRPr="00177C48" w:rsidRDefault="00177C48" w:rsidP="00177C48">
      <w:pPr>
        <w:widowControl/>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hint="eastAsia"/>
          <w:color w:val="000000"/>
          <w:kern w:val="0"/>
          <w:szCs w:val="21"/>
        </w:rPr>
        <w:t>组合窗口是由一个输入框和一个列表框组成。创建一个组合窗口可以使用成员函数：</w:t>
      </w:r>
      <w:r w:rsidRPr="00177C48">
        <w:rPr>
          <w:rFonts w:ascii="宋体" w:eastAsia="宋体" w:hAnsi="宋体" w:cs="宋体"/>
          <w:color w:val="000000"/>
          <w:kern w:val="0"/>
          <w:szCs w:val="21"/>
        </w:rPr>
        <w:t xml:space="preserve"> </w:t>
      </w:r>
      <w:r w:rsidRPr="00177C48">
        <w:rPr>
          <w:rFonts w:ascii="宋体" w:eastAsia="宋体" w:hAnsi="宋体" w:cs="宋体"/>
          <w:color w:val="000000"/>
          <w:kern w:val="0"/>
          <w:szCs w:val="21"/>
        </w:rPr>
        <w:br/>
        <w:t xml:space="preserve">BOOL CListBox::Create( LPCTSTR lpszText, DWORD dwStyle, const RECT&amp; rect, CWnd* pParentWnd, UINT nID = 0xffff ); </w:t>
      </w:r>
      <w:r w:rsidRPr="00177C48">
        <w:rPr>
          <w:rFonts w:ascii="宋体" w:eastAsia="宋体" w:hAnsi="宋体" w:cs="宋体"/>
          <w:color w:val="000000"/>
          <w:kern w:val="0"/>
          <w:szCs w:val="21"/>
        </w:rPr>
        <w:br/>
      </w:r>
      <w:r w:rsidRPr="00177C48">
        <w:rPr>
          <w:rFonts w:ascii="宋体" w:eastAsia="宋体" w:hAnsi="宋体" w:cs="宋体" w:hint="eastAsia"/>
          <w:color w:val="000000"/>
          <w:kern w:val="0"/>
          <w:szCs w:val="21"/>
        </w:rPr>
        <w:t>其中</w:t>
      </w:r>
      <w:r w:rsidRPr="00177C48">
        <w:rPr>
          <w:rFonts w:ascii="宋体" w:eastAsia="宋体" w:hAnsi="宋体" w:cs="宋体"/>
          <w:color w:val="000000"/>
          <w:kern w:val="0"/>
          <w:szCs w:val="21"/>
        </w:rPr>
        <w:t>dwStyle</w:t>
      </w:r>
      <w:r w:rsidRPr="00177C48">
        <w:rPr>
          <w:rFonts w:ascii="宋体" w:eastAsia="宋体" w:hAnsi="宋体" w:cs="宋体" w:hint="eastAsia"/>
          <w:color w:val="000000"/>
          <w:kern w:val="0"/>
          <w:szCs w:val="21"/>
        </w:rPr>
        <w:t>将指明该窗口的风格，除了子窗口常用的风格</w:t>
      </w:r>
      <w:r w:rsidRPr="00177C48">
        <w:rPr>
          <w:rFonts w:ascii="宋体" w:eastAsia="宋体" w:hAnsi="宋体" w:cs="宋体"/>
          <w:color w:val="000000"/>
          <w:kern w:val="0"/>
          <w:szCs w:val="21"/>
        </w:rPr>
        <w:t>WS_CHILD,WS_VISIBLE</w:t>
      </w:r>
      <w:r w:rsidRPr="00177C48">
        <w:rPr>
          <w:rFonts w:ascii="宋体" w:eastAsia="宋体" w:hAnsi="宋体" w:cs="宋体" w:hint="eastAsia"/>
          <w:color w:val="000000"/>
          <w:kern w:val="0"/>
          <w:szCs w:val="21"/>
        </w:rPr>
        <w:t>外，你可以针对列表控件指明专门的风格。</w:t>
      </w:r>
      <w:r w:rsidRPr="00177C48">
        <w:rPr>
          <w:rFonts w:ascii="宋体" w:eastAsia="宋体" w:hAnsi="宋体" w:cs="宋体"/>
          <w:color w:val="000000"/>
          <w:kern w:val="0"/>
          <w:szCs w:val="21"/>
        </w:rPr>
        <w:t xml:space="preserve"> </w:t>
      </w:r>
    </w:p>
    <w:p w:rsidR="00177C48" w:rsidRPr="00177C48" w:rsidRDefault="00177C48" w:rsidP="00177C48">
      <w:pPr>
        <w:widowControl/>
        <w:numPr>
          <w:ilvl w:val="0"/>
          <w:numId w:val="27"/>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color w:val="000000"/>
          <w:kern w:val="0"/>
          <w:szCs w:val="21"/>
        </w:rPr>
        <w:t xml:space="preserve">CBS_DROPDOWN </w:t>
      </w:r>
      <w:r w:rsidRPr="00177C48">
        <w:rPr>
          <w:rFonts w:ascii="宋体" w:eastAsia="宋体" w:hAnsi="宋体" w:cs="宋体" w:hint="eastAsia"/>
          <w:color w:val="000000"/>
          <w:kern w:val="0"/>
          <w:szCs w:val="21"/>
        </w:rPr>
        <w:t>下拉式组合框</w:t>
      </w:r>
      <w:r w:rsidRPr="00177C48">
        <w:rPr>
          <w:rFonts w:ascii="宋体" w:eastAsia="宋体" w:hAnsi="宋体" w:cs="宋体"/>
          <w:color w:val="000000"/>
          <w:kern w:val="0"/>
          <w:szCs w:val="21"/>
        </w:rPr>
        <w:t xml:space="preserve"> </w:t>
      </w:r>
    </w:p>
    <w:p w:rsidR="00177C48" w:rsidRPr="00177C48" w:rsidRDefault="00177C48" w:rsidP="00177C48">
      <w:pPr>
        <w:widowControl/>
        <w:numPr>
          <w:ilvl w:val="0"/>
          <w:numId w:val="27"/>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color w:val="000000"/>
          <w:kern w:val="0"/>
          <w:szCs w:val="21"/>
        </w:rPr>
        <w:t xml:space="preserve">CBS_DROPDOWNLIST </w:t>
      </w:r>
      <w:r w:rsidRPr="00177C48">
        <w:rPr>
          <w:rFonts w:ascii="宋体" w:eastAsia="宋体" w:hAnsi="宋体" w:cs="宋体" w:hint="eastAsia"/>
          <w:color w:val="000000"/>
          <w:kern w:val="0"/>
          <w:szCs w:val="21"/>
        </w:rPr>
        <w:t>下拉式组合框，但是输入框内不能进行输入</w:t>
      </w:r>
      <w:r w:rsidRPr="00177C48">
        <w:rPr>
          <w:rFonts w:ascii="宋体" w:eastAsia="宋体" w:hAnsi="宋体" w:cs="宋体"/>
          <w:color w:val="000000"/>
          <w:kern w:val="0"/>
          <w:szCs w:val="21"/>
        </w:rPr>
        <w:t xml:space="preserve"> </w:t>
      </w:r>
    </w:p>
    <w:p w:rsidR="00177C48" w:rsidRPr="00177C48" w:rsidRDefault="00177C48" w:rsidP="00177C48">
      <w:pPr>
        <w:widowControl/>
        <w:numPr>
          <w:ilvl w:val="0"/>
          <w:numId w:val="27"/>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color w:val="000000"/>
          <w:kern w:val="0"/>
          <w:szCs w:val="21"/>
        </w:rPr>
        <w:t xml:space="preserve">CBS_SIMPLE </w:t>
      </w:r>
      <w:r w:rsidRPr="00177C48">
        <w:rPr>
          <w:rFonts w:ascii="宋体" w:eastAsia="宋体" w:hAnsi="宋体" w:cs="宋体" w:hint="eastAsia"/>
          <w:color w:val="000000"/>
          <w:kern w:val="0"/>
          <w:szCs w:val="21"/>
        </w:rPr>
        <w:t>输入框和列表框同时被显示</w:t>
      </w:r>
      <w:r w:rsidRPr="00177C48">
        <w:rPr>
          <w:rFonts w:ascii="宋体" w:eastAsia="宋体" w:hAnsi="宋体" w:cs="宋体"/>
          <w:color w:val="000000"/>
          <w:kern w:val="0"/>
          <w:szCs w:val="21"/>
        </w:rPr>
        <w:t xml:space="preserve"> </w:t>
      </w:r>
    </w:p>
    <w:p w:rsidR="00177C48" w:rsidRPr="00177C48" w:rsidRDefault="00177C48" w:rsidP="00177C48">
      <w:pPr>
        <w:widowControl/>
        <w:numPr>
          <w:ilvl w:val="0"/>
          <w:numId w:val="27"/>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color w:val="000000"/>
          <w:kern w:val="0"/>
          <w:szCs w:val="21"/>
        </w:rPr>
        <w:t xml:space="preserve">LBS_SORT </w:t>
      </w:r>
      <w:r w:rsidRPr="00177C48">
        <w:rPr>
          <w:rFonts w:ascii="宋体" w:eastAsia="宋体" w:hAnsi="宋体" w:cs="宋体" w:hint="eastAsia"/>
          <w:color w:val="000000"/>
          <w:kern w:val="0"/>
          <w:szCs w:val="21"/>
        </w:rPr>
        <w:t>所有的行按照字母顺序进行排序</w:t>
      </w:r>
      <w:r w:rsidRPr="00177C48">
        <w:rPr>
          <w:rFonts w:ascii="宋体" w:eastAsia="宋体" w:hAnsi="宋体" w:cs="宋体"/>
          <w:color w:val="000000"/>
          <w:kern w:val="0"/>
          <w:szCs w:val="21"/>
        </w:rPr>
        <w:t xml:space="preserve"> </w:t>
      </w:r>
    </w:p>
    <w:p w:rsidR="00177C48" w:rsidRPr="00177C48" w:rsidRDefault="00177C48" w:rsidP="00177C48">
      <w:pPr>
        <w:widowControl/>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hint="eastAsia"/>
          <w:color w:val="000000"/>
          <w:kern w:val="0"/>
          <w:szCs w:val="21"/>
        </w:rPr>
        <w:t>由于组合框内包含了列表框，所以列表框的功能都能够使用，如可以利用：</w:t>
      </w:r>
      <w:r w:rsidRPr="00177C48">
        <w:rPr>
          <w:rFonts w:ascii="宋体" w:eastAsia="宋体" w:hAnsi="宋体" w:cs="宋体"/>
          <w:color w:val="000000"/>
          <w:kern w:val="0"/>
          <w:szCs w:val="21"/>
        </w:rPr>
        <w:t xml:space="preserve"> </w:t>
      </w:r>
      <w:r w:rsidRPr="00177C48">
        <w:rPr>
          <w:rFonts w:ascii="宋体" w:eastAsia="宋体" w:hAnsi="宋体" w:cs="宋体"/>
          <w:color w:val="000000"/>
          <w:kern w:val="0"/>
          <w:szCs w:val="21"/>
        </w:rPr>
        <w:br/>
        <w:t>int AddString( LPCTSTR lpszItem )</w:t>
      </w:r>
      <w:r w:rsidRPr="00177C48">
        <w:rPr>
          <w:rFonts w:ascii="宋体" w:eastAsia="宋体" w:hAnsi="宋体" w:cs="宋体" w:hint="eastAsia"/>
          <w:color w:val="000000"/>
          <w:kern w:val="0"/>
          <w:szCs w:val="21"/>
        </w:rPr>
        <w:t>添加行，</w:t>
      </w:r>
      <w:r w:rsidRPr="00177C48">
        <w:rPr>
          <w:rFonts w:ascii="宋体" w:eastAsia="宋体" w:hAnsi="宋体" w:cs="宋体"/>
          <w:color w:val="000000"/>
          <w:kern w:val="0"/>
          <w:szCs w:val="21"/>
        </w:rPr>
        <w:t xml:space="preserve"> </w:t>
      </w:r>
      <w:r w:rsidRPr="00177C48">
        <w:rPr>
          <w:rFonts w:ascii="宋体" w:eastAsia="宋体" w:hAnsi="宋体" w:cs="宋体"/>
          <w:color w:val="000000"/>
          <w:kern w:val="0"/>
          <w:szCs w:val="21"/>
        </w:rPr>
        <w:br/>
        <w:t>int DeleteString( UINT nIndex )</w:t>
      </w:r>
      <w:r w:rsidRPr="00177C48">
        <w:rPr>
          <w:rFonts w:ascii="宋体" w:eastAsia="宋体" w:hAnsi="宋体" w:cs="宋体" w:hint="eastAsia"/>
          <w:color w:val="000000"/>
          <w:kern w:val="0"/>
          <w:szCs w:val="21"/>
        </w:rPr>
        <w:t>删除指定行，</w:t>
      </w:r>
      <w:r w:rsidRPr="00177C48">
        <w:rPr>
          <w:rFonts w:ascii="宋体" w:eastAsia="宋体" w:hAnsi="宋体" w:cs="宋体"/>
          <w:color w:val="000000"/>
          <w:kern w:val="0"/>
          <w:szCs w:val="21"/>
        </w:rPr>
        <w:t xml:space="preserve"> </w:t>
      </w:r>
      <w:r w:rsidRPr="00177C48">
        <w:rPr>
          <w:rFonts w:ascii="宋体" w:eastAsia="宋体" w:hAnsi="宋体" w:cs="宋体"/>
          <w:color w:val="000000"/>
          <w:kern w:val="0"/>
          <w:szCs w:val="21"/>
        </w:rPr>
        <w:br/>
        <w:t>int InsertString( int nIndex, LPCTSTR lpszItem )</w:t>
      </w:r>
      <w:r w:rsidRPr="00177C48">
        <w:rPr>
          <w:rFonts w:ascii="宋体" w:eastAsia="宋体" w:hAnsi="宋体" w:cs="宋体" w:hint="eastAsia"/>
          <w:color w:val="000000"/>
          <w:kern w:val="0"/>
          <w:szCs w:val="21"/>
        </w:rPr>
        <w:t>将行插入到指定位置。</w:t>
      </w:r>
      <w:r w:rsidRPr="00177C48">
        <w:rPr>
          <w:rFonts w:ascii="宋体" w:eastAsia="宋体" w:hAnsi="宋体" w:cs="宋体"/>
          <w:color w:val="000000"/>
          <w:kern w:val="0"/>
          <w:szCs w:val="21"/>
        </w:rPr>
        <w:t xml:space="preserve"> </w:t>
      </w:r>
      <w:r w:rsidRPr="00177C48">
        <w:rPr>
          <w:rFonts w:ascii="宋体" w:eastAsia="宋体" w:hAnsi="宋体" w:cs="宋体"/>
          <w:color w:val="000000"/>
          <w:kern w:val="0"/>
          <w:szCs w:val="21"/>
        </w:rPr>
        <w:br/>
        <w:t>void ResetContent( )</w:t>
      </w:r>
      <w:r w:rsidRPr="00177C48">
        <w:rPr>
          <w:rFonts w:ascii="宋体" w:eastAsia="宋体" w:hAnsi="宋体" w:cs="宋体" w:hint="eastAsia"/>
          <w:color w:val="000000"/>
          <w:kern w:val="0"/>
          <w:szCs w:val="21"/>
        </w:rPr>
        <w:t>可以删除列表框中所有行。</w:t>
      </w:r>
      <w:r w:rsidRPr="00177C48">
        <w:rPr>
          <w:rFonts w:ascii="宋体" w:eastAsia="宋体" w:hAnsi="宋体" w:cs="宋体"/>
          <w:color w:val="000000"/>
          <w:kern w:val="0"/>
          <w:szCs w:val="21"/>
        </w:rPr>
        <w:t xml:space="preserve"> </w:t>
      </w:r>
      <w:r w:rsidRPr="00177C48">
        <w:rPr>
          <w:rFonts w:ascii="宋体" w:eastAsia="宋体" w:hAnsi="宋体" w:cs="宋体"/>
          <w:color w:val="000000"/>
          <w:kern w:val="0"/>
          <w:szCs w:val="21"/>
        </w:rPr>
        <w:br/>
      </w:r>
      <w:r w:rsidRPr="00177C48">
        <w:rPr>
          <w:rFonts w:ascii="宋体" w:eastAsia="宋体" w:hAnsi="宋体" w:cs="宋体" w:hint="eastAsia"/>
          <w:color w:val="000000"/>
          <w:kern w:val="0"/>
          <w:szCs w:val="21"/>
        </w:rPr>
        <w:t>通过调用</w:t>
      </w:r>
      <w:r w:rsidRPr="00177C48">
        <w:rPr>
          <w:rFonts w:ascii="宋体" w:eastAsia="宋体" w:hAnsi="宋体" w:cs="宋体"/>
          <w:color w:val="000000"/>
          <w:kern w:val="0"/>
          <w:szCs w:val="21"/>
        </w:rPr>
        <w:t>int GetCount( )</w:t>
      </w:r>
      <w:r w:rsidRPr="00177C48">
        <w:rPr>
          <w:rFonts w:ascii="宋体" w:eastAsia="宋体" w:hAnsi="宋体" w:cs="宋体" w:hint="eastAsia"/>
          <w:color w:val="000000"/>
          <w:kern w:val="0"/>
          <w:szCs w:val="21"/>
        </w:rPr>
        <w:t>得到当前列表框中行的数量。</w:t>
      </w:r>
      <w:r w:rsidRPr="00177C48">
        <w:rPr>
          <w:rFonts w:ascii="宋体" w:eastAsia="宋体" w:hAnsi="宋体" w:cs="宋体"/>
          <w:color w:val="000000"/>
          <w:kern w:val="0"/>
          <w:szCs w:val="21"/>
        </w:rPr>
        <w:t xml:space="preserve"> </w:t>
      </w:r>
    </w:p>
    <w:p w:rsidR="00177C48" w:rsidRPr="00177C48" w:rsidRDefault="00177C48" w:rsidP="00177C48">
      <w:pPr>
        <w:widowControl/>
        <w:spacing w:before="100" w:beforeAutospacing="1" w:after="100" w:afterAutospacing="1"/>
        <w:jc w:val="left"/>
        <w:rPr>
          <w:rFonts w:ascii="宋体" w:eastAsia="宋体" w:hAnsi="Times New Roman" w:cs="宋体"/>
          <w:color w:val="000000"/>
          <w:kern w:val="0"/>
          <w:szCs w:val="21"/>
        </w:rPr>
      </w:pPr>
      <w:r w:rsidRPr="00177C48">
        <w:rPr>
          <w:rFonts w:ascii="宋体" w:eastAsia="宋体" w:hAnsi="宋体" w:cs="宋体" w:hint="eastAsia"/>
          <w:color w:val="000000"/>
          <w:kern w:val="0"/>
          <w:szCs w:val="21"/>
        </w:rPr>
        <w:t>如果需要得到</w:t>
      </w:r>
      <w:r w:rsidRPr="00177C48">
        <w:rPr>
          <w:rFonts w:ascii="宋体" w:eastAsia="宋体" w:hAnsi="宋体" w:cs="宋体"/>
          <w:color w:val="000000"/>
          <w:kern w:val="0"/>
          <w:szCs w:val="21"/>
        </w:rPr>
        <w:t>/</w:t>
      </w:r>
      <w:r w:rsidRPr="00177C48">
        <w:rPr>
          <w:rFonts w:ascii="宋体" w:eastAsia="宋体" w:hAnsi="宋体" w:cs="宋体" w:hint="eastAsia"/>
          <w:color w:val="000000"/>
          <w:kern w:val="0"/>
          <w:szCs w:val="21"/>
        </w:rPr>
        <w:t>设置当前被选中的行的位置，可以调用</w:t>
      </w:r>
      <w:r w:rsidRPr="00177C48">
        <w:rPr>
          <w:rFonts w:ascii="宋体" w:eastAsia="宋体" w:hAnsi="宋体" w:cs="宋体"/>
          <w:color w:val="000000"/>
          <w:kern w:val="0"/>
          <w:szCs w:val="21"/>
        </w:rPr>
        <w:t>int GetCurSel( )/int SetCurSel(int iIndex)</w:t>
      </w:r>
      <w:r w:rsidRPr="00177C48">
        <w:rPr>
          <w:rFonts w:ascii="宋体" w:eastAsia="宋体" w:hAnsi="宋体" w:cs="宋体" w:hint="eastAsia"/>
          <w:color w:val="000000"/>
          <w:kern w:val="0"/>
          <w:szCs w:val="21"/>
        </w:rPr>
        <w:t>。通过调用</w:t>
      </w:r>
      <w:r w:rsidRPr="00177C48">
        <w:rPr>
          <w:rFonts w:ascii="宋体" w:eastAsia="宋体" w:hAnsi="宋体" w:cs="宋体"/>
          <w:color w:val="000000"/>
          <w:kern w:val="0"/>
          <w:szCs w:val="21"/>
        </w:rPr>
        <w:t>int GetLBText( int nIndex, LPTSTR lpszText )</w:t>
      </w:r>
      <w:r w:rsidRPr="00177C48">
        <w:rPr>
          <w:rFonts w:ascii="宋体" w:eastAsia="宋体" w:hAnsi="宋体" w:cs="宋体" w:hint="eastAsia"/>
          <w:color w:val="000000"/>
          <w:kern w:val="0"/>
          <w:szCs w:val="21"/>
        </w:rPr>
        <w:t>得到列表框内指定行的字符串。</w:t>
      </w:r>
    </w:p>
    <w:p w:rsidR="00177C48" w:rsidRPr="00177C48" w:rsidRDefault="00177C48" w:rsidP="00177C48">
      <w:pPr>
        <w:widowControl/>
        <w:spacing w:before="100" w:beforeAutospacing="1" w:after="100" w:afterAutospacing="1"/>
        <w:jc w:val="left"/>
        <w:rPr>
          <w:rFonts w:ascii="宋体" w:eastAsia="宋体" w:hAnsi="Times New Roman" w:cs="宋体"/>
          <w:color w:val="000000"/>
          <w:kern w:val="0"/>
          <w:szCs w:val="21"/>
        </w:rPr>
      </w:pPr>
      <w:r w:rsidRPr="00177C48">
        <w:rPr>
          <w:rFonts w:ascii="宋体" w:eastAsia="宋体" w:hAnsi="宋体" w:cs="宋体" w:hint="eastAsia"/>
          <w:color w:val="000000"/>
          <w:kern w:val="0"/>
          <w:szCs w:val="21"/>
        </w:rPr>
        <w:t>此外通过调用</w:t>
      </w:r>
      <w:r w:rsidRPr="00177C48">
        <w:rPr>
          <w:rFonts w:ascii="宋体" w:eastAsia="宋体" w:hAnsi="宋体" w:cs="宋体"/>
          <w:color w:val="000000"/>
          <w:kern w:val="0"/>
          <w:szCs w:val="21"/>
        </w:rPr>
        <w:t>int FindString( int nStartAfter, LPCTSTR lpszItem )</w:t>
      </w:r>
      <w:r w:rsidRPr="00177C48">
        <w:rPr>
          <w:rFonts w:ascii="宋体" w:eastAsia="宋体" w:hAnsi="宋体" w:cs="宋体" w:hint="eastAsia"/>
          <w:color w:val="000000"/>
          <w:kern w:val="0"/>
          <w:szCs w:val="21"/>
        </w:rPr>
        <w:t>可以在当前所有行中查找指定的字符传的位置，</w:t>
      </w:r>
      <w:r w:rsidRPr="00177C48">
        <w:rPr>
          <w:rFonts w:ascii="宋体" w:eastAsia="宋体" w:hAnsi="宋体" w:cs="宋体"/>
          <w:color w:val="000000"/>
          <w:kern w:val="0"/>
          <w:szCs w:val="21"/>
        </w:rPr>
        <w:t>nStartAfter</w:t>
      </w:r>
      <w:r w:rsidRPr="00177C48">
        <w:rPr>
          <w:rFonts w:ascii="宋体" w:eastAsia="宋体" w:hAnsi="宋体" w:cs="宋体" w:hint="eastAsia"/>
          <w:color w:val="000000"/>
          <w:kern w:val="0"/>
          <w:szCs w:val="21"/>
        </w:rPr>
        <w:t>指明从那一行开始进行查找。</w:t>
      </w:r>
      <w:r w:rsidRPr="00177C48">
        <w:rPr>
          <w:rFonts w:ascii="宋体" w:eastAsia="宋体" w:hAnsi="宋体" w:cs="宋体"/>
          <w:color w:val="000000"/>
          <w:kern w:val="0"/>
          <w:szCs w:val="21"/>
        </w:rPr>
        <w:t xml:space="preserve"> </w:t>
      </w:r>
      <w:r w:rsidRPr="00177C48">
        <w:rPr>
          <w:rFonts w:ascii="宋体" w:eastAsia="宋体" w:hAnsi="宋体" w:cs="宋体"/>
          <w:color w:val="000000"/>
          <w:kern w:val="0"/>
          <w:szCs w:val="21"/>
        </w:rPr>
        <w:br/>
        <w:t>int SelectString( int nStartAfter, LPCTSTR lpszItem )</w:t>
      </w:r>
      <w:r w:rsidRPr="00177C48">
        <w:rPr>
          <w:rFonts w:ascii="宋体" w:eastAsia="宋体" w:hAnsi="宋体" w:cs="宋体" w:hint="eastAsia"/>
          <w:color w:val="000000"/>
          <w:kern w:val="0"/>
          <w:szCs w:val="21"/>
        </w:rPr>
        <w:t>可以选中包含指定字符串的行。</w:t>
      </w:r>
    </w:p>
    <w:p w:rsidR="00177C48" w:rsidRPr="00177C48" w:rsidRDefault="00177C48" w:rsidP="00177C48">
      <w:pPr>
        <w:widowControl/>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hint="eastAsia"/>
          <w:color w:val="000000"/>
          <w:kern w:val="0"/>
          <w:szCs w:val="21"/>
        </w:rPr>
        <w:t>此外输入框的功能都能够使用，如可以利用：</w:t>
      </w:r>
      <w:r w:rsidRPr="00177C48">
        <w:rPr>
          <w:rFonts w:ascii="宋体" w:eastAsia="宋体" w:hAnsi="宋体" w:cs="宋体"/>
          <w:color w:val="000000"/>
          <w:kern w:val="0"/>
          <w:szCs w:val="21"/>
        </w:rPr>
        <w:t xml:space="preserve"> </w:t>
      </w:r>
      <w:r w:rsidRPr="00177C48">
        <w:rPr>
          <w:rFonts w:ascii="宋体" w:eastAsia="宋体" w:hAnsi="宋体" w:cs="宋体"/>
          <w:color w:val="000000"/>
          <w:kern w:val="0"/>
          <w:szCs w:val="21"/>
        </w:rPr>
        <w:br/>
        <w:t>DWORD GetEditSel( ) /BOOL SetEditSel( int nStartChar, int nEndChar )</w:t>
      </w:r>
      <w:r w:rsidRPr="00177C48">
        <w:rPr>
          <w:rFonts w:ascii="宋体" w:eastAsia="宋体" w:hAnsi="宋体" w:cs="宋体" w:hint="eastAsia"/>
          <w:color w:val="000000"/>
          <w:kern w:val="0"/>
          <w:szCs w:val="21"/>
        </w:rPr>
        <w:t>得到或设置输入框中被选中的字符位置。</w:t>
      </w:r>
      <w:r w:rsidRPr="00177C48">
        <w:rPr>
          <w:rFonts w:ascii="宋体" w:eastAsia="宋体" w:hAnsi="宋体" w:cs="宋体"/>
          <w:color w:val="000000"/>
          <w:kern w:val="0"/>
          <w:szCs w:val="21"/>
        </w:rPr>
        <w:t xml:space="preserve"> </w:t>
      </w:r>
      <w:r w:rsidRPr="00177C48">
        <w:rPr>
          <w:rFonts w:ascii="宋体" w:eastAsia="宋体" w:hAnsi="宋体" w:cs="宋体"/>
          <w:color w:val="000000"/>
          <w:kern w:val="0"/>
          <w:szCs w:val="21"/>
        </w:rPr>
        <w:br/>
        <w:t>BOOL LimitText( int nMaxChars )</w:t>
      </w:r>
      <w:r w:rsidRPr="00177C48">
        <w:rPr>
          <w:rFonts w:ascii="宋体" w:eastAsia="宋体" w:hAnsi="宋体" w:cs="宋体" w:hint="eastAsia"/>
          <w:color w:val="000000"/>
          <w:kern w:val="0"/>
          <w:szCs w:val="21"/>
        </w:rPr>
        <w:t>设置输入框中可输入的最大字符数。</w:t>
      </w:r>
      <w:r w:rsidRPr="00177C48">
        <w:rPr>
          <w:rFonts w:ascii="宋体" w:eastAsia="宋体" w:hAnsi="宋体" w:cs="宋体"/>
          <w:color w:val="000000"/>
          <w:kern w:val="0"/>
          <w:szCs w:val="21"/>
        </w:rPr>
        <w:t xml:space="preserve"> </w:t>
      </w:r>
      <w:r w:rsidRPr="00177C48">
        <w:rPr>
          <w:rFonts w:ascii="宋体" w:eastAsia="宋体" w:hAnsi="宋体" w:cs="宋体"/>
          <w:color w:val="000000"/>
          <w:kern w:val="0"/>
          <w:szCs w:val="21"/>
        </w:rPr>
        <w:br/>
      </w:r>
      <w:r w:rsidRPr="00177C48">
        <w:rPr>
          <w:rFonts w:ascii="宋体" w:eastAsia="宋体" w:hAnsi="宋体" w:cs="宋体" w:hint="eastAsia"/>
          <w:color w:val="000000"/>
          <w:kern w:val="0"/>
          <w:szCs w:val="21"/>
        </w:rPr>
        <w:t>输入框的剪贴板功能</w:t>
      </w:r>
      <w:r w:rsidRPr="00177C48">
        <w:rPr>
          <w:rFonts w:ascii="宋体" w:eastAsia="宋体" w:hAnsi="宋体" w:cs="宋体"/>
          <w:color w:val="000000"/>
          <w:kern w:val="0"/>
          <w:szCs w:val="21"/>
        </w:rPr>
        <w:t>Copy,Clear,Cut,Paste</w:t>
      </w:r>
      <w:r w:rsidRPr="00177C48">
        <w:rPr>
          <w:rFonts w:ascii="宋体" w:eastAsia="宋体" w:hAnsi="宋体" w:cs="宋体" w:hint="eastAsia"/>
          <w:color w:val="000000"/>
          <w:kern w:val="0"/>
          <w:szCs w:val="21"/>
        </w:rPr>
        <w:t>动可以使用。</w:t>
      </w:r>
      <w:r w:rsidRPr="00177C48">
        <w:rPr>
          <w:rFonts w:ascii="宋体" w:eastAsia="宋体" w:hAnsi="宋体" w:cs="宋体"/>
          <w:color w:val="000000"/>
          <w:kern w:val="0"/>
          <w:szCs w:val="21"/>
        </w:rPr>
        <w:t xml:space="preserve"> </w:t>
      </w:r>
    </w:p>
    <w:p w:rsidR="00177C48" w:rsidRPr="00177C48" w:rsidRDefault="00177C48" w:rsidP="00177C48">
      <w:pPr>
        <w:widowControl/>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hint="eastAsia"/>
          <w:color w:val="000000"/>
          <w:kern w:val="0"/>
          <w:szCs w:val="21"/>
        </w:rPr>
        <w:t>最后介绍一下列表框几种常用的消息映射宏：</w:t>
      </w:r>
      <w:r w:rsidRPr="00177C48">
        <w:rPr>
          <w:rFonts w:ascii="宋体" w:eastAsia="宋体" w:hAnsi="宋体" w:cs="宋体"/>
          <w:color w:val="000000"/>
          <w:kern w:val="0"/>
          <w:szCs w:val="21"/>
        </w:rPr>
        <w:t xml:space="preserve"> </w:t>
      </w:r>
    </w:p>
    <w:p w:rsidR="00177C48" w:rsidRPr="00177C48" w:rsidRDefault="00177C48" w:rsidP="00177C48">
      <w:pPr>
        <w:widowControl/>
        <w:numPr>
          <w:ilvl w:val="0"/>
          <w:numId w:val="28"/>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color w:val="000000"/>
          <w:kern w:val="0"/>
          <w:szCs w:val="21"/>
        </w:rPr>
        <w:lastRenderedPageBreak/>
        <w:t xml:space="preserve">ON_CBN_DBLCLK </w:t>
      </w:r>
      <w:r w:rsidRPr="00177C48">
        <w:rPr>
          <w:rFonts w:ascii="宋体" w:eastAsia="宋体" w:hAnsi="宋体" w:cs="宋体" w:hint="eastAsia"/>
          <w:color w:val="000000"/>
          <w:kern w:val="0"/>
          <w:szCs w:val="21"/>
        </w:rPr>
        <w:t>鼠标双击</w:t>
      </w:r>
      <w:r w:rsidRPr="00177C48">
        <w:rPr>
          <w:rFonts w:ascii="宋体" w:eastAsia="宋体" w:hAnsi="宋体" w:cs="宋体"/>
          <w:color w:val="000000"/>
          <w:kern w:val="0"/>
          <w:szCs w:val="21"/>
        </w:rPr>
        <w:t xml:space="preserve"> </w:t>
      </w:r>
    </w:p>
    <w:p w:rsidR="00177C48" w:rsidRPr="00177C48" w:rsidRDefault="00177C48" w:rsidP="00177C48">
      <w:pPr>
        <w:widowControl/>
        <w:numPr>
          <w:ilvl w:val="0"/>
          <w:numId w:val="28"/>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color w:val="000000"/>
          <w:kern w:val="0"/>
          <w:szCs w:val="21"/>
        </w:rPr>
        <w:t xml:space="preserve">ON_CBN_DROPDOWN </w:t>
      </w:r>
      <w:r w:rsidRPr="00177C48">
        <w:rPr>
          <w:rFonts w:ascii="宋体" w:eastAsia="宋体" w:hAnsi="宋体" w:cs="宋体" w:hint="eastAsia"/>
          <w:color w:val="000000"/>
          <w:kern w:val="0"/>
          <w:szCs w:val="21"/>
        </w:rPr>
        <w:t>列表框被弹出</w:t>
      </w:r>
      <w:r w:rsidRPr="00177C48">
        <w:rPr>
          <w:rFonts w:ascii="宋体" w:eastAsia="宋体" w:hAnsi="宋体" w:cs="宋体"/>
          <w:color w:val="000000"/>
          <w:kern w:val="0"/>
          <w:szCs w:val="21"/>
        </w:rPr>
        <w:t xml:space="preserve"> </w:t>
      </w:r>
    </w:p>
    <w:p w:rsidR="00177C48" w:rsidRPr="00177C48" w:rsidRDefault="00177C48" w:rsidP="00177C48">
      <w:pPr>
        <w:widowControl/>
        <w:numPr>
          <w:ilvl w:val="0"/>
          <w:numId w:val="28"/>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color w:val="000000"/>
          <w:kern w:val="0"/>
          <w:szCs w:val="21"/>
        </w:rPr>
        <w:t xml:space="preserve">ON_CBN_KILLFOCUS / ON_CBN_SETFOCUS </w:t>
      </w:r>
      <w:r w:rsidRPr="00177C48">
        <w:rPr>
          <w:rFonts w:ascii="宋体" w:eastAsia="宋体" w:hAnsi="宋体" w:cs="宋体" w:hint="eastAsia"/>
          <w:color w:val="000000"/>
          <w:kern w:val="0"/>
          <w:szCs w:val="21"/>
        </w:rPr>
        <w:t>在输入框失去</w:t>
      </w:r>
      <w:r w:rsidRPr="00177C48">
        <w:rPr>
          <w:rFonts w:ascii="宋体" w:eastAsia="宋体" w:hAnsi="宋体" w:cs="宋体"/>
          <w:color w:val="000000"/>
          <w:kern w:val="0"/>
          <w:szCs w:val="21"/>
        </w:rPr>
        <w:t>/</w:t>
      </w:r>
      <w:r w:rsidRPr="00177C48">
        <w:rPr>
          <w:rFonts w:ascii="宋体" w:eastAsia="宋体" w:hAnsi="宋体" w:cs="宋体" w:hint="eastAsia"/>
          <w:color w:val="000000"/>
          <w:kern w:val="0"/>
          <w:szCs w:val="21"/>
        </w:rPr>
        <w:t>得到输入焦点时产生</w:t>
      </w:r>
      <w:r w:rsidRPr="00177C48">
        <w:rPr>
          <w:rFonts w:ascii="宋体" w:eastAsia="宋体" w:hAnsi="宋体" w:cs="宋体"/>
          <w:color w:val="000000"/>
          <w:kern w:val="0"/>
          <w:szCs w:val="21"/>
        </w:rPr>
        <w:t xml:space="preserve"> </w:t>
      </w:r>
    </w:p>
    <w:p w:rsidR="00177C48" w:rsidRPr="00177C48" w:rsidRDefault="00177C48" w:rsidP="00177C48">
      <w:pPr>
        <w:widowControl/>
        <w:numPr>
          <w:ilvl w:val="0"/>
          <w:numId w:val="28"/>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color w:val="000000"/>
          <w:kern w:val="0"/>
          <w:szCs w:val="21"/>
        </w:rPr>
        <w:t xml:space="preserve">ON_CBN_SELCHANGE </w:t>
      </w:r>
      <w:r w:rsidRPr="00177C48">
        <w:rPr>
          <w:rFonts w:ascii="宋体" w:eastAsia="宋体" w:hAnsi="宋体" w:cs="宋体" w:hint="eastAsia"/>
          <w:color w:val="000000"/>
          <w:kern w:val="0"/>
          <w:szCs w:val="21"/>
        </w:rPr>
        <w:t>列表框中选择的行发生改变</w:t>
      </w:r>
      <w:r w:rsidRPr="00177C48">
        <w:rPr>
          <w:rFonts w:ascii="宋体" w:eastAsia="宋体" w:hAnsi="宋体" w:cs="宋体"/>
          <w:color w:val="000000"/>
          <w:kern w:val="0"/>
          <w:szCs w:val="21"/>
        </w:rPr>
        <w:t xml:space="preserve"> </w:t>
      </w:r>
    </w:p>
    <w:p w:rsidR="00177C48" w:rsidRPr="00177C48" w:rsidRDefault="00177C48" w:rsidP="00177C48">
      <w:pPr>
        <w:widowControl/>
        <w:numPr>
          <w:ilvl w:val="0"/>
          <w:numId w:val="28"/>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color w:val="000000"/>
          <w:kern w:val="0"/>
          <w:szCs w:val="21"/>
        </w:rPr>
        <w:t xml:space="preserve">ON_CBN_EDITUPDATE </w:t>
      </w:r>
      <w:r w:rsidRPr="00177C48">
        <w:rPr>
          <w:rFonts w:ascii="宋体" w:eastAsia="宋体" w:hAnsi="宋体" w:cs="宋体" w:hint="eastAsia"/>
          <w:color w:val="000000"/>
          <w:kern w:val="0"/>
          <w:szCs w:val="21"/>
        </w:rPr>
        <w:t>输入框中内容被更新</w:t>
      </w:r>
      <w:r w:rsidRPr="00177C48">
        <w:rPr>
          <w:rFonts w:ascii="宋体" w:eastAsia="宋体" w:hAnsi="宋体" w:cs="宋体"/>
          <w:color w:val="000000"/>
          <w:kern w:val="0"/>
          <w:szCs w:val="21"/>
        </w:rPr>
        <w:t xml:space="preserve"> </w:t>
      </w:r>
    </w:p>
    <w:p w:rsidR="00177C48" w:rsidRPr="00177C48" w:rsidRDefault="00177C48" w:rsidP="00177C48">
      <w:pPr>
        <w:rPr>
          <w:rFonts w:ascii="Times New Roman" w:eastAsia="宋体" w:hAnsi="Times New Roman" w:cs="Times New Roman"/>
          <w:szCs w:val="24"/>
        </w:rPr>
      </w:pPr>
      <w:r w:rsidRPr="00177C48">
        <w:rPr>
          <w:rFonts w:ascii="宋体" w:eastAsia="宋体" w:hAnsi="宋体" w:cs="宋体" w:hint="eastAsia"/>
          <w:color w:val="000000"/>
          <w:kern w:val="0"/>
          <w:szCs w:val="24"/>
        </w:rPr>
        <w:t>使用以上几种消息映射的方法为定义原型如：</w:t>
      </w:r>
      <w:r w:rsidRPr="00177C48">
        <w:rPr>
          <w:rFonts w:ascii="宋体" w:eastAsia="宋体" w:hAnsi="宋体" w:cs="宋体"/>
          <w:color w:val="000000"/>
          <w:kern w:val="0"/>
          <w:szCs w:val="24"/>
        </w:rPr>
        <w:t>afx_msg void memberFxn( );</w:t>
      </w:r>
      <w:r w:rsidRPr="00177C48">
        <w:rPr>
          <w:rFonts w:ascii="宋体" w:eastAsia="宋体" w:hAnsi="宋体" w:cs="宋体" w:hint="eastAsia"/>
          <w:color w:val="000000"/>
          <w:kern w:val="0"/>
          <w:szCs w:val="24"/>
        </w:rPr>
        <w:t>的函数，并且定义形式如</w:t>
      </w:r>
      <w:r w:rsidRPr="00177C48">
        <w:rPr>
          <w:rFonts w:ascii="宋体" w:eastAsia="宋体" w:hAnsi="宋体" w:cs="宋体"/>
          <w:color w:val="000000"/>
          <w:kern w:val="0"/>
          <w:szCs w:val="24"/>
        </w:rPr>
        <w:t>ON_Notification( id, memberFxn )</w:t>
      </w:r>
      <w:r w:rsidRPr="00177C48">
        <w:rPr>
          <w:rFonts w:ascii="宋体" w:eastAsia="宋体" w:hAnsi="宋体" w:cs="宋体" w:hint="eastAsia"/>
          <w:color w:val="000000"/>
          <w:kern w:val="0"/>
          <w:szCs w:val="24"/>
        </w:rPr>
        <w:t>的消息映射。如果在对话框中使用组合框，</w:t>
      </w:r>
      <w:r w:rsidRPr="00177C48">
        <w:rPr>
          <w:rFonts w:ascii="宋体" w:eastAsia="宋体" w:hAnsi="宋体" w:cs="宋体"/>
          <w:color w:val="000000"/>
          <w:kern w:val="0"/>
          <w:szCs w:val="24"/>
        </w:rPr>
        <w:t>Class Wizard</w:t>
      </w:r>
      <w:r w:rsidRPr="00177C48">
        <w:rPr>
          <w:rFonts w:ascii="宋体" w:eastAsia="宋体" w:hAnsi="宋体" w:cs="宋体" w:hint="eastAsia"/>
          <w:color w:val="000000"/>
          <w:kern w:val="0"/>
          <w:szCs w:val="24"/>
        </w:rPr>
        <w:t>会自动列出相关的消息，并能自动产生消息映射代码。</w:t>
      </w:r>
    </w:p>
    <w:p w:rsidR="00177C48" w:rsidRPr="00177C48" w:rsidRDefault="00177C48" w:rsidP="00177C48">
      <w:pPr>
        <w:widowControl/>
        <w:spacing w:before="100" w:beforeAutospacing="1" w:after="100" w:afterAutospacing="1"/>
        <w:jc w:val="center"/>
        <w:rPr>
          <w:rFonts w:ascii="宋体" w:eastAsia="宋体" w:hAnsi="Times New Roman" w:cs="宋体"/>
          <w:color w:val="000099"/>
          <w:kern w:val="0"/>
          <w:szCs w:val="21"/>
        </w:rPr>
      </w:pPr>
      <w:r w:rsidRPr="00177C48">
        <w:rPr>
          <w:rFonts w:ascii="宋体" w:eastAsia="宋体" w:hAnsi="宋体" w:cs="宋体"/>
          <w:b/>
          <w:bCs/>
          <w:color w:val="000099"/>
          <w:kern w:val="0"/>
          <w:sz w:val="27"/>
          <w:szCs w:val="27"/>
        </w:rPr>
        <w:t>4.7 Tree Ctrl</w:t>
      </w:r>
    </w:p>
    <w:p w:rsidR="00177C48" w:rsidRPr="00177C48" w:rsidRDefault="00177C48" w:rsidP="00177C48">
      <w:pPr>
        <w:widowControl/>
        <w:spacing w:before="100" w:beforeAutospacing="1" w:after="100" w:afterAutospacing="1"/>
        <w:jc w:val="left"/>
        <w:rPr>
          <w:rFonts w:ascii="宋体" w:eastAsia="宋体" w:hAnsi="Times New Roman" w:cs="宋体"/>
          <w:color w:val="000000"/>
          <w:kern w:val="0"/>
          <w:szCs w:val="21"/>
        </w:rPr>
      </w:pPr>
      <w:r w:rsidRPr="00177C48">
        <w:rPr>
          <w:rFonts w:ascii="宋体" w:eastAsia="宋体" w:hAnsi="宋体" w:cs="宋体" w:hint="eastAsia"/>
          <w:color w:val="000000"/>
          <w:kern w:val="0"/>
          <w:szCs w:val="21"/>
        </w:rPr>
        <w:t>树形控件</w:t>
      </w:r>
      <w:r w:rsidRPr="00177C48">
        <w:rPr>
          <w:rFonts w:ascii="宋体" w:eastAsia="宋体" w:hAnsi="宋体" w:cs="宋体"/>
          <w:color w:val="000000"/>
          <w:kern w:val="0"/>
          <w:szCs w:val="21"/>
        </w:rPr>
        <w:t>TreeCtrl</w:t>
      </w:r>
      <w:r w:rsidRPr="00177C48">
        <w:rPr>
          <w:rFonts w:ascii="宋体" w:eastAsia="宋体" w:hAnsi="宋体" w:cs="宋体" w:hint="eastAsia"/>
          <w:color w:val="000000"/>
          <w:kern w:val="0"/>
          <w:szCs w:val="21"/>
        </w:rPr>
        <w:t>和下节要讲的</w:t>
      </w:r>
      <w:hyperlink r:id="rId70" w:tgtFrame="_blank" w:history="1">
        <w:r w:rsidRPr="00177C48">
          <w:rPr>
            <w:rFonts w:ascii="宋体" w:eastAsia="宋体" w:hAnsi="宋体" w:cs="宋体" w:hint="eastAsia"/>
            <w:color w:val="02029E"/>
            <w:kern w:val="0"/>
            <w:szCs w:val="24"/>
            <w:u w:val="single"/>
          </w:rPr>
          <w:t>列表控件</w:t>
        </w:r>
        <w:r w:rsidRPr="00177C48">
          <w:rPr>
            <w:rFonts w:ascii="宋体" w:eastAsia="宋体" w:hAnsi="宋体" w:cs="宋体"/>
            <w:color w:val="02029E"/>
            <w:kern w:val="0"/>
            <w:szCs w:val="24"/>
            <w:u w:val="single"/>
          </w:rPr>
          <w:t xml:space="preserve"> </w:t>
        </w:r>
        <w:bookmarkStart w:id="1" w:name="_Hlt262925836"/>
        <w:r w:rsidRPr="00177C48">
          <w:rPr>
            <w:rFonts w:ascii="宋体" w:eastAsia="宋体" w:hAnsi="宋体" w:cs="宋体"/>
            <w:color w:val="02029E"/>
            <w:kern w:val="0"/>
            <w:szCs w:val="24"/>
            <w:u w:val="single"/>
          </w:rPr>
          <w:t>L</w:t>
        </w:r>
        <w:bookmarkEnd w:id="1"/>
        <w:r w:rsidRPr="00177C48">
          <w:rPr>
            <w:rFonts w:ascii="宋体" w:eastAsia="宋体" w:hAnsi="宋体" w:cs="宋体"/>
            <w:color w:val="02029E"/>
            <w:kern w:val="0"/>
            <w:szCs w:val="24"/>
            <w:u w:val="single"/>
          </w:rPr>
          <w:t>istCtrl</w:t>
        </w:r>
      </w:hyperlink>
      <w:r w:rsidRPr="00177C48">
        <w:rPr>
          <w:rFonts w:ascii="宋体" w:eastAsia="宋体" w:hAnsi="宋体" w:cs="宋体" w:hint="eastAsia"/>
          <w:color w:val="000000"/>
          <w:kern w:val="0"/>
          <w:szCs w:val="21"/>
        </w:rPr>
        <w:t>在系统中大量被使用，例如</w:t>
      </w:r>
      <w:r w:rsidRPr="00177C48">
        <w:rPr>
          <w:rFonts w:ascii="宋体" w:eastAsia="宋体" w:hAnsi="宋体" w:cs="宋体"/>
          <w:color w:val="000000"/>
          <w:kern w:val="0"/>
          <w:szCs w:val="21"/>
        </w:rPr>
        <w:t>Windows</w:t>
      </w:r>
      <w:r w:rsidRPr="00177C48">
        <w:rPr>
          <w:rFonts w:ascii="宋体" w:eastAsia="宋体" w:hAnsi="宋体" w:cs="宋体" w:hint="eastAsia"/>
          <w:color w:val="000000"/>
          <w:kern w:val="0"/>
          <w:szCs w:val="21"/>
        </w:rPr>
        <w:t>资源管理器就是一个典型的例子。</w:t>
      </w:r>
    </w:p>
    <w:p w:rsidR="00177C48" w:rsidRPr="00177C48" w:rsidRDefault="00177C48" w:rsidP="00177C48">
      <w:pPr>
        <w:widowControl/>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hint="eastAsia"/>
          <w:color w:val="000000"/>
          <w:kern w:val="0"/>
          <w:szCs w:val="21"/>
        </w:rPr>
        <w:t>树形控件可以用于树形的结构，其中有一个根接点</w:t>
      </w:r>
      <w:r w:rsidRPr="00177C48">
        <w:rPr>
          <w:rFonts w:ascii="宋体" w:eastAsia="宋体" w:hAnsi="宋体" w:cs="宋体"/>
          <w:color w:val="000000"/>
          <w:kern w:val="0"/>
          <w:szCs w:val="21"/>
        </w:rPr>
        <w:t>(Root)</w:t>
      </w:r>
      <w:r w:rsidRPr="00177C48">
        <w:rPr>
          <w:rFonts w:ascii="宋体" w:eastAsia="宋体" w:hAnsi="宋体" w:cs="宋体" w:hint="eastAsia"/>
          <w:color w:val="000000"/>
          <w:kern w:val="0"/>
          <w:szCs w:val="21"/>
        </w:rPr>
        <w:t>然后下面有许多子结点，而每个子结点上有允许有一个或多个或没有子结点。</w:t>
      </w:r>
      <w:r w:rsidRPr="00177C48">
        <w:rPr>
          <w:rFonts w:ascii="宋体" w:eastAsia="宋体" w:hAnsi="宋体" w:cs="宋体"/>
          <w:color w:val="000000"/>
          <w:kern w:val="0"/>
          <w:szCs w:val="21"/>
        </w:rPr>
        <w:t>MFC</w:t>
      </w:r>
      <w:r w:rsidRPr="00177C48">
        <w:rPr>
          <w:rFonts w:ascii="宋体" w:eastAsia="宋体" w:hAnsi="宋体" w:cs="宋体" w:hint="eastAsia"/>
          <w:color w:val="000000"/>
          <w:kern w:val="0"/>
          <w:szCs w:val="21"/>
        </w:rPr>
        <w:t>中使用</w:t>
      </w:r>
      <w:r w:rsidRPr="00177C48">
        <w:rPr>
          <w:rFonts w:ascii="宋体" w:eastAsia="宋体" w:hAnsi="宋体" w:cs="宋体"/>
          <w:color w:val="000000"/>
          <w:kern w:val="0"/>
          <w:szCs w:val="21"/>
        </w:rPr>
        <w:t>CTreeCtrl</w:t>
      </w:r>
      <w:r w:rsidRPr="00177C48">
        <w:rPr>
          <w:rFonts w:ascii="宋体" w:eastAsia="宋体" w:hAnsi="宋体" w:cs="宋体" w:hint="eastAsia"/>
          <w:color w:val="000000"/>
          <w:kern w:val="0"/>
          <w:szCs w:val="21"/>
        </w:rPr>
        <w:t>类来封装树形控件的各种操作。通过调用</w:t>
      </w:r>
      <w:r w:rsidRPr="00177C48">
        <w:rPr>
          <w:rFonts w:ascii="宋体" w:eastAsia="宋体" w:hAnsi="Times New Roman" w:cs="宋体"/>
          <w:color w:val="000000"/>
          <w:kern w:val="0"/>
          <w:szCs w:val="21"/>
        </w:rPr>
        <w:br/>
      </w:r>
      <w:r w:rsidRPr="00177C48">
        <w:rPr>
          <w:rFonts w:ascii="宋体" w:eastAsia="宋体" w:hAnsi="宋体" w:cs="宋体"/>
          <w:color w:val="000000"/>
          <w:kern w:val="0"/>
          <w:szCs w:val="21"/>
        </w:rPr>
        <w:t>BOOL Create( DWORD dwStyle, const RECT&amp; rect, CWnd* pParentWnd, UINT nID );</w:t>
      </w:r>
      <w:r w:rsidRPr="00177C48">
        <w:rPr>
          <w:rFonts w:ascii="宋体" w:eastAsia="宋体" w:hAnsi="宋体" w:cs="宋体" w:hint="eastAsia"/>
          <w:color w:val="000000"/>
          <w:kern w:val="0"/>
          <w:szCs w:val="21"/>
        </w:rPr>
        <w:t>创建一个窗口，</w:t>
      </w:r>
      <w:r w:rsidRPr="00177C48">
        <w:rPr>
          <w:rFonts w:ascii="宋体" w:eastAsia="宋体" w:hAnsi="宋体" w:cs="宋体"/>
          <w:color w:val="000000"/>
          <w:kern w:val="0"/>
          <w:szCs w:val="21"/>
        </w:rPr>
        <w:t>dwStyle</w:t>
      </w:r>
      <w:r w:rsidRPr="00177C48">
        <w:rPr>
          <w:rFonts w:ascii="宋体" w:eastAsia="宋体" w:hAnsi="宋体" w:cs="宋体" w:hint="eastAsia"/>
          <w:color w:val="000000"/>
          <w:kern w:val="0"/>
          <w:szCs w:val="21"/>
        </w:rPr>
        <w:t>中可以使用以下一些树形控件的专用风格：</w:t>
      </w:r>
      <w:r w:rsidRPr="00177C48">
        <w:rPr>
          <w:rFonts w:ascii="宋体" w:eastAsia="宋体" w:hAnsi="宋体" w:cs="宋体"/>
          <w:color w:val="000000"/>
          <w:kern w:val="0"/>
          <w:szCs w:val="21"/>
        </w:rPr>
        <w:t xml:space="preserve"> </w:t>
      </w:r>
    </w:p>
    <w:p w:rsidR="00177C48" w:rsidRPr="00177C48" w:rsidRDefault="00177C48" w:rsidP="00177C48">
      <w:pPr>
        <w:widowControl/>
        <w:numPr>
          <w:ilvl w:val="0"/>
          <w:numId w:val="29"/>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b/>
          <w:bCs/>
          <w:color w:val="000000"/>
          <w:kern w:val="0"/>
          <w:szCs w:val="21"/>
        </w:rPr>
        <w:t>TVS_HASLINES</w:t>
      </w:r>
      <w:r w:rsidRPr="00177C48">
        <w:rPr>
          <w:rFonts w:ascii="宋体" w:eastAsia="宋体" w:hAnsi="宋体" w:cs="宋体"/>
          <w:color w:val="000000"/>
          <w:kern w:val="0"/>
          <w:szCs w:val="21"/>
        </w:rPr>
        <w:t xml:space="preserve"> </w:t>
      </w:r>
      <w:r w:rsidRPr="00177C48">
        <w:rPr>
          <w:rFonts w:ascii="宋体" w:eastAsia="宋体" w:hAnsi="宋体" w:cs="宋体" w:hint="eastAsia"/>
          <w:color w:val="000000"/>
          <w:kern w:val="0"/>
          <w:szCs w:val="21"/>
        </w:rPr>
        <w:t>在父</w:t>
      </w:r>
      <w:r w:rsidRPr="00177C48">
        <w:rPr>
          <w:rFonts w:ascii="宋体" w:eastAsia="宋体" w:hAnsi="宋体" w:cs="宋体"/>
          <w:color w:val="000000"/>
          <w:kern w:val="0"/>
          <w:szCs w:val="21"/>
        </w:rPr>
        <w:t>/</w:t>
      </w:r>
      <w:r w:rsidRPr="00177C48">
        <w:rPr>
          <w:rFonts w:ascii="宋体" w:eastAsia="宋体" w:hAnsi="宋体" w:cs="宋体" w:hint="eastAsia"/>
          <w:color w:val="000000"/>
          <w:kern w:val="0"/>
          <w:szCs w:val="21"/>
        </w:rPr>
        <w:t>子结点之间绘制连线</w:t>
      </w:r>
      <w:r w:rsidRPr="00177C48">
        <w:rPr>
          <w:rFonts w:ascii="宋体" w:eastAsia="宋体" w:hAnsi="宋体" w:cs="宋体"/>
          <w:color w:val="000000"/>
          <w:kern w:val="0"/>
          <w:szCs w:val="21"/>
        </w:rPr>
        <w:t xml:space="preserve"> </w:t>
      </w:r>
    </w:p>
    <w:p w:rsidR="00177C48" w:rsidRPr="00177C48" w:rsidRDefault="00177C48" w:rsidP="00177C48">
      <w:pPr>
        <w:widowControl/>
        <w:numPr>
          <w:ilvl w:val="0"/>
          <w:numId w:val="29"/>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b/>
          <w:bCs/>
          <w:color w:val="000000"/>
          <w:kern w:val="0"/>
          <w:szCs w:val="21"/>
        </w:rPr>
        <w:t>TVS_LINESATROOT</w:t>
      </w:r>
      <w:r w:rsidRPr="00177C48">
        <w:rPr>
          <w:rFonts w:ascii="宋体" w:eastAsia="宋体" w:hAnsi="宋体" w:cs="宋体"/>
          <w:color w:val="000000"/>
          <w:kern w:val="0"/>
          <w:szCs w:val="21"/>
        </w:rPr>
        <w:t xml:space="preserve"> </w:t>
      </w:r>
      <w:r w:rsidRPr="00177C48">
        <w:rPr>
          <w:rFonts w:ascii="宋体" w:eastAsia="宋体" w:hAnsi="宋体" w:cs="宋体" w:hint="eastAsia"/>
          <w:color w:val="000000"/>
          <w:kern w:val="0"/>
          <w:szCs w:val="21"/>
        </w:rPr>
        <w:t>在根</w:t>
      </w:r>
      <w:r w:rsidRPr="00177C48">
        <w:rPr>
          <w:rFonts w:ascii="宋体" w:eastAsia="宋体" w:hAnsi="宋体" w:cs="宋体"/>
          <w:color w:val="000000"/>
          <w:kern w:val="0"/>
          <w:szCs w:val="21"/>
        </w:rPr>
        <w:t>/</w:t>
      </w:r>
      <w:r w:rsidRPr="00177C48">
        <w:rPr>
          <w:rFonts w:ascii="宋体" w:eastAsia="宋体" w:hAnsi="宋体" w:cs="宋体" w:hint="eastAsia"/>
          <w:color w:val="000000"/>
          <w:kern w:val="0"/>
          <w:szCs w:val="21"/>
        </w:rPr>
        <w:t>子结点之间绘制连线</w:t>
      </w:r>
      <w:r w:rsidRPr="00177C48">
        <w:rPr>
          <w:rFonts w:ascii="宋体" w:eastAsia="宋体" w:hAnsi="宋体" w:cs="宋体"/>
          <w:color w:val="000000"/>
          <w:kern w:val="0"/>
          <w:szCs w:val="21"/>
        </w:rPr>
        <w:t xml:space="preserve"> </w:t>
      </w:r>
    </w:p>
    <w:p w:rsidR="00177C48" w:rsidRPr="00177C48" w:rsidRDefault="00177C48" w:rsidP="00177C48">
      <w:pPr>
        <w:widowControl/>
        <w:numPr>
          <w:ilvl w:val="0"/>
          <w:numId w:val="29"/>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b/>
          <w:bCs/>
          <w:color w:val="000000"/>
          <w:kern w:val="0"/>
          <w:szCs w:val="21"/>
        </w:rPr>
        <w:t>TVS_HASBUTTONS</w:t>
      </w:r>
      <w:r w:rsidRPr="00177C48">
        <w:rPr>
          <w:rFonts w:ascii="宋体" w:eastAsia="宋体" w:hAnsi="宋体" w:cs="宋体"/>
          <w:color w:val="000000"/>
          <w:kern w:val="0"/>
          <w:szCs w:val="21"/>
        </w:rPr>
        <w:t xml:space="preserve"> </w:t>
      </w:r>
      <w:r w:rsidRPr="00177C48">
        <w:rPr>
          <w:rFonts w:ascii="宋体" w:eastAsia="宋体" w:hAnsi="宋体" w:cs="宋体" w:hint="eastAsia"/>
          <w:color w:val="000000"/>
          <w:kern w:val="0"/>
          <w:szCs w:val="21"/>
        </w:rPr>
        <w:t>在每一个结点前添加一个按钮，用于表示当前结点是否已被展开</w:t>
      </w:r>
      <w:r w:rsidRPr="00177C48">
        <w:rPr>
          <w:rFonts w:ascii="宋体" w:eastAsia="宋体" w:hAnsi="宋体" w:cs="宋体"/>
          <w:color w:val="000000"/>
          <w:kern w:val="0"/>
          <w:szCs w:val="21"/>
        </w:rPr>
        <w:t xml:space="preserve"> </w:t>
      </w:r>
    </w:p>
    <w:p w:rsidR="00177C48" w:rsidRPr="00177C48" w:rsidRDefault="00177C48" w:rsidP="00177C48">
      <w:pPr>
        <w:widowControl/>
        <w:numPr>
          <w:ilvl w:val="0"/>
          <w:numId w:val="29"/>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b/>
          <w:bCs/>
          <w:color w:val="000000"/>
          <w:kern w:val="0"/>
          <w:szCs w:val="21"/>
        </w:rPr>
        <w:t>TVS_EDITLABELS</w:t>
      </w:r>
      <w:r w:rsidRPr="00177C48">
        <w:rPr>
          <w:rFonts w:ascii="宋体" w:eastAsia="宋体" w:hAnsi="宋体" w:cs="宋体"/>
          <w:color w:val="000000"/>
          <w:kern w:val="0"/>
          <w:szCs w:val="21"/>
        </w:rPr>
        <w:t xml:space="preserve"> </w:t>
      </w:r>
      <w:r w:rsidRPr="00177C48">
        <w:rPr>
          <w:rFonts w:ascii="宋体" w:eastAsia="宋体" w:hAnsi="宋体" w:cs="宋体" w:hint="eastAsia"/>
          <w:color w:val="000000"/>
          <w:kern w:val="0"/>
          <w:szCs w:val="21"/>
        </w:rPr>
        <w:t>结点的显示字符可以被编辑</w:t>
      </w:r>
      <w:r w:rsidRPr="00177C48">
        <w:rPr>
          <w:rFonts w:ascii="宋体" w:eastAsia="宋体" w:hAnsi="宋体" w:cs="宋体"/>
          <w:color w:val="000000"/>
          <w:kern w:val="0"/>
          <w:szCs w:val="21"/>
        </w:rPr>
        <w:t xml:space="preserve"> </w:t>
      </w:r>
    </w:p>
    <w:p w:rsidR="00177C48" w:rsidRPr="00177C48" w:rsidRDefault="00177C48" w:rsidP="00177C48">
      <w:pPr>
        <w:widowControl/>
        <w:numPr>
          <w:ilvl w:val="0"/>
          <w:numId w:val="29"/>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b/>
          <w:bCs/>
          <w:color w:val="000000"/>
          <w:kern w:val="0"/>
          <w:szCs w:val="21"/>
        </w:rPr>
        <w:t>TVS_SHOWSELALWAYS</w:t>
      </w:r>
      <w:r w:rsidRPr="00177C48">
        <w:rPr>
          <w:rFonts w:ascii="宋体" w:eastAsia="宋体" w:hAnsi="宋体" w:cs="宋体"/>
          <w:color w:val="000000"/>
          <w:kern w:val="0"/>
          <w:szCs w:val="21"/>
        </w:rPr>
        <w:t xml:space="preserve"> </w:t>
      </w:r>
      <w:r w:rsidRPr="00177C48">
        <w:rPr>
          <w:rFonts w:ascii="宋体" w:eastAsia="宋体" w:hAnsi="宋体" w:cs="宋体" w:hint="eastAsia"/>
          <w:color w:val="000000"/>
          <w:kern w:val="0"/>
          <w:szCs w:val="21"/>
        </w:rPr>
        <w:t>在失去焦点时也显示当前选中的结点</w:t>
      </w:r>
      <w:r w:rsidRPr="00177C48">
        <w:rPr>
          <w:rFonts w:ascii="宋体" w:eastAsia="宋体" w:hAnsi="宋体" w:cs="宋体"/>
          <w:color w:val="000000"/>
          <w:kern w:val="0"/>
          <w:szCs w:val="21"/>
        </w:rPr>
        <w:t xml:space="preserve"> </w:t>
      </w:r>
    </w:p>
    <w:p w:rsidR="00177C48" w:rsidRPr="00177C48" w:rsidRDefault="00177C48" w:rsidP="00177C48">
      <w:pPr>
        <w:widowControl/>
        <w:numPr>
          <w:ilvl w:val="0"/>
          <w:numId w:val="29"/>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b/>
          <w:bCs/>
          <w:color w:val="000000"/>
          <w:kern w:val="0"/>
          <w:szCs w:val="21"/>
        </w:rPr>
        <w:t>TVS_DISABLEDRAGDROP</w:t>
      </w:r>
      <w:r w:rsidRPr="00177C48">
        <w:rPr>
          <w:rFonts w:ascii="宋体" w:eastAsia="宋体" w:hAnsi="宋体" w:cs="宋体"/>
          <w:color w:val="000000"/>
          <w:kern w:val="0"/>
          <w:szCs w:val="21"/>
        </w:rPr>
        <w:t xml:space="preserve"> </w:t>
      </w:r>
      <w:r w:rsidRPr="00177C48">
        <w:rPr>
          <w:rFonts w:ascii="宋体" w:eastAsia="宋体" w:hAnsi="宋体" w:cs="宋体" w:hint="eastAsia"/>
          <w:color w:val="000000"/>
          <w:kern w:val="0"/>
          <w:szCs w:val="21"/>
        </w:rPr>
        <w:t>不允许</w:t>
      </w:r>
      <w:r w:rsidRPr="00177C48">
        <w:rPr>
          <w:rFonts w:ascii="宋体" w:eastAsia="宋体" w:hAnsi="宋体" w:cs="宋体"/>
          <w:color w:val="000000"/>
          <w:kern w:val="0"/>
          <w:szCs w:val="21"/>
        </w:rPr>
        <w:t xml:space="preserve">Drag/Drop </w:t>
      </w:r>
    </w:p>
    <w:p w:rsidR="00177C48" w:rsidRPr="00177C48" w:rsidRDefault="00177C48" w:rsidP="00177C48">
      <w:pPr>
        <w:widowControl/>
        <w:numPr>
          <w:ilvl w:val="0"/>
          <w:numId w:val="29"/>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b/>
          <w:bCs/>
          <w:color w:val="000000"/>
          <w:kern w:val="0"/>
          <w:szCs w:val="21"/>
        </w:rPr>
        <w:t>TVS_NOTOOLTIPS</w:t>
      </w:r>
      <w:r w:rsidRPr="00177C48">
        <w:rPr>
          <w:rFonts w:ascii="宋体" w:eastAsia="宋体" w:hAnsi="宋体" w:cs="宋体"/>
          <w:color w:val="000000"/>
          <w:kern w:val="0"/>
          <w:szCs w:val="21"/>
        </w:rPr>
        <w:t xml:space="preserve"> </w:t>
      </w:r>
      <w:r w:rsidRPr="00177C48">
        <w:rPr>
          <w:rFonts w:ascii="宋体" w:eastAsia="宋体" w:hAnsi="宋体" w:cs="宋体" w:hint="eastAsia"/>
          <w:color w:val="000000"/>
          <w:kern w:val="0"/>
          <w:szCs w:val="21"/>
        </w:rPr>
        <w:t>不使用</w:t>
      </w:r>
      <w:r w:rsidRPr="00177C48">
        <w:rPr>
          <w:rFonts w:ascii="宋体" w:eastAsia="宋体" w:hAnsi="宋体" w:cs="宋体"/>
          <w:color w:val="000000"/>
          <w:kern w:val="0"/>
          <w:szCs w:val="21"/>
        </w:rPr>
        <w:t>ToolTip</w:t>
      </w:r>
      <w:r w:rsidRPr="00177C48">
        <w:rPr>
          <w:rFonts w:ascii="宋体" w:eastAsia="宋体" w:hAnsi="宋体" w:cs="宋体" w:hint="eastAsia"/>
          <w:color w:val="000000"/>
          <w:kern w:val="0"/>
          <w:szCs w:val="21"/>
        </w:rPr>
        <w:t>显示结点的显示字符</w:t>
      </w:r>
      <w:r w:rsidRPr="00177C48">
        <w:rPr>
          <w:rFonts w:ascii="宋体" w:eastAsia="宋体" w:hAnsi="宋体" w:cs="宋体"/>
          <w:color w:val="000000"/>
          <w:kern w:val="0"/>
          <w:szCs w:val="21"/>
        </w:rPr>
        <w:t xml:space="preserve"> </w:t>
      </w:r>
    </w:p>
    <w:p w:rsidR="00177C48" w:rsidRPr="00177C48" w:rsidRDefault="00177C48" w:rsidP="00177C48">
      <w:pPr>
        <w:widowControl/>
        <w:jc w:val="left"/>
        <w:rPr>
          <w:rFonts w:ascii="宋体" w:eastAsia="宋体" w:hAnsi="Times New Roman" w:cs="宋体"/>
          <w:color w:val="02029E"/>
          <w:kern w:val="0"/>
          <w:szCs w:val="24"/>
        </w:rPr>
      </w:pPr>
      <w:r w:rsidRPr="00177C48">
        <w:rPr>
          <w:rFonts w:ascii="宋体" w:eastAsia="宋体" w:hAnsi="宋体" w:cs="宋体" w:hint="eastAsia"/>
          <w:color w:val="000000"/>
          <w:kern w:val="0"/>
          <w:szCs w:val="24"/>
        </w:rPr>
        <w:t>在树形控件中每一个结点都有一个句柄（</w:t>
      </w:r>
      <w:r w:rsidRPr="00177C48">
        <w:rPr>
          <w:rFonts w:ascii="宋体" w:eastAsia="宋体" w:hAnsi="宋体" w:cs="宋体"/>
          <w:color w:val="000000"/>
          <w:kern w:val="0"/>
          <w:szCs w:val="24"/>
        </w:rPr>
        <w:t>HTREEITEM</w:t>
      </w:r>
      <w:r w:rsidRPr="00177C48">
        <w:rPr>
          <w:rFonts w:ascii="宋体" w:eastAsia="宋体" w:hAnsi="宋体" w:cs="宋体" w:hint="eastAsia"/>
          <w:color w:val="000000"/>
          <w:kern w:val="0"/>
          <w:szCs w:val="24"/>
        </w:rPr>
        <w:t>），同时添加结点时必须提供的参数是该结点的父结点句柄，（其中根</w:t>
      </w:r>
      <w:r w:rsidRPr="00177C48">
        <w:rPr>
          <w:rFonts w:ascii="宋体" w:eastAsia="宋体" w:hAnsi="宋体" w:cs="宋体"/>
          <w:color w:val="000000"/>
          <w:kern w:val="0"/>
          <w:szCs w:val="24"/>
        </w:rPr>
        <w:t>Root</w:t>
      </w:r>
      <w:r w:rsidRPr="00177C48">
        <w:rPr>
          <w:rFonts w:ascii="宋体" w:eastAsia="宋体" w:hAnsi="宋体" w:cs="宋体" w:hint="eastAsia"/>
          <w:color w:val="000000"/>
          <w:kern w:val="0"/>
          <w:szCs w:val="24"/>
        </w:rPr>
        <w:t>结点只有一个，既不可以添加也不可以删除）利用</w:t>
      </w:r>
      <w:r w:rsidRPr="00177C48">
        <w:rPr>
          <w:rFonts w:ascii="宋体" w:eastAsia="宋体" w:hAnsi="Times New Roman" w:cs="宋体"/>
          <w:color w:val="000000"/>
          <w:kern w:val="0"/>
          <w:szCs w:val="21"/>
        </w:rPr>
        <w:br/>
      </w:r>
      <w:r w:rsidRPr="00177C48">
        <w:rPr>
          <w:rFonts w:ascii="宋体" w:eastAsia="宋体" w:hAnsi="宋体" w:cs="宋体"/>
          <w:color w:val="000000"/>
          <w:kern w:val="0"/>
          <w:szCs w:val="24"/>
        </w:rPr>
        <w:t>HTREEITEM InsertItem( LPCTSTR lpszItem, HTREEITEM hParent = TVI_ROOT, HTREEITEM hInsertAfter = TVI_LAST );</w:t>
      </w:r>
      <w:r w:rsidRPr="00177C48">
        <w:rPr>
          <w:rFonts w:ascii="宋体" w:eastAsia="宋体" w:hAnsi="宋体" w:cs="宋体" w:hint="eastAsia"/>
          <w:color w:val="000000"/>
          <w:kern w:val="0"/>
          <w:szCs w:val="24"/>
        </w:rPr>
        <w:t>可以添加一个结点，</w:t>
      </w:r>
      <w:r w:rsidRPr="00177C48">
        <w:rPr>
          <w:rFonts w:ascii="宋体" w:eastAsia="宋体" w:hAnsi="宋体" w:cs="宋体"/>
          <w:color w:val="000000"/>
          <w:kern w:val="0"/>
          <w:szCs w:val="24"/>
        </w:rPr>
        <w:t>pszItem</w:t>
      </w:r>
      <w:r w:rsidRPr="00177C48">
        <w:rPr>
          <w:rFonts w:ascii="宋体" w:eastAsia="宋体" w:hAnsi="宋体" w:cs="宋体" w:hint="eastAsia"/>
          <w:color w:val="000000"/>
          <w:kern w:val="0"/>
          <w:szCs w:val="24"/>
        </w:rPr>
        <w:t>为显示的字符，</w:t>
      </w:r>
      <w:r w:rsidRPr="00177C48">
        <w:rPr>
          <w:rFonts w:ascii="宋体" w:eastAsia="宋体" w:hAnsi="宋体" w:cs="宋体"/>
          <w:color w:val="000000"/>
          <w:kern w:val="0"/>
          <w:szCs w:val="24"/>
        </w:rPr>
        <w:t>hParent</w:t>
      </w:r>
      <w:r w:rsidRPr="00177C48">
        <w:rPr>
          <w:rFonts w:ascii="宋体" w:eastAsia="宋体" w:hAnsi="宋体" w:cs="宋体" w:hint="eastAsia"/>
          <w:color w:val="000000"/>
          <w:kern w:val="0"/>
          <w:szCs w:val="24"/>
        </w:rPr>
        <w:t>代表父结点的句柄，当前添加的结点会排在</w:t>
      </w:r>
      <w:r w:rsidRPr="00177C48">
        <w:rPr>
          <w:rFonts w:ascii="宋体" w:eastAsia="宋体" w:hAnsi="宋体" w:cs="宋体"/>
          <w:color w:val="000000"/>
          <w:kern w:val="0"/>
          <w:szCs w:val="24"/>
        </w:rPr>
        <w:t>hInsertAfter</w:t>
      </w:r>
      <w:r w:rsidRPr="00177C48">
        <w:rPr>
          <w:rFonts w:ascii="宋体" w:eastAsia="宋体" w:hAnsi="宋体" w:cs="宋体" w:hint="eastAsia"/>
          <w:color w:val="000000"/>
          <w:kern w:val="0"/>
          <w:szCs w:val="24"/>
        </w:rPr>
        <w:t>表示的结点的后面，返回值为当前创建的结点的句柄。下面的代码会建立一个如下形式的树形结构：</w:t>
      </w:r>
      <w:r w:rsidRPr="00177C48">
        <w:rPr>
          <w:rFonts w:ascii="宋体" w:eastAsia="宋体" w:hAnsi="宋体" w:cs="宋体"/>
          <w:color w:val="000000"/>
          <w:kern w:val="0"/>
          <w:szCs w:val="24"/>
        </w:rPr>
        <w:t xml:space="preserve"> </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 Parent1</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 xml:space="preserve">    +--- Child1_1</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 xml:space="preserve">    +--- Child1_2</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 xml:space="preserve">    +--- Child1_3</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 Parent2</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 Parent3</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宋体" w:cs="宋体"/>
          <w:color w:val="008000"/>
          <w:kern w:val="0"/>
          <w:szCs w:val="21"/>
        </w:rPr>
        <w:t>/*</w:t>
      </w:r>
      <w:r w:rsidRPr="00177C48">
        <w:rPr>
          <w:rFonts w:ascii="宋体" w:eastAsia="宋体" w:hAnsi="宋体" w:cs="宋体" w:hint="eastAsia"/>
          <w:color w:val="008000"/>
          <w:kern w:val="0"/>
          <w:szCs w:val="21"/>
        </w:rPr>
        <w:t>假设</w:t>
      </w:r>
      <w:r w:rsidRPr="00177C48">
        <w:rPr>
          <w:rFonts w:ascii="宋体" w:eastAsia="宋体" w:hAnsi="宋体" w:cs="宋体"/>
          <w:color w:val="008000"/>
          <w:kern w:val="0"/>
          <w:szCs w:val="21"/>
        </w:rPr>
        <w:t>m_tree</w:t>
      </w:r>
      <w:r w:rsidRPr="00177C48">
        <w:rPr>
          <w:rFonts w:ascii="宋体" w:eastAsia="宋体" w:hAnsi="宋体" w:cs="宋体" w:hint="eastAsia"/>
          <w:color w:val="008000"/>
          <w:kern w:val="0"/>
          <w:szCs w:val="21"/>
        </w:rPr>
        <w:t>为一个</w:t>
      </w:r>
      <w:r w:rsidRPr="00177C48">
        <w:rPr>
          <w:rFonts w:ascii="宋体" w:eastAsia="宋体" w:hAnsi="宋体" w:cs="宋体"/>
          <w:color w:val="008000"/>
          <w:kern w:val="0"/>
          <w:szCs w:val="21"/>
        </w:rPr>
        <w:t>CTreeCtrl</w:t>
      </w:r>
      <w:r w:rsidRPr="00177C48">
        <w:rPr>
          <w:rFonts w:ascii="宋体" w:eastAsia="宋体" w:hAnsi="宋体" w:cs="宋体" w:hint="eastAsia"/>
          <w:color w:val="008000"/>
          <w:kern w:val="0"/>
          <w:szCs w:val="21"/>
        </w:rPr>
        <w:t>对象，而且该窗口已经创建</w:t>
      </w:r>
      <w:r w:rsidRPr="00177C48">
        <w:rPr>
          <w:rFonts w:ascii="宋体" w:eastAsia="宋体" w:hAnsi="宋体" w:cs="宋体"/>
          <w:color w:val="008000"/>
          <w:kern w:val="0"/>
          <w:szCs w:val="21"/>
        </w:rPr>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HTREEITEM hItem,hSubItem;</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hItem = m_tree.InsertItem("Parent1",TVI_ROOT);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宋体" w:cs="宋体" w:hint="eastAsia"/>
          <w:color w:val="008000"/>
          <w:kern w:val="0"/>
          <w:szCs w:val="21"/>
        </w:rPr>
        <w:t>在根结点上添加</w:t>
      </w:r>
      <w:r w:rsidRPr="00177C48">
        <w:rPr>
          <w:rFonts w:ascii="宋体" w:eastAsia="宋体" w:hAnsi="宋体" w:cs="宋体"/>
          <w:color w:val="008000"/>
          <w:kern w:val="0"/>
          <w:szCs w:val="21"/>
        </w:rPr>
        <w:t>Parent1</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hSubItem = m_tree.InsertItem("Child1_1",hItem);</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宋体" w:cs="宋体"/>
          <w:color w:val="008000"/>
          <w:kern w:val="0"/>
          <w:szCs w:val="21"/>
        </w:rPr>
        <w:lastRenderedPageBreak/>
        <w:t>//</w:t>
      </w:r>
      <w:r w:rsidRPr="00177C48">
        <w:rPr>
          <w:rFonts w:ascii="宋体" w:eastAsia="宋体" w:hAnsi="宋体" w:cs="宋体" w:hint="eastAsia"/>
          <w:color w:val="008000"/>
          <w:kern w:val="0"/>
          <w:szCs w:val="21"/>
        </w:rPr>
        <w:t>在</w:t>
      </w:r>
      <w:r w:rsidRPr="00177C48">
        <w:rPr>
          <w:rFonts w:ascii="宋体" w:eastAsia="宋体" w:hAnsi="宋体" w:cs="宋体"/>
          <w:color w:val="008000"/>
          <w:kern w:val="0"/>
          <w:szCs w:val="21"/>
        </w:rPr>
        <w:t>Parent1</w:t>
      </w:r>
      <w:r w:rsidRPr="00177C48">
        <w:rPr>
          <w:rFonts w:ascii="宋体" w:eastAsia="宋体" w:hAnsi="宋体" w:cs="宋体" w:hint="eastAsia"/>
          <w:color w:val="008000"/>
          <w:kern w:val="0"/>
          <w:szCs w:val="21"/>
        </w:rPr>
        <w:t>上添加一个子结点</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hSubItem = m_tree.InsertItem("Child1_2",hItem,hSubItem);</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宋体" w:cs="宋体"/>
          <w:color w:val="008000"/>
          <w:kern w:val="0"/>
          <w:szCs w:val="21"/>
        </w:rPr>
        <w:t>//</w:t>
      </w:r>
      <w:r w:rsidRPr="00177C48">
        <w:rPr>
          <w:rFonts w:ascii="宋体" w:eastAsia="宋体" w:hAnsi="宋体" w:cs="宋体" w:hint="eastAsia"/>
          <w:color w:val="008000"/>
          <w:kern w:val="0"/>
          <w:szCs w:val="21"/>
        </w:rPr>
        <w:t>在</w:t>
      </w:r>
      <w:r w:rsidRPr="00177C48">
        <w:rPr>
          <w:rFonts w:ascii="宋体" w:eastAsia="宋体" w:hAnsi="宋体" w:cs="宋体"/>
          <w:color w:val="008000"/>
          <w:kern w:val="0"/>
          <w:szCs w:val="21"/>
        </w:rPr>
        <w:t>Parent1</w:t>
      </w:r>
      <w:r w:rsidRPr="00177C48">
        <w:rPr>
          <w:rFonts w:ascii="宋体" w:eastAsia="宋体" w:hAnsi="宋体" w:cs="宋体" w:hint="eastAsia"/>
          <w:color w:val="008000"/>
          <w:kern w:val="0"/>
          <w:szCs w:val="21"/>
        </w:rPr>
        <w:t>上添加一个子结点，排在</w:t>
      </w:r>
      <w:r w:rsidRPr="00177C48">
        <w:rPr>
          <w:rFonts w:ascii="宋体" w:eastAsia="宋体" w:hAnsi="宋体" w:cs="宋体"/>
          <w:color w:val="008000"/>
          <w:kern w:val="0"/>
          <w:szCs w:val="21"/>
        </w:rPr>
        <w:t>Child1_1</w:t>
      </w:r>
      <w:r w:rsidRPr="00177C48">
        <w:rPr>
          <w:rFonts w:ascii="宋体" w:eastAsia="宋体" w:hAnsi="宋体" w:cs="宋体" w:hint="eastAsia"/>
          <w:color w:val="008000"/>
          <w:kern w:val="0"/>
          <w:szCs w:val="21"/>
        </w:rPr>
        <w:t>后面</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hSubItem = m_tree.InsertItem("Child1_3",hItem,hSubItem);</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 xml:space="preserve">hItem = m_tree.InsertItem("Parent2",TVI_ROOT,hItem);    </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 xml:space="preserve">hItem = m_tree.InsertItem("Parent3",TVI_ROOT,hItem);    </w:t>
      </w:r>
    </w:p>
    <w:p w:rsidR="00177C48" w:rsidRPr="00177C48" w:rsidRDefault="00177C48" w:rsidP="00177C48">
      <w:pPr>
        <w:widowControl/>
        <w:jc w:val="left"/>
        <w:rPr>
          <w:rFonts w:ascii="宋体" w:eastAsia="宋体" w:hAnsi="宋体" w:cs="宋体"/>
          <w:color w:val="000000"/>
          <w:kern w:val="0"/>
          <w:szCs w:val="21"/>
        </w:rPr>
      </w:pPr>
      <w:r w:rsidRPr="00177C48">
        <w:rPr>
          <w:rFonts w:ascii="宋体" w:eastAsia="宋体" w:hAnsi="宋体" w:cs="宋体" w:hint="eastAsia"/>
          <w:color w:val="000000"/>
          <w:kern w:val="0"/>
          <w:szCs w:val="21"/>
        </w:rPr>
        <w:t>如果你希望在每个结点前添加一个小图标，就必需先调用</w:t>
      </w:r>
      <w:r w:rsidRPr="00177C48">
        <w:rPr>
          <w:rFonts w:ascii="宋体" w:eastAsia="宋体" w:hAnsi="宋体" w:cs="宋体"/>
          <w:color w:val="000000"/>
          <w:kern w:val="0"/>
          <w:szCs w:val="21"/>
        </w:rPr>
        <w:t>CImageList* SetImageList( CImageList * pImageList, int nImageListType );</w:t>
      </w:r>
      <w:r w:rsidRPr="00177C48">
        <w:rPr>
          <w:rFonts w:ascii="宋体" w:eastAsia="宋体" w:hAnsi="宋体" w:cs="宋体" w:hint="eastAsia"/>
          <w:color w:val="000000"/>
          <w:kern w:val="0"/>
          <w:szCs w:val="21"/>
        </w:rPr>
        <w:t>指明当前所使用的</w:t>
      </w:r>
      <w:r w:rsidRPr="00177C48">
        <w:rPr>
          <w:rFonts w:ascii="宋体" w:eastAsia="宋体" w:hAnsi="宋体" w:cs="宋体"/>
          <w:color w:val="000000"/>
          <w:kern w:val="0"/>
          <w:szCs w:val="21"/>
        </w:rPr>
        <w:t>ImageList</w:t>
      </w:r>
      <w:r w:rsidRPr="00177C48">
        <w:rPr>
          <w:rFonts w:ascii="宋体" w:eastAsia="宋体" w:hAnsi="宋体" w:cs="宋体" w:hint="eastAsia"/>
          <w:color w:val="000000"/>
          <w:kern w:val="0"/>
          <w:szCs w:val="21"/>
        </w:rPr>
        <w:t>，</w:t>
      </w:r>
      <w:r w:rsidRPr="00177C48">
        <w:rPr>
          <w:rFonts w:ascii="宋体" w:eastAsia="宋体" w:hAnsi="宋体" w:cs="宋体"/>
          <w:color w:val="000000"/>
          <w:kern w:val="0"/>
          <w:szCs w:val="21"/>
        </w:rPr>
        <w:t>nImageListType</w:t>
      </w:r>
      <w:r w:rsidRPr="00177C48">
        <w:rPr>
          <w:rFonts w:ascii="宋体" w:eastAsia="宋体" w:hAnsi="宋体" w:cs="宋体" w:hint="eastAsia"/>
          <w:color w:val="000000"/>
          <w:kern w:val="0"/>
          <w:szCs w:val="21"/>
        </w:rPr>
        <w:t>为</w:t>
      </w:r>
      <w:r w:rsidRPr="00177C48">
        <w:rPr>
          <w:rFonts w:ascii="宋体" w:eastAsia="宋体" w:hAnsi="宋体" w:cs="宋体"/>
          <w:color w:val="000000"/>
          <w:kern w:val="0"/>
          <w:szCs w:val="21"/>
        </w:rPr>
        <w:t>TVSIL_NORMAL</w:t>
      </w:r>
      <w:r w:rsidRPr="00177C48">
        <w:rPr>
          <w:rFonts w:ascii="宋体" w:eastAsia="宋体" w:hAnsi="宋体" w:cs="宋体" w:hint="eastAsia"/>
          <w:color w:val="000000"/>
          <w:kern w:val="0"/>
          <w:szCs w:val="21"/>
        </w:rPr>
        <w:t>。在调用完成后控件中使用图片以设置的</w:t>
      </w:r>
      <w:r w:rsidRPr="00177C48">
        <w:rPr>
          <w:rFonts w:ascii="宋体" w:eastAsia="宋体" w:hAnsi="宋体" w:cs="宋体"/>
          <w:color w:val="000000"/>
          <w:kern w:val="0"/>
          <w:szCs w:val="21"/>
        </w:rPr>
        <w:t>ImageList</w:t>
      </w:r>
      <w:r w:rsidRPr="00177C48">
        <w:rPr>
          <w:rFonts w:ascii="宋体" w:eastAsia="宋体" w:hAnsi="宋体" w:cs="宋体" w:hint="eastAsia"/>
          <w:color w:val="000000"/>
          <w:kern w:val="0"/>
          <w:szCs w:val="21"/>
        </w:rPr>
        <w:t>中图片为准。然后调用</w:t>
      </w:r>
      <w:r w:rsidRPr="00177C48">
        <w:rPr>
          <w:rFonts w:ascii="宋体" w:eastAsia="宋体" w:hAnsi="Times New Roman" w:cs="宋体"/>
          <w:color w:val="000000"/>
          <w:kern w:val="0"/>
          <w:szCs w:val="21"/>
        </w:rPr>
        <w:br/>
      </w:r>
      <w:r w:rsidRPr="00177C48">
        <w:rPr>
          <w:rFonts w:ascii="宋体" w:eastAsia="宋体" w:hAnsi="宋体" w:cs="宋体"/>
          <w:color w:val="000000"/>
          <w:kern w:val="0"/>
          <w:szCs w:val="21"/>
        </w:rPr>
        <w:t>HTREEITEM InsertItem( LPCTSTR lpszItem, int nImage, int nSelectedImage, HTREEITEM hParent = TVI_ROOT, HTREEITEM hInsertAfter = TVI_LAST);</w:t>
      </w:r>
      <w:r w:rsidRPr="00177C48">
        <w:rPr>
          <w:rFonts w:ascii="宋体" w:eastAsia="宋体" w:hAnsi="宋体" w:cs="宋体" w:hint="eastAsia"/>
          <w:color w:val="000000"/>
          <w:kern w:val="0"/>
          <w:szCs w:val="21"/>
        </w:rPr>
        <w:t>添加结点，</w:t>
      </w:r>
      <w:r w:rsidRPr="00177C48">
        <w:rPr>
          <w:rFonts w:ascii="宋体" w:eastAsia="宋体" w:hAnsi="宋体" w:cs="宋体"/>
          <w:color w:val="000000"/>
          <w:kern w:val="0"/>
          <w:szCs w:val="21"/>
        </w:rPr>
        <w:t>nImage</w:t>
      </w:r>
      <w:r w:rsidRPr="00177C48">
        <w:rPr>
          <w:rFonts w:ascii="宋体" w:eastAsia="宋体" w:hAnsi="宋体" w:cs="宋体" w:hint="eastAsia"/>
          <w:color w:val="000000"/>
          <w:kern w:val="0"/>
          <w:szCs w:val="21"/>
        </w:rPr>
        <w:t>为结点没被选中时所使用图片序号，</w:t>
      </w:r>
      <w:r w:rsidRPr="00177C48">
        <w:rPr>
          <w:rFonts w:ascii="宋体" w:eastAsia="宋体" w:hAnsi="宋体" w:cs="宋体"/>
          <w:color w:val="000000"/>
          <w:kern w:val="0"/>
          <w:szCs w:val="21"/>
        </w:rPr>
        <w:t>nSelectedImage</w:t>
      </w:r>
      <w:r w:rsidRPr="00177C48">
        <w:rPr>
          <w:rFonts w:ascii="宋体" w:eastAsia="宋体" w:hAnsi="宋体" w:cs="宋体" w:hint="eastAsia"/>
          <w:color w:val="000000"/>
          <w:kern w:val="0"/>
          <w:szCs w:val="21"/>
        </w:rPr>
        <w:t>为结点被选中时所使用图片序号。下面的代码演示了</w:t>
      </w:r>
      <w:r w:rsidRPr="00177C48">
        <w:rPr>
          <w:rFonts w:ascii="宋体" w:eastAsia="宋体" w:hAnsi="宋体" w:cs="宋体"/>
          <w:color w:val="000000"/>
          <w:kern w:val="0"/>
          <w:szCs w:val="21"/>
        </w:rPr>
        <w:t>ImageList</w:t>
      </w:r>
      <w:r w:rsidRPr="00177C48">
        <w:rPr>
          <w:rFonts w:ascii="宋体" w:eastAsia="宋体" w:hAnsi="宋体" w:cs="宋体" w:hint="eastAsia"/>
          <w:color w:val="000000"/>
          <w:kern w:val="0"/>
          <w:szCs w:val="21"/>
        </w:rPr>
        <w:t>的设置。</w:t>
      </w:r>
      <w:r w:rsidRPr="00177C48">
        <w:rPr>
          <w:rFonts w:ascii="宋体" w:eastAsia="宋体" w:hAnsi="宋体" w:cs="宋体"/>
          <w:color w:val="000000"/>
          <w:kern w:val="0"/>
          <w:szCs w:val="21"/>
        </w:rPr>
        <w:t xml:space="preserve"> </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8000"/>
          <w:kern w:val="0"/>
          <w:szCs w:val="21"/>
        </w:rPr>
      </w:pPr>
      <w:r w:rsidRPr="00177C48">
        <w:rPr>
          <w:rFonts w:ascii="宋体" w:eastAsia="宋体" w:hAnsi="宋体" w:cs="宋体"/>
          <w:color w:val="008000"/>
          <w:kern w:val="0"/>
          <w:szCs w:val="21"/>
        </w:rPr>
        <w:t xml:space="preserve">/*m_list </w:t>
      </w:r>
      <w:r w:rsidRPr="00177C48">
        <w:rPr>
          <w:rFonts w:ascii="宋体" w:eastAsia="宋体" w:hAnsi="宋体" w:cs="宋体" w:hint="eastAsia"/>
          <w:color w:val="008000"/>
          <w:kern w:val="0"/>
          <w:szCs w:val="21"/>
        </w:rPr>
        <w:t>为</w:t>
      </w:r>
      <w:r w:rsidRPr="00177C48">
        <w:rPr>
          <w:rFonts w:ascii="宋体" w:eastAsia="宋体" w:hAnsi="宋体" w:cs="宋体"/>
          <w:color w:val="008000"/>
          <w:kern w:val="0"/>
          <w:szCs w:val="21"/>
        </w:rPr>
        <w:t>CImageList</w:t>
      </w:r>
      <w:r w:rsidRPr="00177C48">
        <w:rPr>
          <w:rFonts w:ascii="宋体" w:eastAsia="宋体" w:hAnsi="宋体" w:cs="宋体" w:hint="eastAsia"/>
          <w:color w:val="008000"/>
          <w:kern w:val="0"/>
          <w:szCs w:val="21"/>
        </w:rPr>
        <w:t>对象</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宋体" w:cs="宋体"/>
          <w:color w:val="008000"/>
          <w:kern w:val="0"/>
          <w:szCs w:val="21"/>
        </w:rPr>
        <w:t xml:space="preserve">IDB_TREE </w:t>
      </w:r>
      <w:r w:rsidRPr="00177C48">
        <w:rPr>
          <w:rFonts w:ascii="宋体" w:eastAsia="宋体" w:hAnsi="宋体" w:cs="宋体" w:hint="eastAsia"/>
          <w:color w:val="008000"/>
          <w:kern w:val="0"/>
          <w:szCs w:val="21"/>
        </w:rPr>
        <w:t>为</w:t>
      </w:r>
      <w:r w:rsidRPr="00177C48">
        <w:rPr>
          <w:rFonts w:ascii="宋体" w:eastAsia="宋体" w:hAnsi="宋体" w:cs="宋体"/>
          <w:color w:val="008000"/>
          <w:kern w:val="0"/>
          <w:szCs w:val="21"/>
        </w:rPr>
        <w:t>16*(16*4)</w:t>
      </w:r>
      <w:r w:rsidRPr="00177C48">
        <w:rPr>
          <w:rFonts w:ascii="宋体" w:eastAsia="宋体" w:hAnsi="宋体" w:cs="宋体" w:hint="eastAsia"/>
          <w:color w:val="008000"/>
          <w:kern w:val="0"/>
          <w:szCs w:val="21"/>
        </w:rPr>
        <w:t>的位图，每个图片为</w:t>
      </w:r>
      <w:r w:rsidRPr="00177C48">
        <w:rPr>
          <w:rFonts w:ascii="宋体" w:eastAsia="宋体" w:hAnsi="宋体" w:cs="宋体"/>
          <w:color w:val="008000"/>
          <w:kern w:val="0"/>
          <w:szCs w:val="21"/>
        </w:rPr>
        <w:t>16*16</w:t>
      </w:r>
      <w:r w:rsidRPr="00177C48">
        <w:rPr>
          <w:rFonts w:ascii="宋体" w:eastAsia="宋体" w:hAnsi="宋体" w:cs="宋体" w:hint="eastAsia"/>
          <w:color w:val="008000"/>
          <w:kern w:val="0"/>
          <w:szCs w:val="21"/>
        </w:rPr>
        <w:t>共</w:t>
      </w:r>
      <w:r w:rsidRPr="00177C48">
        <w:rPr>
          <w:rFonts w:ascii="宋体" w:eastAsia="宋体" w:hAnsi="宋体" w:cs="宋体"/>
          <w:color w:val="008000"/>
          <w:kern w:val="0"/>
          <w:szCs w:val="21"/>
        </w:rPr>
        <w:t>4</w:t>
      </w:r>
      <w:r w:rsidRPr="00177C48">
        <w:rPr>
          <w:rFonts w:ascii="宋体" w:eastAsia="宋体" w:hAnsi="宋体" w:cs="宋体" w:hint="eastAsia"/>
          <w:color w:val="008000"/>
          <w:kern w:val="0"/>
          <w:szCs w:val="21"/>
        </w:rPr>
        <w:t>个图标</w:t>
      </w:r>
      <w:r w:rsidRPr="00177C48">
        <w:rPr>
          <w:rFonts w:ascii="宋体" w:eastAsia="宋体" w:hAnsi="宋体" w:cs="宋体"/>
          <w:color w:val="008000"/>
          <w:kern w:val="0"/>
          <w:szCs w:val="21"/>
        </w:rPr>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m_list.Create(IDB_TREE,16,4,RGB(0,0,0));</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m_tree.SetImageList(&amp;m_list,TVSIL_NORMAL);</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m_tree.InsertItem("Parent1",0,1);</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宋体" w:cs="宋体"/>
          <w:color w:val="008000"/>
          <w:kern w:val="0"/>
          <w:szCs w:val="21"/>
        </w:rPr>
        <w:t>//</w:t>
      </w:r>
      <w:r w:rsidRPr="00177C48">
        <w:rPr>
          <w:rFonts w:ascii="宋体" w:eastAsia="宋体" w:hAnsi="宋体" w:cs="宋体" w:hint="eastAsia"/>
          <w:color w:val="008000"/>
          <w:kern w:val="0"/>
          <w:szCs w:val="21"/>
        </w:rPr>
        <w:t>添加，选中时显示图标</w:t>
      </w:r>
      <w:r w:rsidRPr="00177C48">
        <w:rPr>
          <w:rFonts w:ascii="宋体" w:eastAsia="宋体" w:hAnsi="宋体" w:cs="宋体"/>
          <w:color w:val="008000"/>
          <w:kern w:val="0"/>
          <w:szCs w:val="21"/>
        </w:rPr>
        <w:t>1</w:t>
      </w:r>
      <w:r w:rsidRPr="00177C48">
        <w:rPr>
          <w:rFonts w:ascii="宋体" w:eastAsia="宋体" w:hAnsi="宋体" w:cs="宋体" w:hint="eastAsia"/>
          <w:color w:val="008000"/>
          <w:kern w:val="0"/>
          <w:szCs w:val="21"/>
        </w:rPr>
        <w:t>，未选中时显示图标</w:t>
      </w:r>
      <w:r w:rsidRPr="00177C48">
        <w:rPr>
          <w:rFonts w:ascii="宋体" w:eastAsia="宋体" w:hAnsi="Times New Roman" w:cs="宋体"/>
          <w:color w:val="008000"/>
          <w:kern w:val="0"/>
          <w:szCs w:val="21"/>
        </w:rPr>
        <w:t>0</w:t>
      </w:r>
    </w:p>
    <w:p w:rsidR="00177C48" w:rsidRPr="00177C48" w:rsidRDefault="00177C48" w:rsidP="00177C48">
      <w:pPr>
        <w:widowControl/>
        <w:spacing w:before="100" w:beforeAutospacing="1" w:after="100" w:afterAutospacing="1"/>
        <w:jc w:val="left"/>
        <w:rPr>
          <w:rFonts w:ascii="宋体" w:eastAsia="宋体" w:hAnsi="Times New Roman" w:cs="宋体"/>
          <w:color w:val="02029E"/>
          <w:kern w:val="0"/>
          <w:sz w:val="24"/>
          <w:szCs w:val="24"/>
        </w:rPr>
      </w:pPr>
      <w:r w:rsidRPr="00177C48">
        <w:rPr>
          <w:rFonts w:ascii="宋体" w:eastAsia="宋体" w:hAnsi="宋体" w:cs="宋体" w:hint="eastAsia"/>
          <w:color w:val="000000"/>
          <w:kern w:val="0"/>
          <w:szCs w:val="21"/>
        </w:rPr>
        <w:t>此外</w:t>
      </w:r>
      <w:r w:rsidRPr="00177C48">
        <w:rPr>
          <w:rFonts w:ascii="宋体" w:eastAsia="宋体" w:hAnsi="宋体" w:cs="宋体"/>
          <w:color w:val="000000"/>
          <w:kern w:val="0"/>
          <w:szCs w:val="21"/>
        </w:rPr>
        <w:t>CTreeCtrl</w:t>
      </w:r>
      <w:r w:rsidRPr="00177C48">
        <w:rPr>
          <w:rFonts w:ascii="宋体" w:eastAsia="宋体" w:hAnsi="宋体" w:cs="宋体" w:hint="eastAsia"/>
          <w:color w:val="000000"/>
          <w:kern w:val="0"/>
          <w:szCs w:val="21"/>
        </w:rPr>
        <w:t>还提供了一些函数用于得到</w:t>
      </w:r>
      <w:r w:rsidRPr="00177C48">
        <w:rPr>
          <w:rFonts w:ascii="宋体" w:eastAsia="宋体" w:hAnsi="宋体" w:cs="宋体"/>
          <w:color w:val="000000"/>
          <w:kern w:val="0"/>
          <w:szCs w:val="21"/>
        </w:rPr>
        <w:t>/</w:t>
      </w:r>
      <w:r w:rsidRPr="00177C48">
        <w:rPr>
          <w:rFonts w:ascii="宋体" w:eastAsia="宋体" w:hAnsi="宋体" w:cs="宋体" w:hint="eastAsia"/>
          <w:color w:val="000000"/>
          <w:kern w:val="0"/>
          <w:szCs w:val="21"/>
        </w:rPr>
        <w:t>修改控件的状态。</w:t>
      </w:r>
      <w:r w:rsidRPr="00177C48">
        <w:rPr>
          <w:rFonts w:ascii="宋体" w:eastAsia="宋体" w:hAnsi="宋体" w:cs="宋体"/>
          <w:color w:val="000000"/>
          <w:kern w:val="0"/>
          <w:szCs w:val="21"/>
        </w:rPr>
        <w:t xml:space="preserve"> </w:t>
      </w:r>
      <w:r w:rsidRPr="00177C48">
        <w:rPr>
          <w:rFonts w:ascii="宋体" w:eastAsia="宋体" w:hAnsi="宋体" w:cs="宋体"/>
          <w:color w:val="000000"/>
          <w:kern w:val="0"/>
          <w:szCs w:val="21"/>
        </w:rPr>
        <w:br/>
        <w:t>HTREEITEM GetSelectedItem( );</w:t>
      </w:r>
      <w:r w:rsidRPr="00177C48">
        <w:rPr>
          <w:rFonts w:ascii="宋体" w:eastAsia="宋体" w:hAnsi="宋体" w:cs="宋体" w:hint="eastAsia"/>
          <w:color w:val="000000"/>
          <w:kern w:val="0"/>
          <w:szCs w:val="21"/>
        </w:rPr>
        <w:t>将返回当前选中的结点的句柄。</w:t>
      </w:r>
      <w:r w:rsidRPr="00177C48">
        <w:rPr>
          <w:rFonts w:ascii="宋体" w:eastAsia="宋体" w:hAnsi="宋体" w:cs="宋体"/>
          <w:color w:val="000000"/>
          <w:kern w:val="0"/>
          <w:szCs w:val="21"/>
        </w:rPr>
        <w:t>BOOL SelectItem( HTREEITEM hItem );</w:t>
      </w:r>
      <w:r w:rsidRPr="00177C48">
        <w:rPr>
          <w:rFonts w:ascii="宋体" w:eastAsia="宋体" w:hAnsi="宋体" w:cs="宋体" w:hint="eastAsia"/>
          <w:color w:val="000000"/>
          <w:kern w:val="0"/>
          <w:szCs w:val="21"/>
        </w:rPr>
        <w:t>将选中指明结点。</w:t>
      </w:r>
      <w:r w:rsidRPr="00177C48">
        <w:rPr>
          <w:rFonts w:ascii="宋体" w:eastAsia="宋体" w:hAnsi="宋体" w:cs="宋体"/>
          <w:color w:val="000000"/>
          <w:kern w:val="0"/>
          <w:szCs w:val="21"/>
        </w:rPr>
        <w:t xml:space="preserve"> </w:t>
      </w:r>
      <w:r w:rsidRPr="00177C48">
        <w:rPr>
          <w:rFonts w:ascii="宋体" w:eastAsia="宋体" w:hAnsi="宋体" w:cs="宋体"/>
          <w:color w:val="000000"/>
          <w:kern w:val="0"/>
          <w:szCs w:val="21"/>
        </w:rPr>
        <w:br/>
        <w:t>BOOL GetItemImage( HTREEITEM hItem, int&amp; nImage, int&amp; nSelectedImage ) / BOOL SetItemImage( HTREEITEM hItem, int nImage, int nSelectedImage )</w:t>
      </w:r>
      <w:r w:rsidRPr="00177C48">
        <w:rPr>
          <w:rFonts w:ascii="宋体" w:eastAsia="宋体" w:hAnsi="宋体" w:cs="宋体" w:hint="eastAsia"/>
          <w:color w:val="000000"/>
          <w:kern w:val="0"/>
          <w:szCs w:val="21"/>
        </w:rPr>
        <w:t>用于得到</w:t>
      </w:r>
      <w:r w:rsidRPr="00177C48">
        <w:rPr>
          <w:rFonts w:ascii="宋体" w:eastAsia="宋体" w:hAnsi="宋体" w:cs="宋体"/>
          <w:color w:val="000000"/>
          <w:kern w:val="0"/>
          <w:szCs w:val="21"/>
        </w:rPr>
        <w:t>/</w:t>
      </w:r>
      <w:r w:rsidRPr="00177C48">
        <w:rPr>
          <w:rFonts w:ascii="宋体" w:eastAsia="宋体" w:hAnsi="宋体" w:cs="宋体" w:hint="eastAsia"/>
          <w:color w:val="000000"/>
          <w:kern w:val="0"/>
          <w:szCs w:val="21"/>
        </w:rPr>
        <w:t>修改某结点所使用图标索引。</w:t>
      </w:r>
      <w:r w:rsidRPr="00177C48">
        <w:rPr>
          <w:rFonts w:ascii="宋体" w:eastAsia="宋体" w:hAnsi="宋体" w:cs="宋体"/>
          <w:color w:val="000000"/>
          <w:kern w:val="0"/>
          <w:szCs w:val="21"/>
        </w:rPr>
        <w:t xml:space="preserve"> </w:t>
      </w:r>
      <w:r w:rsidRPr="00177C48">
        <w:rPr>
          <w:rFonts w:ascii="宋体" w:eastAsia="宋体" w:hAnsi="宋体" w:cs="宋体"/>
          <w:color w:val="000000"/>
          <w:kern w:val="0"/>
          <w:szCs w:val="21"/>
        </w:rPr>
        <w:br/>
        <w:t>CString GetItemText( HTREEITEM hItem ) /BOOL SetItemText( HTREEITEM hItem, LPCTSTR lpszItem );</w:t>
      </w:r>
      <w:r w:rsidRPr="00177C48">
        <w:rPr>
          <w:rFonts w:ascii="宋体" w:eastAsia="宋体" w:hAnsi="宋体" w:cs="宋体" w:hint="eastAsia"/>
          <w:color w:val="000000"/>
          <w:kern w:val="0"/>
          <w:szCs w:val="21"/>
        </w:rPr>
        <w:t>用于得到</w:t>
      </w:r>
      <w:r w:rsidRPr="00177C48">
        <w:rPr>
          <w:rFonts w:ascii="宋体" w:eastAsia="宋体" w:hAnsi="宋体" w:cs="宋体"/>
          <w:color w:val="000000"/>
          <w:kern w:val="0"/>
          <w:szCs w:val="21"/>
        </w:rPr>
        <w:t>/</w:t>
      </w:r>
      <w:r w:rsidRPr="00177C48">
        <w:rPr>
          <w:rFonts w:ascii="宋体" w:eastAsia="宋体" w:hAnsi="宋体" w:cs="宋体" w:hint="eastAsia"/>
          <w:color w:val="000000"/>
          <w:kern w:val="0"/>
          <w:szCs w:val="21"/>
        </w:rPr>
        <w:t>修改某一结点的显示字符。</w:t>
      </w:r>
      <w:r w:rsidRPr="00177C48">
        <w:rPr>
          <w:rFonts w:ascii="宋体" w:eastAsia="宋体" w:hAnsi="宋体" w:cs="宋体"/>
          <w:color w:val="000000"/>
          <w:kern w:val="0"/>
          <w:szCs w:val="21"/>
        </w:rPr>
        <w:t xml:space="preserve"> </w:t>
      </w:r>
      <w:r w:rsidRPr="00177C48">
        <w:rPr>
          <w:rFonts w:ascii="宋体" w:eastAsia="宋体" w:hAnsi="宋体" w:cs="宋体"/>
          <w:color w:val="000000"/>
          <w:kern w:val="0"/>
          <w:szCs w:val="21"/>
        </w:rPr>
        <w:br/>
        <w:t>BOOL DeleteItem( HTREEITEM hItem );</w:t>
      </w:r>
      <w:r w:rsidRPr="00177C48">
        <w:rPr>
          <w:rFonts w:ascii="宋体" w:eastAsia="宋体" w:hAnsi="宋体" w:cs="宋体" w:hint="eastAsia"/>
          <w:color w:val="000000"/>
          <w:kern w:val="0"/>
          <w:szCs w:val="21"/>
        </w:rPr>
        <w:t>用于删除某一结点，</w:t>
      </w:r>
      <w:r w:rsidRPr="00177C48">
        <w:rPr>
          <w:rFonts w:ascii="宋体" w:eastAsia="宋体" w:hAnsi="宋体" w:cs="宋体"/>
          <w:color w:val="000000"/>
          <w:kern w:val="0"/>
          <w:szCs w:val="21"/>
        </w:rPr>
        <w:t>BOOL DeleteAllItems( );</w:t>
      </w:r>
      <w:r w:rsidRPr="00177C48">
        <w:rPr>
          <w:rFonts w:ascii="宋体" w:eastAsia="宋体" w:hAnsi="宋体" w:cs="宋体" w:hint="eastAsia"/>
          <w:color w:val="000000"/>
          <w:kern w:val="0"/>
          <w:szCs w:val="21"/>
        </w:rPr>
        <w:t>将删除所有结点。</w:t>
      </w:r>
      <w:r w:rsidRPr="00177C48">
        <w:rPr>
          <w:rFonts w:ascii="宋体" w:eastAsia="宋体" w:hAnsi="宋体" w:cs="宋体"/>
          <w:color w:val="000000"/>
          <w:kern w:val="0"/>
          <w:szCs w:val="21"/>
        </w:rPr>
        <w:t xml:space="preserve"> </w:t>
      </w:r>
    </w:p>
    <w:p w:rsidR="00177C48" w:rsidRPr="00177C48" w:rsidRDefault="00177C48" w:rsidP="00177C48">
      <w:pPr>
        <w:widowControl/>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hint="eastAsia"/>
          <w:color w:val="000000"/>
          <w:kern w:val="0"/>
          <w:szCs w:val="21"/>
        </w:rPr>
        <w:t>此外如果想遍历树可以使用下面的函数：</w:t>
      </w:r>
      <w:r w:rsidRPr="00177C48">
        <w:rPr>
          <w:rFonts w:ascii="宋体" w:eastAsia="宋体" w:hAnsi="宋体" w:cs="宋体"/>
          <w:color w:val="000000"/>
          <w:kern w:val="0"/>
          <w:szCs w:val="21"/>
        </w:rPr>
        <w:t xml:space="preserve"> </w:t>
      </w:r>
      <w:r w:rsidRPr="00177C48">
        <w:rPr>
          <w:rFonts w:ascii="宋体" w:eastAsia="宋体" w:hAnsi="宋体" w:cs="宋体"/>
          <w:color w:val="000000"/>
          <w:kern w:val="0"/>
          <w:szCs w:val="21"/>
        </w:rPr>
        <w:br/>
        <w:t>HTREEITEM GetRootItem( );</w:t>
      </w:r>
      <w:r w:rsidRPr="00177C48">
        <w:rPr>
          <w:rFonts w:ascii="宋体" w:eastAsia="宋体" w:hAnsi="宋体" w:cs="宋体" w:hint="eastAsia"/>
          <w:color w:val="000000"/>
          <w:kern w:val="0"/>
          <w:szCs w:val="21"/>
        </w:rPr>
        <w:t>得到根结点。</w:t>
      </w:r>
      <w:r w:rsidRPr="00177C48">
        <w:rPr>
          <w:rFonts w:ascii="宋体" w:eastAsia="宋体" w:hAnsi="宋体" w:cs="宋体"/>
          <w:color w:val="000000"/>
          <w:kern w:val="0"/>
          <w:szCs w:val="21"/>
        </w:rPr>
        <w:t xml:space="preserve"> </w:t>
      </w:r>
      <w:r w:rsidRPr="00177C48">
        <w:rPr>
          <w:rFonts w:ascii="宋体" w:eastAsia="宋体" w:hAnsi="宋体" w:cs="宋体"/>
          <w:color w:val="000000"/>
          <w:kern w:val="0"/>
          <w:szCs w:val="21"/>
        </w:rPr>
        <w:br/>
        <w:t>HTREEITEM GetChildItem( HTREEITEM hItem );</w:t>
      </w:r>
      <w:r w:rsidRPr="00177C48">
        <w:rPr>
          <w:rFonts w:ascii="宋体" w:eastAsia="宋体" w:hAnsi="宋体" w:cs="宋体" w:hint="eastAsia"/>
          <w:color w:val="000000"/>
          <w:kern w:val="0"/>
          <w:szCs w:val="21"/>
        </w:rPr>
        <w:t>得到子结点。</w:t>
      </w:r>
      <w:r w:rsidRPr="00177C48">
        <w:rPr>
          <w:rFonts w:ascii="宋体" w:eastAsia="宋体" w:hAnsi="宋体" w:cs="宋体"/>
          <w:color w:val="000000"/>
          <w:kern w:val="0"/>
          <w:szCs w:val="21"/>
        </w:rPr>
        <w:t xml:space="preserve"> </w:t>
      </w:r>
      <w:r w:rsidRPr="00177C48">
        <w:rPr>
          <w:rFonts w:ascii="宋体" w:eastAsia="宋体" w:hAnsi="宋体" w:cs="宋体"/>
          <w:color w:val="000000"/>
          <w:kern w:val="0"/>
          <w:szCs w:val="21"/>
        </w:rPr>
        <w:br/>
        <w:t>HTREEITEM GetPrevSiblingItem/GetNextSiblingItem( HTREEITEM hItem );</w:t>
      </w:r>
      <w:r w:rsidRPr="00177C48">
        <w:rPr>
          <w:rFonts w:ascii="宋体" w:eastAsia="宋体" w:hAnsi="宋体" w:cs="宋体" w:hint="eastAsia"/>
          <w:color w:val="000000"/>
          <w:kern w:val="0"/>
          <w:szCs w:val="21"/>
        </w:rPr>
        <w:t>得到指明结点的上</w:t>
      </w:r>
      <w:r w:rsidRPr="00177C48">
        <w:rPr>
          <w:rFonts w:ascii="宋体" w:eastAsia="宋体" w:hAnsi="宋体" w:cs="宋体"/>
          <w:color w:val="000000"/>
          <w:kern w:val="0"/>
          <w:szCs w:val="21"/>
        </w:rPr>
        <w:t>/</w:t>
      </w:r>
      <w:r w:rsidRPr="00177C48">
        <w:rPr>
          <w:rFonts w:ascii="宋体" w:eastAsia="宋体" w:hAnsi="宋体" w:cs="宋体" w:hint="eastAsia"/>
          <w:color w:val="000000"/>
          <w:kern w:val="0"/>
          <w:szCs w:val="21"/>
        </w:rPr>
        <w:t>下一个兄弟结点。</w:t>
      </w:r>
      <w:r w:rsidRPr="00177C48">
        <w:rPr>
          <w:rFonts w:ascii="宋体" w:eastAsia="宋体" w:hAnsi="宋体" w:cs="宋体"/>
          <w:color w:val="000000"/>
          <w:kern w:val="0"/>
          <w:szCs w:val="21"/>
        </w:rPr>
        <w:t xml:space="preserve"> </w:t>
      </w:r>
      <w:r w:rsidRPr="00177C48">
        <w:rPr>
          <w:rFonts w:ascii="宋体" w:eastAsia="宋体" w:hAnsi="宋体" w:cs="宋体"/>
          <w:color w:val="000000"/>
          <w:kern w:val="0"/>
          <w:szCs w:val="21"/>
        </w:rPr>
        <w:br/>
        <w:t>HTREEITEM GetParentItem( HTREEITEM hItem );</w:t>
      </w:r>
      <w:r w:rsidRPr="00177C48">
        <w:rPr>
          <w:rFonts w:ascii="宋体" w:eastAsia="宋体" w:hAnsi="宋体" w:cs="宋体" w:hint="eastAsia"/>
          <w:color w:val="000000"/>
          <w:kern w:val="0"/>
          <w:szCs w:val="21"/>
        </w:rPr>
        <w:t>得到父结点。</w:t>
      </w:r>
      <w:r w:rsidRPr="00177C48">
        <w:rPr>
          <w:rFonts w:ascii="宋体" w:eastAsia="宋体" w:hAnsi="宋体" w:cs="宋体"/>
          <w:color w:val="000000"/>
          <w:kern w:val="0"/>
          <w:szCs w:val="21"/>
        </w:rPr>
        <w:t xml:space="preserve"> </w:t>
      </w:r>
    </w:p>
    <w:p w:rsidR="00177C48" w:rsidRPr="00177C48" w:rsidRDefault="00177C48" w:rsidP="00177C48">
      <w:pPr>
        <w:widowControl/>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hint="eastAsia"/>
          <w:color w:val="000000"/>
          <w:kern w:val="0"/>
          <w:szCs w:val="21"/>
        </w:rPr>
        <w:t>树形控件的消息映射使用</w:t>
      </w:r>
      <w:r w:rsidRPr="00177C48">
        <w:rPr>
          <w:rFonts w:ascii="宋体" w:eastAsia="宋体" w:hAnsi="宋体" w:cs="宋体"/>
          <w:color w:val="000000"/>
          <w:kern w:val="0"/>
          <w:szCs w:val="21"/>
        </w:rPr>
        <w:t>ON_NOTIFY</w:t>
      </w:r>
      <w:r w:rsidRPr="00177C48">
        <w:rPr>
          <w:rFonts w:ascii="宋体" w:eastAsia="宋体" w:hAnsi="宋体" w:cs="宋体" w:hint="eastAsia"/>
          <w:color w:val="000000"/>
          <w:kern w:val="0"/>
          <w:szCs w:val="21"/>
        </w:rPr>
        <w:t>宏，形式如同：</w:t>
      </w:r>
      <w:r w:rsidRPr="00177C48">
        <w:rPr>
          <w:rFonts w:ascii="宋体" w:eastAsia="宋体" w:hAnsi="宋体" w:cs="宋体"/>
          <w:color w:val="000000"/>
          <w:kern w:val="0"/>
          <w:szCs w:val="21"/>
        </w:rPr>
        <w:t>ON_NOTIFY( wNotifyCode, id, memberFxn )</w:t>
      </w:r>
      <w:r w:rsidRPr="00177C48">
        <w:rPr>
          <w:rFonts w:ascii="宋体" w:eastAsia="宋体" w:hAnsi="宋体" w:cs="宋体" w:hint="eastAsia"/>
          <w:color w:val="000000"/>
          <w:kern w:val="0"/>
          <w:szCs w:val="21"/>
        </w:rPr>
        <w:t>，</w:t>
      </w:r>
      <w:r w:rsidRPr="00177C48">
        <w:rPr>
          <w:rFonts w:ascii="宋体" w:eastAsia="宋体" w:hAnsi="宋体" w:cs="宋体"/>
          <w:color w:val="000000"/>
          <w:kern w:val="0"/>
          <w:szCs w:val="21"/>
        </w:rPr>
        <w:t>wNotifyCode</w:t>
      </w:r>
      <w:r w:rsidRPr="00177C48">
        <w:rPr>
          <w:rFonts w:ascii="宋体" w:eastAsia="宋体" w:hAnsi="宋体" w:cs="宋体" w:hint="eastAsia"/>
          <w:color w:val="000000"/>
          <w:kern w:val="0"/>
          <w:szCs w:val="21"/>
        </w:rPr>
        <w:t>为通知代码，</w:t>
      </w:r>
      <w:r w:rsidRPr="00177C48">
        <w:rPr>
          <w:rFonts w:ascii="宋体" w:eastAsia="宋体" w:hAnsi="宋体" w:cs="宋体"/>
          <w:color w:val="000000"/>
          <w:kern w:val="0"/>
          <w:szCs w:val="21"/>
        </w:rPr>
        <w:t>id</w:t>
      </w:r>
      <w:r w:rsidRPr="00177C48">
        <w:rPr>
          <w:rFonts w:ascii="宋体" w:eastAsia="宋体" w:hAnsi="宋体" w:cs="宋体" w:hint="eastAsia"/>
          <w:color w:val="000000"/>
          <w:kern w:val="0"/>
          <w:szCs w:val="21"/>
        </w:rPr>
        <w:t>为产生该消息的窗口</w:t>
      </w:r>
      <w:r w:rsidRPr="00177C48">
        <w:rPr>
          <w:rFonts w:ascii="宋体" w:eastAsia="宋体" w:hAnsi="宋体" w:cs="宋体"/>
          <w:color w:val="000000"/>
          <w:kern w:val="0"/>
          <w:szCs w:val="21"/>
        </w:rPr>
        <w:t>ID</w:t>
      </w:r>
      <w:r w:rsidRPr="00177C48">
        <w:rPr>
          <w:rFonts w:ascii="宋体" w:eastAsia="宋体" w:hAnsi="宋体" w:cs="宋体" w:hint="eastAsia"/>
          <w:color w:val="000000"/>
          <w:kern w:val="0"/>
          <w:szCs w:val="21"/>
        </w:rPr>
        <w:t>，</w:t>
      </w:r>
      <w:r w:rsidRPr="00177C48">
        <w:rPr>
          <w:rFonts w:ascii="宋体" w:eastAsia="宋体" w:hAnsi="宋体" w:cs="宋体"/>
          <w:color w:val="000000"/>
          <w:kern w:val="0"/>
          <w:szCs w:val="21"/>
        </w:rPr>
        <w:t>memberFxn</w:t>
      </w:r>
      <w:r w:rsidRPr="00177C48">
        <w:rPr>
          <w:rFonts w:ascii="宋体" w:eastAsia="宋体" w:hAnsi="宋体" w:cs="宋体" w:hint="eastAsia"/>
          <w:color w:val="000000"/>
          <w:kern w:val="0"/>
          <w:szCs w:val="21"/>
        </w:rPr>
        <w:t>为处理函数，函数的原型如同</w:t>
      </w:r>
      <w:r w:rsidRPr="00177C48">
        <w:rPr>
          <w:rFonts w:ascii="宋体" w:eastAsia="宋体" w:hAnsi="宋体" w:cs="宋体"/>
          <w:color w:val="000000"/>
          <w:kern w:val="0"/>
          <w:szCs w:val="21"/>
        </w:rPr>
        <w:t>void OnXXXTree(NMHDR* pNMHDR, LRESULT* pResult)</w:t>
      </w:r>
      <w:r w:rsidRPr="00177C48">
        <w:rPr>
          <w:rFonts w:ascii="宋体" w:eastAsia="宋体" w:hAnsi="宋体" w:cs="宋体" w:hint="eastAsia"/>
          <w:color w:val="000000"/>
          <w:kern w:val="0"/>
          <w:szCs w:val="21"/>
        </w:rPr>
        <w:t>，其中</w:t>
      </w:r>
      <w:r w:rsidRPr="00177C48">
        <w:rPr>
          <w:rFonts w:ascii="宋体" w:eastAsia="宋体" w:hAnsi="宋体" w:cs="宋体"/>
          <w:color w:val="000000"/>
          <w:kern w:val="0"/>
          <w:szCs w:val="21"/>
        </w:rPr>
        <w:t>pNMHDR</w:t>
      </w:r>
      <w:r w:rsidRPr="00177C48">
        <w:rPr>
          <w:rFonts w:ascii="宋体" w:eastAsia="宋体" w:hAnsi="宋体" w:cs="宋体" w:hint="eastAsia"/>
          <w:color w:val="000000"/>
          <w:kern w:val="0"/>
          <w:szCs w:val="21"/>
        </w:rPr>
        <w:t>为一数据结构，在具体使用时需要转换成其他类型的结构。对于树形控件可能取值和对应的数据结构为：</w:t>
      </w:r>
      <w:r w:rsidRPr="00177C48">
        <w:rPr>
          <w:rFonts w:ascii="宋体" w:eastAsia="宋体" w:hAnsi="宋体" w:cs="宋体"/>
          <w:color w:val="000000"/>
          <w:kern w:val="0"/>
          <w:szCs w:val="21"/>
        </w:rPr>
        <w:t xml:space="preserve"> </w:t>
      </w:r>
    </w:p>
    <w:p w:rsidR="00177C48" w:rsidRPr="00177C48" w:rsidRDefault="00177C48" w:rsidP="00177C48">
      <w:pPr>
        <w:widowControl/>
        <w:numPr>
          <w:ilvl w:val="0"/>
          <w:numId w:val="30"/>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color w:val="000000"/>
          <w:kern w:val="0"/>
          <w:szCs w:val="21"/>
        </w:rPr>
        <w:t xml:space="preserve">TVN_SELCHANGED </w:t>
      </w:r>
      <w:r w:rsidRPr="00177C48">
        <w:rPr>
          <w:rFonts w:ascii="宋体" w:eastAsia="宋体" w:hAnsi="宋体" w:cs="宋体" w:hint="eastAsia"/>
          <w:color w:val="000000"/>
          <w:kern w:val="0"/>
          <w:szCs w:val="21"/>
        </w:rPr>
        <w:t>在所选中的结点发生改变后发送，所用结构：</w:t>
      </w:r>
      <w:r w:rsidRPr="00177C48">
        <w:rPr>
          <w:rFonts w:ascii="宋体" w:eastAsia="宋体" w:hAnsi="宋体" w:cs="宋体"/>
          <w:color w:val="000000"/>
          <w:kern w:val="0"/>
          <w:szCs w:val="21"/>
        </w:rPr>
        <w:t xml:space="preserve">NMTREEVIEW </w:t>
      </w:r>
    </w:p>
    <w:p w:rsidR="00177C48" w:rsidRPr="00177C48" w:rsidRDefault="00177C48" w:rsidP="00177C48">
      <w:pPr>
        <w:widowControl/>
        <w:numPr>
          <w:ilvl w:val="0"/>
          <w:numId w:val="30"/>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color w:val="000000"/>
          <w:kern w:val="0"/>
          <w:szCs w:val="21"/>
        </w:rPr>
        <w:t xml:space="preserve">TVN_ITEMEXPANDED </w:t>
      </w:r>
      <w:r w:rsidRPr="00177C48">
        <w:rPr>
          <w:rFonts w:ascii="宋体" w:eastAsia="宋体" w:hAnsi="宋体" w:cs="宋体" w:hint="eastAsia"/>
          <w:color w:val="000000"/>
          <w:kern w:val="0"/>
          <w:szCs w:val="21"/>
        </w:rPr>
        <w:t>在某结点被展开后发送，所用结构：</w:t>
      </w:r>
      <w:r w:rsidRPr="00177C48">
        <w:rPr>
          <w:rFonts w:ascii="宋体" w:eastAsia="宋体" w:hAnsi="宋体" w:cs="宋体"/>
          <w:color w:val="000000"/>
          <w:kern w:val="0"/>
          <w:szCs w:val="21"/>
        </w:rPr>
        <w:t xml:space="preserve">NMTREEVIEW </w:t>
      </w:r>
    </w:p>
    <w:p w:rsidR="00177C48" w:rsidRPr="00177C48" w:rsidRDefault="00177C48" w:rsidP="00177C48">
      <w:pPr>
        <w:widowControl/>
        <w:numPr>
          <w:ilvl w:val="0"/>
          <w:numId w:val="30"/>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color w:val="000000"/>
          <w:kern w:val="0"/>
          <w:szCs w:val="21"/>
        </w:rPr>
        <w:t xml:space="preserve">TVN_BEGINLABELEDIT </w:t>
      </w:r>
      <w:r w:rsidRPr="00177C48">
        <w:rPr>
          <w:rFonts w:ascii="宋体" w:eastAsia="宋体" w:hAnsi="宋体" w:cs="宋体" w:hint="eastAsia"/>
          <w:color w:val="000000"/>
          <w:kern w:val="0"/>
          <w:szCs w:val="21"/>
        </w:rPr>
        <w:t>在开始编辑结点字符时发送，所用结构：</w:t>
      </w:r>
      <w:r w:rsidRPr="00177C48">
        <w:rPr>
          <w:rFonts w:ascii="宋体" w:eastAsia="宋体" w:hAnsi="宋体" w:cs="宋体"/>
          <w:color w:val="000000"/>
          <w:kern w:val="0"/>
          <w:szCs w:val="21"/>
        </w:rPr>
        <w:t xml:space="preserve">NMTVDISPINFO </w:t>
      </w:r>
    </w:p>
    <w:p w:rsidR="00177C48" w:rsidRPr="00177C48" w:rsidRDefault="00177C48" w:rsidP="00177C48">
      <w:pPr>
        <w:widowControl/>
        <w:numPr>
          <w:ilvl w:val="0"/>
          <w:numId w:val="30"/>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color w:val="000000"/>
          <w:kern w:val="0"/>
          <w:szCs w:val="21"/>
        </w:rPr>
        <w:t xml:space="preserve">TVN_ENDLABELEDIT </w:t>
      </w:r>
      <w:r w:rsidRPr="00177C48">
        <w:rPr>
          <w:rFonts w:ascii="宋体" w:eastAsia="宋体" w:hAnsi="宋体" w:cs="宋体" w:hint="eastAsia"/>
          <w:color w:val="000000"/>
          <w:kern w:val="0"/>
          <w:szCs w:val="21"/>
        </w:rPr>
        <w:t>在结束编辑结点字符时发送，所用结构：</w:t>
      </w:r>
      <w:r w:rsidRPr="00177C48">
        <w:rPr>
          <w:rFonts w:ascii="宋体" w:eastAsia="宋体" w:hAnsi="宋体" w:cs="宋体"/>
          <w:color w:val="000000"/>
          <w:kern w:val="0"/>
          <w:szCs w:val="21"/>
        </w:rPr>
        <w:t xml:space="preserve">NMTVDISPINFO </w:t>
      </w:r>
    </w:p>
    <w:p w:rsidR="00177C48" w:rsidRPr="00177C48" w:rsidRDefault="00177C48" w:rsidP="00177C48">
      <w:pPr>
        <w:widowControl/>
        <w:numPr>
          <w:ilvl w:val="0"/>
          <w:numId w:val="30"/>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color w:val="000000"/>
          <w:kern w:val="0"/>
          <w:szCs w:val="21"/>
        </w:rPr>
        <w:lastRenderedPageBreak/>
        <w:t xml:space="preserve">TVN_GETDISPINFO </w:t>
      </w:r>
      <w:r w:rsidRPr="00177C48">
        <w:rPr>
          <w:rFonts w:ascii="宋体" w:eastAsia="宋体" w:hAnsi="宋体" w:cs="宋体" w:hint="eastAsia"/>
          <w:color w:val="000000"/>
          <w:kern w:val="0"/>
          <w:szCs w:val="21"/>
        </w:rPr>
        <w:t>在需要得到某结点信息时发送，（如得到结点的显示字符）所用结构：</w:t>
      </w:r>
      <w:r w:rsidRPr="00177C48">
        <w:rPr>
          <w:rFonts w:ascii="宋体" w:eastAsia="宋体" w:hAnsi="宋体" w:cs="宋体"/>
          <w:color w:val="000000"/>
          <w:kern w:val="0"/>
          <w:szCs w:val="21"/>
        </w:rPr>
        <w:t xml:space="preserve">NMTVDISPINFO </w:t>
      </w:r>
    </w:p>
    <w:p w:rsidR="00177C48" w:rsidRPr="00177C48" w:rsidRDefault="00177C48" w:rsidP="00177C48">
      <w:pPr>
        <w:widowControl/>
        <w:jc w:val="left"/>
        <w:rPr>
          <w:rFonts w:ascii="宋体" w:eastAsia="宋体" w:hAnsi="Times New Roman" w:cs="宋体"/>
          <w:color w:val="02029E"/>
          <w:kern w:val="0"/>
          <w:szCs w:val="24"/>
        </w:rPr>
      </w:pPr>
      <w:r w:rsidRPr="00177C48">
        <w:rPr>
          <w:rFonts w:ascii="宋体" w:eastAsia="宋体" w:hAnsi="宋体" w:cs="宋体" w:hint="eastAsia"/>
          <w:color w:val="000000"/>
          <w:kern w:val="0"/>
          <w:szCs w:val="24"/>
        </w:rPr>
        <w:t>关于</w:t>
      </w:r>
      <w:r w:rsidRPr="00177C48">
        <w:rPr>
          <w:rFonts w:ascii="宋体" w:eastAsia="宋体" w:hAnsi="宋体" w:cs="宋体"/>
          <w:color w:val="000000"/>
          <w:kern w:val="0"/>
          <w:szCs w:val="24"/>
        </w:rPr>
        <w:t>ON_NOTIFY</w:t>
      </w:r>
      <w:r w:rsidRPr="00177C48">
        <w:rPr>
          <w:rFonts w:ascii="宋体" w:eastAsia="宋体" w:hAnsi="宋体" w:cs="宋体" w:hint="eastAsia"/>
          <w:color w:val="000000"/>
          <w:kern w:val="0"/>
          <w:szCs w:val="24"/>
        </w:rPr>
        <w:t>有很多内容，将在以后的内容中进行详细讲解。</w:t>
      </w:r>
      <w:r w:rsidRPr="00177C48">
        <w:rPr>
          <w:rFonts w:ascii="宋体" w:eastAsia="宋体" w:hAnsi="宋体" w:cs="宋体"/>
          <w:color w:val="000000"/>
          <w:kern w:val="0"/>
          <w:szCs w:val="24"/>
        </w:rPr>
        <w:t xml:space="preserve"> </w:t>
      </w:r>
    </w:p>
    <w:p w:rsidR="00177C48" w:rsidRPr="00177C48" w:rsidRDefault="00177C48" w:rsidP="00177C48">
      <w:pPr>
        <w:widowControl/>
        <w:spacing w:before="100" w:beforeAutospacing="1" w:after="100" w:afterAutospacing="1"/>
        <w:jc w:val="left"/>
        <w:rPr>
          <w:rFonts w:ascii="宋体" w:eastAsia="宋体" w:hAnsi="Times New Roman" w:cs="宋体"/>
          <w:color w:val="02029E"/>
          <w:kern w:val="0"/>
          <w:sz w:val="24"/>
          <w:szCs w:val="24"/>
        </w:rPr>
      </w:pPr>
      <w:r w:rsidRPr="00177C48">
        <w:rPr>
          <w:rFonts w:ascii="宋体" w:eastAsia="宋体" w:hAnsi="宋体" w:cs="宋体" w:hint="eastAsia"/>
          <w:b/>
          <w:bCs/>
          <w:color w:val="000000"/>
          <w:kern w:val="0"/>
          <w:szCs w:val="24"/>
        </w:rPr>
        <w:t>关于动态提供结点所显示的字符</w:t>
      </w:r>
      <w:r w:rsidRPr="00177C48">
        <w:rPr>
          <w:rFonts w:ascii="宋体" w:eastAsia="宋体" w:hAnsi="宋体" w:cs="宋体" w:hint="eastAsia"/>
          <w:color w:val="000000"/>
          <w:kern w:val="0"/>
          <w:szCs w:val="21"/>
        </w:rPr>
        <w:t>：首先你在添加结点时需要指明</w:t>
      </w:r>
      <w:r w:rsidRPr="00177C48">
        <w:rPr>
          <w:rFonts w:ascii="宋体" w:eastAsia="宋体" w:hAnsi="宋体" w:cs="宋体"/>
          <w:color w:val="000000"/>
          <w:kern w:val="0"/>
          <w:szCs w:val="21"/>
        </w:rPr>
        <w:t>lpszItem</w:t>
      </w:r>
      <w:r w:rsidRPr="00177C48">
        <w:rPr>
          <w:rFonts w:ascii="宋体" w:eastAsia="宋体" w:hAnsi="宋体" w:cs="宋体" w:hint="eastAsia"/>
          <w:color w:val="000000"/>
          <w:kern w:val="0"/>
          <w:szCs w:val="21"/>
        </w:rPr>
        <w:t>参数为：</w:t>
      </w:r>
      <w:r w:rsidRPr="00177C48">
        <w:rPr>
          <w:rFonts w:ascii="宋体" w:eastAsia="宋体" w:hAnsi="宋体" w:cs="宋体"/>
          <w:color w:val="000000"/>
          <w:kern w:val="0"/>
          <w:szCs w:val="21"/>
        </w:rPr>
        <w:t>LPSTR_TEXTCALLBACK</w:t>
      </w:r>
      <w:r w:rsidRPr="00177C48">
        <w:rPr>
          <w:rFonts w:ascii="宋体" w:eastAsia="宋体" w:hAnsi="宋体" w:cs="宋体" w:hint="eastAsia"/>
          <w:color w:val="000000"/>
          <w:kern w:val="0"/>
          <w:szCs w:val="21"/>
        </w:rPr>
        <w:t>。在控件显示该结点时会通过发送</w:t>
      </w:r>
      <w:r w:rsidRPr="00177C48">
        <w:rPr>
          <w:rFonts w:ascii="宋体" w:eastAsia="宋体" w:hAnsi="宋体" w:cs="宋体"/>
          <w:color w:val="000000"/>
          <w:kern w:val="0"/>
          <w:szCs w:val="21"/>
        </w:rPr>
        <w:t>TVN_GETDISPINFO</w:t>
      </w:r>
      <w:r w:rsidRPr="00177C48">
        <w:rPr>
          <w:rFonts w:ascii="宋体" w:eastAsia="宋体" w:hAnsi="宋体" w:cs="宋体" w:hint="eastAsia"/>
          <w:color w:val="000000"/>
          <w:kern w:val="0"/>
          <w:szCs w:val="21"/>
        </w:rPr>
        <w:t>来取得所需要的字符，在处理该消息时先将参数</w:t>
      </w:r>
      <w:r w:rsidRPr="00177C48">
        <w:rPr>
          <w:rFonts w:ascii="宋体" w:eastAsia="宋体" w:hAnsi="宋体" w:cs="宋体"/>
          <w:color w:val="000000"/>
          <w:kern w:val="0"/>
          <w:szCs w:val="21"/>
        </w:rPr>
        <w:t>pNMHDR</w:t>
      </w:r>
      <w:r w:rsidRPr="00177C48">
        <w:rPr>
          <w:rFonts w:ascii="宋体" w:eastAsia="宋体" w:hAnsi="宋体" w:cs="宋体" w:hint="eastAsia"/>
          <w:color w:val="000000"/>
          <w:kern w:val="0"/>
          <w:szCs w:val="21"/>
        </w:rPr>
        <w:t>转换为</w:t>
      </w:r>
      <w:r w:rsidRPr="00177C48">
        <w:rPr>
          <w:rFonts w:ascii="宋体" w:eastAsia="宋体" w:hAnsi="宋体" w:cs="宋体"/>
          <w:color w:val="000000"/>
          <w:kern w:val="0"/>
          <w:szCs w:val="21"/>
        </w:rPr>
        <w:t>LPNMTVDISPINFO</w:t>
      </w:r>
      <w:r w:rsidRPr="00177C48">
        <w:rPr>
          <w:rFonts w:ascii="宋体" w:eastAsia="宋体" w:hAnsi="宋体" w:cs="宋体" w:hint="eastAsia"/>
          <w:color w:val="000000"/>
          <w:kern w:val="0"/>
          <w:szCs w:val="21"/>
        </w:rPr>
        <w:t>，然后填充其中</w:t>
      </w:r>
      <w:r w:rsidRPr="00177C48">
        <w:rPr>
          <w:rFonts w:ascii="宋体" w:eastAsia="宋体" w:hAnsi="宋体" w:cs="宋体"/>
          <w:color w:val="000000"/>
          <w:kern w:val="0"/>
          <w:szCs w:val="21"/>
        </w:rPr>
        <w:t>item.pszText</w:t>
      </w:r>
      <w:r w:rsidRPr="00177C48">
        <w:rPr>
          <w:rFonts w:ascii="宋体" w:eastAsia="宋体" w:hAnsi="宋体" w:cs="宋体" w:hint="eastAsia"/>
          <w:color w:val="000000"/>
          <w:kern w:val="0"/>
          <w:szCs w:val="21"/>
        </w:rPr>
        <w:t>。但是我们通过什么来知道该结点所对应的信息呢，我的做法是在添加结点后设置其</w:t>
      </w:r>
      <w:r w:rsidRPr="00177C48">
        <w:rPr>
          <w:rFonts w:ascii="宋体" w:eastAsia="宋体" w:hAnsi="宋体" w:cs="宋体"/>
          <w:color w:val="000000"/>
          <w:kern w:val="0"/>
          <w:szCs w:val="21"/>
        </w:rPr>
        <w:t>lParam</w:t>
      </w:r>
      <w:r w:rsidRPr="00177C48">
        <w:rPr>
          <w:rFonts w:ascii="宋体" w:eastAsia="宋体" w:hAnsi="宋体" w:cs="宋体" w:hint="eastAsia"/>
          <w:color w:val="000000"/>
          <w:kern w:val="0"/>
          <w:szCs w:val="21"/>
        </w:rPr>
        <w:t>参数，然后在提供信息时利用该参数来查找所对应的信息。下面的代码说明了这种方法：</w:t>
      </w:r>
      <w:r w:rsidRPr="00177C48">
        <w:rPr>
          <w:rFonts w:ascii="宋体" w:eastAsia="宋体" w:hAnsi="宋体" w:cs="宋体"/>
          <w:color w:val="000000"/>
          <w:kern w:val="0"/>
          <w:szCs w:val="21"/>
        </w:rPr>
        <w:t xml:space="preserve"> </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宋体" w:cs="宋体"/>
          <w:color w:val="000000"/>
          <w:kern w:val="0"/>
          <w:szCs w:val="21"/>
        </w:rPr>
        <w:t>char szOut[8][3]={"No.1","No.2","No.3"};</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宋体" w:cs="宋体"/>
          <w:color w:val="000000"/>
          <w:kern w:val="0"/>
          <w:szCs w:val="21"/>
        </w:rPr>
        <w:t>//</w:t>
      </w:r>
      <w:r w:rsidRPr="00177C48">
        <w:rPr>
          <w:rFonts w:ascii="宋体" w:eastAsia="宋体" w:hAnsi="宋体" w:cs="宋体" w:hint="eastAsia"/>
          <w:color w:val="000000"/>
          <w:kern w:val="0"/>
          <w:szCs w:val="21"/>
        </w:rPr>
        <w:t>添加结点</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HTREEITEM hItem = m_tree.InsertItem(LPSTR_TEXTCALLBACK,...)</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m_tree.SetItemData(hItem, 0 );</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hItem = m_tree.InsertItem(LPSTR_TEXTCALLBACK,...)</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m_tree.SetItemData(hItem, 1 );</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宋体" w:cs="宋体"/>
          <w:color w:val="000000"/>
          <w:kern w:val="0"/>
          <w:szCs w:val="21"/>
        </w:rPr>
        <w:t>//</w:t>
      </w:r>
      <w:r w:rsidRPr="00177C48">
        <w:rPr>
          <w:rFonts w:ascii="宋体" w:eastAsia="宋体" w:hAnsi="宋体" w:cs="宋体" w:hint="eastAsia"/>
          <w:color w:val="000000"/>
          <w:kern w:val="0"/>
          <w:szCs w:val="21"/>
        </w:rPr>
        <w:t>处理消息</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void CParentWnd::OnGetDispInfoTree(NMHDR* pNMHDR, LRESULT* pResult)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TV_DISPINFO* pTVDI = (TV_DISPINFO*)pNMHDR;</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pTVDI-&gt;item.pszText=szOut[pTVDI-&gt;item.lParam];</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宋体" w:cs="宋体"/>
          <w:color w:val="000000"/>
          <w:kern w:val="0"/>
          <w:szCs w:val="21"/>
        </w:rPr>
        <w:t>//</w:t>
      </w:r>
      <w:r w:rsidRPr="00177C48">
        <w:rPr>
          <w:rFonts w:ascii="宋体" w:eastAsia="宋体" w:hAnsi="宋体" w:cs="宋体" w:hint="eastAsia"/>
          <w:color w:val="000000"/>
          <w:kern w:val="0"/>
          <w:szCs w:val="21"/>
        </w:rPr>
        <w:t>通过</w:t>
      </w:r>
      <w:r w:rsidRPr="00177C48">
        <w:rPr>
          <w:rFonts w:ascii="宋体" w:eastAsia="宋体" w:hAnsi="宋体" w:cs="宋体"/>
          <w:color w:val="000000"/>
          <w:kern w:val="0"/>
          <w:szCs w:val="21"/>
        </w:rPr>
        <w:t>lParam</w:t>
      </w:r>
      <w:r w:rsidRPr="00177C48">
        <w:rPr>
          <w:rFonts w:ascii="宋体" w:eastAsia="宋体" w:hAnsi="宋体" w:cs="宋体" w:hint="eastAsia"/>
          <w:color w:val="000000"/>
          <w:kern w:val="0"/>
          <w:szCs w:val="21"/>
        </w:rPr>
        <w:t>得到需要显示的字符在数组中的位置</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Times New Roman" w:cs="宋体"/>
          <w:color w:val="000000"/>
          <w:kern w:val="0"/>
          <w:szCs w:val="21"/>
        </w:rPr>
        <w:tab/>
      </w:r>
      <w:r w:rsidRPr="00177C48">
        <w:rPr>
          <w:rFonts w:ascii="宋体" w:eastAsia="宋体" w:hAnsi="宋体" w:cs="宋体"/>
          <w:color w:val="000000"/>
          <w:kern w:val="0"/>
          <w:szCs w:val="21"/>
        </w:rPr>
        <w:t>*pResult = 0;</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p>
    <w:p w:rsidR="00177C48" w:rsidRPr="00177C48" w:rsidRDefault="00177C48" w:rsidP="00177C48">
      <w:pPr>
        <w:widowControl/>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hint="eastAsia"/>
          <w:b/>
          <w:bCs/>
          <w:color w:val="000000"/>
          <w:kern w:val="0"/>
          <w:szCs w:val="24"/>
        </w:rPr>
        <w:t>关于编辑结点的显示字符</w:t>
      </w:r>
      <w:r w:rsidRPr="00177C48">
        <w:rPr>
          <w:rFonts w:ascii="宋体" w:eastAsia="宋体" w:hAnsi="宋体" w:cs="宋体" w:hint="eastAsia"/>
          <w:color w:val="000000"/>
          <w:kern w:val="0"/>
          <w:szCs w:val="21"/>
        </w:rPr>
        <w:t>：首先需要设置树形控件的</w:t>
      </w:r>
      <w:r w:rsidRPr="00177C48">
        <w:rPr>
          <w:rFonts w:ascii="宋体" w:eastAsia="宋体" w:hAnsi="宋体" w:cs="宋体"/>
          <w:color w:val="000000"/>
          <w:kern w:val="0"/>
          <w:szCs w:val="21"/>
        </w:rPr>
        <w:t>TVS_EDITLABELS</w:t>
      </w:r>
      <w:r w:rsidRPr="00177C48">
        <w:rPr>
          <w:rFonts w:ascii="宋体" w:eastAsia="宋体" w:hAnsi="宋体" w:cs="宋体" w:hint="eastAsia"/>
          <w:color w:val="000000"/>
          <w:kern w:val="0"/>
          <w:szCs w:val="21"/>
        </w:rPr>
        <w:t>风格，在开始编辑时该控件将会发送</w:t>
      </w:r>
      <w:r w:rsidRPr="00177C48">
        <w:rPr>
          <w:rFonts w:ascii="宋体" w:eastAsia="宋体" w:hAnsi="宋体" w:cs="宋体"/>
          <w:color w:val="000000"/>
          <w:kern w:val="0"/>
          <w:szCs w:val="21"/>
        </w:rPr>
        <w:t>TVN_BEGINLABELEDIT</w:t>
      </w:r>
      <w:r w:rsidRPr="00177C48">
        <w:rPr>
          <w:rFonts w:ascii="宋体" w:eastAsia="宋体" w:hAnsi="宋体" w:cs="宋体" w:hint="eastAsia"/>
          <w:color w:val="000000"/>
          <w:kern w:val="0"/>
          <w:szCs w:val="21"/>
        </w:rPr>
        <w:t>，你可以通过在处理函数中返回</w:t>
      </w:r>
      <w:r w:rsidRPr="00177C48">
        <w:rPr>
          <w:rFonts w:ascii="宋体" w:eastAsia="宋体" w:hAnsi="宋体" w:cs="宋体"/>
          <w:color w:val="000000"/>
          <w:kern w:val="0"/>
          <w:szCs w:val="21"/>
        </w:rPr>
        <w:t>TRUE</w:t>
      </w:r>
      <w:r w:rsidRPr="00177C48">
        <w:rPr>
          <w:rFonts w:ascii="宋体" w:eastAsia="宋体" w:hAnsi="宋体" w:cs="宋体" w:hint="eastAsia"/>
          <w:color w:val="000000"/>
          <w:kern w:val="0"/>
          <w:szCs w:val="21"/>
        </w:rPr>
        <w:t>来取消接下来的编辑，在编辑完成后会发送</w:t>
      </w:r>
      <w:r w:rsidRPr="00177C48">
        <w:rPr>
          <w:rFonts w:ascii="宋体" w:eastAsia="宋体" w:hAnsi="宋体" w:cs="宋体"/>
          <w:color w:val="000000"/>
          <w:kern w:val="0"/>
          <w:szCs w:val="21"/>
        </w:rPr>
        <w:t>TVN_ENDLABELEDIT</w:t>
      </w:r>
      <w:r w:rsidRPr="00177C48">
        <w:rPr>
          <w:rFonts w:ascii="宋体" w:eastAsia="宋体" w:hAnsi="宋体" w:cs="宋体" w:hint="eastAsia"/>
          <w:color w:val="000000"/>
          <w:kern w:val="0"/>
          <w:szCs w:val="21"/>
        </w:rPr>
        <w:t>，在处理该消息时需要将参数</w:t>
      </w:r>
      <w:r w:rsidRPr="00177C48">
        <w:rPr>
          <w:rFonts w:ascii="宋体" w:eastAsia="宋体" w:hAnsi="宋体" w:cs="宋体"/>
          <w:color w:val="000000"/>
          <w:kern w:val="0"/>
          <w:szCs w:val="21"/>
        </w:rPr>
        <w:t>pNMHDR</w:t>
      </w:r>
      <w:r w:rsidRPr="00177C48">
        <w:rPr>
          <w:rFonts w:ascii="宋体" w:eastAsia="宋体" w:hAnsi="宋体" w:cs="宋体" w:hint="eastAsia"/>
          <w:color w:val="000000"/>
          <w:kern w:val="0"/>
          <w:szCs w:val="21"/>
        </w:rPr>
        <w:t>转换为</w:t>
      </w:r>
      <w:r w:rsidRPr="00177C48">
        <w:rPr>
          <w:rFonts w:ascii="宋体" w:eastAsia="宋体" w:hAnsi="宋体" w:cs="宋体"/>
          <w:color w:val="000000"/>
          <w:kern w:val="0"/>
          <w:szCs w:val="21"/>
        </w:rPr>
        <w:t>LPNMTVDISPINFO</w:t>
      </w:r>
      <w:r w:rsidRPr="00177C48">
        <w:rPr>
          <w:rFonts w:ascii="宋体" w:eastAsia="宋体" w:hAnsi="宋体" w:cs="宋体" w:hint="eastAsia"/>
          <w:color w:val="000000"/>
          <w:kern w:val="0"/>
          <w:szCs w:val="21"/>
        </w:rPr>
        <w:t>，然后通过其中的</w:t>
      </w:r>
      <w:r w:rsidRPr="00177C48">
        <w:rPr>
          <w:rFonts w:ascii="宋体" w:eastAsia="宋体" w:hAnsi="宋体" w:cs="宋体"/>
          <w:color w:val="000000"/>
          <w:kern w:val="0"/>
          <w:szCs w:val="21"/>
        </w:rPr>
        <w:t>item.pszText</w:t>
      </w:r>
      <w:r w:rsidRPr="00177C48">
        <w:rPr>
          <w:rFonts w:ascii="宋体" w:eastAsia="宋体" w:hAnsi="宋体" w:cs="宋体" w:hint="eastAsia"/>
          <w:color w:val="000000"/>
          <w:kern w:val="0"/>
          <w:szCs w:val="21"/>
        </w:rPr>
        <w:t>得到编辑后的字符，并重置显示字符。如果编辑在中途中取消该变量为</w:t>
      </w:r>
      <w:r w:rsidRPr="00177C48">
        <w:rPr>
          <w:rFonts w:ascii="宋体" w:eastAsia="宋体" w:hAnsi="宋体" w:cs="宋体"/>
          <w:color w:val="000000"/>
          <w:kern w:val="0"/>
          <w:szCs w:val="21"/>
        </w:rPr>
        <w:t>NULL</w:t>
      </w:r>
      <w:r w:rsidRPr="00177C48">
        <w:rPr>
          <w:rFonts w:ascii="宋体" w:eastAsia="宋体" w:hAnsi="宋体" w:cs="宋体" w:hint="eastAsia"/>
          <w:color w:val="000000"/>
          <w:kern w:val="0"/>
          <w:szCs w:val="21"/>
        </w:rPr>
        <w:t>。下面的代码说明如何处理这些消息：</w:t>
      </w:r>
      <w:r w:rsidRPr="00177C48">
        <w:rPr>
          <w:rFonts w:ascii="宋体" w:eastAsia="宋体" w:hAnsi="宋体" w:cs="宋体"/>
          <w:color w:val="000000"/>
          <w:kern w:val="0"/>
          <w:szCs w:val="21"/>
        </w:rPr>
        <w:t xml:space="preserve"> </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r w:rsidRPr="00177C48">
        <w:rPr>
          <w:rFonts w:ascii="宋体" w:eastAsia="宋体" w:hAnsi="宋体" w:cs="宋体" w:hint="eastAsia"/>
          <w:color w:val="000000"/>
          <w:kern w:val="0"/>
          <w:szCs w:val="21"/>
        </w:rPr>
        <w:t>处理消息</w:t>
      </w:r>
      <w:r w:rsidRPr="00177C48">
        <w:rPr>
          <w:rFonts w:ascii="宋体" w:eastAsia="宋体" w:hAnsi="宋体" w:cs="宋体"/>
          <w:color w:val="000000"/>
          <w:kern w:val="0"/>
          <w:szCs w:val="21"/>
        </w:rPr>
        <w:t xml:space="preserve"> TVN_BEGINLABELEDIT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void CParentWnd::OnBeginEditTree(NMHDR* pNMHDR, LRESULT* pResult)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TV_DISPINFO* pTVDI = (TV_DISPINFO*)pNMHDR;</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宋体" w:cs="宋体"/>
          <w:color w:val="000000"/>
          <w:kern w:val="0"/>
          <w:szCs w:val="21"/>
        </w:rPr>
        <w:tab/>
        <w:t>if(pTVDI-&gt;item.lParam==0);//</w:t>
      </w:r>
      <w:r w:rsidRPr="00177C48">
        <w:rPr>
          <w:rFonts w:ascii="宋体" w:eastAsia="宋体" w:hAnsi="宋体" w:cs="宋体" w:hint="eastAsia"/>
          <w:color w:val="000000"/>
          <w:kern w:val="0"/>
          <w:szCs w:val="21"/>
        </w:rPr>
        <w:t>判断是否取消该操作</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Times New Roman" w:cs="宋体"/>
          <w:color w:val="000000"/>
          <w:kern w:val="0"/>
          <w:szCs w:val="21"/>
        </w:rPr>
        <w:tab/>
      </w:r>
      <w:r w:rsidRPr="00177C48">
        <w:rPr>
          <w:rFonts w:ascii="宋体" w:eastAsia="宋体" w:hAnsi="Times New Roman" w:cs="宋体"/>
          <w:color w:val="000000"/>
          <w:kern w:val="0"/>
          <w:szCs w:val="21"/>
        </w:rPr>
        <w:tab/>
      </w:r>
      <w:r w:rsidRPr="00177C48">
        <w:rPr>
          <w:rFonts w:ascii="宋体" w:eastAsia="宋体" w:hAnsi="宋体" w:cs="宋体"/>
          <w:color w:val="000000"/>
          <w:kern w:val="0"/>
          <w:szCs w:val="21"/>
        </w:rPr>
        <w:t>*pResult = 1;</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else</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r>
      <w:r w:rsidRPr="00177C48">
        <w:rPr>
          <w:rFonts w:ascii="宋体" w:eastAsia="宋体" w:hAnsi="宋体" w:cs="宋体"/>
          <w:color w:val="000000"/>
          <w:kern w:val="0"/>
          <w:szCs w:val="21"/>
        </w:rPr>
        <w:tab/>
        <w:t>*pResult = 0;</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r w:rsidRPr="00177C48">
        <w:rPr>
          <w:rFonts w:ascii="宋体" w:eastAsia="宋体" w:hAnsi="宋体" w:cs="宋体" w:hint="eastAsia"/>
          <w:color w:val="000000"/>
          <w:kern w:val="0"/>
          <w:szCs w:val="21"/>
        </w:rPr>
        <w:t>处理消息</w:t>
      </w:r>
      <w:r w:rsidRPr="00177C48">
        <w:rPr>
          <w:rFonts w:ascii="宋体" w:eastAsia="宋体" w:hAnsi="宋体" w:cs="宋体"/>
          <w:color w:val="000000"/>
          <w:kern w:val="0"/>
          <w:szCs w:val="21"/>
        </w:rPr>
        <w:t xml:space="preserve"> TVN_BEGINLABELEDIT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void CParentWnd::OnBeginEditTree(NMHDR* pNMHDR, LRESULT* pResult)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TV_DISPINFO* pTVDI = (TV_DISPINFO*)pNMHDR;</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宋体" w:cs="宋体"/>
          <w:color w:val="000000"/>
          <w:kern w:val="0"/>
          <w:szCs w:val="21"/>
        </w:rPr>
        <w:tab/>
        <w:t>if(pTVDI-&gt;item.pszText==NULL);//</w:t>
      </w:r>
      <w:r w:rsidRPr="00177C48">
        <w:rPr>
          <w:rFonts w:ascii="宋体" w:eastAsia="宋体" w:hAnsi="宋体" w:cs="宋体" w:hint="eastAsia"/>
          <w:color w:val="000000"/>
          <w:kern w:val="0"/>
          <w:szCs w:val="21"/>
        </w:rPr>
        <w:t>判断是否已经取消取消编辑</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Times New Roman" w:cs="宋体"/>
          <w:color w:val="000000"/>
          <w:kern w:val="0"/>
          <w:szCs w:val="21"/>
        </w:rPr>
        <w:tab/>
      </w:r>
      <w:r w:rsidRPr="00177C48">
        <w:rPr>
          <w:rFonts w:ascii="宋体" w:eastAsia="宋体" w:hAnsi="Times New Roman" w:cs="宋体"/>
          <w:color w:val="000000"/>
          <w:kern w:val="0"/>
          <w:szCs w:val="21"/>
        </w:rPr>
        <w:tab/>
      </w:r>
      <w:r w:rsidRPr="00177C48">
        <w:rPr>
          <w:rFonts w:ascii="宋体" w:eastAsia="宋体" w:hAnsi="宋体" w:cs="宋体"/>
          <w:color w:val="000000"/>
          <w:kern w:val="0"/>
          <w:szCs w:val="21"/>
        </w:rPr>
        <w:t>m_tree.SetItemText(pTVDI-&gt;item.hItem,pTVDI-&gt;pszText);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宋体" w:cs="宋体"/>
          <w:color w:val="000000"/>
          <w:kern w:val="0"/>
          <w:szCs w:val="21"/>
        </w:rPr>
        <w:lastRenderedPageBreak/>
        <w:t>//</w:t>
      </w:r>
      <w:r w:rsidRPr="00177C48">
        <w:rPr>
          <w:rFonts w:ascii="宋体" w:eastAsia="宋体" w:hAnsi="宋体" w:cs="宋体" w:hint="eastAsia"/>
          <w:color w:val="000000"/>
          <w:kern w:val="0"/>
          <w:szCs w:val="21"/>
        </w:rPr>
        <w:t>重置显示字符</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Times New Roman" w:cs="宋体"/>
          <w:color w:val="000000"/>
          <w:kern w:val="0"/>
          <w:szCs w:val="21"/>
        </w:rPr>
        <w:tab/>
      </w:r>
      <w:r w:rsidRPr="00177C48">
        <w:rPr>
          <w:rFonts w:ascii="宋体" w:eastAsia="宋体" w:hAnsi="宋体" w:cs="宋体"/>
          <w:color w:val="000000"/>
          <w:kern w:val="0"/>
          <w:szCs w:val="21"/>
        </w:rPr>
        <w:t>*pResult = 0;</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p>
    <w:p w:rsidR="00177C48" w:rsidRPr="00177C48" w:rsidRDefault="00177C48" w:rsidP="00177C48">
      <w:pPr>
        <w:widowControl/>
        <w:spacing w:before="100" w:beforeAutospacing="1" w:after="100" w:afterAutospacing="1"/>
        <w:jc w:val="left"/>
        <w:rPr>
          <w:rFonts w:ascii="宋体" w:eastAsia="宋体" w:hAnsi="Times New Roman" w:cs="宋体"/>
          <w:color w:val="000099"/>
          <w:kern w:val="0"/>
          <w:szCs w:val="21"/>
        </w:rPr>
      </w:pPr>
      <w:r w:rsidRPr="00177C48">
        <w:rPr>
          <w:rFonts w:ascii="宋体" w:eastAsia="宋体" w:hAnsi="宋体" w:cs="宋体" w:hint="eastAsia"/>
          <w:color w:val="000000"/>
          <w:kern w:val="0"/>
          <w:szCs w:val="24"/>
        </w:rPr>
        <w:t>上面讲述的方法所进行的消息映射必须在父窗口中进行（同样</w:t>
      </w:r>
      <w:r w:rsidRPr="00177C48">
        <w:rPr>
          <w:rFonts w:ascii="宋体" w:eastAsia="宋体" w:hAnsi="宋体" w:cs="宋体"/>
          <w:color w:val="000000"/>
          <w:kern w:val="0"/>
          <w:szCs w:val="24"/>
        </w:rPr>
        <w:t>WM_NOTIFY</w:t>
      </w:r>
      <w:r w:rsidRPr="00177C48">
        <w:rPr>
          <w:rFonts w:ascii="宋体" w:eastAsia="宋体" w:hAnsi="宋体" w:cs="宋体" w:hint="eastAsia"/>
          <w:color w:val="000000"/>
          <w:kern w:val="0"/>
          <w:szCs w:val="24"/>
        </w:rPr>
        <w:t>的所有消息都需要在父窗口中处理）。</w:t>
      </w:r>
      <w:r w:rsidRPr="00177C48">
        <w:rPr>
          <w:rFonts w:ascii="宋体" w:eastAsia="宋体" w:hAnsi="宋体" w:cs="宋体"/>
          <w:color w:val="000000"/>
          <w:kern w:val="0"/>
          <w:szCs w:val="24"/>
        </w:rPr>
        <w:t xml:space="preserve"> </w:t>
      </w:r>
    </w:p>
    <w:p w:rsidR="00177C48" w:rsidRPr="00177C48" w:rsidRDefault="00177C48" w:rsidP="00177C48">
      <w:pPr>
        <w:widowControl/>
        <w:spacing w:before="100" w:beforeAutospacing="1" w:after="100" w:afterAutospacing="1"/>
        <w:jc w:val="center"/>
        <w:rPr>
          <w:rFonts w:ascii="宋体" w:eastAsia="宋体" w:hAnsi="Times New Roman" w:cs="宋体"/>
          <w:color w:val="000099"/>
          <w:kern w:val="0"/>
          <w:szCs w:val="21"/>
        </w:rPr>
      </w:pPr>
      <w:r w:rsidRPr="00177C48">
        <w:rPr>
          <w:rFonts w:ascii="宋体" w:eastAsia="宋体" w:hAnsi="宋体" w:cs="宋体"/>
          <w:b/>
          <w:bCs/>
          <w:color w:val="000099"/>
          <w:kern w:val="0"/>
          <w:sz w:val="27"/>
          <w:szCs w:val="27"/>
        </w:rPr>
        <w:t>4.8 List Ctrl</w:t>
      </w:r>
    </w:p>
    <w:p w:rsidR="00177C48" w:rsidRPr="00177C48" w:rsidRDefault="00177C48" w:rsidP="00177C48">
      <w:pPr>
        <w:widowControl/>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hint="eastAsia"/>
          <w:color w:val="000000"/>
          <w:kern w:val="0"/>
          <w:szCs w:val="21"/>
        </w:rPr>
        <w:t>列表控件可以看作是功能增强的</w:t>
      </w:r>
      <w:r w:rsidRPr="00177C48">
        <w:rPr>
          <w:rFonts w:ascii="宋体" w:eastAsia="宋体" w:hAnsi="宋体" w:cs="宋体"/>
          <w:color w:val="000000"/>
          <w:kern w:val="0"/>
          <w:szCs w:val="21"/>
        </w:rPr>
        <w:t>ListBox</w:t>
      </w:r>
      <w:r w:rsidRPr="00177C48">
        <w:rPr>
          <w:rFonts w:ascii="宋体" w:eastAsia="宋体" w:hAnsi="宋体" w:cs="宋体" w:hint="eastAsia"/>
          <w:color w:val="000000"/>
          <w:kern w:val="0"/>
          <w:szCs w:val="21"/>
        </w:rPr>
        <w:t>，它提供了四种风格，而且可以同时显示一列的多中属性值。</w:t>
      </w:r>
      <w:r w:rsidRPr="00177C48">
        <w:rPr>
          <w:rFonts w:ascii="宋体" w:eastAsia="宋体" w:hAnsi="宋体" w:cs="宋体"/>
          <w:color w:val="000000"/>
          <w:kern w:val="0"/>
          <w:szCs w:val="21"/>
        </w:rPr>
        <w:t>MFC</w:t>
      </w:r>
      <w:r w:rsidRPr="00177C48">
        <w:rPr>
          <w:rFonts w:ascii="宋体" w:eastAsia="宋体" w:hAnsi="宋体" w:cs="宋体" w:hint="eastAsia"/>
          <w:color w:val="000000"/>
          <w:kern w:val="0"/>
          <w:szCs w:val="21"/>
        </w:rPr>
        <w:t>中使用</w:t>
      </w:r>
      <w:r w:rsidRPr="00177C48">
        <w:rPr>
          <w:rFonts w:ascii="宋体" w:eastAsia="宋体" w:hAnsi="宋体" w:cs="宋体"/>
          <w:color w:val="000000"/>
          <w:kern w:val="0"/>
          <w:szCs w:val="21"/>
        </w:rPr>
        <w:t>CListCtrl</w:t>
      </w:r>
      <w:r w:rsidRPr="00177C48">
        <w:rPr>
          <w:rFonts w:ascii="宋体" w:eastAsia="宋体" w:hAnsi="宋体" w:cs="宋体" w:hint="eastAsia"/>
          <w:color w:val="000000"/>
          <w:kern w:val="0"/>
          <w:szCs w:val="21"/>
        </w:rPr>
        <w:t>类来封装列表控件的各种操作。通过调用</w:t>
      </w:r>
      <w:r w:rsidRPr="00177C48">
        <w:rPr>
          <w:rFonts w:ascii="宋体" w:eastAsia="宋体" w:hAnsi="Times New Roman" w:cs="宋体"/>
          <w:color w:val="000000"/>
          <w:kern w:val="0"/>
          <w:szCs w:val="21"/>
        </w:rPr>
        <w:br/>
      </w:r>
      <w:r w:rsidRPr="00177C48">
        <w:rPr>
          <w:rFonts w:ascii="宋体" w:eastAsia="宋体" w:hAnsi="宋体" w:cs="宋体"/>
          <w:color w:val="000000"/>
          <w:kern w:val="0"/>
          <w:szCs w:val="21"/>
        </w:rPr>
        <w:t>BOOL Create( DWORD dwStyle, const RECT&amp; rect, CWnd* pParentWnd, UINT nID );</w:t>
      </w:r>
      <w:r w:rsidRPr="00177C48">
        <w:rPr>
          <w:rFonts w:ascii="宋体" w:eastAsia="宋体" w:hAnsi="宋体" w:cs="宋体" w:hint="eastAsia"/>
          <w:color w:val="000000"/>
          <w:kern w:val="0"/>
          <w:szCs w:val="21"/>
        </w:rPr>
        <w:t>创建一个窗口，</w:t>
      </w:r>
      <w:r w:rsidRPr="00177C48">
        <w:rPr>
          <w:rFonts w:ascii="宋体" w:eastAsia="宋体" w:hAnsi="宋体" w:cs="宋体"/>
          <w:color w:val="000000"/>
          <w:kern w:val="0"/>
          <w:szCs w:val="21"/>
        </w:rPr>
        <w:t>dwStyle</w:t>
      </w:r>
      <w:r w:rsidRPr="00177C48">
        <w:rPr>
          <w:rFonts w:ascii="宋体" w:eastAsia="宋体" w:hAnsi="宋体" w:cs="宋体" w:hint="eastAsia"/>
          <w:color w:val="000000"/>
          <w:kern w:val="0"/>
          <w:szCs w:val="21"/>
        </w:rPr>
        <w:t>中可以使用以下一些列表控件的专用风格：</w:t>
      </w:r>
      <w:r w:rsidRPr="00177C48">
        <w:rPr>
          <w:rFonts w:ascii="宋体" w:eastAsia="宋体" w:hAnsi="宋体" w:cs="宋体"/>
          <w:color w:val="000000"/>
          <w:kern w:val="0"/>
          <w:szCs w:val="21"/>
        </w:rPr>
        <w:t xml:space="preserve"> </w:t>
      </w:r>
    </w:p>
    <w:p w:rsidR="00177C48" w:rsidRPr="00177C48" w:rsidRDefault="00177C48" w:rsidP="00177C48">
      <w:pPr>
        <w:widowControl/>
        <w:numPr>
          <w:ilvl w:val="0"/>
          <w:numId w:val="31"/>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b/>
          <w:bCs/>
          <w:color w:val="000000"/>
          <w:kern w:val="0"/>
          <w:szCs w:val="21"/>
        </w:rPr>
        <w:t>LVS_ICON LVS_SMALLICON LVS_LIST LVS_REPORT</w:t>
      </w:r>
      <w:r w:rsidRPr="00177C48">
        <w:rPr>
          <w:rFonts w:ascii="宋体" w:eastAsia="宋体" w:hAnsi="宋体" w:cs="宋体"/>
          <w:color w:val="000000"/>
          <w:kern w:val="0"/>
          <w:szCs w:val="21"/>
        </w:rPr>
        <w:t xml:space="preserve"> </w:t>
      </w:r>
      <w:r w:rsidRPr="00177C48">
        <w:rPr>
          <w:rFonts w:ascii="宋体" w:eastAsia="宋体" w:hAnsi="宋体" w:cs="宋体" w:hint="eastAsia"/>
          <w:color w:val="000000"/>
          <w:kern w:val="0"/>
          <w:szCs w:val="21"/>
        </w:rPr>
        <w:t>这四种风格决定控件的外观，同时只可以选择其中一种，分别对应：大图标显示，小图标显示，列表显示，详细报表显示</w:t>
      </w:r>
      <w:r w:rsidRPr="00177C48">
        <w:rPr>
          <w:rFonts w:ascii="宋体" w:eastAsia="宋体" w:hAnsi="宋体" w:cs="宋体"/>
          <w:color w:val="000000"/>
          <w:kern w:val="0"/>
          <w:szCs w:val="21"/>
        </w:rPr>
        <w:t xml:space="preserve"> </w:t>
      </w:r>
    </w:p>
    <w:p w:rsidR="00177C48" w:rsidRPr="00177C48" w:rsidRDefault="00177C48" w:rsidP="00177C48">
      <w:pPr>
        <w:widowControl/>
        <w:numPr>
          <w:ilvl w:val="0"/>
          <w:numId w:val="31"/>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b/>
          <w:bCs/>
          <w:color w:val="000000"/>
          <w:kern w:val="0"/>
          <w:szCs w:val="21"/>
        </w:rPr>
        <w:t>LVS_EDITLABELS</w:t>
      </w:r>
      <w:r w:rsidRPr="00177C48">
        <w:rPr>
          <w:rFonts w:ascii="宋体" w:eastAsia="宋体" w:hAnsi="宋体" w:cs="宋体"/>
          <w:color w:val="000000"/>
          <w:kern w:val="0"/>
          <w:szCs w:val="21"/>
        </w:rPr>
        <w:t xml:space="preserve"> </w:t>
      </w:r>
      <w:r w:rsidRPr="00177C48">
        <w:rPr>
          <w:rFonts w:ascii="宋体" w:eastAsia="宋体" w:hAnsi="宋体" w:cs="宋体" w:hint="eastAsia"/>
          <w:color w:val="000000"/>
          <w:kern w:val="0"/>
          <w:szCs w:val="21"/>
        </w:rPr>
        <w:t>结点的显示字符可以被编辑，对于报表风格来讲可编辑的只为第一列。</w:t>
      </w:r>
      <w:r w:rsidRPr="00177C48">
        <w:rPr>
          <w:rFonts w:ascii="宋体" w:eastAsia="宋体" w:hAnsi="宋体" w:cs="宋体"/>
          <w:color w:val="000000"/>
          <w:kern w:val="0"/>
          <w:szCs w:val="21"/>
        </w:rPr>
        <w:t xml:space="preserve"> </w:t>
      </w:r>
    </w:p>
    <w:p w:rsidR="00177C48" w:rsidRPr="00177C48" w:rsidRDefault="00177C48" w:rsidP="00177C48">
      <w:pPr>
        <w:widowControl/>
        <w:numPr>
          <w:ilvl w:val="0"/>
          <w:numId w:val="31"/>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b/>
          <w:bCs/>
          <w:color w:val="000000"/>
          <w:kern w:val="0"/>
          <w:szCs w:val="21"/>
        </w:rPr>
        <w:t>LVS_SHOWSELALWAYS</w:t>
      </w:r>
      <w:r w:rsidRPr="00177C48">
        <w:rPr>
          <w:rFonts w:ascii="宋体" w:eastAsia="宋体" w:hAnsi="宋体" w:cs="宋体"/>
          <w:color w:val="000000"/>
          <w:kern w:val="0"/>
          <w:szCs w:val="21"/>
        </w:rPr>
        <w:t xml:space="preserve"> </w:t>
      </w:r>
      <w:r w:rsidRPr="00177C48">
        <w:rPr>
          <w:rFonts w:ascii="宋体" w:eastAsia="宋体" w:hAnsi="宋体" w:cs="宋体" w:hint="eastAsia"/>
          <w:color w:val="000000"/>
          <w:kern w:val="0"/>
          <w:szCs w:val="21"/>
        </w:rPr>
        <w:t>在失去焦点时也显示当前选中的结点</w:t>
      </w:r>
      <w:r w:rsidRPr="00177C48">
        <w:rPr>
          <w:rFonts w:ascii="宋体" w:eastAsia="宋体" w:hAnsi="宋体" w:cs="宋体"/>
          <w:color w:val="000000"/>
          <w:kern w:val="0"/>
          <w:szCs w:val="21"/>
        </w:rPr>
        <w:t xml:space="preserve"> </w:t>
      </w:r>
    </w:p>
    <w:p w:rsidR="00177C48" w:rsidRPr="00177C48" w:rsidRDefault="00177C48" w:rsidP="00177C48">
      <w:pPr>
        <w:widowControl/>
        <w:numPr>
          <w:ilvl w:val="0"/>
          <w:numId w:val="31"/>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b/>
          <w:bCs/>
          <w:color w:val="000000"/>
          <w:kern w:val="0"/>
          <w:szCs w:val="21"/>
        </w:rPr>
        <w:t>LVS_SINGLESEL</w:t>
      </w:r>
      <w:r w:rsidRPr="00177C48">
        <w:rPr>
          <w:rFonts w:ascii="宋体" w:eastAsia="宋体" w:hAnsi="宋体" w:cs="宋体"/>
          <w:color w:val="000000"/>
          <w:kern w:val="0"/>
          <w:szCs w:val="21"/>
        </w:rPr>
        <w:t xml:space="preserve"> </w:t>
      </w:r>
      <w:r w:rsidRPr="00177C48">
        <w:rPr>
          <w:rFonts w:ascii="宋体" w:eastAsia="宋体" w:hAnsi="宋体" w:cs="宋体" w:hint="eastAsia"/>
          <w:color w:val="000000"/>
          <w:kern w:val="0"/>
          <w:szCs w:val="21"/>
        </w:rPr>
        <w:t>同时只能选中列表中一项</w:t>
      </w:r>
      <w:r w:rsidRPr="00177C48">
        <w:rPr>
          <w:rFonts w:ascii="宋体" w:eastAsia="宋体" w:hAnsi="宋体" w:cs="宋体"/>
          <w:color w:val="000000"/>
          <w:kern w:val="0"/>
          <w:szCs w:val="21"/>
        </w:rPr>
        <w:t xml:space="preserve"> </w:t>
      </w:r>
    </w:p>
    <w:p w:rsidR="00177C48" w:rsidRPr="00177C48" w:rsidRDefault="00177C48" w:rsidP="00177C48">
      <w:pPr>
        <w:widowControl/>
        <w:ind w:firstLineChars="150" w:firstLine="315"/>
        <w:jc w:val="left"/>
        <w:rPr>
          <w:rFonts w:ascii="宋体" w:eastAsia="宋体" w:hAnsi="Times New Roman" w:cs="宋体"/>
          <w:color w:val="02029E"/>
          <w:kern w:val="0"/>
          <w:szCs w:val="24"/>
        </w:rPr>
      </w:pPr>
      <w:r w:rsidRPr="00177C48">
        <w:rPr>
          <w:rFonts w:ascii="宋体" w:eastAsia="宋体" w:hAnsi="宋体" w:cs="宋体" w:hint="eastAsia"/>
          <w:color w:val="000000"/>
          <w:kern w:val="0"/>
          <w:szCs w:val="24"/>
        </w:rPr>
        <w:t>首先你需要设置列表控件所使用的</w:t>
      </w:r>
      <w:r w:rsidRPr="00177C48">
        <w:rPr>
          <w:rFonts w:ascii="宋体" w:eastAsia="宋体" w:hAnsi="宋体" w:cs="宋体"/>
          <w:color w:val="000000"/>
          <w:kern w:val="0"/>
          <w:szCs w:val="24"/>
        </w:rPr>
        <w:t>ImageList</w:t>
      </w:r>
      <w:r w:rsidRPr="00177C48">
        <w:rPr>
          <w:rFonts w:ascii="宋体" w:eastAsia="宋体" w:hAnsi="宋体" w:cs="宋体" w:hint="eastAsia"/>
          <w:color w:val="000000"/>
          <w:kern w:val="0"/>
          <w:szCs w:val="24"/>
        </w:rPr>
        <w:t>，如果你使用大图标显示风格，你就需要以如下形式调用：</w:t>
      </w:r>
      <w:r w:rsidRPr="00177C48">
        <w:rPr>
          <w:rFonts w:ascii="宋体" w:eastAsia="宋体" w:hAnsi="宋体" w:cs="宋体"/>
          <w:color w:val="000000"/>
          <w:kern w:val="0"/>
          <w:szCs w:val="24"/>
        </w:rPr>
        <w:t xml:space="preserve"> </w:t>
      </w:r>
      <w:r w:rsidRPr="00177C48">
        <w:rPr>
          <w:rFonts w:ascii="宋体" w:eastAsia="宋体" w:hAnsi="Times New Roman" w:cs="宋体"/>
          <w:color w:val="000000"/>
          <w:kern w:val="0"/>
          <w:szCs w:val="21"/>
        </w:rPr>
        <w:br/>
      </w:r>
      <w:r w:rsidRPr="00177C48">
        <w:rPr>
          <w:rFonts w:ascii="宋体" w:eastAsia="宋体" w:hAnsi="宋体" w:cs="宋体"/>
          <w:color w:val="000000"/>
          <w:kern w:val="0"/>
          <w:szCs w:val="24"/>
        </w:rPr>
        <w:t xml:space="preserve">CImageList* SetImageList( CImageList* pImageList, LVSIL_NORMAL); </w:t>
      </w:r>
      <w:r w:rsidRPr="00177C48">
        <w:rPr>
          <w:rFonts w:ascii="宋体" w:eastAsia="宋体" w:hAnsi="Times New Roman" w:cs="宋体"/>
          <w:color w:val="000000"/>
          <w:kern w:val="0"/>
          <w:szCs w:val="21"/>
        </w:rPr>
        <w:br/>
      </w:r>
      <w:r w:rsidRPr="00177C48">
        <w:rPr>
          <w:rFonts w:ascii="宋体" w:eastAsia="宋体" w:hAnsi="宋体" w:cs="宋体"/>
          <w:color w:val="000000"/>
          <w:kern w:val="0"/>
          <w:szCs w:val="21"/>
        </w:rPr>
        <w:t xml:space="preserve">   </w:t>
      </w:r>
      <w:r w:rsidRPr="00177C48">
        <w:rPr>
          <w:rFonts w:ascii="宋体" w:eastAsia="宋体" w:hAnsi="宋体" w:cs="宋体" w:hint="eastAsia"/>
          <w:color w:val="000000"/>
          <w:kern w:val="0"/>
          <w:szCs w:val="24"/>
        </w:rPr>
        <w:t>如果使用其它三种风格显示而不想显示图标你可以不进行任何设置，否则需要以如下形式调用：</w:t>
      </w:r>
      <w:r w:rsidRPr="00177C48">
        <w:rPr>
          <w:rFonts w:ascii="宋体" w:eastAsia="宋体" w:hAnsi="宋体" w:cs="宋体"/>
          <w:color w:val="000000"/>
          <w:kern w:val="0"/>
          <w:szCs w:val="24"/>
        </w:rPr>
        <w:t xml:space="preserve"> </w:t>
      </w:r>
      <w:r w:rsidRPr="00177C48">
        <w:rPr>
          <w:rFonts w:ascii="宋体" w:eastAsia="宋体" w:hAnsi="Times New Roman" w:cs="宋体"/>
          <w:color w:val="000000"/>
          <w:kern w:val="0"/>
          <w:szCs w:val="21"/>
        </w:rPr>
        <w:br/>
      </w:r>
      <w:r w:rsidRPr="00177C48">
        <w:rPr>
          <w:rFonts w:ascii="宋体" w:eastAsia="宋体" w:hAnsi="宋体" w:cs="宋体"/>
          <w:color w:val="000000"/>
          <w:kern w:val="0"/>
          <w:szCs w:val="24"/>
        </w:rPr>
        <w:t xml:space="preserve">CImageList* SetImageList( CImageList* pImageList, LVSIL_SMALL); </w:t>
      </w:r>
    </w:p>
    <w:p w:rsidR="00177C48" w:rsidRPr="00177C48" w:rsidRDefault="00177C48" w:rsidP="00177C48">
      <w:pPr>
        <w:widowControl/>
        <w:spacing w:before="100" w:beforeAutospacing="1" w:after="100" w:afterAutospacing="1"/>
        <w:ind w:firstLineChars="200" w:firstLine="420"/>
        <w:jc w:val="left"/>
        <w:rPr>
          <w:rFonts w:ascii="宋体" w:eastAsia="宋体" w:hAnsi="Times New Roman" w:cs="宋体"/>
          <w:color w:val="02029E"/>
          <w:kern w:val="0"/>
          <w:sz w:val="24"/>
          <w:szCs w:val="24"/>
        </w:rPr>
      </w:pPr>
      <w:r w:rsidRPr="00177C48">
        <w:rPr>
          <w:rFonts w:ascii="宋体" w:eastAsia="宋体" w:hAnsi="宋体" w:cs="宋体" w:hint="eastAsia"/>
          <w:color w:val="000000"/>
          <w:kern w:val="0"/>
          <w:szCs w:val="21"/>
        </w:rPr>
        <w:t>通过调用</w:t>
      </w:r>
      <w:r w:rsidRPr="00177C48">
        <w:rPr>
          <w:rFonts w:ascii="宋体" w:eastAsia="宋体" w:hAnsi="宋体" w:cs="宋体"/>
          <w:color w:val="000000"/>
          <w:kern w:val="0"/>
          <w:szCs w:val="21"/>
        </w:rPr>
        <w:t>int InsertItem( int nItem, LPCTSTR lpszItem );</w:t>
      </w:r>
      <w:r w:rsidRPr="00177C48">
        <w:rPr>
          <w:rFonts w:ascii="宋体" w:eastAsia="宋体" w:hAnsi="宋体" w:cs="宋体" w:hint="eastAsia"/>
          <w:color w:val="000000"/>
          <w:kern w:val="0"/>
          <w:szCs w:val="21"/>
        </w:rPr>
        <w:t>可以在列表控件中</w:t>
      </w:r>
      <w:r w:rsidRPr="00177C48">
        <w:rPr>
          <w:rFonts w:ascii="宋体" w:eastAsia="宋体" w:hAnsi="宋体" w:cs="宋体"/>
          <w:color w:val="000000"/>
          <w:kern w:val="0"/>
          <w:szCs w:val="21"/>
        </w:rPr>
        <w:t>nItem</w:t>
      </w:r>
      <w:r w:rsidRPr="00177C48">
        <w:rPr>
          <w:rFonts w:ascii="宋体" w:eastAsia="宋体" w:hAnsi="宋体" w:cs="宋体" w:hint="eastAsia"/>
          <w:color w:val="000000"/>
          <w:kern w:val="0"/>
          <w:szCs w:val="21"/>
        </w:rPr>
        <w:t>指明位置插入一项，</w:t>
      </w:r>
      <w:r w:rsidRPr="00177C48">
        <w:rPr>
          <w:rFonts w:ascii="宋体" w:eastAsia="宋体" w:hAnsi="宋体" w:cs="宋体"/>
          <w:color w:val="000000"/>
          <w:kern w:val="0"/>
          <w:szCs w:val="21"/>
        </w:rPr>
        <w:t>lpszItem</w:t>
      </w:r>
      <w:r w:rsidRPr="00177C48">
        <w:rPr>
          <w:rFonts w:ascii="宋体" w:eastAsia="宋体" w:hAnsi="宋体" w:cs="宋体" w:hint="eastAsia"/>
          <w:color w:val="000000"/>
          <w:kern w:val="0"/>
          <w:szCs w:val="21"/>
        </w:rPr>
        <w:t>为显示字符。除</w:t>
      </w:r>
      <w:r w:rsidRPr="00177C48">
        <w:rPr>
          <w:rFonts w:ascii="宋体" w:eastAsia="宋体" w:hAnsi="宋体" w:cs="宋体"/>
          <w:color w:val="000000"/>
          <w:kern w:val="0"/>
          <w:szCs w:val="21"/>
        </w:rPr>
        <w:t>LVS_REPORT</w:t>
      </w:r>
      <w:r w:rsidRPr="00177C48">
        <w:rPr>
          <w:rFonts w:ascii="宋体" w:eastAsia="宋体" w:hAnsi="宋体" w:cs="宋体" w:hint="eastAsia"/>
          <w:color w:val="000000"/>
          <w:kern w:val="0"/>
          <w:szCs w:val="21"/>
        </w:rPr>
        <w:t>风格外其他三种风格都只需要直接调用</w:t>
      </w:r>
      <w:r w:rsidRPr="00177C48">
        <w:rPr>
          <w:rFonts w:ascii="宋体" w:eastAsia="宋体" w:hAnsi="宋体" w:cs="宋体"/>
          <w:color w:val="000000"/>
          <w:kern w:val="0"/>
          <w:szCs w:val="21"/>
        </w:rPr>
        <w:t>InsertItem</w:t>
      </w:r>
      <w:r w:rsidRPr="00177C48">
        <w:rPr>
          <w:rFonts w:ascii="宋体" w:eastAsia="宋体" w:hAnsi="宋体" w:cs="宋体" w:hint="eastAsia"/>
          <w:color w:val="000000"/>
          <w:kern w:val="0"/>
          <w:szCs w:val="21"/>
        </w:rPr>
        <w:t>就可以了，但如果使用报表风格就必须先设置列表控件中的列信息。</w:t>
      </w:r>
    </w:p>
    <w:p w:rsidR="00177C48" w:rsidRPr="00177C48" w:rsidRDefault="00177C48" w:rsidP="00177C48">
      <w:pPr>
        <w:widowControl/>
        <w:spacing w:before="100" w:beforeAutospacing="1" w:after="100" w:afterAutospacing="1"/>
        <w:ind w:firstLineChars="200" w:firstLine="420"/>
        <w:jc w:val="left"/>
        <w:rPr>
          <w:rFonts w:ascii="宋体" w:eastAsia="宋体" w:hAnsi="宋体" w:cs="宋体"/>
          <w:color w:val="000000"/>
          <w:kern w:val="0"/>
          <w:szCs w:val="21"/>
        </w:rPr>
      </w:pPr>
      <w:r w:rsidRPr="00177C48">
        <w:rPr>
          <w:rFonts w:ascii="宋体" w:eastAsia="宋体" w:hAnsi="宋体" w:cs="宋体" w:hint="eastAsia"/>
          <w:color w:val="000000"/>
          <w:kern w:val="0"/>
          <w:szCs w:val="21"/>
        </w:rPr>
        <w:t>通过调用</w:t>
      </w:r>
      <w:r w:rsidRPr="00177C48">
        <w:rPr>
          <w:rFonts w:ascii="宋体" w:eastAsia="宋体" w:hAnsi="宋体" w:cs="宋体"/>
          <w:color w:val="000000"/>
          <w:kern w:val="0"/>
          <w:szCs w:val="21"/>
        </w:rPr>
        <w:t>int InsertColumn( int nCol, LPCTSTR lpszColumnHeading, int nFormat , int nWidth, int nSubItem);</w:t>
      </w:r>
      <w:r w:rsidRPr="00177C48">
        <w:rPr>
          <w:rFonts w:ascii="宋体" w:eastAsia="宋体" w:hAnsi="宋体" w:cs="宋体" w:hint="eastAsia"/>
          <w:color w:val="000000"/>
          <w:kern w:val="0"/>
          <w:szCs w:val="21"/>
        </w:rPr>
        <w:t>可以插入列。</w:t>
      </w:r>
      <w:r w:rsidRPr="00177C48">
        <w:rPr>
          <w:rFonts w:ascii="宋体" w:eastAsia="宋体" w:hAnsi="宋体" w:cs="宋体"/>
          <w:color w:val="000000"/>
          <w:kern w:val="0"/>
          <w:szCs w:val="21"/>
        </w:rPr>
        <w:t>iCol</w:t>
      </w:r>
      <w:r w:rsidRPr="00177C48">
        <w:rPr>
          <w:rFonts w:ascii="宋体" w:eastAsia="宋体" w:hAnsi="宋体" w:cs="宋体" w:hint="eastAsia"/>
          <w:color w:val="000000"/>
          <w:kern w:val="0"/>
          <w:szCs w:val="21"/>
        </w:rPr>
        <w:t>为列的位置，从零开始，</w:t>
      </w:r>
      <w:r w:rsidRPr="00177C48">
        <w:rPr>
          <w:rFonts w:ascii="宋体" w:eastAsia="宋体" w:hAnsi="宋体" w:cs="宋体"/>
          <w:color w:val="000000"/>
          <w:kern w:val="0"/>
          <w:szCs w:val="21"/>
        </w:rPr>
        <w:t>lpszColumnHeading</w:t>
      </w:r>
      <w:r w:rsidRPr="00177C48">
        <w:rPr>
          <w:rFonts w:ascii="宋体" w:eastAsia="宋体" w:hAnsi="宋体" w:cs="宋体" w:hint="eastAsia"/>
          <w:color w:val="000000"/>
          <w:kern w:val="0"/>
          <w:szCs w:val="21"/>
        </w:rPr>
        <w:t>为显示的列名，</w:t>
      </w:r>
      <w:r w:rsidRPr="00177C48">
        <w:rPr>
          <w:rFonts w:ascii="宋体" w:eastAsia="宋体" w:hAnsi="宋体" w:cs="宋体"/>
          <w:color w:val="000000"/>
          <w:kern w:val="0"/>
          <w:szCs w:val="21"/>
        </w:rPr>
        <w:t>nFormat</w:t>
      </w:r>
      <w:r w:rsidRPr="00177C48">
        <w:rPr>
          <w:rFonts w:ascii="宋体" w:eastAsia="宋体" w:hAnsi="宋体" w:cs="宋体" w:hint="eastAsia"/>
          <w:color w:val="000000"/>
          <w:kern w:val="0"/>
          <w:szCs w:val="21"/>
        </w:rPr>
        <w:t>为显示对齐方式，</w:t>
      </w:r>
      <w:r w:rsidRPr="00177C48">
        <w:rPr>
          <w:rFonts w:ascii="宋体" w:eastAsia="宋体" w:hAnsi="宋体" w:cs="宋体"/>
          <w:color w:val="000000"/>
          <w:kern w:val="0"/>
          <w:szCs w:val="21"/>
        </w:rPr>
        <w:t>nWidth</w:t>
      </w:r>
      <w:r w:rsidRPr="00177C48">
        <w:rPr>
          <w:rFonts w:ascii="宋体" w:eastAsia="宋体" w:hAnsi="宋体" w:cs="宋体" w:hint="eastAsia"/>
          <w:color w:val="000000"/>
          <w:kern w:val="0"/>
          <w:szCs w:val="21"/>
        </w:rPr>
        <w:t>为显示宽度，</w:t>
      </w:r>
      <w:r w:rsidRPr="00177C48">
        <w:rPr>
          <w:rFonts w:ascii="宋体" w:eastAsia="宋体" w:hAnsi="宋体" w:cs="宋体"/>
          <w:color w:val="000000"/>
          <w:kern w:val="0"/>
          <w:szCs w:val="21"/>
        </w:rPr>
        <w:t>nSubItem</w:t>
      </w:r>
      <w:r w:rsidRPr="00177C48">
        <w:rPr>
          <w:rFonts w:ascii="宋体" w:eastAsia="宋体" w:hAnsi="宋体" w:cs="宋体" w:hint="eastAsia"/>
          <w:color w:val="000000"/>
          <w:kern w:val="0"/>
          <w:szCs w:val="21"/>
        </w:rPr>
        <w:t>为分配给该列的列索引。</w:t>
      </w:r>
      <w:r w:rsidRPr="00177C48">
        <w:rPr>
          <w:rFonts w:ascii="宋体" w:eastAsia="宋体" w:hAnsi="宋体" w:cs="宋体"/>
          <w:color w:val="000000"/>
          <w:kern w:val="0"/>
          <w:szCs w:val="21"/>
        </w:rPr>
        <w:t xml:space="preserve"> </w:t>
      </w:r>
    </w:p>
    <w:p w:rsidR="00177C48" w:rsidRPr="00177C48" w:rsidRDefault="00177C48" w:rsidP="00177C48">
      <w:pPr>
        <w:widowControl/>
        <w:spacing w:before="100" w:beforeAutospacing="1" w:after="100" w:afterAutospacing="1"/>
        <w:ind w:firstLineChars="200" w:firstLine="420"/>
        <w:jc w:val="left"/>
        <w:rPr>
          <w:rFonts w:ascii="宋体" w:eastAsia="宋体" w:hAnsi="Times New Roman" w:cs="宋体"/>
          <w:color w:val="000000"/>
          <w:kern w:val="0"/>
          <w:szCs w:val="21"/>
        </w:rPr>
      </w:pPr>
      <w:r w:rsidRPr="00177C48">
        <w:rPr>
          <w:rFonts w:ascii="宋体" w:eastAsia="宋体" w:hAnsi="宋体" w:cs="宋体" w:hint="eastAsia"/>
          <w:color w:val="000000"/>
          <w:kern w:val="0"/>
          <w:szCs w:val="21"/>
        </w:rPr>
        <w:t>在有多列的列表控件中就需要为每一项指明其在每一列中的显示字符，通过调用</w:t>
      </w:r>
      <w:r w:rsidRPr="00177C48">
        <w:rPr>
          <w:rFonts w:ascii="宋体" w:eastAsia="宋体" w:hAnsi="宋体" w:cs="宋体"/>
          <w:color w:val="000000"/>
          <w:kern w:val="0"/>
          <w:szCs w:val="21"/>
        </w:rPr>
        <w:t xml:space="preserve"> </w:t>
      </w:r>
      <w:r w:rsidRPr="00177C48">
        <w:rPr>
          <w:rFonts w:ascii="宋体" w:eastAsia="宋体" w:hAnsi="宋体" w:cs="宋体"/>
          <w:color w:val="000000"/>
          <w:kern w:val="0"/>
          <w:szCs w:val="21"/>
        </w:rPr>
        <w:br/>
        <w:t>BOOL SetItemText( int nItem, int nSubItem, LPTSTR lpszText );</w:t>
      </w:r>
      <w:r w:rsidRPr="00177C48">
        <w:rPr>
          <w:rFonts w:ascii="宋体" w:eastAsia="宋体" w:hAnsi="宋体" w:cs="宋体" w:hint="eastAsia"/>
          <w:color w:val="000000"/>
          <w:kern w:val="0"/>
          <w:szCs w:val="21"/>
        </w:rPr>
        <w:t>可以设置每列的显示字符。</w:t>
      </w:r>
      <w:r w:rsidRPr="00177C48">
        <w:rPr>
          <w:rFonts w:ascii="宋体" w:eastAsia="宋体" w:hAnsi="宋体" w:cs="宋体"/>
          <w:color w:val="000000"/>
          <w:kern w:val="0"/>
          <w:szCs w:val="21"/>
        </w:rPr>
        <w:t>nItem</w:t>
      </w:r>
      <w:r w:rsidRPr="00177C48">
        <w:rPr>
          <w:rFonts w:ascii="宋体" w:eastAsia="宋体" w:hAnsi="宋体" w:cs="宋体" w:hint="eastAsia"/>
          <w:color w:val="000000"/>
          <w:kern w:val="0"/>
          <w:szCs w:val="21"/>
        </w:rPr>
        <w:t>为设置的项的位置，</w:t>
      </w:r>
      <w:r w:rsidRPr="00177C48">
        <w:rPr>
          <w:rFonts w:ascii="宋体" w:eastAsia="宋体" w:hAnsi="宋体" w:cs="宋体"/>
          <w:color w:val="000000"/>
          <w:kern w:val="0"/>
          <w:szCs w:val="21"/>
        </w:rPr>
        <w:t>nSubItem</w:t>
      </w:r>
      <w:r w:rsidRPr="00177C48">
        <w:rPr>
          <w:rFonts w:ascii="宋体" w:eastAsia="宋体" w:hAnsi="宋体" w:cs="宋体" w:hint="eastAsia"/>
          <w:color w:val="000000"/>
          <w:kern w:val="0"/>
          <w:szCs w:val="21"/>
        </w:rPr>
        <w:t>为列位置，</w:t>
      </w:r>
      <w:r w:rsidRPr="00177C48">
        <w:rPr>
          <w:rFonts w:ascii="宋体" w:eastAsia="宋体" w:hAnsi="宋体" w:cs="宋体"/>
          <w:color w:val="000000"/>
          <w:kern w:val="0"/>
          <w:szCs w:val="21"/>
        </w:rPr>
        <w:t>lpszText</w:t>
      </w:r>
      <w:r w:rsidRPr="00177C48">
        <w:rPr>
          <w:rFonts w:ascii="宋体" w:eastAsia="宋体" w:hAnsi="宋体" w:cs="宋体" w:hint="eastAsia"/>
          <w:color w:val="000000"/>
          <w:kern w:val="0"/>
          <w:szCs w:val="21"/>
        </w:rPr>
        <w:t>为显示字符。下面的代码演示了如何设置多列并插入数据：</w:t>
      </w:r>
      <w:r w:rsidRPr="00177C48">
        <w:rPr>
          <w:rFonts w:ascii="宋体" w:eastAsia="宋体" w:hAnsi="宋体" w:cs="宋体"/>
          <w:color w:val="000000"/>
          <w:kern w:val="0"/>
          <w:szCs w:val="21"/>
        </w:rPr>
        <w:t xml:space="preserve"> </w:t>
      </w:r>
      <w:r w:rsidRPr="00177C48">
        <w:rPr>
          <w:rFonts w:ascii="宋体" w:eastAsia="宋体" w:hAnsi="Times New Roman" w:cs="宋体"/>
          <w:color w:val="000000"/>
          <w:kern w:val="0"/>
          <w:szCs w:val="21"/>
        </w:rPr>
        <w:br/>
      </w:r>
      <w:r w:rsidRPr="00177C48">
        <w:rPr>
          <w:rFonts w:ascii="宋体" w:eastAsia="宋体" w:hAnsi="宋体" w:cs="宋体"/>
          <w:color w:val="000000"/>
          <w:kern w:val="0"/>
          <w:szCs w:val="21"/>
        </w:rPr>
        <w:t>m_list.SetImageList(&amp;m_listSmall,LVSIL_SMALL);//</w:t>
      </w:r>
      <w:r w:rsidRPr="00177C48">
        <w:rPr>
          <w:rFonts w:ascii="宋体" w:eastAsia="宋体" w:hAnsi="宋体" w:cs="宋体" w:hint="eastAsia"/>
          <w:color w:val="000000"/>
          <w:kern w:val="0"/>
          <w:szCs w:val="21"/>
        </w:rPr>
        <w:t>设置</w:t>
      </w:r>
      <w:r w:rsidRPr="00177C48">
        <w:rPr>
          <w:rFonts w:ascii="宋体" w:eastAsia="宋体" w:hAnsi="宋体" w:cs="宋体"/>
          <w:color w:val="000000"/>
          <w:kern w:val="0"/>
          <w:szCs w:val="21"/>
        </w:rPr>
        <w:t>ImageList</w:t>
      </w:r>
      <w:r w:rsidRPr="00177C48">
        <w:rPr>
          <w:rFonts w:ascii="宋体" w:eastAsia="宋体" w:hAnsi="Times New Roman" w:cs="宋体"/>
          <w:color w:val="000000"/>
          <w:kern w:val="0"/>
          <w:szCs w:val="21"/>
        </w:rPr>
        <w:br/>
      </w:r>
      <w:r w:rsidRPr="00177C48">
        <w:rPr>
          <w:rFonts w:ascii="宋体" w:eastAsia="宋体" w:hAnsi="宋体" w:cs="宋体"/>
          <w:color w:val="000000"/>
          <w:kern w:val="0"/>
          <w:szCs w:val="21"/>
        </w:rPr>
        <w:t>m_list.InsertColumn(0,"Col 1",LVCFMT_LEFT,300,0);//</w:t>
      </w:r>
      <w:r w:rsidRPr="00177C48">
        <w:rPr>
          <w:rFonts w:ascii="宋体" w:eastAsia="宋体" w:hAnsi="宋体" w:cs="宋体" w:hint="eastAsia"/>
          <w:color w:val="000000"/>
          <w:kern w:val="0"/>
          <w:szCs w:val="21"/>
        </w:rPr>
        <w:t>设置列</w:t>
      </w:r>
      <w:r w:rsidRPr="00177C48">
        <w:rPr>
          <w:rFonts w:ascii="宋体" w:eastAsia="宋体" w:hAnsi="宋体" w:cs="宋体"/>
          <w:color w:val="000000"/>
          <w:kern w:val="0"/>
          <w:szCs w:val="21"/>
        </w:rPr>
        <w:t>m_list.InsertColumn(1,"Col 2",LVCFMT_LEFT,300,1);</w:t>
      </w:r>
      <w:r w:rsidRPr="00177C48">
        <w:rPr>
          <w:rFonts w:ascii="宋体" w:eastAsia="宋体" w:hAnsi="Times New Roman" w:cs="宋体"/>
          <w:color w:val="000000"/>
          <w:kern w:val="0"/>
          <w:szCs w:val="21"/>
        </w:rPr>
        <w:br/>
      </w:r>
      <w:r w:rsidRPr="00177C48">
        <w:rPr>
          <w:rFonts w:ascii="宋体" w:eastAsia="宋体" w:hAnsi="宋体" w:cs="宋体"/>
          <w:color w:val="000000"/>
          <w:kern w:val="0"/>
          <w:szCs w:val="21"/>
        </w:rPr>
        <w:t>m_list.InsertColumn(2,"Col 3",LVCFMT_LEFT,300,2);</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宋体" w:cs="宋体"/>
          <w:color w:val="000000"/>
          <w:kern w:val="0"/>
          <w:szCs w:val="21"/>
        </w:rPr>
        <w:t>m_list.InsertItem(0,"Item 1_1");//</w:t>
      </w:r>
      <w:r w:rsidRPr="00177C48">
        <w:rPr>
          <w:rFonts w:ascii="宋体" w:eastAsia="宋体" w:hAnsi="宋体" w:cs="宋体" w:hint="eastAsia"/>
          <w:color w:val="000000"/>
          <w:kern w:val="0"/>
          <w:szCs w:val="21"/>
        </w:rPr>
        <w:t>插入行</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宋体" w:cs="宋体"/>
          <w:color w:val="000000"/>
          <w:kern w:val="0"/>
          <w:szCs w:val="21"/>
        </w:rPr>
        <w:t>m_list.SetItemText(0,1,"Item 1_2");//</w:t>
      </w:r>
      <w:r w:rsidRPr="00177C48">
        <w:rPr>
          <w:rFonts w:ascii="宋体" w:eastAsia="宋体" w:hAnsi="宋体" w:cs="宋体" w:hint="eastAsia"/>
          <w:color w:val="000000"/>
          <w:kern w:val="0"/>
          <w:szCs w:val="21"/>
        </w:rPr>
        <w:t>设置该行的不同列的显示字符</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m_list.SetItemText(0,2,"Item 1_3");</w:t>
      </w:r>
    </w:p>
    <w:p w:rsidR="00177C48" w:rsidRPr="00177C48" w:rsidRDefault="00177C48" w:rsidP="00177C48">
      <w:pPr>
        <w:widowControl/>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hint="eastAsia"/>
          <w:color w:val="000000"/>
          <w:kern w:val="0"/>
          <w:szCs w:val="21"/>
        </w:rPr>
        <w:lastRenderedPageBreak/>
        <w:t>此外</w:t>
      </w:r>
      <w:r w:rsidRPr="00177C48">
        <w:rPr>
          <w:rFonts w:ascii="宋体" w:eastAsia="宋体" w:hAnsi="宋体" w:cs="宋体"/>
          <w:color w:val="000000"/>
          <w:kern w:val="0"/>
          <w:szCs w:val="21"/>
        </w:rPr>
        <w:t>CListCtrl</w:t>
      </w:r>
      <w:r w:rsidRPr="00177C48">
        <w:rPr>
          <w:rFonts w:ascii="宋体" w:eastAsia="宋体" w:hAnsi="宋体" w:cs="宋体" w:hint="eastAsia"/>
          <w:color w:val="000000"/>
          <w:kern w:val="0"/>
          <w:szCs w:val="21"/>
        </w:rPr>
        <w:t>还提供了一些函数用于得到</w:t>
      </w:r>
      <w:r w:rsidRPr="00177C48">
        <w:rPr>
          <w:rFonts w:ascii="宋体" w:eastAsia="宋体" w:hAnsi="宋体" w:cs="宋体"/>
          <w:color w:val="000000"/>
          <w:kern w:val="0"/>
          <w:szCs w:val="21"/>
        </w:rPr>
        <w:t>/</w:t>
      </w:r>
      <w:r w:rsidRPr="00177C48">
        <w:rPr>
          <w:rFonts w:ascii="宋体" w:eastAsia="宋体" w:hAnsi="宋体" w:cs="宋体" w:hint="eastAsia"/>
          <w:color w:val="000000"/>
          <w:kern w:val="0"/>
          <w:szCs w:val="21"/>
        </w:rPr>
        <w:t>修改控件的状态。</w:t>
      </w:r>
      <w:r w:rsidRPr="00177C48">
        <w:rPr>
          <w:rFonts w:ascii="宋体" w:eastAsia="宋体" w:hAnsi="宋体" w:cs="宋体"/>
          <w:color w:val="000000"/>
          <w:kern w:val="0"/>
          <w:szCs w:val="21"/>
        </w:rPr>
        <w:t xml:space="preserve"> </w:t>
      </w:r>
      <w:r w:rsidRPr="00177C48">
        <w:rPr>
          <w:rFonts w:ascii="宋体" w:eastAsia="宋体" w:hAnsi="宋体" w:cs="宋体"/>
          <w:color w:val="000000"/>
          <w:kern w:val="0"/>
          <w:szCs w:val="21"/>
        </w:rPr>
        <w:br/>
        <w:t>COLORREF GetTextColor( )/BOOL SetTextColor( COLORREF cr );</w:t>
      </w:r>
      <w:r w:rsidRPr="00177C48">
        <w:rPr>
          <w:rFonts w:ascii="宋体" w:eastAsia="宋体" w:hAnsi="宋体" w:cs="宋体" w:hint="eastAsia"/>
          <w:color w:val="000000"/>
          <w:kern w:val="0"/>
          <w:szCs w:val="21"/>
        </w:rPr>
        <w:t>用于得到</w:t>
      </w:r>
      <w:r w:rsidRPr="00177C48">
        <w:rPr>
          <w:rFonts w:ascii="宋体" w:eastAsia="宋体" w:hAnsi="宋体" w:cs="宋体"/>
          <w:color w:val="000000"/>
          <w:kern w:val="0"/>
          <w:szCs w:val="21"/>
        </w:rPr>
        <w:t>/</w:t>
      </w:r>
      <w:r w:rsidRPr="00177C48">
        <w:rPr>
          <w:rFonts w:ascii="宋体" w:eastAsia="宋体" w:hAnsi="宋体" w:cs="宋体" w:hint="eastAsia"/>
          <w:color w:val="000000"/>
          <w:kern w:val="0"/>
          <w:szCs w:val="21"/>
        </w:rPr>
        <w:t>设置显示的字符颜色。</w:t>
      </w:r>
      <w:r w:rsidRPr="00177C48">
        <w:rPr>
          <w:rFonts w:ascii="宋体" w:eastAsia="宋体" w:hAnsi="宋体" w:cs="宋体"/>
          <w:color w:val="000000"/>
          <w:kern w:val="0"/>
          <w:szCs w:val="21"/>
        </w:rPr>
        <w:t xml:space="preserve"> </w:t>
      </w:r>
      <w:r w:rsidRPr="00177C48">
        <w:rPr>
          <w:rFonts w:ascii="宋体" w:eastAsia="宋体" w:hAnsi="宋体" w:cs="宋体"/>
          <w:color w:val="000000"/>
          <w:kern w:val="0"/>
          <w:szCs w:val="21"/>
        </w:rPr>
        <w:br/>
        <w:t>COLORREF GetTextBkColor( )/BOOL SetTextBkColor( COLORREF cr );</w:t>
      </w:r>
      <w:r w:rsidRPr="00177C48">
        <w:rPr>
          <w:rFonts w:ascii="宋体" w:eastAsia="宋体" w:hAnsi="宋体" w:cs="宋体" w:hint="eastAsia"/>
          <w:color w:val="000000"/>
          <w:kern w:val="0"/>
          <w:szCs w:val="21"/>
        </w:rPr>
        <w:t>用于得到</w:t>
      </w:r>
      <w:r w:rsidRPr="00177C48">
        <w:rPr>
          <w:rFonts w:ascii="宋体" w:eastAsia="宋体" w:hAnsi="宋体" w:cs="宋体"/>
          <w:color w:val="000000"/>
          <w:kern w:val="0"/>
          <w:szCs w:val="21"/>
        </w:rPr>
        <w:t>/</w:t>
      </w:r>
      <w:r w:rsidRPr="00177C48">
        <w:rPr>
          <w:rFonts w:ascii="宋体" w:eastAsia="宋体" w:hAnsi="宋体" w:cs="宋体" w:hint="eastAsia"/>
          <w:color w:val="000000"/>
          <w:kern w:val="0"/>
          <w:szCs w:val="21"/>
        </w:rPr>
        <w:t>设置显示的背景颜色。</w:t>
      </w:r>
      <w:r w:rsidRPr="00177C48">
        <w:rPr>
          <w:rFonts w:ascii="宋体" w:eastAsia="宋体" w:hAnsi="宋体" w:cs="宋体"/>
          <w:color w:val="000000"/>
          <w:kern w:val="0"/>
          <w:szCs w:val="21"/>
        </w:rPr>
        <w:t xml:space="preserve"> </w:t>
      </w:r>
      <w:r w:rsidRPr="00177C48">
        <w:rPr>
          <w:rFonts w:ascii="宋体" w:eastAsia="宋体" w:hAnsi="宋体" w:cs="宋体"/>
          <w:color w:val="000000"/>
          <w:kern w:val="0"/>
          <w:szCs w:val="21"/>
        </w:rPr>
        <w:br/>
        <w:t>void SetItemCount( int iCount );</w:t>
      </w:r>
      <w:r w:rsidRPr="00177C48">
        <w:rPr>
          <w:rFonts w:ascii="宋体" w:eastAsia="宋体" w:hAnsi="宋体" w:cs="宋体" w:hint="eastAsia"/>
          <w:color w:val="000000"/>
          <w:kern w:val="0"/>
          <w:szCs w:val="21"/>
        </w:rPr>
        <w:t>用于得到添加进列表中项的数量。</w:t>
      </w:r>
      <w:r w:rsidRPr="00177C48">
        <w:rPr>
          <w:rFonts w:ascii="宋体" w:eastAsia="宋体" w:hAnsi="宋体" w:cs="宋体"/>
          <w:color w:val="000000"/>
          <w:kern w:val="0"/>
          <w:szCs w:val="21"/>
        </w:rPr>
        <w:t xml:space="preserve"> </w:t>
      </w:r>
      <w:r w:rsidRPr="00177C48">
        <w:rPr>
          <w:rFonts w:ascii="宋体" w:eastAsia="宋体" w:hAnsi="宋体" w:cs="宋体"/>
          <w:color w:val="000000"/>
          <w:kern w:val="0"/>
          <w:szCs w:val="21"/>
        </w:rPr>
        <w:br/>
        <w:t>BOOL DeleteItem(int nItem);</w:t>
      </w:r>
      <w:r w:rsidRPr="00177C48">
        <w:rPr>
          <w:rFonts w:ascii="宋体" w:eastAsia="宋体" w:hAnsi="宋体" w:cs="宋体" w:hint="eastAsia"/>
          <w:color w:val="000000"/>
          <w:kern w:val="0"/>
          <w:szCs w:val="21"/>
        </w:rPr>
        <w:t>用于删除某一项，</w:t>
      </w:r>
      <w:r w:rsidRPr="00177C48">
        <w:rPr>
          <w:rFonts w:ascii="宋体" w:eastAsia="宋体" w:hAnsi="宋体" w:cs="宋体"/>
          <w:color w:val="000000"/>
          <w:kern w:val="0"/>
          <w:szCs w:val="21"/>
        </w:rPr>
        <w:t>BOOL DeleteAllItems( );</w:t>
      </w:r>
      <w:r w:rsidRPr="00177C48">
        <w:rPr>
          <w:rFonts w:ascii="宋体" w:eastAsia="宋体" w:hAnsi="宋体" w:cs="宋体" w:hint="eastAsia"/>
          <w:color w:val="000000"/>
          <w:kern w:val="0"/>
          <w:szCs w:val="21"/>
        </w:rPr>
        <w:t>将删除所有项。</w:t>
      </w:r>
      <w:r w:rsidRPr="00177C48">
        <w:rPr>
          <w:rFonts w:ascii="宋体" w:eastAsia="宋体" w:hAnsi="宋体" w:cs="宋体"/>
          <w:color w:val="000000"/>
          <w:kern w:val="0"/>
          <w:szCs w:val="21"/>
        </w:rPr>
        <w:t xml:space="preserve"> </w:t>
      </w:r>
      <w:r w:rsidRPr="00177C48">
        <w:rPr>
          <w:rFonts w:ascii="宋体" w:eastAsia="宋体" w:hAnsi="宋体" w:cs="宋体"/>
          <w:color w:val="000000"/>
          <w:kern w:val="0"/>
          <w:szCs w:val="21"/>
        </w:rPr>
        <w:br/>
        <w:t>BOOL SetBkImage(HBITMAP hbm, BOOL fTile , int xOffsetPercent, int yOffsetPercent);</w:t>
      </w:r>
      <w:r w:rsidRPr="00177C48">
        <w:rPr>
          <w:rFonts w:ascii="宋体" w:eastAsia="宋体" w:hAnsi="宋体" w:cs="宋体" w:hint="eastAsia"/>
          <w:color w:val="000000"/>
          <w:kern w:val="0"/>
          <w:szCs w:val="21"/>
        </w:rPr>
        <w:t>用于设置背景位图。</w:t>
      </w:r>
      <w:r w:rsidRPr="00177C48">
        <w:rPr>
          <w:rFonts w:ascii="宋体" w:eastAsia="宋体" w:hAnsi="宋体" w:cs="宋体"/>
          <w:color w:val="000000"/>
          <w:kern w:val="0"/>
          <w:szCs w:val="21"/>
        </w:rPr>
        <w:t xml:space="preserve"> </w:t>
      </w:r>
      <w:r w:rsidRPr="00177C48">
        <w:rPr>
          <w:rFonts w:ascii="宋体" w:eastAsia="宋体" w:hAnsi="宋体" w:cs="宋体"/>
          <w:color w:val="000000"/>
          <w:kern w:val="0"/>
          <w:szCs w:val="21"/>
        </w:rPr>
        <w:br/>
        <w:t>CString GetItemText( int nItem, int nSubItem );</w:t>
      </w:r>
      <w:r w:rsidRPr="00177C48">
        <w:rPr>
          <w:rFonts w:ascii="宋体" w:eastAsia="宋体" w:hAnsi="宋体" w:cs="宋体" w:hint="eastAsia"/>
          <w:color w:val="000000"/>
          <w:kern w:val="0"/>
          <w:szCs w:val="21"/>
        </w:rPr>
        <w:t>用于得到某项的显示字符。</w:t>
      </w:r>
      <w:r w:rsidRPr="00177C48">
        <w:rPr>
          <w:rFonts w:ascii="宋体" w:eastAsia="宋体" w:hAnsi="宋体" w:cs="宋体"/>
          <w:color w:val="000000"/>
          <w:kern w:val="0"/>
          <w:szCs w:val="21"/>
        </w:rPr>
        <w:t xml:space="preserve"> </w:t>
      </w:r>
    </w:p>
    <w:p w:rsidR="00177C48" w:rsidRPr="00177C48" w:rsidRDefault="00177C48" w:rsidP="00177C48">
      <w:pPr>
        <w:widowControl/>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hint="eastAsia"/>
          <w:color w:val="000000"/>
          <w:kern w:val="0"/>
          <w:szCs w:val="21"/>
        </w:rPr>
        <w:t>列表控件的消息映射同样使用</w:t>
      </w:r>
      <w:r w:rsidRPr="00177C48">
        <w:rPr>
          <w:rFonts w:ascii="宋体" w:eastAsia="宋体" w:hAnsi="宋体" w:cs="宋体"/>
          <w:color w:val="000000"/>
          <w:kern w:val="0"/>
          <w:szCs w:val="21"/>
        </w:rPr>
        <w:t>ON_NOTIFY</w:t>
      </w:r>
      <w:r w:rsidRPr="00177C48">
        <w:rPr>
          <w:rFonts w:ascii="宋体" w:eastAsia="宋体" w:hAnsi="宋体" w:cs="宋体" w:hint="eastAsia"/>
          <w:color w:val="000000"/>
          <w:kern w:val="0"/>
          <w:szCs w:val="21"/>
        </w:rPr>
        <w:t>宏，形式如同：</w:t>
      </w:r>
      <w:r w:rsidRPr="00177C48">
        <w:rPr>
          <w:rFonts w:ascii="宋体" w:eastAsia="宋体" w:hAnsi="宋体" w:cs="宋体"/>
          <w:color w:val="000000"/>
          <w:kern w:val="0"/>
          <w:szCs w:val="21"/>
        </w:rPr>
        <w:t>ON_NOTIFY( wNotifyCode, id, memberFxn )</w:t>
      </w:r>
      <w:r w:rsidRPr="00177C48">
        <w:rPr>
          <w:rFonts w:ascii="宋体" w:eastAsia="宋体" w:hAnsi="宋体" w:cs="宋体" w:hint="eastAsia"/>
          <w:color w:val="000000"/>
          <w:kern w:val="0"/>
          <w:szCs w:val="21"/>
        </w:rPr>
        <w:t>，</w:t>
      </w:r>
      <w:r w:rsidRPr="00177C48">
        <w:rPr>
          <w:rFonts w:ascii="宋体" w:eastAsia="宋体" w:hAnsi="宋体" w:cs="宋体"/>
          <w:color w:val="000000"/>
          <w:kern w:val="0"/>
          <w:szCs w:val="21"/>
        </w:rPr>
        <w:t>wNotifyCode</w:t>
      </w:r>
      <w:r w:rsidRPr="00177C48">
        <w:rPr>
          <w:rFonts w:ascii="宋体" w:eastAsia="宋体" w:hAnsi="宋体" w:cs="宋体" w:hint="eastAsia"/>
          <w:color w:val="000000"/>
          <w:kern w:val="0"/>
          <w:szCs w:val="21"/>
        </w:rPr>
        <w:t>为通知代码，</w:t>
      </w:r>
      <w:r w:rsidRPr="00177C48">
        <w:rPr>
          <w:rFonts w:ascii="宋体" w:eastAsia="宋体" w:hAnsi="宋体" w:cs="宋体"/>
          <w:color w:val="000000"/>
          <w:kern w:val="0"/>
          <w:szCs w:val="21"/>
        </w:rPr>
        <w:t>id</w:t>
      </w:r>
      <w:r w:rsidRPr="00177C48">
        <w:rPr>
          <w:rFonts w:ascii="宋体" w:eastAsia="宋体" w:hAnsi="宋体" w:cs="宋体" w:hint="eastAsia"/>
          <w:color w:val="000000"/>
          <w:kern w:val="0"/>
          <w:szCs w:val="21"/>
        </w:rPr>
        <w:t>为产生该消息的窗口</w:t>
      </w:r>
      <w:r w:rsidRPr="00177C48">
        <w:rPr>
          <w:rFonts w:ascii="宋体" w:eastAsia="宋体" w:hAnsi="宋体" w:cs="宋体"/>
          <w:color w:val="000000"/>
          <w:kern w:val="0"/>
          <w:szCs w:val="21"/>
        </w:rPr>
        <w:t>ID</w:t>
      </w:r>
      <w:r w:rsidRPr="00177C48">
        <w:rPr>
          <w:rFonts w:ascii="宋体" w:eastAsia="宋体" w:hAnsi="宋体" w:cs="宋体" w:hint="eastAsia"/>
          <w:color w:val="000000"/>
          <w:kern w:val="0"/>
          <w:szCs w:val="21"/>
        </w:rPr>
        <w:t>，</w:t>
      </w:r>
      <w:r w:rsidRPr="00177C48">
        <w:rPr>
          <w:rFonts w:ascii="宋体" w:eastAsia="宋体" w:hAnsi="宋体" w:cs="宋体"/>
          <w:color w:val="000000"/>
          <w:kern w:val="0"/>
          <w:szCs w:val="21"/>
        </w:rPr>
        <w:t>memberFxn</w:t>
      </w:r>
      <w:r w:rsidRPr="00177C48">
        <w:rPr>
          <w:rFonts w:ascii="宋体" w:eastAsia="宋体" w:hAnsi="宋体" w:cs="宋体" w:hint="eastAsia"/>
          <w:color w:val="000000"/>
          <w:kern w:val="0"/>
          <w:szCs w:val="21"/>
        </w:rPr>
        <w:t>为处理函数，函数的原型如同</w:t>
      </w:r>
      <w:r w:rsidRPr="00177C48">
        <w:rPr>
          <w:rFonts w:ascii="宋体" w:eastAsia="宋体" w:hAnsi="宋体" w:cs="宋体"/>
          <w:color w:val="000000"/>
          <w:kern w:val="0"/>
          <w:szCs w:val="21"/>
        </w:rPr>
        <w:t>void OnXXXList(NMHDR* pNMHDR, LRESULT* pResult)</w:t>
      </w:r>
      <w:r w:rsidRPr="00177C48">
        <w:rPr>
          <w:rFonts w:ascii="宋体" w:eastAsia="宋体" w:hAnsi="宋体" w:cs="宋体" w:hint="eastAsia"/>
          <w:color w:val="000000"/>
          <w:kern w:val="0"/>
          <w:szCs w:val="21"/>
        </w:rPr>
        <w:t>，其中</w:t>
      </w:r>
      <w:r w:rsidRPr="00177C48">
        <w:rPr>
          <w:rFonts w:ascii="宋体" w:eastAsia="宋体" w:hAnsi="宋体" w:cs="宋体"/>
          <w:color w:val="000000"/>
          <w:kern w:val="0"/>
          <w:szCs w:val="21"/>
        </w:rPr>
        <w:t>pNMHDR</w:t>
      </w:r>
      <w:r w:rsidRPr="00177C48">
        <w:rPr>
          <w:rFonts w:ascii="宋体" w:eastAsia="宋体" w:hAnsi="宋体" w:cs="宋体" w:hint="eastAsia"/>
          <w:color w:val="000000"/>
          <w:kern w:val="0"/>
          <w:szCs w:val="21"/>
        </w:rPr>
        <w:t>为一数据结构，在具体使用时需要转换成其他类型的结构。对于列表控件可能取值和对应的数据结构为：</w:t>
      </w:r>
      <w:r w:rsidRPr="00177C48">
        <w:rPr>
          <w:rFonts w:ascii="宋体" w:eastAsia="宋体" w:hAnsi="宋体" w:cs="宋体"/>
          <w:color w:val="000000"/>
          <w:kern w:val="0"/>
          <w:szCs w:val="21"/>
        </w:rPr>
        <w:t xml:space="preserve"> </w:t>
      </w:r>
    </w:p>
    <w:p w:rsidR="00177C48" w:rsidRPr="00177C48" w:rsidRDefault="00177C48" w:rsidP="00177C48">
      <w:pPr>
        <w:widowControl/>
        <w:numPr>
          <w:ilvl w:val="0"/>
          <w:numId w:val="32"/>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color w:val="000000"/>
          <w:kern w:val="0"/>
          <w:szCs w:val="21"/>
        </w:rPr>
        <w:t xml:space="preserve">LVN_BEGINLABELEDIT </w:t>
      </w:r>
      <w:r w:rsidRPr="00177C48">
        <w:rPr>
          <w:rFonts w:ascii="宋体" w:eastAsia="宋体" w:hAnsi="宋体" w:cs="宋体" w:hint="eastAsia"/>
          <w:color w:val="000000"/>
          <w:kern w:val="0"/>
          <w:szCs w:val="21"/>
        </w:rPr>
        <w:t>在开始某项编辑字符时发送，所用结构：</w:t>
      </w:r>
      <w:r w:rsidRPr="00177C48">
        <w:rPr>
          <w:rFonts w:ascii="宋体" w:eastAsia="宋体" w:hAnsi="宋体" w:cs="宋体"/>
          <w:color w:val="000000"/>
          <w:kern w:val="0"/>
          <w:szCs w:val="21"/>
        </w:rPr>
        <w:t xml:space="preserve">NMLVDISPINFO </w:t>
      </w:r>
    </w:p>
    <w:p w:rsidR="00177C48" w:rsidRPr="00177C48" w:rsidRDefault="00177C48" w:rsidP="00177C48">
      <w:pPr>
        <w:widowControl/>
        <w:numPr>
          <w:ilvl w:val="0"/>
          <w:numId w:val="32"/>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color w:val="000000"/>
          <w:kern w:val="0"/>
          <w:szCs w:val="21"/>
        </w:rPr>
        <w:t xml:space="preserve">LVN_ENDLABELEDIT </w:t>
      </w:r>
      <w:r w:rsidRPr="00177C48">
        <w:rPr>
          <w:rFonts w:ascii="宋体" w:eastAsia="宋体" w:hAnsi="宋体" w:cs="宋体" w:hint="eastAsia"/>
          <w:color w:val="000000"/>
          <w:kern w:val="0"/>
          <w:szCs w:val="21"/>
        </w:rPr>
        <w:t>在结束某项编辑字符时发送，所用结构：</w:t>
      </w:r>
      <w:r w:rsidRPr="00177C48">
        <w:rPr>
          <w:rFonts w:ascii="宋体" w:eastAsia="宋体" w:hAnsi="宋体" w:cs="宋体"/>
          <w:color w:val="000000"/>
          <w:kern w:val="0"/>
          <w:szCs w:val="21"/>
        </w:rPr>
        <w:t xml:space="preserve">NMLVDISPINFO </w:t>
      </w:r>
    </w:p>
    <w:p w:rsidR="00177C48" w:rsidRPr="00177C48" w:rsidRDefault="00177C48" w:rsidP="00177C48">
      <w:pPr>
        <w:widowControl/>
        <w:numPr>
          <w:ilvl w:val="0"/>
          <w:numId w:val="32"/>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color w:val="000000"/>
          <w:kern w:val="0"/>
          <w:szCs w:val="21"/>
        </w:rPr>
        <w:t xml:space="preserve">LVN_GETDISPINFO </w:t>
      </w:r>
      <w:r w:rsidRPr="00177C48">
        <w:rPr>
          <w:rFonts w:ascii="宋体" w:eastAsia="宋体" w:hAnsi="宋体" w:cs="宋体" w:hint="eastAsia"/>
          <w:color w:val="000000"/>
          <w:kern w:val="0"/>
          <w:szCs w:val="21"/>
        </w:rPr>
        <w:t>在需要得到某项信息时发送，（如得到某项的显示字符）所用结构：</w:t>
      </w:r>
      <w:r w:rsidRPr="00177C48">
        <w:rPr>
          <w:rFonts w:ascii="宋体" w:eastAsia="宋体" w:hAnsi="宋体" w:cs="宋体"/>
          <w:color w:val="000000"/>
          <w:kern w:val="0"/>
          <w:szCs w:val="21"/>
        </w:rPr>
        <w:t xml:space="preserve">NMLVDISPINFO </w:t>
      </w:r>
    </w:p>
    <w:p w:rsidR="00177C48" w:rsidRPr="00177C48" w:rsidRDefault="00177C48" w:rsidP="00177C48">
      <w:pPr>
        <w:widowControl/>
        <w:jc w:val="left"/>
        <w:rPr>
          <w:rFonts w:ascii="宋体" w:eastAsia="宋体" w:hAnsi="Times New Roman" w:cs="宋体"/>
          <w:color w:val="02029E"/>
          <w:kern w:val="0"/>
          <w:szCs w:val="24"/>
        </w:rPr>
      </w:pPr>
      <w:r w:rsidRPr="00177C48">
        <w:rPr>
          <w:rFonts w:ascii="宋体" w:eastAsia="宋体" w:hAnsi="宋体" w:cs="宋体" w:hint="eastAsia"/>
          <w:color w:val="000000"/>
          <w:kern w:val="0"/>
          <w:szCs w:val="24"/>
        </w:rPr>
        <w:t>关于</w:t>
      </w:r>
      <w:r w:rsidRPr="00177C48">
        <w:rPr>
          <w:rFonts w:ascii="宋体" w:eastAsia="宋体" w:hAnsi="宋体" w:cs="宋体"/>
          <w:color w:val="000000"/>
          <w:kern w:val="0"/>
          <w:szCs w:val="24"/>
        </w:rPr>
        <w:t>ON_NOTIFY</w:t>
      </w:r>
      <w:r w:rsidRPr="00177C48">
        <w:rPr>
          <w:rFonts w:ascii="宋体" w:eastAsia="宋体" w:hAnsi="宋体" w:cs="宋体" w:hint="eastAsia"/>
          <w:color w:val="000000"/>
          <w:kern w:val="0"/>
          <w:szCs w:val="24"/>
        </w:rPr>
        <w:t>有很多内容，将在以后的内容中进行详细讲解。</w:t>
      </w:r>
      <w:r w:rsidRPr="00177C48">
        <w:rPr>
          <w:rFonts w:ascii="宋体" w:eastAsia="宋体" w:hAnsi="宋体" w:cs="宋体"/>
          <w:color w:val="000000"/>
          <w:kern w:val="0"/>
          <w:szCs w:val="24"/>
        </w:rPr>
        <w:t xml:space="preserve"> </w:t>
      </w:r>
    </w:p>
    <w:p w:rsidR="00177C48" w:rsidRPr="00177C48" w:rsidRDefault="00177C48" w:rsidP="00177C48">
      <w:pPr>
        <w:widowControl/>
        <w:spacing w:before="100" w:beforeAutospacing="1" w:after="100" w:afterAutospacing="1"/>
        <w:jc w:val="left"/>
        <w:rPr>
          <w:rFonts w:ascii="宋体" w:eastAsia="宋体" w:hAnsi="Times New Roman" w:cs="宋体"/>
          <w:color w:val="02029E"/>
          <w:kern w:val="0"/>
          <w:sz w:val="24"/>
          <w:szCs w:val="24"/>
        </w:rPr>
      </w:pPr>
      <w:r w:rsidRPr="00177C48">
        <w:rPr>
          <w:rFonts w:ascii="宋体" w:eastAsia="宋体" w:hAnsi="宋体" w:cs="宋体" w:hint="eastAsia"/>
          <w:b/>
          <w:bCs/>
          <w:color w:val="000000"/>
          <w:kern w:val="0"/>
          <w:szCs w:val="24"/>
        </w:rPr>
        <w:t>关于动态提供结点所显示的字符：</w:t>
      </w:r>
      <w:r w:rsidRPr="00177C48">
        <w:rPr>
          <w:rFonts w:ascii="宋体" w:eastAsia="宋体" w:hAnsi="宋体" w:cs="宋体" w:hint="eastAsia"/>
          <w:color w:val="000000"/>
          <w:kern w:val="0"/>
          <w:szCs w:val="21"/>
        </w:rPr>
        <w:t>首先你在项时需要指明</w:t>
      </w:r>
      <w:r w:rsidRPr="00177C48">
        <w:rPr>
          <w:rFonts w:ascii="宋体" w:eastAsia="宋体" w:hAnsi="宋体" w:cs="宋体"/>
          <w:color w:val="000000"/>
          <w:kern w:val="0"/>
          <w:szCs w:val="21"/>
        </w:rPr>
        <w:t>lpszItem</w:t>
      </w:r>
      <w:r w:rsidRPr="00177C48">
        <w:rPr>
          <w:rFonts w:ascii="宋体" w:eastAsia="宋体" w:hAnsi="宋体" w:cs="宋体" w:hint="eastAsia"/>
          <w:color w:val="000000"/>
          <w:kern w:val="0"/>
          <w:szCs w:val="21"/>
        </w:rPr>
        <w:t>参数为：</w:t>
      </w:r>
      <w:r w:rsidRPr="00177C48">
        <w:rPr>
          <w:rFonts w:ascii="宋体" w:eastAsia="宋体" w:hAnsi="宋体" w:cs="宋体"/>
          <w:color w:val="000000"/>
          <w:kern w:val="0"/>
          <w:szCs w:val="21"/>
        </w:rPr>
        <w:t>LPSTR_TEXTCALLBACK</w:t>
      </w:r>
      <w:r w:rsidRPr="00177C48">
        <w:rPr>
          <w:rFonts w:ascii="宋体" w:eastAsia="宋体" w:hAnsi="宋体" w:cs="宋体" w:hint="eastAsia"/>
          <w:color w:val="000000"/>
          <w:kern w:val="0"/>
          <w:szCs w:val="21"/>
        </w:rPr>
        <w:t>。在控件显示该结点时会通过发送</w:t>
      </w:r>
      <w:r w:rsidRPr="00177C48">
        <w:rPr>
          <w:rFonts w:ascii="宋体" w:eastAsia="宋体" w:hAnsi="宋体" w:cs="宋体"/>
          <w:color w:val="000000"/>
          <w:kern w:val="0"/>
          <w:szCs w:val="21"/>
        </w:rPr>
        <w:t>TVN_GETDISPINFO</w:t>
      </w:r>
      <w:r w:rsidRPr="00177C48">
        <w:rPr>
          <w:rFonts w:ascii="宋体" w:eastAsia="宋体" w:hAnsi="宋体" w:cs="宋体" w:hint="eastAsia"/>
          <w:color w:val="000000"/>
          <w:kern w:val="0"/>
          <w:szCs w:val="21"/>
        </w:rPr>
        <w:t>来取得所需要的字符，在处理该消息时先将参数</w:t>
      </w:r>
      <w:r w:rsidRPr="00177C48">
        <w:rPr>
          <w:rFonts w:ascii="宋体" w:eastAsia="宋体" w:hAnsi="宋体" w:cs="宋体"/>
          <w:color w:val="000000"/>
          <w:kern w:val="0"/>
          <w:szCs w:val="21"/>
        </w:rPr>
        <w:t>pNMHDR</w:t>
      </w:r>
      <w:r w:rsidRPr="00177C48">
        <w:rPr>
          <w:rFonts w:ascii="宋体" w:eastAsia="宋体" w:hAnsi="宋体" w:cs="宋体" w:hint="eastAsia"/>
          <w:color w:val="000000"/>
          <w:kern w:val="0"/>
          <w:szCs w:val="21"/>
        </w:rPr>
        <w:t>转换为</w:t>
      </w:r>
      <w:r w:rsidRPr="00177C48">
        <w:rPr>
          <w:rFonts w:ascii="宋体" w:eastAsia="宋体" w:hAnsi="宋体" w:cs="宋体"/>
          <w:color w:val="000000"/>
          <w:kern w:val="0"/>
          <w:szCs w:val="21"/>
        </w:rPr>
        <w:t>LPNMLVDISPINFO</w:t>
      </w:r>
      <w:r w:rsidRPr="00177C48">
        <w:rPr>
          <w:rFonts w:ascii="宋体" w:eastAsia="宋体" w:hAnsi="宋体" w:cs="宋体" w:hint="eastAsia"/>
          <w:color w:val="000000"/>
          <w:kern w:val="0"/>
          <w:szCs w:val="21"/>
        </w:rPr>
        <w:t>，然后填充其中</w:t>
      </w:r>
      <w:r w:rsidRPr="00177C48">
        <w:rPr>
          <w:rFonts w:ascii="宋体" w:eastAsia="宋体" w:hAnsi="宋体" w:cs="宋体"/>
          <w:color w:val="000000"/>
          <w:kern w:val="0"/>
          <w:szCs w:val="21"/>
        </w:rPr>
        <w:t>item.pszText</w:t>
      </w:r>
      <w:r w:rsidRPr="00177C48">
        <w:rPr>
          <w:rFonts w:ascii="宋体" w:eastAsia="宋体" w:hAnsi="宋体" w:cs="宋体" w:hint="eastAsia"/>
          <w:color w:val="000000"/>
          <w:kern w:val="0"/>
          <w:szCs w:val="21"/>
        </w:rPr>
        <w:t>。通过</w:t>
      </w:r>
      <w:r w:rsidRPr="00177C48">
        <w:rPr>
          <w:rFonts w:ascii="宋体" w:eastAsia="宋体" w:hAnsi="宋体" w:cs="宋体"/>
          <w:color w:val="000000"/>
          <w:kern w:val="0"/>
          <w:szCs w:val="21"/>
        </w:rPr>
        <w:t>item</w:t>
      </w:r>
      <w:r w:rsidRPr="00177C48">
        <w:rPr>
          <w:rFonts w:ascii="宋体" w:eastAsia="宋体" w:hAnsi="宋体" w:cs="宋体" w:hint="eastAsia"/>
          <w:color w:val="000000"/>
          <w:kern w:val="0"/>
          <w:szCs w:val="21"/>
        </w:rPr>
        <w:t>中的</w:t>
      </w:r>
      <w:r w:rsidRPr="00177C48">
        <w:rPr>
          <w:rFonts w:ascii="宋体" w:eastAsia="宋体" w:hAnsi="宋体" w:cs="宋体"/>
          <w:color w:val="000000"/>
          <w:kern w:val="0"/>
          <w:szCs w:val="21"/>
        </w:rPr>
        <w:t>iItem,iSubItem</w:t>
      </w:r>
      <w:r w:rsidRPr="00177C48">
        <w:rPr>
          <w:rFonts w:ascii="宋体" w:eastAsia="宋体" w:hAnsi="宋体" w:cs="宋体" w:hint="eastAsia"/>
          <w:color w:val="000000"/>
          <w:kern w:val="0"/>
          <w:szCs w:val="21"/>
        </w:rPr>
        <w:t>可以知道当前显示的为那一项。下面的代码演示了这种方法：</w:t>
      </w:r>
      <w:r w:rsidRPr="00177C48">
        <w:rPr>
          <w:rFonts w:ascii="宋体" w:eastAsia="宋体" w:hAnsi="宋体" w:cs="宋体"/>
          <w:color w:val="000000"/>
          <w:kern w:val="0"/>
          <w:szCs w:val="21"/>
        </w:rPr>
        <w:t xml:space="preserve"> </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宋体" w:cs="宋体"/>
          <w:color w:val="000000"/>
          <w:kern w:val="0"/>
          <w:szCs w:val="21"/>
        </w:rPr>
        <w:t>char szOut[8][3]={"No.1","No.2","No.3"};</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宋体" w:cs="宋体"/>
          <w:color w:val="000000"/>
          <w:kern w:val="0"/>
          <w:szCs w:val="21"/>
        </w:rPr>
        <w:t>//</w:t>
      </w:r>
      <w:r w:rsidRPr="00177C48">
        <w:rPr>
          <w:rFonts w:ascii="宋体" w:eastAsia="宋体" w:hAnsi="宋体" w:cs="宋体" w:hint="eastAsia"/>
          <w:color w:val="000000"/>
          <w:kern w:val="0"/>
          <w:szCs w:val="21"/>
        </w:rPr>
        <w:t>添加结点</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m_list.InsertItem(LPSTR_TEXTCALLBACK,...)</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m_list.InsertItem(LPSTR_TEXTCALLBACK,...)</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宋体" w:cs="宋体"/>
          <w:color w:val="000000"/>
          <w:kern w:val="0"/>
          <w:szCs w:val="21"/>
        </w:rPr>
        <w:t>//</w:t>
      </w:r>
      <w:r w:rsidRPr="00177C48">
        <w:rPr>
          <w:rFonts w:ascii="宋体" w:eastAsia="宋体" w:hAnsi="宋体" w:cs="宋体" w:hint="eastAsia"/>
          <w:color w:val="000000"/>
          <w:kern w:val="0"/>
          <w:szCs w:val="21"/>
        </w:rPr>
        <w:t>处理消息</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void CParentWnd::OnGetDispInfoList(NMHDR* pNMHDR, LRESULT* pResult)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LV_DISPINFO* pLVDI = (LV_DISPINFO*)pNMHDR;</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pLVDI-&gt;item.pszText=szOut[pTVDI-&gt;item.iItem];</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宋体" w:cs="宋体"/>
          <w:color w:val="000000"/>
          <w:kern w:val="0"/>
          <w:szCs w:val="21"/>
        </w:rPr>
        <w:t>//</w:t>
      </w:r>
      <w:r w:rsidRPr="00177C48">
        <w:rPr>
          <w:rFonts w:ascii="宋体" w:eastAsia="宋体" w:hAnsi="宋体" w:cs="宋体" w:hint="eastAsia"/>
          <w:color w:val="000000"/>
          <w:kern w:val="0"/>
          <w:szCs w:val="21"/>
        </w:rPr>
        <w:t>通过</w:t>
      </w:r>
      <w:r w:rsidRPr="00177C48">
        <w:rPr>
          <w:rFonts w:ascii="宋体" w:eastAsia="宋体" w:hAnsi="宋体" w:cs="宋体"/>
          <w:color w:val="000000"/>
          <w:kern w:val="0"/>
          <w:szCs w:val="21"/>
        </w:rPr>
        <w:t>iItem</w:t>
      </w:r>
      <w:r w:rsidRPr="00177C48">
        <w:rPr>
          <w:rFonts w:ascii="宋体" w:eastAsia="宋体" w:hAnsi="宋体" w:cs="宋体" w:hint="eastAsia"/>
          <w:color w:val="000000"/>
          <w:kern w:val="0"/>
          <w:szCs w:val="21"/>
        </w:rPr>
        <w:t>得到需要显示的字符在数组中的位置</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Times New Roman" w:cs="宋体"/>
          <w:color w:val="000000"/>
          <w:kern w:val="0"/>
          <w:szCs w:val="21"/>
        </w:rPr>
        <w:tab/>
      </w:r>
      <w:r w:rsidRPr="00177C48">
        <w:rPr>
          <w:rFonts w:ascii="宋体" w:eastAsia="宋体" w:hAnsi="宋体" w:cs="宋体"/>
          <w:color w:val="000000"/>
          <w:kern w:val="0"/>
          <w:szCs w:val="21"/>
        </w:rPr>
        <w:t>*pResult = 0;</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p>
    <w:p w:rsidR="00177C48" w:rsidRPr="00177C48" w:rsidRDefault="00177C48" w:rsidP="00177C48">
      <w:pPr>
        <w:widowControl/>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hint="eastAsia"/>
          <w:b/>
          <w:bCs/>
          <w:color w:val="000000"/>
          <w:kern w:val="0"/>
          <w:szCs w:val="24"/>
        </w:rPr>
        <w:t>关于编辑某项的显示字符：（在报表风格中只对第一列有效）</w:t>
      </w:r>
      <w:r w:rsidRPr="00177C48">
        <w:rPr>
          <w:rFonts w:ascii="宋体" w:eastAsia="宋体" w:hAnsi="宋体" w:cs="宋体" w:hint="eastAsia"/>
          <w:color w:val="000000"/>
          <w:kern w:val="0"/>
          <w:szCs w:val="21"/>
        </w:rPr>
        <w:t>首先需要设置列表控件的</w:t>
      </w:r>
      <w:r w:rsidRPr="00177C48">
        <w:rPr>
          <w:rFonts w:ascii="宋体" w:eastAsia="宋体" w:hAnsi="宋体" w:cs="宋体"/>
          <w:color w:val="000000"/>
          <w:kern w:val="0"/>
          <w:szCs w:val="21"/>
        </w:rPr>
        <w:t>LVS_EDITLABELS</w:t>
      </w:r>
      <w:r w:rsidRPr="00177C48">
        <w:rPr>
          <w:rFonts w:ascii="宋体" w:eastAsia="宋体" w:hAnsi="宋体" w:cs="宋体" w:hint="eastAsia"/>
          <w:color w:val="000000"/>
          <w:kern w:val="0"/>
          <w:szCs w:val="21"/>
        </w:rPr>
        <w:t>风格，在开始编辑时该控件将会发送</w:t>
      </w:r>
      <w:r w:rsidRPr="00177C48">
        <w:rPr>
          <w:rFonts w:ascii="宋体" w:eastAsia="宋体" w:hAnsi="宋体" w:cs="宋体"/>
          <w:color w:val="000000"/>
          <w:kern w:val="0"/>
          <w:szCs w:val="21"/>
        </w:rPr>
        <w:t>LVN_BEGINLABELEDIT</w:t>
      </w:r>
      <w:r w:rsidRPr="00177C48">
        <w:rPr>
          <w:rFonts w:ascii="宋体" w:eastAsia="宋体" w:hAnsi="宋体" w:cs="宋体" w:hint="eastAsia"/>
          <w:color w:val="000000"/>
          <w:kern w:val="0"/>
          <w:szCs w:val="21"/>
        </w:rPr>
        <w:t>，你可以通过在处理函数中返回</w:t>
      </w:r>
      <w:r w:rsidRPr="00177C48">
        <w:rPr>
          <w:rFonts w:ascii="宋体" w:eastAsia="宋体" w:hAnsi="宋体" w:cs="宋体"/>
          <w:color w:val="000000"/>
          <w:kern w:val="0"/>
          <w:szCs w:val="21"/>
        </w:rPr>
        <w:t>TRUE</w:t>
      </w:r>
      <w:r w:rsidRPr="00177C48">
        <w:rPr>
          <w:rFonts w:ascii="宋体" w:eastAsia="宋体" w:hAnsi="宋体" w:cs="宋体" w:hint="eastAsia"/>
          <w:color w:val="000000"/>
          <w:kern w:val="0"/>
          <w:szCs w:val="21"/>
        </w:rPr>
        <w:t>来取消接下来的编辑，在编辑完成后会发送</w:t>
      </w:r>
      <w:r w:rsidRPr="00177C48">
        <w:rPr>
          <w:rFonts w:ascii="宋体" w:eastAsia="宋体" w:hAnsi="宋体" w:cs="宋体"/>
          <w:color w:val="000000"/>
          <w:kern w:val="0"/>
          <w:szCs w:val="21"/>
        </w:rPr>
        <w:t>LVN_ENDLABELEDIT</w:t>
      </w:r>
      <w:r w:rsidRPr="00177C48">
        <w:rPr>
          <w:rFonts w:ascii="宋体" w:eastAsia="宋体" w:hAnsi="宋体" w:cs="宋体" w:hint="eastAsia"/>
          <w:color w:val="000000"/>
          <w:kern w:val="0"/>
          <w:szCs w:val="21"/>
        </w:rPr>
        <w:t>，在处理该消息时需要将参数</w:t>
      </w:r>
      <w:r w:rsidRPr="00177C48">
        <w:rPr>
          <w:rFonts w:ascii="宋体" w:eastAsia="宋体" w:hAnsi="宋体" w:cs="宋体"/>
          <w:color w:val="000000"/>
          <w:kern w:val="0"/>
          <w:szCs w:val="21"/>
        </w:rPr>
        <w:t>pNMHDR</w:t>
      </w:r>
      <w:r w:rsidRPr="00177C48">
        <w:rPr>
          <w:rFonts w:ascii="宋体" w:eastAsia="宋体" w:hAnsi="宋体" w:cs="宋体" w:hint="eastAsia"/>
          <w:color w:val="000000"/>
          <w:kern w:val="0"/>
          <w:szCs w:val="21"/>
        </w:rPr>
        <w:t>转换为</w:t>
      </w:r>
      <w:r w:rsidRPr="00177C48">
        <w:rPr>
          <w:rFonts w:ascii="宋体" w:eastAsia="宋体" w:hAnsi="宋体" w:cs="宋体"/>
          <w:color w:val="000000"/>
          <w:kern w:val="0"/>
          <w:szCs w:val="21"/>
        </w:rPr>
        <w:t>LPNMLVDISPINFO</w:t>
      </w:r>
      <w:r w:rsidRPr="00177C48">
        <w:rPr>
          <w:rFonts w:ascii="宋体" w:eastAsia="宋体" w:hAnsi="宋体" w:cs="宋体" w:hint="eastAsia"/>
          <w:color w:val="000000"/>
          <w:kern w:val="0"/>
          <w:szCs w:val="21"/>
        </w:rPr>
        <w:t>，然后通过其中的</w:t>
      </w:r>
      <w:r w:rsidRPr="00177C48">
        <w:rPr>
          <w:rFonts w:ascii="宋体" w:eastAsia="宋体" w:hAnsi="宋体" w:cs="宋体"/>
          <w:color w:val="000000"/>
          <w:kern w:val="0"/>
          <w:szCs w:val="21"/>
        </w:rPr>
        <w:t>item.pszText</w:t>
      </w:r>
      <w:r w:rsidRPr="00177C48">
        <w:rPr>
          <w:rFonts w:ascii="宋体" w:eastAsia="宋体" w:hAnsi="宋体" w:cs="宋体" w:hint="eastAsia"/>
          <w:color w:val="000000"/>
          <w:kern w:val="0"/>
          <w:szCs w:val="21"/>
        </w:rPr>
        <w:t>得到编辑后的字符，并重置显示字符。如果编辑在中途中取消该变量为</w:t>
      </w:r>
      <w:r w:rsidRPr="00177C48">
        <w:rPr>
          <w:rFonts w:ascii="宋体" w:eastAsia="宋体" w:hAnsi="宋体" w:cs="宋体"/>
          <w:color w:val="000000"/>
          <w:kern w:val="0"/>
          <w:szCs w:val="21"/>
        </w:rPr>
        <w:t>NULL</w:t>
      </w:r>
      <w:r w:rsidRPr="00177C48">
        <w:rPr>
          <w:rFonts w:ascii="宋体" w:eastAsia="宋体" w:hAnsi="宋体" w:cs="宋体" w:hint="eastAsia"/>
          <w:color w:val="000000"/>
          <w:kern w:val="0"/>
          <w:szCs w:val="21"/>
        </w:rPr>
        <w:t>。下面的代码说明如何处理这些消息：</w:t>
      </w:r>
      <w:r w:rsidRPr="00177C48">
        <w:rPr>
          <w:rFonts w:ascii="宋体" w:eastAsia="宋体" w:hAnsi="宋体" w:cs="宋体"/>
          <w:color w:val="000000"/>
          <w:kern w:val="0"/>
          <w:szCs w:val="21"/>
        </w:rPr>
        <w:t xml:space="preserve"> </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r w:rsidRPr="00177C48">
        <w:rPr>
          <w:rFonts w:ascii="宋体" w:eastAsia="宋体" w:hAnsi="宋体" w:cs="宋体" w:hint="eastAsia"/>
          <w:color w:val="000000"/>
          <w:kern w:val="0"/>
          <w:szCs w:val="21"/>
        </w:rPr>
        <w:t>处理消息</w:t>
      </w:r>
      <w:r w:rsidRPr="00177C48">
        <w:rPr>
          <w:rFonts w:ascii="宋体" w:eastAsia="宋体" w:hAnsi="宋体" w:cs="宋体"/>
          <w:color w:val="000000"/>
          <w:kern w:val="0"/>
          <w:szCs w:val="21"/>
        </w:rPr>
        <w:t xml:space="preserve"> LVN_BEGINLABELEDIT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lastRenderedPageBreak/>
        <w:t>void CParentWnd::OnBeginEditList(NMHDR* pNMHDR, LRESULT* pResult)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LV_DISPINFO* pLVDI = (LV_DISPINFO*)pNMHDR;</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宋体" w:cs="宋体"/>
          <w:color w:val="000000"/>
          <w:kern w:val="0"/>
          <w:szCs w:val="21"/>
        </w:rPr>
        <w:tab/>
        <w:t>if(pLVDI-&gt;item.iItem==0);//</w:t>
      </w:r>
      <w:r w:rsidRPr="00177C48">
        <w:rPr>
          <w:rFonts w:ascii="宋体" w:eastAsia="宋体" w:hAnsi="宋体" w:cs="宋体" w:hint="eastAsia"/>
          <w:color w:val="000000"/>
          <w:kern w:val="0"/>
          <w:szCs w:val="21"/>
        </w:rPr>
        <w:t>判断是否取消该操作</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Times New Roman" w:cs="宋体"/>
          <w:color w:val="000000"/>
          <w:kern w:val="0"/>
          <w:szCs w:val="21"/>
        </w:rPr>
        <w:tab/>
      </w:r>
      <w:r w:rsidRPr="00177C48">
        <w:rPr>
          <w:rFonts w:ascii="宋体" w:eastAsia="宋体" w:hAnsi="Times New Roman" w:cs="宋体"/>
          <w:color w:val="000000"/>
          <w:kern w:val="0"/>
          <w:szCs w:val="21"/>
        </w:rPr>
        <w:tab/>
      </w:r>
      <w:r w:rsidRPr="00177C48">
        <w:rPr>
          <w:rFonts w:ascii="宋体" w:eastAsia="宋体" w:hAnsi="宋体" w:cs="宋体"/>
          <w:color w:val="000000"/>
          <w:kern w:val="0"/>
          <w:szCs w:val="21"/>
        </w:rPr>
        <w:t>*pResult = 1;</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else</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r>
      <w:r w:rsidRPr="00177C48">
        <w:rPr>
          <w:rFonts w:ascii="宋体" w:eastAsia="宋体" w:hAnsi="宋体" w:cs="宋体"/>
          <w:color w:val="000000"/>
          <w:kern w:val="0"/>
          <w:szCs w:val="21"/>
        </w:rPr>
        <w:tab/>
        <w:t>*pResult = 0;</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r w:rsidRPr="00177C48">
        <w:rPr>
          <w:rFonts w:ascii="宋体" w:eastAsia="宋体" w:hAnsi="宋体" w:cs="宋体" w:hint="eastAsia"/>
          <w:color w:val="000000"/>
          <w:kern w:val="0"/>
          <w:szCs w:val="21"/>
        </w:rPr>
        <w:t>处理消息</w:t>
      </w:r>
      <w:r w:rsidRPr="00177C48">
        <w:rPr>
          <w:rFonts w:ascii="宋体" w:eastAsia="宋体" w:hAnsi="宋体" w:cs="宋体"/>
          <w:color w:val="000000"/>
          <w:kern w:val="0"/>
          <w:szCs w:val="21"/>
        </w:rPr>
        <w:t xml:space="preserve"> LVN_BEGINLABELEDIT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void CParentWnd::OnBeginEditList(NMHDR* pNMHDR, LRESULT* pResult)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LV_DISPINFO* pLVDI = (LV_DISPINFO*)pNMHDR;</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宋体" w:cs="宋体"/>
          <w:color w:val="000000"/>
          <w:kern w:val="0"/>
          <w:szCs w:val="21"/>
        </w:rPr>
        <w:tab/>
        <w:t>if(pLVDI-&gt;item.pszText==NULL);//</w:t>
      </w:r>
      <w:r w:rsidRPr="00177C48">
        <w:rPr>
          <w:rFonts w:ascii="宋体" w:eastAsia="宋体" w:hAnsi="宋体" w:cs="宋体" w:hint="eastAsia"/>
          <w:color w:val="000000"/>
          <w:kern w:val="0"/>
          <w:szCs w:val="21"/>
        </w:rPr>
        <w:t>判断是否已经取消取消编辑</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Times New Roman" w:cs="宋体"/>
          <w:color w:val="000000"/>
          <w:kern w:val="0"/>
          <w:szCs w:val="21"/>
        </w:rPr>
        <w:tab/>
      </w:r>
      <w:r w:rsidRPr="00177C48">
        <w:rPr>
          <w:rFonts w:ascii="宋体" w:eastAsia="宋体" w:hAnsi="Times New Roman" w:cs="宋体"/>
          <w:color w:val="000000"/>
          <w:kern w:val="0"/>
          <w:szCs w:val="21"/>
        </w:rPr>
        <w:tab/>
      </w:r>
      <w:r w:rsidRPr="00177C48">
        <w:rPr>
          <w:rFonts w:ascii="宋体" w:eastAsia="宋体" w:hAnsi="宋体" w:cs="宋体"/>
          <w:color w:val="000000"/>
          <w:kern w:val="0"/>
          <w:szCs w:val="21"/>
        </w:rPr>
        <w:t>m_list.SetItemText(pLVDI-&gt;item.iItem,0,pLVDI-&gt;pszText);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宋体" w:cs="宋体"/>
          <w:color w:val="000000"/>
          <w:kern w:val="0"/>
          <w:szCs w:val="21"/>
        </w:rPr>
        <w:t>//</w:t>
      </w:r>
      <w:r w:rsidRPr="00177C48">
        <w:rPr>
          <w:rFonts w:ascii="宋体" w:eastAsia="宋体" w:hAnsi="宋体" w:cs="宋体" w:hint="eastAsia"/>
          <w:color w:val="000000"/>
          <w:kern w:val="0"/>
          <w:szCs w:val="21"/>
        </w:rPr>
        <w:t>重置显示字符</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Times New Roman" w:cs="宋体"/>
          <w:color w:val="000000"/>
          <w:kern w:val="0"/>
          <w:szCs w:val="21"/>
        </w:rPr>
        <w:tab/>
      </w:r>
      <w:r w:rsidRPr="00177C48">
        <w:rPr>
          <w:rFonts w:ascii="宋体" w:eastAsia="宋体" w:hAnsi="宋体" w:cs="宋体"/>
          <w:color w:val="000000"/>
          <w:kern w:val="0"/>
          <w:szCs w:val="21"/>
        </w:rPr>
        <w:t>*pResult = 0;</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p>
    <w:p w:rsidR="00177C48" w:rsidRPr="00177C48" w:rsidRDefault="00177C48" w:rsidP="00177C48">
      <w:pPr>
        <w:widowControl/>
        <w:jc w:val="left"/>
        <w:rPr>
          <w:rFonts w:ascii="宋体" w:eastAsia="宋体" w:hAnsi="Times New Roman" w:cs="宋体"/>
          <w:color w:val="02029E"/>
          <w:kern w:val="0"/>
          <w:szCs w:val="24"/>
        </w:rPr>
      </w:pPr>
      <w:r w:rsidRPr="00177C48">
        <w:rPr>
          <w:rFonts w:ascii="宋体" w:eastAsia="宋体" w:hAnsi="宋体" w:cs="宋体" w:hint="eastAsia"/>
          <w:color w:val="000000"/>
          <w:kern w:val="0"/>
          <w:szCs w:val="24"/>
        </w:rPr>
        <w:t>上面讲述的方法所进行的消息映射必须在父窗口中进行（同样</w:t>
      </w:r>
      <w:r w:rsidRPr="00177C48">
        <w:rPr>
          <w:rFonts w:ascii="宋体" w:eastAsia="宋体" w:hAnsi="宋体" w:cs="宋体"/>
          <w:color w:val="000000"/>
          <w:kern w:val="0"/>
          <w:szCs w:val="24"/>
        </w:rPr>
        <w:t>WM_NOTIFY</w:t>
      </w:r>
      <w:r w:rsidRPr="00177C48">
        <w:rPr>
          <w:rFonts w:ascii="宋体" w:eastAsia="宋体" w:hAnsi="宋体" w:cs="宋体" w:hint="eastAsia"/>
          <w:color w:val="000000"/>
          <w:kern w:val="0"/>
          <w:szCs w:val="24"/>
        </w:rPr>
        <w:t>的所有消息都需要在父窗口中处理）。</w:t>
      </w:r>
      <w:r w:rsidRPr="00177C48">
        <w:rPr>
          <w:rFonts w:ascii="宋体" w:eastAsia="宋体" w:hAnsi="宋体" w:cs="宋体"/>
          <w:color w:val="000000"/>
          <w:kern w:val="0"/>
          <w:szCs w:val="24"/>
        </w:rPr>
        <w:t xml:space="preserve"> </w:t>
      </w:r>
    </w:p>
    <w:p w:rsidR="00177C48" w:rsidRPr="00177C48" w:rsidRDefault="00177C48" w:rsidP="00177C48">
      <w:pPr>
        <w:widowControl/>
        <w:spacing w:before="100" w:beforeAutospacing="1" w:after="100" w:afterAutospacing="1"/>
        <w:jc w:val="left"/>
        <w:rPr>
          <w:rFonts w:ascii="宋体" w:eastAsia="宋体" w:hAnsi="Times New Roman" w:cs="宋体"/>
          <w:color w:val="02029E"/>
          <w:kern w:val="0"/>
          <w:sz w:val="24"/>
          <w:szCs w:val="24"/>
        </w:rPr>
      </w:pPr>
      <w:r w:rsidRPr="00177C48">
        <w:rPr>
          <w:rFonts w:ascii="宋体" w:eastAsia="宋体" w:hAnsi="宋体" w:cs="宋体" w:hint="eastAsia"/>
          <w:b/>
          <w:bCs/>
          <w:color w:val="000000"/>
          <w:kern w:val="0"/>
          <w:szCs w:val="24"/>
        </w:rPr>
        <w:t>如何得到当前选中项位置：</w:t>
      </w:r>
      <w:r w:rsidRPr="00177C48">
        <w:rPr>
          <w:rFonts w:ascii="宋体" w:eastAsia="宋体" w:hAnsi="宋体" w:cs="宋体" w:hint="eastAsia"/>
          <w:color w:val="000000"/>
          <w:kern w:val="0"/>
          <w:szCs w:val="21"/>
        </w:rPr>
        <w:t>在列表控件中没有一个类似于</w:t>
      </w:r>
      <w:r w:rsidRPr="00177C48">
        <w:rPr>
          <w:rFonts w:ascii="宋体" w:eastAsia="宋体" w:hAnsi="宋体" w:cs="宋体"/>
          <w:color w:val="000000"/>
          <w:kern w:val="0"/>
          <w:szCs w:val="21"/>
        </w:rPr>
        <w:t>ListBox</w:t>
      </w:r>
      <w:r w:rsidRPr="00177C48">
        <w:rPr>
          <w:rFonts w:ascii="宋体" w:eastAsia="宋体" w:hAnsi="宋体" w:cs="宋体" w:hint="eastAsia"/>
          <w:color w:val="000000"/>
          <w:kern w:val="0"/>
          <w:szCs w:val="21"/>
        </w:rPr>
        <w:t>中</w:t>
      </w:r>
      <w:r w:rsidRPr="00177C48">
        <w:rPr>
          <w:rFonts w:ascii="宋体" w:eastAsia="宋体" w:hAnsi="宋体" w:cs="宋体"/>
          <w:color w:val="000000"/>
          <w:kern w:val="0"/>
          <w:szCs w:val="21"/>
        </w:rPr>
        <w:t>GetCurSel()</w:t>
      </w:r>
      <w:r w:rsidRPr="00177C48">
        <w:rPr>
          <w:rFonts w:ascii="宋体" w:eastAsia="宋体" w:hAnsi="宋体" w:cs="宋体" w:hint="eastAsia"/>
          <w:color w:val="000000"/>
          <w:kern w:val="0"/>
          <w:szCs w:val="21"/>
        </w:rPr>
        <w:t>的函数，但是可以通过调用</w:t>
      </w:r>
      <w:r w:rsidRPr="00177C48">
        <w:rPr>
          <w:rFonts w:ascii="宋体" w:eastAsia="宋体" w:hAnsi="宋体" w:cs="宋体"/>
          <w:color w:val="000000"/>
          <w:kern w:val="0"/>
          <w:szCs w:val="21"/>
        </w:rPr>
        <w:t>GetNextItem( -1, LVNI_ALL | LVNI_SELECTED);</w:t>
      </w:r>
      <w:r w:rsidRPr="00177C48">
        <w:rPr>
          <w:rFonts w:ascii="宋体" w:eastAsia="宋体" w:hAnsi="宋体" w:cs="宋体" w:hint="eastAsia"/>
          <w:color w:val="000000"/>
          <w:kern w:val="0"/>
          <w:szCs w:val="21"/>
        </w:rPr>
        <w:t>得到选中项位置。</w:t>
      </w:r>
    </w:p>
    <w:p w:rsidR="00177C48" w:rsidRPr="00177C48" w:rsidRDefault="00177C48" w:rsidP="00177C48">
      <w:pPr>
        <w:rPr>
          <w:rFonts w:ascii="Times New Roman" w:eastAsia="宋体" w:hAnsi="Times New Roman" w:cs="Times New Roman"/>
          <w:szCs w:val="24"/>
        </w:rPr>
      </w:pPr>
    </w:p>
    <w:p w:rsidR="00177C48" w:rsidRPr="00177C48" w:rsidRDefault="00177C48" w:rsidP="00177C48">
      <w:pPr>
        <w:rPr>
          <w:rFonts w:ascii="Times New Roman" w:eastAsia="宋体" w:hAnsi="Times New Roman" w:cs="Times New Roman"/>
          <w:szCs w:val="24"/>
        </w:rPr>
      </w:pPr>
    </w:p>
    <w:p w:rsidR="00177C48" w:rsidRPr="00177C48" w:rsidRDefault="00177C48" w:rsidP="00177C48">
      <w:pPr>
        <w:widowControl/>
        <w:spacing w:before="100" w:beforeAutospacing="1" w:after="100" w:afterAutospacing="1"/>
        <w:jc w:val="center"/>
        <w:rPr>
          <w:rFonts w:ascii="宋体" w:eastAsia="宋体" w:hAnsi="Times New Roman" w:cs="宋体"/>
          <w:color w:val="000099"/>
          <w:kern w:val="0"/>
          <w:szCs w:val="21"/>
        </w:rPr>
      </w:pPr>
      <w:r w:rsidRPr="00177C48">
        <w:rPr>
          <w:rFonts w:ascii="宋体" w:eastAsia="宋体" w:hAnsi="宋体" w:cs="宋体"/>
          <w:b/>
          <w:bCs/>
          <w:color w:val="000099"/>
          <w:kern w:val="0"/>
          <w:sz w:val="27"/>
          <w:szCs w:val="27"/>
        </w:rPr>
        <w:t>4.9 Tab Ctrl</w:t>
      </w:r>
    </w:p>
    <w:p w:rsidR="00177C48" w:rsidRPr="00177C48" w:rsidRDefault="00177C48" w:rsidP="00177C48">
      <w:pPr>
        <w:widowControl/>
        <w:spacing w:before="100" w:beforeAutospacing="1" w:after="100" w:afterAutospacing="1"/>
        <w:ind w:firstLineChars="200" w:firstLine="420"/>
        <w:jc w:val="left"/>
        <w:rPr>
          <w:rFonts w:ascii="宋体" w:eastAsia="宋体" w:hAnsi="宋体" w:cs="宋体"/>
          <w:color w:val="000000"/>
          <w:kern w:val="0"/>
          <w:szCs w:val="21"/>
        </w:rPr>
      </w:pPr>
      <w:r w:rsidRPr="00177C48">
        <w:rPr>
          <w:rFonts w:ascii="宋体" w:eastAsia="宋体" w:hAnsi="宋体" w:cs="宋体"/>
          <w:color w:val="000000"/>
          <w:kern w:val="0"/>
          <w:szCs w:val="21"/>
        </w:rPr>
        <w:t>Tab</w:t>
      </w:r>
      <w:r w:rsidRPr="00177C48">
        <w:rPr>
          <w:rFonts w:ascii="宋体" w:eastAsia="宋体" w:hAnsi="宋体" w:cs="宋体" w:hint="eastAsia"/>
          <w:color w:val="000000"/>
          <w:kern w:val="0"/>
          <w:szCs w:val="21"/>
        </w:rPr>
        <w:t>属性页控件可以在一个窗口中添加不同的页面，然后在页选择发生改变时得到通知。</w:t>
      </w:r>
      <w:r w:rsidRPr="00177C48">
        <w:rPr>
          <w:rFonts w:ascii="宋体" w:eastAsia="宋体" w:hAnsi="宋体" w:cs="宋体"/>
          <w:color w:val="000000"/>
          <w:kern w:val="0"/>
          <w:szCs w:val="21"/>
        </w:rPr>
        <w:t>MFC</w:t>
      </w:r>
      <w:r w:rsidRPr="00177C48">
        <w:rPr>
          <w:rFonts w:ascii="宋体" w:eastAsia="宋体" w:hAnsi="宋体" w:cs="宋体" w:hint="eastAsia"/>
          <w:color w:val="000000"/>
          <w:kern w:val="0"/>
          <w:szCs w:val="21"/>
        </w:rPr>
        <w:t>中使用</w:t>
      </w:r>
      <w:r w:rsidRPr="00177C48">
        <w:rPr>
          <w:rFonts w:ascii="宋体" w:eastAsia="宋体" w:hAnsi="宋体" w:cs="宋体"/>
          <w:color w:val="000000"/>
          <w:kern w:val="0"/>
          <w:szCs w:val="21"/>
        </w:rPr>
        <w:t>CTabCtrl</w:t>
      </w:r>
      <w:r w:rsidRPr="00177C48">
        <w:rPr>
          <w:rFonts w:ascii="宋体" w:eastAsia="宋体" w:hAnsi="宋体" w:cs="宋体" w:hint="eastAsia"/>
          <w:color w:val="000000"/>
          <w:kern w:val="0"/>
          <w:szCs w:val="21"/>
        </w:rPr>
        <w:t>类来封装属性页控件的各种操作。通过调用</w:t>
      </w:r>
      <w:r w:rsidRPr="00177C48">
        <w:rPr>
          <w:rFonts w:ascii="宋体" w:eastAsia="宋体" w:hAnsi="Times New Roman" w:cs="宋体"/>
          <w:color w:val="000000"/>
          <w:kern w:val="0"/>
          <w:szCs w:val="21"/>
        </w:rPr>
        <w:br/>
      </w:r>
      <w:r w:rsidRPr="00177C48">
        <w:rPr>
          <w:rFonts w:ascii="宋体" w:eastAsia="宋体" w:hAnsi="宋体" w:cs="宋体"/>
          <w:color w:val="000000"/>
          <w:kern w:val="0"/>
          <w:szCs w:val="21"/>
        </w:rPr>
        <w:t>BOOL Create( DWORD dwStyle, const RECT&amp; rect, CWnd* pParentWnd, UINT nID );</w:t>
      </w:r>
      <w:r w:rsidRPr="00177C48">
        <w:rPr>
          <w:rFonts w:ascii="宋体" w:eastAsia="宋体" w:hAnsi="宋体" w:cs="宋体" w:hint="eastAsia"/>
          <w:color w:val="000000"/>
          <w:kern w:val="0"/>
          <w:szCs w:val="21"/>
        </w:rPr>
        <w:t>创建一个窗口，</w:t>
      </w:r>
      <w:r w:rsidRPr="00177C48">
        <w:rPr>
          <w:rFonts w:ascii="宋体" w:eastAsia="宋体" w:hAnsi="宋体" w:cs="宋体"/>
          <w:color w:val="000000"/>
          <w:kern w:val="0"/>
          <w:szCs w:val="21"/>
        </w:rPr>
        <w:t>dwStyle</w:t>
      </w:r>
      <w:r w:rsidRPr="00177C48">
        <w:rPr>
          <w:rFonts w:ascii="宋体" w:eastAsia="宋体" w:hAnsi="宋体" w:cs="宋体" w:hint="eastAsia"/>
          <w:color w:val="000000"/>
          <w:kern w:val="0"/>
          <w:szCs w:val="21"/>
        </w:rPr>
        <w:t>中可以使用以下一些属性页控件的专用风格：</w:t>
      </w:r>
      <w:r w:rsidRPr="00177C48">
        <w:rPr>
          <w:rFonts w:ascii="宋体" w:eastAsia="宋体" w:hAnsi="宋体" w:cs="宋体"/>
          <w:color w:val="000000"/>
          <w:kern w:val="0"/>
          <w:szCs w:val="21"/>
        </w:rPr>
        <w:t xml:space="preserve"> </w:t>
      </w:r>
    </w:p>
    <w:p w:rsidR="00177C48" w:rsidRPr="00177C48" w:rsidRDefault="00177C48" w:rsidP="00177C48">
      <w:pPr>
        <w:widowControl/>
        <w:numPr>
          <w:ilvl w:val="0"/>
          <w:numId w:val="33"/>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b/>
          <w:bCs/>
          <w:color w:val="000000"/>
          <w:kern w:val="0"/>
          <w:szCs w:val="21"/>
        </w:rPr>
        <w:t>TCS_BUTTONS</w:t>
      </w:r>
      <w:r w:rsidRPr="00177C48">
        <w:rPr>
          <w:rFonts w:ascii="宋体" w:eastAsia="宋体" w:hAnsi="宋体" w:cs="宋体"/>
          <w:color w:val="000000"/>
          <w:kern w:val="0"/>
          <w:szCs w:val="21"/>
        </w:rPr>
        <w:t xml:space="preserve"> </w:t>
      </w:r>
      <w:r w:rsidRPr="00177C48">
        <w:rPr>
          <w:rFonts w:ascii="宋体" w:eastAsia="宋体" w:hAnsi="宋体" w:cs="宋体" w:hint="eastAsia"/>
          <w:color w:val="000000"/>
          <w:kern w:val="0"/>
          <w:szCs w:val="21"/>
        </w:rPr>
        <w:t>使用按钮来表示页选择位置</w:t>
      </w:r>
      <w:r w:rsidRPr="00177C48">
        <w:rPr>
          <w:rFonts w:ascii="宋体" w:eastAsia="宋体" w:hAnsi="宋体" w:cs="宋体"/>
          <w:color w:val="000000"/>
          <w:kern w:val="0"/>
          <w:szCs w:val="21"/>
        </w:rPr>
        <w:t xml:space="preserve"> </w:t>
      </w:r>
    </w:p>
    <w:p w:rsidR="00177C48" w:rsidRPr="00177C48" w:rsidRDefault="00177C48" w:rsidP="00177C48">
      <w:pPr>
        <w:widowControl/>
        <w:numPr>
          <w:ilvl w:val="0"/>
          <w:numId w:val="33"/>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b/>
          <w:bCs/>
          <w:color w:val="000000"/>
          <w:kern w:val="0"/>
          <w:szCs w:val="21"/>
        </w:rPr>
        <w:t>TCS_MULTILINE</w:t>
      </w:r>
      <w:r w:rsidRPr="00177C48">
        <w:rPr>
          <w:rFonts w:ascii="宋体" w:eastAsia="宋体" w:hAnsi="宋体" w:cs="宋体"/>
          <w:color w:val="000000"/>
          <w:kern w:val="0"/>
          <w:szCs w:val="21"/>
        </w:rPr>
        <w:t xml:space="preserve"> </w:t>
      </w:r>
      <w:r w:rsidRPr="00177C48">
        <w:rPr>
          <w:rFonts w:ascii="宋体" w:eastAsia="宋体" w:hAnsi="宋体" w:cs="宋体" w:hint="eastAsia"/>
          <w:color w:val="000000"/>
          <w:kern w:val="0"/>
          <w:szCs w:val="21"/>
        </w:rPr>
        <w:t>分行显示页选择位置</w:t>
      </w:r>
      <w:r w:rsidRPr="00177C48">
        <w:rPr>
          <w:rFonts w:ascii="宋体" w:eastAsia="宋体" w:hAnsi="宋体" w:cs="宋体"/>
          <w:color w:val="000000"/>
          <w:kern w:val="0"/>
          <w:szCs w:val="21"/>
        </w:rPr>
        <w:t xml:space="preserve"> </w:t>
      </w:r>
    </w:p>
    <w:p w:rsidR="00177C48" w:rsidRPr="00177C48" w:rsidRDefault="00177C48" w:rsidP="00177C48">
      <w:pPr>
        <w:widowControl/>
        <w:numPr>
          <w:ilvl w:val="0"/>
          <w:numId w:val="33"/>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b/>
          <w:bCs/>
          <w:color w:val="000000"/>
          <w:kern w:val="0"/>
          <w:szCs w:val="21"/>
        </w:rPr>
        <w:t>TCS_SINGLELINE</w:t>
      </w:r>
      <w:r w:rsidRPr="00177C48">
        <w:rPr>
          <w:rFonts w:ascii="宋体" w:eastAsia="宋体" w:hAnsi="宋体" w:cs="宋体"/>
          <w:color w:val="000000"/>
          <w:kern w:val="0"/>
          <w:szCs w:val="21"/>
        </w:rPr>
        <w:t xml:space="preserve"> </w:t>
      </w:r>
      <w:r w:rsidRPr="00177C48">
        <w:rPr>
          <w:rFonts w:ascii="宋体" w:eastAsia="宋体" w:hAnsi="宋体" w:cs="宋体" w:hint="eastAsia"/>
          <w:color w:val="000000"/>
          <w:kern w:val="0"/>
          <w:szCs w:val="21"/>
        </w:rPr>
        <w:t>只使用一行显示页选择位置</w:t>
      </w:r>
      <w:r w:rsidRPr="00177C48">
        <w:rPr>
          <w:rFonts w:ascii="宋体" w:eastAsia="宋体" w:hAnsi="宋体" w:cs="宋体"/>
          <w:color w:val="000000"/>
          <w:kern w:val="0"/>
          <w:szCs w:val="21"/>
        </w:rPr>
        <w:t xml:space="preserve"> </w:t>
      </w:r>
    </w:p>
    <w:p w:rsidR="00177C48" w:rsidRPr="00177C48" w:rsidRDefault="00177C48" w:rsidP="00177C48">
      <w:pPr>
        <w:widowControl/>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hint="eastAsia"/>
          <w:color w:val="000000"/>
          <w:kern w:val="0"/>
          <w:szCs w:val="21"/>
        </w:rPr>
        <w:t>在控件创建后必需向其中添加页面才可以使用，添加页面的函数为：</w:t>
      </w:r>
      <w:r w:rsidRPr="00177C48">
        <w:rPr>
          <w:rFonts w:ascii="宋体" w:eastAsia="宋体" w:hAnsi="宋体" w:cs="宋体"/>
          <w:color w:val="000000"/>
          <w:kern w:val="0"/>
          <w:szCs w:val="21"/>
        </w:rPr>
        <w:t xml:space="preserve"> </w:t>
      </w:r>
      <w:r w:rsidRPr="00177C48">
        <w:rPr>
          <w:rFonts w:ascii="宋体" w:eastAsia="宋体" w:hAnsi="宋体" w:cs="宋体"/>
          <w:color w:val="000000"/>
          <w:kern w:val="0"/>
          <w:szCs w:val="21"/>
        </w:rPr>
        <w:br/>
        <w:t>BOOL InsertItem( int nItem, LPCTSTR lpszItem );nItem</w:t>
      </w:r>
      <w:r w:rsidRPr="00177C48">
        <w:rPr>
          <w:rFonts w:ascii="宋体" w:eastAsia="宋体" w:hAnsi="宋体" w:cs="宋体" w:hint="eastAsia"/>
          <w:color w:val="000000"/>
          <w:kern w:val="0"/>
          <w:szCs w:val="21"/>
        </w:rPr>
        <w:t>为位置，从零开始，</w:t>
      </w:r>
      <w:r w:rsidRPr="00177C48">
        <w:rPr>
          <w:rFonts w:ascii="宋体" w:eastAsia="宋体" w:hAnsi="宋体" w:cs="宋体"/>
          <w:color w:val="000000"/>
          <w:kern w:val="0"/>
          <w:szCs w:val="21"/>
        </w:rPr>
        <w:t>lpszItem</w:t>
      </w:r>
      <w:r w:rsidRPr="00177C48">
        <w:rPr>
          <w:rFonts w:ascii="宋体" w:eastAsia="宋体" w:hAnsi="宋体" w:cs="宋体" w:hint="eastAsia"/>
          <w:color w:val="000000"/>
          <w:kern w:val="0"/>
          <w:szCs w:val="21"/>
        </w:rPr>
        <w:t>为页选择位置上显示的文字。如果你希望在页选择位置处显示一个图标，你可以调用</w:t>
      </w:r>
      <w:r w:rsidRPr="00177C48">
        <w:rPr>
          <w:rFonts w:ascii="宋体" w:eastAsia="宋体" w:hAnsi="宋体" w:cs="宋体"/>
          <w:color w:val="000000"/>
          <w:kern w:val="0"/>
          <w:szCs w:val="21"/>
        </w:rPr>
        <w:t xml:space="preserve"> </w:t>
      </w:r>
      <w:r w:rsidRPr="00177C48">
        <w:rPr>
          <w:rFonts w:ascii="宋体" w:eastAsia="宋体" w:hAnsi="宋体" w:cs="宋体"/>
          <w:color w:val="000000"/>
          <w:kern w:val="0"/>
          <w:szCs w:val="21"/>
        </w:rPr>
        <w:br/>
        <w:t>BOOL InsertItem( int nItem, LPCTSTR lpszItem, int nImage );nImage</w:t>
      </w:r>
      <w:r w:rsidRPr="00177C48">
        <w:rPr>
          <w:rFonts w:ascii="宋体" w:eastAsia="宋体" w:hAnsi="宋体" w:cs="宋体" w:hint="eastAsia"/>
          <w:color w:val="000000"/>
          <w:kern w:val="0"/>
          <w:szCs w:val="21"/>
        </w:rPr>
        <w:t>指明所使用的图片位置。（在此之前必须调用</w:t>
      </w:r>
      <w:r w:rsidRPr="00177C48">
        <w:rPr>
          <w:rFonts w:ascii="宋体" w:eastAsia="宋体" w:hAnsi="宋体" w:cs="宋体"/>
          <w:color w:val="000000"/>
          <w:kern w:val="0"/>
          <w:szCs w:val="21"/>
        </w:rPr>
        <w:t>CImageList * SetImageList( CImageList * pImageList );</w:t>
      </w:r>
      <w:r w:rsidRPr="00177C48">
        <w:rPr>
          <w:rFonts w:ascii="宋体" w:eastAsia="宋体" w:hAnsi="宋体" w:cs="宋体" w:hint="eastAsia"/>
          <w:color w:val="000000"/>
          <w:kern w:val="0"/>
          <w:szCs w:val="21"/>
        </w:rPr>
        <w:t>设置正确的</w:t>
      </w:r>
      <w:r w:rsidRPr="00177C48">
        <w:rPr>
          <w:rFonts w:ascii="宋体" w:eastAsia="宋体" w:hAnsi="宋体" w:cs="宋体"/>
          <w:color w:val="000000"/>
          <w:kern w:val="0"/>
          <w:szCs w:val="21"/>
        </w:rPr>
        <w:t>ImageList</w:t>
      </w:r>
      <w:r w:rsidRPr="00177C48">
        <w:rPr>
          <w:rFonts w:ascii="宋体" w:eastAsia="宋体" w:hAnsi="宋体" w:cs="宋体" w:hint="eastAsia"/>
          <w:color w:val="000000"/>
          <w:kern w:val="0"/>
          <w:szCs w:val="21"/>
        </w:rPr>
        <w:t>）</w:t>
      </w:r>
      <w:r w:rsidRPr="00177C48">
        <w:rPr>
          <w:rFonts w:ascii="宋体" w:eastAsia="宋体" w:hAnsi="宋体" w:cs="宋体"/>
          <w:color w:val="000000"/>
          <w:kern w:val="0"/>
          <w:szCs w:val="21"/>
        </w:rPr>
        <w:t xml:space="preserve"> </w:t>
      </w:r>
    </w:p>
    <w:p w:rsidR="00177C48" w:rsidRPr="00177C48" w:rsidRDefault="00177C48" w:rsidP="00177C48">
      <w:pPr>
        <w:widowControl/>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hint="eastAsia"/>
          <w:color w:val="000000"/>
          <w:kern w:val="0"/>
          <w:szCs w:val="21"/>
        </w:rPr>
        <w:t>此外</w:t>
      </w:r>
      <w:r w:rsidRPr="00177C48">
        <w:rPr>
          <w:rFonts w:ascii="宋体" w:eastAsia="宋体" w:hAnsi="宋体" w:cs="宋体"/>
          <w:color w:val="000000"/>
          <w:kern w:val="0"/>
          <w:szCs w:val="21"/>
        </w:rPr>
        <w:t>CTabCtrl</w:t>
      </w:r>
      <w:r w:rsidRPr="00177C48">
        <w:rPr>
          <w:rFonts w:ascii="宋体" w:eastAsia="宋体" w:hAnsi="宋体" w:cs="宋体" w:hint="eastAsia"/>
          <w:color w:val="000000"/>
          <w:kern w:val="0"/>
          <w:szCs w:val="21"/>
        </w:rPr>
        <w:t>还提供了一些函数用于得到</w:t>
      </w:r>
      <w:r w:rsidRPr="00177C48">
        <w:rPr>
          <w:rFonts w:ascii="宋体" w:eastAsia="宋体" w:hAnsi="宋体" w:cs="宋体"/>
          <w:color w:val="000000"/>
          <w:kern w:val="0"/>
          <w:szCs w:val="21"/>
        </w:rPr>
        <w:t>/</w:t>
      </w:r>
      <w:r w:rsidRPr="00177C48">
        <w:rPr>
          <w:rFonts w:ascii="宋体" w:eastAsia="宋体" w:hAnsi="宋体" w:cs="宋体" w:hint="eastAsia"/>
          <w:color w:val="000000"/>
          <w:kern w:val="0"/>
          <w:szCs w:val="21"/>
        </w:rPr>
        <w:t>修改控件的状态。</w:t>
      </w:r>
      <w:r w:rsidRPr="00177C48">
        <w:rPr>
          <w:rFonts w:ascii="宋体" w:eastAsia="宋体" w:hAnsi="宋体" w:cs="宋体"/>
          <w:color w:val="000000"/>
          <w:kern w:val="0"/>
          <w:szCs w:val="21"/>
        </w:rPr>
        <w:t xml:space="preserve"> </w:t>
      </w:r>
      <w:r w:rsidRPr="00177C48">
        <w:rPr>
          <w:rFonts w:ascii="宋体" w:eastAsia="宋体" w:hAnsi="宋体" w:cs="宋体"/>
          <w:color w:val="000000"/>
          <w:kern w:val="0"/>
          <w:szCs w:val="21"/>
        </w:rPr>
        <w:br/>
        <w:t>int GetCurSel( )/int SetCurSel( int nItem );</w:t>
      </w:r>
      <w:r w:rsidRPr="00177C48">
        <w:rPr>
          <w:rFonts w:ascii="宋体" w:eastAsia="宋体" w:hAnsi="宋体" w:cs="宋体" w:hint="eastAsia"/>
          <w:color w:val="000000"/>
          <w:kern w:val="0"/>
          <w:szCs w:val="21"/>
        </w:rPr>
        <w:t>用于得到</w:t>
      </w:r>
      <w:r w:rsidRPr="00177C48">
        <w:rPr>
          <w:rFonts w:ascii="宋体" w:eastAsia="宋体" w:hAnsi="宋体" w:cs="宋体"/>
          <w:color w:val="000000"/>
          <w:kern w:val="0"/>
          <w:szCs w:val="21"/>
        </w:rPr>
        <w:t>/</w:t>
      </w:r>
      <w:r w:rsidRPr="00177C48">
        <w:rPr>
          <w:rFonts w:ascii="宋体" w:eastAsia="宋体" w:hAnsi="宋体" w:cs="宋体" w:hint="eastAsia"/>
          <w:color w:val="000000"/>
          <w:kern w:val="0"/>
          <w:szCs w:val="21"/>
        </w:rPr>
        <w:t>设置当前被选中的页位置。</w:t>
      </w:r>
      <w:r w:rsidRPr="00177C48">
        <w:rPr>
          <w:rFonts w:ascii="宋体" w:eastAsia="宋体" w:hAnsi="宋体" w:cs="宋体"/>
          <w:color w:val="000000"/>
          <w:kern w:val="0"/>
          <w:szCs w:val="21"/>
        </w:rPr>
        <w:t xml:space="preserve"> </w:t>
      </w:r>
      <w:r w:rsidRPr="00177C48">
        <w:rPr>
          <w:rFonts w:ascii="宋体" w:eastAsia="宋体" w:hAnsi="宋体" w:cs="宋体"/>
          <w:color w:val="000000"/>
          <w:kern w:val="0"/>
          <w:szCs w:val="21"/>
        </w:rPr>
        <w:br/>
      </w:r>
      <w:r w:rsidRPr="00177C48">
        <w:rPr>
          <w:rFonts w:ascii="宋体" w:eastAsia="宋体" w:hAnsi="宋体" w:cs="宋体"/>
          <w:color w:val="000000"/>
          <w:kern w:val="0"/>
          <w:szCs w:val="21"/>
        </w:rPr>
        <w:lastRenderedPageBreak/>
        <w:t>BOOL DeleteItem( int nItem )/BOOL DeleteAllItems( );</w:t>
      </w:r>
      <w:r w:rsidRPr="00177C48">
        <w:rPr>
          <w:rFonts w:ascii="宋体" w:eastAsia="宋体" w:hAnsi="宋体" w:cs="宋体" w:hint="eastAsia"/>
          <w:color w:val="000000"/>
          <w:kern w:val="0"/>
          <w:szCs w:val="21"/>
        </w:rPr>
        <w:t>用于删除指定</w:t>
      </w:r>
      <w:r w:rsidRPr="00177C48">
        <w:rPr>
          <w:rFonts w:ascii="宋体" w:eastAsia="宋体" w:hAnsi="宋体" w:cs="宋体"/>
          <w:color w:val="000000"/>
          <w:kern w:val="0"/>
          <w:szCs w:val="21"/>
        </w:rPr>
        <w:t>/</w:t>
      </w:r>
      <w:r w:rsidRPr="00177C48">
        <w:rPr>
          <w:rFonts w:ascii="宋体" w:eastAsia="宋体" w:hAnsi="宋体" w:cs="宋体" w:hint="eastAsia"/>
          <w:color w:val="000000"/>
          <w:kern w:val="0"/>
          <w:szCs w:val="21"/>
        </w:rPr>
        <w:t>所有页面。</w:t>
      </w:r>
      <w:r w:rsidRPr="00177C48">
        <w:rPr>
          <w:rFonts w:ascii="宋体" w:eastAsia="宋体" w:hAnsi="宋体" w:cs="宋体"/>
          <w:color w:val="000000"/>
          <w:kern w:val="0"/>
          <w:szCs w:val="21"/>
        </w:rPr>
        <w:t xml:space="preserve"> </w:t>
      </w:r>
      <w:r w:rsidRPr="00177C48">
        <w:rPr>
          <w:rFonts w:ascii="宋体" w:eastAsia="宋体" w:hAnsi="宋体" w:cs="宋体"/>
          <w:color w:val="000000"/>
          <w:kern w:val="0"/>
          <w:szCs w:val="21"/>
        </w:rPr>
        <w:br/>
        <w:t>void RemoveImage( int nImage );</w:t>
      </w:r>
      <w:r w:rsidRPr="00177C48">
        <w:rPr>
          <w:rFonts w:ascii="宋体" w:eastAsia="宋体" w:hAnsi="宋体" w:cs="宋体" w:hint="eastAsia"/>
          <w:color w:val="000000"/>
          <w:kern w:val="0"/>
          <w:szCs w:val="21"/>
        </w:rPr>
        <w:t>用于删除某页选择位置上的图标。</w:t>
      </w:r>
      <w:r w:rsidRPr="00177C48">
        <w:rPr>
          <w:rFonts w:ascii="宋体" w:eastAsia="宋体" w:hAnsi="宋体" w:cs="宋体"/>
          <w:color w:val="000000"/>
          <w:kern w:val="0"/>
          <w:szCs w:val="21"/>
        </w:rPr>
        <w:t xml:space="preserve"> </w:t>
      </w:r>
    </w:p>
    <w:p w:rsidR="00177C48" w:rsidRPr="00177C48" w:rsidRDefault="00177C48" w:rsidP="00177C48">
      <w:pPr>
        <w:widowControl/>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hint="eastAsia"/>
          <w:color w:val="000000"/>
          <w:kern w:val="0"/>
          <w:szCs w:val="21"/>
        </w:rPr>
        <w:t>属性页控件的消息映射同样使用</w:t>
      </w:r>
      <w:r w:rsidRPr="00177C48">
        <w:rPr>
          <w:rFonts w:ascii="宋体" w:eastAsia="宋体" w:hAnsi="宋体" w:cs="宋体"/>
          <w:color w:val="000000"/>
          <w:kern w:val="0"/>
          <w:szCs w:val="21"/>
        </w:rPr>
        <w:t>ON_NOTIFY</w:t>
      </w:r>
      <w:r w:rsidRPr="00177C48">
        <w:rPr>
          <w:rFonts w:ascii="宋体" w:eastAsia="宋体" w:hAnsi="宋体" w:cs="宋体" w:hint="eastAsia"/>
          <w:color w:val="000000"/>
          <w:kern w:val="0"/>
          <w:szCs w:val="21"/>
        </w:rPr>
        <w:t>宏，形式如同：</w:t>
      </w:r>
      <w:r w:rsidRPr="00177C48">
        <w:rPr>
          <w:rFonts w:ascii="宋体" w:eastAsia="宋体" w:hAnsi="宋体" w:cs="宋体"/>
          <w:color w:val="000000"/>
          <w:kern w:val="0"/>
          <w:szCs w:val="21"/>
        </w:rPr>
        <w:t>ON_NOTIFY( wNotifyCode, id, memberFxn )</w:t>
      </w:r>
      <w:r w:rsidRPr="00177C48">
        <w:rPr>
          <w:rFonts w:ascii="宋体" w:eastAsia="宋体" w:hAnsi="宋体" w:cs="宋体" w:hint="eastAsia"/>
          <w:color w:val="000000"/>
          <w:kern w:val="0"/>
          <w:szCs w:val="21"/>
        </w:rPr>
        <w:t>，</w:t>
      </w:r>
      <w:r w:rsidRPr="00177C48">
        <w:rPr>
          <w:rFonts w:ascii="宋体" w:eastAsia="宋体" w:hAnsi="宋体" w:cs="宋体"/>
          <w:color w:val="000000"/>
          <w:kern w:val="0"/>
          <w:szCs w:val="21"/>
        </w:rPr>
        <w:t>wNotifyCode</w:t>
      </w:r>
      <w:r w:rsidRPr="00177C48">
        <w:rPr>
          <w:rFonts w:ascii="宋体" w:eastAsia="宋体" w:hAnsi="宋体" w:cs="宋体" w:hint="eastAsia"/>
          <w:color w:val="000000"/>
          <w:kern w:val="0"/>
          <w:szCs w:val="21"/>
        </w:rPr>
        <w:t>为通知代码，</w:t>
      </w:r>
      <w:r w:rsidRPr="00177C48">
        <w:rPr>
          <w:rFonts w:ascii="宋体" w:eastAsia="宋体" w:hAnsi="宋体" w:cs="宋体"/>
          <w:color w:val="000000"/>
          <w:kern w:val="0"/>
          <w:szCs w:val="21"/>
        </w:rPr>
        <w:t>id</w:t>
      </w:r>
      <w:r w:rsidRPr="00177C48">
        <w:rPr>
          <w:rFonts w:ascii="宋体" w:eastAsia="宋体" w:hAnsi="宋体" w:cs="宋体" w:hint="eastAsia"/>
          <w:color w:val="000000"/>
          <w:kern w:val="0"/>
          <w:szCs w:val="21"/>
        </w:rPr>
        <w:t>为产生该消息的窗口</w:t>
      </w:r>
      <w:r w:rsidRPr="00177C48">
        <w:rPr>
          <w:rFonts w:ascii="宋体" w:eastAsia="宋体" w:hAnsi="宋体" w:cs="宋体"/>
          <w:color w:val="000000"/>
          <w:kern w:val="0"/>
          <w:szCs w:val="21"/>
        </w:rPr>
        <w:t>ID</w:t>
      </w:r>
      <w:r w:rsidRPr="00177C48">
        <w:rPr>
          <w:rFonts w:ascii="宋体" w:eastAsia="宋体" w:hAnsi="宋体" w:cs="宋体" w:hint="eastAsia"/>
          <w:color w:val="000000"/>
          <w:kern w:val="0"/>
          <w:szCs w:val="21"/>
        </w:rPr>
        <w:t>，</w:t>
      </w:r>
      <w:r w:rsidRPr="00177C48">
        <w:rPr>
          <w:rFonts w:ascii="宋体" w:eastAsia="宋体" w:hAnsi="宋体" w:cs="宋体"/>
          <w:color w:val="000000"/>
          <w:kern w:val="0"/>
          <w:szCs w:val="21"/>
        </w:rPr>
        <w:t>memberFxn</w:t>
      </w:r>
      <w:r w:rsidRPr="00177C48">
        <w:rPr>
          <w:rFonts w:ascii="宋体" w:eastAsia="宋体" w:hAnsi="宋体" w:cs="宋体" w:hint="eastAsia"/>
          <w:color w:val="000000"/>
          <w:kern w:val="0"/>
          <w:szCs w:val="21"/>
        </w:rPr>
        <w:t>为处理函数，函数的原型如同</w:t>
      </w:r>
      <w:r w:rsidRPr="00177C48">
        <w:rPr>
          <w:rFonts w:ascii="宋体" w:eastAsia="宋体" w:hAnsi="宋体" w:cs="宋体"/>
          <w:color w:val="000000"/>
          <w:kern w:val="0"/>
          <w:szCs w:val="21"/>
        </w:rPr>
        <w:t>void OnXXXTab(NMHDR* pNMHDR, LRESULT* pResult)</w:t>
      </w:r>
      <w:r w:rsidRPr="00177C48">
        <w:rPr>
          <w:rFonts w:ascii="宋体" w:eastAsia="宋体" w:hAnsi="宋体" w:cs="宋体" w:hint="eastAsia"/>
          <w:color w:val="000000"/>
          <w:kern w:val="0"/>
          <w:szCs w:val="21"/>
        </w:rPr>
        <w:t>，其中</w:t>
      </w:r>
      <w:r w:rsidRPr="00177C48">
        <w:rPr>
          <w:rFonts w:ascii="宋体" w:eastAsia="宋体" w:hAnsi="宋体" w:cs="宋体"/>
          <w:color w:val="000000"/>
          <w:kern w:val="0"/>
          <w:szCs w:val="21"/>
        </w:rPr>
        <w:t>pNMHDR</w:t>
      </w:r>
      <w:r w:rsidRPr="00177C48">
        <w:rPr>
          <w:rFonts w:ascii="宋体" w:eastAsia="宋体" w:hAnsi="宋体" w:cs="宋体" w:hint="eastAsia"/>
          <w:color w:val="000000"/>
          <w:kern w:val="0"/>
          <w:szCs w:val="21"/>
        </w:rPr>
        <w:t>为一数据结构，在具体使用时需要转换成其他类型的结构。对于列表控件可能取值和对应的数据结构为：</w:t>
      </w:r>
      <w:r w:rsidRPr="00177C48">
        <w:rPr>
          <w:rFonts w:ascii="宋体" w:eastAsia="宋体" w:hAnsi="宋体" w:cs="宋体"/>
          <w:color w:val="000000"/>
          <w:kern w:val="0"/>
          <w:szCs w:val="21"/>
        </w:rPr>
        <w:t xml:space="preserve"> </w:t>
      </w:r>
    </w:p>
    <w:p w:rsidR="00177C48" w:rsidRPr="00177C48" w:rsidRDefault="00177C48" w:rsidP="00177C48">
      <w:pPr>
        <w:widowControl/>
        <w:numPr>
          <w:ilvl w:val="0"/>
          <w:numId w:val="34"/>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color w:val="000000"/>
          <w:kern w:val="0"/>
          <w:szCs w:val="21"/>
        </w:rPr>
        <w:t xml:space="preserve">TCN_SELCHANGE </w:t>
      </w:r>
      <w:r w:rsidRPr="00177C48">
        <w:rPr>
          <w:rFonts w:ascii="宋体" w:eastAsia="宋体" w:hAnsi="宋体" w:cs="宋体" w:hint="eastAsia"/>
          <w:color w:val="000000"/>
          <w:kern w:val="0"/>
          <w:szCs w:val="21"/>
        </w:rPr>
        <w:t>在当前页改变后发送，所用结构：</w:t>
      </w:r>
      <w:r w:rsidRPr="00177C48">
        <w:rPr>
          <w:rFonts w:ascii="宋体" w:eastAsia="宋体" w:hAnsi="宋体" w:cs="宋体"/>
          <w:color w:val="000000"/>
          <w:kern w:val="0"/>
          <w:szCs w:val="21"/>
        </w:rPr>
        <w:t xml:space="preserve">NMHDR </w:t>
      </w:r>
    </w:p>
    <w:p w:rsidR="00177C48" w:rsidRPr="00177C48" w:rsidRDefault="00177C48" w:rsidP="00177C48">
      <w:pPr>
        <w:widowControl/>
        <w:numPr>
          <w:ilvl w:val="0"/>
          <w:numId w:val="34"/>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color w:val="000000"/>
          <w:kern w:val="0"/>
          <w:szCs w:val="21"/>
        </w:rPr>
        <w:t xml:space="preserve">TCN_SELCHANGING </w:t>
      </w:r>
      <w:r w:rsidRPr="00177C48">
        <w:rPr>
          <w:rFonts w:ascii="宋体" w:eastAsia="宋体" w:hAnsi="宋体" w:cs="宋体" w:hint="eastAsia"/>
          <w:color w:val="000000"/>
          <w:kern w:val="0"/>
          <w:szCs w:val="21"/>
        </w:rPr>
        <w:t>在当前页改变时发送可以通过返回</w:t>
      </w:r>
      <w:r w:rsidRPr="00177C48">
        <w:rPr>
          <w:rFonts w:ascii="宋体" w:eastAsia="宋体" w:hAnsi="宋体" w:cs="宋体"/>
          <w:color w:val="000000"/>
          <w:kern w:val="0"/>
          <w:szCs w:val="21"/>
        </w:rPr>
        <w:t>TRUE</w:t>
      </w:r>
      <w:r w:rsidRPr="00177C48">
        <w:rPr>
          <w:rFonts w:ascii="宋体" w:eastAsia="宋体" w:hAnsi="宋体" w:cs="宋体" w:hint="eastAsia"/>
          <w:color w:val="000000"/>
          <w:kern w:val="0"/>
          <w:szCs w:val="21"/>
        </w:rPr>
        <w:t>来禁止页面的改变，所用结构：</w:t>
      </w:r>
      <w:r w:rsidRPr="00177C48">
        <w:rPr>
          <w:rFonts w:ascii="宋体" w:eastAsia="宋体" w:hAnsi="宋体" w:cs="宋体"/>
          <w:color w:val="000000"/>
          <w:kern w:val="0"/>
          <w:szCs w:val="21"/>
        </w:rPr>
        <w:t xml:space="preserve">NMHDR </w:t>
      </w:r>
    </w:p>
    <w:p w:rsidR="00177C48" w:rsidRPr="00177C48" w:rsidRDefault="00177C48" w:rsidP="00177C48">
      <w:pPr>
        <w:widowControl/>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hint="eastAsia"/>
          <w:color w:val="000000"/>
          <w:kern w:val="0"/>
          <w:szCs w:val="21"/>
        </w:rPr>
        <w:t>一般来讲在当前页发生改变时需要隐藏当前的一些子窗口，并显示其它的子窗口。下面的伪代码演示了如何使用属性页控件：</w:t>
      </w:r>
      <w:r w:rsidRPr="00177C48">
        <w:rPr>
          <w:rFonts w:ascii="宋体" w:eastAsia="宋体" w:hAnsi="宋体" w:cs="宋体"/>
          <w:color w:val="000000"/>
          <w:kern w:val="0"/>
          <w:szCs w:val="21"/>
        </w:rPr>
        <w:t xml:space="preserve"> </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CParentWnd::OnCreate(...)</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m_tab.Create(...);</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m_tab.InsertItem(0,"Option 1");</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m_tab.InsertItem(1,"Option 2");</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Create a edit box as the m_tab's Child</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Create a static box as the m_tab's Child</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宋体" w:cs="宋体"/>
          <w:color w:val="000000"/>
          <w:kern w:val="0"/>
          <w:szCs w:val="21"/>
        </w:rPr>
        <w:tab/>
        <w:t>edit_box.ShowWindow(SW_SHOW); // edit box</w:t>
      </w:r>
      <w:r w:rsidRPr="00177C48">
        <w:rPr>
          <w:rFonts w:ascii="宋体" w:eastAsia="宋体" w:hAnsi="宋体" w:cs="宋体" w:hint="eastAsia"/>
          <w:color w:val="000000"/>
          <w:kern w:val="0"/>
          <w:szCs w:val="21"/>
        </w:rPr>
        <w:t>在属性页的第一页</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Times New Roman" w:cs="宋体"/>
          <w:color w:val="000000"/>
          <w:kern w:val="0"/>
          <w:szCs w:val="21"/>
        </w:rPr>
        <w:tab/>
      </w:r>
      <w:r w:rsidRPr="00177C48">
        <w:rPr>
          <w:rFonts w:ascii="宋体" w:eastAsia="宋体" w:hAnsi="宋体" w:cs="宋体"/>
          <w:color w:val="000000"/>
          <w:kern w:val="0"/>
          <w:szCs w:val="21"/>
        </w:rPr>
        <w:t>static_box.ShowWindow(SW_HIDE); // static box</w:t>
      </w:r>
      <w:r w:rsidRPr="00177C48">
        <w:rPr>
          <w:rFonts w:ascii="宋体" w:eastAsia="宋体" w:hAnsi="宋体" w:cs="宋体" w:hint="eastAsia"/>
          <w:color w:val="000000"/>
          <w:kern w:val="0"/>
          <w:szCs w:val="21"/>
        </w:rPr>
        <w:t>在属性页的第二页</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Times New Roman" w:cs="宋体"/>
          <w:color w:val="000000"/>
          <w:kern w:val="0"/>
          <w:szCs w:val="21"/>
        </w:rPr>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void CParentWnd::OnSelectChangeTab(NMHDR* pNMHDR, LRESULT* pResult)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宋体" w:cs="宋体"/>
          <w:color w:val="000000"/>
          <w:kern w:val="0"/>
          <w:szCs w:val="21"/>
        </w:rPr>
        <w:t>{//</w:t>
      </w:r>
      <w:r w:rsidRPr="00177C48">
        <w:rPr>
          <w:rFonts w:ascii="宋体" w:eastAsia="宋体" w:hAnsi="宋体" w:cs="宋体" w:hint="eastAsia"/>
          <w:color w:val="000000"/>
          <w:kern w:val="0"/>
          <w:szCs w:val="21"/>
        </w:rPr>
        <w:t>处理页选择改变后的消息</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Times New Roman" w:cs="宋体"/>
          <w:color w:val="000000"/>
          <w:kern w:val="0"/>
          <w:szCs w:val="21"/>
        </w:rPr>
        <w:tab/>
      </w:r>
      <w:r w:rsidRPr="00177C48">
        <w:rPr>
          <w:rFonts w:ascii="宋体" w:eastAsia="宋体" w:hAnsi="宋体" w:cs="宋体"/>
          <w:color w:val="000000"/>
          <w:kern w:val="0"/>
          <w:szCs w:val="21"/>
        </w:rPr>
        <w:t>if(m_tab.GetCurSel()==0)</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宋体" w:cs="宋体"/>
          <w:color w:val="000000"/>
          <w:kern w:val="0"/>
          <w:szCs w:val="21"/>
        </w:rPr>
        <w:tab/>
        <w:t>{//</w:t>
      </w:r>
      <w:r w:rsidRPr="00177C48">
        <w:rPr>
          <w:rFonts w:ascii="宋体" w:eastAsia="宋体" w:hAnsi="宋体" w:cs="宋体" w:hint="eastAsia"/>
          <w:color w:val="000000"/>
          <w:kern w:val="0"/>
          <w:szCs w:val="21"/>
        </w:rPr>
        <w:t>根据当前页显示</w:t>
      </w:r>
      <w:r w:rsidRPr="00177C48">
        <w:rPr>
          <w:rFonts w:ascii="宋体" w:eastAsia="宋体" w:hAnsi="宋体" w:cs="宋体"/>
          <w:color w:val="000000"/>
          <w:kern w:val="0"/>
          <w:szCs w:val="21"/>
        </w:rPr>
        <w:t>/</w:t>
      </w:r>
      <w:r w:rsidRPr="00177C48">
        <w:rPr>
          <w:rFonts w:ascii="宋体" w:eastAsia="宋体" w:hAnsi="宋体" w:cs="宋体" w:hint="eastAsia"/>
          <w:color w:val="000000"/>
          <w:kern w:val="0"/>
          <w:szCs w:val="21"/>
        </w:rPr>
        <w:t>隐藏不同的子窗口</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Times New Roman" w:cs="宋体"/>
          <w:color w:val="000000"/>
          <w:kern w:val="0"/>
          <w:szCs w:val="21"/>
        </w:rPr>
        <w:tab/>
      </w:r>
      <w:r w:rsidRPr="00177C48">
        <w:rPr>
          <w:rFonts w:ascii="宋体" w:eastAsia="宋体" w:hAnsi="Times New Roman" w:cs="宋体"/>
          <w:color w:val="000000"/>
          <w:kern w:val="0"/>
          <w:szCs w:val="21"/>
        </w:rPr>
        <w:tab/>
      </w:r>
      <w:r w:rsidRPr="00177C48">
        <w:rPr>
          <w:rFonts w:ascii="宋体" w:eastAsia="宋体" w:hAnsi="宋体" w:cs="宋体"/>
          <w:color w:val="000000"/>
          <w:kern w:val="0"/>
          <w:szCs w:val="21"/>
        </w:rPr>
        <w:t>edit_box.ShowWindow(SW_SHOW);</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r>
      <w:r w:rsidRPr="00177C48">
        <w:rPr>
          <w:rFonts w:ascii="宋体" w:eastAsia="宋体" w:hAnsi="宋体" w:cs="宋体"/>
          <w:color w:val="000000"/>
          <w:kern w:val="0"/>
          <w:szCs w:val="21"/>
        </w:rPr>
        <w:tab/>
        <w:t>static_box.ShowWindow(SW_HIDE);</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else</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r>
      <w:r w:rsidRPr="00177C48">
        <w:rPr>
          <w:rFonts w:ascii="宋体" w:eastAsia="宋体" w:hAnsi="宋体" w:cs="宋体"/>
          <w:color w:val="000000"/>
          <w:kern w:val="0"/>
          <w:szCs w:val="21"/>
        </w:rPr>
        <w:tab/>
        <w:t>edit_box.ShowWindow(SW_HIDE);</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r>
      <w:r w:rsidRPr="00177C48">
        <w:rPr>
          <w:rFonts w:ascii="宋体" w:eastAsia="宋体" w:hAnsi="宋体" w:cs="宋体"/>
          <w:color w:val="000000"/>
          <w:kern w:val="0"/>
          <w:szCs w:val="21"/>
        </w:rPr>
        <w:tab/>
        <w:t>static_box.ShowWindow(SW_SHOW);</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宋体" w:cs="宋体"/>
          <w:color w:val="000000"/>
          <w:kern w:val="0"/>
          <w:szCs w:val="21"/>
        </w:rPr>
        <w:t>}</w:t>
      </w:r>
    </w:p>
    <w:p w:rsidR="00177C48" w:rsidRPr="00177C48" w:rsidRDefault="00177C48" w:rsidP="00177C48">
      <w:pPr>
        <w:widowControl/>
        <w:spacing w:before="100" w:beforeAutospacing="1" w:after="100" w:afterAutospacing="1"/>
        <w:jc w:val="center"/>
        <w:rPr>
          <w:rFonts w:ascii="宋体" w:eastAsia="宋体" w:hAnsi="Times New Roman" w:cs="宋体"/>
          <w:color w:val="000099"/>
          <w:kern w:val="0"/>
          <w:szCs w:val="21"/>
        </w:rPr>
      </w:pPr>
      <w:r w:rsidRPr="00177C48">
        <w:rPr>
          <w:rFonts w:ascii="宋体" w:eastAsia="宋体" w:hAnsi="宋体" w:cs="宋体"/>
          <w:b/>
          <w:bCs/>
          <w:color w:val="000099"/>
          <w:kern w:val="0"/>
          <w:sz w:val="27"/>
          <w:szCs w:val="27"/>
        </w:rPr>
        <w:t>4.A Tool Bar</w:t>
      </w:r>
      <w:r w:rsidRPr="00177C48">
        <w:rPr>
          <w:rFonts w:ascii="宋体" w:eastAsia="宋体" w:hAnsi="Times New Roman" w:cs="宋体"/>
          <w:color w:val="000099"/>
          <w:kern w:val="0"/>
          <w:szCs w:val="21"/>
        </w:rPr>
        <w:br/>
      </w:r>
      <w:r w:rsidRPr="00177C48">
        <w:rPr>
          <w:rFonts w:ascii="宋体" w:eastAsia="宋体" w:hAnsi="宋体" w:cs="宋体" w:hint="eastAsia"/>
          <w:color w:val="000000"/>
          <w:kern w:val="0"/>
          <w:szCs w:val="21"/>
        </w:rPr>
        <w:t>工具条也是常用的控件。</w:t>
      </w:r>
      <w:r w:rsidRPr="00177C48">
        <w:rPr>
          <w:rFonts w:ascii="宋体" w:eastAsia="宋体" w:hAnsi="宋体" w:cs="宋体"/>
          <w:color w:val="000000"/>
          <w:kern w:val="0"/>
          <w:szCs w:val="21"/>
        </w:rPr>
        <w:t>MFC</w:t>
      </w:r>
      <w:r w:rsidRPr="00177C48">
        <w:rPr>
          <w:rFonts w:ascii="宋体" w:eastAsia="宋体" w:hAnsi="宋体" w:cs="宋体" w:hint="eastAsia"/>
          <w:color w:val="000000"/>
          <w:kern w:val="0"/>
          <w:szCs w:val="21"/>
        </w:rPr>
        <w:t>中使用</w:t>
      </w:r>
      <w:r w:rsidRPr="00177C48">
        <w:rPr>
          <w:rFonts w:ascii="宋体" w:eastAsia="宋体" w:hAnsi="宋体" w:cs="宋体"/>
          <w:color w:val="000000"/>
          <w:kern w:val="0"/>
          <w:szCs w:val="21"/>
        </w:rPr>
        <w:t>CToolBar</w:t>
      </w:r>
      <w:r w:rsidRPr="00177C48">
        <w:rPr>
          <w:rFonts w:ascii="宋体" w:eastAsia="宋体" w:hAnsi="宋体" w:cs="宋体" w:hint="eastAsia"/>
          <w:color w:val="000000"/>
          <w:kern w:val="0"/>
          <w:szCs w:val="21"/>
        </w:rPr>
        <w:t>类来封装工具条控件的各种操作。通过调用</w:t>
      </w:r>
      <w:r w:rsidRPr="00177C48">
        <w:rPr>
          <w:rFonts w:ascii="宋体" w:eastAsia="宋体" w:hAnsi="Times New Roman" w:cs="宋体"/>
          <w:color w:val="000000"/>
          <w:kern w:val="0"/>
          <w:szCs w:val="21"/>
        </w:rPr>
        <w:br/>
      </w:r>
      <w:r w:rsidRPr="00177C48">
        <w:rPr>
          <w:rFonts w:ascii="宋体" w:eastAsia="宋体" w:hAnsi="宋体" w:cs="宋体"/>
          <w:color w:val="000000"/>
          <w:kern w:val="0"/>
          <w:szCs w:val="21"/>
        </w:rPr>
        <w:t>BOOL Create( CWnd* pParentWnd, DWORD dwStyle = WS_CHILD | WS_VISIBLE | CBRS_TOP, UINT nID = AFX_IDW_TOOLBAR );</w:t>
      </w:r>
      <w:r w:rsidRPr="00177C48">
        <w:rPr>
          <w:rFonts w:ascii="宋体" w:eastAsia="宋体" w:hAnsi="宋体" w:cs="宋体" w:hint="eastAsia"/>
          <w:color w:val="000000"/>
          <w:kern w:val="0"/>
          <w:szCs w:val="21"/>
        </w:rPr>
        <w:t>创建一个窗口，</w:t>
      </w:r>
      <w:r w:rsidRPr="00177C48">
        <w:rPr>
          <w:rFonts w:ascii="宋体" w:eastAsia="宋体" w:hAnsi="宋体" w:cs="宋体"/>
          <w:color w:val="000000"/>
          <w:kern w:val="0"/>
          <w:szCs w:val="21"/>
        </w:rPr>
        <w:t>dwStyle</w:t>
      </w:r>
      <w:r w:rsidRPr="00177C48">
        <w:rPr>
          <w:rFonts w:ascii="宋体" w:eastAsia="宋体" w:hAnsi="宋体" w:cs="宋体" w:hint="eastAsia"/>
          <w:color w:val="000000"/>
          <w:kern w:val="0"/>
          <w:szCs w:val="21"/>
        </w:rPr>
        <w:t>中可以使用以下一些工具条控件的专用风格：</w:t>
      </w:r>
      <w:r w:rsidRPr="00177C48">
        <w:rPr>
          <w:rFonts w:ascii="宋体" w:eastAsia="宋体" w:hAnsi="宋体" w:cs="宋体"/>
          <w:color w:val="000000"/>
          <w:kern w:val="0"/>
          <w:szCs w:val="21"/>
        </w:rPr>
        <w:t xml:space="preserve"> </w:t>
      </w:r>
    </w:p>
    <w:p w:rsidR="00177C48" w:rsidRPr="00177C48" w:rsidRDefault="00177C48" w:rsidP="00177C48">
      <w:pPr>
        <w:widowControl/>
        <w:numPr>
          <w:ilvl w:val="0"/>
          <w:numId w:val="35"/>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b/>
          <w:bCs/>
          <w:color w:val="000000"/>
          <w:kern w:val="0"/>
          <w:szCs w:val="21"/>
        </w:rPr>
        <w:t>CBRS_TOP</w:t>
      </w:r>
      <w:r w:rsidRPr="00177C48">
        <w:rPr>
          <w:rFonts w:ascii="宋体" w:eastAsia="宋体" w:hAnsi="宋体" w:cs="宋体"/>
          <w:color w:val="000000"/>
          <w:kern w:val="0"/>
          <w:szCs w:val="21"/>
        </w:rPr>
        <w:t xml:space="preserve"> </w:t>
      </w:r>
      <w:r w:rsidRPr="00177C48">
        <w:rPr>
          <w:rFonts w:ascii="宋体" w:eastAsia="宋体" w:hAnsi="宋体" w:cs="宋体" w:hint="eastAsia"/>
          <w:color w:val="000000"/>
          <w:kern w:val="0"/>
          <w:szCs w:val="21"/>
        </w:rPr>
        <w:t>工具条在父窗口的顶部</w:t>
      </w:r>
      <w:r w:rsidRPr="00177C48">
        <w:rPr>
          <w:rFonts w:ascii="宋体" w:eastAsia="宋体" w:hAnsi="宋体" w:cs="宋体"/>
          <w:color w:val="000000"/>
          <w:kern w:val="0"/>
          <w:szCs w:val="21"/>
        </w:rPr>
        <w:t xml:space="preserve"> </w:t>
      </w:r>
    </w:p>
    <w:p w:rsidR="00177C48" w:rsidRPr="00177C48" w:rsidRDefault="00177C48" w:rsidP="00177C48">
      <w:pPr>
        <w:widowControl/>
        <w:numPr>
          <w:ilvl w:val="0"/>
          <w:numId w:val="35"/>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b/>
          <w:bCs/>
          <w:color w:val="000000"/>
          <w:kern w:val="0"/>
          <w:szCs w:val="21"/>
        </w:rPr>
        <w:t>TCBRS_BOTTOM</w:t>
      </w:r>
      <w:r w:rsidRPr="00177C48">
        <w:rPr>
          <w:rFonts w:ascii="宋体" w:eastAsia="宋体" w:hAnsi="宋体" w:cs="宋体"/>
          <w:color w:val="000000"/>
          <w:kern w:val="0"/>
          <w:szCs w:val="21"/>
        </w:rPr>
        <w:t xml:space="preserve"> </w:t>
      </w:r>
      <w:r w:rsidRPr="00177C48">
        <w:rPr>
          <w:rFonts w:ascii="宋体" w:eastAsia="宋体" w:hAnsi="宋体" w:cs="宋体" w:hint="eastAsia"/>
          <w:color w:val="000000"/>
          <w:kern w:val="0"/>
          <w:szCs w:val="21"/>
        </w:rPr>
        <w:t>工具条在父窗口的底部</w:t>
      </w:r>
      <w:r w:rsidRPr="00177C48">
        <w:rPr>
          <w:rFonts w:ascii="宋体" w:eastAsia="宋体" w:hAnsi="宋体" w:cs="宋体"/>
          <w:color w:val="000000"/>
          <w:kern w:val="0"/>
          <w:szCs w:val="21"/>
        </w:rPr>
        <w:t xml:space="preserve"> </w:t>
      </w:r>
    </w:p>
    <w:p w:rsidR="00177C48" w:rsidRPr="00177C48" w:rsidRDefault="00177C48" w:rsidP="00177C48">
      <w:pPr>
        <w:widowControl/>
        <w:numPr>
          <w:ilvl w:val="0"/>
          <w:numId w:val="35"/>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b/>
          <w:bCs/>
          <w:color w:val="000000"/>
          <w:kern w:val="0"/>
          <w:szCs w:val="21"/>
        </w:rPr>
        <w:t>CBRS_FLOATING</w:t>
      </w:r>
      <w:r w:rsidRPr="00177C48">
        <w:rPr>
          <w:rFonts w:ascii="宋体" w:eastAsia="宋体" w:hAnsi="宋体" w:cs="宋体"/>
          <w:color w:val="000000"/>
          <w:kern w:val="0"/>
          <w:szCs w:val="21"/>
        </w:rPr>
        <w:t xml:space="preserve"> </w:t>
      </w:r>
      <w:r w:rsidRPr="00177C48">
        <w:rPr>
          <w:rFonts w:ascii="宋体" w:eastAsia="宋体" w:hAnsi="宋体" w:cs="宋体" w:hint="eastAsia"/>
          <w:color w:val="000000"/>
          <w:kern w:val="0"/>
          <w:szCs w:val="21"/>
        </w:rPr>
        <w:t>工具条是浮动的</w:t>
      </w:r>
      <w:r w:rsidRPr="00177C48">
        <w:rPr>
          <w:rFonts w:ascii="宋体" w:eastAsia="宋体" w:hAnsi="宋体" w:cs="宋体"/>
          <w:color w:val="000000"/>
          <w:kern w:val="0"/>
          <w:szCs w:val="21"/>
        </w:rPr>
        <w:t xml:space="preserve"> </w:t>
      </w:r>
    </w:p>
    <w:p w:rsidR="00177C48" w:rsidRPr="00177C48" w:rsidRDefault="00177C48" w:rsidP="00177C48">
      <w:pPr>
        <w:widowControl/>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hint="eastAsia"/>
          <w:color w:val="000000"/>
          <w:kern w:val="0"/>
          <w:szCs w:val="21"/>
        </w:rPr>
        <w:lastRenderedPageBreak/>
        <w:t>创建一个工具条的步骤如下：先使用</w:t>
      </w:r>
      <w:r w:rsidRPr="00177C48">
        <w:rPr>
          <w:rFonts w:ascii="宋体" w:eastAsia="宋体" w:hAnsi="宋体" w:cs="宋体"/>
          <w:color w:val="000000"/>
          <w:kern w:val="0"/>
          <w:szCs w:val="21"/>
        </w:rPr>
        <w:t>Create</w:t>
      </w:r>
      <w:r w:rsidRPr="00177C48">
        <w:rPr>
          <w:rFonts w:ascii="宋体" w:eastAsia="宋体" w:hAnsi="宋体" w:cs="宋体" w:hint="eastAsia"/>
          <w:color w:val="000000"/>
          <w:kern w:val="0"/>
          <w:szCs w:val="21"/>
        </w:rPr>
        <w:t>创建窗口，然后使用</w:t>
      </w:r>
      <w:r w:rsidRPr="00177C48">
        <w:rPr>
          <w:rFonts w:ascii="宋体" w:eastAsia="宋体" w:hAnsi="宋体" w:cs="宋体"/>
          <w:color w:val="000000"/>
          <w:kern w:val="0"/>
          <w:szCs w:val="21"/>
        </w:rPr>
        <w:t>BOOL LoadToolBar( LPCTSTR lpszResourceName );</w:t>
      </w:r>
      <w:r w:rsidRPr="00177C48">
        <w:rPr>
          <w:rFonts w:ascii="宋体" w:eastAsia="宋体" w:hAnsi="宋体" w:cs="宋体" w:hint="eastAsia"/>
          <w:color w:val="000000"/>
          <w:kern w:val="0"/>
          <w:szCs w:val="21"/>
        </w:rPr>
        <w:t>直接从资源中装入工具条，或者通过装入位图并指明每个按钮的</w:t>
      </w:r>
      <w:r w:rsidRPr="00177C48">
        <w:rPr>
          <w:rFonts w:ascii="宋体" w:eastAsia="宋体" w:hAnsi="宋体" w:cs="宋体"/>
          <w:color w:val="000000"/>
          <w:kern w:val="0"/>
          <w:szCs w:val="21"/>
        </w:rPr>
        <w:t>ID</w:t>
      </w:r>
      <w:r w:rsidRPr="00177C48">
        <w:rPr>
          <w:rFonts w:ascii="宋体" w:eastAsia="宋体" w:hAnsi="宋体" w:cs="宋体" w:hint="eastAsia"/>
          <w:color w:val="000000"/>
          <w:kern w:val="0"/>
          <w:szCs w:val="21"/>
        </w:rPr>
        <w:t>，具体代码如下：</w:t>
      </w:r>
      <w:r w:rsidRPr="00177C48">
        <w:rPr>
          <w:rFonts w:ascii="宋体" w:eastAsia="宋体" w:hAnsi="宋体" w:cs="宋体"/>
          <w:color w:val="000000"/>
          <w:kern w:val="0"/>
          <w:szCs w:val="21"/>
        </w:rPr>
        <w:t xml:space="preserve"> </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UINT uID[5]={IDM_1,IDM_2,IDM_3,IDM_4,IDM_5};</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m_toolbar.Create(pParentWnd);</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m_toolbar.LoadBitmap(IDB_TOOLBAR);</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宋体" w:cs="宋体"/>
          <w:color w:val="000000"/>
          <w:kern w:val="0"/>
          <w:szCs w:val="21"/>
        </w:rPr>
        <w:t>m_toolbar.SetSizes(CSize(20,20),CSize(16,16));//</w:t>
      </w:r>
      <w:r w:rsidRPr="00177C48">
        <w:rPr>
          <w:rFonts w:ascii="宋体" w:eastAsia="宋体" w:hAnsi="宋体" w:cs="宋体" w:hint="eastAsia"/>
          <w:color w:val="000000"/>
          <w:kern w:val="0"/>
          <w:szCs w:val="21"/>
        </w:rPr>
        <w:t>设置按钮大尺寸和按钮上位图的尺寸</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m_toolbar.SetButtons(uID,5);</w:t>
      </w:r>
    </w:p>
    <w:p w:rsidR="00177C48" w:rsidRPr="00177C48" w:rsidRDefault="00177C48" w:rsidP="00177C48">
      <w:pPr>
        <w:widowControl/>
        <w:jc w:val="left"/>
        <w:rPr>
          <w:rFonts w:ascii="宋体" w:eastAsia="宋体" w:hAnsi="Times New Roman" w:cs="宋体"/>
          <w:color w:val="02029E"/>
          <w:kern w:val="0"/>
          <w:szCs w:val="24"/>
        </w:rPr>
      </w:pPr>
      <w:r w:rsidRPr="00177C48">
        <w:rPr>
          <w:rFonts w:ascii="宋体" w:eastAsia="宋体" w:hAnsi="宋体" w:cs="宋体"/>
          <w:color w:val="000000"/>
          <w:kern w:val="0"/>
          <w:szCs w:val="24"/>
        </w:rPr>
        <w:t>AppWizard</w:t>
      </w:r>
      <w:r w:rsidRPr="00177C48">
        <w:rPr>
          <w:rFonts w:ascii="宋体" w:eastAsia="宋体" w:hAnsi="宋体" w:cs="宋体" w:hint="eastAsia"/>
          <w:color w:val="000000"/>
          <w:kern w:val="0"/>
          <w:szCs w:val="24"/>
        </w:rPr>
        <w:t>在生成代码时也会同时生成工具条的代码，同时还可以支持停靠功能。所以一般是不需要直接操作工具条对象。</w:t>
      </w:r>
      <w:r w:rsidRPr="00177C48">
        <w:rPr>
          <w:rFonts w:ascii="宋体" w:eastAsia="宋体" w:hAnsi="宋体" w:cs="宋体"/>
          <w:color w:val="000000"/>
          <w:kern w:val="0"/>
          <w:szCs w:val="24"/>
        </w:rPr>
        <w:t xml:space="preserve"> </w:t>
      </w:r>
    </w:p>
    <w:p w:rsidR="00177C48" w:rsidRPr="00177C48" w:rsidRDefault="00177C48" w:rsidP="00177C48">
      <w:pPr>
        <w:widowControl/>
        <w:spacing w:before="100" w:beforeAutospacing="1" w:after="100" w:afterAutospacing="1"/>
        <w:jc w:val="left"/>
        <w:rPr>
          <w:rFonts w:ascii="宋体" w:eastAsia="宋体" w:hAnsi="Times New Roman" w:cs="宋体"/>
          <w:color w:val="02029E"/>
          <w:kern w:val="0"/>
          <w:sz w:val="24"/>
          <w:szCs w:val="24"/>
        </w:rPr>
      </w:pPr>
      <w:r w:rsidRPr="00177C48">
        <w:rPr>
          <w:rFonts w:ascii="宋体" w:eastAsia="宋体" w:hAnsi="宋体" w:cs="宋体" w:hint="eastAsia"/>
          <w:color w:val="000000"/>
          <w:kern w:val="0"/>
          <w:szCs w:val="21"/>
        </w:rPr>
        <w:t>工具条上的按钮被按下时发送给父窗口的消息和菜单消息相同，所以可以使用</w:t>
      </w:r>
      <w:r w:rsidRPr="00177C48">
        <w:rPr>
          <w:rFonts w:ascii="宋体" w:eastAsia="宋体" w:hAnsi="宋体" w:cs="宋体"/>
          <w:color w:val="000000"/>
          <w:kern w:val="0"/>
          <w:szCs w:val="21"/>
        </w:rPr>
        <w:t>ON_COMMAND</w:t>
      </w:r>
      <w:r w:rsidRPr="00177C48">
        <w:rPr>
          <w:rFonts w:ascii="宋体" w:eastAsia="宋体" w:hAnsi="宋体" w:cs="宋体" w:hint="eastAsia"/>
          <w:color w:val="000000"/>
          <w:kern w:val="0"/>
          <w:szCs w:val="21"/>
        </w:rPr>
        <w:t>宏进行映射，同样工具条中的按钮也支持</w:t>
      </w:r>
      <w:r w:rsidRPr="00177C48">
        <w:rPr>
          <w:rFonts w:ascii="宋体" w:eastAsia="宋体" w:hAnsi="宋体" w:cs="宋体"/>
          <w:color w:val="000000"/>
          <w:kern w:val="0"/>
          <w:szCs w:val="21"/>
        </w:rPr>
        <w:t>ON_UPDATE_COMMAND_UI</w:t>
      </w:r>
      <w:r w:rsidRPr="00177C48">
        <w:rPr>
          <w:rFonts w:ascii="宋体" w:eastAsia="宋体" w:hAnsi="宋体" w:cs="宋体" w:hint="eastAsia"/>
          <w:color w:val="000000"/>
          <w:kern w:val="0"/>
          <w:szCs w:val="21"/>
        </w:rPr>
        <w:t>的相关操作，如</w:t>
      </w:r>
      <w:r w:rsidRPr="00177C48">
        <w:rPr>
          <w:rFonts w:ascii="宋体" w:eastAsia="宋体" w:hAnsi="宋体" w:cs="宋体"/>
          <w:color w:val="000000"/>
          <w:kern w:val="0"/>
          <w:szCs w:val="21"/>
        </w:rPr>
        <w:t>SetCheck,Enable</w:t>
      </w:r>
      <w:r w:rsidRPr="00177C48">
        <w:rPr>
          <w:rFonts w:ascii="宋体" w:eastAsia="宋体" w:hAnsi="宋体" w:cs="宋体" w:hint="eastAsia"/>
          <w:color w:val="000000"/>
          <w:kern w:val="0"/>
          <w:szCs w:val="21"/>
        </w:rPr>
        <w:t>，你可以将按钮的当作菜单上的一个具有相同</w:t>
      </w:r>
      <w:r w:rsidRPr="00177C48">
        <w:rPr>
          <w:rFonts w:ascii="宋体" w:eastAsia="宋体" w:hAnsi="宋体" w:cs="宋体"/>
          <w:color w:val="000000"/>
          <w:kern w:val="0"/>
          <w:szCs w:val="21"/>
        </w:rPr>
        <w:t>ID</w:t>
      </w:r>
      <w:r w:rsidRPr="00177C48">
        <w:rPr>
          <w:rFonts w:ascii="宋体" w:eastAsia="宋体" w:hAnsi="宋体" w:cs="宋体" w:hint="eastAsia"/>
          <w:color w:val="000000"/>
          <w:kern w:val="0"/>
          <w:szCs w:val="21"/>
        </w:rPr>
        <w:t>菜单项。</w:t>
      </w:r>
    </w:p>
    <w:p w:rsidR="00177C48" w:rsidRPr="00177C48" w:rsidRDefault="00177C48" w:rsidP="00177C48">
      <w:pPr>
        <w:widowControl/>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hint="eastAsia"/>
          <w:color w:val="000000"/>
          <w:kern w:val="0"/>
          <w:szCs w:val="21"/>
        </w:rPr>
        <w:t>在以后的章节</w:t>
      </w:r>
      <w:hyperlink r:id="rId71" w:tgtFrame="_blank" w:history="1">
        <w:r w:rsidRPr="00177C48">
          <w:rPr>
            <w:rFonts w:ascii="宋体" w:eastAsia="宋体" w:hAnsi="宋体" w:cs="宋体"/>
            <w:color w:val="02029E"/>
            <w:kern w:val="0"/>
            <w:szCs w:val="24"/>
            <w:u w:val="single"/>
          </w:rPr>
          <w:t xml:space="preserve">4.D </w:t>
        </w:r>
        <w:r w:rsidRPr="00177C48">
          <w:rPr>
            <w:rFonts w:ascii="宋体" w:eastAsia="宋体" w:hAnsi="宋体" w:cs="宋体" w:hint="eastAsia"/>
            <w:color w:val="02029E"/>
            <w:kern w:val="0"/>
            <w:szCs w:val="24"/>
            <w:u w:val="single"/>
          </w:rPr>
          <w:t>利用</w:t>
        </w:r>
        <w:r w:rsidRPr="00177C48">
          <w:rPr>
            <w:rFonts w:ascii="宋体" w:eastAsia="宋体" w:hAnsi="宋体" w:cs="宋体"/>
            <w:color w:val="02029E"/>
            <w:kern w:val="0"/>
            <w:szCs w:val="24"/>
            <w:u w:val="single"/>
          </w:rPr>
          <w:t>AppWizard</w:t>
        </w:r>
        <w:r w:rsidRPr="00177C48">
          <w:rPr>
            <w:rFonts w:ascii="宋体" w:eastAsia="宋体" w:hAnsi="宋体" w:cs="宋体" w:hint="eastAsia"/>
            <w:color w:val="02029E"/>
            <w:kern w:val="0"/>
            <w:szCs w:val="24"/>
            <w:u w:val="single"/>
          </w:rPr>
          <w:t>创建并使用</w:t>
        </w:r>
        <w:r w:rsidRPr="00177C48">
          <w:rPr>
            <w:rFonts w:ascii="宋体" w:eastAsia="宋体" w:hAnsi="宋体" w:cs="宋体"/>
            <w:color w:val="02029E"/>
            <w:kern w:val="0"/>
            <w:szCs w:val="24"/>
            <w:u w:val="single"/>
          </w:rPr>
          <w:t>ToolBar StatusBar Dialog Bar</w:t>
        </w:r>
      </w:hyperlink>
      <w:r w:rsidRPr="00177C48">
        <w:rPr>
          <w:rFonts w:ascii="宋体" w:eastAsia="宋体" w:hAnsi="宋体" w:cs="宋体" w:hint="eastAsia"/>
          <w:color w:val="000000"/>
          <w:kern w:val="0"/>
          <w:szCs w:val="21"/>
        </w:rPr>
        <w:t>会给出使用的方法。</w:t>
      </w:r>
      <w:r w:rsidRPr="00177C48">
        <w:rPr>
          <w:rFonts w:ascii="宋体" w:eastAsia="宋体" w:hAnsi="宋体" w:cs="宋体"/>
          <w:color w:val="000000"/>
          <w:kern w:val="0"/>
          <w:szCs w:val="21"/>
        </w:rPr>
        <w:t xml:space="preserve"> </w:t>
      </w:r>
    </w:p>
    <w:p w:rsidR="00177C48" w:rsidRPr="00177C48" w:rsidRDefault="00177C48" w:rsidP="00177C48">
      <w:pPr>
        <w:rPr>
          <w:rFonts w:ascii="Times New Roman" w:eastAsia="宋体" w:hAnsi="Times New Roman" w:cs="Times New Roman"/>
          <w:szCs w:val="24"/>
        </w:rPr>
      </w:pPr>
    </w:p>
    <w:p w:rsidR="00177C48" w:rsidRPr="00177C48" w:rsidRDefault="00177C48" w:rsidP="00177C48">
      <w:pPr>
        <w:rPr>
          <w:rFonts w:ascii="Times New Roman" w:eastAsia="宋体" w:hAnsi="Times New Roman" w:cs="Times New Roman"/>
          <w:szCs w:val="24"/>
        </w:rPr>
      </w:pPr>
    </w:p>
    <w:p w:rsidR="00177C48" w:rsidRPr="00177C48" w:rsidRDefault="00177C48" w:rsidP="00177C48">
      <w:pPr>
        <w:rPr>
          <w:rFonts w:ascii="Times New Roman" w:eastAsia="宋体" w:hAnsi="Times New Roman" w:cs="Times New Roman"/>
          <w:szCs w:val="24"/>
        </w:rPr>
      </w:pPr>
    </w:p>
    <w:p w:rsidR="00177C48" w:rsidRPr="00177C48" w:rsidRDefault="00177C48" w:rsidP="00177C48">
      <w:pPr>
        <w:rPr>
          <w:rFonts w:ascii="Times New Roman" w:eastAsia="宋体" w:hAnsi="Times New Roman" w:cs="Times New Roman"/>
          <w:szCs w:val="24"/>
        </w:rPr>
      </w:pPr>
    </w:p>
    <w:p w:rsidR="00177C48" w:rsidRPr="00177C48" w:rsidRDefault="00177C48" w:rsidP="00177C48">
      <w:pPr>
        <w:rPr>
          <w:rFonts w:ascii="Times New Roman" w:eastAsia="宋体" w:hAnsi="Times New Roman" w:cs="Times New Roman"/>
          <w:szCs w:val="24"/>
        </w:rPr>
      </w:pPr>
    </w:p>
    <w:p w:rsidR="00177C48" w:rsidRPr="00177C48" w:rsidRDefault="00177C48" w:rsidP="00177C48">
      <w:pPr>
        <w:rPr>
          <w:rFonts w:ascii="Times New Roman" w:eastAsia="宋体" w:hAnsi="Times New Roman" w:cs="Times New Roman"/>
          <w:szCs w:val="24"/>
        </w:rPr>
      </w:pPr>
    </w:p>
    <w:p w:rsidR="00177C48" w:rsidRPr="00177C48" w:rsidRDefault="00177C48" w:rsidP="00177C48">
      <w:pPr>
        <w:rPr>
          <w:rFonts w:ascii="Times New Roman" w:eastAsia="宋体" w:hAnsi="Times New Roman" w:cs="Times New Roman"/>
          <w:szCs w:val="24"/>
        </w:rPr>
      </w:pPr>
    </w:p>
    <w:p w:rsidR="00177C48" w:rsidRPr="00177C48" w:rsidRDefault="00177C48" w:rsidP="00177C48">
      <w:pPr>
        <w:widowControl/>
        <w:spacing w:before="100" w:beforeAutospacing="1" w:after="100" w:afterAutospacing="1"/>
        <w:jc w:val="center"/>
        <w:rPr>
          <w:rFonts w:ascii="宋体" w:eastAsia="宋体" w:hAnsi="Times New Roman" w:cs="宋体"/>
          <w:color w:val="000099"/>
          <w:kern w:val="0"/>
          <w:szCs w:val="21"/>
        </w:rPr>
      </w:pPr>
      <w:r w:rsidRPr="00177C48">
        <w:rPr>
          <w:rFonts w:ascii="宋体" w:eastAsia="宋体" w:hAnsi="宋体" w:cs="宋体"/>
          <w:b/>
          <w:bCs/>
          <w:color w:val="000099"/>
          <w:kern w:val="0"/>
          <w:sz w:val="27"/>
          <w:szCs w:val="27"/>
        </w:rPr>
        <w:t>4.B Status Bar</w:t>
      </w:r>
      <w:r w:rsidRPr="00177C48">
        <w:rPr>
          <w:rFonts w:ascii="宋体" w:eastAsia="宋体" w:hAnsi="Times New Roman" w:cs="宋体"/>
          <w:color w:val="000099"/>
          <w:kern w:val="0"/>
          <w:szCs w:val="21"/>
        </w:rPr>
        <w:br/>
      </w:r>
      <w:r w:rsidRPr="00177C48">
        <w:rPr>
          <w:rFonts w:ascii="宋体" w:eastAsia="宋体" w:hAnsi="宋体" w:cs="宋体"/>
          <w:color w:val="000099"/>
          <w:kern w:val="0"/>
          <w:szCs w:val="21"/>
        </w:rPr>
        <w:t xml:space="preserve">   </w:t>
      </w:r>
      <w:r w:rsidRPr="00177C48">
        <w:rPr>
          <w:rFonts w:ascii="宋体" w:eastAsia="宋体" w:hAnsi="宋体" w:cs="宋体" w:hint="eastAsia"/>
          <w:color w:val="000000"/>
          <w:kern w:val="0"/>
          <w:szCs w:val="21"/>
        </w:rPr>
        <w:t>状态条用于显示一些提示字符。</w:t>
      </w:r>
      <w:r w:rsidRPr="00177C48">
        <w:rPr>
          <w:rFonts w:ascii="宋体" w:eastAsia="宋体" w:hAnsi="宋体" w:cs="宋体"/>
          <w:color w:val="000000"/>
          <w:kern w:val="0"/>
          <w:szCs w:val="21"/>
        </w:rPr>
        <w:t>MFC</w:t>
      </w:r>
      <w:r w:rsidRPr="00177C48">
        <w:rPr>
          <w:rFonts w:ascii="宋体" w:eastAsia="宋体" w:hAnsi="宋体" w:cs="宋体" w:hint="eastAsia"/>
          <w:color w:val="000000"/>
          <w:kern w:val="0"/>
          <w:szCs w:val="21"/>
        </w:rPr>
        <w:t>中使用</w:t>
      </w:r>
      <w:r w:rsidRPr="00177C48">
        <w:rPr>
          <w:rFonts w:ascii="宋体" w:eastAsia="宋体" w:hAnsi="宋体" w:cs="宋体"/>
          <w:color w:val="000000"/>
          <w:kern w:val="0"/>
          <w:szCs w:val="21"/>
        </w:rPr>
        <w:t>CStatusBar</w:t>
      </w:r>
      <w:r w:rsidRPr="00177C48">
        <w:rPr>
          <w:rFonts w:ascii="宋体" w:eastAsia="宋体" w:hAnsi="宋体" w:cs="宋体" w:hint="eastAsia"/>
          <w:color w:val="000000"/>
          <w:kern w:val="0"/>
          <w:szCs w:val="21"/>
        </w:rPr>
        <w:t>类来封装状态条控件的各种操作。通过调用</w:t>
      </w:r>
      <w:r w:rsidRPr="00177C48">
        <w:rPr>
          <w:rFonts w:ascii="宋体" w:eastAsia="宋体" w:hAnsi="Times New Roman" w:cs="宋体"/>
          <w:color w:val="000000"/>
          <w:kern w:val="0"/>
          <w:szCs w:val="21"/>
        </w:rPr>
        <w:br/>
      </w:r>
      <w:r w:rsidRPr="00177C48">
        <w:rPr>
          <w:rFonts w:ascii="宋体" w:eastAsia="宋体" w:hAnsi="宋体" w:cs="宋体"/>
          <w:color w:val="000000"/>
          <w:kern w:val="0"/>
          <w:szCs w:val="21"/>
        </w:rPr>
        <w:t>BOOL Create( CWnd* pParentWnd, DWORD dwStyle = WS_CHILD | WS_VISIBLE | CBRS_BOTTOM, UINT nID = AFX_IDW_STATUS_BAR );</w:t>
      </w:r>
      <w:r w:rsidRPr="00177C48">
        <w:rPr>
          <w:rFonts w:ascii="宋体" w:eastAsia="宋体" w:hAnsi="宋体" w:cs="宋体" w:hint="eastAsia"/>
          <w:color w:val="000000"/>
          <w:kern w:val="0"/>
          <w:szCs w:val="21"/>
        </w:rPr>
        <w:t>创建一个窗口，</w:t>
      </w:r>
      <w:r w:rsidRPr="00177C48">
        <w:rPr>
          <w:rFonts w:ascii="宋体" w:eastAsia="宋体" w:hAnsi="宋体" w:cs="宋体"/>
          <w:color w:val="000000"/>
          <w:kern w:val="0"/>
          <w:szCs w:val="21"/>
        </w:rPr>
        <w:t>dwStyle</w:t>
      </w:r>
      <w:r w:rsidRPr="00177C48">
        <w:rPr>
          <w:rFonts w:ascii="宋体" w:eastAsia="宋体" w:hAnsi="宋体" w:cs="宋体" w:hint="eastAsia"/>
          <w:color w:val="000000"/>
          <w:kern w:val="0"/>
          <w:szCs w:val="21"/>
        </w:rPr>
        <w:t>中可以使用以下一些状态条控件的专用风格：</w:t>
      </w:r>
      <w:r w:rsidRPr="00177C48">
        <w:rPr>
          <w:rFonts w:ascii="宋体" w:eastAsia="宋体" w:hAnsi="宋体" w:cs="宋体"/>
          <w:color w:val="000000"/>
          <w:kern w:val="0"/>
          <w:szCs w:val="21"/>
        </w:rPr>
        <w:t xml:space="preserve"> </w:t>
      </w:r>
    </w:p>
    <w:p w:rsidR="00177C48" w:rsidRPr="00177C48" w:rsidRDefault="00177C48" w:rsidP="00177C48">
      <w:pPr>
        <w:widowControl/>
        <w:numPr>
          <w:ilvl w:val="0"/>
          <w:numId w:val="36"/>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b/>
          <w:bCs/>
          <w:color w:val="000000"/>
          <w:kern w:val="0"/>
          <w:szCs w:val="21"/>
        </w:rPr>
        <w:t>CBRS_TOP</w:t>
      </w:r>
      <w:r w:rsidRPr="00177C48">
        <w:rPr>
          <w:rFonts w:ascii="宋体" w:eastAsia="宋体" w:hAnsi="宋体" w:cs="宋体"/>
          <w:color w:val="000000"/>
          <w:kern w:val="0"/>
          <w:szCs w:val="21"/>
        </w:rPr>
        <w:t xml:space="preserve"> </w:t>
      </w:r>
      <w:r w:rsidRPr="00177C48">
        <w:rPr>
          <w:rFonts w:ascii="宋体" w:eastAsia="宋体" w:hAnsi="宋体" w:cs="宋体" w:hint="eastAsia"/>
          <w:color w:val="000000"/>
          <w:kern w:val="0"/>
          <w:szCs w:val="21"/>
        </w:rPr>
        <w:t>状态条在父窗口的顶部</w:t>
      </w:r>
      <w:r w:rsidRPr="00177C48">
        <w:rPr>
          <w:rFonts w:ascii="宋体" w:eastAsia="宋体" w:hAnsi="宋体" w:cs="宋体"/>
          <w:color w:val="000000"/>
          <w:kern w:val="0"/>
          <w:szCs w:val="21"/>
        </w:rPr>
        <w:t xml:space="preserve"> </w:t>
      </w:r>
    </w:p>
    <w:p w:rsidR="00177C48" w:rsidRPr="00177C48" w:rsidRDefault="00177C48" w:rsidP="00177C48">
      <w:pPr>
        <w:widowControl/>
        <w:numPr>
          <w:ilvl w:val="0"/>
          <w:numId w:val="36"/>
        </w:numPr>
        <w:spacing w:before="100" w:beforeAutospacing="1" w:after="100" w:afterAutospacing="1"/>
        <w:jc w:val="left"/>
        <w:rPr>
          <w:rFonts w:ascii="宋体" w:eastAsia="宋体" w:hAnsi="Times New Roman" w:cs="宋体"/>
          <w:color w:val="000000"/>
          <w:kern w:val="0"/>
          <w:szCs w:val="21"/>
        </w:rPr>
      </w:pPr>
      <w:r w:rsidRPr="00177C48">
        <w:rPr>
          <w:rFonts w:ascii="宋体" w:eastAsia="宋体" w:hAnsi="宋体" w:cs="宋体"/>
          <w:b/>
          <w:bCs/>
          <w:color w:val="000000"/>
          <w:kern w:val="0"/>
          <w:szCs w:val="21"/>
        </w:rPr>
        <w:t>TCBRS_BOTTOM</w:t>
      </w:r>
      <w:r w:rsidRPr="00177C48">
        <w:rPr>
          <w:rFonts w:ascii="宋体" w:eastAsia="宋体" w:hAnsi="宋体" w:cs="宋体"/>
          <w:color w:val="000000"/>
          <w:kern w:val="0"/>
          <w:szCs w:val="21"/>
        </w:rPr>
        <w:t xml:space="preserve"> </w:t>
      </w:r>
      <w:r w:rsidRPr="00177C48">
        <w:rPr>
          <w:rFonts w:ascii="宋体" w:eastAsia="宋体" w:hAnsi="宋体" w:cs="宋体" w:hint="eastAsia"/>
          <w:color w:val="000000"/>
          <w:kern w:val="0"/>
          <w:szCs w:val="21"/>
        </w:rPr>
        <w:t>状态条在父窗口的底部</w:t>
      </w:r>
      <w:r w:rsidRPr="00177C48">
        <w:rPr>
          <w:rFonts w:ascii="宋体" w:eastAsia="宋体" w:hAnsi="宋体" w:cs="宋体"/>
          <w:color w:val="000000"/>
          <w:kern w:val="0"/>
          <w:szCs w:val="21"/>
        </w:rPr>
        <w:t xml:space="preserve"> </w:t>
      </w:r>
      <w:r w:rsidRPr="00177C48">
        <w:rPr>
          <w:rFonts w:ascii="宋体" w:eastAsia="宋体" w:hAnsi="Times New Roman" w:cs="宋体"/>
          <w:color w:val="000000"/>
          <w:kern w:val="0"/>
          <w:szCs w:val="21"/>
        </w:rPr>
        <w:br/>
      </w:r>
      <w:r w:rsidRPr="00177C48">
        <w:rPr>
          <w:rFonts w:ascii="宋体" w:eastAsia="宋体" w:hAnsi="宋体" w:cs="宋体" w:hint="eastAsia"/>
          <w:color w:val="000000"/>
          <w:kern w:val="0"/>
          <w:szCs w:val="21"/>
        </w:rPr>
        <w:t>创建一个状态条的步骤如下：先使用</w:t>
      </w:r>
      <w:r w:rsidRPr="00177C48">
        <w:rPr>
          <w:rFonts w:ascii="宋体" w:eastAsia="宋体" w:hAnsi="宋体" w:cs="宋体"/>
          <w:color w:val="000000"/>
          <w:kern w:val="0"/>
          <w:szCs w:val="21"/>
        </w:rPr>
        <w:t>Create</w:t>
      </w:r>
      <w:r w:rsidRPr="00177C48">
        <w:rPr>
          <w:rFonts w:ascii="宋体" w:eastAsia="宋体" w:hAnsi="宋体" w:cs="宋体" w:hint="eastAsia"/>
          <w:color w:val="000000"/>
          <w:kern w:val="0"/>
          <w:szCs w:val="21"/>
        </w:rPr>
        <w:t>创建窗口，然后调用</w:t>
      </w:r>
      <w:r w:rsidRPr="00177C48">
        <w:rPr>
          <w:rFonts w:ascii="宋体" w:eastAsia="宋体" w:hAnsi="宋体" w:cs="宋体"/>
          <w:color w:val="000000"/>
          <w:kern w:val="0"/>
          <w:szCs w:val="21"/>
        </w:rPr>
        <w:t>BOOL SetIndicators( const UINT* lpIDArray, int nIDCount );</w:t>
      </w:r>
      <w:r w:rsidRPr="00177C48">
        <w:rPr>
          <w:rFonts w:ascii="宋体" w:eastAsia="宋体" w:hAnsi="宋体" w:cs="宋体" w:hint="eastAsia"/>
          <w:color w:val="000000"/>
          <w:kern w:val="0"/>
          <w:szCs w:val="21"/>
        </w:rPr>
        <w:t>设置状态条上各部分的</w:t>
      </w:r>
      <w:r w:rsidRPr="00177C48">
        <w:rPr>
          <w:rFonts w:ascii="宋体" w:eastAsia="宋体" w:hAnsi="宋体" w:cs="宋体"/>
          <w:color w:val="000000"/>
          <w:kern w:val="0"/>
          <w:szCs w:val="21"/>
        </w:rPr>
        <w:t>ID</w:t>
      </w:r>
      <w:r w:rsidRPr="00177C48">
        <w:rPr>
          <w:rFonts w:ascii="宋体" w:eastAsia="宋体" w:hAnsi="宋体" w:cs="宋体" w:hint="eastAsia"/>
          <w:color w:val="000000"/>
          <w:kern w:val="0"/>
          <w:szCs w:val="21"/>
        </w:rPr>
        <w:t>，具体代码如下：</w:t>
      </w:r>
      <w:r w:rsidRPr="00177C48">
        <w:rPr>
          <w:rFonts w:ascii="宋体" w:eastAsia="宋体" w:hAnsi="宋体" w:cs="宋体"/>
          <w:color w:val="000000"/>
          <w:kern w:val="0"/>
          <w:szCs w:val="21"/>
        </w:rPr>
        <w:t xml:space="preserve"> </w:t>
      </w:r>
      <w:r w:rsidRPr="00177C48">
        <w:rPr>
          <w:rFonts w:ascii="宋体" w:eastAsia="宋体" w:hAnsi="Times New Roman" w:cs="宋体"/>
          <w:color w:val="000000"/>
          <w:kern w:val="0"/>
          <w:szCs w:val="21"/>
        </w:rPr>
        <w:br/>
      </w:r>
      <w:r w:rsidRPr="00177C48">
        <w:rPr>
          <w:rFonts w:ascii="宋体" w:eastAsia="宋体" w:hAnsi="宋体" w:cs="宋体"/>
          <w:color w:val="000000"/>
          <w:kern w:val="0"/>
          <w:sz w:val="24"/>
          <w:szCs w:val="24"/>
        </w:rPr>
        <w:t>UINT uID[2]={ID_SEPARATOR,ID_INDICATOR_CAPS};</w:t>
      </w:r>
      <w:r w:rsidRPr="00177C48">
        <w:rPr>
          <w:rFonts w:ascii="宋体" w:eastAsia="宋体" w:hAnsi="Times New Roman" w:cs="宋体"/>
          <w:color w:val="000000"/>
          <w:kern w:val="0"/>
          <w:szCs w:val="21"/>
        </w:rPr>
        <w:br/>
      </w:r>
      <w:r w:rsidRPr="00177C48">
        <w:rPr>
          <w:rFonts w:ascii="宋体" w:eastAsia="宋体" w:hAnsi="宋体" w:cs="宋体"/>
          <w:color w:val="000000"/>
          <w:kern w:val="0"/>
          <w:sz w:val="24"/>
          <w:szCs w:val="24"/>
        </w:rPr>
        <w:t>m_stabar.Create(pParentWnd);</w:t>
      </w:r>
      <w:r w:rsidRPr="00177C48">
        <w:rPr>
          <w:rFonts w:ascii="宋体" w:eastAsia="宋体" w:hAnsi="Times New Roman" w:cs="宋体"/>
          <w:color w:val="000000"/>
          <w:kern w:val="0"/>
          <w:szCs w:val="21"/>
        </w:rPr>
        <w:br/>
      </w:r>
      <w:r w:rsidRPr="00177C48">
        <w:rPr>
          <w:rFonts w:ascii="宋体" w:eastAsia="宋体" w:hAnsi="宋体" w:cs="宋体"/>
          <w:color w:val="000000"/>
          <w:kern w:val="0"/>
          <w:sz w:val="24"/>
          <w:szCs w:val="24"/>
        </w:rPr>
        <w:t>m_stabar.SetIndicators(uID,2);</w:t>
      </w:r>
    </w:p>
    <w:p w:rsidR="00177C48" w:rsidRPr="00177C48" w:rsidRDefault="00177C48" w:rsidP="00177C48">
      <w:pPr>
        <w:widowControl/>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hint="eastAsia"/>
          <w:color w:val="000000"/>
          <w:kern w:val="0"/>
          <w:szCs w:val="21"/>
        </w:rPr>
        <w:t>通过</w:t>
      </w:r>
      <w:r w:rsidRPr="00177C48">
        <w:rPr>
          <w:rFonts w:ascii="宋体" w:eastAsia="宋体" w:hAnsi="宋体" w:cs="宋体"/>
          <w:color w:val="000000"/>
          <w:kern w:val="0"/>
          <w:szCs w:val="21"/>
        </w:rPr>
        <w:t>CString GetPaneText( int nIndex )/BOOL SetPaneText( int nIndex, LPCTSTR lpszNewText, BOOL bUpdate = TRUE )</w:t>
      </w:r>
      <w:r w:rsidRPr="00177C48">
        <w:rPr>
          <w:rFonts w:ascii="宋体" w:eastAsia="宋体" w:hAnsi="宋体" w:cs="宋体" w:hint="eastAsia"/>
          <w:color w:val="000000"/>
          <w:kern w:val="0"/>
          <w:szCs w:val="21"/>
        </w:rPr>
        <w:t>可以得到</w:t>
      </w:r>
      <w:r w:rsidRPr="00177C48">
        <w:rPr>
          <w:rFonts w:ascii="宋体" w:eastAsia="宋体" w:hAnsi="宋体" w:cs="宋体"/>
          <w:color w:val="000000"/>
          <w:kern w:val="0"/>
          <w:szCs w:val="21"/>
        </w:rPr>
        <w:t>/</w:t>
      </w:r>
      <w:r w:rsidRPr="00177C48">
        <w:rPr>
          <w:rFonts w:ascii="宋体" w:eastAsia="宋体" w:hAnsi="宋体" w:cs="宋体" w:hint="eastAsia"/>
          <w:color w:val="000000"/>
          <w:kern w:val="0"/>
          <w:szCs w:val="21"/>
        </w:rPr>
        <w:t>设置状态条上显示的文字。</w:t>
      </w:r>
      <w:r w:rsidRPr="00177C48">
        <w:rPr>
          <w:rFonts w:ascii="宋体" w:eastAsia="宋体" w:hAnsi="宋体" w:cs="宋体"/>
          <w:color w:val="000000"/>
          <w:kern w:val="0"/>
          <w:szCs w:val="21"/>
        </w:rPr>
        <w:t xml:space="preserve"> </w:t>
      </w:r>
    </w:p>
    <w:p w:rsidR="00177C48" w:rsidRPr="00177C48" w:rsidRDefault="00177C48" w:rsidP="00177C48">
      <w:pPr>
        <w:widowControl/>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b/>
          <w:bCs/>
          <w:color w:val="000000"/>
          <w:kern w:val="0"/>
          <w:szCs w:val="21"/>
        </w:rPr>
        <w:t>Tip</w:t>
      </w:r>
      <w:r w:rsidRPr="00177C48">
        <w:rPr>
          <w:rFonts w:ascii="宋体" w:eastAsia="宋体" w:hAnsi="宋体" w:cs="宋体" w:hint="eastAsia"/>
          <w:b/>
          <w:bCs/>
          <w:color w:val="000000"/>
          <w:kern w:val="0"/>
          <w:szCs w:val="21"/>
        </w:rPr>
        <w:t>：</w:t>
      </w:r>
      <w:r w:rsidRPr="00177C48">
        <w:rPr>
          <w:rFonts w:ascii="宋体" w:eastAsia="宋体" w:hAnsi="宋体" w:cs="宋体" w:hint="eastAsia"/>
          <w:color w:val="000000"/>
          <w:kern w:val="0"/>
          <w:szCs w:val="21"/>
        </w:rPr>
        <w:t>在创建状态条时最好将状态条中所有的部分</w:t>
      </w:r>
      <w:r w:rsidRPr="00177C48">
        <w:rPr>
          <w:rFonts w:ascii="宋体" w:eastAsia="宋体" w:hAnsi="宋体" w:cs="宋体"/>
          <w:color w:val="000000"/>
          <w:kern w:val="0"/>
          <w:szCs w:val="21"/>
        </w:rPr>
        <w:t>ID</w:t>
      </w:r>
      <w:r w:rsidRPr="00177C48">
        <w:rPr>
          <w:rFonts w:ascii="宋体" w:eastAsia="宋体" w:hAnsi="宋体" w:cs="宋体" w:hint="eastAsia"/>
          <w:color w:val="000000"/>
          <w:kern w:val="0"/>
          <w:szCs w:val="21"/>
        </w:rPr>
        <w:t>（除</w:t>
      </w:r>
      <w:r w:rsidRPr="00177C48">
        <w:rPr>
          <w:rFonts w:ascii="宋体" w:eastAsia="宋体" w:hAnsi="宋体" w:cs="宋体"/>
          <w:color w:val="000000"/>
          <w:kern w:val="0"/>
          <w:szCs w:val="21"/>
        </w:rPr>
        <w:t>MFC</w:t>
      </w:r>
      <w:r w:rsidRPr="00177C48">
        <w:rPr>
          <w:rFonts w:ascii="宋体" w:eastAsia="宋体" w:hAnsi="宋体" w:cs="宋体" w:hint="eastAsia"/>
          <w:color w:val="000000"/>
          <w:kern w:val="0"/>
          <w:szCs w:val="21"/>
        </w:rPr>
        <w:t>自定义的几个用于状态条的</w:t>
      </w:r>
      <w:r w:rsidRPr="00177C48">
        <w:rPr>
          <w:rFonts w:ascii="宋体" w:eastAsia="宋体" w:hAnsi="宋体" w:cs="宋体"/>
          <w:color w:val="000000"/>
          <w:kern w:val="0"/>
          <w:szCs w:val="21"/>
        </w:rPr>
        <w:t>ID</w:t>
      </w:r>
      <w:r w:rsidRPr="00177C48">
        <w:rPr>
          <w:rFonts w:ascii="宋体" w:eastAsia="宋体" w:hAnsi="宋体" w:cs="宋体" w:hint="eastAsia"/>
          <w:color w:val="000000"/>
          <w:kern w:val="0"/>
          <w:szCs w:val="21"/>
        </w:rPr>
        <w:t>外）都设置为</w:t>
      </w:r>
      <w:r w:rsidRPr="00177C48">
        <w:rPr>
          <w:rFonts w:ascii="宋体" w:eastAsia="宋体" w:hAnsi="宋体" w:cs="宋体"/>
          <w:color w:val="000000"/>
          <w:kern w:val="0"/>
          <w:szCs w:val="21"/>
        </w:rPr>
        <w:t>ID_SEPARATOR</w:t>
      </w:r>
      <w:r w:rsidRPr="00177C48">
        <w:rPr>
          <w:rFonts w:ascii="宋体" w:eastAsia="宋体" w:hAnsi="宋体" w:cs="宋体" w:hint="eastAsia"/>
          <w:color w:val="000000"/>
          <w:kern w:val="0"/>
          <w:szCs w:val="21"/>
        </w:rPr>
        <w:t>，在生成后调用</w:t>
      </w:r>
      <w:r w:rsidRPr="00177C48">
        <w:rPr>
          <w:rFonts w:ascii="宋体" w:eastAsia="宋体" w:hAnsi="Times New Roman" w:cs="宋体"/>
          <w:color w:val="000000"/>
          <w:kern w:val="0"/>
          <w:szCs w:val="21"/>
        </w:rPr>
        <w:br/>
      </w:r>
      <w:r w:rsidRPr="00177C48">
        <w:rPr>
          <w:rFonts w:ascii="宋体" w:eastAsia="宋体" w:hAnsi="宋体" w:cs="宋体"/>
          <w:color w:val="000000"/>
          <w:kern w:val="0"/>
          <w:szCs w:val="21"/>
        </w:rPr>
        <w:t>void SetPaneInfo( int nIndex, UINT nID, UINT nStyle, int cxWidth );</w:t>
      </w:r>
      <w:r w:rsidRPr="00177C48">
        <w:rPr>
          <w:rFonts w:ascii="宋体" w:eastAsia="宋体" w:hAnsi="宋体" w:cs="宋体" w:hint="eastAsia"/>
          <w:color w:val="000000"/>
          <w:kern w:val="0"/>
          <w:szCs w:val="21"/>
        </w:rPr>
        <w:t>改变其风格，</w:t>
      </w:r>
      <w:r w:rsidRPr="00177C48">
        <w:rPr>
          <w:rFonts w:ascii="宋体" w:eastAsia="宋体" w:hAnsi="宋体" w:cs="宋体"/>
          <w:color w:val="000000"/>
          <w:kern w:val="0"/>
          <w:szCs w:val="21"/>
        </w:rPr>
        <w:t>ID</w:t>
      </w:r>
      <w:r w:rsidRPr="00177C48">
        <w:rPr>
          <w:rFonts w:ascii="宋体" w:eastAsia="宋体" w:hAnsi="宋体" w:cs="宋体" w:hint="eastAsia"/>
          <w:color w:val="000000"/>
          <w:kern w:val="0"/>
          <w:szCs w:val="21"/>
        </w:rPr>
        <w:t>和宽度。</w:t>
      </w:r>
      <w:r w:rsidRPr="00177C48">
        <w:rPr>
          <w:rFonts w:ascii="宋体" w:eastAsia="宋体" w:hAnsi="宋体" w:cs="宋体"/>
          <w:color w:val="000000"/>
          <w:kern w:val="0"/>
          <w:szCs w:val="21"/>
        </w:rPr>
        <w:t xml:space="preserve"> </w:t>
      </w:r>
    </w:p>
    <w:p w:rsidR="00177C48" w:rsidRPr="00177C48" w:rsidRDefault="00177C48" w:rsidP="00177C48">
      <w:pPr>
        <w:widowControl/>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color w:val="000000"/>
          <w:kern w:val="0"/>
          <w:szCs w:val="21"/>
        </w:rPr>
        <w:lastRenderedPageBreak/>
        <w:t>AppWizard</w:t>
      </w:r>
      <w:r w:rsidRPr="00177C48">
        <w:rPr>
          <w:rFonts w:ascii="宋体" w:eastAsia="宋体" w:hAnsi="宋体" w:cs="宋体" w:hint="eastAsia"/>
          <w:color w:val="000000"/>
          <w:kern w:val="0"/>
          <w:szCs w:val="21"/>
        </w:rPr>
        <w:t>在生成代码时也会同时生成状态条的代码。所以一般是不需要直接创建状态条对象。此外状态条上会自动显示菜单上的命令提示（必须先在资源中定义），所以也不需要人为设置显示文字。</w:t>
      </w:r>
      <w:r w:rsidRPr="00177C48">
        <w:rPr>
          <w:rFonts w:ascii="宋体" w:eastAsia="宋体" w:hAnsi="宋体" w:cs="宋体"/>
          <w:color w:val="000000"/>
          <w:kern w:val="0"/>
          <w:szCs w:val="21"/>
        </w:rPr>
        <w:t xml:space="preserve"> </w:t>
      </w:r>
    </w:p>
    <w:p w:rsidR="00177C48" w:rsidRPr="00177C48" w:rsidRDefault="00177C48" w:rsidP="00177C48">
      <w:pPr>
        <w:widowControl/>
        <w:spacing w:before="100" w:beforeAutospacing="1" w:after="100" w:afterAutospacing="1"/>
        <w:jc w:val="left"/>
        <w:rPr>
          <w:rFonts w:ascii="宋体" w:eastAsia="宋体" w:hAnsi="Times New Roman" w:cs="宋体"/>
          <w:color w:val="000000"/>
          <w:kern w:val="0"/>
          <w:szCs w:val="21"/>
        </w:rPr>
      </w:pPr>
      <w:r w:rsidRPr="00177C48">
        <w:rPr>
          <w:rFonts w:ascii="宋体" w:eastAsia="宋体" w:hAnsi="宋体" w:cs="宋体" w:hint="eastAsia"/>
          <w:color w:val="000000"/>
          <w:kern w:val="0"/>
          <w:szCs w:val="21"/>
        </w:rPr>
        <w:t>状态条支持</w:t>
      </w:r>
      <w:r w:rsidRPr="00177C48">
        <w:rPr>
          <w:rFonts w:ascii="宋体" w:eastAsia="宋体" w:hAnsi="宋体" w:cs="宋体"/>
          <w:color w:val="000000"/>
          <w:kern w:val="0"/>
          <w:szCs w:val="21"/>
        </w:rPr>
        <w:t>ON_UPDATE_COMMAND_UI</w:t>
      </w:r>
      <w:r w:rsidRPr="00177C48">
        <w:rPr>
          <w:rFonts w:ascii="宋体" w:eastAsia="宋体" w:hAnsi="宋体" w:cs="宋体" w:hint="eastAsia"/>
          <w:color w:val="000000"/>
          <w:kern w:val="0"/>
          <w:szCs w:val="21"/>
        </w:rPr>
        <w:t>的相关操作，如</w:t>
      </w:r>
      <w:r w:rsidRPr="00177C48">
        <w:rPr>
          <w:rFonts w:ascii="宋体" w:eastAsia="宋体" w:hAnsi="宋体" w:cs="宋体"/>
          <w:color w:val="000000"/>
          <w:kern w:val="0"/>
          <w:szCs w:val="21"/>
        </w:rPr>
        <w:t>SetText</w:t>
      </w:r>
      <w:r w:rsidRPr="00177C48">
        <w:rPr>
          <w:rFonts w:ascii="宋体" w:eastAsia="宋体" w:hAnsi="宋体" w:cs="宋体" w:hint="eastAsia"/>
          <w:color w:val="000000"/>
          <w:kern w:val="0"/>
          <w:szCs w:val="21"/>
        </w:rPr>
        <w:t>，</w:t>
      </w:r>
      <w:r w:rsidRPr="00177C48">
        <w:rPr>
          <w:rFonts w:ascii="宋体" w:eastAsia="宋体" w:hAnsi="宋体" w:cs="宋体"/>
          <w:color w:val="000000"/>
          <w:kern w:val="0"/>
          <w:szCs w:val="21"/>
        </w:rPr>
        <w:t>Enable</w:t>
      </w:r>
      <w:r w:rsidRPr="00177C48">
        <w:rPr>
          <w:rFonts w:ascii="宋体" w:eastAsia="宋体" w:hAnsi="宋体" w:cs="宋体" w:hint="eastAsia"/>
          <w:color w:val="000000"/>
          <w:kern w:val="0"/>
          <w:szCs w:val="21"/>
        </w:rPr>
        <w:t>。</w:t>
      </w:r>
      <w:r w:rsidRPr="00177C48">
        <w:rPr>
          <w:rFonts w:ascii="宋体" w:eastAsia="宋体" w:hAnsi="Times New Roman" w:cs="宋体"/>
          <w:color w:val="000000"/>
          <w:kern w:val="0"/>
          <w:szCs w:val="21"/>
        </w:rPr>
        <w:br/>
      </w:r>
      <w:r w:rsidRPr="00177C48">
        <w:rPr>
          <w:rFonts w:ascii="宋体" w:eastAsia="宋体" w:hAnsi="宋体" w:cs="宋体" w:hint="eastAsia"/>
          <w:color w:val="000000"/>
          <w:kern w:val="0"/>
          <w:szCs w:val="21"/>
        </w:rPr>
        <w:t>在以后的章节</w:t>
      </w:r>
      <w:hyperlink r:id="rId72" w:tgtFrame="_blank" w:history="1">
        <w:r w:rsidRPr="00177C48">
          <w:rPr>
            <w:rFonts w:ascii="宋体" w:eastAsia="宋体" w:hAnsi="宋体" w:cs="宋体"/>
            <w:color w:val="02029E"/>
            <w:kern w:val="0"/>
            <w:szCs w:val="24"/>
            <w:u w:val="single"/>
          </w:rPr>
          <w:t xml:space="preserve">4.D </w:t>
        </w:r>
        <w:r w:rsidRPr="00177C48">
          <w:rPr>
            <w:rFonts w:ascii="宋体" w:eastAsia="宋体" w:hAnsi="宋体" w:cs="宋体" w:hint="eastAsia"/>
            <w:color w:val="02029E"/>
            <w:kern w:val="0"/>
            <w:szCs w:val="24"/>
            <w:u w:val="single"/>
          </w:rPr>
          <w:t>利用</w:t>
        </w:r>
        <w:r w:rsidRPr="00177C48">
          <w:rPr>
            <w:rFonts w:ascii="宋体" w:eastAsia="宋体" w:hAnsi="宋体" w:cs="宋体"/>
            <w:color w:val="02029E"/>
            <w:kern w:val="0"/>
            <w:szCs w:val="24"/>
            <w:u w:val="single"/>
          </w:rPr>
          <w:t>AppWizard</w:t>
        </w:r>
        <w:r w:rsidRPr="00177C48">
          <w:rPr>
            <w:rFonts w:ascii="宋体" w:eastAsia="宋体" w:hAnsi="宋体" w:cs="宋体" w:hint="eastAsia"/>
            <w:color w:val="02029E"/>
            <w:kern w:val="0"/>
            <w:szCs w:val="24"/>
            <w:u w:val="single"/>
          </w:rPr>
          <w:t>创建并使用</w:t>
        </w:r>
        <w:r w:rsidRPr="00177C48">
          <w:rPr>
            <w:rFonts w:ascii="宋体" w:eastAsia="宋体" w:hAnsi="宋体" w:cs="宋体"/>
            <w:color w:val="02029E"/>
            <w:kern w:val="0"/>
            <w:szCs w:val="24"/>
            <w:u w:val="single"/>
          </w:rPr>
          <w:t>ToolBar StatusBar Dialog Bar</w:t>
        </w:r>
      </w:hyperlink>
      <w:r w:rsidRPr="00177C48">
        <w:rPr>
          <w:rFonts w:ascii="宋体" w:eastAsia="宋体" w:hAnsi="宋体" w:cs="宋体" w:hint="eastAsia"/>
          <w:color w:val="000000"/>
          <w:kern w:val="0"/>
          <w:szCs w:val="21"/>
        </w:rPr>
        <w:t>会给出使用的方法。</w:t>
      </w:r>
      <w:r w:rsidRPr="00177C48">
        <w:rPr>
          <w:rFonts w:ascii="宋体" w:eastAsia="宋体" w:hAnsi="宋体" w:cs="宋体"/>
          <w:color w:val="000000"/>
          <w:kern w:val="0"/>
          <w:szCs w:val="21"/>
        </w:rPr>
        <w:t xml:space="preserve"> </w:t>
      </w:r>
    </w:p>
    <w:p w:rsidR="00177C48" w:rsidRPr="00177C48" w:rsidRDefault="00177C48" w:rsidP="00177C48">
      <w:pPr>
        <w:widowControl/>
        <w:spacing w:before="100" w:beforeAutospacing="1" w:after="100" w:afterAutospacing="1"/>
        <w:ind w:firstLineChars="1233" w:firstLine="3342"/>
        <w:rPr>
          <w:rFonts w:ascii="宋体" w:eastAsia="宋体" w:hAnsi="Times New Roman" w:cs="宋体"/>
          <w:color w:val="000099"/>
          <w:kern w:val="0"/>
          <w:szCs w:val="21"/>
        </w:rPr>
      </w:pPr>
      <w:r w:rsidRPr="00177C48">
        <w:rPr>
          <w:rFonts w:ascii="宋体" w:eastAsia="宋体" w:hAnsi="宋体" w:cs="宋体"/>
          <w:b/>
          <w:bCs/>
          <w:color w:val="000099"/>
          <w:kern w:val="0"/>
          <w:sz w:val="27"/>
          <w:szCs w:val="27"/>
        </w:rPr>
        <w:t>4.C Dialog Bar</w:t>
      </w:r>
      <w:r w:rsidRPr="00177C48">
        <w:rPr>
          <w:rFonts w:ascii="宋体" w:eastAsia="宋体" w:hAnsi="Times New Roman" w:cs="宋体"/>
          <w:color w:val="000099"/>
          <w:kern w:val="0"/>
          <w:szCs w:val="21"/>
        </w:rPr>
        <w:br/>
      </w:r>
      <w:r w:rsidRPr="00177C48">
        <w:rPr>
          <w:rFonts w:ascii="宋体" w:eastAsia="宋体" w:hAnsi="宋体" w:cs="宋体"/>
          <w:color w:val="000000"/>
          <w:kern w:val="0"/>
          <w:szCs w:val="21"/>
        </w:rPr>
        <w:t>Dialog Bar</w:t>
      </w:r>
      <w:r w:rsidRPr="00177C48">
        <w:rPr>
          <w:rFonts w:ascii="宋体" w:eastAsia="宋体" w:hAnsi="宋体" w:cs="宋体" w:hint="eastAsia"/>
          <w:color w:val="000000"/>
          <w:kern w:val="0"/>
          <w:szCs w:val="21"/>
        </w:rPr>
        <w:t>类似一个静态的附在框架窗口上的对话框，由于</w:t>
      </w:r>
      <w:r w:rsidRPr="00177C48">
        <w:rPr>
          <w:rFonts w:ascii="宋体" w:eastAsia="宋体" w:hAnsi="宋体" w:cs="宋体"/>
          <w:color w:val="000000"/>
          <w:kern w:val="0"/>
          <w:szCs w:val="21"/>
        </w:rPr>
        <w:t>Dialog Bar</w:t>
      </w:r>
      <w:r w:rsidRPr="00177C48">
        <w:rPr>
          <w:rFonts w:ascii="宋体" w:eastAsia="宋体" w:hAnsi="宋体" w:cs="宋体" w:hint="eastAsia"/>
          <w:color w:val="000000"/>
          <w:kern w:val="0"/>
          <w:szCs w:val="21"/>
        </w:rPr>
        <w:t>可以使用资源编辑器进行编辑所以使用起来就很方便，在设计时就可以对</w:t>
      </w:r>
      <w:r w:rsidRPr="00177C48">
        <w:rPr>
          <w:rFonts w:ascii="宋体" w:eastAsia="宋体" w:hAnsi="宋体" w:cs="宋体"/>
          <w:color w:val="000000"/>
          <w:kern w:val="0"/>
          <w:szCs w:val="21"/>
        </w:rPr>
        <w:t>Dialog Bar</w:t>
      </w:r>
      <w:r w:rsidRPr="00177C48">
        <w:rPr>
          <w:rFonts w:ascii="宋体" w:eastAsia="宋体" w:hAnsi="宋体" w:cs="宋体" w:hint="eastAsia"/>
          <w:color w:val="000000"/>
          <w:kern w:val="0"/>
          <w:szCs w:val="21"/>
        </w:rPr>
        <w:t>上的子窗口进行定位。用于显示一些提示字符。</w:t>
      </w:r>
      <w:r w:rsidRPr="00177C48">
        <w:rPr>
          <w:rFonts w:ascii="宋体" w:eastAsia="宋体" w:hAnsi="宋体" w:cs="宋体"/>
          <w:color w:val="000000"/>
          <w:kern w:val="0"/>
          <w:szCs w:val="21"/>
        </w:rPr>
        <w:t>MFC</w:t>
      </w:r>
      <w:r w:rsidRPr="00177C48">
        <w:rPr>
          <w:rFonts w:ascii="宋体" w:eastAsia="宋体" w:hAnsi="宋体" w:cs="宋体" w:hint="eastAsia"/>
          <w:color w:val="000000"/>
          <w:kern w:val="0"/>
          <w:szCs w:val="21"/>
        </w:rPr>
        <w:t>中使用</w:t>
      </w:r>
      <w:r w:rsidRPr="00177C48">
        <w:rPr>
          <w:rFonts w:ascii="宋体" w:eastAsia="宋体" w:hAnsi="宋体" w:cs="宋体"/>
          <w:color w:val="000000"/>
          <w:kern w:val="0"/>
          <w:szCs w:val="21"/>
        </w:rPr>
        <w:t>CDialogBar</w:t>
      </w:r>
      <w:r w:rsidRPr="00177C48">
        <w:rPr>
          <w:rFonts w:ascii="宋体" w:eastAsia="宋体" w:hAnsi="宋体" w:cs="宋体" w:hint="eastAsia"/>
          <w:color w:val="000000"/>
          <w:kern w:val="0"/>
          <w:szCs w:val="21"/>
        </w:rPr>
        <w:t>类来</w:t>
      </w:r>
      <w:r w:rsidRPr="00177C48">
        <w:rPr>
          <w:rFonts w:ascii="宋体" w:eastAsia="宋体" w:hAnsi="宋体" w:cs="宋体"/>
          <w:color w:val="000000"/>
          <w:kern w:val="0"/>
          <w:szCs w:val="21"/>
        </w:rPr>
        <w:t>Dialog Bar</w:t>
      </w:r>
      <w:r w:rsidRPr="00177C48">
        <w:rPr>
          <w:rFonts w:ascii="宋体" w:eastAsia="宋体" w:hAnsi="宋体" w:cs="宋体" w:hint="eastAsia"/>
          <w:color w:val="000000"/>
          <w:kern w:val="0"/>
          <w:szCs w:val="21"/>
        </w:rPr>
        <w:t>控件的各种操作。通过调用</w:t>
      </w:r>
      <w:r w:rsidRPr="00177C48">
        <w:rPr>
          <w:rFonts w:ascii="宋体" w:eastAsia="宋体" w:hAnsi="Times New Roman" w:cs="宋体"/>
          <w:color w:val="000000"/>
          <w:kern w:val="0"/>
          <w:szCs w:val="21"/>
        </w:rPr>
        <w:br/>
      </w:r>
      <w:r w:rsidRPr="00177C48">
        <w:rPr>
          <w:rFonts w:ascii="宋体" w:eastAsia="宋体" w:hAnsi="宋体" w:cs="宋体"/>
          <w:color w:val="000000"/>
          <w:kern w:val="0"/>
          <w:szCs w:val="21"/>
        </w:rPr>
        <w:t>BOOL Create( CWnd* pParentWnd, UINT nIDTemplate, UINT nStyle, UINT nID );</w:t>
      </w:r>
      <w:r w:rsidRPr="00177C48">
        <w:rPr>
          <w:rFonts w:ascii="宋体" w:eastAsia="宋体" w:hAnsi="宋体" w:cs="宋体" w:hint="eastAsia"/>
          <w:color w:val="000000"/>
          <w:kern w:val="0"/>
          <w:szCs w:val="21"/>
        </w:rPr>
        <w:t>创建一个窗口，</w:t>
      </w:r>
      <w:r w:rsidRPr="00177C48">
        <w:rPr>
          <w:rFonts w:ascii="宋体" w:eastAsia="宋体" w:hAnsi="宋体" w:cs="宋体"/>
          <w:color w:val="000000"/>
          <w:kern w:val="0"/>
          <w:szCs w:val="21"/>
        </w:rPr>
        <w:t>nIDTemplate</w:t>
      </w:r>
      <w:r w:rsidRPr="00177C48">
        <w:rPr>
          <w:rFonts w:ascii="宋体" w:eastAsia="宋体" w:hAnsi="宋体" w:cs="宋体" w:hint="eastAsia"/>
          <w:color w:val="000000"/>
          <w:kern w:val="0"/>
          <w:szCs w:val="21"/>
        </w:rPr>
        <w:t>为对话框资源，</w:t>
      </w:r>
      <w:r w:rsidRPr="00177C48">
        <w:rPr>
          <w:rFonts w:ascii="宋体" w:eastAsia="宋体" w:hAnsi="宋体" w:cs="宋体"/>
          <w:color w:val="000000"/>
          <w:kern w:val="0"/>
          <w:szCs w:val="21"/>
        </w:rPr>
        <w:t>nID</w:t>
      </w:r>
      <w:r w:rsidRPr="00177C48">
        <w:rPr>
          <w:rFonts w:ascii="宋体" w:eastAsia="宋体" w:hAnsi="宋体" w:cs="宋体" w:hint="eastAsia"/>
          <w:color w:val="000000"/>
          <w:kern w:val="0"/>
          <w:szCs w:val="21"/>
        </w:rPr>
        <w:t>为该</w:t>
      </w:r>
      <w:r w:rsidRPr="00177C48">
        <w:rPr>
          <w:rFonts w:ascii="宋体" w:eastAsia="宋体" w:hAnsi="宋体" w:cs="宋体"/>
          <w:color w:val="000000"/>
          <w:kern w:val="0"/>
          <w:szCs w:val="21"/>
        </w:rPr>
        <w:t>Dialog Bar</w:t>
      </w:r>
      <w:r w:rsidRPr="00177C48">
        <w:rPr>
          <w:rFonts w:ascii="宋体" w:eastAsia="宋体" w:hAnsi="宋体" w:cs="宋体" w:hint="eastAsia"/>
          <w:color w:val="000000"/>
          <w:kern w:val="0"/>
          <w:szCs w:val="21"/>
        </w:rPr>
        <w:t>对应的窗口</w:t>
      </w:r>
      <w:r w:rsidRPr="00177C48">
        <w:rPr>
          <w:rFonts w:ascii="宋体" w:eastAsia="宋体" w:hAnsi="宋体" w:cs="宋体"/>
          <w:color w:val="000000"/>
          <w:kern w:val="0"/>
          <w:szCs w:val="21"/>
        </w:rPr>
        <w:t>ID</w:t>
      </w:r>
      <w:r w:rsidRPr="00177C48">
        <w:rPr>
          <w:rFonts w:ascii="宋体" w:eastAsia="宋体" w:hAnsi="宋体" w:cs="宋体" w:hint="eastAsia"/>
          <w:color w:val="000000"/>
          <w:kern w:val="0"/>
          <w:szCs w:val="21"/>
        </w:rPr>
        <w:t>，</w:t>
      </w:r>
      <w:r w:rsidRPr="00177C48">
        <w:rPr>
          <w:rFonts w:ascii="宋体" w:eastAsia="宋体" w:hAnsi="宋体" w:cs="宋体"/>
          <w:color w:val="000000"/>
          <w:kern w:val="0"/>
          <w:szCs w:val="21"/>
        </w:rPr>
        <w:t>nStyle</w:t>
      </w:r>
      <w:r w:rsidRPr="00177C48">
        <w:rPr>
          <w:rFonts w:ascii="宋体" w:eastAsia="宋体" w:hAnsi="宋体" w:cs="宋体" w:hint="eastAsia"/>
          <w:color w:val="000000"/>
          <w:kern w:val="0"/>
          <w:szCs w:val="21"/>
        </w:rPr>
        <w:t>中可以使用以下一些状态条控件的专用风格：</w:t>
      </w:r>
      <w:r w:rsidRPr="00177C48">
        <w:rPr>
          <w:rFonts w:ascii="宋体" w:eastAsia="宋体" w:hAnsi="宋体" w:cs="宋体"/>
          <w:color w:val="000000"/>
          <w:kern w:val="0"/>
          <w:szCs w:val="21"/>
        </w:rPr>
        <w:t xml:space="preserve"> </w:t>
      </w:r>
    </w:p>
    <w:p w:rsidR="00177C48" w:rsidRPr="00177C48" w:rsidRDefault="00177C48" w:rsidP="00177C48">
      <w:pPr>
        <w:widowControl/>
        <w:numPr>
          <w:ilvl w:val="0"/>
          <w:numId w:val="37"/>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b/>
          <w:bCs/>
          <w:color w:val="000000"/>
          <w:kern w:val="0"/>
          <w:szCs w:val="21"/>
        </w:rPr>
        <w:t>CBRS_TOP</w:t>
      </w:r>
      <w:r w:rsidRPr="00177C48">
        <w:rPr>
          <w:rFonts w:ascii="宋体" w:eastAsia="宋体" w:hAnsi="宋体" w:cs="宋体"/>
          <w:color w:val="000000"/>
          <w:kern w:val="0"/>
          <w:szCs w:val="21"/>
        </w:rPr>
        <w:t xml:space="preserve"> Dialog Bar</w:t>
      </w:r>
      <w:r w:rsidRPr="00177C48">
        <w:rPr>
          <w:rFonts w:ascii="宋体" w:eastAsia="宋体" w:hAnsi="宋体" w:cs="宋体" w:hint="eastAsia"/>
          <w:color w:val="000000"/>
          <w:kern w:val="0"/>
          <w:szCs w:val="21"/>
        </w:rPr>
        <w:t>在父窗口的顶部</w:t>
      </w:r>
      <w:r w:rsidRPr="00177C48">
        <w:rPr>
          <w:rFonts w:ascii="宋体" w:eastAsia="宋体" w:hAnsi="宋体" w:cs="宋体"/>
          <w:color w:val="000000"/>
          <w:kern w:val="0"/>
          <w:szCs w:val="21"/>
        </w:rPr>
        <w:t xml:space="preserve"> </w:t>
      </w:r>
    </w:p>
    <w:p w:rsidR="00177C48" w:rsidRPr="00177C48" w:rsidRDefault="00177C48" w:rsidP="00177C48">
      <w:pPr>
        <w:widowControl/>
        <w:numPr>
          <w:ilvl w:val="0"/>
          <w:numId w:val="37"/>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b/>
          <w:bCs/>
          <w:color w:val="000000"/>
          <w:kern w:val="0"/>
          <w:szCs w:val="21"/>
        </w:rPr>
        <w:t>TCBRS_BOTTOM</w:t>
      </w:r>
      <w:r w:rsidRPr="00177C48">
        <w:rPr>
          <w:rFonts w:ascii="宋体" w:eastAsia="宋体" w:hAnsi="宋体" w:cs="宋体"/>
          <w:color w:val="000000"/>
          <w:kern w:val="0"/>
          <w:szCs w:val="21"/>
        </w:rPr>
        <w:t xml:space="preserve"> Dialog Bar</w:t>
      </w:r>
      <w:r w:rsidRPr="00177C48">
        <w:rPr>
          <w:rFonts w:ascii="宋体" w:eastAsia="宋体" w:hAnsi="宋体" w:cs="宋体" w:hint="eastAsia"/>
          <w:color w:val="000000"/>
          <w:kern w:val="0"/>
          <w:szCs w:val="21"/>
        </w:rPr>
        <w:t>在父窗口的底部</w:t>
      </w:r>
      <w:r w:rsidRPr="00177C48">
        <w:rPr>
          <w:rFonts w:ascii="宋体" w:eastAsia="宋体" w:hAnsi="宋体" w:cs="宋体"/>
          <w:color w:val="000000"/>
          <w:kern w:val="0"/>
          <w:szCs w:val="21"/>
        </w:rPr>
        <w:t xml:space="preserve"> </w:t>
      </w:r>
    </w:p>
    <w:p w:rsidR="00177C48" w:rsidRPr="00177C48" w:rsidRDefault="00177C48" w:rsidP="00177C48">
      <w:pPr>
        <w:widowControl/>
        <w:numPr>
          <w:ilvl w:val="0"/>
          <w:numId w:val="37"/>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b/>
          <w:bCs/>
          <w:color w:val="000000"/>
          <w:kern w:val="0"/>
          <w:szCs w:val="21"/>
        </w:rPr>
        <w:t>CBRS_LEFT</w:t>
      </w:r>
      <w:r w:rsidRPr="00177C48">
        <w:rPr>
          <w:rFonts w:ascii="宋体" w:eastAsia="宋体" w:hAnsi="宋体" w:cs="宋体"/>
          <w:color w:val="000000"/>
          <w:kern w:val="0"/>
          <w:szCs w:val="21"/>
        </w:rPr>
        <w:t xml:space="preserve"> Dialog Bar</w:t>
      </w:r>
      <w:r w:rsidRPr="00177C48">
        <w:rPr>
          <w:rFonts w:ascii="宋体" w:eastAsia="宋体" w:hAnsi="宋体" w:cs="宋体" w:hint="eastAsia"/>
          <w:color w:val="000000"/>
          <w:kern w:val="0"/>
          <w:szCs w:val="21"/>
        </w:rPr>
        <w:t>在父窗口的左部</w:t>
      </w:r>
      <w:r w:rsidRPr="00177C48">
        <w:rPr>
          <w:rFonts w:ascii="宋体" w:eastAsia="宋体" w:hAnsi="宋体" w:cs="宋体"/>
          <w:color w:val="000000"/>
          <w:kern w:val="0"/>
          <w:szCs w:val="21"/>
        </w:rPr>
        <w:t xml:space="preserve"> </w:t>
      </w:r>
    </w:p>
    <w:p w:rsidR="00177C48" w:rsidRPr="00177C48" w:rsidRDefault="00177C48" w:rsidP="00177C48">
      <w:pPr>
        <w:widowControl/>
        <w:numPr>
          <w:ilvl w:val="0"/>
          <w:numId w:val="37"/>
        </w:numPr>
        <w:spacing w:before="100" w:beforeAutospacing="1" w:after="100" w:afterAutospacing="1"/>
        <w:jc w:val="left"/>
        <w:rPr>
          <w:rFonts w:ascii="宋体" w:eastAsia="宋体" w:hAnsi="Times New Roman" w:cs="宋体"/>
          <w:color w:val="000000"/>
          <w:kern w:val="0"/>
          <w:szCs w:val="21"/>
        </w:rPr>
      </w:pPr>
      <w:r w:rsidRPr="00177C48">
        <w:rPr>
          <w:rFonts w:ascii="宋体" w:eastAsia="宋体" w:hAnsi="宋体" w:cs="宋体"/>
          <w:b/>
          <w:bCs/>
          <w:color w:val="000000"/>
          <w:kern w:val="0"/>
          <w:szCs w:val="21"/>
        </w:rPr>
        <w:t>CBRS_RIGHT</w:t>
      </w:r>
      <w:r w:rsidRPr="00177C48">
        <w:rPr>
          <w:rFonts w:ascii="宋体" w:eastAsia="宋体" w:hAnsi="宋体" w:cs="宋体"/>
          <w:color w:val="000000"/>
          <w:kern w:val="0"/>
          <w:szCs w:val="21"/>
        </w:rPr>
        <w:t xml:space="preserve"> Dialog Bar</w:t>
      </w:r>
      <w:r w:rsidRPr="00177C48">
        <w:rPr>
          <w:rFonts w:ascii="宋体" w:eastAsia="宋体" w:hAnsi="宋体" w:cs="宋体" w:hint="eastAsia"/>
          <w:color w:val="000000"/>
          <w:kern w:val="0"/>
          <w:szCs w:val="21"/>
        </w:rPr>
        <w:t>在父窗口的右部</w:t>
      </w:r>
      <w:r w:rsidRPr="00177C48">
        <w:rPr>
          <w:rFonts w:ascii="宋体" w:eastAsia="宋体" w:hAnsi="宋体" w:cs="宋体"/>
          <w:color w:val="000000"/>
          <w:kern w:val="0"/>
          <w:szCs w:val="21"/>
        </w:rPr>
        <w:t xml:space="preserve"> </w:t>
      </w:r>
      <w:r w:rsidRPr="00177C48">
        <w:rPr>
          <w:rFonts w:ascii="宋体" w:eastAsia="宋体" w:hAnsi="Times New Roman" w:cs="宋体"/>
          <w:color w:val="000000"/>
          <w:kern w:val="0"/>
          <w:szCs w:val="21"/>
        </w:rPr>
        <w:br/>
      </w:r>
      <w:r w:rsidRPr="00177C48">
        <w:rPr>
          <w:rFonts w:ascii="宋体" w:eastAsia="宋体" w:hAnsi="宋体" w:cs="宋体" w:hint="eastAsia"/>
          <w:color w:val="000000"/>
          <w:kern w:val="0"/>
          <w:szCs w:val="21"/>
        </w:rPr>
        <w:t>对于</w:t>
      </w:r>
      <w:r w:rsidRPr="00177C48">
        <w:rPr>
          <w:rFonts w:ascii="宋体" w:eastAsia="宋体" w:hAnsi="宋体" w:cs="宋体"/>
          <w:color w:val="000000"/>
          <w:kern w:val="0"/>
          <w:szCs w:val="21"/>
        </w:rPr>
        <w:t>Dialog Bar</w:t>
      </w:r>
      <w:r w:rsidRPr="00177C48">
        <w:rPr>
          <w:rFonts w:ascii="宋体" w:eastAsia="宋体" w:hAnsi="宋体" w:cs="宋体" w:hint="eastAsia"/>
          <w:color w:val="000000"/>
          <w:kern w:val="0"/>
          <w:szCs w:val="21"/>
        </w:rPr>
        <w:t>的所产生消息需要在父窗口中进行映射和处理，例如</w:t>
      </w:r>
      <w:r w:rsidRPr="00177C48">
        <w:rPr>
          <w:rFonts w:ascii="宋体" w:eastAsia="宋体" w:hAnsi="宋体" w:cs="宋体"/>
          <w:color w:val="000000"/>
          <w:kern w:val="0"/>
          <w:szCs w:val="21"/>
        </w:rPr>
        <w:t>Dialog Bar</w:t>
      </w:r>
      <w:r w:rsidRPr="00177C48">
        <w:rPr>
          <w:rFonts w:ascii="宋体" w:eastAsia="宋体" w:hAnsi="宋体" w:cs="宋体" w:hint="eastAsia"/>
          <w:color w:val="000000"/>
          <w:kern w:val="0"/>
          <w:szCs w:val="21"/>
        </w:rPr>
        <w:t>上的按钮，需要在父窗口中进行</w:t>
      </w:r>
      <w:r w:rsidRPr="00177C48">
        <w:rPr>
          <w:rFonts w:ascii="宋体" w:eastAsia="宋体" w:hAnsi="宋体" w:cs="宋体"/>
          <w:color w:val="000000"/>
          <w:kern w:val="0"/>
          <w:szCs w:val="21"/>
        </w:rPr>
        <w:t>ON_BN_CLICKED</w:t>
      </w:r>
      <w:r w:rsidRPr="00177C48">
        <w:rPr>
          <w:rFonts w:ascii="宋体" w:eastAsia="宋体" w:hAnsi="宋体" w:cs="宋体" w:hint="eastAsia"/>
          <w:color w:val="000000"/>
          <w:kern w:val="0"/>
          <w:szCs w:val="21"/>
        </w:rPr>
        <w:t>或</w:t>
      </w:r>
      <w:r w:rsidRPr="00177C48">
        <w:rPr>
          <w:rFonts w:ascii="宋体" w:eastAsia="宋体" w:hAnsi="宋体" w:cs="宋体"/>
          <w:color w:val="000000"/>
          <w:kern w:val="0"/>
          <w:szCs w:val="21"/>
        </w:rPr>
        <w:t>ON_COMMAND</w:t>
      </w:r>
      <w:r w:rsidRPr="00177C48">
        <w:rPr>
          <w:rFonts w:ascii="宋体" w:eastAsia="宋体" w:hAnsi="宋体" w:cs="宋体" w:hint="eastAsia"/>
          <w:color w:val="000000"/>
          <w:kern w:val="0"/>
          <w:szCs w:val="21"/>
        </w:rPr>
        <w:t>映射，</w:t>
      </w:r>
      <w:r w:rsidRPr="00177C48">
        <w:rPr>
          <w:rFonts w:ascii="宋体" w:eastAsia="宋体" w:hAnsi="宋体" w:cs="宋体"/>
          <w:color w:val="000000"/>
          <w:kern w:val="0"/>
          <w:szCs w:val="21"/>
        </w:rPr>
        <w:t>Dialog Bar</w:t>
      </w:r>
      <w:r w:rsidRPr="00177C48">
        <w:rPr>
          <w:rFonts w:ascii="宋体" w:eastAsia="宋体" w:hAnsi="宋体" w:cs="宋体" w:hint="eastAsia"/>
          <w:color w:val="000000"/>
          <w:kern w:val="0"/>
          <w:szCs w:val="21"/>
        </w:rPr>
        <w:t>上的输入框可以在父窗口中进行</w:t>
      </w:r>
      <w:r w:rsidRPr="00177C48">
        <w:rPr>
          <w:rFonts w:ascii="宋体" w:eastAsia="宋体" w:hAnsi="宋体" w:cs="宋体"/>
          <w:color w:val="000000"/>
          <w:kern w:val="0"/>
          <w:szCs w:val="21"/>
        </w:rPr>
        <w:t>ON_EN_CHANGE</w:t>
      </w:r>
      <w:r w:rsidRPr="00177C48">
        <w:rPr>
          <w:rFonts w:ascii="宋体" w:eastAsia="宋体" w:hAnsi="宋体" w:cs="宋体" w:hint="eastAsia"/>
          <w:color w:val="000000"/>
          <w:kern w:val="0"/>
          <w:szCs w:val="21"/>
        </w:rPr>
        <w:t>，</w:t>
      </w:r>
      <w:r w:rsidRPr="00177C48">
        <w:rPr>
          <w:rFonts w:ascii="宋体" w:eastAsia="宋体" w:hAnsi="宋体" w:cs="宋体"/>
          <w:color w:val="000000"/>
          <w:kern w:val="0"/>
          <w:szCs w:val="21"/>
        </w:rPr>
        <w:t>ON_EN_MAXTEXT</w:t>
      </w:r>
      <w:r w:rsidRPr="00177C48">
        <w:rPr>
          <w:rFonts w:ascii="宋体" w:eastAsia="宋体" w:hAnsi="宋体" w:cs="宋体" w:hint="eastAsia"/>
          <w:color w:val="000000"/>
          <w:kern w:val="0"/>
          <w:szCs w:val="21"/>
        </w:rPr>
        <w:t>等输入框对应的映射。</w:t>
      </w:r>
      <w:r w:rsidRPr="00177C48">
        <w:rPr>
          <w:rFonts w:ascii="宋体" w:eastAsia="宋体" w:hAnsi="宋体" w:cs="宋体"/>
          <w:color w:val="000000"/>
          <w:kern w:val="0"/>
          <w:szCs w:val="21"/>
        </w:rPr>
        <w:t xml:space="preserve"> </w:t>
      </w:r>
      <w:r w:rsidRPr="00177C48">
        <w:rPr>
          <w:rFonts w:ascii="宋体" w:eastAsia="宋体" w:hAnsi="Times New Roman" w:cs="宋体"/>
          <w:color w:val="000000"/>
          <w:kern w:val="0"/>
          <w:szCs w:val="21"/>
        </w:rPr>
        <w:br/>
      </w:r>
      <w:r w:rsidRPr="00177C48">
        <w:rPr>
          <w:rFonts w:ascii="宋体" w:eastAsia="宋体" w:hAnsi="宋体" w:cs="宋体"/>
          <w:color w:val="000000"/>
          <w:kern w:val="0"/>
          <w:szCs w:val="21"/>
        </w:rPr>
        <w:t>Dialog Bar</w:t>
      </w:r>
      <w:r w:rsidRPr="00177C48">
        <w:rPr>
          <w:rFonts w:ascii="宋体" w:eastAsia="宋体" w:hAnsi="宋体" w:cs="宋体" w:hint="eastAsia"/>
          <w:color w:val="000000"/>
          <w:kern w:val="0"/>
          <w:szCs w:val="21"/>
        </w:rPr>
        <w:t>支持</w:t>
      </w:r>
      <w:r w:rsidRPr="00177C48">
        <w:rPr>
          <w:rFonts w:ascii="宋体" w:eastAsia="宋体" w:hAnsi="宋体" w:cs="宋体"/>
          <w:color w:val="000000"/>
          <w:kern w:val="0"/>
          <w:szCs w:val="21"/>
        </w:rPr>
        <w:t>ON_UPDATE_COMMAND_UI</w:t>
      </w:r>
      <w:r w:rsidRPr="00177C48">
        <w:rPr>
          <w:rFonts w:ascii="宋体" w:eastAsia="宋体" w:hAnsi="宋体" w:cs="宋体" w:hint="eastAsia"/>
          <w:color w:val="000000"/>
          <w:kern w:val="0"/>
          <w:szCs w:val="21"/>
        </w:rPr>
        <w:t>的相关操作，如</w:t>
      </w:r>
      <w:r w:rsidRPr="00177C48">
        <w:rPr>
          <w:rFonts w:ascii="宋体" w:eastAsia="宋体" w:hAnsi="宋体" w:cs="宋体"/>
          <w:color w:val="000000"/>
          <w:kern w:val="0"/>
          <w:szCs w:val="21"/>
        </w:rPr>
        <w:t>SetText</w:t>
      </w:r>
      <w:r w:rsidRPr="00177C48">
        <w:rPr>
          <w:rFonts w:ascii="宋体" w:eastAsia="宋体" w:hAnsi="宋体" w:cs="宋体" w:hint="eastAsia"/>
          <w:color w:val="000000"/>
          <w:kern w:val="0"/>
          <w:szCs w:val="21"/>
        </w:rPr>
        <w:t>，</w:t>
      </w:r>
      <w:r w:rsidRPr="00177C48">
        <w:rPr>
          <w:rFonts w:ascii="宋体" w:eastAsia="宋体" w:hAnsi="宋体" w:cs="宋体"/>
          <w:color w:val="000000"/>
          <w:kern w:val="0"/>
          <w:szCs w:val="21"/>
        </w:rPr>
        <w:t>Enable</w:t>
      </w:r>
      <w:r w:rsidRPr="00177C48">
        <w:rPr>
          <w:rFonts w:ascii="宋体" w:eastAsia="宋体" w:hAnsi="宋体" w:cs="宋体" w:hint="eastAsia"/>
          <w:color w:val="000000"/>
          <w:kern w:val="0"/>
          <w:szCs w:val="21"/>
        </w:rPr>
        <w:t>。</w:t>
      </w:r>
    </w:p>
    <w:p w:rsidR="00177C48" w:rsidRPr="00177C48" w:rsidRDefault="00177C48" w:rsidP="00177C48">
      <w:pPr>
        <w:widowControl/>
        <w:spacing w:before="100" w:beforeAutospacing="1" w:after="100" w:afterAutospacing="1"/>
        <w:jc w:val="left"/>
        <w:rPr>
          <w:rFonts w:ascii="宋体" w:eastAsia="宋体" w:hAnsi="Times New Roman" w:cs="宋体"/>
          <w:color w:val="000000"/>
          <w:kern w:val="0"/>
          <w:szCs w:val="21"/>
        </w:rPr>
      </w:pPr>
      <w:r w:rsidRPr="00177C48">
        <w:rPr>
          <w:rFonts w:ascii="宋体" w:eastAsia="宋体" w:hAnsi="宋体" w:cs="宋体" w:hint="eastAsia"/>
          <w:color w:val="000000"/>
          <w:kern w:val="0"/>
          <w:szCs w:val="21"/>
        </w:rPr>
        <w:t>在以后的章节</w:t>
      </w:r>
      <w:hyperlink r:id="rId73" w:tgtFrame="_blank" w:history="1">
        <w:r w:rsidRPr="00177C48">
          <w:rPr>
            <w:rFonts w:ascii="宋体" w:eastAsia="宋体" w:hAnsi="宋体" w:cs="宋体"/>
            <w:color w:val="02029E"/>
            <w:kern w:val="0"/>
            <w:szCs w:val="24"/>
            <w:u w:val="single"/>
          </w:rPr>
          <w:t xml:space="preserve">4.D </w:t>
        </w:r>
        <w:r w:rsidRPr="00177C48">
          <w:rPr>
            <w:rFonts w:ascii="宋体" w:eastAsia="宋体" w:hAnsi="宋体" w:cs="宋体" w:hint="eastAsia"/>
            <w:color w:val="02029E"/>
            <w:kern w:val="0"/>
            <w:szCs w:val="24"/>
            <w:u w:val="single"/>
          </w:rPr>
          <w:t>利用</w:t>
        </w:r>
        <w:r w:rsidRPr="00177C48">
          <w:rPr>
            <w:rFonts w:ascii="宋体" w:eastAsia="宋体" w:hAnsi="宋体" w:cs="宋体"/>
            <w:color w:val="02029E"/>
            <w:kern w:val="0"/>
            <w:szCs w:val="24"/>
            <w:u w:val="single"/>
          </w:rPr>
          <w:t>AppWizard</w:t>
        </w:r>
        <w:r w:rsidRPr="00177C48">
          <w:rPr>
            <w:rFonts w:ascii="宋体" w:eastAsia="宋体" w:hAnsi="宋体" w:cs="宋体" w:hint="eastAsia"/>
            <w:color w:val="02029E"/>
            <w:kern w:val="0"/>
            <w:szCs w:val="24"/>
            <w:u w:val="single"/>
          </w:rPr>
          <w:t>创建并使用</w:t>
        </w:r>
        <w:r w:rsidRPr="00177C48">
          <w:rPr>
            <w:rFonts w:ascii="宋体" w:eastAsia="宋体" w:hAnsi="宋体" w:cs="宋体"/>
            <w:color w:val="02029E"/>
            <w:kern w:val="0"/>
            <w:szCs w:val="24"/>
            <w:u w:val="single"/>
          </w:rPr>
          <w:t>ToolBar StatusBar Dialog Bar</w:t>
        </w:r>
      </w:hyperlink>
      <w:r w:rsidRPr="00177C48">
        <w:rPr>
          <w:rFonts w:ascii="宋体" w:eastAsia="宋体" w:hAnsi="宋体" w:cs="宋体" w:hint="eastAsia"/>
          <w:color w:val="000000"/>
          <w:kern w:val="0"/>
          <w:szCs w:val="21"/>
        </w:rPr>
        <w:t>会给出使用的方法。</w:t>
      </w:r>
      <w:r w:rsidRPr="00177C48">
        <w:rPr>
          <w:rFonts w:ascii="宋体" w:eastAsia="宋体" w:hAnsi="宋体" w:cs="宋体"/>
          <w:color w:val="000000"/>
          <w:kern w:val="0"/>
          <w:szCs w:val="21"/>
        </w:rPr>
        <w:t xml:space="preserve"> </w:t>
      </w:r>
    </w:p>
    <w:p w:rsidR="00177C48" w:rsidRPr="00177C48" w:rsidRDefault="00177C48" w:rsidP="00177C48">
      <w:pPr>
        <w:widowControl/>
        <w:spacing w:before="100" w:beforeAutospacing="1" w:after="100" w:afterAutospacing="1"/>
        <w:jc w:val="left"/>
        <w:rPr>
          <w:rFonts w:ascii="宋体" w:eastAsia="宋体" w:hAnsi="Times New Roman" w:cs="宋体"/>
          <w:color w:val="000099"/>
          <w:kern w:val="0"/>
          <w:szCs w:val="21"/>
        </w:rPr>
      </w:pPr>
      <w:r w:rsidRPr="00177C48">
        <w:rPr>
          <w:rFonts w:ascii="宋体" w:eastAsia="宋体" w:hAnsi="宋体" w:cs="宋体"/>
          <w:b/>
          <w:bCs/>
          <w:color w:val="000099"/>
          <w:kern w:val="0"/>
          <w:sz w:val="27"/>
          <w:szCs w:val="27"/>
        </w:rPr>
        <w:t xml:space="preserve">4.D </w:t>
      </w:r>
      <w:r w:rsidRPr="00177C48">
        <w:rPr>
          <w:rFonts w:ascii="宋体" w:eastAsia="宋体" w:hAnsi="宋体" w:cs="宋体" w:hint="eastAsia"/>
          <w:b/>
          <w:bCs/>
          <w:color w:val="000099"/>
          <w:kern w:val="0"/>
          <w:sz w:val="27"/>
          <w:szCs w:val="27"/>
        </w:rPr>
        <w:t>利用</w:t>
      </w:r>
      <w:r w:rsidRPr="00177C48">
        <w:rPr>
          <w:rFonts w:ascii="宋体" w:eastAsia="宋体" w:hAnsi="宋体" w:cs="宋体"/>
          <w:b/>
          <w:bCs/>
          <w:color w:val="000099"/>
          <w:kern w:val="0"/>
          <w:sz w:val="27"/>
          <w:szCs w:val="27"/>
        </w:rPr>
        <w:t>AppWizard</w:t>
      </w:r>
      <w:r w:rsidRPr="00177C48">
        <w:rPr>
          <w:rFonts w:ascii="宋体" w:eastAsia="宋体" w:hAnsi="宋体" w:cs="宋体" w:hint="eastAsia"/>
          <w:b/>
          <w:bCs/>
          <w:color w:val="000099"/>
          <w:kern w:val="0"/>
          <w:sz w:val="27"/>
          <w:szCs w:val="27"/>
        </w:rPr>
        <w:t>创建并使用</w:t>
      </w:r>
      <w:r w:rsidRPr="00177C48">
        <w:rPr>
          <w:rFonts w:ascii="宋体" w:eastAsia="宋体" w:hAnsi="宋体" w:cs="宋体"/>
          <w:b/>
          <w:bCs/>
          <w:color w:val="000099"/>
          <w:kern w:val="0"/>
          <w:sz w:val="27"/>
          <w:szCs w:val="27"/>
        </w:rPr>
        <w:t>ToolBar StatusBar Dialog Bar</w:t>
      </w:r>
      <w:r w:rsidRPr="00177C48">
        <w:rPr>
          <w:rFonts w:ascii="宋体" w:eastAsia="宋体" w:hAnsi="Times New Roman" w:cs="宋体"/>
          <w:color w:val="000099"/>
          <w:kern w:val="0"/>
          <w:szCs w:val="21"/>
        </w:rPr>
        <w:br/>
      </w:r>
      <w:r w:rsidRPr="00177C48">
        <w:rPr>
          <w:rFonts w:ascii="宋体" w:eastAsia="宋体" w:hAnsi="宋体" w:cs="宋体" w:hint="eastAsia"/>
          <w:color w:val="000000"/>
          <w:kern w:val="0"/>
          <w:szCs w:val="21"/>
        </w:rPr>
        <w:t>运行时程序界面如</w:t>
      </w:r>
      <w:hyperlink r:id="rId74" w:tgtFrame="_blank" w:history="1">
        <w:r w:rsidRPr="00177C48">
          <w:rPr>
            <w:rFonts w:ascii="宋体" w:eastAsia="宋体" w:hAnsi="宋体" w:cs="宋体" w:hint="eastAsia"/>
            <w:color w:val="02029E"/>
            <w:kern w:val="0"/>
            <w:szCs w:val="24"/>
            <w:u w:val="single"/>
          </w:rPr>
          <w:t>界面</w:t>
        </w:r>
        <w:bookmarkStart w:id="2" w:name="_Hlt262927792"/>
        <w:bookmarkStart w:id="3" w:name="_Hlt262927793"/>
        <w:r w:rsidRPr="00177C48">
          <w:rPr>
            <w:rFonts w:ascii="宋体" w:eastAsia="宋体" w:hAnsi="宋体" w:cs="宋体" w:hint="eastAsia"/>
            <w:color w:val="02029E"/>
            <w:kern w:val="0"/>
            <w:szCs w:val="24"/>
            <w:u w:val="single"/>
          </w:rPr>
          <w:t>图</w:t>
        </w:r>
        <w:bookmarkEnd w:id="2"/>
        <w:bookmarkEnd w:id="3"/>
      </w:hyperlink>
      <w:r w:rsidRPr="00177C48">
        <w:rPr>
          <w:rFonts w:ascii="宋体" w:eastAsia="宋体" w:hAnsi="宋体" w:cs="宋体" w:hint="eastAsia"/>
          <w:color w:val="000000"/>
          <w:kern w:val="0"/>
          <w:szCs w:val="21"/>
        </w:rPr>
        <w:t>，</w:t>
      </w:r>
      <w:r w:rsidRPr="00177C48">
        <w:rPr>
          <w:rFonts w:ascii="宋体" w:eastAsia="宋体" w:hAnsi="Times New Roman" w:cs="宋体" w:hint="eastAsia"/>
          <w:noProof/>
          <w:color w:val="000000"/>
          <w:kern w:val="0"/>
          <w:szCs w:val="21"/>
        </w:rPr>
        <w:drawing>
          <wp:inline distT="0" distB="0" distL="0" distR="0">
            <wp:extent cx="5086350" cy="340995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086350" cy="3409950"/>
                    </a:xfrm>
                    <a:prstGeom prst="rect">
                      <a:avLst/>
                    </a:prstGeom>
                    <a:noFill/>
                    <a:ln>
                      <a:noFill/>
                    </a:ln>
                  </pic:spPr>
                </pic:pic>
              </a:graphicData>
            </a:graphic>
          </wp:inline>
        </w:drawing>
      </w:r>
      <w:r w:rsidRPr="00177C48">
        <w:rPr>
          <w:rFonts w:ascii="宋体" w:eastAsia="宋体" w:hAnsi="Times New Roman" w:cs="宋体"/>
          <w:color w:val="000000"/>
          <w:kern w:val="0"/>
          <w:szCs w:val="21"/>
        </w:rPr>
        <w:br/>
      </w:r>
      <w:r w:rsidRPr="00177C48">
        <w:rPr>
          <w:rFonts w:ascii="宋体" w:eastAsia="宋体" w:hAnsi="宋体" w:cs="宋体" w:hint="eastAsia"/>
          <w:color w:val="000000"/>
          <w:kern w:val="0"/>
          <w:szCs w:val="21"/>
        </w:rPr>
        <w:lastRenderedPageBreak/>
        <w:t>该程序拥有一个工具条用于显示两个命令按钮，一个用于演示如何使按钮处于检查状态，另一个根据第一个按钮的状态来禁止</w:t>
      </w:r>
      <w:r w:rsidRPr="00177C48">
        <w:rPr>
          <w:rFonts w:ascii="宋体" w:eastAsia="宋体" w:hAnsi="宋体" w:cs="宋体"/>
          <w:color w:val="000000"/>
          <w:kern w:val="0"/>
          <w:szCs w:val="21"/>
        </w:rPr>
        <w:t>/</w:t>
      </w:r>
      <w:r w:rsidRPr="00177C48">
        <w:rPr>
          <w:rFonts w:ascii="宋体" w:eastAsia="宋体" w:hAnsi="宋体" w:cs="宋体" w:hint="eastAsia"/>
          <w:color w:val="000000"/>
          <w:kern w:val="0"/>
          <w:szCs w:val="21"/>
        </w:rPr>
        <w:t>允许自身。（设置检查状态和允许状态都通过</w:t>
      </w:r>
      <w:r w:rsidRPr="00177C48">
        <w:rPr>
          <w:rFonts w:ascii="宋体" w:eastAsia="宋体" w:hAnsi="宋体" w:cs="宋体"/>
          <w:color w:val="000000"/>
          <w:kern w:val="0"/>
          <w:szCs w:val="21"/>
        </w:rPr>
        <w:t>OnUpdateCommand</w:t>
      </w:r>
      <w:r w:rsidRPr="00177C48">
        <w:rPr>
          <w:rFonts w:ascii="宋体" w:eastAsia="宋体" w:hAnsi="宋体" w:cs="宋体" w:hint="eastAsia"/>
          <w:color w:val="000000"/>
          <w:kern w:val="0"/>
          <w:szCs w:val="21"/>
        </w:rPr>
        <w:t>实现）此外</w:t>
      </w:r>
      <w:r w:rsidRPr="00177C48">
        <w:rPr>
          <w:rFonts w:ascii="宋体" w:eastAsia="宋体" w:hAnsi="宋体" w:cs="宋体"/>
          <w:color w:val="000000"/>
          <w:kern w:val="0"/>
          <w:szCs w:val="21"/>
        </w:rPr>
        <w:t>Dialog Bar</w:t>
      </w:r>
      <w:r w:rsidRPr="00177C48">
        <w:rPr>
          <w:rFonts w:ascii="宋体" w:eastAsia="宋体" w:hAnsi="宋体" w:cs="宋体" w:hint="eastAsia"/>
          <w:color w:val="000000"/>
          <w:kern w:val="0"/>
          <w:szCs w:val="21"/>
        </w:rPr>
        <w:t>上有一个输入框和按钮，这两个子窗口的禁止</w:t>
      </w:r>
      <w:r w:rsidRPr="00177C48">
        <w:rPr>
          <w:rFonts w:ascii="宋体" w:eastAsia="宋体" w:hAnsi="宋体" w:cs="宋体"/>
          <w:color w:val="000000"/>
          <w:kern w:val="0"/>
          <w:szCs w:val="21"/>
        </w:rPr>
        <w:t>/</w:t>
      </w:r>
      <w:r w:rsidRPr="00177C48">
        <w:rPr>
          <w:rFonts w:ascii="宋体" w:eastAsia="宋体" w:hAnsi="宋体" w:cs="宋体" w:hint="eastAsia"/>
          <w:color w:val="000000"/>
          <w:kern w:val="0"/>
          <w:szCs w:val="21"/>
        </w:rPr>
        <w:t>允许同样是根据工具条上的按钮状态来确定，当按下</w:t>
      </w:r>
      <w:r w:rsidRPr="00177C48">
        <w:rPr>
          <w:rFonts w:ascii="宋体" w:eastAsia="宋体" w:hAnsi="宋体" w:cs="宋体"/>
          <w:color w:val="000000"/>
          <w:kern w:val="0"/>
          <w:szCs w:val="21"/>
        </w:rPr>
        <w:t>Dialog Bar</w:t>
      </w:r>
      <w:r w:rsidRPr="00177C48">
        <w:rPr>
          <w:rFonts w:ascii="宋体" w:eastAsia="宋体" w:hAnsi="宋体" w:cs="宋体" w:hint="eastAsia"/>
          <w:color w:val="000000"/>
          <w:kern w:val="0"/>
          <w:szCs w:val="21"/>
        </w:rPr>
        <w:t>上的按钮时将显示输入框中的文字内容。状态条的第一部分用于显示各种提示，第二部分用于利用</w:t>
      </w:r>
      <w:r w:rsidRPr="00177C48">
        <w:rPr>
          <w:rFonts w:ascii="宋体" w:eastAsia="宋体" w:hAnsi="宋体" w:cs="宋体"/>
          <w:color w:val="000000"/>
          <w:kern w:val="0"/>
          <w:szCs w:val="21"/>
        </w:rPr>
        <w:t>OnUpdateCommand</w:t>
      </w:r>
      <w:r w:rsidRPr="00177C48">
        <w:rPr>
          <w:rFonts w:ascii="宋体" w:eastAsia="宋体" w:hAnsi="宋体" w:cs="宋体" w:hint="eastAsia"/>
          <w:color w:val="000000"/>
          <w:kern w:val="0"/>
          <w:szCs w:val="21"/>
        </w:rPr>
        <w:t>显示当前时间。同时在程序中演示了如何设置菜单项的命令解释字符（将在状态条的第一部分显示）和如何设置工具条的提示字符（利用一个小的</w:t>
      </w:r>
      <w:r w:rsidRPr="00177C48">
        <w:rPr>
          <w:rFonts w:ascii="宋体" w:eastAsia="宋体" w:hAnsi="宋体" w:cs="宋体"/>
          <w:color w:val="000000"/>
          <w:kern w:val="0"/>
          <w:szCs w:val="21"/>
        </w:rPr>
        <w:t>ToolTip</w:t>
      </w:r>
      <w:r w:rsidRPr="00177C48">
        <w:rPr>
          <w:rFonts w:ascii="宋体" w:eastAsia="宋体" w:hAnsi="宋体" w:cs="宋体" w:hint="eastAsia"/>
          <w:color w:val="000000"/>
          <w:kern w:val="0"/>
          <w:szCs w:val="21"/>
        </w:rPr>
        <w:t>窗口显示）。</w:t>
      </w:r>
      <w:r w:rsidRPr="00177C48">
        <w:rPr>
          <w:rFonts w:ascii="宋体" w:eastAsia="宋体" w:hAnsi="Times New Roman" w:cs="宋体"/>
          <w:color w:val="000099"/>
          <w:kern w:val="0"/>
          <w:szCs w:val="21"/>
        </w:rPr>
        <w:br/>
      </w:r>
      <w:r w:rsidRPr="00177C48">
        <w:rPr>
          <w:rFonts w:ascii="宋体" w:eastAsia="宋体" w:hAnsi="宋体" w:cs="宋体" w:hint="eastAsia"/>
          <w:b/>
          <w:bCs/>
          <w:color w:val="000000"/>
          <w:kern w:val="0"/>
          <w:szCs w:val="21"/>
        </w:rPr>
        <w:t>生成应用：</w:t>
      </w:r>
      <w:r w:rsidRPr="00177C48">
        <w:rPr>
          <w:rFonts w:ascii="宋体" w:eastAsia="宋体" w:hAnsi="宋体" w:cs="宋体" w:hint="eastAsia"/>
          <w:color w:val="000000"/>
          <w:kern w:val="0"/>
          <w:szCs w:val="21"/>
        </w:rPr>
        <w:t>利用</w:t>
      </w:r>
      <w:r w:rsidRPr="00177C48">
        <w:rPr>
          <w:rFonts w:ascii="宋体" w:eastAsia="宋体" w:hAnsi="宋体" w:cs="宋体"/>
          <w:color w:val="000000"/>
          <w:kern w:val="0"/>
          <w:szCs w:val="21"/>
        </w:rPr>
        <w:t>AppWizard</w:t>
      </w:r>
      <w:r w:rsidRPr="00177C48">
        <w:rPr>
          <w:rFonts w:ascii="宋体" w:eastAsia="宋体" w:hAnsi="宋体" w:cs="宋体" w:hint="eastAsia"/>
          <w:color w:val="000000"/>
          <w:kern w:val="0"/>
          <w:szCs w:val="21"/>
        </w:rPr>
        <w:t>生成一个</w:t>
      </w:r>
      <w:r w:rsidRPr="00177C48">
        <w:rPr>
          <w:rFonts w:ascii="宋体" w:eastAsia="宋体" w:hAnsi="宋体" w:cs="宋体"/>
          <w:color w:val="000000"/>
          <w:kern w:val="0"/>
          <w:szCs w:val="21"/>
        </w:rPr>
        <w:t>MFC</w:t>
      </w:r>
      <w:r w:rsidRPr="00177C48">
        <w:rPr>
          <w:rFonts w:ascii="宋体" w:eastAsia="宋体" w:hAnsi="宋体" w:cs="宋体" w:hint="eastAsia"/>
          <w:color w:val="000000"/>
          <w:kern w:val="0"/>
          <w:szCs w:val="21"/>
        </w:rPr>
        <w:t>工程，</w:t>
      </w:r>
      <w:hyperlink r:id="rId76" w:tgtFrame="_blank" w:history="1">
        <w:r w:rsidRPr="00177C48">
          <w:rPr>
            <w:rFonts w:ascii="宋体" w:eastAsia="宋体" w:hAnsi="宋体" w:cs="宋体" w:hint="eastAsia"/>
            <w:color w:val="02029E"/>
            <w:kern w:val="0"/>
            <w:szCs w:val="24"/>
            <w:u w:val="single"/>
          </w:rPr>
          <w:t>图</w:t>
        </w:r>
        <w:bookmarkStart w:id="4" w:name="_Hlt262927886"/>
        <w:bookmarkStart w:id="5" w:name="_Hlt262927887"/>
        <w:r w:rsidRPr="00177C48">
          <w:rPr>
            <w:rFonts w:ascii="宋体" w:eastAsia="宋体" w:hAnsi="宋体" w:cs="宋体" w:hint="eastAsia"/>
            <w:color w:val="02029E"/>
            <w:kern w:val="0"/>
            <w:szCs w:val="24"/>
            <w:u w:val="single"/>
          </w:rPr>
          <w:t>例</w:t>
        </w:r>
        <w:bookmarkEnd w:id="4"/>
        <w:bookmarkEnd w:id="5"/>
      </w:hyperlink>
      <w:r w:rsidRPr="00177C48">
        <w:rPr>
          <w:rFonts w:ascii="宋体" w:eastAsia="宋体" w:hAnsi="宋体" w:cs="宋体" w:hint="eastAsia"/>
          <w:color w:val="000000"/>
          <w:kern w:val="0"/>
          <w:szCs w:val="21"/>
        </w:rPr>
        <w:t>，</w:t>
      </w:r>
      <w:r w:rsidRPr="00177C48">
        <w:rPr>
          <w:rFonts w:ascii="宋体" w:eastAsia="宋体" w:hAnsi="Times New Roman" w:cs="宋体"/>
          <w:color w:val="000000"/>
          <w:kern w:val="0"/>
          <w:szCs w:val="21"/>
        </w:rPr>
        <w:br/>
      </w:r>
      <w:r w:rsidRPr="00177C48">
        <w:rPr>
          <w:rFonts w:ascii="宋体" w:eastAsia="宋体" w:hAnsi="Times New Roman" w:cs="宋体" w:hint="eastAsia"/>
          <w:noProof/>
          <w:color w:val="000000"/>
          <w:kern w:val="0"/>
          <w:szCs w:val="21"/>
        </w:rPr>
        <w:drawing>
          <wp:inline distT="0" distB="0" distL="0" distR="0">
            <wp:extent cx="6067425" cy="2228850"/>
            <wp:effectExtent l="0" t="0" r="9525"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6067425" cy="2228850"/>
                    </a:xfrm>
                    <a:prstGeom prst="rect">
                      <a:avLst/>
                    </a:prstGeom>
                    <a:noFill/>
                    <a:ln>
                      <a:noFill/>
                    </a:ln>
                  </pic:spPr>
                </pic:pic>
              </a:graphicData>
            </a:graphic>
          </wp:inline>
        </w:drawing>
      </w:r>
      <w:r w:rsidRPr="00177C48">
        <w:rPr>
          <w:rFonts w:ascii="宋体" w:eastAsia="宋体" w:hAnsi="Times New Roman" w:cs="宋体"/>
          <w:color w:val="000000"/>
          <w:kern w:val="0"/>
          <w:szCs w:val="21"/>
        </w:rPr>
        <w:br/>
      </w:r>
      <w:r w:rsidRPr="00177C48">
        <w:rPr>
          <w:rFonts w:ascii="宋体" w:eastAsia="宋体" w:hAnsi="宋体" w:cs="宋体" w:hint="eastAsia"/>
          <w:color w:val="000000"/>
          <w:kern w:val="0"/>
          <w:szCs w:val="21"/>
        </w:rPr>
        <w:t>并设置为单文档界面</w:t>
      </w:r>
      <w:hyperlink r:id="rId78" w:tgtFrame="_blank" w:history="1">
        <w:r w:rsidRPr="00177C48">
          <w:rPr>
            <w:rFonts w:ascii="宋体" w:eastAsia="宋体" w:hAnsi="宋体" w:cs="宋体" w:hint="eastAsia"/>
            <w:color w:val="02029E"/>
            <w:kern w:val="0"/>
            <w:szCs w:val="24"/>
            <w:u w:val="single"/>
          </w:rPr>
          <w:t>图</w:t>
        </w:r>
        <w:bookmarkStart w:id="6" w:name="_Hlt262927911"/>
        <w:bookmarkStart w:id="7" w:name="_Hlt262927912"/>
        <w:r w:rsidRPr="00177C48">
          <w:rPr>
            <w:rFonts w:ascii="宋体" w:eastAsia="宋体" w:hAnsi="宋体" w:cs="宋体" w:hint="eastAsia"/>
            <w:color w:val="02029E"/>
            <w:kern w:val="0"/>
            <w:szCs w:val="24"/>
            <w:u w:val="single"/>
          </w:rPr>
          <w:t>例</w:t>
        </w:r>
        <w:bookmarkEnd w:id="6"/>
        <w:bookmarkEnd w:id="7"/>
      </w:hyperlink>
      <w:r w:rsidRPr="00177C48">
        <w:rPr>
          <w:rFonts w:ascii="宋体" w:eastAsia="宋体" w:hAnsi="宋体" w:cs="宋体" w:hint="eastAsia"/>
          <w:color w:val="000000"/>
          <w:kern w:val="0"/>
          <w:szCs w:val="21"/>
        </w:rPr>
        <w:t>，</w:t>
      </w:r>
      <w:r w:rsidRPr="00177C48">
        <w:rPr>
          <w:rFonts w:ascii="宋体" w:eastAsia="宋体" w:hAnsi="Times New Roman" w:cs="宋体"/>
          <w:color w:val="000000"/>
          <w:kern w:val="0"/>
          <w:szCs w:val="21"/>
        </w:rPr>
        <w:br/>
      </w:r>
      <w:r w:rsidRPr="00177C48">
        <w:rPr>
          <w:rFonts w:ascii="宋体" w:eastAsia="宋体" w:hAnsi="Times New Roman" w:cs="宋体" w:hint="eastAsia"/>
          <w:noProof/>
          <w:color w:val="000000"/>
          <w:kern w:val="0"/>
          <w:szCs w:val="21"/>
        </w:rPr>
        <w:drawing>
          <wp:inline distT="0" distB="0" distL="0" distR="0">
            <wp:extent cx="4914900" cy="1666875"/>
            <wp:effectExtent l="0" t="0" r="0" b="952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4914900" cy="1666875"/>
                    </a:xfrm>
                    <a:prstGeom prst="rect">
                      <a:avLst/>
                    </a:prstGeom>
                    <a:noFill/>
                    <a:ln>
                      <a:noFill/>
                    </a:ln>
                  </pic:spPr>
                </pic:pic>
              </a:graphicData>
            </a:graphic>
          </wp:inline>
        </w:drawing>
      </w:r>
      <w:r w:rsidRPr="00177C48">
        <w:rPr>
          <w:rFonts w:ascii="宋体" w:eastAsia="宋体" w:hAnsi="Times New Roman" w:cs="宋体"/>
          <w:color w:val="000000"/>
          <w:kern w:val="0"/>
          <w:szCs w:val="21"/>
        </w:rPr>
        <w:br/>
      </w:r>
      <w:r w:rsidRPr="00177C48">
        <w:rPr>
          <w:rFonts w:ascii="宋体" w:eastAsia="宋体" w:hAnsi="宋体" w:cs="宋体" w:hint="eastAsia"/>
          <w:color w:val="000000"/>
          <w:kern w:val="0"/>
          <w:szCs w:val="21"/>
        </w:rPr>
        <w:t>最后选择工具条，状态条和</w:t>
      </w:r>
      <w:r w:rsidRPr="00177C48">
        <w:rPr>
          <w:rFonts w:ascii="宋体" w:eastAsia="宋体" w:hAnsi="宋体" w:cs="宋体"/>
          <w:color w:val="000000"/>
          <w:kern w:val="0"/>
          <w:szCs w:val="21"/>
        </w:rPr>
        <w:t>ReBar</w:t>
      </w:r>
      <w:r w:rsidRPr="00177C48">
        <w:rPr>
          <w:rFonts w:ascii="宋体" w:eastAsia="宋体" w:hAnsi="宋体" w:cs="宋体" w:hint="eastAsia"/>
          <w:color w:val="000000"/>
          <w:kern w:val="0"/>
          <w:szCs w:val="21"/>
        </w:rPr>
        <w:t>支持，</w:t>
      </w:r>
      <w:hyperlink r:id="rId80" w:tgtFrame="_blank" w:history="1">
        <w:r w:rsidRPr="00177C48">
          <w:rPr>
            <w:rFonts w:ascii="宋体" w:eastAsia="宋体" w:hAnsi="宋体" w:cs="宋体" w:hint="eastAsia"/>
            <w:color w:val="02029E"/>
            <w:kern w:val="0"/>
            <w:szCs w:val="24"/>
            <w:u w:val="single"/>
          </w:rPr>
          <w:t>图</w:t>
        </w:r>
        <w:bookmarkStart w:id="8" w:name="_Hlt262927937"/>
        <w:bookmarkStart w:id="9" w:name="_Hlt262927938"/>
        <w:r w:rsidRPr="00177C48">
          <w:rPr>
            <w:rFonts w:ascii="宋体" w:eastAsia="宋体" w:hAnsi="宋体" w:cs="宋体" w:hint="eastAsia"/>
            <w:color w:val="02029E"/>
            <w:kern w:val="0"/>
            <w:szCs w:val="24"/>
            <w:u w:val="single"/>
          </w:rPr>
          <w:t>例</w:t>
        </w:r>
        <w:bookmarkEnd w:id="8"/>
        <w:bookmarkEnd w:id="9"/>
      </w:hyperlink>
      <w:r w:rsidRPr="00177C48">
        <w:rPr>
          <w:rFonts w:ascii="宋体" w:eastAsia="宋体" w:hAnsi="Times New Roman" w:cs="宋体"/>
          <w:color w:val="000000"/>
          <w:kern w:val="0"/>
          <w:szCs w:val="21"/>
        </w:rPr>
        <w:br/>
      </w:r>
      <w:r w:rsidRPr="00177C48">
        <w:rPr>
          <w:rFonts w:ascii="宋体" w:eastAsia="宋体" w:hAnsi="Times New Roman" w:cs="宋体" w:hint="eastAsia"/>
          <w:noProof/>
          <w:color w:val="000000"/>
          <w:kern w:val="0"/>
          <w:szCs w:val="21"/>
        </w:rPr>
        <w:drawing>
          <wp:inline distT="0" distB="0" distL="0" distR="0">
            <wp:extent cx="4676775" cy="2895600"/>
            <wp:effectExtent l="0" t="0" r="952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4676775" cy="2895600"/>
                    </a:xfrm>
                    <a:prstGeom prst="rect">
                      <a:avLst/>
                    </a:prstGeom>
                    <a:noFill/>
                    <a:ln>
                      <a:noFill/>
                    </a:ln>
                  </pic:spPr>
                </pic:pic>
              </a:graphicData>
            </a:graphic>
          </wp:inline>
        </w:drawing>
      </w:r>
      <w:r w:rsidRPr="00177C48">
        <w:rPr>
          <w:rFonts w:ascii="宋体" w:eastAsia="宋体" w:hAnsi="Times New Roman" w:cs="宋体"/>
          <w:color w:val="000099"/>
          <w:kern w:val="0"/>
          <w:szCs w:val="21"/>
        </w:rPr>
        <w:br/>
      </w:r>
      <w:r w:rsidRPr="00177C48">
        <w:rPr>
          <w:rFonts w:ascii="宋体" w:eastAsia="宋体" w:hAnsi="宋体" w:cs="宋体" w:hint="eastAsia"/>
          <w:b/>
          <w:bCs/>
          <w:color w:val="000000"/>
          <w:kern w:val="0"/>
          <w:szCs w:val="21"/>
        </w:rPr>
        <w:t>修改菜单：</w:t>
      </w:r>
      <w:r w:rsidRPr="00177C48">
        <w:rPr>
          <w:rFonts w:ascii="宋体" w:eastAsia="宋体" w:hAnsi="宋体" w:cs="宋体" w:hint="eastAsia"/>
          <w:color w:val="000000"/>
          <w:kern w:val="0"/>
          <w:szCs w:val="21"/>
        </w:rPr>
        <w:t>利用资源编辑器删除多余的菜单并添加一个新的弹出菜单和三个子菜单，</w:t>
      </w:r>
      <w:hyperlink r:id="rId82" w:tgtFrame="_blank" w:history="1">
        <w:r w:rsidRPr="00177C48">
          <w:rPr>
            <w:rFonts w:ascii="宋体" w:eastAsia="宋体" w:hAnsi="宋体" w:cs="宋体" w:hint="eastAsia"/>
            <w:color w:val="02029E"/>
            <w:kern w:val="0"/>
            <w:szCs w:val="24"/>
            <w:u w:val="single"/>
          </w:rPr>
          <w:t>图</w:t>
        </w:r>
        <w:bookmarkStart w:id="10" w:name="_Hlt262927961"/>
        <w:bookmarkStart w:id="11" w:name="_Hlt262927962"/>
        <w:r w:rsidRPr="00177C48">
          <w:rPr>
            <w:rFonts w:ascii="宋体" w:eastAsia="宋体" w:hAnsi="宋体" w:cs="宋体" w:hint="eastAsia"/>
            <w:color w:val="02029E"/>
            <w:kern w:val="0"/>
            <w:szCs w:val="24"/>
            <w:u w:val="single"/>
          </w:rPr>
          <w:t>例</w:t>
        </w:r>
        <w:bookmarkEnd w:id="10"/>
        <w:bookmarkEnd w:id="11"/>
      </w:hyperlink>
      <w:r w:rsidRPr="00177C48">
        <w:rPr>
          <w:rFonts w:ascii="宋体" w:eastAsia="宋体" w:hAnsi="宋体" w:cs="宋体" w:hint="eastAsia"/>
          <w:color w:val="000000"/>
          <w:kern w:val="0"/>
          <w:szCs w:val="21"/>
        </w:rPr>
        <w:t>，</w:t>
      </w:r>
      <w:r w:rsidRPr="00177C48">
        <w:rPr>
          <w:rFonts w:ascii="宋体" w:eastAsia="宋体" w:hAnsi="Times New Roman" w:cs="宋体"/>
          <w:color w:val="000000"/>
          <w:kern w:val="0"/>
          <w:szCs w:val="21"/>
        </w:rPr>
        <w:br/>
      </w:r>
      <w:r w:rsidRPr="00177C48">
        <w:rPr>
          <w:rFonts w:ascii="宋体" w:eastAsia="宋体" w:hAnsi="Times New Roman" w:cs="宋体" w:hint="eastAsia"/>
          <w:noProof/>
          <w:color w:val="000000"/>
          <w:kern w:val="0"/>
          <w:szCs w:val="21"/>
        </w:rPr>
        <w:lastRenderedPageBreak/>
        <w:drawing>
          <wp:inline distT="0" distB="0" distL="0" distR="0">
            <wp:extent cx="4848225" cy="2495550"/>
            <wp:effectExtent l="0" t="0" r="9525"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4848225" cy="2495550"/>
                    </a:xfrm>
                    <a:prstGeom prst="rect">
                      <a:avLst/>
                    </a:prstGeom>
                    <a:noFill/>
                    <a:ln>
                      <a:noFill/>
                    </a:ln>
                  </pic:spPr>
                </pic:pic>
              </a:graphicData>
            </a:graphic>
          </wp:inline>
        </w:drawing>
      </w:r>
      <w:r w:rsidRPr="00177C48">
        <w:rPr>
          <w:rFonts w:ascii="宋体" w:eastAsia="宋体" w:hAnsi="Times New Roman" w:cs="宋体"/>
          <w:color w:val="000000"/>
          <w:kern w:val="0"/>
          <w:szCs w:val="21"/>
        </w:rPr>
        <w:br/>
      </w:r>
      <w:r w:rsidRPr="00177C48">
        <w:rPr>
          <w:rFonts w:ascii="宋体" w:eastAsia="宋体" w:hAnsi="宋体" w:cs="宋体" w:hint="eastAsia"/>
          <w:color w:val="000000"/>
          <w:kern w:val="0"/>
          <w:szCs w:val="21"/>
        </w:rPr>
        <w:t>分别是：</w:t>
      </w:r>
      <w:r w:rsidRPr="00177C48">
        <w:rPr>
          <w:rFonts w:ascii="宋体" w:eastAsia="宋体" w:hAnsi="宋体" w:cs="宋体"/>
          <w:color w:val="000000"/>
          <w:kern w:val="0"/>
          <w:szCs w:val="21"/>
        </w:rPr>
        <w:t xml:space="preserve"> </w:t>
      </w:r>
    </w:p>
    <w:tbl>
      <w:tblPr>
        <w:tblW w:w="0" w:type="auto"/>
        <w:jc w:val="center"/>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000" w:firstRow="0" w:lastRow="0" w:firstColumn="0" w:lastColumn="0" w:noHBand="0" w:noVBand="0"/>
      </w:tblPr>
      <w:tblGrid>
        <w:gridCol w:w="3111"/>
        <w:gridCol w:w="1320"/>
        <w:gridCol w:w="5267"/>
      </w:tblGrid>
      <w:tr w:rsidR="00177C48" w:rsidRPr="00177C48" w:rsidTr="00A47C55">
        <w:trPr>
          <w:tblCellSpacing w:w="0" w:type="dxa"/>
          <w:jc w:val="center"/>
        </w:trPr>
        <w:tc>
          <w:tcPr>
            <w:tcW w:w="3111" w:type="dxa"/>
            <w:tcBorders>
              <w:top w:val="outset" w:sz="6" w:space="0" w:color="auto"/>
              <w:bottom w:val="outset" w:sz="6" w:space="0" w:color="auto"/>
              <w:right w:val="outset" w:sz="6" w:space="0" w:color="auto"/>
            </w:tcBorders>
            <w:vAlign w:val="center"/>
          </w:tcPr>
          <w:p w:rsidR="00177C48" w:rsidRPr="00177C48" w:rsidRDefault="00177C48" w:rsidP="00177C48">
            <w:pPr>
              <w:widowControl/>
              <w:jc w:val="left"/>
              <w:rPr>
                <w:rFonts w:ascii="宋体" w:eastAsia="宋体" w:hAnsi="Times New Roman" w:cs="宋体"/>
                <w:color w:val="000099"/>
                <w:kern w:val="0"/>
                <w:szCs w:val="21"/>
              </w:rPr>
            </w:pPr>
            <w:r w:rsidRPr="00177C48">
              <w:rPr>
                <w:rFonts w:ascii="宋体" w:eastAsia="宋体" w:hAnsi="宋体" w:cs="宋体" w:hint="eastAsia"/>
                <w:color w:val="000000"/>
                <w:kern w:val="0"/>
                <w:szCs w:val="21"/>
              </w:rPr>
              <w:t>名称</w:t>
            </w:r>
          </w:p>
        </w:tc>
        <w:tc>
          <w:tcPr>
            <w:tcW w:w="1320" w:type="dxa"/>
            <w:tcBorders>
              <w:top w:val="outset" w:sz="6" w:space="0" w:color="auto"/>
              <w:left w:val="outset" w:sz="6" w:space="0" w:color="auto"/>
              <w:bottom w:val="outset" w:sz="6" w:space="0" w:color="auto"/>
              <w:right w:val="outset" w:sz="6" w:space="0" w:color="auto"/>
            </w:tcBorders>
            <w:vAlign w:val="center"/>
          </w:tcPr>
          <w:p w:rsidR="00177C48" w:rsidRPr="00177C48" w:rsidRDefault="00177C48" w:rsidP="00177C48">
            <w:pPr>
              <w:widowControl/>
              <w:jc w:val="left"/>
              <w:rPr>
                <w:rFonts w:ascii="宋体" w:eastAsia="宋体" w:hAnsi="Times New Roman" w:cs="宋体"/>
                <w:color w:val="000099"/>
                <w:kern w:val="0"/>
                <w:szCs w:val="21"/>
              </w:rPr>
            </w:pPr>
            <w:r w:rsidRPr="00177C48">
              <w:rPr>
                <w:rFonts w:ascii="宋体" w:eastAsia="宋体" w:hAnsi="宋体" w:cs="宋体"/>
                <w:color w:val="000000"/>
                <w:kern w:val="0"/>
                <w:szCs w:val="21"/>
              </w:rPr>
              <w:t>ID</w:t>
            </w:r>
          </w:p>
        </w:tc>
        <w:tc>
          <w:tcPr>
            <w:tcW w:w="5267" w:type="dxa"/>
            <w:tcBorders>
              <w:top w:val="outset" w:sz="6" w:space="0" w:color="auto"/>
              <w:left w:val="outset" w:sz="6" w:space="0" w:color="auto"/>
              <w:bottom w:val="outset" w:sz="6" w:space="0" w:color="auto"/>
            </w:tcBorders>
            <w:vAlign w:val="center"/>
          </w:tcPr>
          <w:p w:rsidR="00177C48" w:rsidRPr="00177C48" w:rsidRDefault="00177C48" w:rsidP="00177C48">
            <w:pPr>
              <w:widowControl/>
              <w:jc w:val="left"/>
              <w:rPr>
                <w:rFonts w:ascii="宋体" w:eastAsia="宋体" w:hAnsi="Times New Roman" w:cs="宋体"/>
                <w:color w:val="000099"/>
                <w:kern w:val="0"/>
                <w:szCs w:val="21"/>
              </w:rPr>
            </w:pPr>
            <w:r w:rsidRPr="00177C48">
              <w:rPr>
                <w:rFonts w:ascii="宋体" w:eastAsia="宋体" w:hAnsi="宋体" w:cs="宋体" w:hint="eastAsia"/>
                <w:color w:val="000000"/>
                <w:kern w:val="0"/>
                <w:szCs w:val="21"/>
              </w:rPr>
              <w:t>说明字符</w:t>
            </w:r>
          </w:p>
        </w:tc>
      </w:tr>
      <w:tr w:rsidR="00177C48" w:rsidRPr="00177C48" w:rsidTr="00A47C55">
        <w:trPr>
          <w:tblCellSpacing w:w="0" w:type="dxa"/>
          <w:jc w:val="center"/>
        </w:trPr>
        <w:tc>
          <w:tcPr>
            <w:tcW w:w="3111" w:type="dxa"/>
            <w:tcBorders>
              <w:top w:val="outset" w:sz="6" w:space="0" w:color="auto"/>
              <w:bottom w:val="outset" w:sz="6" w:space="0" w:color="auto"/>
              <w:right w:val="outset" w:sz="6" w:space="0" w:color="auto"/>
            </w:tcBorders>
            <w:vAlign w:val="center"/>
          </w:tcPr>
          <w:p w:rsidR="00177C48" w:rsidRPr="00177C48" w:rsidRDefault="00177C48" w:rsidP="00177C48">
            <w:pPr>
              <w:widowControl/>
              <w:jc w:val="left"/>
              <w:rPr>
                <w:rFonts w:ascii="宋体" w:eastAsia="宋体" w:hAnsi="Times New Roman" w:cs="宋体"/>
                <w:color w:val="000099"/>
                <w:kern w:val="0"/>
                <w:szCs w:val="21"/>
              </w:rPr>
            </w:pPr>
            <w:r w:rsidRPr="00177C48">
              <w:rPr>
                <w:rFonts w:ascii="宋体" w:eastAsia="宋体" w:hAnsi="宋体" w:cs="宋体"/>
                <w:color w:val="000000"/>
                <w:kern w:val="0"/>
                <w:szCs w:val="21"/>
              </w:rPr>
              <w:t>Check</w:t>
            </w:r>
          </w:p>
        </w:tc>
        <w:tc>
          <w:tcPr>
            <w:tcW w:w="1320" w:type="dxa"/>
            <w:tcBorders>
              <w:top w:val="outset" w:sz="6" w:space="0" w:color="auto"/>
              <w:left w:val="outset" w:sz="6" w:space="0" w:color="auto"/>
              <w:bottom w:val="outset" w:sz="6" w:space="0" w:color="auto"/>
              <w:right w:val="outset" w:sz="6" w:space="0" w:color="auto"/>
            </w:tcBorders>
            <w:vAlign w:val="center"/>
          </w:tcPr>
          <w:p w:rsidR="00177C48" w:rsidRPr="00177C48" w:rsidRDefault="00177C48" w:rsidP="00177C48">
            <w:pPr>
              <w:widowControl/>
              <w:jc w:val="left"/>
              <w:rPr>
                <w:rFonts w:ascii="宋体" w:eastAsia="宋体" w:hAnsi="Times New Roman" w:cs="宋体"/>
                <w:color w:val="000099"/>
                <w:kern w:val="0"/>
                <w:szCs w:val="21"/>
              </w:rPr>
            </w:pPr>
            <w:r w:rsidRPr="00177C48">
              <w:rPr>
                <w:rFonts w:ascii="宋体" w:eastAsia="宋体" w:hAnsi="宋体" w:cs="宋体"/>
                <w:color w:val="000000"/>
                <w:kern w:val="0"/>
                <w:szCs w:val="21"/>
              </w:rPr>
              <w:t>IDM_CHECK</w:t>
            </w:r>
          </w:p>
        </w:tc>
        <w:tc>
          <w:tcPr>
            <w:tcW w:w="5267" w:type="dxa"/>
            <w:tcBorders>
              <w:top w:val="outset" w:sz="6" w:space="0" w:color="auto"/>
              <w:left w:val="outset" w:sz="6" w:space="0" w:color="auto"/>
              <w:bottom w:val="outset" w:sz="6" w:space="0" w:color="auto"/>
            </w:tcBorders>
            <w:vAlign w:val="center"/>
          </w:tcPr>
          <w:p w:rsidR="00177C48" w:rsidRPr="00177C48" w:rsidRDefault="00177C48" w:rsidP="00177C48">
            <w:pPr>
              <w:widowControl/>
              <w:jc w:val="left"/>
              <w:rPr>
                <w:rFonts w:ascii="宋体" w:eastAsia="宋体" w:hAnsi="Times New Roman" w:cs="宋体"/>
                <w:color w:val="000099"/>
                <w:kern w:val="0"/>
                <w:szCs w:val="21"/>
              </w:rPr>
            </w:pPr>
            <w:r w:rsidRPr="00177C48">
              <w:rPr>
                <w:rFonts w:ascii="宋体" w:eastAsia="宋体" w:hAnsi="宋体" w:cs="宋体"/>
                <w:color w:val="000000"/>
                <w:kern w:val="0"/>
                <w:szCs w:val="21"/>
              </w:rPr>
              <w:t>SetCheck Demo\nSetCheck Demo</w:t>
            </w:r>
          </w:p>
        </w:tc>
      </w:tr>
      <w:tr w:rsidR="00177C48" w:rsidRPr="00177C48" w:rsidTr="00A47C55">
        <w:trPr>
          <w:tblCellSpacing w:w="0" w:type="dxa"/>
          <w:jc w:val="center"/>
        </w:trPr>
        <w:tc>
          <w:tcPr>
            <w:tcW w:w="3111" w:type="dxa"/>
            <w:tcBorders>
              <w:top w:val="outset" w:sz="6" w:space="0" w:color="auto"/>
              <w:bottom w:val="outset" w:sz="6" w:space="0" w:color="auto"/>
              <w:right w:val="outset" w:sz="6" w:space="0" w:color="auto"/>
            </w:tcBorders>
            <w:vAlign w:val="center"/>
          </w:tcPr>
          <w:p w:rsidR="00177C48" w:rsidRPr="00177C48" w:rsidRDefault="00177C48" w:rsidP="00177C48">
            <w:pPr>
              <w:widowControl/>
              <w:jc w:val="left"/>
              <w:rPr>
                <w:rFonts w:ascii="宋体" w:eastAsia="宋体" w:hAnsi="Times New Roman" w:cs="宋体"/>
                <w:color w:val="000099"/>
                <w:kern w:val="0"/>
                <w:szCs w:val="21"/>
              </w:rPr>
            </w:pPr>
            <w:r w:rsidRPr="00177C48">
              <w:rPr>
                <w:rFonts w:ascii="宋体" w:eastAsia="宋体" w:hAnsi="宋体" w:cs="宋体"/>
                <w:color w:val="000000"/>
                <w:kern w:val="0"/>
                <w:szCs w:val="21"/>
              </w:rPr>
              <w:t>Disable</w:t>
            </w:r>
          </w:p>
        </w:tc>
        <w:tc>
          <w:tcPr>
            <w:tcW w:w="1320" w:type="dxa"/>
            <w:tcBorders>
              <w:top w:val="outset" w:sz="6" w:space="0" w:color="auto"/>
              <w:left w:val="outset" w:sz="6" w:space="0" w:color="auto"/>
              <w:bottom w:val="outset" w:sz="6" w:space="0" w:color="auto"/>
              <w:right w:val="outset" w:sz="6" w:space="0" w:color="auto"/>
            </w:tcBorders>
            <w:vAlign w:val="center"/>
          </w:tcPr>
          <w:p w:rsidR="00177C48" w:rsidRPr="00177C48" w:rsidRDefault="00177C48" w:rsidP="00177C48">
            <w:pPr>
              <w:widowControl/>
              <w:jc w:val="left"/>
              <w:rPr>
                <w:rFonts w:ascii="宋体" w:eastAsia="宋体" w:hAnsi="Times New Roman" w:cs="宋体"/>
                <w:color w:val="000099"/>
                <w:kern w:val="0"/>
                <w:szCs w:val="21"/>
              </w:rPr>
            </w:pPr>
            <w:r w:rsidRPr="00177C48">
              <w:rPr>
                <w:rFonts w:ascii="宋体" w:eastAsia="宋体" w:hAnsi="宋体" w:cs="宋体"/>
                <w:color w:val="000000"/>
                <w:kern w:val="0"/>
                <w:szCs w:val="21"/>
              </w:rPr>
              <w:t>IDM_DISABLE</w:t>
            </w:r>
          </w:p>
        </w:tc>
        <w:tc>
          <w:tcPr>
            <w:tcW w:w="5267" w:type="dxa"/>
            <w:tcBorders>
              <w:top w:val="outset" w:sz="6" w:space="0" w:color="auto"/>
              <w:left w:val="outset" w:sz="6" w:space="0" w:color="auto"/>
              <w:bottom w:val="outset" w:sz="6" w:space="0" w:color="auto"/>
            </w:tcBorders>
            <w:vAlign w:val="center"/>
          </w:tcPr>
          <w:p w:rsidR="00177C48" w:rsidRPr="00177C48" w:rsidRDefault="00177C48" w:rsidP="00177C48">
            <w:pPr>
              <w:widowControl/>
              <w:jc w:val="left"/>
              <w:rPr>
                <w:rFonts w:ascii="宋体" w:eastAsia="宋体" w:hAnsi="Times New Roman" w:cs="宋体"/>
                <w:color w:val="000099"/>
                <w:kern w:val="0"/>
                <w:szCs w:val="21"/>
              </w:rPr>
            </w:pPr>
            <w:r w:rsidRPr="00177C48">
              <w:rPr>
                <w:rFonts w:ascii="宋体" w:eastAsia="宋体" w:hAnsi="宋体" w:cs="宋体"/>
                <w:color w:val="000000"/>
                <w:kern w:val="0"/>
                <w:szCs w:val="21"/>
              </w:rPr>
              <w:t>Disable Demo\nDisable Demo</w:t>
            </w:r>
          </w:p>
        </w:tc>
      </w:tr>
      <w:tr w:rsidR="00177C48" w:rsidRPr="00177C48" w:rsidTr="00A47C55">
        <w:trPr>
          <w:tblCellSpacing w:w="0" w:type="dxa"/>
          <w:jc w:val="center"/>
        </w:trPr>
        <w:tc>
          <w:tcPr>
            <w:tcW w:w="3111" w:type="dxa"/>
            <w:tcBorders>
              <w:top w:val="outset" w:sz="6" w:space="0" w:color="auto"/>
              <w:bottom w:val="outset" w:sz="6" w:space="0" w:color="auto"/>
              <w:right w:val="outset" w:sz="6" w:space="0" w:color="auto"/>
            </w:tcBorders>
            <w:vAlign w:val="center"/>
          </w:tcPr>
          <w:p w:rsidR="00177C48" w:rsidRPr="00177C48" w:rsidRDefault="00177C48" w:rsidP="00177C48">
            <w:pPr>
              <w:widowControl/>
              <w:jc w:val="left"/>
              <w:rPr>
                <w:rFonts w:ascii="宋体" w:eastAsia="宋体" w:hAnsi="Times New Roman" w:cs="宋体"/>
                <w:color w:val="000099"/>
                <w:kern w:val="0"/>
                <w:szCs w:val="21"/>
              </w:rPr>
            </w:pPr>
            <w:r w:rsidRPr="00177C48">
              <w:rPr>
                <w:rFonts w:ascii="宋体" w:eastAsia="宋体" w:hAnsi="宋体" w:cs="宋体"/>
                <w:color w:val="000000"/>
                <w:kern w:val="0"/>
                <w:szCs w:val="21"/>
              </w:rPr>
              <w:t>ShowText on DialogBar</w:t>
            </w:r>
          </w:p>
        </w:tc>
        <w:tc>
          <w:tcPr>
            <w:tcW w:w="1320" w:type="dxa"/>
            <w:tcBorders>
              <w:top w:val="outset" w:sz="6" w:space="0" w:color="auto"/>
              <w:left w:val="outset" w:sz="6" w:space="0" w:color="auto"/>
              <w:bottom w:val="outset" w:sz="6" w:space="0" w:color="auto"/>
              <w:right w:val="outset" w:sz="6" w:space="0" w:color="auto"/>
            </w:tcBorders>
            <w:vAlign w:val="center"/>
          </w:tcPr>
          <w:p w:rsidR="00177C48" w:rsidRPr="00177C48" w:rsidRDefault="00177C48" w:rsidP="00177C48">
            <w:pPr>
              <w:widowControl/>
              <w:jc w:val="left"/>
              <w:rPr>
                <w:rFonts w:ascii="宋体" w:eastAsia="宋体" w:hAnsi="Times New Roman" w:cs="宋体"/>
                <w:color w:val="000099"/>
                <w:kern w:val="0"/>
                <w:szCs w:val="21"/>
              </w:rPr>
            </w:pPr>
            <w:r w:rsidRPr="00177C48">
              <w:rPr>
                <w:rFonts w:ascii="宋体" w:eastAsia="宋体" w:hAnsi="宋体" w:cs="宋体"/>
                <w:color w:val="000000"/>
                <w:kern w:val="0"/>
                <w:szCs w:val="21"/>
              </w:rPr>
              <w:t>IDM_SHOW_TXT</w:t>
            </w:r>
          </w:p>
        </w:tc>
        <w:tc>
          <w:tcPr>
            <w:tcW w:w="5267" w:type="dxa"/>
            <w:tcBorders>
              <w:top w:val="outset" w:sz="6" w:space="0" w:color="auto"/>
              <w:left w:val="outset" w:sz="6" w:space="0" w:color="auto"/>
              <w:bottom w:val="outset" w:sz="6" w:space="0" w:color="auto"/>
            </w:tcBorders>
            <w:vAlign w:val="center"/>
          </w:tcPr>
          <w:p w:rsidR="00177C48" w:rsidRPr="00177C48" w:rsidRDefault="00177C48" w:rsidP="00177C48">
            <w:pPr>
              <w:widowControl/>
              <w:jc w:val="left"/>
              <w:rPr>
                <w:rFonts w:ascii="宋体" w:eastAsia="宋体" w:hAnsi="Times New Roman" w:cs="宋体"/>
                <w:color w:val="000099"/>
                <w:kern w:val="0"/>
                <w:szCs w:val="21"/>
              </w:rPr>
            </w:pPr>
            <w:r w:rsidRPr="00177C48">
              <w:rPr>
                <w:rFonts w:ascii="宋体" w:eastAsia="宋体" w:hAnsi="宋体" w:cs="宋体"/>
                <w:color w:val="000000"/>
                <w:kern w:val="0"/>
                <w:szCs w:val="21"/>
              </w:rPr>
              <w:t>ShowText on DialogBar Demo\nShowText on DialogBar</w:t>
            </w:r>
          </w:p>
        </w:tc>
      </w:tr>
    </w:tbl>
    <w:p w:rsidR="00177C48" w:rsidRPr="00177C48" w:rsidRDefault="00177C48" w:rsidP="00177C48">
      <w:pPr>
        <w:widowControl/>
        <w:spacing w:before="100" w:beforeAutospacing="1" w:after="100" w:afterAutospacing="1"/>
        <w:jc w:val="left"/>
        <w:rPr>
          <w:rFonts w:ascii="宋体" w:eastAsia="宋体" w:hAnsi="Times New Roman" w:cs="宋体"/>
          <w:color w:val="000000"/>
          <w:kern w:val="0"/>
          <w:szCs w:val="21"/>
        </w:rPr>
      </w:pPr>
      <w:r w:rsidRPr="00177C48">
        <w:rPr>
          <w:rFonts w:ascii="宋体" w:eastAsia="宋体" w:hAnsi="Times New Roman" w:cs="宋体"/>
          <w:color w:val="000000"/>
          <w:kern w:val="0"/>
          <w:szCs w:val="21"/>
        </w:rPr>
        <w:t>\</w:t>
      </w:r>
      <w:r w:rsidRPr="00177C48">
        <w:rPr>
          <w:rFonts w:ascii="宋体" w:eastAsia="宋体" w:hAnsi="宋体" w:cs="宋体"/>
          <w:color w:val="000000"/>
          <w:kern w:val="0"/>
          <w:szCs w:val="21"/>
        </w:rPr>
        <w:t>n</w:t>
      </w:r>
      <w:r w:rsidRPr="00177C48">
        <w:rPr>
          <w:rFonts w:ascii="宋体" w:eastAsia="宋体" w:hAnsi="宋体" w:cs="宋体" w:hint="eastAsia"/>
          <w:color w:val="000000"/>
          <w:kern w:val="0"/>
          <w:szCs w:val="21"/>
        </w:rPr>
        <w:t>前的字符串将显示在状态条中作为命令解释，</w:t>
      </w:r>
      <w:r w:rsidRPr="00177C48">
        <w:rPr>
          <w:rFonts w:ascii="宋体" w:eastAsia="宋体" w:hAnsi="Times New Roman" w:cs="宋体"/>
          <w:color w:val="000000"/>
          <w:kern w:val="0"/>
          <w:szCs w:val="21"/>
        </w:rPr>
        <w:t>\</w:t>
      </w:r>
      <w:r w:rsidRPr="00177C48">
        <w:rPr>
          <w:rFonts w:ascii="宋体" w:eastAsia="宋体" w:hAnsi="宋体" w:cs="宋体"/>
          <w:color w:val="000000"/>
          <w:kern w:val="0"/>
          <w:szCs w:val="21"/>
        </w:rPr>
        <w:t>n</w:t>
      </w:r>
      <w:r w:rsidRPr="00177C48">
        <w:rPr>
          <w:rFonts w:ascii="宋体" w:eastAsia="宋体" w:hAnsi="宋体" w:cs="宋体" w:hint="eastAsia"/>
          <w:color w:val="000000"/>
          <w:kern w:val="0"/>
          <w:szCs w:val="21"/>
        </w:rPr>
        <w:t>后的部分将作为具有相同</w:t>
      </w:r>
      <w:r w:rsidRPr="00177C48">
        <w:rPr>
          <w:rFonts w:ascii="宋体" w:eastAsia="宋体" w:hAnsi="宋体" w:cs="宋体"/>
          <w:color w:val="000000"/>
          <w:kern w:val="0"/>
          <w:szCs w:val="21"/>
        </w:rPr>
        <w:t>ID</w:t>
      </w:r>
      <w:r w:rsidRPr="00177C48">
        <w:rPr>
          <w:rFonts w:ascii="宋体" w:eastAsia="宋体" w:hAnsi="宋体" w:cs="宋体" w:hint="eastAsia"/>
          <w:color w:val="000000"/>
          <w:kern w:val="0"/>
          <w:szCs w:val="21"/>
        </w:rPr>
        <w:t>的工具条按钮的提示显示在</w:t>
      </w:r>
      <w:r w:rsidRPr="00177C48">
        <w:rPr>
          <w:rFonts w:ascii="宋体" w:eastAsia="宋体" w:hAnsi="宋体" w:cs="宋体"/>
          <w:color w:val="000000"/>
          <w:kern w:val="0"/>
          <w:szCs w:val="21"/>
        </w:rPr>
        <w:t>ToolTip</w:t>
      </w:r>
      <w:r w:rsidRPr="00177C48">
        <w:rPr>
          <w:rFonts w:ascii="宋体" w:eastAsia="宋体" w:hAnsi="宋体" w:cs="宋体" w:hint="eastAsia"/>
          <w:color w:val="000000"/>
          <w:kern w:val="0"/>
          <w:szCs w:val="21"/>
        </w:rPr>
        <w:t>窗口中。</w:t>
      </w:r>
      <w:r w:rsidRPr="00177C48">
        <w:rPr>
          <w:rFonts w:ascii="宋体" w:eastAsia="宋体" w:hAnsi="宋体" w:cs="宋体"/>
          <w:color w:val="000000"/>
          <w:kern w:val="0"/>
          <w:szCs w:val="21"/>
        </w:rPr>
        <w:t xml:space="preserve"> </w:t>
      </w:r>
      <w:r w:rsidRPr="00177C48">
        <w:rPr>
          <w:rFonts w:ascii="宋体" w:eastAsia="宋体" w:hAnsi="Times New Roman" w:cs="宋体"/>
          <w:color w:val="000000"/>
          <w:kern w:val="0"/>
          <w:szCs w:val="21"/>
        </w:rPr>
        <w:br/>
      </w:r>
      <w:r w:rsidRPr="00177C48">
        <w:rPr>
          <w:rFonts w:ascii="宋体" w:eastAsia="宋体" w:hAnsi="宋体" w:cs="宋体" w:hint="eastAsia"/>
          <w:b/>
          <w:bCs/>
          <w:color w:val="000000"/>
          <w:kern w:val="0"/>
          <w:szCs w:val="21"/>
        </w:rPr>
        <w:t>修改</w:t>
      </w:r>
      <w:r w:rsidRPr="00177C48">
        <w:rPr>
          <w:rFonts w:ascii="宋体" w:eastAsia="宋体" w:hAnsi="宋体" w:cs="宋体"/>
          <w:b/>
          <w:bCs/>
          <w:color w:val="000000"/>
          <w:kern w:val="0"/>
          <w:szCs w:val="21"/>
        </w:rPr>
        <w:t>Dialog Bar</w:t>
      </w:r>
      <w:r w:rsidRPr="00177C48">
        <w:rPr>
          <w:rFonts w:ascii="宋体" w:eastAsia="宋体" w:hAnsi="宋体" w:cs="宋体" w:hint="eastAsia"/>
          <w:b/>
          <w:bCs/>
          <w:color w:val="000000"/>
          <w:kern w:val="0"/>
          <w:szCs w:val="21"/>
        </w:rPr>
        <w:t>：</w:t>
      </w:r>
      <w:r w:rsidRPr="00177C48">
        <w:rPr>
          <w:rFonts w:ascii="宋体" w:eastAsia="宋体" w:hAnsi="宋体" w:cs="宋体" w:hint="eastAsia"/>
          <w:color w:val="000000"/>
          <w:kern w:val="0"/>
          <w:szCs w:val="21"/>
        </w:rPr>
        <w:t>在</w:t>
      </w:r>
      <w:r w:rsidRPr="00177C48">
        <w:rPr>
          <w:rFonts w:ascii="宋体" w:eastAsia="宋体" w:hAnsi="宋体" w:cs="宋体"/>
          <w:color w:val="000000"/>
          <w:kern w:val="0"/>
          <w:szCs w:val="21"/>
        </w:rPr>
        <w:t>Dialog Bar</w:t>
      </w:r>
      <w:r w:rsidRPr="00177C48">
        <w:rPr>
          <w:rFonts w:ascii="宋体" w:eastAsia="宋体" w:hAnsi="宋体" w:cs="宋体" w:hint="eastAsia"/>
          <w:color w:val="000000"/>
          <w:kern w:val="0"/>
          <w:szCs w:val="21"/>
        </w:rPr>
        <w:t>中添加一个输入框和按钮，按钮的</w:t>
      </w:r>
      <w:r w:rsidRPr="00177C48">
        <w:rPr>
          <w:rFonts w:ascii="宋体" w:eastAsia="宋体" w:hAnsi="宋体" w:cs="宋体"/>
          <w:color w:val="000000"/>
          <w:kern w:val="0"/>
          <w:szCs w:val="21"/>
        </w:rPr>
        <w:t>ID</w:t>
      </w:r>
      <w:r w:rsidRPr="00177C48">
        <w:rPr>
          <w:rFonts w:ascii="宋体" w:eastAsia="宋体" w:hAnsi="宋体" w:cs="宋体" w:hint="eastAsia"/>
          <w:color w:val="000000"/>
          <w:kern w:val="0"/>
          <w:szCs w:val="21"/>
        </w:rPr>
        <w:t>为</w:t>
      </w:r>
      <w:r w:rsidRPr="00177C48">
        <w:rPr>
          <w:rFonts w:ascii="宋体" w:eastAsia="宋体" w:hAnsi="宋体" w:cs="宋体"/>
          <w:color w:val="000000"/>
          <w:kern w:val="0"/>
          <w:szCs w:val="21"/>
        </w:rPr>
        <w:t>IDM_SHOW_TXT</w:t>
      </w:r>
      <w:r w:rsidRPr="00177C48">
        <w:rPr>
          <w:rFonts w:ascii="宋体" w:eastAsia="宋体" w:hAnsi="宋体" w:cs="宋体" w:hint="eastAsia"/>
          <w:color w:val="000000"/>
          <w:kern w:val="0"/>
          <w:szCs w:val="21"/>
        </w:rPr>
        <w:t>与一个菜单项具有相同的</w:t>
      </w:r>
      <w:r w:rsidRPr="00177C48">
        <w:rPr>
          <w:rFonts w:ascii="宋体" w:eastAsia="宋体" w:hAnsi="宋体" w:cs="宋体"/>
          <w:color w:val="000000"/>
          <w:kern w:val="0"/>
          <w:szCs w:val="21"/>
        </w:rPr>
        <w:t>ID</w:t>
      </w:r>
      <w:r w:rsidRPr="00177C48">
        <w:rPr>
          <w:rFonts w:ascii="宋体" w:eastAsia="宋体" w:hAnsi="宋体" w:cs="宋体" w:hint="eastAsia"/>
          <w:color w:val="000000"/>
          <w:kern w:val="0"/>
          <w:szCs w:val="21"/>
        </w:rPr>
        <w:t>，这样可以利用映射菜单消息来处理按钮消息（</w:t>
      </w:r>
      <w:r w:rsidRPr="00177C48">
        <w:rPr>
          <w:rFonts w:ascii="宋体" w:eastAsia="宋体" w:hAnsi="宋体" w:cs="宋体" w:hint="eastAsia"/>
          <w:color w:val="FF0000"/>
          <w:kern w:val="0"/>
          <w:szCs w:val="21"/>
        </w:rPr>
        <w:t>当然使用不同</w:t>
      </w:r>
      <w:r w:rsidRPr="00177C48">
        <w:rPr>
          <w:rFonts w:ascii="宋体" w:eastAsia="宋体" w:hAnsi="宋体" w:cs="宋体"/>
          <w:color w:val="FF0000"/>
          <w:kern w:val="0"/>
          <w:szCs w:val="21"/>
        </w:rPr>
        <w:t>ID</w:t>
      </w:r>
      <w:r w:rsidRPr="00177C48">
        <w:rPr>
          <w:rFonts w:ascii="宋体" w:eastAsia="宋体" w:hAnsi="宋体" w:cs="宋体" w:hint="eastAsia"/>
          <w:color w:val="FF0000"/>
          <w:kern w:val="0"/>
          <w:szCs w:val="21"/>
        </w:rPr>
        <w:t>值也可以利用</w:t>
      </w:r>
      <w:r w:rsidRPr="00177C48">
        <w:rPr>
          <w:rFonts w:ascii="宋体" w:eastAsia="宋体" w:hAnsi="宋体" w:cs="宋体"/>
          <w:color w:val="FF0000"/>
          <w:kern w:val="0"/>
          <w:szCs w:val="21"/>
        </w:rPr>
        <w:t>ON_COMMAND</w:t>
      </w:r>
      <w:r w:rsidRPr="00177C48">
        <w:rPr>
          <w:rFonts w:ascii="宋体" w:eastAsia="宋体" w:hAnsi="宋体" w:cs="宋体" w:hint="eastAsia"/>
          <w:color w:val="FF0000"/>
          <w:kern w:val="0"/>
          <w:szCs w:val="21"/>
        </w:rPr>
        <w:t>来映射</w:t>
      </w:r>
      <w:r w:rsidRPr="00177C48">
        <w:rPr>
          <w:rFonts w:ascii="宋体" w:eastAsia="宋体" w:hAnsi="宋体" w:cs="宋体"/>
          <w:color w:val="FF0000"/>
          <w:kern w:val="0"/>
          <w:szCs w:val="21"/>
        </w:rPr>
        <w:t>Dialog Bar</w:t>
      </w:r>
      <w:r w:rsidRPr="00177C48">
        <w:rPr>
          <w:rFonts w:ascii="宋体" w:eastAsia="宋体" w:hAnsi="宋体" w:cs="宋体" w:hint="eastAsia"/>
          <w:color w:val="FF0000"/>
          <w:kern w:val="0"/>
          <w:szCs w:val="21"/>
        </w:rPr>
        <w:t>上的按钮消息，但是</w:t>
      </w:r>
      <w:r w:rsidRPr="00177C48">
        <w:rPr>
          <w:rFonts w:ascii="宋体" w:eastAsia="宋体" w:hAnsi="宋体" w:cs="宋体"/>
          <w:color w:val="FF0000"/>
          <w:kern w:val="0"/>
          <w:szCs w:val="21"/>
        </w:rPr>
        <w:t>ClassWizard</w:t>
      </w:r>
      <w:r w:rsidRPr="00177C48">
        <w:rPr>
          <w:rFonts w:ascii="宋体" w:eastAsia="宋体" w:hAnsi="宋体" w:cs="宋体" w:hint="eastAsia"/>
          <w:color w:val="FF0000"/>
          <w:kern w:val="0"/>
          <w:szCs w:val="21"/>
        </w:rPr>
        <w:t>没有提供为</w:t>
      </w:r>
      <w:r w:rsidRPr="00177C48">
        <w:rPr>
          <w:rFonts w:ascii="宋体" w:eastAsia="宋体" w:hAnsi="宋体" w:cs="宋体"/>
          <w:color w:val="FF0000"/>
          <w:kern w:val="0"/>
          <w:szCs w:val="21"/>
        </w:rPr>
        <w:t>Dialog Bar</w:t>
      </w:r>
      <w:r w:rsidRPr="00177C48">
        <w:rPr>
          <w:rFonts w:ascii="宋体" w:eastAsia="宋体" w:hAnsi="宋体" w:cs="宋体" w:hint="eastAsia"/>
          <w:color w:val="FF0000"/>
          <w:kern w:val="0"/>
          <w:szCs w:val="21"/>
        </w:rPr>
        <w:t>上按钮进行映射的途径，只能手工添加消息映射代码</w:t>
      </w:r>
      <w:r w:rsidRPr="00177C48">
        <w:rPr>
          <w:rFonts w:ascii="宋体" w:eastAsia="宋体" w:hAnsi="宋体" w:cs="宋体" w:hint="eastAsia"/>
          <w:color w:val="000000"/>
          <w:kern w:val="0"/>
          <w:szCs w:val="21"/>
        </w:rPr>
        <w:t>）。</w:t>
      </w:r>
      <w:hyperlink r:id="rId84" w:tgtFrame="_blank" w:history="1">
        <w:r w:rsidRPr="00177C48">
          <w:rPr>
            <w:rFonts w:ascii="宋体" w:eastAsia="宋体" w:hAnsi="宋体" w:cs="宋体" w:hint="eastAsia"/>
            <w:color w:val="02029E"/>
            <w:kern w:val="0"/>
            <w:szCs w:val="24"/>
            <w:u w:val="single"/>
          </w:rPr>
          <w:t>图</w:t>
        </w:r>
        <w:bookmarkStart w:id="12" w:name="_Hlt262928067"/>
        <w:bookmarkStart w:id="13" w:name="_Hlt262928068"/>
        <w:r w:rsidRPr="00177C48">
          <w:rPr>
            <w:rFonts w:ascii="宋体" w:eastAsia="宋体" w:hAnsi="宋体" w:cs="宋体" w:hint="eastAsia"/>
            <w:color w:val="02029E"/>
            <w:kern w:val="0"/>
            <w:szCs w:val="24"/>
            <w:u w:val="single"/>
          </w:rPr>
          <w:t>例</w:t>
        </w:r>
        <w:bookmarkEnd w:id="12"/>
        <w:bookmarkEnd w:id="13"/>
      </w:hyperlink>
      <w:r w:rsidRPr="00177C48">
        <w:rPr>
          <w:rFonts w:ascii="宋体" w:eastAsia="宋体" w:hAnsi="Times New Roman" w:cs="宋体"/>
          <w:color w:val="000000"/>
          <w:kern w:val="0"/>
          <w:szCs w:val="21"/>
        </w:rPr>
        <w:br/>
      </w:r>
      <w:r w:rsidRPr="00177C48">
        <w:rPr>
          <w:rFonts w:ascii="宋体" w:eastAsia="宋体" w:hAnsi="Times New Roman" w:cs="宋体" w:hint="eastAsia"/>
          <w:noProof/>
          <w:color w:val="000000"/>
          <w:kern w:val="0"/>
          <w:szCs w:val="21"/>
        </w:rPr>
        <w:drawing>
          <wp:inline distT="0" distB="0" distL="0" distR="0">
            <wp:extent cx="4248150" cy="1743075"/>
            <wp:effectExtent l="0" t="0" r="0" b="952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4248150" cy="1743075"/>
                    </a:xfrm>
                    <a:prstGeom prst="rect">
                      <a:avLst/>
                    </a:prstGeom>
                    <a:noFill/>
                    <a:ln>
                      <a:noFill/>
                    </a:ln>
                  </pic:spPr>
                </pic:pic>
              </a:graphicData>
            </a:graphic>
          </wp:inline>
        </w:drawing>
      </w:r>
      <w:r w:rsidRPr="00177C48">
        <w:rPr>
          <w:rFonts w:ascii="宋体" w:eastAsia="宋体" w:hAnsi="Times New Roman" w:cs="宋体"/>
          <w:color w:val="000000"/>
          <w:kern w:val="0"/>
          <w:szCs w:val="21"/>
        </w:rPr>
        <w:br/>
      </w:r>
      <w:r w:rsidRPr="00177C48">
        <w:rPr>
          <w:rFonts w:ascii="宋体" w:eastAsia="宋体" w:hAnsi="宋体" w:cs="宋体" w:hint="eastAsia"/>
          <w:b/>
          <w:bCs/>
          <w:color w:val="000000"/>
          <w:kern w:val="0"/>
          <w:szCs w:val="21"/>
        </w:rPr>
        <w:t>修改工具条：</w:t>
      </w:r>
      <w:r w:rsidRPr="00177C48">
        <w:rPr>
          <w:rFonts w:ascii="宋体" w:eastAsia="宋体" w:hAnsi="宋体" w:cs="宋体" w:hint="eastAsia"/>
          <w:color w:val="000000"/>
          <w:kern w:val="0"/>
          <w:szCs w:val="21"/>
        </w:rPr>
        <w:t>在工具条中添加两个按钮，</w:t>
      </w:r>
      <w:r w:rsidRPr="00177C48">
        <w:rPr>
          <w:rFonts w:ascii="宋体" w:eastAsia="宋体" w:hAnsi="宋体" w:cs="宋体"/>
          <w:color w:val="000000"/>
          <w:kern w:val="0"/>
          <w:szCs w:val="21"/>
        </w:rPr>
        <w:t>ID</w:t>
      </w:r>
      <w:r w:rsidRPr="00177C48">
        <w:rPr>
          <w:rFonts w:ascii="宋体" w:eastAsia="宋体" w:hAnsi="宋体" w:cs="宋体" w:hint="eastAsia"/>
          <w:color w:val="000000"/>
          <w:kern w:val="0"/>
          <w:szCs w:val="21"/>
        </w:rPr>
        <w:t>值为</w:t>
      </w:r>
      <w:r w:rsidRPr="00177C48">
        <w:rPr>
          <w:rFonts w:ascii="宋体" w:eastAsia="宋体" w:hAnsi="宋体" w:cs="宋体"/>
          <w:color w:val="000000"/>
          <w:kern w:val="0"/>
          <w:szCs w:val="21"/>
        </w:rPr>
        <w:t>IDM_CHECK</w:t>
      </w:r>
      <w:r w:rsidRPr="00177C48">
        <w:rPr>
          <w:rFonts w:ascii="宋体" w:eastAsia="宋体" w:hAnsi="宋体" w:cs="宋体" w:hint="eastAsia"/>
          <w:color w:val="000000"/>
          <w:kern w:val="0"/>
          <w:szCs w:val="21"/>
        </w:rPr>
        <w:t>和</w:t>
      </w:r>
      <w:r w:rsidRPr="00177C48">
        <w:rPr>
          <w:rFonts w:ascii="宋体" w:eastAsia="宋体" w:hAnsi="宋体" w:cs="宋体"/>
          <w:color w:val="000000"/>
          <w:kern w:val="0"/>
          <w:szCs w:val="21"/>
        </w:rPr>
        <w:t>IDM_DISABLE</w:t>
      </w:r>
      <w:r w:rsidRPr="00177C48">
        <w:rPr>
          <w:rFonts w:ascii="宋体" w:eastAsia="宋体" w:hAnsi="宋体" w:cs="宋体" w:hint="eastAsia"/>
          <w:color w:val="000000"/>
          <w:kern w:val="0"/>
          <w:szCs w:val="21"/>
        </w:rPr>
        <w:t>和其中两个菜单项具有相同的</w:t>
      </w:r>
      <w:r w:rsidRPr="00177C48">
        <w:rPr>
          <w:rFonts w:ascii="宋体" w:eastAsia="宋体" w:hAnsi="宋体" w:cs="宋体"/>
          <w:color w:val="000000"/>
          <w:kern w:val="0"/>
          <w:szCs w:val="21"/>
        </w:rPr>
        <w:t>ID</w:t>
      </w:r>
      <w:r w:rsidRPr="00177C48">
        <w:rPr>
          <w:rFonts w:ascii="宋体" w:eastAsia="宋体" w:hAnsi="宋体" w:cs="宋体" w:hint="eastAsia"/>
          <w:color w:val="000000"/>
          <w:kern w:val="0"/>
          <w:szCs w:val="21"/>
        </w:rPr>
        <w:t>值。</w:t>
      </w:r>
      <w:hyperlink r:id="rId86" w:tgtFrame="_blank" w:history="1">
        <w:r w:rsidRPr="00177C48">
          <w:rPr>
            <w:rFonts w:ascii="宋体" w:eastAsia="宋体" w:hAnsi="宋体" w:cs="宋体" w:hint="eastAsia"/>
            <w:color w:val="02029E"/>
            <w:kern w:val="0"/>
            <w:szCs w:val="24"/>
            <w:u w:val="single"/>
          </w:rPr>
          <w:t>图</w:t>
        </w:r>
        <w:bookmarkStart w:id="14" w:name="_Hlt262928088"/>
        <w:bookmarkStart w:id="15" w:name="_Hlt262928089"/>
        <w:r w:rsidRPr="00177C48">
          <w:rPr>
            <w:rFonts w:ascii="宋体" w:eastAsia="宋体" w:hAnsi="宋体" w:cs="宋体" w:hint="eastAsia"/>
            <w:color w:val="02029E"/>
            <w:kern w:val="0"/>
            <w:szCs w:val="24"/>
            <w:u w:val="single"/>
          </w:rPr>
          <w:t>例</w:t>
        </w:r>
        <w:bookmarkEnd w:id="14"/>
        <w:bookmarkEnd w:id="15"/>
      </w:hyperlink>
      <w:r w:rsidRPr="00177C48">
        <w:rPr>
          <w:rFonts w:ascii="宋体" w:eastAsia="宋体" w:hAnsi="Times New Roman" w:cs="宋体"/>
          <w:color w:val="000000"/>
          <w:kern w:val="0"/>
          <w:szCs w:val="21"/>
        </w:rPr>
        <w:br/>
      </w:r>
      <w:r w:rsidRPr="00177C48">
        <w:rPr>
          <w:rFonts w:ascii="宋体" w:eastAsia="宋体" w:hAnsi="Times New Roman" w:cs="宋体" w:hint="eastAsia"/>
          <w:noProof/>
          <w:color w:val="000000"/>
          <w:kern w:val="0"/>
          <w:szCs w:val="21"/>
        </w:rPr>
        <w:lastRenderedPageBreak/>
        <w:drawing>
          <wp:inline distT="0" distB="0" distL="0" distR="0">
            <wp:extent cx="3019425" cy="1962150"/>
            <wp:effectExtent l="0" t="0" r="952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3019425" cy="1962150"/>
                    </a:xfrm>
                    <a:prstGeom prst="rect">
                      <a:avLst/>
                    </a:prstGeom>
                    <a:noFill/>
                    <a:ln>
                      <a:noFill/>
                    </a:ln>
                  </pic:spPr>
                </pic:pic>
              </a:graphicData>
            </a:graphic>
          </wp:inline>
        </w:drawing>
      </w:r>
      <w:r w:rsidRPr="00177C48">
        <w:rPr>
          <w:rFonts w:ascii="宋体" w:eastAsia="宋体" w:hAnsi="Times New Roman" w:cs="宋体"/>
          <w:color w:val="000000"/>
          <w:kern w:val="0"/>
          <w:szCs w:val="21"/>
        </w:rPr>
        <w:br/>
      </w:r>
      <w:r w:rsidRPr="00177C48">
        <w:rPr>
          <w:rFonts w:ascii="宋体" w:eastAsia="宋体" w:hAnsi="宋体" w:cs="宋体" w:hint="eastAsia"/>
          <w:color w:val="000000"/>
          <w:kern w:val="0"/>
          <w:szCs w:val="21"/>
        </w:rPr>
        <w:t>利用</w:t>
      </w:r>
      <w:r w:rsidRPr="00177C48">
        <w:rPr>
          <w:rFonts w:ascii="宋体" w:eastAsia="宋体" w:hAnsi="宋体" w:cs="宋体"/>
          <w:color w:val="000000"/>
          <w:kern w:val="0"/>
          <w:szCs w:val="21"/>
        </w:rPr>
        <w:t>ClassWizard</w:t>
      </w:r>
      <w:r w:rsidRPr="00177C48">
        <w:rPr>
          <w:rFonts w:ascii="宋体" w:eastAsia="宋体" w:hAnsi="宋体" w:cs="宋体" w:hint="eastAsia"/>
          <w:color w:val="000000"/>
          <w:kern w:val="0"/>
          <w:szCs w:val="21"/>
        </w:rPr>
        <w:t>为三个菜单项添加消息映射和更新命令。</w:t>
      </w:r>
      <w:hyperlink r:id="rId88" w:tgtFrame="_blank" w:history="1">
        <w:r w:rsidRPr="00177C48">
          <w:rPr>
            <w:rFonts w:ascii="宋体" w:eastAsia="宋体" w:hAnsi="宋体" w:cs="宋体" w:hint="eastAsia"/>
            <w:color w:val="02029E"/>
            <w:kern w:val="0"/>
            <w:szCs w:val="24"/>
            <w:u w:val="single"/>
          </w:rPr>
          <w:t>图</w:t>
        </w:r>
        <w:bookmarkStart w:id="16" w:name="_Hlt262928106"/>
        <w:bookmarkStart w:id="17" w:name="_Hlt262928107"/>
        <w:r w:rsidRPr="00177C48">
          <w:rPr>
            <w:rFonts w:ascii="宋体" w:eastAsia="宋体" w:hAnsi="宋体" w:cs="宋体" w:hint="eastAsia"/>
            <w:color w:val="02029E"/>
            <w:kern w:val="0"/>
            <w:szCs w:val="24"/>
            <w:u w:val="single"/>
          </w:rPr>
          <w:t>例</w:t>
        </w:r>
        <w:bookmarkEnd w:id="16"/>
        <w:bookmarkEnd w:id="17"/>
      </w:hyperlink>
      <w:r w:rsidRPr="00177C48">
        <w:rPr>
          <w:rFonts w:ascii="宋体" w:eastAsia="宋体" w:hAnsi="Times New Roman" w:cs="宋体"/>
          <w:color w:val="000000"/>
          <w:kern w:val="0"/>
          <w:szCs w:val="21"/>
        </w:rPr>
        <w:br/>
      </w:r>
      <w:r w:rsidRPr="00177C48">
        <w:rPr>
          <w:rFonts w:ascii="宋体" w:eastAsia="宋体" w:hAnsi="Times New Roman" w:cs="宋体" w:hint="eastAsia"/>
          <w:noProof/>
          <w:color w:val="000000"/>
          <w:kern w:val="0"/>
          <w:szCs w:val="21"/>
        </w:rPr>
        <w:drawing>
          <wp:inline distT="0" distB="0" distL="0" distR="0">
            <wp:extent cx="5572125" cy="3581400"/>
            <wp:effectExtent l="0" t="0" r="952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5572125" cy="3581400"/>
                    </a:xfrm>
                    <a:prstGeom prst="rect">
                      <a:avLst/>
                    </a:prstGeom>
                    <a:noFill/>
                    <a:ln>
                      <a:noFill/>
                    </a:ln>
                  </pic:spPr>
                </pic:pic>
              </a:graphicData>
            </a:graphic>
          </wp:inline>
        </w:drawing>
      </w:r>
    </w:p>
    <w:p w:rsidR="00177C48" w:rsidRPr="00177C48" w:rsidRDefault="00177C48" w:rsidP="00177C48">
      <w:pPr>
        <w:widowControl/>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hint="eastAsia"/>
          <w:color w:val="000000"/>
          <w:kern w:val="0"/>
          <w:szCs w:val="21"/>
        </w:rPr>
        <w:t>修改</w:t>
      </w:r>
      <w:r w:rsidRPr="00177C48">
        <w:rPr>
          <w:rFonts w:ascii="宋体" w:eastAsia="宋体" w:hAnsi="宋体" w:cs="宋体"/>
          <w:color w:val="000000"/>
          <w:kern w:val="0"/>
          <w:szCs w:val="21"/>
        </w:rPr>
        <w:t>MainFrm.h</w:t>
      </w:r>
      <w:r w:rsidRPr="00177C48">
        <w:rPr>
          <w:rFonts w:ascii="宋体" w:eastAsia="宋体" w:hAnsi="宋体" w:cs="宋体" w:hint="eastAsia"/>
          <w:color w:val="000000"/>
          <w:kern w:val="0"/>
          <w:szCs w:val="21"/>
        </w:rPr>
        <w:t>文件</w:t>
      </w:r>
      <w:r w:rsidRPr="00177C48">
        <w:rPr>
          <w:rFonts w:ascii="宋体" w:eastAsia="宋体" w:hAnsi="宋体" w:cs="宋体"/>
          <w:color w:val="000000"/>
          <w:kern w:val="0"/>
          <w:szCs w:val="21"/>
        </w:rPr>
        <w:t xml:space="preserve"> </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宋体" w:cs="宋体"/>
          <w:color w:val="000000"/>
          <w:kern w:val="0"/>
          <w:szCs w:val="21"/>
        </w:rPr>
        <w:t>//</w:t>
      </w:r>
      <w:r w:rsidRPr="00177C48">
        <w:rPr>
          <w:rFonts w:ascii="宋体" w:eastAsia="宋体" w:hAnsi="宋体" w:cs="宋体" w:hint="eastAsia"/>
          <w:color w:val="000000"/>
          <w:kern w:val="0"/>
          <w:szCs w:val="21"/>
        </w:rPr>
        <w:t>添加一个成员变量来记录工具条上</w:t>
      </w:r>
      <w:r w:rsidRPr="00177C48">
        <w:rPr>
          <w:rFonts w:ascii="宋体" w:eastAsia="宋体" w:hAnsi="宋体" w:cs="宋体"/>
          <w:color w:val="000000"/>
          <w:kern w:val="0"/>
          <w:szCs w:val="21"/>
        </w:rPr>
        <w:t>Check</w:t>
      </w:r>
      <w:r w:rsidRPr="00177C48">
        <w:rPr>
          <w:rFonts w:ascii="宋体" w:eastAsia="宋体" w:hAnsi="宋体" w:cs="宋体" w:hint="eastAsia"/>
          <w:color w:val="000000"/>
          <w:kern w:val="0"/>
          <w:szCs w:val="21"/>
        </w:rPr>
        <w:t>按钮的检查状态。</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FF0000"/>
          <w:kern w:val="0"/>
          <w:szCs w:val="21"/>
        </w:rPr>
      </w:pPr>
      <w:r w:rsidRPr="00177C48">
        <w:rPr>
          <w:rFonts w:ascii="宋体" w:eastAsia="宋体" w:hAnsi="宋体" w:cs="宋体"/>
          <w:color w:val="000000"/>
          <w:kern w:val="0"/>
          <w:szCs w:val="21"/>
        </w:rPr>
        <w:t>protected:</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Times New Roman" w:cs="宋体"/>
          <w:color w:val="FF0000"/>
          <w:kern w:val="0"/>
          <w:szCs w:val="21"/>
        </w:rPr>
        <w:tab/>
      </w:r>
      <w:r w:rsidRPr="00177C48">
        <w:rPr>
          <w:rFonts w:ascii="宋体" w:eastAsia="宋体" w:hAnsi="宋体" w:cs="宋体"/>
          <w:color w:val="FF0000"/>
          <w:kern w:val="0"/>
          <w:szCs w:val="21"/>
        </w:rPr>
        <w:t>BOOL m_fCheck;</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宋体" w:cs="宋体"/>
          <w:color w:val="000000"/>
          <w:kern w:val="0"/>
          <w:szCs w:val="21"/>
        </w:rPr>
        <w:t>//</w:t>
      </w:r>
      <w:r w:rsidRPr="00177C48">
        <w:rPr>
          <w:rFonts w:ascii="宋体" w:eastAsia="宋体" w:hAnsi="宋体" w:cs="宋体" w:hint="eastAsia"/>
          <w:color w:val="000000"/>
          <w:kern w:val="0"/>
          <w:szCs w:val="21"/>
        </w:rPr>
        <w:t>手工添加状态条第二部分用于显示时间的更新命令，和用于禁止</w:t>
      </w:r>
      <w:r w:rsidRPr="00177C48">
        <w:rPr>
          <w:rFonts w:ascii="宋体" w:eastAsia="宋体" w:hAnsi="宋体" w:cs="宋体"/>
          <w:color w:val="000000"/>
          <w:kern w:val="0"/>
          <w:szCs w:val="21"/>
        </w:rPr>
        <w:t>/</w:t>
      </w:r>
      <w:r w:rsidRPr="00177C48">
        <w:rPr>
          <w:rFonts w:ascii="宋体" w:eastAsia="宋体" w:hAnsi="宋体" w:cs="宋体" w:hint="eastAsia"/>
          <w:color w:val="000000"/>
          <w:kern w:val="0"/>
          <w:szCs w:val="21"/>
        </w:rPr>
        <w:t>允许输入框的更新命令</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Times New Roman" w:cs="宋体"/>
          <w:color w:val="000000"/>
          <w:kern w:val="0"/>
          <w:szCs w:val="21"/>
        </w:rPr>
        <w:tab/>
      </w:r>
      <w:r w:rsidRPr="00177C48">
        <w:rPr>
          <w:rFonts w:ascii="宋体" w:eastAsia="宋体" w:hAnsi="宋体" w:cs="宋体"/>
          <w:color w:val="000000"/>
          <w:kern w:val="0"/>
          <w:szCs w:val="21"/>
        </w:rPr>
        <w:t>//{{AFX_MSG(CMainFrame)</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afx_msg int OnCreate(LPCREATESTRUCT lpCreateStruct);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afx_msg void OnCheck();</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afx_msg void OnUpdateCheck(CCmdUI* pCmdUI);</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afx_msg void OnDisable();</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afx_msg void OnUpdateDisable(CCmdUI* pCmdUI);</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afx_msg void OnShowTxt();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afx_msg void OnUpdateShowTxt(CCmdUI* pCmdUI);</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//}}AFX_MSG</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FF0000"/>
          <w:kern w:val="0"/>
          <w:szCs w:val="21"/>
        </w:rPr>
      </w:pPr>
      <w:r w:rsidRPr="00177C48">
        <w:rPr>
          <w:rFonts w:ascii="宋体" w:eastAsia="宋体" w:hAnsi="宋体" w:cs="宋体"/>
          <w:color w:val="000000"/>
          <w:kern w:val="0"/>
          <w:szCs w:val="21"/>
        </w:rPr>
        <w:lastRenderedPageBreak/>
        <w:tab/>
        <w:t>//</w:t>
      </w:r>
      <w:r w:rsidRPr="00177C48">
        <w:rPr>
          <w:rFonts w:ascii="宋体" w:eastAsia="宋体" w:hAnsi="宋体" w:cs="宋体" w:hint="eastAsia"/>
          <w:color w:val="000000"/>
          <w:kern w:val="0"/>
          <w:szCs w:val="21"/>
        </w:rPr>
        <w:t>上面的部分为</w:t>
      </w:r>
      <w:r w:rsidRPr="00177C48">
        <w:rPr>
          <w:rFonts w:ascii="宋体" w:eastAsia="宋体" w:hAnsi="宋体" w:cs="宋体"/>
          <w:color w:val="000000"/>
          <w:kern w:val="0"/>
          <w:szCs w:val="21"/>
        </w:rPr>
        <w:t>ClassWizard</w:t>
      </w:r>
      <w:r w:rsidRPr="00177C48">
        <w:rPr>
          <w:rFonts w:ascii="宋体" w:eastAsia="宋体" w:hAnsi="宋体" w:cs="宋体" w:hint="eastAsia"/>
          <w:color w:val="000000"/>
          <w:kern w:val="0"/>
          <w:szCs w:val="21"/>
        </w:rPr>
        <w:t>自动产生的代码</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FF0000"/>
          <w:kern w:val="0"/>
          <w:szCs w:val="21"/>
        </w:rPr>
      </w:pPr>
      <w:r w:rsidRPr="00177C48">
        <w:rPr>
          <w:rFonts w:ascii="宋体" w:eastAsia="宋体" w:hAnsi="Times New Roman" w:cs="宋体"/>
          <w:color w:val="FF0000"/>
          <w:kern w:val="0"/>
          <w:szCs w:val="21"/>
        </w:rPr>
        <w:tab/>
      </w:r>
      <w:r w:rsidRPr="00177C48">
        <w:rPr>
          <w:rFonts w:ascii="宋体" w:eastAsia="宋体" w:hAnsi="宋体" w:cs="宋体"/>
          <w:color w:val="FF0000"/>
          <w:kern w:val="0"/>
          <w:szCs w:val="21"/>
        </w:rPr>
        <w:t>afx_msg void OnUpdateTime(CCmdUI* pCmdUI); //</w:t>
      </w:r>
      <w:r w:rsidRPr="00177C48">
        <w:rPr>
          <w:rFonts w:ascii="宋体" w:eastAsia="宋体" w:hAnsi="宋体" w:cs="宋体" w:hint="eastAsia"/>
          <w:color w:val="FF0000"/>
          <w:kern w:val="0"/>
          <w:szCs w:val="21"/>
        </w:rPr>
        <w:t>显示时间</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Times New Roman" w:cs="宋体"/>
          <w:color w:val="FF0000"/>
          <w:kern w:val="0"/>
          <w:szCs w:val="21"/>
        </w:rPr>
        <w:tab/>
      </w:r>
      <w:r w:rsidRPr="00177C48">
        <w:rPr>
          <w:rFonts w:ascii="宋体" w:eastAsia="宋体" w:hAnsi="宋体" w:cs="宋体"/>
          <w:color w:val="FF0000"/>
          <w:kern w:val="0"/>
          <w:szCs w:val="21"/>
        </w:rPr>
        <w:t>afx_msg void OnUpdateInput(CCmdUI* pCmdUI); //</w:t>
      </w:r>
      <w:r w:rsidRPr="00177C48">
        <w:rPr>
          <w:rFonts w:ascii="宋体" w:eastAsia="宋体" w:hAnsi="宋体" w:cs="宋体" w:hint="eastAsia"/>
          <w:color w:val="FF0000"/>
          <w:kern w:val="0"/>
          <w:szCs w:val="21"/>
        </w:rPr>
        <w:t>禁止</w:t>
      </w:r>
      <w:r w:rsidRPr="00177C48">
        <w:rPr>
          <w:rFonts w:ascii="宋体" w:eastAsia="宋体" w:hAnsi="宋体" w:cs="宋体"/>
          <w:color w:val="FF0000"/>
          <w:kern w:val="0"/>
          <w:szCs w:val="21"/>
        </w:rPr>
        <w:t>/</w:t>
      </w:r>
      <w:r w:rsidRPr="00177C48">
        <w:rPr>
          <w:rFonts w:ascii="宋体" w:eastAsia="宋体" w:hAnsi="宋体" w:cs="宋体" w:hint="eastAsia"/>
          <w:color w:val="FF0000"/>
          <w:kern w:val="0"/>
          <w:szCs w:val="21"/>
        </w:rPr>
        <w:t>允许输入框</w:t>
      </w:r>
    </w:p>
    <w:p w:rsidR="00177C48" w:rsidRPr="00177C48" w:rsidRDefault="00177C48" w:rsidP="00177C48">
      <w:pPr>
        <w:widowControl/>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hint="eastAsia"/>
          <w:color w:val="000000"/>
          <w:kern w:val="0"/>
          <w:szCs w:val="21"/>
        </w:rPr>
        <w:t>修改</w:t>
      </w:r>
      <w:r w:rsidRPr="00177C48">
        <w:rPr>
          <w:rFonts w:ascii="宋体" w:eastAsia="宋体" w:hAnsi="宋体" w:cs="宋体"/>
          <w:color w:val="000000"/>
          <w:kern w:val="0"/>
          <w:szCs w:val="21"/>
        </w:rPr>
        <w:t>MainFrm.cpp</w:t>
      </w:r>
      <w:r w:rsidRPr="00177C48">
        <w:rPr>
          <w:rFonts w:ascii="宋体" w:eastAsia="宋体" w:hAnsi="宋体" w:cs="宋体" w:hint="eastAsia"/>
          <w:color w:val="000000"/>
          <w:kern w:val="0"/>
          <w:szCs w:val="21"/>
        </w:rPr>
        <w:t>文件</w:t>
      </w:r>
      <w:r w:rsidRPr="00177C48">
        <w:rPr>
          <w:rFonts w:ascii="宋体" w:eastAsia="宋体" w:hAnsi="宋体" w:cs="宋体"/>
          <w:color w:val="000000"/>
          <w:kern w:val="0"/>
          <w:szCs w:val="21"/>
        </w:rPr>
        <w:t xml:space="preserve"> </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FF0000"/>
          <w:kern w:val="0"/>
          <w:szCs w:val="21"/>
        </w:rPr>
      </w:pPr>
      <w:r w:rsidRPr="00177C48">
        <w:rPr>
          <w:rFonts w:ascii="宋体" w:eastAsia="宋体" w:hAnsi="宋体" w:cs="宋体"/>
          <w:color w:val="000000"/>
          <w:kern w:val="0"/>
          <w:szCs w:val="21"/>
        </w:rPr>
        <w:t>//</w:t>
      </w:r>
      <w:r w:rsidRPr="00177C48">
        <w:rPr>
          <w:rFonts w:ascii="宋体" w:eastAsia="宋体" w:hAnsi="宋体" w:cs="宋体" w:hint="eastAsia"/>
          <w:color w:val="000000"/>
          <w:kern w:val="0"/>
          <w:szCs w:val="21"/>
        </w:rPr>
        <w:t>修改状态条上各部分</w:t>
      </w:r>
      <w:r w:rsidRPr="00177C48">
        <w:rPr>
          <w:rFonts w:ascii="宋体" w:eastAsia="宋体" w:hAnsi="宋体" w:cs="宋体"/>
          <w:color w:val="000000"/>
          <w:kern w:val="0"/>
          <w:szCs w:val="21"/>
        </w:rPr>
        <w:t>ID</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宋体" w:cs="宋体"/>
          <w:color w:val="FF0000"/>
          <w:kern w:val="0"/>
          <w:szCs w:val="21"/>
        </w:rPr>
        <w:t>#define ID_TIME</w:t>
      </w:r>
      <w:r w:rsidRPr="00177C48">
        <w:rPr>
          <w:rFonts w:ascii="宋体" w:eastAsia="宋体" w:hAnsi="宋体" w:cs="宋体"/>
          <w:color w:val="FF0000"/>
          <w:kern w:val="0"/>
          <w:szCs w:val="21"/>
        </w:rPr>
        <w:tab/>
      </w:r>
      <w:r w:rsidRPr="00177C48">
        <w:rPr>
          <w:rFonts w:ascii="宋体" w:eastAsia="宋体" w:hAnsi="宋体" w:cs="宋体"/>
          <w:color w:val="FF0000"/>
          <w:kern w:val="0"/>
          <w:szCs w:val="21"/>
        </w:rPr>
        <w:tab/>
      </w:r>
      <w:r w:rsidRPr="00177C48">
        <w:rPr>
          <w:rFonts w:ascii="宋体" w:eastAsia="宋体" w:hAnsi="宋体" w:cs="宋体"/>
          <w:color w:val="FF0000"/>
          <w:kern w:val="0"/>
          <w:szCs w:val="21"/>
        </w:rPr>
        <w:tab/>
        <w:t>0x705</w:t>
      </w:r>
      <w:r w:rsidRPr="00177C48">
        <w:rPr>
          <w:rFonts w:ascii="宋体" w:eastAsia="宋体" w:hAnsi="宋体" w:cs="宋体"/>
          <w:color w:val="FF0000"/>
          <w:kern w:val="0"/>
          <w:szCs w:val="21"/>
        </w:rPr>
        <w:tab/>
        <w:t>//</w:t>
      </w:r>
      <w:r w:rsidRPr="00177C48">
        <w:rPr>
          <w:rFonts w:ascii="宋体" w:eastAsia="宋体" w:hAnsi="宋体" w:cs="宋体" w:hint="eastAsia"/>
          <w:color w:val="FF0000"/>
          <w:kern w:val="0"/>
          <w:szCs w:val="21"/>
        </w:rPr>
        <w:t>作为状态条上第二部分</w:t>
      </w:r>
      <w:r w:rsidRPr="00177C48">
        <w:rPr>
          <w:rFonts w:ascii="宋体" w:eastAsia="宋体" w:hAnsi="宋体" w:cs="宋体"/>
          <w:color w:val="FF0000"/>
          <w:kern w:val="0"/>
          <w:szCs w:val="21"/>
        </w:rPr>
        <w:t>ID</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static UINT indicators[] =</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FF0000"/>
          <w:kern w:val="0"/>
          <w:szCs w:val="21"/>
        </w:rPr>
      </w:pPr>
      <w:r w:rsidRPr="00177C48">
        <w:rPr>
          <w:rFonts w:ascii="宋体" w:eastAsia="宋体" w:hAnsi="宋体" w:cs="宋体"/>
          <w:color w:val="000000"/>
          <w:kern w:val="0"/>
          <w:szCs w:val="21"/>
        </w:rPr>
        <w:tab/>
        <w:t>ID_SEPARATOR,           // status line indicator</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Cs w:val="21"/>
        </w:rPr>
      </w:pPr>
      <w:r w:rsidRPr="00177C48">
        <w:rPr>
          <w:rFonts w:ascii="宋体" w:eastAsia="宋体" w:hAnsi="Times New Roman" w:cs="宋体"/>
          <w:color w:val="FF0000"/>
          <w:kern w:val="0"/>
          <w:szCs w:val="21"/>
        </w:rPr>
        <w:tab/>
      </w:r>
      <w:r w:rsidRPr="00177C48">
        <w:rPr>
          <w:rFonts w:ascii="宋体" w:eastAsia="宋体" w:hAnsi="宋体" w:cs="宋体"/>
          <w:color w:val="FF0000"/>
          <w:kern w:val="0"/>
          <w:szCs w:val="21"/>
        </w:rPr>
        <w:t>ID_SEPARATOR,</w:t>
      </w:r>
      <w:r w:rsidRPr="00177C48">
        <w:rPr>
          <w:rFonts w:ascii="宋体" w:eastAsia="宋体" w:hAnsi="宋体" w:cs="宋体"/>
          <w:color w:val="FF0000"/>
          <w:kern w:val="0"/>
          <w:szCs w:val="21"/>
        </w:rPr>
        <w:tab/>
      </w:r>
      <w:r w:rsidRPr="00177C48">
        <w:rPr>
          <w:rFonts w:ascii="宋体" w:eastAsia="宋体" w:hAnsi="宋体" w:cs="宋体"/>
          <w:color w:val="FF0000"/>
          <w:kern w:val="0"/>
          <w:szCs w:val="21"/>
        </w:rPr>
        <w:tab/>
      </w:r>
      <w:r w:rsidRPr="00177C48">
        <w:rPr>
          <w:rFonts w:ascii="宋体" w:eastAsia="宋体" w:hAnsi="宋体" w:cs="宋体"/>
          <w:color w:val="FF0000"/>
          <w:kern w:val="0"/>
          <w:szCs w:val="21"/>
        </w:rPr>
        <w:tab/>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宋体" w:cs="宋体"/>
          <w:color w:val="FF0000"/>
          <w:kern w:val="0"/>
          <w:szCs w:val="21"/>
        </w:rPr>
        <w:t>//</w:t>
      </w:r>
      <w:r w:rsidRPr="00177C48">
        <w:rPr>
          <w:rFonts w:ascii="宋体" w:eastAsia="宋体" w:hAnsi="宋体" w:cs="宋体" w:hint="eastAsia"/>
          <w:color w:val="FF0000"/>
          <w:kern w:val="0"/>
          <w:szCs w:val="21"/>
        </w:rPr>
        <w:t>先设置为</w:t>
      </w:r>
      <w:r w:rsidRPr="00177C48">
        <w:rPr>
          <w:rFonts w:ascii="宋体" w:eastAsia="宋体" w:hAnsi="宋体" w:cs="宋体"/>
          <w:color w:val="FF0000"/>
          <w:kern w:val="0"/>
          <w:szCs w:val="21"/>
        </w:rPr>
        <w:t>ID_SEPARATOR</w:t>
      </w:r>
      <w:r w:rsidRPr="00177C48">
        <w:rPr>
          <w:rFonts w:ascii="宋体" w:eastAsia="宋体" w:hAnsi="宋体" w:cs="宋体" w:hint="eastAsia"/>
          <w:color w:val="FF0000"/>
          <w:kern w:val="0"/>
          <w:szCs w:val="21"/>
        </w:rPr>
        <w:t>，在状态条创建后再进行修改</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Times New Roman" w:cs="宋体"/>
          <w:color w:val="000000"/>
          <w:kern w:val="0"/>
          <w:szCs w:val="21"/>
        </w:rPr>
        <w:t>}</w:t>
      </w:r>
      <w:r w:rsidRPr="00177C48">
        <w:rPr>
          <w:rFonts w:ascii="宋体" w:eastAsia="宋体" w:hAnsi="宋体" w:cs="宋体"/>
          <w:color w:val="000000"/>
          <w:kern w:val="0"/>
          <w:szCs w:val="21"/>
        </w:rPr>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宋体" w:cs="宋体"/>
          <w:color w:val="000000"/>
          <w:kern w:val="0"/>
          <w:szCs w:val="21"/>
        </w:rPr>
        <w:t>//</w:t>
      </w:r>
      <w:r w:rsidRPr="00177C48">
        <w:rPr>
          <w:rFonts w:ascii="宋体" w:eastAsia="宋体" w:hAnsi="宋体" w:cs="宋体" w:hint="eastAsia"/>
          <w:color w:val="000000"/>
          <w:kern w:val="0"/>
          <w:szCs w:val="21"/>
        </w:rPr>
        <w:t>修改消息映射</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Times New Roman" w:cs="宋体"/>
          <w:color w:val="000000"/>
          <w:kern w:val="0"/>
          <w:szCs w:val="21"/>
        </w:rPr>
        <w:tab/>
      </w:r>
      <w:r w:rsidRPr="00177C48">
        <w:rPr>
          <w:rFonts w:ascii="宋体" w:eastAsia="宋体" w:hAnsi="宋体" w:cs="宋体"/>
          <w:color w:val="000000"/>
          <w:kern w:val="0"/>
          <w:szCs w:val="21"/>
        </w:rPr>
        <w:t>//{{AFX_MSG_MAP(CMainFrame)</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ON_WM_CREATE()</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ON_COMMAND(IDM_CHECK, OnCheck)</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ON_UPDATE_COMMAND_UI(IDM_CHECK, OnUpdateCheck)</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ON_COMMAND(IDM_DISABLE, OnDisable)</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ON_UPDATE_COMMAND_UI(IDM_DISABLE, OnUpdateDisable)</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ON_COMMAND(IDM_SHOW_TXT, OnShowTxt)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ON_UPDATE_COMMAND_UI(IDM_SHOW_TXT, OnUpdateShowTxt)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//}}AFX_MSG_MAP</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FF0000"/>
          <w:kern w:val="0"/>
          <w:szCs w:val="21"/>
        </w:rPr>
      </w:pPr>
      <w:r w:rsidRPr="00177C48">
        <w:rPr>
          <w:rFonts w:ascii="宋体" w:eastAsia="宋体" w:hAnsi="宋体" w:cs="宋体"/>
          <w:color w:val="000000"/>
          <w:kern w:val="0"/>
          <w:szCs w:val="21"/>
        </w:rPr>
        <w:tab/>
        <w:t>//</w:t>
      </w:r>
      <w:r w:rsidRPr="00177C48">
        <w:rPr>
          <w:rFonts w:ascii="宋体" w:eastAsia="宋体" w:hAnsi="宋体" w:cs="宋体" w:hint="eastAsia"/>
          <w:color w:val="000000"/>
          <w:kern w:val="0"/>
          <w:szCs w:val="21"/>
        </w:rPr>
        <w:t>以上部分为</w:t>
      </w:r>
      <w:r w:rsidRPr="00177C48">
        <w:rPr>
          <w:rFonts w:ascii="宋体" w:eastAsia="宋体" w:hAnsi="宋体" w:cs="宋体"/>
          <w:color w:val="000000"/>
          <w:kern w:val="0"/>
          <w:szCs w:val="21"/>
        </w:rPr>
        <w:t>ClassWizard</w:t>
      </w:r>
      <w:r w:rsidRPr="00177C48">
        <w:rPr>
          <w:rFonts w:ascii="宋体" w:eastAsia="宋体" w:hAnsi="宋体" w:cs="宋体" w:hint="eastAsia"/>
          <w:color w:val="000000"/>
          <w:kern w:val="0"/>
          <w:szCs w:val="21"/>
        </w:rPr>
        <w:t>自动生成代码</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FF0000"/>
          <w:kern w:val="0"/>
          <w:szCs w:val="21"/>
        </w:rPr>
      </w:pPr>
      <w:r w:rsidRPr="00177C48">
        <w:rPr>
          <w:rFonts w:ascii="宋体" w:eastAsia="宋体" w:hAnsi="Times New Roman" w:cs="宋体"/>
          <w:color w:val="FF0000"/>
          <w:kern w:val="0"/>
          <w:szCs w:val="21"/>
        </w:rPr>
        <w:tab/>
      </w:r>
      <w:r w:rsidRPr="00177C48">
        <w:rPr>
          <w:rFonts w:ascii="宋体" w:eastAsia="宋体" w:hAnsi="宋体" w:cs="宋体"/>
          <w:color w:val="FF0000"/>
          <w:kern w:val="0"/>
          <w:szCs w:val="21"/>
        </w:rPr>
        <w:t>ON_UPDATE_COMMAND_UI(ID_TIME, OnUpdateTime) ////</w:t>
      </w:r>
      <w:r w:rsidRPr="00177C48">
        <w:rPr>
          <w:rFonts w:ascii="宋体" w:eastAsia="宋体" w:hAnsi="宋体" w:cs="宋体" w:hint="eastAsia"/>
          <w:color w:val="FF0000"/>
          <w:kern w:val="0"/>
          <w:szCs w:val="21"/>
        </w:rPr>
        <w:t>显示时间</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Times New Roman" w:cs="宋体"/>
          <w:color w:val="FF0000"/>
          <w:kern w:val="0"/>
          <w:szCs w:val="21"/>
        </w:rPr>
        <w:tab/>
      </w:r>
      <w:r w:rsidRPr="00177C48">
        <w:rPr>
          <w:rFonts w:ascii="宋体" w:eastAsia="宋体" w:hAnsi="宋体" w:cs="宋体"/>
          <w:color w:val="FF0000"/>
          <w:kern w:val="0"/>
          <w:szCs w:val="21"/>
        </w:rPr>
        <w:t>ON_UPDATE_COMMAND_UI(IDC_INPUT_TEST, OnUpdateInput) //</w:t>
      </w:r>
      <w:r w:rsidRPr="00177C48">
        <w:rPr>
          <w:rFonts w:ascii="宋体" w:eastAsia="宋体" w:hAnsi="宋体" w:cs="宋体" w:hint="eastAsia"/>
          <w:color w:val="FF0000"/>
          <w:kern w:val="0"/>
          <w:szCs w:val="21"/>
        </w:rPr>
        <w:t>禁止</w:t>
      </w:r>
      <w:r w:rsidRPr="00177C48">
        <w:rPr>
          <w:rFonts w:ascii="宋体" w:eastAsia="宋体" w:hAnsi="宋体" w:cs="宋体"/>
          <w:color w:val="FF0000"/>
          <w:kern w:val="0"/>
          <w:szCs w:val="21"/>
        </w:rPr>
        <w:t>/</w:t>
      </w:r>
      <w:r w:rsidRPr="00177C48">
        <w:rPr>
          <w:rFonts w:ascii="宋体" w:eastAsia="宋体" w:hAnsi="宋体" w:cs="宋体" w:hint="eastAsia"/>
          <w:color w:val="FF0000"/>
          <w:kern w:val="0"/>
          <w:szCs w:val="21"/>
        </w:rPr>
        <w:t>允许输入框</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宋体" w:cs="宋体"/>
          <w:color w:val="000000"/>
          <w:kern w:val="0"/>
          <w:szCs w:val="21"/>
        </w:rPr>
        <w:t>//</w:t>
      </w:r>
      <w:r w:rsidRPr="00177C48">
        <w:rPr>
          <w:rFonts w:ascii="宋体" w:eastAsia="宋体" w:hAnsi="宋体" w:cs="宋体" w:hint="eastAsia"/>
          <w:color w:val="000000"/>
          <w:kern w:val="0"/>
          <w:szCs w:val="21"/>
        </w:rPr>
        <w:t>修改</w:t>
      </w:r>
      <w:r w:rsidRPr="00177C48">
        <w:rPr>
          <w:rFonts w:ascii="宋体" w:eastAsia="宋体" w:hAnsi="宋体" w:cs="宋体"/>
          <w:color w:val="000000"/>
          <w:kern w:val="0"/>
          <w:szCs w:val="21"/>
        </w:rPr>
        <w:t>OnCreate</w:t>
      </w:r>
      <w:r w:rsidRPr="00177C48">
        <w:rPr>
          <w:rFonts w:ascii="宋体" w:eastAsia="宋体" w:hAnsi="宋体" w:cs="宋体" w:hint="eastAsia"/>
          <w:color w:val="000000"/>
          <w:kern w:val="0"/>
          <w:szCs w:val="21"/>
        </w:rPr>
        <w:t>函数，重新设置状态条第二部分</w:t>
      </w:r>
      <w:r w:rsidRPr="00177C48">
        <w:rPr>
          <w:rFonts w:ascii="宋体" w:eastAsia="宋体" w:hAnsi="宋体" w:cs="宋体"/>
          <w:color w:val="000000"/>
          <w:kern w:val="0"/>
          <w:szCs w:val="21"/>
        </w:rPr>
        <w:t>ID</w:t>
      </w:r>
      <w:r w:rsidRPr="00177C48">
        <w:rPr>
          <w:rFonts w:ascii="宋体" w:eastAsia="宋体" w:hAnsi="宋体" w:cs="宋体" w:hint="eastAsia"/>
          <w:color w:val="000000"/>
          <w:kern w:val="0"/>
          <w:szCs w:val="21"/>
        </w:rPr>
        <w:t>值</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int CMainFrame::OnCreate(LPCREATESTRUCT lpCreateStruct)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FF0000"/>
          <w:kern w:val="0"/>
          <w:szCs w:val="21"/>
        </w:rPr>
      </w:pPr>
      <w:r w:rsidRPr="00177C48">
        <w:rPr>
          <w:rFonts w:ascii="宋体" w:eastAsia="宋体" w:hAnsi="宋体" w:cs="宋体"/>
          <w:color w:val="000000"/>
          <w:kern w:val="0"/>
          <w:szCs w:val="21"/>
        </w:rPr>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FF0000"/>
          <w:kern w:val="0"/>
          <w:szCs w:val="21"/>
        </w:rPr>
      </w:pPr>
      <w:r w:rsidRPr="00177C48">
        <w:rPr>
          <w:rFonts w:ascii="宋体" w:eastAsia="宋体" w:hAnsi="Times New Roman" w:cs="宋体"/>
          <w:color w:val="FF0000"/>
          <w:kern w:val="0"/>
          <w:szCs w:val="21"/>
        </w:rPr>
        <w:tab/>
      </w:r>
      <w:r w:rsidRPr="00177C48">
        <w:rPr>
          <w:rFonts w:ascii="宋体" w:eastAsia="宋体" w:hAnsi="宋体" w:cs="宋体"/>
          <w:color w:val="FF0000"/>
          <w:kern w:val="0"/>
          <w:szCs w:val="21"/>
        </w:rPr>
        <w:t xml:space="preserve">// by wenyy </w:t>
      </w:r>
      <w:r w:rsidRPr="00177C48">
        <w:rPr>
          <w:rFonts w:ascii="宋体" w:eastAsia="宋体" w:hAnsi="宋体" w:cs="宋体" w:hint="eastAsia"/>
          <w:color w:val="FF0000"/>
          <w:kern w:val="0"/>
          <w:szCs w:val="21"/>
        </w:rPr>
        <w:t>修改状态条上第二部分信息</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Times New Roman" w:cs="宋体"/>
          <w:color w:val="FF0000"/>
          <w:kern w:val="0"/>
          <w:szCs w:val="21"/>
        </w:rPr>
        <w:tab/>
      </w:r>
      <w:r w:rsidRPr="00177C48">
        <w:rPr>
          <w:rFonts w:ascii="宋体" w:eastAsia="宋体" w:hAnsi="宋体" w:cs="宋体"/>
          <w:color w:val="FF0000"/>
          <w:kern w:val="0"/>
          <w:szCs w:val="21"/>
        </w:rPr>
        <w:t>m_wndStatusBar.SetPaneInfo(1,ID_TIME,SBPS_NORMAL,60);//set the width</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Times New Roman" w:cs="宋体"/>
          <w:color w:val="000000"/>
          <w:kern w:val="0"/>
          <w:szCs w:val="21"/>
        </w:rPr>
        <w:tab/>
      </w:r>
      <w:r w:rsidRPr="00177C48">
        <w:rPr>
          <w:rFonts w:ascii="宋体" w:eastAsia="宋体" w:hAnsi="宋体" w:cs="宋体"/>
          <w:color w:val="000000"/>
          <w:kern w:val="0"/>
          <w:szCs w:val="21"/>
        </w:rPr>
        <w:t>return 0;</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宋体" w:cs="宋体"/>
          <w:color w:val="000000"/>
          <w:kern w:val="0"/>
          <w:szCs w:val="21"/>
        </w:rPr>
        <w:t>//</w:t>
      </w:r>
      <w:r w:rsidRPr="00177C48">
        <w:rPr>
          <w:rFonts w:ascii="宋体" w:eastAsia="宋体" w:hAnsi="宋体" w:cs="宋体" w:hint="eastAsia"/>
          <w:color w:val="000000"/>
          <w:kern w:val="0"/>
          <w:szCs w:val="21"/>
        </w:rPr>
        <w:t>修改经过映射的消息处理函数代码</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 xml:space="preserve">void CMainFrame::OnCheck() </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FF0000"/>
          <w:kern w:val="0"/>
          <w:szCs w:val="21"/>
        </w:rPr>
      </w:pPr>
      <w:r w:rsidRPr="00177C48">
        <w:rPr>
          <w:rFonts w:ascii="宋体" w:eastAsia="宋体" w:hAnsi="宋体" w:cs="宋体"/>
          <w:color w:val="000000"/>
          <w:kern w:val="0"/>
          <w:szCs w:val="21"/>
        </w:rPr>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FF0000"/>
          <w:kern w:val="0"/>
          <w:szCs w:val="21"/>
        </w:rPr>
      </w:pPr>
      <w:r w:rsidRPr="00177C48">
        <w:rPr>
          <w:rFonts w:ascii="宋体" w:eastAsia="宋体" w:hAnsi="Times New Roman" w:cs="宋体"/>
          <w:color w:val="FF0000"/>
          <w:kern w:val="0"/>
          <w:szCs w:val="21"/>
        </w:rPr>
        <w:tab/>
      </w:r>
      <w:r w:rsidRPr="00177C48">
        <w:rPr>
          <w:rFonts w:ascii="宋体" w:eastAsia="宋体" w:hAnsi="宋体" w:cs="宋体"/>
          <w:color w:val="FF0000"/>
          <w:kern w:val="0"/>
          <w:szCs w:val="21"/>
        </w:rPr>
        <w:t>//</w:t>
      </w:r>
      <w:r w:rsidRPr="00177C48">
        <w:rPr>
          <w:rFonts w:ascii="宋体" w:eastAsia="宋体" w:hAnsi="宋体" w:cs="宋体" w:hint="eastAsia"/>
          <w:color w:val="FF0000"/>
          <w:kern w:val="0"/>
          <w:szCs w:val="21"/>
        </w:rPr>
        <w:t>在</w:t>
      </w:r>
      <w:r w:rsidRPr="00177C48">
        <w:rPr>
          <w:rFonts w:ascii="宋体" w:eastAsia="宋体" w:hAnsi="宋体" w:cs="宋体"/>
          <w:color w:val="FF0000"/>
          <w:kern w:val="0"/>
          <w:szCs w:val="21"/>
        </w:rPr>
        <w:t>Check</w:t>
      </w:r>
      <w:r w:rsidRPr="00177C48">
        <w:rPr>
          <w:rFonts w:ascii="宋体" w:eastAsia="宋体" w:hAnsi="宋体" w:cs="宋体" w:hint="eastAsia"/>
          <w:color w:val="FF0000"/>
          <w:kern w:val="0"/>
          <w:szCs w:val="21"/>
        </w:rPr>
        <w:t>按钮被按下时改变并保存状态</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Times New Roman" w:cs="宋体"/>
          <w:color w:val="FF0000"/>
          <w:kern w:val="0"/>
          <w:szCs w:val="21"/>
        </w:rPr>
        <w:tab/>
      </w:r>
      <w:r w:rsidRPr="00177C48">
        <w:rPr>
          <w:rFonts w:ascii="宋体" w:eastAsia="宋体" w:hAnsi="宋体" w:cs="宋体"/>
          <w:color w:val="FF0000"/>
          <w:kern w:val="0"/>
          <w:szCs w:val="21"/>
        </w:rPr>
        <w:t>m_fCheck=!m_fCheck;</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Times New Roman" w:cs="宋体"/>
          <w:color w:val="000000"/>
          <w:kern w:val="0"/>
          <w:szCs w:val="21"/>
        </w:rPr>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 xml:space="preserve">void CMainFrame::OnUpdateCheck(CCmdUI* pCmdUI) </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FF0000"/>
          <w:kern w:val="0"/>
          <w:szCs w:val="21"/>
        </w:rPr>
      </w:pPr>
      <w:r w:rsidRPr="00177C48">
        <w:rPr>
          <w:rFonts w:ascii="宋体" w:eastAsia="宋体" w:hAnsi="宋体" w:cs="宋体"/>
          <w:color w:val="000000"/>
          <w:kern w:val="0"/>
          <w:szCs w:val="21"/>
        </w:rPr>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FF0000"/>
          <w:kern w:val="0"/>
          <w:szCs w:val="21"/>
        </w:rPr>
      </w:pPr>
      <w:r w:rsidRPr="00177C48">
        <w:rPr>
          <w:rFonts w:ascii="宋体" w:eastAsia="宋体" w:hAnsi="Times New Roman" w:cs="宋体"/>
          <w:color w:val="FF0000"/>
          <w:kern w:val="0"/>
          <w:szCs w:val="21"/>
        </w:rPr>
        <w:tab/>
      </w:r>
      <w:r w:rsidRPr="00177C48">
        <w:rPr>
          <w:rFonts w:ascii="宋体" w:eastAsia="宋体" w:hAnsi="宋体" w:cs="宋体"/>
          <w:color w:val="FF0000"/>
          <w:kern w:val="0"/>
          <w:szCs w:val="21"/>
        </w:rPr>
        <w:t>//Check</w:t>
      </w:r>
      <w:r w:rsidRPr="00177C48">
        <w:rPr>
          <w:rFonts w:ascii="宋体" w:eastAsia="宋体" w:hAnsi="宋体" w:cs="宋体" w:hint="eastAsia"/>
          <w:color w:val="FF0000"/>
          <w:kern w:val="0"/>
          <w:szCs w:val="21"/>
        </w:rPr>
        <w:t>按钮是否设置为检查状态</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Times New Roman" w:cs="宋体"/>
          <w:color w:val="FF0000"/>
          <w:kern w:val="0"/>
          <w:szCs w:val="21"/>
        </w:rPr>
        <w:tab/>
      </w:r>
      <w:r w:rsidRPr="00177C48">
        <w:rPr>
          <w:rFonts w:ascii="宋体" w:eastAsia="宋体" w:hAnsi="宋体" w:cs="宋体"/>
          <w:color w:val="FF0000"/>
          <w:kern w:val="0"/>
          <w:szCs w:val="21"/>
        </w:rPr>
        <w:t>pCmdUI-&gt;SetCheck(m_fCheck);</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Times New Roman" w:cs="宋体"/>
          <w:color w:val="000000"/>
          <w:kern w:val="0"/>
          <w:szCs w:val="21"/>
        </w:rPr>
        <w:lastRenderedPageBreak/>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 xml:space="preserve">void CMainFrame::OnDisable() </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FF0000"/>
          <w:kern w:val="0"/>
          <w:szCs w:val="21"/>
        </w:rPr>
      </w:pPr>
      <w:r w:rsidRPr="00177C48">
        <w:rPr>
          <w:rFonts w:ascii="宋体" w:eastAsia="宋体" w:hAnsi="宋体" w:cs="宋体"/>
          <w:color w:val="000000"/>
          <w:kern w:val="0"/>
          <w:szCs w:val="21"/>
        </w:rPr>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FF0000"/>
          <w:kern w:val="0"/>
          <w:szCs w:val="21"/>
        </w:rPr>
      </w:pPr>
      <w:r w:rsidRPr="00177C48">
        <w:rPr>
          <w:rFonts w:ascii="宋体" w:eastAsia="宋体" w:hAnsi="Times New Roman" w:cs="宋体"/>
          <w:color w:val="FF0000"/>
          <w:kern w:val="0"/>
          <w:szCs w:val="21"/>
        </w:rPr>
        <w:tab/>
      </w:r>
      <w:r w:rsidRPr="00177C48">
        <w:rPr>
          <w:rFonts w:ascii="宋体" w:eastAsia="宋体" w:hAnsi="宋体" w:cs="宋体"/>
          <w:color w:val="FF0000"/>
          <w:kern w:val="0"/>
          <w:szCs w:val="21"/>
        </w:rPr>
        <w:t>//Disable</w:t>
      </w:r>
      <w:r w:rsidRPr="00177C48">
        <w:rPr>
          <w:rFonts w:ascii="宋体" w:eastAsia="宋体" w:hAnsi="宋体" w:cs="宋体" w:hint="eastAsia"/>
          <w:color w:val="FF0000"/>
          <w:kern w:val="0"/>
          <w:szCs w:val="21"/>
        </w:rPr>
        <w:t>按钮被按下</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Times New Roman" w:cs="宋体"/>
          <w:color w:val="FF0000"/>
          <w:kern w:val="0"/>
          <w:szCs w:val="21"/>
        </w:rPr>
        <w:tab/>
      </w:r>
      <w:r w:rsidRPr="00177C48">
        <w:rPr>
          <w:rFonts w:ascii="宋体" w:eastAsia="宋体" w:hAnsi="宋体" w:cs="宋体"/>
          <w:color w:val="FF0000"/>
          <w:kern w:val="0"/>
          <w:szCs w:val="21"/>
        </w:rPr>
        <w:t>AfxMessageBox("you press disable test");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Times New Roman" w:cs="宋体"/>
          <w:color w:val="000000"/>
          <w:kern w:val="0"/>
          <w:szCs w:val="21"/>
        </w:rPr>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 xml:space="preserve">void CMainFrame::OnUpdateDisable(CCmdUI* pCmdUI) </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FF0000"/>
          <w:kern w:val="0"/>
          <w:szCs w:val="21"/>
        </w:rPr>
      </w:pPr>
      <w:r w:rsidRPr="00177C48">
        <w:rPr>
          <w:rFonts w:ascii="宋体" w:eastAsia="宋体" w:hAnsi="宋体" w:cs="宋体"/>
          <w:color w:val="000000"/>
          <w:kern w:val="0"/>
          <w:szCs w:val="21"/>
        </w:rPr>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FF0000"/>
          <w:kern w:val="0"/>
          <w:szCs w:val="21"/>
        </w:rPr>
      </w:pPr>
      <w:r w:rsidRPr="00177C48">
        <w:rPr>
          <w:rFonts w:ascii="宋体" w:eastAsia="宋体" w:hAnsi="Times New Roman" w:cs="宋体"/>
          <w:color w:val="FF0000"/>
          <w:kern w:val="0"/>
          <w:szCs w:val="21"/>
        </w:rPr>
        <w:tab/>
      </w:r>
      <w:r w:rsidRPr="00177C48">
        <w:rPr>
          <w:rFonts w:ascii="宋体" w:eastAsia="宋体" w:hAnsi="宋体" w:cs="宋体"/>
          <w:color w:val="FF0000"/>
          <w:kern w:val="0"/>
          <w:szCs w:val="21"/>
        </w:rPr>
        <w:t>//</w:t>
      </w:r>
      <w:r w:rsidRPr="00177C48">
        <w:rPr>
          <w:rFonts w:ascii="宋体" w:eastAsia="宋体" w:hAnsi="宋体" w:cs="宋体" w:hint="eastAsia"/>
          <w:color w:val="FF0000"/>
          <w:kern w:val="0"/>
          <w:szCs w:val="21"/>
        </w:rPr>
        <w:t>根据</w:t>
      </w:r>
      <w:r w:rsidRPr="00177C48">
        <w:rPr>
          <w:rFonts w:ascii="宋体" w:eastAsia="宋体" w:hAnsi="宋体" w:cs="宋体"/>
          <w:color w:val="FF0000"/>
          <w:kern w:val="0"/>
          <w:szCs w:val="21"/>
        </w:rPr>
        <w:t>Check</w:t>
      </w:r>
      <w:r w:rsidRPr="00177C48">
        <w:rPr>
          <w:rFonts w:ascii="宋体" w:eastAsia="宋体" w:hAnsi="宋体" w:cs="宋体" w:hint="eastAsia"/>
          <w:color w:val="FF0000"/>
          <w:kern w:val="0"/>
          <w:szCs w:val="21"/>
        </w:rPr>
        <w:t>状态决定自身禁止</w:t>
      </w:r>
      <w:r w:rsidRPr="00177C48">
        <w:rPr>
          <w:rFonts w:ascii="宋体" w:eastAsia="宋体" w:hAnsi="宋体" w:cs="宋体"/>
          <w:color w:val="FF0000"/>
          <w:kern w:val="0"/>
          <w:szCs w:val="21"/>
        </w:rPr>
        <w:t>/</w:t>
      </w:r>
      <w:r w:rsidRPr="00177C48">
        <w:rPr>
          <w:rFonts w:ascii="宋体" w:eastAsia="宋体" w:hAnsi="宋体" w:cs="宋体" w:hint="eastAsia"/>
          <w:color w:val="FF0000"/>
          <w:kern w:val="0"/>
          <w:szCs w:val="21"/>
        </w:rPr>
        <w:t>允许状态</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Times New Roman" w:cs="宋体"/>
          <w:color w:val="FF0000"/>
          <w:kern w:val="0"/>
          <w:szCs w:val="21"/>
        </w:rPr>
        <w:tab/>
      </w:r>
      <w:r w:rsidRPr="00177C48">
        <w:rPr>
          <w:rFonts w:ascii="宋体" w:eastAsia="宋体" w:hAnsi="宋体" w:cs="宋体"/>
          <w:color w:val="FF0000"/>
          <w:kern w:val="0"/>
          <w:szCs w:val="21"/>
        </w:rPr>
        <w:t>pCmdUI-&gt;Enable(m_fCheck);</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Times New Roman" w:cs="宋体"/>
          <w:color w:val="000000"/>
          <w:kern w:val="0"/>
          <w:szCs w:val="21"/>
        </w:rPr>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 xml:space="preserve">void CMainFrame::OnShowTxt() </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FF0000"/>
          <w:kern w:val="0"/>
          <w:szCs w:val="21"/>
        </w:rPr>
      </w:pPr>
      <w:r w:rsidRPr="00177C48">
        <w:rPr>
          <w:rFonts w:ascii="宋体" w:eastAsia="宋体" w:hAnsi="宋体" w:cs="宋体"/>
          <w:color w:val="000000"/>
          <w:kern w:val="0"/>
          <w:szCs w:val="21"/>
        </w:rPr>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FF0000"/>
          <w:kern w:val="0"/>
          <w:szCs w:val="21"/>
        </w:rPr>
      </w:pPr>
      <w:r w:rsidRPr="00177C48">
        <w:rPr>
          <w:rFonts w:ascii="宋体" w:eastAsia="宋体" w:hAnsi="Times New Roman" w:cs="宋体"/>
          <w:color w:val="FF0000"/>
          <w:kern w:val="0"/>
          <w:szCs w:val="21"/>
        </w:rPr>
        <w:tab/>
      </w:r>
      <w:r w:rsidRPr="00177C48">
        <w:rPr>
          <w:rFonts w:ascii="宋体" w:eastAsia="宋体" w:hAnsi="宋体" w:cs="宋体"/>
          <w:color w:val="FF0000"/>
          <w:kern w:val="0"/>
          <w:szCs w:val="21"/>
        </w:rPr>
        <w:t>//</w:t>
      </w:r>
      <w:r w:rsidRPr="00177C48">
        <w:rPr>
          <w:rFonts w:ascii="宋体" w:eastAsia="宋体" w:hAnsi="宋体" w:cs="宋体" w:hint="eastAsia"/>
          <w:color w:val="FF0000"/>
          <w:kern w:val="0"/>
          <w:szCs w:val="21"/>
        </w:rPr>
        <w:t>得到</w:t>
      </w:r>
      <w:r w:rsidRPr="00177C48">
        <w:rPr>
          <w:rFonts w:ascii="宋体" w:eastAsia="宋体" w:hAnsi="宋体" w:cs="宋体"/>
          <w:color w:val="FF0000"/>
          <w:kern w:val="0"/>
          <w:szCs w:val="21"/>
        </w:rPr>
        <w:t>Dialog Bar</w:t>
      </w:r>
      <w:r w:rsidRPr="00177C48">
        <w:rPr>
          <w:rFonts w:ascii="宋体" w:eastAsia="宋体" w:hAnsi="宋体" w:cs="宋体" w:hint="eastAsia"/>
          <w:color w:val="FF0000"/>
          <w:kern w:val="0"/>
          <w:szCs w:val="21"/>
        </w:rPr>
        <w:t>上输入框中文字并显示</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Cs w:val="21"/>
        </w:rPr>
      </w:pPr>
      <w:r w:rsidRPr="00177C48">
        <w:rPr>
          <w:rFonts w:ascii="宋体" w:eastAsia="宋体" w:hAnsi="Times New Roman" w:cs="宋体"/>
          <w:color w:val="FF0000"/>
          <w:kern w:val="0"/>
          <w:szCs w:val="21"/>
        </w:rPr>
        <w:tab/>
      </w:r>
      <w:r w:rsidRPr="00177C48">
        <w:rPr>
          <w:rFonts w:ascii="宋体" w:eastAsia="宋体" w:hAnsi="宋体" w:cs="宋体"/>
          <w:color w:val="FF0000"/>
          <w:kern w:val="0"/>
          <w:szCs w:val="21"/>
        </w:rPr>
        <w:t>CEdit* pE=(CEdit*)m_wndDlgBar.GetDlgItem(IDC_INPUT_TEST);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Cs w:val="21"/>
        </w:rPr>
      </w:pPr>
      <w:r w:rsidRPr="00177C48">
        <w:rPr>
          <w:rFonts w:ascii="宋体" w:eastAsia="宋体" w:hAnsi="宋体" w:cs="宋体"/>
          <w:color w:val="FF0000"/>
          <w:kern w:val="0"/>
          <w:szCs w:val="21"/>
        </w:rPr>
        <w:tab/>
        <w:t>CString szO;</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Cs w:val="21"/>
        </w:rPr>
      </w:pPr>
      <w:r w:rsidRPr="00177C48">
        <w:rPr>
          <w:rFonts w:ascii="宋体" w:eastAsia="宋体" w:hAnsi="宋体" w:cs="宋体"/>
          <w:color w:val="FF0000"/>
          <w:kern w:val="0"/>
          <w:szCs w:val="21"/>
        </w:rPr>
        <w:tab/>
        <w:t>pE-&gt;GetWindowText(szO);</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宋体" w:cs="宋体"/>
          <w:color w:val="FF0000"/>
          <w:kern w:val="0"/>
          <w:szCs w:val="21"/>
        </w:rPr>
        <w:tab/>
        <w:t>AfxMessageBox(szO);</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Times New Roman" w:cs="宋体"/>
          <w:color w:val="000000"/>
          <w:kern w:val="0"/>
          <w:szCs w:val="21"/>
        </w:rPr>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 xml:space="preserve">void CMainFrame::OnUpdateShowTxt(CCmdUI* pCmdUI) </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FF0000"/>
          <w:kern w:val="0"/>
          <w:szCs w:val="21"/>
        </w:rPr>
      </w:pPr>
      <w:r w:rsidRPr="00177C48">
        <w:rPr>
          <w:rFonts w:ascii="宋体" w:eastAsia="宋体" w:hAnsi="宋体" w:cs="宋体"/>
          <w:color w:val="000000"/>
          <w:kern w:val="0"/>
          <w:szCs w:val="21"/>
        </w:rPr>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FF0000"/>
          <w:kern w:val="0"/>
          <w:szCs w:val="21"/>
        </w:rPr>
      </w:pPr>
      <w:r w:rsidRPr="00177C48">
        <w:rPr>
          <w:rFonts w:ascii="宋体" w:eastAsia="宋体" w:hAnsi="Times New Roman" w:cs="宋体"/>
          <w:color w:val="FF0000"/>
          <w:kern w:val="0"/>
          <w:szCs w:val="21"/>
        </w:rPr>
        <w:tab/>
      </w:r>
      <w:r w:rsidRPr="00177C48">
        <w:rPr>
          <w:rFonts w:ascii="宋体" w:eastAsia="宋体" w:hAnsi="宋体" w:cs="宋体"/>
          <w:color w:val="FF0000"/>
          <w:kern w:val="0"/>
          <w:szCs w:val="21"/>
        </w:rPr>
        <w:t>//Dialog Bar</w:t>
      </w:r>
      <w:r w:rsidRPr="00177C48">
        <w:rPr>
          <w:rFonts w:ascii="宋体" w:eastAsia="宋体" w:hAnsi="宋体" w:cs="宋体" w:hint="eastAsia"/>
          <w:color w:val="FF0000"/>
          <w:kern w:val="0"/>
          <w:szCs w:val="21"/>
        </w:rPr>
        <w:t>上按钮根据</w:t>
      </w:r>
      <w:r w:rsidRPr="00177C48">
        <w:rPr>
          <w:rFonts w:ascii="宋体" w:eastAsia="宋体" w:hAnsi="宋体" w:cs="宋体"/>
          <w:color w:val="FF0000"/>
          <w:kern w:val="0"/>
          <w:szCs w:val="21"/>
        </w:rPr>
        <w:t>Check</w:t>
      </w:r>
      <w:r w:rsidRPr="00177C48">
        <w:rPr>
          <w:rFonts w:ascii="宋体" w:eastAsia="宋体" w:hAnsi="宋体" w:cs="宋体" w:hint="eastAsia"/>
          <w:color w:val="FF0000"/>
          <w:kern w:val="0"/>
          <w:szCs w:val="21"/>
        </w:rPr>
        <w:t>状态决定自身禁止</w:t>
      </w:r>
      <w:r w:rsidRPr="00177C48">
        <w:rPr>
          <w:rFonts w:ascii="宋体" w:eastAsia="宋体" w:hAnsi="宋体" w:cs="宋体"/>
          <w:color w:val="FF0000"/>
          <w:kern w:val="0"/>
          <w:szCs w:val="21"/>
        </w:rPr>
        <w:t>/</w:t>
      </w:r>
      <w:r w:rsidRPr="00177C48">
        <w:rPr>
          <w:rFonts w:ascii="宋体" w:eastAsia="宋体" w:hAnsi="宋体" w:cs="宋体" w:hint="eastAsia"/>
          <w:color w:val="FF0000"/>
          <w:kern w:val="0"/>
          <w:szCs w:val="21"/>
        </w:rPr>
        <w:t>允许状态</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Times New Roman" w:cs="宋体"/>
          <w:color w:val="FF0000"/>
          <w:kern w:val="0"/>
          <w:szCs w:val="21"/>
        </w:rPr>
        <w:tab/>
      </w:r>
      <w:r w:rsidRPr="00177C48">
        <w:rPr>
          <w:rFonts w:ascii="宋体" w:eastAsia="宋体" w:hAnsi="宋体" w:cs="宋体"/>
          <w:color w:val="FF0000"/>
          <w:kern w:val="0"/>
          <w:szCs w:val="21"/>
        </w:rPr>
        <w:t>pCmdUI-&gt;Enable(m_fCheck);</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Times New Roman" w:cs="宋体"/>
          <w:color w:val="000000"/>
          <w:kern w:val="0"/>
          <w:szCs w:val="21"/>
        </w:rPr>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 xml:space="preserve">void CMainFrame::OnUpdateInput(CCmdUI* pCmdUI) </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FF0000"/>
          <w:kern w:val="0"/>
          <w:szCs w:val="21"/>
        </w:rPr>
      </w:pPr>
      <w:r w:rsidRPr="00177C48">
        <w:rPr>
          <w:rFonts w:ascii="宋体" w:eastAsia="宋体" w:hAnsi="宋体" w:cs="宋体"/>
          <w:color w:val="000000"/>
          <w:kern w:val="0"/>
          <w:szCs w:val="21"/>
        </w:rPr>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FF0000"/>
          <w:kern w:val="0"/>
          <w:szCs w:val="21"/>
        </w:rPr>
      </w:pPr>
      <w:r w:rsidRPr="00177C48">
        <w:rPr>
          <w:rFonts w:ascii="宋体" w:eastAsia="宋体" w:hAnsi="Times New Roman" w:cs="宋体"/>
          <w:color w:val="FF0000"/>
          <w:kern w:val="0"/>
          <w:szCs w:val="21"/>
        </w:rPr>
        <w:tab/>
      </w:r>
      <w:r w:rsidRPr="00177C48">
        <w:rPr>
          <w:rFonts w:ascii="宋体" w:eastAsia="宋体" w:hAnsi="宋体" w:cs="宋体"/>
          <w:color w:val="FF0000"/>
          <w:kern w:val="0"/>
          <w:szCs w:val="21"/>
        </w:rPr>
        <w:t>//Dialog Bar</w:t>
      </w:r>
      <w:r w:rsidRPr="00177C48">
        <w:rPr>
          <w:rFonts w:ascii="宋体" w:eastAsia="宋体" w:hAnsi="宋体" w:cs="宋体" w:hint="eastAsia"/>
          <w:color w:val="FF0000"/>
          <w:kern w:val="0"/>
          <w:szCs w:val="21"/>
        </w:rPr>
        <w:t>上输入框根据</w:t>
      </w:r>
      <w:r w:rsidRPr="00177C48">
        <w:rPr>
          <w:rFonts w:ascii="宋体" w:eastAsia="宋体" w:hAnsi="宋体" w:cs="宋体"/>
          <w:color w:val="FF0000"/>
          <w:kern w:val="0"/>
          <w:szCs w:val="21"/>
        </w:rPr>
        <w:t>Check</w:t>
      </w:r>
      <w:r w:rsidRPr="00177C48">
        <w:rPr>
          <w:rFonts w:ascii="宋体" w:eastAsia="宋体" w:hAnsi="宋体" w:cs="宋体" w:hint="eastAsia"/>
          <w:color w:val="FF0000"/>
          <w:kern w:val="0"/>
          <w:szCs w:val="21"/>
        </w:rPr>
        <w:t>状态决定自身禁止</w:t>
      </w:r>
      <w:r w:rsidRPr="00177C48">
        <w:rPr>
          <w:rFonts w:ascii="宋体" w:eastAsia="宋体" w:hAnsi="宋体" w:cs="宋体"/>
          <w:color w:val="FF0000"/>
          <w:kern w:val="0"/>
          <w:szCs w:val="21"/>
        </w:rPr>
        <w:t>/</w:t>
      </w:r>
      <w:r w:rsidRPr="00177C48">
        <w:rPr>
          <w:rFonts w:ascii="宋体" w:eastAsia="宋体" w:hAnsi="宋体" w:cs="宋体" w:hint="eastAsia"/>
          <w:color w:val="FF0000"/>
          <w:kern w:val="0"/>
          <w:szCs w:val="21"/>
        </w:rPr>
        <w:t>允许状态</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Times New Roman" w:cs="宋体"/>
          <w:color w:val="FF0000"/>
          <w:kern w:val="0"/>
          <w:szCs w:val="21"/>
        </w:rPr>
        <w:tab/>
      </w:r>
      <w:r w:rsidRPr="00177C48">
        <w:rPr>
          <w:rFonts w:ascii="宋体" w:eastAsia="宋体" w:hAnsi="宋体" w:cs="宋体"/>
          <w:color w:val="FF0000"/>
          <w:kern w:val="0"/>
          <w:szCs w:val="21"/>
        </w:rPr>
        <w:t>pCmdUI-&gt;Enable(m_fCheck);</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Times New Roman" w:cs="宋体"/>
          <w:color w:val="000000"/>
          <w:kern w:val="0"/>
          <w:szCs w:val="21"/>
        </w:rPr>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 xml:space="preserve">void CMainFrame::OnUpdateTime(CCmdUI* pCmdUI) </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FF0000"/>
          <w:kern w:val="0"/>
          <w:szCs w:val="21"/>
        </w:rPr>
      </w:pPr>
      <w:r w:rsidRPr="00177C48">
        <w:rPr>
          <w:rFonts w:ascii="宋体" w:eastAsia="宋体" w:hAnsi="宋体" w:cs="宋体"/>
          <w:color w:val="000000"/>
          <w:kern w:val="0"/>
          <w:szCs w:val="21"/>
        </w:rPr>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FF0000"/>
          <w:kern w:val="0"/>
          <w:szCs w:val="21"/>
        </w:rPr>
      </w:pPr>
      <w:r w:rsidRPr="00177C48">
        <w:rPr>
          <w:rFonts w:ascii="宋体" w:eastAsia="宋体" w:hAnsi="Times New Roman" w:cs="宋体"/>
          <w:color w:val="FF0000"/>
          <w:kern w:val="0"/>
          <w:szCs w:val="21"/>
        </w:rPr>
        <w:tab/>
      </w:r>
      <w:r w:rsidRPr="00177C48">
        <w:rPr>
          <w:rFonts w:ascii="宋体" w:eastAsia="宋体" w:hAnsi="宋体" w:cs="宋体"/>
          <w:color w:val="FF0000"/>
          <w:kern w:val="0"/>
          <w:szCs w:val="21"/>
        </w:rPr>
        <w:t>//</w:t>
      </w:r>
      <w:r w:rsidRPr="00177C48">
        <w:rPr>
          <w:rFonts w:ascii="宋体" w:eastAsia="宋体" w:hAnsi="宋体" w:cs="宋体" w:hint="eastAsia"/>
          <w:color w:val="FF0000"/>
          <w:kern w:val="0"/>
          <w:szCs w:val="21"/>
        </w:rPr>
        <w:t>根据当前时间设置状态条上第二部分文字</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Cs w:val="21"/>
        </w:rPr>
      </w:pPr>
      <w:r w:rsidRPr="00177C48">
        <w:rPr>
          <w:rFonts w:ascii="宋体" w:eastAsia="宋体" w:hAnsi="Times New Roman" w:cs="宋体"/>
          <w:color w:val="FF0000"/>
          <w:kern w:val="0"/>
          <w:szCs w:val="21"/>
        </w:rPr>
        <w:tab/>
      </w:r>
      <w:r w:rsidRPr="00177C48">
        <w:rPr>
          <w:rFonts w:ascii="宋体" w:eastAsia="宋体" w:hAnsi="宋体" w:cs="宋体"/>
          <w:color w:val="FF0000"/>
          <w:kern w:val="0"/>
          <w:szCs w:val="21"/>
        </w:rPr>
        <w:t>CTime timeCur=CTime::GetCurrentTime();</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Cs w:val="21"/>
        </w:rPr>
      </w:pPr>
      <w:r w:rsidRPr="00177C48">
        <w:rPr>
          <w:rFonts w:ascii="宋体" w:eastAsia="宋体" w:hAnsi="宋体" w:cs="宋体"/>
          <w:color w:val="FF0000"/>
          <w:kern w:val="0"/>
          <w:szCs w:val="21"/>
        </w:rPr>
        <w:tab/>
        <w:t>char szOut[20];</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Cs w:val="21"/>
        </w:rPr>
      </w:pPr>
      <w:r w:rsidRPr="00177C48">
        <w:rPr>
          <w:rFonts w:ascii="宋体" w:eastAsia="宋体" w:hAnsi="宋体" w:cs="宋体"/>
          <w:color w:val="FF0000"/>
          <w:kern w:val="0"/>
          <w:szCs w:val="21"/>
        </w:rPr>
        <w:tab/>
        <w:t>sprintf( szOut, "%02d:%02d:%02d", timeCur.GetHour(),</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Cs w:val="21"/>
        </w:rPr>
      </w:pPr>
      <w:r w:rsidRPr="00177C48">
        <w:rPr>
          <w:rFonts w:ascii="宋体" w:eastAsia="宋体" w:hAnsi="宋体" w:cs="宋体"/>
          <w:color w:val="FF0000"/>
          <w:kern w:val="0"/>
          <w:szCs w:val="21"/>
        </w:rPr>
        <w:t xml:space="preserve"> timeCur.GetMinute(),timeCur.GetSecond());</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宋体" w:cs="宋体"/>
          <w:color w:val="FF0000"/>
          <w:kern w:val="0"/>
          <w:szCs w:val="21"/>
        </w:rPr>
        <w:tab/>
        <w:t>pCmdUI-&gt;SetText(szOut);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Times New Roman" w:cs="宋体"/>
          <w:color w:val="000000"/>
          <w:kern w:val="0"/>
          <w:szCs w:val="21"/>
        </w:rPr>
        <w:t>}</w:t>
      </w:r>
    </w:p>
    <w:p w:rsidR="00177C48" w:rsidRPr="00177C48" w:rsidRDefault="00177C48" w:rsidP="00177C48">
      <w:pPr>
        <w:widowControl/>
        <w:spacing w:before="100" w:beforeAutospacing="1" w:after="100" w:afterAutospacing="1"/>
        <w:ind w:firstLineChars="1233" w:firstLine="3342"/>
        <w:rPr>
          <w:rFonts w:ascii="宋体" w:eastAsia="宋体" w:hAnsi="Times New Roman" w:cs="宋体"/>
          <w:color w:val="000099"/>
          <w:kern w:val="0"/>
          <w:szCs w:val="21"/>
        </w:rPr>
      </w:pPr>
      <w:r w:rsidRPr="00177C48">
        <w:rPr>
          <w:rFonts w:ascii="宋体" w:eastAsia="宋体" w:hAnsi="宋体" w:cs="宋体"/>
          <w:b/>
          <w:bCs/>
          <w:color w:val="000099"/>
          <w:kern w:val="0"/>
          <w:sz w:val="27"/>
          <w:szCs w:val="27"/>
        </w:rPr>
        <w:lastRenderedPageBreak/>
        <w:t>4.E General Window</w:t>
      </w:r>
      <w:r w:rsidRPr="00177C48">
        <w:rPr>
          <w:rFonts w:ascii="宋体" w:eastAsia="宋体" w:hAnsi="Times New Roman" w:cs="宋体"/>
          <w:color w:val="000099"/>
          <w:kern w:val="0"/>
          <w:szCs w:val="21"/>
        </w:rPr>
        <w:br/>
      </w:r>
      <w:r w:rsidRPr="00177C48">
        <w:rPr>
          <w:rFonts w:ascii="宋体" w:eastAsia="宋体" w:hAnsi="宋体" w:cs="宋体" w:hint="eastAsia"/>
          <w:color w:val="000000"/>
          <w:kern w:val="0"/>
          <w:szCs w:val="21"/>
        </w:rPr>
        <w:t>从</w:t>
      </w:r>
      <w:r w:rsidRPr="00177C48">
        <w:rPr>
          <w:rFonts w:ascii="宋体" w:eastAsia="宋体" w:hAnsi="宋体" w:cs="宋体"/>
          <w:color w:val="000000"/>
          <w:kern w:val="0"/>
          <w:szCs w:val="21"/>
        </w:rPr>
        <w:t>VC</w:t>
      </w:r>
      <w:r w:rsidRPr="00177C48">
        <w:rPr>
          <w:rFonts w:ascii="宋体" w:eastAsia="宋体" w:hAnsi="宋体" w:cs="宋体" w:hint="eastAsia"/>
          <w:color w:val="000000"/>
          <w:kern w:val="0"/>
          <w:szCs w:val="21"/>
        </w:rPr>
        <w:t>提供的</w:t>
      </w:r>
      <w:r w:rsidRPr="00177C48">
        <w:rPr>
          <w:rFonts w:ascii="宋体" w:eastAsia="宋体" w:hAnsi="宋体" w:cs="宋体"/>
          <w:color w:val="000000"/>
          <w:kern w:val="0"/>
          <w:szCs w:val="21"/>
        </w:rPr>
        <w:t>MFC</w:t>
      </w:r>
      <w:r w:rsidRPr="00177C48">
        <w:rPr>
          <w:rFonts w:ascii="宋体" w:eastAsia="宋体" w:hAnsi="宋体" w:cs="宋体" w:hint="eastAsia"/>
          <w:color w:val="000000"/>
          <w:kern w:val="0"/>
          <w:szCs w:val="21"/>
        </w:rPr>
        <w:t>类派生图中我们可以看出窗口的派生关系，</w:t>
      </w:r>
      <w:hyperlink r:id="rId90" w:tgtFrame="_blank" w:history="1">
        <w:r w:rsidRPr="00177C48">
          <w:rPr>
            <w:rFonts w:ascii="宋体" w:eastAsia="宋体" w:hAnsi="宋体" w:cs="宋体" w:hint="eastAsia"/>
            <w:color w:val="02029E"/>
            <w:kern w:val="0"/>
            <w:szCs w:val="24"/>
            <w:u w:val="single"/>
          </w:rPr>
          <w:t>派生</w:t>
        </w:r>
        <w:bookmarkStart w:id="18" w:name="_Hlt262928251"/>
        <w:bookmarkStart w:id="19" w:name="_Hlt262928252"/>
        <w:r w:rsidRPr="00177C48">
          <w:rPr>
            <w:rFonts w:ascii="宋体" w:eastAsia="宋体" w:hAnsi="宋体" w:cs="宋体" w:hint="eastAsia"/>
            <w:color w:val="02029E"/>
            <w:kern w:val="0"/>
            <w:szCs w:val="24"/>
            <w:u w:val="single"/>
          </w:rPr>
          <w:t>图</w:t>
        </w:r>
        <w:bookmarkEnd w:id="18"/>
        <w:bookmarkEnd w:id="19"/>
      </w:hyperlink>
      <w:r w:rsidRPr="00177C48">
        <w:rPr>
          <w:rFonts w:ascii="宋体" w:eastAsia="宋体" w:hAnsi="宋体" w:cs="宋体" w:hint="eastAsia"/>
          <w:color w:val="000000"/>
          <w:kern w:val="0"/>
          <w:szCs w:val="21"/>
        </w:rPr>
        <w:t>，</w:t>
      </w:r>
      <w:r w:rsidRPr="00177C48">
        <w:rPr>
          <w:rFonts w:ascii="宋体" w:eastAsia="宋体" w:hAnsi="Times New Roman" w:cs="宋体"/>
          <w:color w:val="000000"/>
          <w:kern w:val="0"/>
          <w:szCs w:val="21"/>
        </w:rPr>
        <w:br/>
      </w:r>
      <w:r w:rsidRPr="00177C48">
        <w:rPr>
          <w:rFonts w:ascii="宋体" w:eastAsia="宋体" w:hAnsi="Times New Roman" w:cs="宋体" w:hint="eastAsia"/>
          <w:noProof/>
          <w:color w:val="000000"/>
          <w:kern w:val="0"/>
          <w:szCs w:val="21"/>
        </w:rPr>
        <w:drawing>
          <wp:inline distT="0" distB="0" distL="0" distR="0">
            <wp:extent cx="6076950" cy="512445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6076950" cy="5124450"/>
                    </a:xfrm>
                    <a:prstGeom prst="rect">
                      <a:avLst/>
                    </a:prstGeom>
                    <a:noFill/>
                    <a:ln>
                      <a:noFill/>
                    </a:ln>
                  </pic:spPr>
                </pic:pic>
              </a:graphicData>
            </a:graphic>
          </wp:inline>
        </w:drawing>
      </w:r>
      <w:r w:rsidRPr="00177C48">
        <w:rPr>
          <w:rFonts w:ascii="宋体" w:eastAsia="宋体" w:hAnsi="Times New Roman" w:cs="宋体"/>
          <w:color w:val="000000"/>
          <w:kern w:val="0"/>
          <w:szCs w:val="21"/>
        </w:rPr>
        <w:br/>
      </w:r>
      <w:r w:rsidRPr="00177C48">
        <w:rPr>
          <w:rFonts w:ascii="宋体" w:eastAsia="宋体" w:hAnsi="宋体" w:cs="宋体" w:hint="eastAsia"/>
          <w:color w:val="000000"/>
          <w:kern w:val="0"/>
          <w:szCs w:val="21"/>
        </w:rPr>
        <w:t>所有的窗口类都是由</w:t>
      </w:r>
      <w:r w:rsidRPr="00177C48">
        <w:rPr>
          <w:rFonts w:ascii="宋体" w:eastAsia="宋体" w:hAnsi="宋体" w:cs="宋体"/>
          <w:color w:val="000000"/>
          <w:kern w:val="0"/>
          <w:szCs w:val="21"/>
        </w:rPr>
        <w:t>CWnd</w:t>
      </w:r>
      <w:r w:rsidRPr="00177C48">
        <w:rPr>
          <w:rFonts w:ascii="宋体" w:eastAsia="宋体" w:hAnsi="宋体" w:cs="宋体" w:hint="eastAsia"/>
          <w:color w:val="000000"/>
          <w:kern w:val="0"/>
          <w:szCs w:val="21"/>
        </w:rPr>
        <w:t>派生。所有</w:t>
      </w:r>
      <w:r w:rsidRPr="00177C48">
        <w:rPr>
          <w:rFonts w:ascii="宋体" w:eastAsia="宋体" w:hAnsi="宋体" w:cs="宋体"/>
          <w:color w:val="000000"/>
          <w:kern w:val="0"/>
          <w:szCs w:val="21"/>
        </w:rPr>
        <w:t>CWnd</w:t>
      </w:r>
      <w:r w:rsidRPr="00177C48">
        <w:rPr>
          <w:rFonts w:ascii="宋体" w:eastAsia="宋体" w:hAnsi="宋体" w:cs="宋体" w:hint="eastAsia"/>
          <w:color w:val="000000"/>
          <w:kern w:val="0"/>
          <w:szCs w:val="21"/>
        </w:rPr>
        <w:t>的成员函数在其派生类中都可以使用。本节介绍一些常用的功能给大家。</w:t>
      </w:r>
      <w:r w:rsidRPr="00177C48">
        <w:rPr>
          <w:rFonts w:ascii="宋体" w:eastAsia="宋体" w:hAnsi="宋体" w:cs="宋体"/>
          <w:color w:val="000000"/>
          <w:kern w:val="0"/>
          <w:szCs w:val="21"/>
        </w:rPr>
        <w:t xml:space="preserve"> </w:t>
      </w:r>
    </w:p>
    <w:p w:rsidR="00177C48" w:rsidRPr="00177C48" w:rsidRDefault="00177C48" w:rsidP="00177C48">
      <w:pPr>
        <w:widowControl/>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hint="eastAsia"/>
          <w:b/>
          <w:bCs/>
          <w:color w:val="000000"/>
          <w:kern w:val="0"/>
          <w:szCs w:val="21"/>
        </w:rPr>
        <w:t>改变窗口状态：</w:t>
      </w:r>
      <w:r w:rsidRPr="00177C48">
        <w:rPr>
          <w:rFonts w:ascii="宋体" w:eastAsia="宋体" w:hAnsi="Times New Roman" w:cs="宋体"/>
          <w:color w:val="000000"/>
          <w:kern w:val="0"/>
          <w:szCs w:val="21"/>
        </w:rPr>
        <w:br/>
      </w:r>
      <w:r w:rsidRPr="00177C48">
        <w:rPr>
          <w:rFonts w:ascii="宋体" w:eastAsia="宋体" w:hAnsi="宋体" w:cs="宋体"/>
          <w:color w:val="000000"/>
          <w:kern w:val="0"/>
          <w:szCs w:val="21"/>
        </w:rPr>
        <w:t>BOOL EnableWindow( BOOL bEnable = TRUE );</w:t>
      </w:r>
      <w:r w:rsidRPr="00177C48">
        <w:rPr>
          <w:rFonts w:ascii="宋体" w:eastAsia="宋体" w:hAnsi="宋体" w:cs="宋体" w:hint="eastAsia"/>
          <w:color w:val="000000"/>
          <w:kern w:val="0"/>
          <w:szCs w:val="21"/>
        </w:rPr>
        <w:t>可以设置窗口的禁止</w:t>
      </w:r>
      <w:r w:rsidRPr="00177C48">
        <w:rPr>
          <w:rFonts w:ascii="宋体" w:eastAsia="宋体" w:hAnsi="宋体" w:cs="宋体"/>
          <w:color w:val="000000"/>
          <w:kern w:val="0"/>
          <w:szCs w:val="21"/>
        </w:rPr>
        <w:t>/</w:t>
      </w:r>
      <w:r w:rsidRPr="00177C48">
        <w:rPr>
          <w:rFonts w:ascii="宋体" w:eastAsia="宋体" w:hAnsi="宋体" w:cs="宋体" w:hint="eastAsia"/>
          <w:color w:val="000000"/>
          <w:kern w:val="0"/>
          <w:szCs w:val="21"/>
        </w:rPr>
        <w:t>允许状态。</w:t>
      </w:r>
      <w:r w:rsidRPr="00177C48">
        <w:rPr>
          <w:rFonts w:ascii="宋体" w:eastAsia="宋体" w:hAnsi="宋体" w:cs="宋体"/>
          <w:color w:val="000000"/>
          <w:kern w:val="0"/>
          <w:szCs w:val="21"/>
        </w:rPr>
        <w:t>BOOL IsWindowEnabled( );</w:t>
      </w:r>
      <w:r w:rsidRPr="00177C48">
        <w:rPr>
          <w:rFonts w:ascii="宋体" w:eastAsia="宋体" w:hAnsi="宋体" w:cs="宋体" w:hint="eastAsia"/>
          <w:color w:val="000000"/>
          <w:kern w:val="0"/>
          <w:szCs w:val="21"/>
        </w:rPr>
        <w:t>可以查询窗口的禁止</w:t>
      </w:r>
      <w:r w:rsidRPr="00177C48">
        <w:rPr>
          <w:rFonts w:ascii="宋体" w:eastAsia="宋体" w:hAnsi="宋体" w:cs="宋体"/>
          <w:color w:val="000000"/>
          <w:kern w:val="0"/>
          <w:szCs w:val="21"/>
        </w:rPr>
        <w:t>/</w:t>
      </w:r>
      <w:r w:rsidRPr="00177C48">
        <w:rPr>
          <w:rFonts w:ascii="宋体" w:eastAsia="宋体" w:hAnsi="宋体" w:cs="宋体" w:hint="eastAsia"/>
          <w:color w:val="000000"/>
          <w:kern w:val="0"/>
          <w:szCs w:val="21"/>
        </w:rPr>
        <w:t>允许状态。</w:t>
      </w:r>
      <w:r w:rsidRPr="00177C48">
        <w:rPr>
          <w:rFonts w:ascii="宋体" w:eastAsia="宋体" w:hAnsi="宋体" w:cs="宋体"/>
          <w:color w:val="000000"/>
          <w:kern w:val="0"/>
          <w:szCs w:val="21"/>
        </w:rPr>
        <w:t xml:space="preserve"> </w:t>
      </w:r>
      <w:r w:rsidRPr="00177C48">
        <w:rPr>
          <w:rFonts w:ascii="宋体" w:eastAsia="宋体" w:hAnsi="宋体" w:cs="宋体"/>
          <w:color w:val="000000"/>
          <w:kern w:val="0"/>
          <w:szCs w:val="21"/>
        </w:rPr>
        <w:br/>
        <w:t>BOOL ModifyStyle( DWORD dwRemove, DWORD dwAdd, UINT nFlags = 0 )/BOOL ModifyStyleEx( DWORD dwRemove, DWORD dwAdd, UINT nFlags = 0 );</w:t>
      </w:r>
      <w:r w:rsidRPr="00177C48">
        <w:rPr>
          <w:rFonts w:ascii="宋体" w:eastAsia="宋体" w:hAnsi="宋体" w:cs="宋体" w:hint="eastAsia"/>
          <w:color w:val="000000"/>
          <w:kern w:val="0"/>
          <w:szCs w:val="21"/>
        </w:rPr>
        <w:t>可以修改窗口的风格，而不需要调用</w:t>
      </w:r>
      <w:r w:rsidRPr="00177C48">
        <w:rPr>
          <w:rFonts w:ascii="宋体" w:eastAsia="宋体" w:hAnsi="宋体" w:cs="宋体"/>
          <w:color w:val="000000"/>
          <w:kern w:val="0"/>
          <w:szCs w:val="21"/>
        </w:rPr>
        <w:t xml:space="preserve">SetWindowLong </w:t>
      </w:r>
      <w:r w:rsidRPr="00177C48">
        <w:rPr>
          <w:rFonts w:ascii="宋体" w:eastAsia="宋体" w:hAnsi="宋体" w:cs="宋体"/>
          <w:color w:val="000000"/>
          <w:kern w:val="0"/>
          <w:szCs w:val="21"/>
        </w:rPr>
        <w:br/>
        <w:t xml:space="preserve">BOOL IsWindowVisible( ) </w:t>
      </w:r>
      <w:r w:rsidRPr="00177C48">
        <w:rPr>
          <w:rFonts w:ascii="宋体" w:eastAsia="宋体" w:hAnsi="宋体" w:cs="宋体" w:hint="eastAsia"/>
          <w:color w:val="000000"/>
          <w:kern w:val="0"/>
          <w:szCs w:val="21"/>
        </w:rPr>
        <w:t>可以检查窗口是否被显示。</w:t>
      </w:r>
      <w:r w:rsidRPr="00177C48">
        <w:rPr>
          <w:rFonts w:ascii="宋体" w:eastAsia="宋体" w:hAnsi="宋体" w:cs="宋体"/>
          <w:color w:val="000000"/>
          <w:kern w:val="0"/>
          <w:szCs w:val="21"/>
        </w:rPr>
        <w:t xml:space="preserve"> </w:t>
      </w:r>
      <w:r w:rsidRPr="00177C48">
        <w:rPr>
          <w:rFonts w:ascii="宋体" w:eastAsia="宋体" w:hAnsi="宋体" w:cs="宋体"/>
          <w:color w:val="000000"/>
          <w:kern w:val="0"/>
          <w:szCs w:val="21"/>
        </w:rPr>
        <w:br/>
        <w:t>BOOL ShowWindow( int nCmdShow );</w:t>
      </w:r>
      <w:r w:rsidRPr="00177C48">
        <w:rPr>
          <w:rFonts w:ascii="宋体" w:eastAsia="宋体" w:hAnsi="宋体" w:cs="宋体" w:hint="eastAsia"/>
          <w:color w:val="000000"/>
          <w:kern w:val="0"/>
          <w:szCs w:val="21"/>
        </w:rPr>
        <w:t>将改变窗口的显示状态，</w:t>
      </w:r>
      <w:r w:rsidRPr="00177C48">
        <w:rPr>
          <w:rFonts w:ascii="宋体" w:eastAsia="宋体" w:hAnsi="宋体" w:cs="宋体"/>
          <w:color w:val="000000"/>
          <w:kern w:val="0"/>
          <w:szCs w:val="21"/>
        </w:rPr>
        <w:t>nCmdShow</w:t>
      </w:r>
      <w:r w:rsidRPr="00177C48">
        <w:rPr>
          <w:rFonts w:ascii="宋体" w:eastAsia="宋体" w:hAnsi="宋体" w:cs="宋体" w:hint="eastAsia"/>
          <w:color w:val="000000"/>
          <w:kern w:val="0"/>
          <w:szCs w:val="21"/>
        </w:rPr>
        <w:t>可取如下值：</w:t>
      </w:r>
      <w:r w:rsidRPr="00177C48">
        <w:rPr>
          <w:rFonts w:ascii="宋体" w:eastAsia="宋体" w:hAnsi="宋体" w:cs="宋体"/>
          <w:color w:val="000000"/>
          <w:kern w:val="0"/>
          <w:szCs w:val="21"/>
        </w:rPr>
        <w:t xml:space="preserve"> </w:t>
      </w:r>
    </w:p>
    <w:p w:rsidR="00177C48" w:rsidRPr="00177C48" w:rsidRDefault="00177C48" w:rsidP="00177C48">
      <w:pPr>
        <w:widowControl/>
        <w:numPr>
          <w:ilvl w:val="0"/>
          <w:numId w:val="38"/>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b/>
          <w:bCs/>
          <w:color w:val="000000"/>
          <w:kern w:val="0"/>
          <w:szCs w:val="21"/>
        </w:rPr>
        <w:t>SW_HIDE</w:t>
      </w:r>
      <w:r w:rsidRPr="00177C48">
        <w:rPr>
          <w:rFonts w:ascii="宋体" w:eastAsia="宋体" w:hAnsi="宋体" w:cs="宋体"/>
          <w:color w:val="000000"/>
          <w:kern w:val="0"/>
          <w:szCs w:val="21"/>
        </w:rPr>
        <w:t xml:space="preserve"> </w:t>
      </w:r>
      <w:r w:rsidRPr="00177C48">
        <w:rPr>
          <w:rFonts w:ascii="宋体" w:eastAsia="宋体" w:hAnsi="宋体" w:cs="宋体" w:hint="eastAsia"/>
          <w:color w:val="000000"/>
          <w:kern w:val="0"/>
          <w:szCs w:val="21"/>
        </w:rPr>
        <w:t>隐藏窗口</w:t>
      </w:r>
      <w:r w:rsidRPr="00177C48">
        <w:rPr>
          <w:rFonts w:ascii="宋体" w:eastAsia="宋体" w:hAnsi="宋体" w:cs="宋体"/>
          <w:color w:val="000000"/>
          <w:kern w:val="0"/>
          <w:szCs w:val="21"/>
        </w:rPr>
        <w:t xml:space="preserve"> </w:t>
      </w:r>
    </w:p>
    <w:p w:rsidR="00177C48" w:rsidRPr="00177C48" w:rsidRDefault="00177C48" w:rsidP="00177C48">
      <w:pPr>
        <w:widowControl/>
        <w:numPr>
          <w:ilvl w:val="0"/>
          <w:numId w:val="38"/>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b/>
          <w:bCs/>
          <w:color w:val="000000"/>
          <w:kern w:val="0"/>
          <w:szCs w:val="21"/>
        </w:rPr>
        <w:t>SW_MINIMIZE SW_SHOWMAXIMIZED</w:t>
      </w:r>
      <w:r w:rsidRPr="00177C48">
        <w:rPr>
          <w:rFonts w:ascii="宋体" w:eastAsia="宋体" w:hAnsi="宋体" w:cs="宋体"/>
          <w:color w:val="000000"/>
          <w:kern w:val="0"/>
          <w:szCs w:val="21"/>
        </w:rPr>
        <w:t xml:space="preserve"> </w:t>
      </w:r>
      <w:r w:rsidRPr="00177C48">
        <w:rPr>
          <w:rFonts w:ascii="宋体" w:eastAsia="宋体" w:hAnsi="宋体" w:cs="宋体" w:hint="eastAsia"/>
          <w:color w:val="000000"/>
          <w:kern w:val="0"/>
          <w:szCs w:val="21"/>
        </w:rPr>
        <w:t>最小化窗口</w:t>
      </w:r>
      <w:r w:rsidRPr="00177C48">
        <w:rPr>
          <w:rFonts w:ascii="宋体" w:eastAsia="宋体" w:hAnsi="宋体" w:cs="宋体"/>
          <w:color w:val="000000"/>
          <w:kern w:val="0"/>
          <w:szCs w:val="21"/>
        </w:rPr>
        <w:t xml:space="preserve"> </w:t>
      </w:r>
    </w:p>
    <w:p w:rsidR="00177C48" w:rsidRPr="00177C48" w:rsidRDefault="00177C48" w:rsidP="00177C48">
      <w:pPr>
        <w:widowControl/>
        <w:numPr>
          <w:ilvl w:val="0"/>
          <w:numId w:val="38"/>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b/>
          <w:bCs/>
          <w:color w:val="000000"/>
          <w:kern w:val="0"/>
          <w:szCs w:val="21"/>
        </w:rPr>
        <w:t>SW_RESTORE</w:t>
      </w:r>
      <w:r w:rsidRPr="00177C48">
        <w:rPr>
          <w:rFonts w:ascii="宋体" w:eastAsia="宋体" w:hAnsi="宋体" w:cs="宋体"/>
          <w:color w:val="000000"/>
          <w:kern w:val="0"/>
          <w:szCs w:val="21"/>
        </w:rPr>
        <w:t xml:space="preserve"> </w:t>
      </w:r>
      <w:r w:rsidRPr="00177C48">
        <w:rPr>
          <w:rFonts w:ascii="宋体" w:eastAsia="宋体" w:hAnsi="宋体" w:cs="宋体" w:hint="eastAsia"/>
          <w:color w:val="000000"/>
          <w:kern w:val="0"/>
          <w:szCs w:val="21"/>
        </w:rPr>
        <w:t>恢复窗口</w:t>
      </w:r>
      <w:r w:rsidRPr="00177C48">
        <w:rPr>
          <w:rFonts w:ascii="宋体" w:eastAsia="宋体" w:hAnsi="宋体" w:cs="宋体"/>
          <w:color w:val="000000"/>
          <w:kern w:val="0"/>
          <w:szCs w:val="21"/>
        </w:rPr>
        <w:t xml:space="preserve"> </w:t>
      </w:r>
    </w:p>
    <w:p w:rsidR="00177C48" w:rsidRPr="00177C48" w:rsidRDefault="00177C48" w:rsidP="00177C48">
      <w:pPr>
        <w:widowControl/>
        <w:numPr>
          <w:ilvl w:val="0"/>
          <w:numId w:val="38"/>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b/>
          <w:bCs/>
          <w:color w:val="000000"/>
          <w:kern w:val="0"/>
          <w:szCs w:val="21"/>
        </w:rPr>
        <w:t>SW_SHOW</w:t>
      </w:r>
      <w:r w:rsidRPr="00177C48">
        <w:rPr>
          <w:rFonts w:ascii="宋体" w:eastAsia="宋体" w:hAnsi="宋体" w:cs="宋体"/>
          <w:color w:val="000000"/>
          <w:kern w:val="0"/>
          <w:szCs w:val="21"/>
        </w:rPr>
        <w:t xml:space="preserve"> </w:t>
      </w:r>
      <w:r w:rsidRPr="00177C48">
        <w:rPr>
          <w:rFonts w:ascii="宋体" w:eastAsia="宋体" w:hAnsi="宋体" w:cs="宋体" w:hint="eastAsia"/>
          <w:color w:val="000000"/>
          <w:kern w:val="0"/>
          <w:szCs w:val="21"/>
        </w:rPr>
        <w:t>显示窗口</w:t>
      </w:r>
      <w:r w:rsidRPr="00177C48">
        <w:rPr>
          <w:rFonts w:ascii="宋体" w:eastAsia="宋体" w:hAnsi="宋体" w:cs="宋体"/>
          <w:color w:val="000000"/>
          <w:kern w:val="0"/>
          <w:szCs w:val="21"/>
        </w:rPr>
        <w:t xml:space="preserve"> </w:t>
      </w:r>
    </w:p>
    <w:p w:rsidR="00177C48" w:rsidRPr="00177C48" w:rsidRDefault="00177C48" w:rsidP="00177C48">
      <w:pPr>
        <w:widowControl/>
        <w:numPr>
          <w:ilvl w:val="0"/>
          <w:numId w:val="38"/>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b/>
          <w:bCs/>
          <w:color w:val="000000"/>
          <w:kern w:val="0"/>
          <w:szCs w:val="21"/>
        </w:rPr>
        <w:t>SW_SHOWMINIMIZED</w:t>
      </w:r>
      <w:r w:rsidRPr="00177C48">
        <w:rPr>
          <w:rFonts w:ascii="宋体" w:eastAsia="宋体" w:hAnsi="宋体" w:cs="宋体"/>
          <w:color w:val="000000"/>
          <w:kern w:val="0"/>
          <w:szCs w:val="21"/>
        </w:rPr>
        <w:t xml:space="preserve"> </w:t>
      </w:r>
      <w:r w:rsidRPr="00177C48">
        <w:rPr>
          <w:rFonts w:ascii="宋体" w:eastAsia="宋体" w:hAnsi="宋体" w:cs="宋体" w:hint="eastAsia"/>
          <w:color w:val="000000"/>
          <w:kern w:val="0"/>
          <w:szCs w:val="21"/>
        </w:rPr>
        <w:t>最大化窗口</w:t>
      </w:r>
      <w:r w:rsidRPr="00177C48">
        <w:rPr>
          <w:rFonts w:ascii="宋体" w:eastAsia="宋体" w:hAnsi="宋体" w:cs="宋体"/>
          <w:color w:val="000000"/>
          <w:kern w:val="0"/>
          <w:szCs w:val="21"/>
        </w:rPr>
        <w:t xml:space="preserve"> </w:t>
      </w:r>
    </w:p>
    <w:p w:rsidR="00177C48" w:rsidRPr="00177C48" w:rsidRDefault="00177C48" w:rsidP="00177C48">
      <w:pPr>
        <w:widowControl/>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hint="eastAsia"/>
          <w:b/>
          <w:bCs/>
          <w:color w:val="000000"/>
          <w:kern w:val="0"/>
          <w:szCs w:val="21"/>
        </w:rPr>
        <w:lastRenderedPageBreak/>
        <w:t>改变窗口位置：</w:t>
      </w:r>
      <w:r w:rsidRPr="00177C48">
        <w:rPr>
          <w:rFonts w:ascii="宋体" w:eastAsia="宋体" w:hAnsi="Times New Roman" w:cs="宋体"/>
          <w:color w:val="000000"/>
          <w:kern w:val="0"/>
          <w:szCs w:val="21"/>
        </w:rPr>
        <w:br/>
      </w:r>
      <w:r w:rsidRPr="00177C48">
        <w:rPr>
          <w:rFonts w:ascii="宋体" w:eastAsia="宋体" w:hAnsi="宋体" w:cs="宋体"/>
          <w:color w:val="000000"/>
          <w:kern w:val="0"/>
          <w:szCs w:val="21"/>
        </w:rPr>
        <w:t>void MoveWindow( LPCRECT lpRect, BOOL bRepaint = TRUE );</w:t>
      </w:r>
      <w:r w:rsidRPr="00177C48">
        <w:rPr>
          <w:rFonts w:ascii="宋体" w:eastAsia="宋体" w:hAnsi="宋体" w:cs="宋体" w:hint="eastAsia"/>
          <w:color w:val="000000"/>
          <w:kern w:val="0"/>
          <w:szCs w:val="21"/>
        </w:rPr>
        <w:t>可以移动窗口。</w:t>
      </w:r>
      <w:r w:rsidRPr="00177C48">
        <w:rPr>
          <w:rFonts w:ascii="宋体" w:eastAsia="宋体" w:hAnsi="Times New Roman" w:cs="宋体"/>
          <w:color w:val="000000"/>
          <w:kern w:val="0"/>
          <w:szCs w:val="21"/>
        </w:rPr>
        <w:br/>
      </w:r>
      <w:r w:rsidRPr="00177C48">
        <w:rPr>
          <w:rFonts w:ascii="宋体" w:eastAsia="宋体" w:hAnsi="宋体" w:cs="宋体"/>
          <w:color w:val="000000"/>
          <w:kern w:val="0"/>
          <w:szCs w:val="21"/>
        </w:rPr>
        <w:t>void GetWindowRect( LPRECT lpRect ) ;</w:t>
      </w:r>
      <w:r w:rsidRPr="00177C48">
        <w:rPr>
          <w:rFonts w:ascii="宋体" w:eastAsia="宋体" w:hAnsi="宋体" w:cs="宋体" w:hint="eastAsia"/>
          <w:color w:val="000000"/>
          <w:kern w:val="0"/>
          <w:szCs w:val="21"/>
        </w:rPr>
        <w:t>可以得到窗口的矩形位置。</w:t>
      </w:r>
      <w:r w:rsidRPr="00177C48">
        <w:rPr>
          <w:rFonts w:ascii="宋体" w:eastAsia="宋体" w:hAnsi="Times New Roman" w:cs="宋体"/>
          <w:color w:val="000000"/>
          <w:kern w:val="0"/>
          <w:szCs w:val="21"/>
        </w:rPr>
        <w:br/>
      </w:r>
      <w:r w:rsidRPr="00177C48">
        <w:rPr>
          <w:rFonts w:ascii="宋体" w:eastAsia="宋体" w:hAnsi="宋体" w:cs="宋体"/>
          <w:color w:val="000000"/>
          <w:kern w:val="0"/>
          <w:szCs w:val="21"/>
        </w:rPr>
        <w:t>BOOL IsIconic( ) ;</w:t>
      </w:r>
      <w:r w:rsidRPr="00177C48">
        <w:rPr>
          <w:rFonts w:ascii="宋体" w:eastAsia="宋体" w:hAnsi="宋体" w:cs="宋体" w:hint="eastAsia"/>
          <w:color w:val="000000"/>
          <w:kern w:val="0"/>
          <w:szCs w:val="21"/>
        </w:rPr>
        <w:t>可以检测窗口是否已经缩为图标。</w:t>
      </w:r>
      <w:r w:rsidRPr="00177C48">
        <w:rPr>
          <w:rFonts w:ascii="宋体" w:eastAsia="宋体" w:hAnsi="Times New Roman" w:cs="宋体"/>
          <w:color w:val="000000"/>
          <w:kern w:val="0"/>
          <w:szCs w:val="21"/>
        </w:rPr>
        <w:br/>
      </w:r>
      <w:r w:rsidRPr="00177C48">
        <w:rPr>
          <w:rFonts w:ascii="宋体" w:eastAsia="宋体" w:hAnsi="宋体" w:cs="宋体"/>
          <w:color w:val="000000"/>
          <w:kern w:val="0"/>
          <w:szCs w:val="21"/>
        </w:rPr>
        <w:t>BOOL SetWindowPos( const CWnd* pWndInsertAfter, int x, int y, int cx, int cy, UINT nFlags );</w:t>
      </w:r>
      <w:r w:rsidRPr="00177C48">
        <w:rPr>
          <w:rFonts w:ascii="宋体" w:eastAsia="宋体" w:hAnsi="宋体" w:cs="宋体" w:hint="eastAsia"/>
          <w:color w:val="000000"/>
          <w:kern w:val="0"/>
          <w:szCs w:val="21"/>
        </w:rPr>
        <w:t>可以改变窗口的</w:t>
      </w:r>
      <w:r w:rsidRPr="00177C48">
        <w:rPr>
          <w:rFonts w:ascii="宋体" w:eastAsia="宋体" w:hAnsi="宋体" w:cs="宋体"/>
          <w:color w:val="000000"/>
          <w:kern w:val="0"/>
          <w:szCs w:val="21"/>
        </w:rPr>
        <w:t>Z</w:t>
      </w:r>
      <w:r w:rsidRPr="00177C48">
        <w:rPr>
          <w:rFonts w:ascii="宋体" w:eastAsia="宋体" w:hAnsi="宋体" w:cs="宋体" w:hint="eastAsia"/>
          <w:color w:val="000000"/>
          <w:kern w:val="0"/>
          <w:szCs w:val="21"/>
        </w:rPr>
        <w:t>次序，此外还可以移动窗口位置。</w:t>
      </w:r>
      <w:r w:rsidRPr="00177C48">
        <w:rPr>
          <w:rFonts w:ascii="宋体" w:eastAsia="宋体" w:hAnsi="宋体" w:cs="宋体"/>
          <w:color w:val="000000"/>
          <w:kern w:val="0"/>
          <w:szCs w:val="21"/>
        </w:rPr>
        <w:t xml:space="preserve"> </w:t>
      </w:r>
    </w:p>
    <w:p w:rsidR="00177C48" w:rsidRPr="00177C48" w:rsidRDefault="00177C48" w:rsidP="00177C48">
      <w:pPr>
        <w:widowControl/>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hint="eastAsia"/>
          <w:b/>
          <w:bCs/>
          <w:color w:val="000000"/>
          <w:kern w:val="0"/>
          <w:szCs w:val="21"/>
        </w:rPr>
        <w:t>使窗口失效，印发重绘：</w:t>
      </w:r>
      <w:r w:rsidRPr="00177C48">
        <w:rPr>
          <w:rFonts w:ascii="宋体" w:eastAsia="宋体" w:hAnsi="Times New Roman" w:cs="宋体"/>
          <w:color w:val="000000"/>
          <w:kern w:val="0"/>
          <w:szCs w:val="21"/>
        </w:rPr>
        <w:br/>
      </w:r>
      <w:r w:rsidRPr="00177C48">
        <w:rPr>
          <w:rFonts w:ascii="宋体" w:eastAsia="宋体" w:hAnsi="宋体" w:cs="宋体"/>
          <w:color w:val="000000"/>
          <w:kern w:val="0"/>
          <w:szCs w:val="21"/>
        </w:rPr>
        <w:t>void Invalidate( BOOL bErase = TRUE );</w:t>
      </w:r>
      <w:r w:rsidRPr="00177C48">
        <w:rPr>
          <w:rFonts w:ascii="宋体" w:eastAsia="宋体" w:hAnsi="宋体" w:cs="宋体" w:hint="eastAsia"/>
          <w:color w:val="000000"/>
          <w:kern w:val="0"/>
          <w:szCs w:val="21"/>
        </w:rPr>
        <w:t>使整个窗口失效，</w:t>
      </w:r>
      <w:r w:rsidRPr="00177C48">
        <w:rPr>
          <w:rFonts w:ascii="宋体" w:eastAsia="宋体" w:hAnsi="宋体" w:cs="宋体"/>
          <w:color w:val="000000"/>
          <w:kern w:val="0"/>
          <w:szCs w:val="21"/>
        </w:rPr>
        <w:t>bErase</w:t>
      </w:r>
      <w:r w:rsidRPr="00177C48">
        <w:rPr>
          <w:rFonts w:ascii="宋体" w:eastAsia="宋体" w:hAnsi="宋体" w:cs="宋体" w:hint="eastAsia"/>
          <w:color w:val="000000"/>
          <w:kern w:val="0"/>
          <w:szCs w:val="21"/>
        </w:rPr>
        <w:t>将决定窗口是否产生重绘。</w:t>
      </w:r>
      <w:r w:rsidRPr="00177C48">
        <w:rPr>
          <w:rFonts w:ascii="宋体" w:eastAsia="宋体" w:hAnsi="Times New Roman" w:cs="宋体"/>
          <w:color w:val="000000"/>
          <w:kern w:val="0"/>
          <w:szCs w:val="21"/>
        </w:rPr>
        <w:br/>
      </w:r>
      <w:r w:rsidRPr="00177C48">
        <w:rPr>
          <w:rFonts w:ascii="宋体" w:eastAsia="宋体" w:hAnsi="宋体" w:cs="宋体"/>
          <w:color w:val="000000"/>
          <w:kern w:val="0"/>
          <w:szCs w:val="21"/>
        </w:rPr>
        <w:t>void InvalidateRect( LPCRECT lpRect, BOOL bErase = TRUE )/void InvalidateRgn( CRgn* pRgn, BOOL bErase = TRUE );</w:t>
      </w:r>
      <w:r w:rsidRPr="00177C48">
        <w:rPr>
          <w:rFonts w:ascii="宋体" w:eastAsia="宋体" w:hAnsi="宋体" w:cs="宋体" w:hint="eastAsia"/>
          <w:color w:val="000000"/>
          <w:kern w:val="0"/>
          <w:szCs w:val="21"/>
        </w:rPr>
        <w:t>将使指定的矩形</w:t>
      </w:r>
      <w:r w:rsidRPr="00177C48">
        <w:rPr>
          <w:rFonts w:ascii="宋体" w:eastAsia="宋体" w:hAnsi="宋体" w:cs="宋体"/>
          <w:color w:val="000000"/>
          <w:kern w:val="0"/>
          <w:szCs w:val="21"/>
        </w:rPr>
        <w:t>/</w:t>
      </w:r>
      <w:r w:rsidRPr="00177C48">
        <w:rPr>
          <w:rFonts w:ascii="宋体" w:eastAsia="宋体" w:hAnsi="宋体" w:cs="宋体" w:hint="eastAsia"/>
          <w:color w:val="000000"/>
          <w:kern w:val="0"/>
          <w:szCs w:val="21"/>
        </w:rPr>
        <w:t>多边形区域失效。</w:t>
      </w:r>
      <w:r w:rsidRPr="00177C48">
        <w:rPr>
          <w:rFonts w:ascii="宋体" w:eastAsia="宋体" w:hAnsi="宋体" w:cs="宋体"/>
          <w:color w:val="000000"/>
          <w:kern w:val="0"/>
          <w:szCs w:val="21"/>
        </w:rPr>
        <w:t xml:space="preserve"> </w:t>
      </w:r>
    </w:p>
    <w:p w:rsidR="00177C48" w:rsidRPr="00177C48" w:rsidRDefault="00177C48" w:rsidP="00177C48">
      <w:pPr>
        <w:widowControl/>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hint="eastAsia"/>
          <w:b/>
          <w:bCs/>
          <w:color w:val="000000"/>
          <w:kern w:val="0"/>
          <w:szCs w:val="21"/>
        </w:rPr>
        <w:t>窗口查找：</w:t>
      </w:r>
      <w:r w:rsidRPr="00177C48">
        <w:rPr>
          <w:rFonts w:ascii="宋体" w:eastAsia="宋体" w:hAnsi="宋体" w:cs="宋体"/>
          <w:color w:val="000000"/>
          <w:kern w:val="0"/>
          <w:szCs w:val="21"/>
        </w:rPr>
        <w:t xml:space="preserve"> </w:t>
      </w:r>
      <w:r w:rsidRPr="00177C48">
        <w:rPr>
          <w:rFonts w:ascii="宋体" w:eastAsia="宋体" w:hAnsi="宋体" w:cs="宋体"/>
          <w:color w:val="000000"/>
          <w:kern w:val="0"/>
          <w:szCs w:val="21"/>
        </w:rPr>
        <w:br/>
        <w:t>static CWnd* PASCAL FindWindow( LPCTSTR lpszClassName, LPCTSTR lpszWindowName );</w:t>
      </w:r>
      <w:r w:rsidRPr="00177C48">
        <w:rPr>
          <w:rFonts w:ascii="宋体" w:eastAsia="宋体" w:hAnsi="宋体" w:cs="宋体" w:hint="eastAsia"/>
          <w:color w:val="000000"/>
          <w:kern w:val="0"/>
          <w:szCs w:val="21"/>
        </w:rPr>
        <w:t>可以以窗口的类名和窗口名查找窗口。任一参数设置为</w:t>
      </w:r>
      <w:r w:rsidRPr="00177C48">
        <w:rPr>
          <w:rFonts w:ascii="宋体" w:eastAsia="宋体" w:hAnsi="宋体" w:cs="宋体"/>
          <w:color w:val="000000"/>
          <w:kern w:val="0"/>
          <w:szCs w:val="21"/>
        </w:rPr>
        <w:t>NULL</w:t>
      </w:r>
      <w:r w:rsidRPr="00177C48">
        <w:rPr>
          <w:rFonts w:ascii="宋体" w:eastAsia="宋体" w:hAnsi="宋体" w:cs="宋体" w:hint="eastAsia"/>
          <w:color w:val="000000"/>
          <w:kern w:val="0"/>
          <w:szCs w:val="21"/>
        </w:rPr>
        <w:t>表对该参数代表的数据进行任意匹配。如</w:t>
      </w:r>
      <w:r w:rsidRPr="00177C48">
        <w:rPr>
          <w:rFonts w:ascii="宋体" w:eastAsia="宋体" w:hAnsi="宋体" w:cs="宋体"/>
          <w:color w:val="000000"/>
          <w:kern w:val="0"/>
          <w:szCs w:val="21"/>
        </w:rPr>
        <w:t>FindWindow("MyWnd",NULL)</w:t>
      </w:r>
      <w:r w:rsidRPr="00177C48">
        <w:rPr>
          <w:rFonts w:ascii="宋体" w:eastAsia="宋体" w:hAnsi="宋体" w:cs="宋体" w:hint="eastAsia"/>
          <w:color w:val="000000"/>
          <w:kern w:val="0"/>
          <w:szCs w:val="21"/>
        </w:rPr>
        <w:t>表明查找类名为</w:t>
      </w:r>
      <w:r w:rsidRPr="00177C48">
        <w:rPr>
          <w:rFonts w:ascii="宋体" w:eastAsia="宋体" w:hAnsi="宋体" w:cs="宋体"/>
          <w:color w:val="000000"/>
          <w:kern w:val="0"/>
          <w:szCs w:val="21"/>
        </w:rPr>
        <w:t>MyWnd</w:t>
      </w:r>
      <w:r w:rsidRPr="00177C48">
        <w:rPr>
          <w:rFonts w:ascii="宋体" w:eastAsia="宋体" w:hAnsi="宋体" w:cs="宋体" w:hint="eastAsia"/>
          <w:color w:val="000000"/>
          <w:kern w:val="0"/>
          <w:szCs w:val="21"/>
        </w:rPr>
        <w:t>的所有窗口。</w:t>
      </w:r>
      <w:r w:rsidRPr="00177C48">
        <w:rPr>
          <w:rFonts w:ascii="宋体" w:eastAsia="宋体" w:hAnsi="宋体" w:cs="宋体"/>
          <w:color w:val="000000"/>
          <w:kern w:val="0"/>
          <w:szCs w:val="21"/>
        </w:rPr>
        <w:t xml:space="preserve"> </w:t>
      </w:r>
      <w:r w:rsidRPr="00177C48">
        <w:rPr>
          <w:rFonts w:ascii="宋体" w:eastAsia="宋体" w:hAnsi="宋体" w:cs="宋体"/>
          <w:color w:val="000000"/>
          <w:kern w:val="0"/>
          <w:szCs w:val="21"/>
        </w:rPr>
        <w:br/>
        <w:t xml:space="preserve">BOOL IsChild( const CWnd* pWnd ) </w:t>
      </w:r>
      <w:r w:rsidRPr="00177C48">
        <w:rPr>
          <w:rFonts w:ascii="宋体" w:eastAsia="宋体" w:hAnsi="宋体" w:cs="宋体" w:hint="eastAsia"/>
          <w:color w:val="000000"/>
          <w:kern w:val="0"/>
          <w:szCs w:val="21"/>
        </w:rPr>
        <w:t>检测窗口是否为子窗口。</w:t>
      </w:r>
      <w:r w:rsidRPr="00177C48">
        <w:rPr>
          <w:rFonts w:ascii="宋体" w:eastAsia="宋体" w:hAnsi="宋体" w:cs="宋体"/>
          <w:color w:val="000000"/>
          <w:kern w:val="0"/>
          <w:szCs w:val="21"/>
        </w:rPr>
        <w:t xml:space="preserve"> </w:t>
      </w:r>
      <w:r w:rsidRPr="00177C48">
        <w:rPr>
          <w:rFonts w:ascii="宋体" w:eastAsia="宋体" w:hAnsi="宋体" w:cs="宋体"/>
          <w:color w:val="000000"/>
          <w:kern w:val="0"/>
          <w:szCs w:val="21"/>
        </w:rPr>
        <w:br/>
        <w:t xml:space="preserve">CWnd* GetParent( ) </w:t>
      </w:r>
      <w:r w:rsidRPr="00177C48">
        <w:rPr>
          <w:rFonts w:ascii="宋体" w:eastAsia="宋体" w:hAnsi="宋体" w:cs="宋体" w:hint="eastAsia"/>
          <w:color w:val="000000"/>
          <w:kern w:val="0"/>
          <w:szCs w:val="21"/>
        </w:rPr>
        <w:t>得到父窗口指针。</w:t>
      </w:r>
      <w:r w:rsidRPr="00177C48">
        <w:rPr>
          <w:rFonts w:ascii="宋体" w:eastAsia="宋体" w:hAnsi="宋体" w:cs="宋体"/>
          <w:color w:val="000000"/>
          <w:kern w:val="0"/>
          <w:szCs w:val="21"/>
        </w:rPr>
        <w:t xml:space="preserve"> </w:t>
      </w:r>
      <w:r w:rsidRPr="00177C48">
        <w:rPr>
          <w:rFonts w:ascii="宋体" w:eastAsia="宋体" w:hAnsi="宋体" w:cs="宋体"/>
          <w:color w:val="000000"/>
          <w:kern w:val="0"/>
          <w:szCs w:val="21"/>
        </w:rPr>
        <w:br/>
        <w:t xml:space="preserve">CWnd* GetDlgItem( int nID ) </w:t>
      </w:r>
      <w:r w:rsidRPr="00177C48">
        <w:rPr>
          <w:rFonts w:ascii="宋体" w:eastAsia="宋体" w:hAnsi="宋体" w:cs="宋体" w:hint="eastAsia"/>
          <w:color w:val="000000"/>
          <w:kern w:val="0"/>
          <w:szCs w:val="21"/>
        </w:rPr>
        <w:t>通过子窗口</w:t>
      </w:r>
      <w:r w:rsidRPr="00177C48">
        <w:rPr>
          <w:rFonts w:ascii="宋体" w:eastAsia="宋体" w:hAnsi="宋体" w:cs="宋体"/>
          <w:color w:val="000000"/>
          <w:kern w:val="0"/>
          <w:szCs w:val="21"/>
        </w:rPr>
        <w:t>ID</w:t>
      </w:r>
      <w:r w:rsidRPr="00177C48">
        <w:rPr>
          <w:rFonts w:ascii="宋体" w:eastAsia="宋体" w:hAnsi="宋体" w:cs="宋体" w:hint="eastAsia"/>
          <w:color w:val="000000"/>
          <w:kern w:val="0"/>
          <w:szCs w:val="21"/>
        </w:rPr>
        <w:t>得到窗口指针。</w:t>
      </w:r>
      <w:r w:rsidRPr="00177C48">
        <w:rPr>
          <w:rFonts w:ascii="宋体" w:eastAsia="宋体" w:hAnsi="宋体" w:cs="宋体"/>
          <w:color w:val="000000"/>
          <w:kern w:val="0"/>
          <w:szCs w:val="21"/>
        </w:rPr>
        <w:t xml:space="preserve"> </w:t>
      </w:r>
      <w:r w:rsidRPr="00177C48">
        <w:rPr>
          <w:rFonts w:ascii="宋体" w:eastAsia="宋体" w:hAnsi="宋体" w:cs="宋体"/>
          <w:color w:val="000000"/>
          <w:kern w:val="0"/>
          <w:szCs w:val="21"/>
        </w:rPr>
        <w:br/>
        <w:t xml:space="preserve">int GetDlgCtrlID( ) </w:t>
      </w:r>
      <w:r w:rsidRPr="00177C48">
        <w:rPr>
          <w:rFonts w:ascii="宋体" w:eastAsia="宋体" w:hAnsi="宋体" w:cs="宋体" w:hint="eastAsia"/>
          <w:color w:val="000000"/>
          <w:kern w:val="0"/>
          <w:szCs w:val="21"/>
        </w:rPr>
        <w:t>得到窗口</w:t>
      </w:r>
      <w:r w:rsidRPr="00177C48">
        <w:rPr>
          <w:rFonts w:ascii="宋体" w:eastAsia="宋体" w:hAnsi="宋体" w:cs="宋体"/>
          <w:color w:val="000000"/>
          <w:kern w:val="0"/>
          <w:szCs w:val="21"/>
        </w:rPr>
        <w:t>ID</w:t>
      </w:r>
      <w:r w:rsidRPr="00177C48">
        <w:rPr>
          <w:rFonts w:ascii="宋体" w:eastAsia="宋体" w:hAnsi="宋体" w:cs="宋体" w:hint="eastAsia"/>
          <w:color w:val="000000"/>
          <w:kern w:val="0"/>
          <w:szCs w:val="21"/>
        </w:rPr>
        <w:t>值。</w:t>
      </w:r>
      <w:r w:rsidRPr="00177C48">
        <w:rPr>
          <w:rFonts w:ascii="宋体" w:eastAsia="宋体" w:hAnsi="宋体" w:cs="宋体"/>
          <w:color w:val="000000"/>
          <w:kern w:val="0"/>
          <w:szCs w:val="21"/>
        </w:rPr>
        <w:t xml:space="preserve"> </w:t>
      </w:r>
      <w:r w:rsidRPr="00177C48">
        <w:rPr>
          <w:rFonts w:ascii="宋体" w:eastAsia="宋体" w:hAnsi="宋体" w:cs="宋体"/>
          <w:color w:val="000000"/>
          <w:kern w:val="0"/>
          <w:szCs w:val="21"/>
        </w:rPr>
        <w:br/>
        <w:t>static CWnd* PASCAL WindowFromPoint( POINT point );</w:t>
      </w:r>
      <w:r w:rsidRPr="00177C48">
        <w:rPr>
          <w:rFonts w:ascii="宋体" w:eastAsia="宋体" w:hAnsi="宋体" w:cs="宋体" w:hint="eastAsia"/>
          <w:color w:val="000000"/>
          <w:kern w:val="0"/>
          <w:szCs w:val="21"/>
        </w:rPr>
        <w:t>将从屏幕上某点坐标得到包含该点的窗口指针。</w:t>
      </w:r>
      <w:r w:rsidRPr="00177C48">
        <w:rPr>
          <w:rFonts w:ascii="宋体" w:eastAsia="宋体" w:hAnsi="宋体" w:cs="宋体"/>
          <w:color w:val="000000"/>
          <w:kern w:val="0"/>
          <w:szCs w:val="21"/>
        </w:rPr>
        <w:t xml:space="preserve"> </w:t>
      </w:r>
      <w:r w:rsidRPr="00177C48">
        <w:rPr>
          <w:rFonts w:ascii="宋体" w:eastAsia="宋体" w:hAnsi="宋体" w:cs="宋体"/>
          <w:color w:val="000000"/>
          <w:kern w:val="0"/>
          <w:szCs w:val="21"/>
        </w:rPr>
        <w:br/>
        <w:t>static CWnd* PASCAL FromHandle( HWND hWnd );</w:t>
      </w:r>
      <w:r w:rsidRPr="00177C48">
        <w:rPr>
          <w:rFonts w:ascii="宋体" w:eastAsia="宋体" w:hAnsi="宋体" w:cs="宋体" w:hint="eastAsia"/>
          <w:color w:val="000000"/>
          <w:kern w:val="0"/>
          <w:szCs w:val="21"/>
        </w:rPr>
        <w:t>通过</w:t>
      </w:r>
      <w:r w:rsidRPr="00177C48">
        <w:rPr>
          <w:rFonts w:ascii="宋体" w:eastAsia="宋体" w:hAnsi="宋体" w:cs="宋体"/>
          <w:color w:val="000000"/>
          <w:kern w:val="0"/>
          <w:szCs w:val="21"/>
        </w:rPr>
        <w:t>HWND</w:t>
      </w:r>
      <w:r w:rsidRPr="00177C48">
        <w:rPr>
          <w:rFonts w:ascii="宋体" w:eastAsia="宋体" w:hAnsi="宋体" w:cs="宋体" w:hint="eastAsia"/>
          <w:color w:val="000000"/>
          <w:kern w:val="0"/>
          <w:szCs w:val="21"/>
        </w:rPr>
        <w:t>构造一个</w:t>
      </w:r>
      <w:r w:rsidRPr="00177C48">
        <w:rPr>
          <w:rFonts w:ascii="宋体" w:eastAsia="宋体" w:hAnsi="宋体" w:cs="宋体"/>
          <w:color w:val="000000"/>
          <w:kern w:val="0"/>
          <w:szCs w:val="21"/>
        </w:rPr>
        <w:t>CWnd*</w:t>
      </w:r>
      <w:r w:rsidRPr="00177C48">
        <w:rPr>
          <w:rFonts w:ascii="宋体" w:eastAsia="宋体" w:hAnsi="宋体" w:cs="宋体" w:hint="eastAsia"/>
          <w:color w:val="000000"/>
          <w:kern w:val="0"/>
          <w:szCs w:val="21"/>
        </w:rPr>
        <w:t>指针，但该指针在空闲时会被删除，所以不能保存供以后使用。</w:t>
      </w:r>
      <w:r w:rsidRPr="00177C48">
        <w:rPr>
          <w:rFonts w:ascii="宋体" w:eastAsia="宋体" w:hAnsi="宋体" w:cs="宋体"/>
          <w:color w:val="000000"/>
          <w:kern w:val="0"/>
          <w:szCs w:val="21"/>
        </w:rPr>
        <w:t xml:space="preserve"> </w:t>
      </w:r>
    </w:p>
    <w:p w:rsidR="00177C48" w:rsidRPr="00177C48" w:rsidRDefault="00177C48" w:rsidP="00177C48">
      <w:pPr>
        <w:widowControl/>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hint="eastAsia"/>
          <w:b/>
          <w:bCs/>
          <w:color w:val="000000"/>
          <w:kern w:val="0"/>
          <w:szCs w:val="21"/>
        </w:rPr>
        <w:t>时钟：</w:t>
      </w:r>
      <w:r w:rsidRPr="00177C48">
        <w:rPr>
          <w:rFonts w:ascii="宋体" w:eastAsia="宋体" w:hAnsi="Times New Roman" w:cs="宋体"/>
          <w:color w:val="000000"/>
          <w:kern w:val="0"/>
          <w:szCs w:val="21"/>
        </w:rPr>
        <w:br/>
      </w:r>
      <w:r w:rsidRPr="00177C48">
        <w:rPr>
          <w:rFonts w:ascii="宋体" w:eastAsia="宋体" w:hAnsi="宋体" w:cs="宋体"/>
          <w:color w:val="000000"/>
          <w:kern w:val="0"/>
          <w:szCs w:val="21"/>
        </w:rPr>
        <w:t>UINT SetTimer( UINT nIDEvent, UINT nElapse, void (CALLBACK EXPORT* lpfnTimer)(HWND, UINT, UINT, DWORD) );</w:t>
      </w:r>
      <w:r w:rsidRPr="00177C48">
        <w:rPr>
          <w:rFonts w:ascii="宋体" w:eastAsia="宋体" w:hAnsi="宋体" w:cs="宋体" w:hint="eastAsia"/>
          <w:color w:val="000000"/>
          <w:kern w:val="0"/>
          <w:szCs w:val="21"/>
        </w:rPr>
        <w:t>可以创建一个时钟，如果</w:t>
      </w:r>
      <w:r w:rsidRPr="00177C48">
        <w:rPr>
          <w:rFonts w:ascii="宋体" w:eastAsia="宋体" w:hAnsi="宋体" w:cs="宋体"/>
          <w:color w:val="000000"/>
          <w:kern w:val="0"/>
          <w:szCs w:val="21"/>
        </w:rPr>
        <w:t>lpfnTimer</w:t>
      </w:r>
      <w:r w:rsidRPr="00177C48">
        <w:rPr>
          <w:rFonts w:ascii="宋体" w:eastAsia="宋体" w:hAnsi="宋体" w:cs="宋体" w:hint="eastAsia"/>
          <w:color w:val="000000"/>
          <w:kern w:val="0"/>
          <w:szCs w:val="21"/>
        </w:rPr>
        <w:t>回调函数为</w:t>
      </w:r>
      <w:r w:rsidRPr="00177C48">
        <w:rPr>
          <w:rFonts w:ascii="宋体" w:eastAsia="宋体" w:hAnsi="宋体" w:cs="宋体"/>
          <w:color w:val="000000"/>
          <w:kern w:val="0"/>
          <w:szCs w:val="21"/>
        </w:rPr>
        <w:t>NULL</w:t>
      </w:r>
      <w:r w:rsidRPr="00177C48">
        <w:rPr>
          <w:rFonts w:ascii="宋体" w:eastAsia="宋体" w:hAnsi="宋体" w:cs="宋体" w:hint="eastAsia"/>
          <w:color w:val="000000"/>
          <w:kern w:val="0"/>
          <w:szCs w:val="21"/>
        </w:rPr>
        <w:t>，窗口将会收到</w:t>
      </w:r>
      <w:r w:rsidRPr="00177C48">
        <w:rPr>
          <w:rFonts w:ascii="宋体" w:eastAsia="宋体" w:hAnsi="宋体" w:cs="宋体"/>
          <w:color w:val="000000"/>
          <w:kern w:val="0"/>
          <w:szCs w:val="21"/>
        </w:rPr>
        <w:t>WM_TIMER</w:t>
      </w:r>
      <w:r w:rsidRPr="00177C48">
        <w:rPr>
          <w:rFonts w:ascii="宋体" w:eastAsia="宋体" w:hAnsi="宋体" w:cs="宋体" w:hint="eastAsia"/>
          <w:color w:val="000000"/>
          <w:kern w:val="0"/>
          <w:szCs w:val="21"/>
        </w:rPr>
        <w:t>消息，并可以在</w:t>
      </w:r>
      <w:r w:rsidRPr="00177C48">
        <w:rPr>
          <w:rFonts w:ascii="宋体" w:eastAsia="宋体" w:hAnsi="宋体" w:cs="宋体"/>
          <w:color w:val="000000"/>
          <w:kern w:val="0"/>
          <w:szCs w:val="21"/>
        </w:rPr>
        <w:t>afx_msg void OnTimer( UINT nIDEvent );</w:t>
      </w:r>
      <w:r w:rsidRPr="00177C48">
        <w:rPr>
          <w:rFonts w:ascii="宋体" w:eastAsia="宋体" w:hAnsi="宋体" w:cs="宋体" w:hint="eastAsia"/>
          <w:color w:val="000000"/>
          <w:kern w:val="0"/>
          <w:szCs w:val="21"/>
        </w:rPr>
        <w:t>中安排处理代码</w:t>
      </w:r>
      <w:r w:rsidRPr="00177C48">
        <w:rPr>
          <w:rFonts w:ascii="宋体" w:eastAsia="宋体" w:hAnsi="宋体" w:cs="宋体"/>
          <w:color w:val="000000"/>
          <w:kern w:val="0"/>
          <w:szCs w:val="21"/>
        </w:rPr>
        <w:t xml:space="preserve"> </w:t>
      </w:r>
      <w:r w:rsidRPr="00177C48">
        <w:rPr>
          <w:rFonts w:ascii="宋体" w:eastAsia="宋体" w:hAnsi="宋体" w:cs="宋体"/>
          <w:color w:val="000000"/>
          <w:kern w:val="0"/>
          <w:szCs w:val="21"/>
        </w:rPr>
        <w:br/>
        <w:t>BOOL KillTimer( int nIDEvent );</w:t>
      </w:r>
      <w:r w:rsidRPr="00177C48">
        <w:rPr>
          <w:rFonts w:ascii="宋体" w:eastAsia="宋体" w:hAnsi="宋体" w:cs="宋体" w:hint="eastAsia"/>
          <w:color w:val="000000"/>
          <w:kern w:val="0"/>
          <w:szCs w:val="21"/>
        </w:rPr>
        <w:t>删除一个指定时钟。</w:t>
      </w:r>
      <w:r w:rsidRPr="00177C48">
        <w:rPr>
          <w:rFonts w:ascii="宋体" w:eastAsia="宋体" w:hAnsi="宋体" w:cs="宋体"/>
          <w:color w:val="000000"/>
          <w:kern w:val="0"/>
          <w:szCs w:val="21"/>
        </w:rPr>
        <w:t xml:space="preserve"> </w:t>
      </w:r>
    </w:p>
    <w:p w:rsidR="00177C48" w:rsidRPr="00177C48" w:rsidRDefault="00177C48" w:rsidP="00177C48">
      <w:pPr>
        <w:widowControl/>
        <w:spacing w:before="100" w:beforeAutospacing="1" w:after="100" w:afterAutospacing="1"/>
        <w:jc w:val="left"/>
        <w:rPr>
          <w:rFonts w:ascii="宋体" w:eastAsia="宋体" w:hAnsi="Times New Roman" w:cs="宋体"/>
          <w:color w:val="000000"/>
          <w:kern w:val="0"/>
          <w:szCs w:val="21"/>
        </w:rPr>
      </w:pPr>
      <w:r w:rsidRPr="00177C48">
        <w:rPr>
          <w:rFonts w:ascii="宋体" w:eastAsia="宋体" w:hAnsi="宋体" w:cs="宋体" w:hint="eastAsia"/>
          <w:b/>
          <w:bCs/>
          <w:color w:val="000000"/>
          <w:kern w:val="0"/>
          <w:szCs w:val="21"/>
        </w:rPr>
        <w:t>可以利用重载来添加消息处理的虚函数：</w:t>
      </w:r>
      <w:r w:rsidRPr="00177C48">
        <w:rPr>
          <w:rFonts w:ascii="宋体" w:eastAsia="宋体" w:hAnsi="宋体" w:cs="宋体"/>
          <w:color w:val="000000"/>
          <w:kern w:val="0"/>
          <w:szCs w:val="21"/>
        </w:rPr>
        <w:t xml:space="preserve"> </w:t>
      </w:r>
      <w:r w:rsidRPr="00177C48">
        <w:rPr>
          <w:rFonts w:ascii="宋体" w:eastAsia="宋体" w:hAnsi="宋体" w:cs="宋体"/>
          <w:color w:val="000000"/>
          <w:kern w:val="0"/>
          <w:szCs w:val="21"/>
        </w:rPr>
        <w:br/>
        <w:t>afx_msg int OnCreate( LPCREATESTRUCT lpCreateStruct );</w:t>
      </w:r>
      <w:r w:rsidRPr="00177C48">
        <w:rPr>
          <w:rFonts w:ascii="宋体" w:eastAsia="宋体" w:hAnsi="宋体" w:cs="宋体" w:hint="eastAsia"/>
          <w:color w:val="000000"/>
          <w:kern w:val="0"/>
          <w:szCs w:val="21"/>
        </w:rPr>
        <w:t>窗口被创建时被调用</w:t>
      </w:r>
      <w:r w:rsidRPr="00177C48">
        <w:rPr>
          <w:rFonts w:ascii="宋体" w:eastAsia="宋体" w:hAnsi="宋体" w:cs="宋体"/>
          <w:color w:val="000000"/>
          <w:kern w:val="0"/>
          <w:szCs w:val="21"/>
        </w:rPr>
        <w:t xml:space="preserve"> </w:t>
      </w:r>
      <w:r w:rsidRPr="00177C48">
        <w:rPr>
          <w:rFonts w:ascii="宋体" w:eastAsia="宋体" w:hAnsi="宋体" w:cs="宋体"/>
          <w:color w:val="000000"/>
          <w:kern w:val="0"/>
          <w:szCs w:val="21"/>
        </w:rPr>
        <w:br/>
        <w:t>afx_msg void OnDestroy( );</w:t>
      </w:r>
      <w:r w:rsidRPr="00177C48">
        <w:rPr>
          <w:rFonts w:ascii="宋体" w:eastAsia="宋体" w:hAnsi="宋体" w:cs="宋体" w:hint="eastAsia"/>
          <w:color w:val="000000"/>
          <w:kern w:val="0"/>
          <w:szCs w:val="21"/>
        </w:rPr>
        <w:t>窗口被销毁时被调用</w:t>
      </w:r>
      <w:r w:rsidRPr="00177C48">
        <w:rPr>
          <w:rFonts w:ascii="宋体" w:eastAsia="宋体" w:hAnsi="宋体" w:cs="宋体"/>
          <w:color w:val="000000"/>
          <w:kern w:val="0"/>
          <w:szCs w:val="21"/>
        </w:rPr>
        <w:t xml:space="preserve"> </w:t>
      </w:r>
      <w:r w:rsidRPr="00177C48">
        <w:rPr>
          <w:rFonts w:ascii="宋体" w:eastAsia="宋体" w:hAnsi="宋体" w:cs="宋体"/>
          <w:color w:val="000000"/>
          <w:kern w:val="0"/>
          <w:szCs w:val="21"/>
        </w:rPr>
        <w:br/>
        <w:t>afx_msg void OnGetMinMaxInfo( MINMAXINFO FAR* lpMMI );</w:t>
      </w:r>
      <w:r w:rsidRPr="00177C48">
        <w:rPr>
          <w:rFonts w:ascii="宋体" w:eastAsia="宋体" w:hAnsi="宋体" w:cs="宋体" w:hint="eastAsia"/>
          <w:color w:val="000000"/>
          <w:kern w:val="0"/>
          <w:szCs w:val="21"/>
        </w:rPr>
        <w:t>需要得到窗口尺寸时被调用</w:t>
      </w:r>
      <w:r w:rsidRPr="00177C48">
        <w:rPr>
          <w:rFonts w:ascii="宋体" w:eastAsia="宋体" w:hAnsi="宋体" w:cs="宋体"/>
          <w:color w:val="000000"/>
          <w:kern w:val="0"/>
          <w:szCs w:val="21"/>
        </w:rPr>
        <w:t xml:space="preserve"> </w:t>
      </w:r>
      <w:r w:rsidRPr="00177C48">
        <w:rPr>
          <w:rFonts w:ascii="宋体" w:eastAsia="宋体" w:hAnsi="宋体" w:cs="宋体"/>
          <w:color w:val="000000"/>
          <w:kern w:val="0"/>
          <w:szCs w:val="21"/>
        </w:rPr>
        <w:br/>
        <w:t>afx_msg void OnSize( UINT nType, int cx, int cy );</w:t>
      </w:r>
      <w:r w:rsidRPr="00177C48">
        <w:rPr>
          <w:rFonts w:ascii="宋体" w:eastAsia="宋体" w:hAnsi="宋体" w:cs="宋体" w:hint="eastAsia"/>
          <w:color w:val="000000"/>
          <w:kern w:val="0"/>
          <w:szCs w:val="21"/>
        </w:rPr>
        <w:t>窗口改变大小后被调用</w:t>
      </w:r>
      <w:r w:rsidRPr="00177C48">
        <w:rPr>
          <w:rFonts w:ascii="宋体" w:eastAsia="宋体" w:hAnsi="宋体" w:cs="宋体"/>
          <w:color w:val="000000"/>
          <w:kern w:val="0"/>
          <w:szCs w:val="21"/>
        </w:rPr>
        <w:t xml:space="preserve"> </w:t>
      </w:r>
      <w:r w:rsidRPr="00177C48">
        <w:rPr>
          <w:rFonts w:ascii="宋体" w:eastAsia="宋体" w:hAnsi="宋体" w:cs="宋体"/>
          <w:color w:val="000000"/>
          <w:kern w:val="0"/>
          <w:szCs w:val="21"/>
        </w:rPr>
        <w:br/>
        <w:t>afx_msg void OnMove( int x, int y );</w:t>
      </w:r>
      <w:r w:rsidRPr="00177C48">
        <w:rPr>
          <w:rFonts w:ascii="宋体" w:eastAsia="宋体" w:hAnsi="宋体" w:cs="宋体" w:hint="eastAsia"/>
          <w:color w:val="000000"/>
          <w:kern w:val="0"/>
          <w:szCs w:val="21"/>
        </w:rPr>
        <w:t>窗口被移动后时被调用</w:t>
      </w:r>
      <w:r w:rsidRPr="00177C48">
        <w:rPr>
          <w:rFonts w:ascii="宋体" w:eastAsia="宋体" w:hAnsi="宋体" w:cs="宋体"/>
          <w:color w:val="000000"/>
          <w:kern w:val="0"/>
          <w:szCs w:val="21"/>
        </w:rPr>
        <w:t xml:space="preserve"> </w:t>
      </w:r>
      <w:r w:rsidRPr="00177C48">
        <w:rPr>
          <w:rFonts w:ascii="宋体" w:eastAsia="宋体" w:hAnsi="宋体" w:cs="宋体"/>
          <w:color w:val="000000"/>
          <w:kern w:val="0"/>
          <w:szCs w:val="21"/>
        </w:rPr>
        <w:br/>
        <w:t>afx_msg void OnPaint( );</w:t>
      </w:r>
      <w:r w:rsidRPr="00177C48">
        <w:rPr>
          <w:rFonts w:ascii="宋体" w:eastAsia="宋体" w:hAnsi="宋体" w:cs="宋体" w:hint="eastAsia"/>
          <w:color w:val="000000"/>
          <w:kern w:val="0"/>
          <w:szCs w:val="21"/>
        </w:rPr>
        <w:t>窗口需要重绘时时被调用，你可以填如绘图代码，对于视图类不需要重载</w:t>
      </w:r>
      <w:r w:rsidRPr="00177C48">
        <w:rPr>
          <w:rFonts w:ascii="宋体" w:eastAsia="宋体" w:hAnsi="宋体" w:cs="宋体"/>
          <w:color w:val="000000"/>
          <w:kern w:val="0"/>
          <w:szCs w:val="21"/>
        </w:rPr>
        <w:t>OnPaint</w:t>
      </w:r>
      <w:r w:rsidRPr="00177C48">
        <w:rPr>
          <w:rFonts w:ascii="宋体" w:eastAsia="宋体" w:hAnsi="宋体" w:cs="宋体" w:hint="eastAsia"/>
          <w:color w:val="000000"/>
          <w:kern w:val="0"/>
          <w:szCs w:val="21"/>
        </w:rPr>
        <w:t>，所有绘图代码应该在</w:t>
      </w:r>
      <w:r w:rsidRPr="00177C48">
        <w:rPr>
          <w:rFonts w:ascii="宋体" w:eastAsia="宋体" w:hAnsi="宋体" w:cs="宋体"/>
          <w:color w:val="000000"/>
          <w:kern w:val="0"/>
          <w:szCs w:val="21"/>
        </w:rPr>
        <w:t>OnDraw</w:t>
      </w:r>
      <w:r w:rsidRPr="00177C48">
        <w:rPr>
          <w:rFonts w:ascii="宋体" w:eastAsia="宋体" w:hAnsi="宋体" w:cs="宋体" w:hint="eastAsia"/>
          <w:color w:val="000000"/>
          <w:kern w:val="0"/>
          <w:szCs w:val="21"/>
        </w:rPr>
        <w:t>中进行</w:t>
      </w:r>
      <w:r w:rsidRPr="00177C48">
        <w:rPr>
          <w:rFonts w:ascii="宋体" w:eastAsia="宋体" w:hAnsi="宋体" w:cs="宋体"/>
          <w:color w:val="000000"/>
          <w:kern w:val="0"/>
          <w:szCs w:val="21"/>
        </w:rPr>
        <w:t xml:space="preserve"> </w:t>
      </w:r>
      <w:r w:rsidRPr="00177C48">
        <w:rPr>
          <w:rFonts w:ascii="宋体" w:eastAsia="宋体" w:hAnsi="宋体" w:cs="宋体"/>
          <w:color w:val="000000"/>
          <w:kern w:val="0"/>
          <w:szCs w:val="21"/>
        </w:rPr>
        <w:br/>
        <w:t>afx_msg void OnChar( UINT nChar, UINT nRepCnt, UINT nFlags );</w:t>
      </w:r>
      <w:r w:rsidRPr="00177C48">
        <w:rPr>
          <w:rFonts w:ascii="宋体" w:eastAsia="宋体" w:hAnsi="宋体" w:cs="宋体" w:hint="eastAsia"/>
          <w:color w:val="000000"/>
          <w:kern w:val="0"/>
          <w:szCs w:val="21"/>
        </w:rPr>
        <w:t>接收到字符输入时被调用</w:t>
      </w:r>
      <w:r w:rsidRPr="00177C48">
        <w:rPr>
          <w:rFonts w:ascii="宋体" w:eastAsia="宋体" w:hAnsi="宋体" w:cs="宋体"/>
          <w:color w:val="000000"/>
          <w:kern w:val="0"/>
          <w:szCs w:val="21"/>
        </w:rPr>
        <w:t xml:space="preserve"> </w:t>
      </w:r>
      <w:r w:rsidRPr="00177C48">
        <w:rPr>
          <w:rFonts w:ascii="宋体" w:eastAsia="宋体" w:hAnsi="宋体" w:cs="宋体"/>
          <w:color w:val="000000"/>
          <w:kern w:val="0"/>
          <w:szCs w:val="21"/>
        </w:rPr>
        <w:br/>
        <w:t>afx_msg void OnKeyDown/OnKeyUp( UINT nChar, UINT nRepCnt, UINT nFlags );</w:t>
      </w:r>
      <w:r w:rsidRPr="00177C48">
        <w:rPr>
          <w:rFonts w:ascii="宋体" w:eastAsia="宋体" w:hAnsi="宋体" w:cs="宋体" w:hint="eastAsia"/>
          <w:color w:val="000000"/>
          <w:kern w:val="0"/>
          <w:szCs w:val="21"/>
        </w:rPr>
        <w:t>键盘上键被按下</w:t>
      </w:r>
      <w:r w:rsidRPr="00177C48">
        <w:rPr>
          <w:rFonts w:ascii="宋体" w:eastAsia="宋体" w:hAnsi="宋体" w:cs="宋体"/>
          <w:color w:val="000000"/>
          <w:kern w:val="0"/>
          <w:szCs w:val="21"/>
        </w:rPr>
        <w:t>/</w:t>
      </w:r>
      <w:r w:rsidRPr="00177C48">
        <w:rPr>
          <w:rFonts w:ascii="宋体" w:eastAsia="宋体" w:hAnsi="宋体" w:cs="宋体" w:hint="eastAsia"/>
          <w:color w:val="000000"/>
          <w:kern w:val="0"/>
          <w:szCs w:val="21"/>
        </w:rPr>
        <w:t>放开时被调用</w:t>
      </w:r>
      <w:r w:rsidRPr="00177C48">
        <w:rPr>
          <w:rFonts w:ascii="宋体" w:eastAsia="宋体" w:hAnsi="宋体" w:cs="宋体"/>
          <w:color w:val="000000"/>
          <w:kern w:val="0"/>
          <w:szCs w:val="21"/>
        </w:rPr>
        <w:t xml:space="preserve"> </w:t>
      </w:r>
      <w:r w:rsidRPr="00177C48">
        <w:rPr>
          <w:rFonts w:ascii="宋体" w:eastAsia="宋体" w:hAnsi="宋体" w:cs="宋体"/>
          <w:color w:val="000000"/>
          <w:kern w:val="0"/>
          <w:szCs w:val="21"/>
        </w:rPr>
        <w:br/>
        <w:t>afx_msg void OnLButtonDown/OnRButtonDown( UINT nFlags, CPoint point );</w:t>
      </w:r>
      <w:r w:rsidRPr="00177C48">
        <w:rPr>
          <w:rFonts w:ascii="宋体" w:eastAsia="宋体" w:hAnsi="宋体" w:cs="宋体" w:hint="eastAsia"/>
          <w:color w:val="000000"/>
          <w:kern w:val="0"/>
          <w:szCs w:val="21"/>
        </w:rPr>
        <w:t>鼠标左</w:t>
      </w:r>
      <w:r w:rsidRPr="00177C48">
        <w:rPr>
          <w:rFonts w:ascii="宋体" w:eastAsia="宋体" w:hAnsi="宋体" w:cs="宋体"/>
          <w:color w:val="000000"/>
          <w:kern w:val="0"/>
          <w:szCs w:val="21"/>
        </w:rPr>
        <w:t>/</w:t>
      </w:r>
      <w:r w:rsidRPr="00177C48">
        <w:rPr>
          <w:rFonts w:ascii="宋体" w:eastAsia="宋体" w:hAnsi="宋体" w:cs="宋体" w:hint="eastAsia"/>
          <w:color w:val="000000"/>
          <w:kern w:val="0"/>
          <w:szCs w:val="21"/>
        </w:rPr>
        <w:t>右键按下时被调用</w:t>
      </w:r>
      <w:r w:rsidRPr="00177C48">
        <w:rPr>
          <w:rFonts w:ascii="宋体" w:eastAsia="宋体" w:hAnsi="宋体" w:cs="宋体"/>
          <w:color w:val="000000"/>
          <w:kern w:val="0"/>
          <w:szCs w:val="21"/>
        </w:rPr>
        <w:t xml:space="preserve"> </w:t>
      </w:r>
      <w:r w:rsidRPr="00177C48">
        <w:rPr>
          <w:rFonts w:ascii="宋体" w:eastAsia="宋体" w:hAnsi="宋体" w:cs="宋体"/>
          <w:color w:val="000000"/>
          <w:kern w:val="0"/>
          <w:szCs w:val="21"/>
        </w:rPr>
        <w:br/>
        <w:t>afx_msg void OnLButtonUp/OnRButtonUp( UINT nFlags, CPoint point );</w:t>
      </w:r>
      <w:r w:rsidRPr="00177C48">
        <w:rPr>
          <w:rFonts w:ascii="宋体" w:eastAsia="宋体" w:hAnsi="宋体" w:cs="宋体" w:hint="eastAsia"/>
          <w:color w:val="000000"/>
          <w:kern w:val="0"/>
          <w:szCs w:val="21"/>
        </w:rPr>
        <w:t>鼠标左</w:t>
      </w:r>
      <w:r w:rsidRPr="00177C48">
        <w:rPr>
          <w:rFonts w:ascii="宋体" w:eastAsia="宋体" w:hAnsi="宋体" w:cs="宋体"/>
          <w:color w:val="000000"/>
          <w:kern w:val="0"/>
          <w:szCs w:val="21"/>
        </w:rPr>
        <w:t>/</w:t>
      </w:r>
      <w:r w:rsidRPr="00177C48">
        <w:rPr>
          <w:rFonts w:ascii="宋体" w:eastAsia="宋体" w:hAnsi="宋体" w:cs="宋体" w:hint="eastAsia"/>
          <w:color w:val="000000"/>
          <w:kern w:val="0"/>
          <w:szCs w:val="21"/>
        </w:rPr>
        <w:t>右键放开时被调用</w:t>
      </w:r>
      <w:r w:rsidRPr="00177C48">
        <w:rPr>
          <w:rFonts w:ascii="宋体" w:eastAsia="宋体" w:hAnsi="宋体" w:cs="宋体"/>
          <w:color w:val="000000"/>
          <w:kern w:val="0"/>
          <w:szCs w:val="21"/>
        </w:rPr>
        <w:t xml:space="preserve"> </w:t>
      </w:r>
      <w:r w:rsidRPr="00177C48">
        <w:rPr>
          <w:rFonts w:ascii="宋体" w:eastAsia="宋体" w:hAnsi="宋体" w:cs="宋体"/>
          <w:color w:val="000000"/>
          <w:kern w:val="0"/>
          <w:szCs w:val="21"/>
        </w:rPr>
        <w:br/>
        <w:t>afx_msg void OnLButtonDblClk/OnRButtonDblClk( UINT nFlags, CPoint point );</w:t>
      </w:r>
      <w:r w:rsidRPr="00177C48">
        <w:rPr>
          <w:rFonts w:ascii="宋体" w:eastAsia="宋体" w:hAnsi="宋体" w:cs="宋体" w:hint="eastAsia"/>
          <w:color w:val="000000"/>
          <w:kern w:val="0"/>
          <w:szCs w:val="21"/>
        </w:rPr>
        <w:t>鼠标左</w:t>
      </w:r>
      <w:r w:rsidRPr="00177C48">
        <w:rPr>
          <w:rFonts w:ascii="宋体" w:eastAsia="宋体" w:hAnsi="宋体" w:cs="宋体"/>
          <w:color w:val="000000"/>
          <w:kern w:val="0"/>
          <w:szCs w:val="21"/>
        </w:rPr>
        <w:t>/</w:t>
      </w:r>
      <w:r w:rsidRPr="00177C48">
        <w:rPr>
          <w:rFonts w:ascii="宋体" w:eastAsia="宋体" w:hAnsi="宋体" w:cs="宋体" w:hint="eastAsia"/>
          <w:color w:val="000000"/>
          <w:kern w:val="0"/>
          <w:szCs w:val="21"/>
        </w:rPr>
        <w:t>右键双击时</w:t>
      </w:r>
      <w:r w:rsidRPr="00177C48">
        <w:rPr>
          <w:rFonts w:ascii="宋体" w:eastAsia="宋体" w:hAnsi="宋体" w:cs="宋体" w:hint="eastAsia"/>
          <w:color w:val="000000"/>
          <w:kern w:val="0"/>
          <w:szCs w:val="21"/>
        </w:rPr>
        <w:lastRenderedPageBreak/>
        <w:t>被调用</w:t>
      </w:r>
      <w:r w:rsidRPr="00177C48">
        <w:rPr>
          <w:rFonts w:ascii="宋体" w:eastAsia="宋体" w:hAnsi="宋体" w:cs="宋体"/>
          <w:color w:val="000000"/>
          <w:kern w:val="0"/>
          <w:szCs w:val="21"/>
        </w:rPr>
        <w:t xml:space="preserve"> </w:t>
      </w:r>
      <w:r w:rsidRPr="00177C48">
        <w:rPr>
          <w:rFonts w:ascii="宋体" w:eastAsia="宋体" w:hAnsi="宋体" w:cs="宋体"/>
          <w:color w:val="000000"/>
          <w:kern w:val="0"/>
          <w:szCs w:val="21"/>
        </w:rPr>
        <w:br/>
        <w:t>afx_msg void OnMouseMove( UINT nFlags, CPoint point );</w:t>
      </w:r>
      <w:r w:rsidRPr="00177C48">
        <w:rPr>
          <w:rFonts w:ascii="宋体" w:eastAsia="宋体" w:hAnsi="宋体" w:cs="宋体" w:hint="eastAsia"/>
          <w:color w:val="000000"/>
          <w:kern w:val="0"/>
          <w:szCs w:val="21"/>
        </w:rPr>
        <w:t>鼠标在窗口上移动时被调用</w:t>
      </w:r>
      <w:r w:rsidRPr="00177C48">
        <w:rPr>
          <w:rFonts w:ascii="宋体" w:eastAsia="宋体" w:hAnsi="宋体" w:cs="宋体"/>
          <w:color w:val="000000"/>
          <w:kern w:val="0"/>
          <w:szCs w:val="21"/>
        </w:rPr>
        <w:t xml:space="preserve"> </w:t>
      </w:r>
    </w:p>
    <w:p w:rsidR="00177C48" w:rsidRPr="00177C48" w:rsidRDefault="00177C48" w:rsidP="00177C48">
      <w:pPr>
        <w:widowControl/>
        <w:spacing w:before="100" w:beforeAutospacing="1" w:after="100" w:afterAutospacing="1"/>
        <w:ind w:firstLineChars="836" w:firstLine="2266"/>
        <w:jc w:val="left"/>
        <w:rPr>
          <w:rFonts w:ascii="宋体" w:eastAsia="宋体" w:hAnsi="宋体" w:cs="宋体"/>
          <w:color w:val="000099"/>
          <w:kern w:val="0"/>
          <w:szCs w:val="21"/>
        </w:rPr>
      </w:pPr>
      <w:r w:rsidRPr="00177C48">
        <w:rPr>
          <w:rFonts w:ascii="宋体" w:eastAsia="宋体" w:hAnsi="宋体" w:cs="宋体"/>
          <w:b/>
          <w:bCs/>
          <w:color w:val="000099"/>
          <w:kern w:val="0"/>
          <w:sz w:val="27"/>
          <w:szCs w:val="27"/>
        </w:rPr>
        <w:t xml:space="preserve">4.F </w:t>
      </w:r>
      <w:r w:rsidRPr="00177C48">
        <w:rPr>
          <w:rFonts w:ascii="宋体" w:eastAsia="宋体" w:hAnsi="宋体" w:cs="宋体" w:hint="eastAsia"/>
          <w:b/>
          <w:bCs/>
          <w:color w:val="000099"/>
          <w:kern w:val="0"/>
          <w:sz w:val="27"/>
          <w:szCs w:val="27"/>
        </w:rPr>
        <w:t>关于</w:t>
      </w:r>
      <w:r w:rsidRPr="00177C48">
        <w:rPr>
          <w:rFonts w:ascii="宋体" w:eastAsia="宋体" w:hAnsi="宋体" w:cs="宋体"/>
          <w:b/>
          <w:bCs/>
          <w:color w:val="000099"/>
          <w:kern w:val="0"/>
          <w:sz w:val="27"/>
          <w:szCs w:val="27"/>
        </w:rPr>
        <w:t>WM_NOTIFY</w:t>
      </w:r>
      <w:r w:rsidRPr="00177C48">
        <w:rPr>
          <w:rFonts w:ascii="宋体" w:eastAsia="宋体" w:hAnsi="宋体" w:cs="宋体" w:hint="eastAsia"/>
          <w:b/>
          <w:bCs/>
          <w:color w:val="000099"/>
          <w:kern w:val="0"/>
          <w:sz w:val="27"/>
          <w:szCs w:val="27"/>
        </w:rPr>
        <w:t>的使用方法</w:t>
      </w:r>
      <w:r w:rsidRPr="00177C48">
        <w:rPr>
          <w:rFonts w:ascii="宋体" w:eastAsia="宋体" w:hAnsi="宋体" w:cs="宋体"/>
          <w:color w:val="000099"/>
          <w:kern w:val="0"/>
          <w:szCs w:val="21"/>
        </w:rPr>
        <w:br/>
      </w:r>
      <w:r w:rsidRPr="00177C48">
        <w:rPr>
          <w:rFonts w:ascii="宋体" w:eastAsia="宋体" w:hAnsi="宋体" w:cs="宋体"/>
          <w:color w:val="000000"/>
          <w:kern w:val="0"/>
          <w:szCs w:val="21"/>
        </w:rPr>
        <w:t>WM_NOTIF</w:t>
      </w:r>
      <w:r w:rsidRPr="00177C48">
        <w:rPr>
          <w:rFonts w:ascii="宋体" w:eastAsia="宋体" w:hAnsi="宋体" w:cs="宋体" w:hint="eastAsia"/>
          <w:color w:val="000000"/>
          <w:kern w:val="0"/>
          <w:szCs w:val="21"/>
        </w:rPr>
        <w:t>在</w:t>
      </w:r>
      <w:r w:rsidRPr="00177C48">
        <w:rPr>
          <w:rFonts w:ascii="宋体" w:eastAsia="宋体" w:hAnsi="宋体" w:cs="宋体"/>
          <w:color w:val="000000"/>
          <w:kern w:val="0"/>
          <w:szCs w:val="21"/>
        </w:rPr>
        <w:t>WIN32</w:t>
      </w:r>
      <w:r w:rsidRPr="00177C48">
        <w:rPr>
          <w:rFonts w:ascii="宋体" w:eastAsia="宋体" w:hAnsi="宋体" w:cs="宋体" w:hint="eastAsia"/>
          <w:color w:val="000000"/>
          <w:kern w:val="0"/>
          <w:szCs w:val="21"/>
        </w:rPr>
        <w:t>中得到大量的应用，同时也是随着</w:t>
      </w:r>
      <w:r w:rsidRPr="00177C48">
        <w:rPr>
          <w:rFonts w:ascii="宋体" w:eastAsia="宋体" w:hAnsi="宋体" w:cs="宋体"/>
          <w:color w:val="000000"/>
          <w:kern w:val="0"/>
          <w:szCs w:val="21"/>
        </w:rPr>
        <w:t>CommControl</w:t>
      </w:r>
      <w:r w:rsidRPr="00177C48">
        <w:rPr>
          <w:rFonts w:ascii="宋体" w:eastAsia="宋体" w:hAnsi="宋体" w:cs="宋体" w:hint="eastAsia"/>
          <w:color w:val="000000"/>
          <w:kern w:val="0"/>
          <w:szCs w:val="21"/>
        </w:rPr>
        <w:t>的出现</w:t>
      </w:r>
      <w:r w:rsidRPr="00177C48">
        <w:rPr>
          <w:rFonts w:ascii="宋体" w:eastAsia="宋体" w:hAnsi="宋体" w:cs="宋体"/>
          <w:color w:val="000000"/>
          <w:kern w:val="0"/>
          <w:szCs w:val="21"/>
        </w:rPr>
        <w:t>WM_NOTIFY</w:t>
      </w:r>
      <w:r w:rsidRPr="00177C48">
        <w:rPr>
          <w:rFonts w:ascii="宋体" w:eastAsia="宋体" w:hAnsi="宋体" w:cs="宋体" w:hint="eastAsia"/>
          <w:color w:val="000000"/>
          <w:kern w:val="0"/>
          <w:szCs w:val="21"/>
        </w:rPr>
        <w:t>成为了</w:t>
      </w:r>
      <w:r w:rsidRPr="00177C48">
        <w:rPr>
          <w:rFonts w:ascii="宋体" w:eastAsia="宋体" w:hAnsi="宋体" w:cs="宋体"/>
          <w:color w:val="000000"/>
          <w:kern w:val="0"/>
          <w:szCs w:val="21"/>
        </w:rPr>
        <w:t>CommControl</w:t>
      </w:r>
      <w:r w:rsidRPr="00177C48">
        <w:rPr>
          <w:rFonts w:ascii="宋体" w:eastAsia="宋体" w:hAnsi="宋体" w:cs="宋体" w:hint="eastAsia"/>
          <w:color w:val="000000"/>
          <w:kern w:val="0"/>
          <w:szCs w:val="21"/>
        </w:rPr>
        <w:t>的基本消息。可以这样说</w:t>
      </w:r>
      <w:r w:rsidRPr="00177C48">
        <w:rPr>
          <w:rFonts w:ascii="宋体" w:eastAsia="宋体" w:hAnsi="宋体" w:cs="宋体"/>
          <w:color w:val="000000"/>
          <w:kern w:val="0"/>
          <w:szCs w:val="21"/>
        </w:rPr>
        <w:t>CommControl</w:t>
      </w:r>
      <w:r w:rsidRPr="00177C48">
        <w:rPr>
          <w:rFonts w:ascii="宋体" w:eastAsia="宋体" w:hAnsi="宋体" w:cs="宋体" w:hint="eastAsia"/>
          <w:color w:val="000000"/>
          <w:kern w:val="0"/>
          <w:szCs w:val="21"/>
        </w:rPr>
        <w:t>的所有的新增特性都通过</w:t>
      </w:r>
      <w:r w:rsidRPr="00177C48">
        <w:rPr>
          <w:rFonts w:ascii="宋体" w:eastAsia="宋体" w:hAnsi="宋体" w:cs="宋体"/>
          <w:color w:val="000000"/>
          <w:kern w:val="0"/>
          <w:szCs w:val="21"/>
        </w:rPr>
        <w:t>WM_NOTIFY</w:t>
      </w:r>
      <w:r w:rsidRPr="00177C48">
        <w:rPr>
          <w:rFonts w:ascii="宋体" w:eastAsia="宋体" w:hAnsi="宋体" w:cs="宋体" w:hint="eastAsia"/>
          <w:color w:val="000000"/>
          <w:kern w:val="0"/>
          <w:szCs w:val="21"/>
        </w:rPr>
        <w:t>来表达。同时</w:t>
      </w:r>
      <w:r w:rsidRPr="00177C48">
        <w:rPr>
          <w:rFonts w:ascii="宋体" w:eastAsia="宋体" w:hAnsi="宋体" w:cs="宋体"/>
          <w:color w:val="000000"/>
          <w:kern w:val="0"/>
          <w:szCs w:val="21"/>
        </w:rPr>
        <w:t>WM_NOTIFY</w:t>
      </w:r>
      <w:r w:rsidRPr="00177C48">
        <w:rPr>
          <w:rFonts w:ascii="宋体" w:eastAsia="宋体" w:hAnsi="宋体" w:cs="宋体" w:hint="eastAsia"/>
          <w:color w:val="000000"/>
          <w:kern w:val="0"/>
          <w:szCs w:val="21"/>
        </w:rPr>
        <w:t>也为</w:t>
      </w:r>
      <w:r w:rsidRPr="00177C48">
        <w:rPr>
          <w:rFonts w:ascii="宋体" w:eastAsia="宋体" w:hAnsi="宋体" w:cs="宋体"/>
          <w:color w:val="000000"/>
          <w:kern w:val="0"/>
          <w:szCs w:val="21"/>
        </w:rPr>
        <w:t>CommControl</w:t>
      </w:r>
      <w:r w:rsidRPr="00177C48">
        <w:rPr>
          <w:rFonts w:ascii="宋体" w:eastAsia="宋体" w:hAnsi="宋体" w:cs="宋体" w:hint="eastAsia"/>
          <w:color w:val="000000"/>
          <w:kern w:val="0"/>
          <w:szCs w:val="21"/>
        </w:rPr>
        <w:t>的操作带来了一致性。</w:t>
      </w:r>
    </w:p>
    <w:p w:rsidR="00177C48" w:rsidRPr="00177C48" w:rsidRDefault="00177C48" w:rsidP="00177C48">
      <w:pPr>
        <w:widowControl/>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color w:val="000000"/>
          <w:kern w:val="0"/>
          <w:szCs w:val="21"/>
        </w:rPr>
        <w:t>WM_NOTIFY</w:t>
      </w:r>
      <w:r w:rsidRPr="00177C48">
        <w:rPr>
          <w:rFonts w:ascii="宋体" w:eastAsia="宋体" w:hAnsi="宋体" w:cs="宋体" w:hint="eastAsia"/>
          <w:color w:val="000000"/>
          <w:kern w:val="0"/>
          <w:szCs w:val="21"/>
        </w:rPr>
        <w:t>消息中的参数如下：</w:t>
      </w:r>
      <w:r w:rsidRPr="00177C48">
        <w:rPr>
          <w:rFonts w:ascii="宋体" w:eastAsia="宋体" w:hAnsi="宋体" w:cs="宋体"/>
          <w:color w:val="000000"/>
          <w:kern w:val="0"/>
          <w:szCs w:val="21"/>
        </w:rPr>
        <w:t xml:space="preserve"> </w:t>
      </w:r>
      <w:r w:rsidRPr="00177C48">
        <w:rPr>
          <w:rFonts w:ascii="宋体" w:eastAsia="宋体" w:hAnsi="宋体" w:cs="宋体"/>
          <w:color w:val="000000"/>
          <w:kern w:val="0"/>
          <w:szCs w:val="21"/>
        </w:rPr>
        <w:br/>
        <w:t xml:space="preserve">idCtrl = (int) wParam; </w:t>
      </w:r>
      <w:r w:rsidRPr="00177C48">
        <w:rPr>
          <w:rFonts w:ascii="宋体" w:eastAsia="宋体" w:hAnsi="宋体" w:cs="宋体"/>
          <w:color w:val="000000"/>
          <w:kern w:val="0"/>
          <w:szCs w:val="21"/>
        </w:rPr>
        <w:br/>
        <w:t xml:space="preserve">pnmh = (LPNMHDR) lParam; </w:t>
      </w:r>
      <w:r w:rsidRPr="00177C48">
        <w:rPr>
          <w:rFonts w:ascii="宋体" w:eastAsia="宋体" w:hAnsi="宋体" w:cs="宋体" w:hint="eastAsia"/>
          <w:color w:val="000000"/>
          <w:kern w:val="0"/>
          <w:szCs w:val="21"/>
        </w:rPr>
        <w:t>其中</w:t>
      </w:r>
      <w:r w:rsidRPr="00177C48">
        <w:rPr>
          <w:rFonts w:ascii="宋体" w:eastAsia="宋体" w:hAnsi="宋体" w:cs="宋体"/>
          <w:color w:val="000000"/>
          <w:kern w:val="0"/>
          <w:szCs w:val="21"/>
        </w:rPr>
        <w:t>lParam</w:t>
      </w:r>
      <w:r w:rsidRPr="00177C48">
        <w:rPr>
          <w:rFonts w:ascii="宋体" w:eastAsia="宋体" w:hAnsi="宋体" w:cs="宋体" w:hint="eastAsia"/>
          <w:color w:val="000000"/>
          <w:kern w:val="0"/>
          <w:szCs w:val="21"/>
        </w:rPr>
        <w:t>为一个</w:t>
      </w:r>
    </w:p>
    <w:p w:rsidR="00177C48" w:rsidRPr="00177C48" w:rsidRDefault="00177C48" w:rsidP="00177C48">
      <w:pPr>
        <w:widowControl/>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color w:val="000000"/>
          <w:kern w:val="0"/>
          <w:szCs w:val="21"/>
        </w:rPr>
        <w:t xml:space="preserve">typedef struct tagNMHDR </w:t>
      </w:r>
      <w:r w:rsidRPr="00177C48">
        <w:rPr>
          <w:rFonts w:ascii="宋体" w:eastAsia="宋体" w:hAnsi="宋体" w:cs="宋体"/>
          <w:color w:val="000000"/>
          <w:kern w:val="0"/>
          <w:szCs w:val="21"/>
        </w:rPr>
        <w:br/>
        <w:t>{</w:t>
      </w:r>
      <w:r w:rsidRPr="00177C48">
        <w:rPr>
          <w:rFonts w:ascii="宋体" w:eastAsia="宋体" w:hAnsi="宋体" w:cs="宋体"/>
          <w:color w:val="000000"/>
          <w:kern w:val="0"/>
          <w:szCs w:val="21"/>
        </w:rPr>
        <w:br/>
        <w:t>HWND hwndFrom;</w:t>
      </w:r>
      <w:r w:rsidRPr="00177C48">
        <w:rPr>
          <w:rFonts w:ascii="宋体" w:eastAsia="宋体" w:hAnsi="宋体" w:cs="宋体"/>
          <w:color w:val="000000"/>
          <w:kern w:val="0"/>
          <w:szCs w:val="21"/>
        </w:rPr>
        <w:br/>
        <w:t xml:space="preserve">UINT idFrom; </w:t>
      </w:r>
      <w:r w:rsidRPr="00177C48">
        <w:rPr>
          <w:rFonts w:ascii="宋体" w:eastAsia="宋体" w:hAnsi="宋体" w:cs="宋体"/>
          <w:color w:val="000000"/>
          <w:kern w:val="0"/>
          <w:szCs w:val="21"/>
        </w:rPr>
        <w:br/>
        <w:t xml:space="preserve">UINT code; </w:t>
      </w:r>
      <w:r w:rsidRPr="00177C48">
        <w:rPr>
          <w:rFonts w:ascii="宋体" w:eastAsia="宋体" w:hAnsi="宋体" w:cs="宋体"/>
          <w:color w:val="000000"/>
          <w:kern w:val="0"/>
          <w:szCs w:val="21"/>
        </w:rPr>
        <w:br/>
        <w:t xml:space="preserve">} NMHDR; </w:t>
      </w:r>
      <w:r w:rsidRPr="00177C48">
        <w:rPr>
          <w:rFonts w:ascii="宋体" w:eastAsia="宋体" w:hAnsi="宋体" w:cs="宋体" w:hint="eastAsia"/>
          <w:color w:val="000000"/>
          <w:kern w:val="0"/>
          <w:szCs w:val="21"/>
        </w:rPr>
        <w:t>结构指针</w:t>
      </w:r>
      <w:r w:rsidRPr="00177C48">
        <w:rPr>
          <w:rFonts w:ascii="宋体" w:eastAsia="宋体" w:hAnsi="宋体" w:cs="宋体"/>
          <w:color w:val="000000"/>
          <w:kern w:val="0"/>
          <w:szCs w:val="21"/>
        </w:rPr>
        <w:br/>
      </w:r>
      <w:r w:rsidRPr="00177C48">
        <w:rPr>
          <w:rFonts w:ascii="宋体" w:eastAsia="宋体" w:hAnsi="宋体" w:cs="宋体" w:hint="eastAsia"/>
          <w:color w:val="000000"/>
          <w:kern w:val="0"/>
          <w:szCs w:val="21"/>
        </w:rPr>
        <w:t>从消息的参数我们已经可以分辩出消息的来源，但是这些信息还不足以分辩出消息的具体含义。所以我们需要更多的数据来得到更多的信息。</w:t>
      </w:r>
      <w:r w:rsidRPr="00177C48">
        <w:rPr>
          <w:rFonts w:ascii="宋体" w:eastAsia="宋体" w:hAnsi="宋体" w:cs="宋体"/>
          <w:color w:val="000000"/>
          <w:kern w:val="0"/>
          <w:szCs w:val="21"/>
        </w:rPr>
        <w:t>MS</w:t>
      </w:r>
      <w:r w:rsidRPr="00177C48">
        <w:rPr>
          <w:rFonts w:ascii="宋体" w:eastAsia="宋体" w:hAnsi="宋体" w:cs="宋体" w:hint="eastAsia"/>
          <w:color w:val="000000"/>
          <w:kern w:val="0"/>
          <w:szCs w:val="21"/>
        </w:rPr>
        <w:t>的做法是对每种不同用途的通知消息都定义另一种结构来表示，同时这中结构里包含了</w:t>
      </w:r>
      <w:r w:rsidRPr="00177C48">
        <w:rPr>
          <w:rFonts w:ascii="宋体" w:eastAsia="宋体" w:hAnsi="宋体" w:cs="宋体"/>
          <w:color w:val="000000"/>
          <w:kern w:val="0"/>
          <w:szCs w:val="21"/>
        </w:rPr>
        <w:t>struct tagNMHDR</w:t>
      </w:r>
      <w:r w:rsidRPr="00177C48">
        <w:rPr>
          <w:rFonts w:ascii="宋体" w:eastAsia="宋体" w:hAnsi="宋体" w:cs="宋体" w:hint="eastAsia"/>
          <w:color w:val="000000"/>
          <w:kern w:val="0"/>
          <w:szCs w:val="21"/>
        </w:rPr>
        <w:t>，所以你只要进行一下类型转换就可以得到数据指针。例如对于</w:t>
      </w:r>
      <w:r w:rsidRPr="00177C48">
        <w:rPr>
          <w:rFonts w:ascii="宋体" w:eastAsia="宋体" w:hAnsi="宋体" w:cs="宋体"/>
          <w:color w:val="000000"/>
          <w:kern w:val="0"/>
          <w:szCs w:val="21"/>
        </w:rPr>
        <w:t>LVN_COLUMNCLICK</w:t>
      </w:r>
      <w:r w:rsidRPr="00177C48">
        <w:rPr>
          <w:rFonts w:ascii="宋体" w:eastAsia="宋体" w:hAnsi="宋体" w:cs="宋体" w:hint="eastAsia"/>
          <w:color w:val="000000"/>
          <w:kern w:val="0"/>
          <w:szCs w:val="21"/>
        </w:rPr>
        <w:t>消息（用于在</w:t>
      </w:r>
      <w:r w:rsidRPr="00177C48">
        <w:rPr>
          <w:rFonts w:ascii="宋体" w:eastAsia="宋体" w:hAnsi="宋体" w:cs="宋体"/>
          <w:color w:val="000000"/>
          <w:kern w:val="0"/>
          <w:szCs w:val="21"/>
        </w:rPr>
        <w:t>ListCtrl</w:t>
      </w:r>
      <w:r w:rsidRPr="00177C48">
        <w:rPr>
          <w:rFonts w:ascii="宋体" w:eastAsia="宋体" w:hAnsi="宋体" w:cs="宋体" w:hint="eastAsia"/>
          <w:color w:val="000000"/>
          <w:kern w:val="0"/>
          <w:szCs w:val="21"/>
        </w:rPr>
        <w:t>的列表头有鼠标点击是进行通知），结构为；</w:t>
      </w:r>
      <w:r w:rsidRPr="00177C48">
        <w:rPr>
          <w:rFonts w:ascii="宋体" w:eastAsia="宋体" w:hAnsi="宋体" w:cs="宋体"/>
          <w:color w:val="000000"/>
          <w:kern w:val="0"/>
          <w:szCs w:val="21"/>
        </w:rPr>
        <w:br/>
        <w:t>typedef struct tagNMLISTVIEW{</w:t>
      </w:r>
      <w:r w:rsidRPr="00177C48">
        <w:rPr>
          <w:rFonts w:ascii="宋体" w:eastAsia="宋体" w:hAnsi="宋体" w:cs="宋体"/>
          <w:color w:val="000000"/>
          <w:kern w:val="0"/>
          <w:szCs w:val="21"/>
        </w:rPr>
        <w:br/>
        <w:t>NMHDR hdr;</w:t>
      </w:r>
      <w:r w:rsidRPr="00177C48">
        <w:rPr>
          <w:rFonts w:ascii="宋体" w:eastAsia="宋体" w:hAnsi="宋体" w:cs="宋体"/>
          <w:color w:val="000000"/>
          <w:kern w:val="0"/>
          <w:szCs w:val="21"/>
        </w:rPr>
        <w:br/>
        <w:t>int iItem;</w:t>
      </w:r>
      <w:r w:rsidRPr="00177C48">
        <w:rPr>
          <w:rFonts w:ascii="宋体" w:eastAsia="宋体" w:hAnsi="宋体" w:cs="宋体"/>
          <w:color w:val="000000"/>
          <w:kern w:val="0"/>
          <w:szCs w:val="21"/>
        </w:rPr>
        <w:br/>
        <w:t>int iSubItem;</w:t>
      </w:r>
      <w:r w:rsidRPr="00177C48">
        <w:rPr>
          <w:rFonts w:ascii="宋体" w:eastAsia="宋体" w:hAnsi="宋体" w:cs="宋体"/>
          <w:color w:val="000000"/>
          <w:kern w:val="0"/>
          <w:szCs w:val="21"/>
        </w:rPr>
        <w:br/>
        <w:t>UINT uNewState;</w:t>
      </w:r>
      <w:r w:rsidRPr="00177C48">
        <w:rPr>
          <w:rFonts w:ascii="宋体" w:eastAsia="宋体" w:hAnsi="宋体" w:cs="宋体"/>
          <w:color w:val="000000"/>
          <w:kern w:val="0"/>
          <w:szCs w:val="21"/>
        </w:rPr>
        <w:br/>
        <w:t>UINT uOldState;</w:t>
      </w:r>
      <w:r w:rsidRPr="00177C48">
        <w:rPr>
          <w:rFonts w:ascii="宋体" w:eastAsia="宋体" w:hAnsi="宋体" w:cs="宋体"/>
          <w:color w:val="000000"/>
          <w:kern w:val="0"/>
          <w:szCs w:val="21"/>
        </w:rPr>
        <w:br/>
        <w:t>UINT uChanged;</w:t>
      </w:r>
      <w:r w:rsidRPr="00177C48">
        <w:rPr>
          <w:rFonts w:ascii="宋体" w:eastAsia="宋体" w:hAnsi="宋体" w:cs="宋体"/>
          <w:color w:val="000000"/>
          <w:kern w:val="0"/>
          <w:szCs w:val="21"/>
        </w:rPr>
        <w:br/>
        <w:t>POINT ptAction;</w:t>
      </w:r>
      <w:r w:rsidRPr="00177C48">
        <w:rPr>
          <w:rFonts w:ascii="宋体" w:eastAsia="宋体" w:hAnsi="宋体" w:cs="宋体"/>
          <w:color w:val="000000"/>
          <w:kern w:val="0"/>
          <w:szCs w:val="21"/>
        </w:rPr>
        <w:br/>
        <w:t>LPARAM lParam;</w:t>
      </w:r>
      <w:r w:rsidRPr="00177C48">
        <w:rPr>
          <w:rFonts w:ascii="宋体" w:eastAsia="宋体" w:hAnsi="宋体" w:cs="宋体"/>
          <w:color w:val="000000"/>
          <w:kern w:val="0"/>
          <w:szCs w:val="21"/>
        </w:rPr>
        <w:br/>
        <w:t>} NMLISTVIEW, FAR *LPNMLISTVIEW;</w:t>
      </w:r>
    </w:p>
    <w:p w:rsidR="00177C48" w:rsidRPr="00177C48" w:rsidRDefault="00177C48" w:rsidP="00177C48">
      <w:pPr>
        <w:widowControl/>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hint="eastAsia"/>
          <w:color w:val="000000"/>
          <w:kern w:val="0"/>
          <w:szCs w:val="21"/>
        </w:rPr>
        <w:t>在这个结构的最开始也就包含了</w:t>
      </w:r>
      <w:r w:rsidRPr="00177C48">
        <w:rPr>
          <w:rFonts w:ascii="宋体" w:eastAsia="宋体" w:hAnsi="宋体" w:cs="宋体"/>
          <w:color w:val="000000"/>
          <w:kern w:val="0"/>
          <w:szCs w:val="21"/>
        </w:rPr>
        <w:t>struct tagNMHDR</w:t>
      </w:r>
      <w:r w:rsidRPr="00177C48">
        <w:rPr>
          <w:rFonts w:ascii="宋体" w:eastAsia="宋体" w:hAnsi="宋体" w:cs="宋体" w:hint="eastAsia"/>
          <w:color w:val="000000"/>
          <w:kern w:val="0"/>
          <w:szCs w:val="21"/>
        </w:rPr>
        <w:t>，所以在不损失数据和产生错误的情况下向处理消息的进程提供了更多的信息。</w:t>
      </w:r>
      <w:r w:rsidRPr="00177C48">
        <w:rPr>
          <w:rFonts w:ascii="宋体" w:eastAsia="宋体" w:hAnsi="宋体" w:cs="宋体"/>
          <w:color w:val="000000"/>
          <w:kern w:val="0"/>
          <w:szCs w:val="21"/>
        </w:rPr>
        <w:t xml:space="preserve"> </w:t>
      </w:r>
    </w:p>
    <w:p w:rsidR="00177C48" w:rsidRPr="00177C48" w:rsidRDefault="00177C48" w:rsidP="00177C48">
      <w:pPr>
        <w:widowControl/>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hint="eastAsia"/>
          <w:color w:val="000000"/>
          <w:kern w:val="0"/>
          <w:szCs w:val="21"/>
        </w:rPr>
        <w:t>此外通过</w:t>
      </w:r>
      <w:r w:rsidRPr="00177C48">
        <w:rPr>
          <w:rFonts w:ascii="宋体" w:eastAsia="宋体" w:hAnsi="宋体" w:cs="宋体"/>
          <w:color w:val="000000"/>
          <w:kern w:val="0"/>
          <w:szCs w:val="21"/>
        </w:rPr>
        <w:t>WM_NOTIFY</w:t>
      </w:r>
      <w:r w:rsidRPr="00177C48">
        <w:rPr>
          <w:rFonts w:ascii="宋体" w:eastAsia="宋体" w:hAnsi="宋体" w:cs="宋体" w:hint="eastAsia"/>
          <w:color w:val="000000"/>
          <w:kern w:val="0"/>
          <w:szCs w:val="21"/>
        </w:rPr>
        <w:t>我们可以一种完全一样的方式进行消息映射，如同在前几章中所见到的一样。</w:t>
      </w:r>
      <w:r w:rsidRPr="00177C48">
        <w:rPr>
          <w:rFonts w:ascii="宋体" w:eastAsia="宋体" w:hAnsi="宋体" w:cs="宋体"/>
          <w:color w:val="000000"/>
          <w:kern w:val="0"/>
          <w:szCs w:val="21"/>
        </w:rPr>
        <w:t xml:space="preserve"> </w:t>
      </w:r>
      <w:r w:rsidRPr="00177C48">
        <w:rPr>
          <w:rFonts w:ascii="宋体" w:eastAsia="宋体" w:hAnsi="宋体" w:cs="宋体"/>
          <w:color w:val="000000"/>
          <w:kern w:val="0"/>
          <w:szCs w:val="21"/>
        </w:rPr>
        <w:br/>
      </w:r>
      <w:r w:rsidRPr="00177C48">
        <w:rPr>
          <w:rFonts w:ascii="宋体" w:eastAsia="宋体" w:hAnsi="宋体" w:cs="宋体" w:hint="eastAsia"/>
          <w:color w:val="000000"/>
          <w:kern w:val="0"/>
          <w:szCs w:val="21"/>
        </w:rPr>
        <w:t>使用如下形式：</w:t>
      </w:r>
      <w:r w:rsidRPr="00177C48">
        <w:rPr>
          <w:rFonts w:ascii="宋体" w:eastAsia="宋体" w:hAnsi="宋体" w:cs="宋体"/>
          <w:color w:val="000000"/>
          <w:kern w:val="0"/>
          <w:szCs w:val="21"/>
        </w:rPr>
        <w:t>ON_NOTIFY( wNotifyCode, id, memberFxn )</w:t>
      </w:r>
      <w:r w:rsidRPr="00177C48">
        <w:rPr>
          <w:rFonts w:ascii="宋体" w:eastAsia="宋体" w:hAnsi="宋体" w:cs="宋体" w:hint="eastAsia"/>
          <w:color w:val="000000"/>
          <w:kern w:val="0"/>
          <w:szCs w:val="21"/>
        </w:rPr>
        <w:t>。</w:t>
      </w:r>
      <w:r w:rsidRPr="00177C48">
        <w:rPr>
          <w:rFonts w:ascii="宋体" w:eastAsia="宋体" w:hAnsi="宋体" w:cs="宋体"/>
          <w:color w:val="000000"/>
          <w:kern w:val="0"/>
          <w:szCs w:val="21"/>
        </w:rPr>
        <w:t xml:space="preserve"> </w:t>
      </w:r>
      <w:r w:rsidRPr="00177C48">
        <w:rPr>
          <w:rFonts w:ascii="宋体" w:eastAsia="宋体" w:hAnsi="宋体" w:cs="宋体"/>
          <w:color w:val="000000"/>
          <w:kern w:val="0"/>
          <w:szCs w:val="21"/>
        </w:rPr>
        <w:br/>
      </w:r>
      <w:r w:rsidRPr="00177C48">
        <w:rPr>
          <w:rFonts w:ascii="宋体" w:eastAsia="宋体" w:hAnsi="宋体" w:cs="宋体" w:hint="eastAsia"/>
          <w:color w:val="000000"/>
          <w:kern w:val="0"/>
          <w:szCs w:val="21"/>
        </w:rPr>
        <w:t>处理函数也有统一的原型：</w:t>
      </w:r>
      <w:r w:rsidRPr="00177C48">
        <w:rPr>
          <w:rFonts w:ascii="宋体" w:eastAsia="宋体" w:hAnsi="宋体" w:cs="宋体"/>
          <w:color w:val="000000"/>
          <w:kern w:val="0"/>
          <w:szCs w:val="21"/>
        </w:rPr>
        <w:t xml:space="preserve">afx_msg void memberFxn( NMHDR * pNotifyStruct, LRESULT * result ); </w:t>
      </w:r>
      <w:r w:rsidRPr="00177C48">
        <w:rPr>
          <w:rFonts w:ascii="宋体" w:eastAsia="宋体" w:hAnsi="宋体" w:cs="宋体"/>
          <w:color w:val="000000"/>
          <w:kern w:val="0"/>
          <w:szCs w:val="21"/>
        </w:rPr>
        <w:br/>
      </w:r>
      <w:r w:rsidRPr="00177C48">
        <w:rPr>
          <w:rFonts w:ascii="宋体" w:eastAsia="宋体" w:hAnsi="宋体" w:cs="宋体" w:hint="eastAsia"/>
          <w:color w:val="000000"/>
          <w:kern w:val="0"/>
          <w:szCs w:val="21"/>
        </w:rPr>
        <w:t>在</w:t>
      </w:r>
      <w:r w:rsidRPr="00177C48">
        <w:rPr>
          <w:rFonts w:ascii="宋体" w:eastAsia="宋体" w:hAnsi="宋体" w:cs="宋体"/>
          <w:color w:val="000000"/>
          <w:kern w:val="0"/>
          <w:szCs w:val="21"/>
        </w:rPr>
        <w:t>MFC</w:t>
      </w:r>
      <w:r w:rsidRPr="00177C48">
        <w:rPr>
          <w:rFonts w:ascii="宋体" w:eastAsia="宋体" w:hAnsi="宋体" w:cs="宋体" w:hint="eastAsia"/>
          <w:color w:val="000000"/>
          <w:kern w:val="0"/>
          <w:szCs w:val="21"/>
        </w:rPr>
        <w:t>消息映射的内部将根据定义消息映射时所使用的</w:t>
      </w:r>
      <w:r w:rsidRPr="00177C48">
        <w:rPr>
          <w:rFonts w:ascii="宋体" w:eastAsia="宋体" w:hAnsi="宋体" w:cs="宋体"/>
          <w:color w:val="000000"/>
          <w:kern w:val="0"/>
          <w:szCs w:val="21"/>
        </w:rPr>
        <w:t>wNotifyCode</w:t>
      </w:r>
      <w:r w:rsidRPr="00177C48">
        <w:rPr>
          <w:rFonts w:ascii="宋体" w:eastAsia="宋体" w:hAnsi="宋体" w:cs="宋体" w:hint="eastAsia"/>
          <w:color w:val="000000"/>
          <w:kern w:val="0"/>
          <w:szCs w:val="21"/>
        </w:rPr>
        <w:t>和</w:t>
      </w:r>
      <w:r w:rsidRPr="00177C48">
        <w:rPr>
          <w:rFonts w:ascii="宋体" w:eastAsia="宋体" w:hAnsi="宋体" w:cs="宋体"/>
          <w:color w:val="000000"/>
          <w:kern w:val="0"/>
          <w:szCs w:val="21"/>
        </w:rPr>
        <w:t>WM_NOTIFY</w:t>
      </w:r>
      <w:r w:rsidRPr="00177C48">
        <w:rPr>
          <w:rFonts w:ascii="宋体" w:eastAsia="宋体" w:hAnsi="宋体" w:cs="宋体" w:hint="eastAsia"/>
          <w:color w:val="000000"/>
          <w:kern w:val="0"/>
          <w:szCs w:val="21"/>
        </w:rPr>
        <w:t>中参数中</w:t>
      </w:r>
      <w:r w:rsidRPr="00177C48">
        <w:rPr>
          <w:rFonts w:ascii="宋体" w:eastAsia="宋体" w:hAnsi="宋体" w:cs="宋体"/>
          <w:color w:val="000000"/>
          <w:kern w:val="0"/>
          <w:szCs w:val="21"/>
        </w:rPr>
        <w:t>pnmh-&gt;code</w:t>
      </w:r>
      <w:r w:rsidRPr="00177C48">
        <w:rPr>
          <w:rFonts w:ascii="宋体" w:eastAsia="宋体" w:hAnsi="宋体" w:cs="宋体" w:hint="eastAsia"/>
          <w:color w:val="000000"/>
          <w:kern w:val="0"/>
          <w:szCs w:val="21"/>
        </w:rPr>
        <w:t>（</w:t>
      </w:r>
      <w:r w:rsidRPr="00177C48">
        <w:rPr>
          <w:rFonts w:ascii="宋体" w:eastAsia="宋体" w:hAnsi="宋体" w:cs="宋体"/>
          <w:color w:val="000000"/>
          <w:kern w:val="0"/>
          <w:szCs w:val="21"/>
        </w:rPr>
        <w:t>pnmh = (LPNMHDR) lParam</w:t>
      </w:r>
      <w:r w:rsidRPr="00177C48">
        <w:rPr>
          <w:rFonts w:ascii="宋体" w:eastAsia="宋体" w:hAnsi="宋体" w:cs="宋体" w:hint="eastAsia"/>
          <w:color w:val="000000"/>
          <w:kern w:val="0"/>
          <w:szCs w:val="21"/>
        </w:rPr>
        <w:t>）进行匹配，然后调用相应的处理函数。</w:t>
      </w:r>
      <w:r w:rsidRPr="00177C48">
        <w:rPr>
          <w:rFonts w:ascii="宋体" w:eastAsia="宋体" w:hAnsi="宋体" w:cs="宋体"/>
          <w:color w:val="000000"/>
          <w:kern w:val="0"/>
          <w:szCs w:val="21"/>
        </w:rPr>
        <w:t xml:space="preserve"> </w:t>
      </w:r>
    </w:p>
    <w:p w:rsidR="00177C48" w:rsidRPr="00177C48" w:rsidRDefault="00177C48" w:rsidP="00177C48">
      <w:pPr>
        <w:widowControl/>
        <w:spacing w:before="100" w:beforeAutospacing="1" w:after="100" w:afterAutospacing="1"/>
        <w:jc w:val="left"/>
        <w:rPr>
          <w:rFonts w:ascii="宋体" w:eastAsia="宋体" w:hAnsi="宋体" w:cs="宋体"/>
          <w:kern w:val="0"/>
          <w:szCs w:val="21"/>
        </w:rPr>
      </w:pPr>
      <w:r w:rsidRPr="00177C48">
        <w:rPr>
          <w:rFonts w:ascii="宋体" w:eastAsia="宋体" w:hAnsi="宋体" w:cs="宋体" w:hint="eastAsia"/>
          <w:kern w:val="0"/>
          <w:szCs w:val="21"/>
        </w:rPr>
        <w:t>还有一点是利用</w:t>
      </w:r>
      <w:r w:rsidRPr="00177C48">
        <w:rPr>
          <w:rFonts w:ascii="宋体" w:eastAsia="宋体" w:hAnsi="宋体" w:cs="宋体"/>
          <w:kern w:val="0"/>
          <w:szCs w:val="21"/>
        </w:rPr>
        <w:t>WM_NOTIFY/ON_NOTIFY_REFLECT</w:t>
      </w:r>
      <w:r w:rsidRPr="00177C48">
        <w:rPr>
          <w:rFonts w:ascii="宋体" w:eastAsia="宋体" w:hAnsi="宋体" w:cs="宋体" w:hint="eastAsia"/>
          <w:kern w:val="0"/>
          <w:szCs w:val="21"/>
        </w:rPr>
        <w:t>可以在窗口内部处理一些消息，从而建立可重用的控件。</w:t>
      </w:r>
    </w:p>
    <w:p w:rsidR="00177C48" w:rsidRPr="00177C48" w:rsidRDefault="00177C48" w:rsidP="00177C48">
      <w:pPr>
        <w:jc w:val="center"/>
        <w:rPr>
          <w:rFonts w:ascii="Times New Roman" w:eastAsia="宋体" w:hAnsi="Times New Roman" w:cs="Times New Roman"/>
          <w:szCs w:val="24"/>
          <w:bdr w:val="single" w:sz="4" w:space="0" w:color="auto"/>
          <w:shd w:val="pct10" w:color="auto" w:fill="FFFFFF"/>
        </w:rPr>
      </w:pPr>
      <w:r w:rsidRPr="00177C48">
        <w:rPr>
          <w:rFonts w:ascii="Times New Roman" w:eastAsia="宋体" w:hAnsi="Times New Roman" w:cs="Times New Roman" w:hint="eastAsia"/>
          <w:color w:val="000000"/>
          <w:szCs w:val="21"/>
          <w:bdr w:val="single" w:sz="4" w:space="0" w:color="auto"/>
          <w:shd w:val="pct10" w:color="auto" w:fill="FFFFFF"/>
        </w:rPr>
        <w:t>第五章</w:t>
      </w:r>
      <w:r w:rsidRPr="00177C48">
        <w:rPr>
          <w:rFonts w:ascii="Times New Roman" w:eastAsia="宋体" w:hAnsi="Times New Roman" w:cs="Times New Roman"/>
          <w:color w:val="000000"/>
          <w:szCs w:val="21"/>
          <w:bdr w:val="single" w:sz="4" w:space="0" w:color="auto"/>
          <w:shd w:val="pct10" w:color="auto" w:fill="FFFFFF"/>
        </w:rPr>
        <w:t xml:space="preserve"> </w:t>
      </w:r>
      <w:r w:rsidRPr="00177C48">
        <w:rPr>
          <w:rFonts w:ascii="Times New Roman" w:eastAsia="宋体" w:hAnsi="Times New Roman" w:cs="Times New Roman" w:hint="eastAsia"/>
          <w:color w:val="000000"/>
          <w:szCs w:val="21"/>
          <w:bdr w:val="single" w:sz="4" w:space="0" w:color="auto"/>
          <w:shd w:val="pct10" w:color="auto" w:fill="FFFFFF"/>
        </w:rPr>
        <w:t>对话框</w:t>
      </w:r>
    </w:p>
    <w:p w:rsidR="00177C48" w:rsidRPr="00177C48" w:rsidRDefault="00177C48" w:rsidP="00177C48">
      <w:pPr>
        <w:widowControl/>
        <w:spacing w:before="100" w:beforeAutospacing="1" w:after="100" w:afterAutospacing="1"/>
        <w:ind w:firstLineChars="984" w:firstLine="2667"/>
        <w:rPr>
          <w:rFonts w:ascii="宋体" w:eastAsia="宋体" w:hAnsi="Times New Roman" w:cs="宋体"/>
          <w:color w:val="000099"/>
          <w:kern w:val="0"/>
          <w:szCs w:val="21"/>
        </w:rPr>
      </w:pPr>
      <w:r w:rsidRPr="00177C48">
        <w:rPr>
          <w:rFonts w:ascii="宋体" w:eastAsia="宋体" w:hAnsi="宋体" w:cs="宋体"/>
          <w:b/>
          <w:bCs/>
          <w:color w:val="000099"/>
          <w:kern w:val="0"/>
          <w:sz w:val="27"/>
          <w:szCs w:val="27"/>
        </w:rPr>
        <w:lastRenderedPageBreak/>
        <w:t xml:space="preserve">5.1 </w:t>
      </w:r>
      <w:r w:rsidRPr="00177C48">
        <w:rPr>
          <w:rFonts w:ascii="宋体" w:eastAsia="宋体" w:hAnsi="宋体" w:cs="宋体" w:hint="eastAsia"/>
          <w:b/>
          <w:bCs/>
          <w:color w:val="000099"/>
          <w:kern w:val="0"/>
          <w:sz w:val="27"/>
          <w:szCs w:val="27"/>
        </w:rPr>
        <w:t>使用资源编辑器编辑对话框</w:t>
      </w:r>
      <w:r w:rsidRPr="00177C48">
        <w:rPr>
          <w:rFonts w:ascii="宋体" w:eastAsia="宋体" w:hAnsi="Times New Roman" w:cs="宋体"/>
          <w:color w:val="000099"/>
          <w:kern w:val="0"/>
          <w:szCs w:val="21"/>
        </w:rPr>
        <w:br/>
      </w:r>
      <w:r w:rsidRPr="00177C48">
        <w:rPr>
          <w:rFonts w:ascii="宋体" w:eastAsia="宋体" w:hAnsi="宋体" w:cs="宋体" w:hint="eastAsia"/>
          <w:color w:val="000000"/>
          <w:kern w:val="0"/>
          <w:szCs w:val="21"/>
        </w:rPr>
        <w:t>在</w:t>
      </w:r>
      <w:r w:rsidRPr="00177C48">
        <w:rPr>
          <w:rFonts w:ascii="宋体" w:eastAsia="宋体" w:hAnsi="宋体" w:cs="宋体"/>
          <w:color w:val="000000"/>
          <w:kern w:val="0"/>
          <w:szCs w:val="21"/>
        </w:rPr>
        <w:t>Windows</w:t>
      </w:r>
      <w:r w:rsidRPr="00177C48">
        <w:rPr>
          <w:rFonts w:ascii="宋体" w:eastAsia="宋体" w:hAnsi="宋体" w:cs="宋体" w:hint="eastAsia"/>
          <w:color w:val="000000"/>
          <w:kern w:val="0"/>
          <w:szCs w:val="21"/>
        </w:rPr>
        <w:t>开发中弹出对话框是一种常用的输入</w:t>
      </w:r>
      <w:r w:rsidRPr="00177C48">
        <w:rPr>
          <w:rFonts w:ascii="宋体" w:eastAsia="宋体" w:hAnsi="宋体" w:cs="宋体"/>
          <w:color w:val="000000"/>
          <w:kern w:val="0"/>
          <w:szCs w:val="21"/>
        </w:rPr>
        <w:t>/</w:t>
      </w:r>
      <w:r w:rsidRPr="00177C48">
        <w:rPr>
          <w:rFonts w:ascii="宋体" w:eastAsia="宋体" w:hAnsi="宋体" w:cs="宋体" w:hint="eastAsia"/>
          <w:color w:val="000000"/>
          <w:kern w:val="0"/>
          <w:szCs w:val="21"/>
        </w:rPr>
        <w:t>输出手段，同时编辑好的对话框可以保存在资源文件中。</w:t>
      </w:r>
      <w:r w:rsidRPr="00177C48">
        <w:rPr>
          <w:rFonts w:ascii="宋体" w:eastAsia="宋体" w:hAnsi="宋体" w:cs="宋体"/>
          <w:color w:val="000000"/>
          <w:kern w:val="0"/>
          <w:szCs w:val="21"/>
        </w:rPr>
        <w:t>Visual C++</w:t>
      </w:r>
      <w:r w:rsidRPr="00177C48">
        <w:rPr>
          <w:rFonts w:ascii="宋体" w:eastAsia="宋体" w:hAnsi="宋体" w:cs="宋体" w:hint="eastAsia"/>
          <w:color w:val="000000"/>
          <w:kern w:val="0"/>
          <w:szCs w:val="21"/>
        </w:rPr>
        <w:t>提供了对话框编辑工具，利用编辑工具可以方便的添加各种控件到对话框中，而且利用</w:t>
      </w:r>
      <w:r w:rsidRPr="00177C48">
        <w:rPr>
          <w:rFonts w:ascii="宋体" w:eastAsia="宋体" w:hAnsi="宋体" w:cs="宋体"/>
          <w:color w:val="000000"/>
          <w:kern w:val="0"/>
          <w:szCs w:val="21"/>
        </w:rPr>
        <w:t>ClassWizard</w:t>
      </w:r>
      <w:r w:rsidRPr="00177C48">
        <w:rPr>
          <w:rFonts w:ascii="宋体" w:eastAsia="宋体" w:hAnsi="宋体" w:cs="宋体" w:hint="eastAsia"/>
          <w:color w:val="000000"/>
          <w:kern w:val="0"/>
          <w:szCs w:val="21"/>
        </w:rPr>
        <w:t>可以方便的生成新的对话框类和映射消息。</w:t>
      </w:r>
      <w:r w:rsidRPr="00177C48">
        <w:rPr>
          <w:rFonts w:ascii="宋体" w:eastAsia="宋体" w:hAnsi="Times New Roman" w:cs="宋体"/>
          <w:color w:val="000000"/>
          <w:kern w:val="0"/>
          <w:szCs w:val="21"/>
        </w:rPr>
        <w:br/>
      </w:r>
      <w:r w:rsidRPr="00177C48">
        <w:rPr>
          <w:rFonts w:ascii="宋体" w:eastAsia="宋体" w:hAnsi="宋体" w:cs="宋体" w:hint="eastAsia"/>
          <w:color w:val="000000"/>
          <w:kern w:val="0"/>
          <w:szCs w:val="21"/>
        </w:rPr>
        <w:t>首先资源列表中按下右键，可以在弹出菜单中选择</w:t>
      </w:r>
      <w:r w:rsidRPr="00177C48">
        <w:rPr>
          <w:rFonts w:ascii="宋体" w:eastAsia="宋体" w:hAnsi="Times New Roman" w:cs="宋体" w:hint="eastAsia"/>
          <w:color w:val="000000"/>
          <w:kern w:val="0"/>
          <w:szCs w:val="21"/>
        </w:rPr>
        <w:t>“</w:t>
      </w:r>
      <w:r w:rsidRPr="00177C48">
        <w:rPr>
          <w:rFonts w:ascii="宋体" w:eastAsia="宋体" w:hAnsi="宋体" w:cs="宋体" w:hint="eastAsia"/>
          <w:color w:val="000000"/>
          <w:kern w:val="0"/>
          <w:szCs w:val="21"/>
        </w:rPr>
        <w:t>插入对话框</w:t>
      </w:r>
      <w:r w:rsidRPr="00177C48">
        <w:rPr>
          <w:rFonts w:ascii="宋体" w:eastAsia="宋体" w:hAnsi="Times New Roman" w:cs="宋体" w:hint="eastAsia"/>
          <w:color w:val="000000"/>
          <w:kern w:val="0"/>
          <w:szCs w:val="21"/>
        </w:rPr>
        <w:t>”</w:t>
      </w:r>
      <w:r w:rsidRPr="00177C48">
        <w:rPr>
          <w:rFonts w:ascii="宋体" w:eastAsia="宋体" w:hAnsi="宋体" w:cs="宋体" w:hint="eastAsia"/>
          <w:color w:val="000000"/>
          <w:kern w:val="0"/>
          <w:szCs w:val="21"/>
        </w:rPr>
        <w:t>，</w:t>
      </w:r>
      <w:hyperlink r:id="rId92" w:tgtFrame="_blank" w:history="1">
        <w:r w:rsidRPr="00177C48">
          <w:rPr>
            <w:rFonts w:ascii="宋体" w:eastAsia="宋体" w:hAnsi="宋体" w:cs="宋体" w:hint="eastAsia"/>
            <w:color w:val="02029E"/>
            <w:kern w:val="0"/>
            <w:szCs w:val="24"/>
            <w:u w:val="single"/>
          </w:rPr>
          <w:t>如</w:t>
        </w:r>
        <w:bookmarkStart w:id="20" w:name="_Hlt262920047"/>
        <w:bookmarkStart w:id="21" w:name="_Hlt262920048"/>
        <w:r w:rsidRPr="00177C48">
          <w:rPr>
            <w:rFonts w:ascii="宋体" w:eastAsia="宋体" w:hAnsi="宋体" w:cs="宋体" w:hint="eastAsia"/>
            <w:color w:val="02029E"/>
            <w:kern w:val="0"/>
            <w:szCs w:val="24"/>
            <w:u w:val="single"/>
          </w:rPr>
          <w:t>图</w:t>
        </w:r>
        <w:bookmarkEnd w:id="20"/>
        <w:bookmarkEnd w:id="21"/>
        <w:r w:rsidRPr="00177C48">
          <w:rPr>
            <w:rFonts w:ascii="宋体" w:eastAsia="宋体" w:hAnsi="宋体" w:cs="宋体"/>
            <w:color w:val="02029E"/>
            <w:kern w:val="0"/>
            <w:szCs w:val="24"/>
            <w:u w:val="single"/>
          </w:rPr>
          <w:t>1</w:t>
        </w:r>
      </w:hyperlink>
      <w:r w:rsidRPr="00177C48">
        <w:rPr>
          <w:rFonts w:ascii="宋体" w:eastAsia="宋体" w:hAnsi="宋体" w:cs="宋体" w:hint="eastAsia"/>
          <w:color w:val="000000"/>
          <w:kern w:val="0"/>
          <w:szCs w:val="21"/>
        </w:rPr>
        <w:t>。</w:t>
      </w:r>
      <w:r w:rsidRPr="00177C48">
        <w:rPr>
          <w:rFonts w:ascii="宋体" w:eastAsia="宋体" w:hAnsi="Times New Roman" w:cs="宋体"/>
          <w:color w:val="000000"/>
          <w:kern w:val="0"/>
          <w:szCs w:val="21"/>
        </w:rPr>
        <w:br/>
      </w:r>
      <w:r w:rsidRPr="00177C48">
        <w:rPr>
          <w:rFonts w:ascii="宋体" w:eastAsia="宋体" w:hAnsi="Times New Roman" w:cs="宋体" w:hint="eastAsia"/>
          <w:noProof/>
          <w:color w:val="000000"/>
          <w:kern w:val="0"/>
          <w:szCs w:val="21"/>
        </w:rPr>
        <w:drawing>
          <wp:inline distT="0" distB="0" distL="0" distR="0">
            <wp:extent cx="2619375" cy="2047875"/>
            <wp:effectExtent l="0" t="0" r="9525"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2619375" cy="2047875"/>
                    </a:xfrm>
                    <a:prstGeom prst="rect">
                      <a:avLst/>
                    </a:prstGeom>
                    <a:noFill/>
                    <a:ln>
                      <a:noFill/>
                    </a:ln>
                  </pic:spPr>
                </pic:pic>
              </a:graphicData>
            </a:graphic>
          </wp:inline>
        </w:drawing>
      </w:r>
      <w:r w:rsidRPr="00177C48">
        <w:rPr>
          <w:rFonts w:ascii="宋体" w:eastAsia="宋体" w:hAnsi="Times New Roman" w:cs="宋体"/>
          <w:color w:val="000000"/>
          <w:kern w:val="0"/>
          <w:szCs w:val="21"/>
        </w:rPr>
        <w:br/>
      </w:r>
      <w:r w:rsidRPr="00177C48">
        <w:rPr>
          <w:rFonts w:ascii="宋体" w:eastAsia="宋体" w:hAnsi="宋体" w:cs="宋体"/>
          <w:color w:val="000000"/>
          <w:kern w:val="0"/>
          <w:szCs w:val="21"/>
        </w:rPr>
        <w:t xml:space="preserve">              </w:t>
      </w:r>
      <w:r w:rsidRPr="00177C48">
        <w:rPr>
          <w:rFonts w:ascii="宋体" w:eastAsia="宋体" w:hAnsi="宋体" w:cs="宋体" w:hint="eastAsia"/>
          <w:color w:val="000000"/>
          <w:kern w:val="0"/>
          <w:szCs w:val="21"/>
          <w:shd w:val="pct10" w:color="auto" w:fill="FFFFFF"/>
        </w:rPr>
        <w:t>图</w:t>
      </w:r>
      <w:r w:rsidRPr="00177C48">
        <w:rPr>
          <w:rFonts w:ascii="宋体" w:eastAsia="宋体" w:hAnsi="宋体" w:cs="宋体"/>
          <w:color w:val="000000"/>
          <w:kern w:val="0"/>
          <w:szCs w:val="21"/>
          <w:shd w:val="pct10" w:color="auto" w:fill="FFFFFF"/>
        </w:rPr>
        <w:t>1</w:t>
      </w:r>
      <w:r w:rsidRPr="00177C48">
        <w:rPr>
          <w:rFonts w:ascii="宋体" w:eastAsia="宋体" w:hAnsi="Times New Roman" w:cs="宋体"/>
          <w:color w:val="000000"/>
          <w:kern w:val="0"/>
          <w:szCs w:val="21"/>
        </w:rPr>
        <w:br/>
      </w:r>
      <w:r w:rsidRPr="00177C48">
        <w:rPr>
          <w:rFonts w:ascii="宋体" w:eastAsia="宋体" w:hAnsi="宋体" w:cs="宋体" w:hint="eastAsia"/>
          <w:color w:val="000000"/>
          <w:kern w:val="0"/>
          <w:szCs w:val="21"/>
        </w:rPr>
        <w:t>然后再打开该对话框进行编辑，你会在屏幕上看到一个控件板，</w:t>
      </w:r>
      <w:hyperlink r:id="rId94" w:tgtFrame="_blank" w:history="1">
        <w:r w:rsidRPr="00177C48">
          <w:rPr>
            <w:rFonts w:ascii="宋体" w:eastAsia="宋体" w:hAnsi="宋体" w:cs="宋体" w:hint="eastAsia"/>
            <w:color w:val="02029E"/>
            <w:kern w:val="0"/>
            <w:szCs w:val="24"/>
            <w:u w:val="single"/>
          </w:rPr>
          <w:t>如</w:t>
        </w:r>
        <w:bookmarkStart w:id="22" w:name="_Hlt262920122"/>
        <w:bookmarkStart w:id="23" w:name="_Hlt262920123"/>
        <w:r w:rsidRPr="00177C48">
          <w:rPr>
            <w:rFonts w:ascii="宋体" w:eastAsia="宋体" w:hAnsi="宋体" w:cs="宋体" w:hint="eastAsia"/>
            <w:color w:val="02029E"/>
            <w:kern w:val="0"/>
            <w:szCs w:val="24"/>
            <w:u w:val="single"/>
          </w:rPr>
          <w:t>图</w:t>
        </w:r>
        <w:bookmarkEnd w:id="22"/>
        <w:bookmarkEnd w:id="23"/>
        <w:r w:rsidRPr="00177C48">
          <w:rPr>
            <w:rFonts w:ascii="宋体" w:eastAsia="宋体" w:hAnsi="宋体" w:cs="宋体"/>
            <w:color w:val="02029E"/>
            <w:kern w:val="0"/>
            <w:szCs w:val="24"/>
            <w:u w:val="single"/>
          </w:rPr>
          <w:t>2</w:t>
        </w:r>
      </w:hyperlink>
      <w:r w:rsidRPr="00177C48">
        <w:rPr>
          <w:rFonts w:ascii="宋体" w:eastAsia="宋体" w:hAnsi="宋体" w:cs="宋体" w:hint="eastAsia"/>
          <w:color w:val="000000"/>
          <w:kern w:val="0"/>
          <w:szCs w:val="21"/>
        </w:rPr>
        <w:t>。</w:t>
      </w:r>
      <w:r w:rsidRPr="00177C48">
        <w:rPr>
          <w:rFonts w:ascii="宋体" w:eastAsia="宋体" w:hAnsi="Times New Roman" w:cs="宋体"/>
          <w:color w:val="000000"/>
          <w:kern w:val="0"/>
          <w:szCs w:val="21"/>
        </w:rPr>
        <w:br/>
      </w:r>
      <w:r w:rsidRPr="00177C48">
        <w:rPr>
          <w:rFonts w:ascii="宋体" w:eastAsia="宋体" w:hAnsi="Times New Roman" w:cs="宋体" w:hint="eastAsia"/>
          <w:noProof/>
          <w:color w:val="000000"/>
          <w:kern w:val="0"/>
          <w:szCs w:val="21"/>
        </w:rPr>
        <w:drawing>
          <wp:inline distT="0" distB="0" distL="0" distR="0">
            <wp:extent cx="6096000" cy="245745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6096000" cy="2457450"/>
                    </a:xfrm>
                    <a:prstGeom prst="rect">
                      <a:avLst/>
                    </a:prstGeom>
                    <a:noFill/>
                    <a:ln>
                      <a:noFill/>
                    </a:ln>
                  </pic:spPr>
                </pic:pic>
              </a:graphicData>
            </a:graphic>
          </wp:inline>
        </w:drawing>
      </w:r>
      <w:r w:rsidRPr="00177C48">
        <w:rPr>
          <w:rFonts w:ascii="宋体" w:eastAsia="宋体" w:hAnsi="Times New Roman" w:cs="宋体"/>
          <w:color w:val="000000"/>
          <w:kern w:val="0"/>
          <w:szCs w:val="21"/>
        </w:rPr>
        <w:br/>
      </w:r>
      <w:r w:rsidRPr="00177C48">
        <w:rPr>
          <w:rFonts w:ascii="宋体" w:eastAsia="宋体" w:hAnsi="宋体" w:cs="宋体"/>
          <w:color w:val="000000"/>
          <w:kern w:val="0"/>
          <w:szCs w:val="21"/>
        </w:rPr>
        <w:t xml:space="preserve">                            </w:t>
      </w:r>
      <w:r w:rsidRPr="00177C48">
        <w:rPr>
          <w:rFonts w:ascii="宋体" w:eastAsia="宋体" w:hAnsi="宋体" w:cs="宋体" w:hint="eastAsia"/>
          <w:color w:val="000000"/>
          <w:kern w:val="0"/>
          <w:szCs w:val="21"/>
          <w:shd w:val="pct10" w:color="auto" w:fill="FFFFFF"/>
        </w:rPr>
        <w:t>图</w:t>
      </w:r>
      <w:r w:rsidRPr="00177C48">
        <w:rPr>
          <w:rFonts w:ascii="宋体" w:eastAsia="宋体" w:hAnsi="宋体" w:cs="宋体"/>
          <w:color w:val="000000"/>
          <w:kern w:val="0"/>
          <w:szCs w:val="21"/>
          <w:shd w:val="pct10" w:color="auto" w:fill="FFFFFF"/>
        </w:rPr>
        <w:t>2</w:t>
      </w:r>
      <w:r w:rsidRPr="00177C48">
        <w:rPr>
          <w:rFonts w:ascii="宋体" w:eastAsia="宋体" w:hAnsi="宋体" w:cs="宋体"/>
          <w:color w:val="000000"/>
          <w:kern w:val="0"/>
          <w:szCs w:val="21"/>
          <w:shd w:val="pct10" w:color="auto" w:fill="FFFFFF"/>
        </w:rPr>
        <w:br/>
      </w:r>
      <w:r w:rsidRPr="00177C48">
        <w:rPr>
          <w:rFonts w:ascii="宋体" w:eastAsia="宋体" w:hAnsi="宋体" w:cs="宋体" w:hint="eastAsia"/>
          <w:color w:val="000000"/>
          <w:kern w:val="0"/>
          <w:szCs w:val="21"/>
        </w:rPr>
        <w:t>你可以将所需要添加的控件拖到对话框上，或是先选中后再在对话框上用鼠标画出所占的区域。</w:t>
      </w:r>
    </w:p>
    <w:p w:rsidR="00177C48" w:rsidRPr="00177C48" w:rsidRDefault="00177C48" w:rsidP="00177C48">
      <w:pPr>
        <w:widowControl/>
        <w:spacing w:before="100" w:beforeAutospacing="1" w:after="100" w:afterAutospacing="1"/>
        <w:jc w:val="left"/>
        <w:rPr>
          <w:rFonts w:ascii="宋体" w:eastAsia="宋体" w:hAnsi="Times New Roman" w:cs="宋体"/>
          <w:color w:val="000000"/>
          <w:kern w:val="0"/>
          <w:szCs w:val="21"/>
        </w:rPr>
      </w:pPr>
      <w:r w:rsidRPr="00177C48">
        <w:rPr>
          <w:rFonts w:ascii="宋体" w:eastAsia="宋体" w:hAnsi="宋体" w:cs="宋体" w:hint="eastAsia"/>
          <w:color w:val="000000"/>
          <w:kern w:val="0"/>
          <w:szCs w:val="21"/>
        </w:rPr>
        <w:t>接下来我们在对话框上产生一个输入框，和一个用于显示图标的图片框。之后我们使用鼠标右键单击产生的控件并选择其属性，</w:t>
      </w:r>
      <w:hyperlink r:id="rId96" w:tgtFrame="_blank" w:history="1">
        <w:r w:rsidRPr="00177C48">
          <w:rPr>
            <w:rFonts w:ascii="宋体" w:eastAsia="宋体" w:hAnsi="宋体" w:cs="宋体" w:hint="eastAsia"/>
            <w:color w:val="02029E"/>
            <w:kern w:val="0"/>
            <w:szCs w:val="24"/>
            <w:u w:val="single"/>
          </w:rPr>
          <w:t>如图</w:t>
        </w:r>
        <w:bookmarkStart w:id="24" w:name="_Hlt262920172"/>
        <w:bookmarkStart w:id="25" w:name="_Hlt262920173"/>
        <w:r w:rsidRPr="00177C48">
          <w:rPr>
            <w:rFonts w:ascii="宋体" w:eastAsia="宋体" w:hAnsi="宋体" w:cs="宋体"/>
            <w:color w:val="02029E"/>
            <w:kern w:val="0"/>
            <w:szCs w:val="24"/>
            <w:u w:val="single"/>
          </w:rPr>
          <w:t>3</w:t>
        </w:r>
        <w:bookmarkEnd w:id="24"/>
        <w:bookmarkEnd w:id="25"/>
      </w:hyperlink>
      <w:r w:rsidRPr="00177C48">
        <w:rPr>
          <w:rFonts w:ascii="宋体" w:eastAsia="宋体" w:hAnsi="宋体" w:cs="宋体" w:hint="eastAsia"/>
          <w:color w:val="000000"/>
          <w:kern w:val="0"/>
          <w:szCs w:val="21"/>
        </w:rPr>
        <w:t>。</w:t>
      </w:r>
      <w:r w:rsidRPr="00177C48">
        <w:rPr>
          <w:rFonts w:ascii="宋体" w:eastAsia="宋体" w:hAnsi="Times New Roman" w:cs="宋体"/>
          <w:color w:val="000000"/>
          <w:kern w:val="0"/>
          <w:szCs w:val="21"/>
        </w:rPr>
        <w:br/>
      </w:r>
      <w:r w:rsidRPr="00177C48">
        <w:rPr>
          <w:rFonts w:ascii="宋体" w:eastAsia="宋体" w:hAnsi="Times New Roman" w:cs="宋体" w:hint="eastAsia"/>
          <w:noProof/>
          <w:color w:val="000000"/>
          <w:kern w:val="0"/>
          <w:szCs w:val="21"/>
        </w:rPr>
        <w:lastRenderedPageBreak/>
        <w:drawing>
          <wp:inline distT="0" distB="0" distL="0" distR="0">
            <wp:extent cx="4114800" cy="268605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4114800" cy="2686050"/>
                    </a:xfrm>
                    <a:prstGeom prst="rect">
                      <a:avLst/>
                    </a:prstGeom>
                    <a:noFill/>
                    <a:ln>
                      <a:noFill/>
                    </a:ln>
                  </pic:spPr>
                </pic:pic>
              </a:graphicData>
            </a:graphic>
          </wp:inline>
        </w:drawing>
      </w:r>
      <w:r w:rsidRPr="00177C48">
        <w:rPr>
          <w:rFonts w:ascii="宋体" w:eastAsia="宋体" w:hAnsi="Times New Roman" w:cs="宋体"/>
          <w:color w:val="000000"/>
          <w:kern w:val="0"/>
          <w:szCs w:val="21"/>
        </w:rPr>
        <w:br/>
      </w:r>
      <w:r w:rsidRPr="00177C48">
        <w:rPr>
          <w:rFonts w:ascii="宋体" w:eastAsia="宋体" w:hAnsi="宋体" w:cs="宋体"/>
          <w:color w:val="000000"/>
          <w:kern w:val="0"/>
          <w:szCs w:val="21"/>
        </w:rPr>
        <w:t xml:space="preserve">                        </w:t>
      </w:r>
      <w:r w:rsidRPr="00177C48">
        <w:rPr>
          <w:rFonts w:ascii="宋体" w:eastAsia="宋体" w:hAnsi="宋体" w:cs="宋体" w:hint="eastAsia"/>
          <w:color w:val="000000"/>
          <w:kern w:val="0"/>
          <w:szCs w:val="21"/>
          <w:shd w:val="pct10" w:color="auto" w:fill="FFFFFF"/>
        </w:rPr>
        <w:t>图</w:t>
      </w:r>
      <w:r w:rsidRPr="00177C48">
        <w:rPr>
          <w:rFonts w:ascii="宋体" w:eastAsia="宋体" w:hAnsi="宋体" w:cs="宋体"/>
          <w:color w:val="000000"/>
          <w:kern w:val="0"/>
          <w:szCs w:val="21"/>
          <w:shd w:val="pct10" w:color="auto" w:fill="FFFFFF"/>
        </w:rPr>
        <w:t>3</w:t>
      </w:r>
      <w:r w:rsidRPr="00177C48">
        <w:rPr>
          <w:rFonts w:ascii="宋体" w:eastAsia="宋体" w:hAnsi="Times New Roman" w:cs="宋体"/>
          <w:color w:val="000000"/>
          <w:kern w:val="0"/>
          <w:szCs w:val="21"/>
        </w:rPr>
        <w:br/>
      </w:r>
      <w:r w:rsidRPr="00177C48">
        <w:rPr>
          <w:rFonts w:ascii="宋体" w:eastAsia="宋体" w:hAnsi="宋体" w:cs="宋体" w:hint="eastAsia"/>
          <w:color w:val="000000"/>
          <w:kern w:val="0"/>
          <w:szCs w:val="21"/>
        </w:rPr>
        <w:t>我们可以在属性对话框中编辑控件的属性同时也需要指定控件</w:t>
      </w:r>
      <w:r w:rsidRPr="00177C48">
        <w:rPr>
          <w:rFonts w:ascii="宋体" w:eastAsia="宋体" w:hAnsi="宋体" w:cs="宋体"/>
          <w:color w:val="000000"/>
          <w:kern w:val="0"/>
          <w:szCs w:val="21"/>
        </w:rPr>
        <w:t>ID</w:t>
      </w:r>
      <w:r w:rsidRPr="00177C48">
        <w:rPr>
          <w:rFonts w:ascii="宋体" w:eastAsia="宋体" w:hAnsi="宋体" w:cs="宋体" w:hint="eastAsia"/>
          <w:color w:val="000000"/>
          <w:kern w:val="0"/>
          <w:szCs w:val="21"/>
        </w:rPr>
        <w:t>，</w:t>
      </w:r>
      <w:hyperlink r:id="rId98" w:tgtFrame="_blank" w:history="1">
        <w:r w:rsidRPr="00177C48">
          <w:rPr>
            <w:rFonts w:ascii="宋体" w:eastAsia="宋体" w:hAnsi="宋体" w:cs="宋体" w:hint="eastAsia"/>
            <w:color w:val="02029E"/>
            <w:kern w:val="0"/>
            <w:szCs w:val="24"/>
            <w:u w:val="single"/>
          </w:rPr>
          <w:t>如</w:t>
        </w:r>
        <w:bookmarkStart w:id="26" w:name="_Hlt262920202"/>
        <w:bookmarkStart w:id="27" w:name="_Hlt262920203"/>
        <w:r w:rsidRPr="00177C48">
          <w:rPr>
            <w:rFonts w:ascii="宋体" w:eastAsia="宋体" w:hAnsi="宋体" w:cs="宋体" w:hint="eastAsia"/>
            <w:color w:val="02029E"/>
            <w:kern w:val="0"/>
            <w:szCs w:val="24"/>
            <w:u w:val="single"/>
          </w:rPr>
          <w:t>图</w:t>
        </w:r>
        <w:bookmarkEnd w:id="26"/>
        <w:bookmarkEnd w:id="27"/>
        <w:r w:rsidRPr="00177C48">
          <w:rPr>
            <w:rFonts w:ascii="宋体" w:eastAsia="宋体" w:hAnsi="宋体" w:cs="宋体"/>
            <w:color w:val="02029E"/>
            <w:kern w:val="0"/>
            <w:szCs w:val="24"/>
            <w:u w:val="single"/>
          </w:rPr>
          <w:t>4</w:t>
        </w:r>
      </w:hyperlink>
      <w:r w:rsidRPr="00177C48">
        <w:rPr>
          <w:rFonts w:ascii="宋体" w:eastAsia="宋体" w:hAnsi="宋体" w:cs="宋体" w:hint="eastAsia"/>
          <w:color w:val="000000"/>
          <w:kern w:val="0"/>
          <w:szCs w:val="21"/>
        </w:rPr>
        <w:t>，如果在选择对话框本身的属性那么你可以选择对话框的一些属性，包括字体，外观，是否有系统菜单等等。</w:t>
      </w:r>
      <w:r w:rsidRPr="00177C48">
        <w:rPr>
          <w:rFonts w:ascii="宋体" w:eastAsia="宋体" w:hAnsi="Times New Roman" w:cs="宋体"/>
          <w:color w:val="000000"/>
          <w:kern w:val="0"/>
          <w:szCs w:val="21"/>
        </w:rPr>
        <w:br/>
      </w:r>
      <w:r w:rsidRPr="00177C48">
        <w:rPr>
          <w:rFonts w:ascii="宋体" w:eastAsia="宋体" w:hAnsi="Times New Roman" w:cs="宋体" w:hint="eastAsia"/>
          <w:noProof/>
          <w:color w:val="000000"/>
          <w:kern w:val="0"/>
          <w:szCs w:val="21"/>
        </w:rPr>
        <w:drawing>
          <wp:inline distT="0" distB="0" distL="0" distR="0">
            <wp:extent cx="5029200" cy="1781175"/>
            <wp:effectExtent l="0" t="0" r="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5029200" cy="1781175"/>
                    </a:xfrm>
                    <a:prstGeom prst="rect">
                      <a:avLst/>
                    </a:prstGeom>
                    <a:noFill/>
                    <a:ln>
                      <a:noFill/>
                    </a:ln>
                  </pic:spPr>
                </pic:pic>
              </a:graphicData>
            </a:graphic>
          </wp:inline>
        </w:drawing>
      </w:r>
      <w:r w:rsidRPr="00177C48">
        <w:rPr>
          <w:rFonts w:ascii="宋体" w:eastAsia="宋体" w:hAnsi="Times New Roman" w:cs="宋体"/>
          <w:color w:val="000000"/>
          <w:kern w:val="0"/>
          <w:szCs w:val="21"/>
        </w:rPr>
        <w:br/>
      </w:r>
      <w:r w:rsidRPr="00177C48">
        <w:rPr>
          <w:rFonts w:ascii="宋体" w:eastAsia="宋体" w:hAnsi="宋体" w:cs="宋体"/>
          <w:color w:val="000000"/>
          <w:kern w:val="0"/>
          <w:szCs w:val="21"/>
        </w:rPr>
        <w:t xml:space="preserve">                        </w:t>
      </w:r>
      <w:r w:rsidRPr="00177C48">
        <w:rPr>
          <w:rFonts w:ascii="宋体" w:eastAsia="宋体" w:hAnsi="宋体" w:cs="宋体"/>
          <w:color w:val="000000"/>
          <w:kern w:val="0"/>
          <w:szCs w:val="21"/>
          <w:shd w:val="pct10" w:color="auto" w:fill="FFFFFF"/>
        </w:rPr>
        <w:t xml:space="preserve"> </w:t>
      </w:r>
      <w:r w:rsidRPr="00177C48">
        <w:rPr>
          <w:rFonts w:ascii="宋体" w:eastAsia="宋体" w:hAnsi="宋体" w:cs="宋体" w:hint="eastAsia"/>
          <w:color w:val="000000"/>
          <w:kern w:val="0"/>
          <w:szCs w:val="21"/>
          <w:shd w:val="pct10" w:color="auto" w:fill="FFFFFF"/>
        </w:rPr>
        <w:t>图</w:t>
      </w:r>
      <w:r w:rsidRPr="00177C48">
        <w:rPr>
          <w:rFonts w:ascii="宋体" w:eastAsia="宋体" w:hAnsi="宋体" w:cs="宋体"/>
          <w:color w:val="000000"/>
          <w:kern w:val="0"/>
          <w:szCs w:val="21"/>
          <w:shd w:val="pct10" w:color="auto" w:fill="FFFFFF"/>
        </w:rPr>
        <w:t>4</w:t>
      </w:r>
      <w:r w:rsidRPr="00177C48">
        <w:rPr>
          <w:rFonts w:ascii="宋体" w:eastAsia="宋体" w:hAnsi="Times New Roman" w:cs="宋体"/>
          <w:color w:val="000000"/>
          <w:kern w:val="0"/>
          <w:szCs w:val="21"/>
        </w:rPr>
        <w:br/>
      </w:r>
      <w:r w:rsidRPr="00177C48">
        <w:rPr>
          <w:rFonts w:ascii="宋体" w:eastAsia="宋体" w:hAnsi="宋体" w:cs="宋体" w:hint="eastAsia"/>
          <w:color w:val="000000"/>
          <w:kern w:val="0"/>
          <w:szCs w:val="21"/>
        </w:rPr>
        <w:t>最后我们编辑图片控件的属性，</w:t>
      </w:r>
      <w:hyperlink r:id="rId100" w:tgtFrame="_blank" w:history="1">
        <w:r w:rsidRPr="00177C48">
          <w:rPr>
            <w:rFonts w:ascii="宋体" w:eastAsia="宋体" w:hAnsi="宋体" w:cs="宋体" w:hint="eastAsia"/>
            <w:color w:val="02029E"/>
            <w:kern w:val="0"/>
            <w:szCs w:val="24"/>
            <w:u w:val="single"/>
          </w:rPr>
          <w:t>如图</w:t>
        </w:r>
        <w:bookmarkStart w:id="28" w:name="_Hlt262920196"/>
        <w:bookmarkStart w:id="29" w:name="_Hlt262920197"/>
        <w:bookmarkStart w:id="30" w:name="_Hlt262920371"/>
        <w:bookmarkStart w:id="31" w:name="_Hlt262920372"/>
        <w:r w:rsidRPr="00177C48">
          <w:rPr>
            <w:rFonts w:ascii="宋体" w:eastAsia="宋体" w:hAnsi="宋体" w:cs="宋体"/>
            <w:color w:val="02029E"/>
            <w:kern w:val="0"/>
            <w:szCs w:val="24"/>
            <w:u w:val="single"/>
          </w:rPr>
          <w:t>5</w:t>
        </w:r>
        <w:bookmarkEnd w:id="28"/>
        <w:bookmarkEnd w:id="29"/>
        <w:bookmarkEnd w:id="30"/>
        <w:bookmarkEnd w:id="31"/>
      </w:hyperlink>
      <w:r w:rsidRPr="00177C48">
        <w:rPr>
          <w:rFonts w:ascii="宋体" w:eastAsia="宋体" w:hAnsi="宋体" w:cs="宋体" w:hint="eastAsia"/>
          <w:color w:val="000000"/>
          <w:kern w:val="0"/>
          <w:szCs w:val="21"/>
        </w:rPr>
        <w:t>，我们设置控件的属性为显示图标并指明一个图标</w:t>
      </w:r>
      <w:r w:rsidRPr="00177C48">
        <w:rPr>
          <w:rFonts w:ascii="宋体" w:eastAsia="宋体" w:hAnsi="宋体" w:cs="宋体"/>
          <w:color w:val="000000"/>
          <w:kern w:val="0"/>
          <w:szCs w:val="21"/>
        </w:rPr>
        <w:t>ID</w:t>
      </w:r>
      <w:r w:rsidRPr="00177C48">
        <w:rPr>
          <w:rFonts w:ascii="宋体" w:eastAsia="宋体" w:hAnsi="宋体" w:cs="宋体" w:hint="eastAsia"/>
          <w:color w:val="000000"/>
          <w:kern w:val="0"/>
          <w:szCs w:val="21"/>
        </w:rPr>
        <w:t>。</w:t>
      </w:r>
      <w:r w:rsidRPr="00177C48">
        <w:rPr>
          <w:rFonts w:ascii="宋体" w:eastAsia="宋体" w:hAnsi="Times New Roman" w:cs="宋体"/>
          <w:color w:val="000000"/>
          <w:kern w:val="0"/>
          <w:szCs w:val="21"/>
        </w:rPr>
        <w:br/>
      </w:r>
      <w:r w:rsidRPr="00177C48">
        <w:rPr>
          <w:rFonts w:ascii="宋体" w:eastAsia="宋体" w:hAnsi="Times New Roman" w:cs="宋体" w:hint="eastAsia"/>
          <w:noProof/>
          <w:color w:val="000000"/>
          <w:kern w:val="0"/>
          <w:szCs w:val="21"/>
        </w:rPr>
        <w:drawing>
          <wp:inline distT="0" distB="0" distL="0" distR="0">
            <wp:extent cx="5048250" cy="2790825"/>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5048250" cy="2790825"/>
                    </a:xfrm>
                    <a:prstGeom prst="rect">
                      <a:avLst/>
                    </a:prstGeom>
                    <a:noFill/>
                    <a:ln>
                      <a:noFill/>
                    </a:ln>
                  </pic:spPr>
                </pic:pic>
              </a:graphicData>
            </a:graphic>
          </wp:inline>
        </w:drawing>
      </w:r>
      <w:r w:rsidRPr="00177C48">
        <w:rPr>
          <w:rFonts w:ascii="宋体" w:eastAsia="宋体" w:hAnsi="Times New Roman" w:cs="宋体"/>
          <w:color w:val="000000"/>
          <w:kern w:val="0"/>
          <w:szCs w:val="21"/>
        </w:rPr>
        <w:br/>
      </w:r>
      <w:r w:rsidRPr="00177C48">
        <w:rPr>
          <w:rFonts w:ascii="宋体" w:eastAsia="宋体" w:hAnsi="宋体" w:cs="宋体"/>
          <w:color w:val="000000"/>
          <w:kern w:val="0"/>
          <w:szCs w:val="21"/>
        </w:rPr>
        <w:t xml:space="preserve">                           </w:t>
      </w:r>
      <w:r w:rsidRPr="00177C48">
        <w:rPr>
          <w:rFonts w:ascii="宋体" w:eastAsia="宋体" w:hAnsi="宋体" w:cs="宋体" w:hint="eastAsia"/>
          <w:color w:val="000000"/>
          <w:kern w:val="0"/>
          <w:szCs w:val="21"/>
          <w:shd w:val="pct10" w:color="auto" w:fill="FFFFFF"/>
        </w:rPr>
        <w:t>图</w:t>
      </w:r>
      <w:r w:rsidRPr="00177C48">
        <w:rPr>
          <w:rFonts w:ascii="宋体" w:eastAsia="宋体" w:hAnsi="宋体" w:cs="宋体"/>
          <w:color w:val="000000"/>
          <w:kern w:val="0"/>
          <w:szCs w:val="21"/>
          <w:shd w:val="pct10" w:color="auto" w:fill="FFFFFF"/>
        </w:rPr>
        <w:t>5</w:t>
      </w:r>
    </w:p>
    <w:p w:rsidR="00177C48" w:rsidRPr="00177C48" w:rsidRDefault="00177C48" w:rsidP="00177C48">
      <w:pPr>
        <w:widowControl/>
        <w:spacing w:before="100" w:beforeAutospacing="1" w:after="100" w:afterAutospacing="1"/>
        <w:jc w:val="left"/>
        <w:rPr>
          <w:rFonts w:ascii="宋体" w:eastAsia="宋体" w:hAnsi="Times New Roman" w:cs="宋体"/>
          <w:color w:val="000000"/>
          <w:kern w:val="0"/>
          <w:szCs w:val="21"/>
        </w:rPr>
      </w:pPr>
      <w:r w:rsidRPr="00177C48">
        <w:rPr>
          <w:rFonts w:ascii="宋体" w:eastAsia="宋体" w:hAnsi="宋体" w:cs="宋体" w:hint="eastAsia"/>
          <w:color w:val="000000"/>
          <w:kern w:val="0"/>
          <w:szCs w:val="21"/>
        </w:rPr>
        <w:lastRenderedPageBreak/>
        <w:t>接下来我们添加一些其他的控件，最后的效果</w:t>
      </w:r>
      <w:hyperlink r:id="rId102" w:tgtFrame="_blank" w:history="1">
        <w:r w:rsidRPr="00177C48">
          <w:rPr>
            <w:rFonts w:ascii="宋体" w:eastAsia="宋体" w:hAnsi="宋体" w:cs="宋体" w:hint="eastAsia"/>
            <w:color w:val="02029E"/>
            <w:kern w:val="0"/>
            <w:szCs w:val="24"/>
            <w:u w:val="single"/>
          </w:rPr>
          <w:t>如</w:t>
        </w:r>
        <w:bookmarkStart w:id="32" w:name="_Hlt262920444"/>
        <w:bookmarkStart w:id="33" w:name="_Hlt262920445"/>
        <w:r w:rsidRPr="00177C48">
          <w:rPr>
            <w:rFonts w:ascii="宋体" w:eastAsia="宋体" w:hAnsi="宋体" w:cs="宋体" w:hint="eastAsia"/>
            <w:color w:val="02029E"/>
            <w:kern w:val="0"/>
            <w:szCs w:val="24"/>
            <w:u w:val="single"/>
          </w:rPr>
          <w:t>图</w:t>
        </w:r>
        <w:bookmarkEnd w:id="32"/>
        <w:bookmarkEnd w:id="33"/>
        <w:r w:rsidRPr="00177C48">
          <w:rPr>
            <w:rFonts w:ascii="宋体" w:eastAsia="宋体" w:hAnsi="宋体" w:cs="宋体"/>
            <w:color w:val="02029E"/>
            <w:kern w:val="0"/>
            <w:szCs w:val="24"/>
            <w:u w:val="single"/>
          </w:rPr>
          <w:t>6</w:t>
        </w:r>
      </w:hyperlink>
      <w:r w:rsidRPr="00177C48">
        <w:rPr>
          <w:rFonts w:ascii="宋体" w:eastAsia="宋体" w:hAnsi="宋体" w:cs="宋体" w:hint="eastAsia"/>
          <w:color w:val="000000"/>
          <w:kern w:val="0"/>
          <w:szCs w:val="21"/>
        </w:rPr>
        <w:t>。</w:t>
      </w:r>
      <w:r w:rsidRPr="00177C48">
        <w:rPr>
          <w:rFonts w:ascii="宋体" w:eastAsia="宋体" w:hAnsi="Times New Roman" w:cs="宋体"/>
          <w:color w:val="000000"/>
          <w:kern w:val="0"/>
          <w:szCs w:val="21"/>
        </w:rPr>
        <w:br/>
      </w:r>
      <w:r w:rsidRPr="00177C48">
        <w:rPr>
          <w:rFonts w:ascii="宋体" w:eastAsia="宋体" w:hAnsi="Times New Roman" w:cs="宋体" w:hint="eastAsia"/>
          <w:noProof/>
          <w:color w:val="000000"/>
          <w:kern w:val="0"/>
          <w:szCs w:val="21"/>
        </w:rPr>
        <w:drawing>
          <wp:inline distT="0" distB="0" distL="0" distR="0">
            <wp:extent cx="4514850" cy="276225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4514850" cy="2762250"/>
                    </a:xfrm>
                    <a:prstGeom prst="rect">
                      <a:avLst/>
                    </a:prstGeom>
                    <a:noFill/>
                    <a:ln>
                      <a:noFill/>
                    </a:ln>
                  </pic:spPr>
                </pic:pic>
              </a:graphicData>
            </a:graphic>
          </wp:inline>
        </w:drawing>
      </w:r>
      <w:r w:rsidRPr="00177C48">
        <w:rPr>
          <w:rFonts w:ascii="宋体" w:eastAsia="宋体" w:hAnsi="Times New Roman" w:cs="宋体"/>
          <w:color w:val="000000"/>
          <w:kern w:val="0"/>
          <w:szCs w:val="21"/>
        </w:rPr>
        <w:br/>
      </w:r>
      <w:r w:rsidRPr="00177C48">
        <w:rPr>
          <w:rFonts w:ascii="宋体" w:eastAsia="宋体" w:hAnsi="宋体" w:cs="宋体"/>
          <w:color w:val="000000"/>
          <w:kern w:val="0"/>
          <w:szCs w:val="21"/>
        </w:rPr>
        <w:t xml:space="preserve">                      </w:t>
      </w:r>
      <w:r w:rsidRPr="00177C48">
        <w:rPr>
          <w:rFonts w:ascii="宋体" w:eastAsia="宋体" w:hAnsi="宋体" w:cs="宋体" w:hint="eastAsia"/>
          <w:color w:val="000000"/>
          <w:kern w:val="0"/>
          <w:szCs w:val="21"/>
          <w:shd w:val="pct10" w:color="auto" w:fill="FFFFFF"/>
        </w:rPr>
        <w:t>图</w:t>
      </w:r>
      <w:r w:rsidRPr="00177C48">
        <w:rPr>
          <w:rFonts w:ascii="宋体" w:eastAsia="宋体" w:hAnsi="宋体" w:cs="宋体"/>
          <w:color w:val="000000"/>
          <w:kern w:val="0"/>
          <w:szCs w:val="21"/>
          <w:shd w:val="pct10" w:color="auto" w:fill="FFFFFF"/>
        </w:rPr>
        <w:t>6</w:t>
      </w:r>
      <w:r w:rsidRPr="00177C48">
        <w:rPr>
          <w:rFonts w:ascii="宋体" w:eastAsia="宋体" w:hAnsi="Times New Roman" w:cs="宋体"/>
          <w:color w:val="000000"/>
          <w:kern w:val="0"/>
          <w:szCs w:val="21"/>
        </w:rPr>
        <w:br/>
      </w:r>
      <w:r w:rsidRPr="00177C48">
        <w:rPr>
          <w:rFonts w:ascii="宋体" w:eastAsia="宋体" w:hAnsi="宋体" w:cs="宋体" w:hint="eastAsia"/>
          <w:color w:val="000000"/>
          <w:kern w:val="0"/>
          <w:szCs w:val="21"/>
        </w:rPr>
        <w:t>按下</w:t>
      </w:r>
      <w:r w:rsidRPr="00177C48">
        <w:rPr>
          <w:rFonts w:ascii="宋体" w:eastAsia="宋体" w:hAnsi="宋体" w:cs="宋体"/>
          <w:color w:val="000000"/>
          <w:kern w:val="0"/>
          <w:szCs w:val="21"/>
        </w:rPr>
        <w:t>Ctrl-T</w:t>
      </w:r>
      <w:r w:rsidRPr="00177C48">
        <w:rPr>
          <w:rFonts w:ascii="宋体" w:eastAsia="宋体" w:hAnsi="宋体" w:cs="宋体" w:hint="eastAsia"/>
          <w:color w:val="000000"/>
          <w:kern w:val="0"/>
          <w:szCs w:val="21"/>
        </w:rPr>
        <w:t>可以测试该对话框。此外在对话框中还有一个有用的特性，就是可以利用</w:t>
      </w:r>
      <w:r w:rsidRPr="00177C48">
        <w:rPr>
          <w:rFonts w:ascii="宋体" w:eastAsia="宋体" w:hAnsi="宋体" w:cs="宋体"/>
          <w:color w:val="000000"/>
          <w:kern w:val="0"/>
          <w:szCs w:val="21"/>
        </w:rPr>
        <w:t>Tab</w:t>
      </w:r>
      <w:r w:rsidRPr="00177C48">
        <w:rPr>
          <w:rFonts w:ascii="宋体" w:eastAsia="宋体" w:hAnsi="宋体" w:cs="宋体" w:hint="eastAsia"/>
          <w:color w:val="000000"/>
          <w:kern w:val="0"/>
          <w:szCs w:val="21"/>
        </w:rPr>
        <w:t>键让输入焦点在各个控件间移动，要达到这一点首先需要为控件设置在</w:t>
      </w:r>
      <w:r w:rsidRPr="00177C48">
        <w:rPr>
          <w:rFonts w:ascii="宋体" w:eastAsia="宋体" w:hAnsi="宋体" w:cs="宋体"/>
          <w:color w:val="000000"/>
          <w:kern w:val="0"/>
          <w:szCs w:val="21"/>
        </w:rPr>
        <w:t>Tab</w:t>
      </w:r>
      <w:r w:rsidRPr="00177C48">
        <w:rPr>
          <w:rFonts w:ascii="宋体" w:eastAsia="宋体" w:hAnsi="宋体" w:cs="宋体" w:hint="eastAsia"/>
          <w:color w:val="000000"/>
          <w:kern w:val="0"/>
          <w:szCs w:val="21"/>
        </w:rPr>
        <w:t>键按下时可以接受焦点移动的属性</w:t>
      </w:r>
      <w:r w:rsidRPr="00177C48">
        <w:rPr>
          <w:rFonts w:ascii="宋体" w:eastAsia="宋体" w:hAnsi="宋体" w:cs="宋体"/>
          <w:color w:val="000000"/>
          <w:kern w:val="0"/>
          <w:szCs w:val="21"/>
        </w:rPr>
        <w:t>Tab Stop</w:t>
      </w:r>
      <w:r w:rsidRPr="00177C48">
        <w:rPr>
          <w:rFonts w:ascii="宋体" w:eastAsia="宋体" w:hAnsi="宋体" w:cs="宋体" w:hint="eastAsia"/>
          <w:color w:val="000000"/>
          <w:kern w:val="0"/>
          <w:szCs w:val="21"/>
        </w:rPr>
        <w:t>，如果某一个控件不打算利用这一特性，你需要清除这一属性。然后从菜单</w:t>
      </w:r>
      <w:r w:rsidRPr="00177C48">
        <w:rPr>
          <w:rFonts w:ascii="宋体" w:eastAsia="宋体" w:hAnsi="Times New Roman" w:cs="宋体" w:hint="eastAsia"/>
          <w:color w:val="000000"/>
          <w:kern w:val="0"/>
          <w:szCs w:val="21"/>
        </w:rPr>
        <w:t>“</w:t>
      </w:r>
      <w:r w:rsidRPr="00177C48">
        <w:rPr>
          <w:rFonts w:ascii="宋体" w:eastAsia="宋体" w:hAnsi="宋体" w:cs="宋体"/>
          <w:color w:val="000000"/>
          <w:kern w:val="0"/>
          <w:szCs w:val="21"/>
        </w:rPr>
        <w:t>Layout</w:t>
      </w:r>
      <w:r w:rsidRPr="00177C48">
        <w:rPr>
          <w:rFonts w:ascii="宋体" w:eastAsia="宋体" w:hAnsi="宋体" w:cs="宋体" w:hint="eastAsia"/>
          <w:color w:val="000000"/>
          <w:kern w:val="0"/>
          <w:szCs w:val="21"/>
        </w:rPr>
        <w:t>”选择</w:t>
      </w:r>
      <w:r w:rsidRPr="00177C48">
        <w:rPr>
          <w:rFonts w:ascii="宋体" w:eastAsia="宋体" w:hAnsi="宋体" w:cs="宋体"/>
          <w:color w:val="000000"/>
          <w:kern w:val="0"/>
          <w:szCs w:val="21"/>
        </w:rPr>
        <w:t>Tab Order</w:t>
      </w:r>
      <w:r w:rsidRPr="00177C48">
        <w:rPr>
          <w:rFonts w:ascii="宋体" w:eastAsia="宋体" w:hAnsi="宋体" w:cs="宋体" w:hint="eastAsia"/>
          <w:color w:val="000000"/>
          <w:kern w:val="0"/>
          <w:szCs w:val="21"/>
        </w:rPr>
        <w:t>来确定焦点移动顺序，</w:t>
      </w:r>
      <w:hyperlink r:id="rId104" w:tgtFrame="_blank" w:history="1">
        <w:r w:rsidRPr="00177C48">
          <w:rPr>
            <w:rFonts w:ascii="宋体" w:eastAsia="宋体" w:hAnsi="宋体" w:cs="宋体" w:hint="eastAsia"/>
            <w:color w:val="02029E"/>
            <w:kern w:val="0"/>
            <w:szCs w:val="24"/>
            <w:u w:val="single"/>
          </w:rPr>
          <w:t>如图</w:t>
        </w:r>
        <w:bookmarkStart w:id="34" w:name="_Hlt262920484"/>
        <w:bookmarkStart w:id="35" w:name="_Hlt262920485"/>
        <w:r w:rsidRPr="00177C48">
          <w:rPr>
            <w:rFonts w:ascii="宋体" w:eastAsia="宋体" w:hAnsi="宋体" w:cs="宋体"/>
            <w:color w:val="02029E"/>
            <w:kern w:val="0"/>
            <w:szCs w:val="24"/>
            <w:u w:val="single"/>
          </w:rPr>
          <w:t>7</w:t>
        </w:r>
        <w:bookmarkEnd w:id="34"/>
        <w:bookmarkEnd w:id="35"/>
      </w:hyperlink>
      <w:r w:rsidRPr="00177C48">
        <w:rPr>
          <w:rFonts w:ascii="宋体" w:eastAsia="宋体" w:hAnsi="宋体" w:cs="宋体" w:hint="eastAsia"/>
          <w:color w:val="000000"/>
          <w:kern w:val="0"/>
          <w:szCs w:val="21"/>
        </w:rPr>
        <w:t>。</w:t>
      </w:r>
      <w:r w:rsidRPr="00177C48">
        <w:rPr>
          <w:rFonts w:ascii="宋体" w:eastAsia="宋体" w:hAnsi="Times New Roman" w:cs="宋体"/>
          <w:color w:val="000000"/>
          <w:kern w:val="0"/>
          <w:szCs w:val="21"/>
        </w:rPr>
        <w:br/>
      </w:r>
      <w:r w:rsidRPr="00177C48">
        <w:rPr>
          <w:rFonts w:ascii="宋体" w:eastAsia="宋体" w:hAnsi="Times New Roman" w:cs="宋体" w:hint="eastAsia"/>
          <w:noProof/>
          <w:color w:val="000000"/>
          <w:kern w:val="0"/>
          <w:szCs w:val="21"/>
        </w:rPr>
        <w:drawing>
          <wp:inline distT="0" distB="0" distL="0" distR="0">
            <wp:extent cx="5705475" cy="2762250"/>
            <wp:effectExtent l="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5705475" cy="2762250"/>
                    </a:xfrm>
                    <a:prstGeom prst="rect">
                      <a:avLst/>
                    </a:prstGeom>
                    <a:noFill/>
                    <a:ln>
                      <a:noFill/>
                    </a:ln>
                  </pic:spPr>
                </pic:pic>
              </a:graphicData>
            </a:graphic>
          </wp:inline>
        </w:drawing>
      </w:r>
      <w:r w:rsidRPr="00177C48">
        <w:rPr>
          <w:rFonts w:ascii="宋体" w:eastAsia="宋体" w:hAnsi="Times New Roman" w:cs="宋体"/>
          <w:color w:val="000000"/>
          <w:kern w:val="0"/>
          <w:szCs w:val="21"/>
        </w:rPr>
        <w:br/>
      </w:r>
      <w:r w:rsidRPr="00177C48">
        <w:rPr>
          <w:rFonts w:ascii="宋体" w:eastAsia="宋体" w:hAnsi="宋体" w:cs="宋体"/>
          <w:color w:val="000000"/>
          <w:kern w:val="0"/>
          <w:szCs w:val="21"/>
        </w:rPr>
        <w:t xml:space="preserve">                            </w:t>
      </w:r>
      <w:r w:rsidRPr="00177C48">
        <w:rPr>
          <w:rFonts w:ascii="宋体" w:eastAsia="宋体" w:hAnsi="宋体" w:cs="宋体" w:hint="eastAsia"/>
          <w:color w:val="000000"/>
          <w:kern w:val="0"/>
          <w:szCs w:val="21"/>
          <w:shd w:val="pct10" w:color="auto" w:fill="FFFFFF"/>
        </w:rPr>
        <w:t>图</w:t>
      </w:r>
      <w:r w:rsidRPr="00177C48">
        <w:rPr>
          <w:rFonts w:ascii="宋体" w:eastAsia="宋体" w:hAnsi="宋体" w:cs="宋体"/>
          <w:color w:val="000000"/>
          <w:kern w:val="0"/>
          <w:szCs w:val="21"/>
          <w:shd w:val="pct10" w:color="auto" w:fill="FFFFFF"/>
        </w:rPr>
        <w:t>7</w:t>
      </w:r>
      <w:r w:rsidRPr="00177C48">
        <w:rPr>
          <w:rFonts w:ascii="宋体" w:eastAsia="宋体" w:hAnsi="Times New Roman" w:cs="宋体"/>
          <w:color w:val="000000"/>
          <w:kern w:val="0"/>
          <w:szCs w:val="21"/>
        </w:rPr>
        <w:br/>
      </w:r>
      <w:r w:rsidRPr="00177C48">
        <w:rPr>
          <w:rFonts w:ascii="宋体" w:eastAsia="宋体" w:hAnsi="宋体" w:cs="宋体" w:hint="eastAsia"/>
          <w:color w:val="000000"/>
          <w:kern w:val="0"/>
          <w:szCs w:val="21"/>
        </w:rPr>
        <w:t>使用鼠标依此点击控件就可以重新规定焦点移动次序。最后按下</w:t>
      </w:r>
      <w:r w:rsidRPr="00177C48">
        <w:rPr>
          <w:rFonts w:ascii="宋体" w:eastAsia="宋体" w:hAnsi="宋体" w:cs="宋体"/>
          <w:color w:val="000000"/>
          <w:kern w:val="0"/>
          <w:szCs w:val="21"/>
        </w:rPr>
        <w:t>Ctrl-T</w:t>
      </w:r>
      <w:r w:rsidRPr="00177C48">
        <w:rPr>
          <w:rFonts w:ascii="宋体" w:eastAsia="宋体" w:hAnsi="宋体" w:cs="宋体" w:hint="eastAsia"/>
          <w:color w:val="000000"/>
          <w:kern w:val="0"/>
          <w:szCs w:val="21"/>
        </w:rPr>
        <w:t>进行测试。</w:t>
      </w:r>
    </w:p>
    <w:p w:rsidR="00177C48" w:rsidRPr="00177C48" w:rsidRDefault="00177C48" w:rsidP="00177C48">
      <w:pPr>
        <w:widowControl/>
        <w:spacing w:before="100" w:beforeAutospacing="1" w:after="100" w:afterAutospacing="1"/>
        <w:jc w:val="left"/>
        <w:rPr>
          <w:rFonts w:ascii="宋体" w:eastAsia="宋体" w:hAnsi="Times New Roman" w:cs="宋体"/>
          <w:color w:val="000000"/>
          <w:kern w:val="0"/>
          <w:szCs w:val="21"/>
        </w:rPr>
      </w:pPr>
      <w:r w:rsidRPr="00177C48">
        <w:rPr>
          <w:rFonts w:ascii="宋体" w:eastAsia="宋体" w:hAnsi="宋体" w:cs="宋体" w:hint="eastAsia"/>
          <w:color w:val="000000"/>
          <w:kern w:val="0"/>
          <w:szCs w:val="21"/>
        </w:rPr>
        <w:t>最后我们需要为对话框产生新的类，</w:t>
      </w:r>
      <w:r w:rsidRPr="00177C48">
        <w:rPr>
          <w:rFonts w:ascii="宋体" w:eastAsia="宋体" w:hAnsi="宋体" w:cs="宋体"/>
          <w:color w:val="000000"/>
          <w:kern w:val="0"/>
          <w:szCs w:val="21"/>
        </w:rPr>
        <w:t>ClassWizard</w:t>
      </w:r>
      <w:r w:rsidRPr="00177C48">
        <w:rPr>
          <w:rFonts w:ascii="宋体" w:eastAsia="宋体" w:hAnsi="宋体" w:cs="宋体" w:hint="eastAsia"/>
          <w:color w:val="000000"/>
          <w:kern w:val="0"/>
          <w:szCs w:val="21"/>
        </w:rPr>
        <w:t>可以替我们完成大部分的工作，我们只需要填写几个参数就可以了。在编辑好的对话框上双击，然后系统回询问是否添加新的对话框，选择是并在接下来的对话框中输入类名就可以了。</w:t>
      </w:r>
      <w:r w:rsidRPr="00177C48">
        <w:rPr>
          <w:rFonts w:ascii="宋体" w:eastAsia="宋体" w:hAnsi="宋体" w:cs="宋体"/>
          <w:color w:val="000000"/>
          <w:kern w:val="0"/>
          <w:szCs w:val="21"/>
        </w:rPr>
        <w:t>ClassWizard</w:t>
      </w:r>
      <w:r w:rsidRPr="00177C48">
        <w:rPr>
          <w:rFonts w:ascii="宋体" w:eastAsia="宋体" w:hAnsi="宋体" w:cs="宋体" w:hint="eastAsia"/>
          <w:color w:val="000000"/>
          <w:kern w:val="0"/>
          <w:szCs w:val="21"/>
        </w:rPr>
        <w:t>会为你产生所需要的头文件和</w:t>
      </w:r>
      <w:r w:rsidRPr="00177C48">
        <w:rPr>
          <w:rFonts w:ascii="宋体" w:eastAsia="宋体" w:hAnsi="宋体" w:cs="宋体"/>
          <w:color w:val="000000"/>
          <w:kern w:val="0"/>
          <w:szCs w:val="21"/>
        </w:rPr>
        <w:t>CPP</w:t>
      </w:r>
      <w:r w:rsidRPr="00177C48">
        <w:rPr>
          <w:rFonts w:ascii="宋体" w:eastAsia="宋体" w:hAnsi="宋体" w:cs="宋体" w:hint="eastAsia"/>
          <w:color w:val="000000"/>
          <w:kern w:val="0"/>
          <w:szCs w:val="21"/>
        </w:rPr>
        <w:t>文件。然后在需要使用的地方包含相应的头文件，对于有模式对话框使用</w:t>
      </w:r>
      <w:r w:rsidRPr="00177C48">
        <w:rPr>
          <w:rFonts w:ascii="宋体" w:eastAsia="宋体" w:hAnsi="宋体" w:cs="宋体"/>
          <w:color w:val="000000"/>
          <w:kern w:val="0"/>
          <w:szCs w:val="21"/>
        </w:rPr>
        <w:t>DoModal()</w:t>
      </w:r>
      <w:r w:rsidRPr="00177C48">
        <w:rPr>
          <w:rFonts w:ascii="宋体" w:eastAsia="宋体" w:hAnsi="宋体" w:cs="宋体" w:hint="eastAsia"/>
          <w:color w:val="000000"/>
          <w:kern w:val="0"/>
          <w:szCs w:val="21"/>
        </w:rPr>
        <w:t>产生，对于无模式对话框使用</w:t>
      </w:r>
      <w:r w:rsidRPr="00177C48">
        <w:rPr>
          <w:rFonts w:ascii="宋体" w:eastAsia="宋体" w:hAnsi="宋体" w:cs="宋体"/>
          <w:color w:val="000000"/>
          <w:kern w:val="0"/>
          <w:szCs w:val="21"/>
        </w:rPr>
        <w:t>Create()</w:t>
      </w:r>
      <w:r w:rsidRPr="00177C48">
        <w:rPr>
          <w:rFonts w:ascii="宋体" w:eastAsia="宋体" w:hAnsi="宋体" w:cs="宋体" w:hint="eastAsia"/>
          <w:color w:val="000000"/>
          <w:kern w:val="0"/>
          <w:szCs w:val="21"/>
        </w:rPr>
        <w:t>产生。相关代码如下</w:t>
      </w:r>
      <w:r w:rsidRPr="00177C48">
        <w:rPr>
          <w:rFonts w:ascii="宋体" w:eastAsia="宋体" w:hAnsi="宋体" w:cs="宋体"/>
          <w:color w:val="000000"/>
          <w:kern w:val="0"/>
          <w:szCs w:val="21"/>
        </w:rPr>
        <w:t xml:space="preserve">: </w:t>
      </w:r>
      <w:r w:rsidRPr="00177C48">
        <w:rPr>
          <w:rFonts w:ascii="宋体" w:eastAsia="宋体" w:hAnsi="Times New Roman" w:cs="宋体"/>
          <w:color w:val="000000"/>
          <w:kern w:val="0"/>
          <w:szCs w:val="21"/>
        </w:rPr>
        <w:br/>
      </w:r>
      <w:r w:rsidRPr="00177C48">
        <w:rPr>
          <w:rFonts w:ascii="宋体" w:eastAsia="宋体" w:hAnsi="宋体" w:cs="宋体"/>
          <w:color w:val="000000"/>
          <w:kern w:val="0"/>
          <w:szCs w:val="21"/>
        </w:rPr>
        <w:t xml:space="preserve">void CMy51_s1View::OnCreateDlg() </w:t>
      </w:r>
      <w:r w:rsidRPr="00177C48">
        <w:rPr>
          <w:rFonts w:ascii="宋体" w:eastAsia="宋体" w:hAnsi="Times New Roman" w:cs="宋体"/>
          <w:color w:val="000000"/>
          <w:kern w:val="0"/>
          <w:szCs w:val="21"/>
        </w:rPr>
        <w:br/>
        <w:t>{</w:t>
      </w:r>
      <w:r w:rsidRPr="00177C48">
        <w:rPr>
          <w:rFonts w:ascii="宋体" w:eastAsia="宋体" w:hAnsi="宋体" w:cs="宋体"/>
          <w:color w:val="000000"/>
          <w:kern w:val="0"/>
          <w:szCs w:val="21"/>
        </w:rPr>
        <w:t>//</w:t>
      </w:r>
      <w:r w:rsidRPr="00177C48">
        <w:rPr>
          <w:rFonts w:ascii="宋体" w:eastAsia="宋体" w:hAnsi="宋体" w:cs="宋体" w:hint="eastAsia"/>
          <w:color w:val="000000"/>
          <w:kern w:val="0"/>
          <w:szCs w:val="21"/>
        </w:rPr>
        <w:t>产生无模式对话框</w:t>
      </w:r>
      <w:r w:rsidRPr="00177C48">
        <w:rPr>
          <w:rFonts w:ascii="宋体" w:eastAsia="宋体" w:hAnsi="Times New Roman" w:cs="宋体"/>
          <w:color w:val="000000"/>
          <w:kern w:val="0"/>
          <w:szCs w:val="21"/>
        </w:rPr>
        <w:br/>
      </w:r>
      <w:r w:rsidRPr="00177C48">
        <w:rPr>
          <w:rFonts w:ascii="宋体" w:eastAsia="宋体" w:hAnsi="宋体" w:cs="宋体"/>
          <w:color w:val="000000"/>
          <w:kern w:val="0"/>
          <w:szCs w:val="21"/>
        </w:rPr>
        <w:t xml:space="preserve">         CTestDlg *dlg=new CTestDlg;</w:t>
      </w:r>
      <w:r w:rsidRPr="00177C48">
        <w:rPr>
          <w:rFonts w:ascii="宋体" w:eastAsia="宋体" w:hAnsi="Times New Roman" w:cs="宋体"/>
          <w:color w:val="000000"/>
          <w:kern w:val="0"/>
          <w:szCs w:val="21"/>
        </w:rPr>
        <w:br/>
      </w:r>
      <w:r w:rsidRPr="00177C48">
        <w:rPr>
          <w:rFonts w:ascii="宋体" w:eastAsia="宋体" w:hAnsi="宋体" w:cs="宋体"/>
          <w:color w:val="000000"/>
          <w:kern w:val="0"/>
          <w:szCs w:val="21"/>
        </w:rPr>
        <w:t xml:space="preserve">         dlg-&gt;Create(IDD_TEST_DLG);</w:t>
      </w:r>
      <w:r w:rsidRPr="00177C48">
        <w:rPr>
          <w:rFonts w:ascii="宋体" w:eastAsia="宋体" w:hAnsi="Times New Roman" w:cs="宋体"/>
          <w:color w:val="000000"/>
          <w:kern w:val="0"/>
          <w:szCs w:val="21"/>
        </w:rPr>
        <w:br/>
      </w:r>
      <w:r w:rsidRPr="00177C48">
        <w:rPr>
          <w:rFonts w:ascii="宋体" w:eastAsia="宋体" w:hAnsi="宋体" w:cs="宋体"/>
          <w:color w:val="000000"/>
          <w:kern w:val="0"/>
          <w:szCs w:val="21"/>
        </w:rPr>
        <w:lastRenderedPageBreak/>
        <w:t xml:space="preserve">         dlg-&gt;ShowWindow(SW_SHOW);</w:t>
      </w:r>
      <w:r w:rsidRPr="00177C48">
        <w:rPr>
          <w:rFonts w:ascii="宋体" w:eastAsia="宋体" w:hAnsi="Times New Roman" w:cs="宋体"/>
          <w:color w:val="000000"/>
          <w:kern w:val="0"/>
          <w:szCs w:val="21"/>
        </w:rPr>
        <w:br/>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 xml:space="preserve">void CMy51_s1View::OnDoModal() </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宋体" w:cs="宋体"/>
          <w:color w:val="000000"/>
          <w:kern w:val="0"/>
          <w:szCs w:val="21"/>
        </w:rPr>
        <w:t>{//</w:t>
      </w:r>
      <w:r w:rsidRPr="00177C48">
        <w:rPr>
          <w:rFonts w:ascii="宋体" w:eastAsia="宋体" w:hAnsi="宋体" w:cs="宋体" w:hint="eastAsia"/>
          <w:color w:val="000000"/>
          <w:kern w:val="0"/>
          <w:szCs w:val="21"/>
        </w:rPr>
        <w:t>产生有模式对话框</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Times New Roman" w:cs="宋体"/>
          <w:color w:val="000000"/>
          <w:kern w:val="0"/>
          <w:szCs w:val="21"/>
        </w:rPr>
        <w:tab/>
      </w:r>
      <w:r w:rsidRPr="00177C48">
        <w:rPr>
          <w:rFonts w:ascii="宋体" w:eastAsia="宋体" w:hAnsi="宋体" w:cs="宋体"/>
          <w:color w:val="000000"/>
          <w:kern w:val="0"/>
          <w:szCs w:val="21"/>
        </w:rPr>
        <w:t>CTestDlg dlg;</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int iRet=dlg.DoModal();</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TRACE("dlg return %d\n",iRet);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p>
    <w:p w:rsidR="00177C48" w:rsidRPr="00177C48" w:rsidRDefault="00177C48" w:rsidP="00177C48">
      <w:pPr>
        <w:widowControl/>
        <w:jc w:val="left"/>
        <w:rPr>
          <w:rFonts w:ascii="宋体" w:eastAsia="宋体" w:hAnsi="Times New Roman" w:cs="宋体"/>
          <w:color w:val="02029E"/>
          <w:kern w:val="0"/>
          <w:szCs w:val="24"/>
        </w:rPr>
      </w:pPr>
      <w:hyperlink r:id="rId106" w:history="1">
        <w:r w:rsidRPr="00177C48">
          <w:rPr>
            <w:rFonts w:ascii="宋体" w:eastAsia="宋体" w:hAnsi="宋体" w:cs="宋体" w:hint="eastAsia"/>
            <w:color w:val="02029E"/>
            <w:kern w:val="0"/>
            <w:szCs w:val="24"/>
            <w:u w:val="single"/>
          </w:rPr>
          <w:t>下载例子</w:t>
        </w:r>
      </w:hyperlink>
      <w:r w:rsidRPr="00177C48">
        <w:rPr>
          <w:rFonts w:ascii="宋体" w:eastAsia="宋体" w:hAnsi="宋体" w:cs="宋体" w:hint="eastAsia"/>
          <w:color w:val="000000"/>
          <w:kern w:val="0"/>
          <w:szCs w:val="24"/>
        </w:rPr>
        <w:t>。如果你在调试这个程序时你会发现程序在退出后会有内存泄漏，这是因为我没有释放无模式对话框所使用的内存，这一问题会在以后的章节</w:t>
      </w:r>
      <w:hyperlink r:id="rId107" w:tgtFrame="_blank" w:history="1">
        <w:r w:rsidRPr="00177C48">
          <w:rPr>
            <w:rFonts w:ascii="宋体" w:eastAsia="宋体" w:hAnsi="宋体" w:cs="宋体"/>
            <w:color w:val="02029E"/>
            <w:kern w:val="0"/>
            <w:szCs w:val="24"/>
            <w:u w:val="single"/>
          </w:rPr>
          <w:t xml:space="preserve">5.3 </w:t>
        </w:r>
        <w:r w:rsidRPr="00177C48">
          <w:rPr>
            <w:rFonts w:ascii="宋体" w:eastAsia="宋体" w:hAnsi="宋体" w:cs="宋体" w:hint="eastAsia"/>
            <w:color w:val="02029E"/>
            <w:kern w:val="0"/>
            <w:szCs w:val="24"/>
            <w:u w:val="single"/>
          </w:rPr>
          <w:t>创建无模式对话框</w:t>
        </w:r>
      </w:hyperlink>
      <w:r w:rsidRPr="00177C48">
        <w:rPr>
          <w:rFonts w:ascii="宋体" w:eastAsia="宋体" w:hAnsi="宋体" w:cs="宋体" w:hint="eastAsia"/>
          <w:color w:val="000000"/>
          <w:kern w:val="0"/>
          <w:szCs w:val="24"/>
        </w:rPr>
        <w:t>中专门讲述。</w:t>
      </w:r>
      <w:r w:rsidRPr="00177C48">
        <w:rPr>
          <w:rFonts w:ascii="宋体" w:eastAsia="宋体" w:hAnsi="宋体" w:cs="宋体"/>
          <w:color w:val="000000"/>
          <w:kern w:val="0"/>
          <w:szCs w:val="24"/>
        </w:rPr>
        <w:t xml:space="preserve"> </w:t>
      </w:r>
    </w:p>
    <w:p w:rsidR="00177C48" w:rsidRPr="00177C48" w:rsidRDefault="00177C48" w:rsidP="00177C48">
      <w:pPr>
        <w:widowControl/>
        <w:spacing w:before="100" w:beforeAutospacing="1" w:after="100" w:afterAutospacing="1"/>
        <w:jc w:val="left"/>
        <w:rPr>
          <w:rFonts w:ascii="宋体" w:eastAsia="宋体" w:hAnsi="Times New Roman" w:cs="宋体"/>
          <w:color w:val="02029E"/>
          <w:kern w:val="0"/>
          <w:sz w:val="24"/>
          <w:szCs w:val="24"/>
        </w:rPr>
      </w:pPr>
      <w:r w:rsidRPr="00177C48">
        <w:rPr>
          <w:rFonts w:ascii="宋体" w:eastAsia="宋体" w:hAnsi="宋体" w:cs="宋体" w:hint="eastAsia"/>
          <w:b/>
          <w:bCs/>
          <w:color w:val="000000"/>
          <w:kern w:val="0"/>
          <w:szCs w:val="21"/>
        </w:rPr>
        <w:t>关于在使用对话框时</w:t>
      </w:r>
      <w:r w:rsidRPr="00177C48">
        <w:rPr>
          <w:rFonts w:ascii="宋体" w:eastAsia="宋体" w:hAnsi="宋体" w:cs="宋体"/>
          <w:b/>
          <w:bCs/>
          <w:color w:val="000000"/>
          <w:kern w:val="0"/>
          <w:szCs w:val="21"/>
        </w:rPr>
        <w:t>Enter</w:t>
      </w:r>
      <w:r w:rsidRPr="00177C48">
        <w:rPr>
          <w:rFonts w:ascii="宋体" w:eastAsia="宋体" w:hAnsi="宋体" w:cs="宋体" w:hint="eastAsia"/>
          <w:b/>
          <w:bCs/>
          <w:color w:val="000000"/>
          <w:kern w:val="0"/>
          <w:szCs w:val="21"/>
        </w:rPr>
        <w:t>键和</w:t>
      </w:r>
      <w:r w:rsidRPr="00177C48">
        <w:rPr>
          <w:rFonts w:ascii="宋体" w:eastAsia="宋体" w:hAnsi="宋体" w:cs="宋体"/>
          <w:b/>
          <w:bCs/>
          <w:color w:val="000000"/>
          <w:kern w:val="0"/>
          <w:szCs w:val="21"/>
        </w:rPr>
        <w:t>Escape</w:t>
      </w:r>
      <w:r w:rsidRPr="00177C48">
        <w:rPr>
          <w:rFonts w:ascii="宋体" w:eastAsia="宋体" w:hAnsi="宋体" w:cs="宋体" w:hint="eastAsia"/>
          <w:b/>
          <w:bCs/>
          <w:color w:val="000000"/>
          <w:kern w:val="0"/>
          <w:szCs w:val="21"/>
        </w:rPr>
        <w:t>键的处理：</w:t>
      </w:r>
      <w:r w:rsidRPr="00177C48">
        <w:rPr>
          <w:rFonts w:ascii="宋体" w:eastAsia="宋体" w:hAnsi="宋体" w:cs="宋体" w:hint="eastAsia"/>
          <w:color w:val="000000"/>
          <w:kern w:val="0"/>
          <w:szCs w:val="21"/>
        </w:rPr>
        <w:t>在使用对话框是你会发现当你按下</w:t>
      </w:r>
      <w:r w:rsidRPr="00177C48">
        <w:rPr>
          <w:rFonts w:ascii="宋体" w:eastAsia="宋体" w:hAnsi="宋体" w:cs="宋体"/>
          <w:color w:val="000000"/>
          <w:kern w:val="0"/>
          <w:szCs w:val="21"/>
        </w:rPr>
        <w:t>Enter</w:t>
      </w:r>
      <w:r w:rsidRPr="00177C48">
        <w:rPr>
          <w:rFonts w:ascii="宋体" w:eastAsia="宋体" w:hAnsi="宋体" w:cs="宋体" w:hint="eastAsia"/>
          <w:color w:val="000000"/>
          <w:kern w:val="0"/>
          <w:szCs w:val="21"/>
        </w:rPr>
        <w:t>键或</w:t>
      </w:r>
      <w:r w:rsidRPr="00177C48">
        <w:rPr>
          <w:rFonts w:ascii="宋体" w:eastAsia="宋体" w:hAnsi="宋体" w:cs="宋体"/>
          <w:color w:val="000000"/>
          <w:kern w:val="0"/>
          <w:szCs w:val="21"/>
        </w:rPr>
        <w:t>Escape</w:t>
      </w:r>
      <w:r w:rsidRPr="00177C48">
        <w:rPr>
          <w:rFonts w:ascii="宋体" w:eastAsia="宋体" w:hAnsi="宋体" w:cs="宋体" w:hint="eastAsia"/>
          <w:color w:val="000000"/>
          <w:kern w:val="0"/>
          <w:szCs w:val="21"/>
        </w:rPr>
        <w:t>键都会退出对话框，这是因为</w:t>
      </w:r>
      <w:r w:rsidRPr="00177C48">
        <w:rPr>
          <w:rFonts w:ascii="宋体" w:eastAsia="宋体" w:hAnsi="宋体" w:cs="宋体"/>
          <w:color w:val="000000"/>
          <w:kern w:val="0"/>
          <w:szCs w:val="21"/>
        </w:rPr>
        <w:t>Enter</w:t>
      </w:r>
      <w:r w:rsidRPr="00177C48">
        <w:rPr>
          <w:rFonts w:ascii="宋体" w:eastAsia="宋体" w:hAnsi="宋体" w:cs="宋体" w:hint="eastAsia"/>
          <w:color w:val="000000"/>
          <w:kern w:val="0"/>
          <w:szCs w:val="21"/>
        </w:rPr>
        <w:t>键会引起</w:t>
      </w:r>
      <w:r w:rsidRPr="00177C48">
        <w:rPr>
          <w:rFonts w:ascii="宋体" w:eastAsia="宋体" w:hAnsi="宋体" w:cs="宋体"/>
          <w:color w:val="000000"/>
          <w:kern w:val="0"/>
          <w:szCs w:val="21"/>
        </w:rPr>
        <w:t>CDialog::OnOK()</w:t>
      </w:r>
      <w:r w:rsidRPr="00177C48">
        <w:rPr>
          <w:rFonts w:ascii="宋体" w:eastAsia="宋体" w:hAnsi="宋体" w:cs="宋体" w:hint="eastAsia"/>
          <w:color w:val="000000"/>
          <w:kern w:val="0"/>
          <w:szCs w:val="21"/>
        </w:rPr>
        <w:t>的调用，而</w:t>
      </w:r>
      <w:r w:rsidRPr="00177C48">
        <w:rPr>
          <w:rFonts w:ascii="宋体" w:eastAsia="宋体" w:hAnsi="宋体" w:cs="宋体"/>
          <w:color w:val="000000"/>
          <w:kern w:val="0"/>
          <w:szCs w:val="21"/>
        </w:rPr>
        <w:t>Escape</w:t>
      </w:r>
      <w:r w:rsidRPr="00177C48">
        <w:rPr>
          <w:rFonts w:ascii="宋体" w:eastAsia="宋体" w:hAnsi="宋体" w:cs="宋体" w:hint="eastAsia"/>
          <w:color w:val="000000"/>
          <w:kern w:val="0"/>
          <w:szCs w:val="21"/>
        </w:rPr>
        <w:t>键会引起</w:t>
      </w:r>
      <w:r w:rsidRPr="00177C48">
        <w:rPr>
          <w:rFonts w:ascii="宋体" w:eastAsia="宋体" w:hAnsi="宋体" w:cs="宋体"/>
          <w:color w:val="000000"/>
          <w:kern w:val="0"/>
          <w:szCs w:val="21"/>
        </w:rPr>
        <w:t>CDialog::OnCancel()</w:t>
      </w:r>
      <w:r w:rsidRPr="00177C48">
        <w:rPr>
          <w:rFonts w:ascii="宋体" w:eastAsia="宋体" w:hAnsi="宋体" w:cs="宋体" w:hint="eastAsia"/>
          <w:color w:val="000000"/>
          <w:kern w:val="0"/>
          <w:szCs w:val="21"/>
        </w:rPr>
        <w:t>的调用。而这两个调用都会引起对话框的退出。在</w:t>
      </w:r>
      <w:r w:rsidRPr="00177C48">
        <w:rPr>
          <w:rFonts w:ascii="宋体" w:eastAsia="宋体" w:hAnsi="宋体" w:cs="宋体"/>
          <w:color w:val="000000"/>
          <w:kern w:val="0"/>
          <w:szCs w:val="21"/>
        </w:rPr>
        <w:t>MFC</w:t>
      </w:r>
      <w:r w:rsidRPr="00177C48">
        <w:rPr>
          <w:rFonts w:ascii="宋体" w:eastAsia="宋体" w:hAnsi="宋体" w:cs="宋体" w:hint="eastAsia"/>
          <w:color w:val="000000"/>
          <w:kern w:val="0"/>
          <w:szCs w:val="21"/>
        </w:rPr>
        <w:t>中这两个成员函数都是虚拟函数，所以我们需要进行重载，如果我们不希望退出对话框那么我们可以在函数中什么都不做，如果需要进行检查则可以添加检查代码，然后调用父类的</w:t>
      </w:r>
      <w:r w:rsidRPr="00177C48">
        <w:rPr>
          <w:rFonts w:ascii="宋体" w:eastAsia="宋体" w:hAnsi="宋体" w:cs="宋体"/>
          <w:color w:val="000000"/>
          <w:kern w:val="0"/>
          <w:szCs w:val="21"/>
        </w:rPr>
        <w:t>OnOK()</w:t>
      </w:r>
      <w:r w:rsidRPr="00177C48">
        <w:rPr>
          <w:rFonts w:ascii="宋体" w:eastAsia="宋体" w:hAnsi="宋体" w:cs="宋体" w:hint="eastAsia"/>
          <w:color w:val="000000"/>
          <w:kern w:val="0"/>
          <w:szCs w:val="21"/>
        </w:rPr>
        <w:t>或</w:t>
      </w:r>
      <w:r w:rsidRPr="00177C48">
        <w:rPr>
          <w:rFonts w:ascii="宋体" w:eastAsia="宋体" w:hAnsi="宋体" w:cs="宋体"/>
          <w:color w:val="000000"/>
          <w:kern w:val="0"/>
          <w:szCs w:val="21"/>
        </w:rPr>
        <w:t>OnCancel()</w:t>
      </w:r>
      <w:r w:rsidRPr="00177C48">
        <w:rPr>
          <w:rFonts w:ascii="宋体" w:eastAsia="宋体" w:hAnsi="宋体" w:cs="宋体" w:hint="eastAsia"/>
          <w:color w:val="000000"/>
          <w:kern w:val="0"/>
          <w:szCs w:val="21"/>
        </w:rPr>
        <w:t>。相关代码如下</w:t>
      </w:r>
      <w:r w:rsidRPr="00177C48">
        <w:rPr>
          <w:rFonts w:ascii="宋体" w:eastAsia="宋体" w:hAnsi="宋体" w:cs="宋体"/>
          <w:color w:val="000000"/>
          <w:kern w:val="0"/>
          <w:szCs w:val="21"/>
        </w:rPr>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void CTestDlg::OnOK()</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AfxMessageBox("</w:t>
      </w:r>
      <w:r w:rsidRPr="00177C48">
        <w:rPr>
          <w:rFonts w:ascii="宋体" w:eastAsia="宋体" w:hAnsi="宋体" w:cs="宋体" w:hint="eastAsia"/>
          <w:color w:val="000000"/>
          <w:kern w:val="0"/>
          <w:szCs w:val="21"/>
        </w:rPr>
        <w:t>你选择确定</w:t>
      </w:r>
      <w:r w:rsidRPr="00177C48">
        <w:rPr>
          <w:rFonts w:ascii="宋体" w:eastAsia="宋体" w:hAnsi="宋体" w:cs="宋体"/>
          <w:color w:val="000000"/>
          <w:kern w:val="0"/>
          <w:szCs w:val="21"/>
        </w:rPr>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CDialog::OnOK();</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void CTestDlg::OnCancel()</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AfxMessageBox("</w:t>
      </w:r>
      <w:r w:rsidRPr="00177C48">
        <w:rPr>
          <w:rFonts w:ascii="宋体" w:eastAsia="宋体" w:hAnsi="宋体" w:cs="宋体" w:hint="eastAsia"/>
          <w:color w:val="000000"/>
          <w:kern w:val="0"/>
          <w:szCs w:val="21"/>
        </w:rPr>
        <w:t>你选择取消</w:t>
      </w:r>
      <w:r w:rsidRPr="00177C48">
        <w:rPr>
          <w:rFonts w:ascii="宋体" w:eastAsia="宋体" w:hAnsi="宋体" w:cs="宋体"/>
          <w:color w:val="000000"/>
          <w:kern w:val="0"/>
          <w:szCs w:val="21"/>
        </w:rPr>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CDialog::OnCancel();</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宋体" w:cs="宋体"/>
          <w:color w:val="000000"/>
          <w:kern w:val="0"/>
          <w:szCs w:val="21"/>
        </w:rPr>
        <w:t>}</w:t>
      </w:r>
    </w:p>
    <w:p w:rsidR="00177C48" w:rsidRPr="00177C48" w:rsidRDefault="00177C48" w:rsidP="00177C48">
      <w:pPr>
        <w:widowControl/>
        <w:spacing w:before="100" w:beforeAutospacing="1" w:after="100" w:afterAutospacing="1"/>
        <w:ind w:firstLineChars="1083" w:firstLine="2936"/>
        <w:rPr>
          <w:rFonts w:ascii="宋体" w:eastAsia="宋体" w:hAnsi="Times New Roman" w:cs="宋体"/>
          <w:color w:val="000099"/>
          <w:kern w:val="0"/>
          <w:szCs w:val="21"/>
        </w:rPr>
      </w:pPr>
      <w:r w:rsidRPr="00177C48">
        <w:rPr>
          <w:rFonts w:ascii="宋体" w:eastAsia="宋体" w:hAnsi="宋体" w:cs="宋体"/>
          <w:b/>
          <w:bCs/>
          <w:color w:val="000099"/>
          <w:kern w:val="0"/>
          <w:sz w:val="27"/>
          <w:szCs w:val="27"/>
        </w:rPr>
        <w:t xml:space="preserve">5.2 </w:t>
      </w:r>
      <w:r w:rsidRPr="00177C48">
        <w:rPr>
          <w:rFonts w:ascii="宋体" w:eastAsia="宋体" w:hAnsi="宋体" w:cs="宋体" w:hint="eastAsia"/>
          <w:b/>
          <w:bCs/>
          <w:color w:val="000099"/>
          <w:kern w:val="0"/>
          <w:sz w:val="27"/>
          <w:szCs w:val="27"/>
        </w:rPr>
        <w:t>创建有模式对话框</w:t>
      </w:r>
      <w:r w:rsidRPr="00177C48">
        <w:rPr>
          <w:rFonts w:ascii="宋体" w:eastAsia="宋体" w:hAnsi="Times New Roman" w:cs="宋体"/>
          <w:color w:val="000099"/>
          <w:kern w:val="0"/>
          <w:szCs w:val="21"/>
        </w:rPr>
        <w:br/>
      </w:r>
      <w:r w:rsidRPr="00177C48">
        <w:rPr>
          <w:rFonts w:ascii="宋体" w:eastAsia="宋体" w:hAnsi="宋体" w:cs="宋体" w:hint="eastAsia"/>
          <w:color w:val="000000"/>
          <w:kern w:val="0"/>
          <w:szCs w:val="21"/>
        </w:rPr>
        <w:t>使用有模式对话框时在对话框弹出后调用函数不会立即返回，而是等到对话框销毁后才会返回（请注意在对话框弹出后其他窗口的消息依然会被传递）。所以在使用对话框时其他窗口都不能接收用户输入。创建有模式对话框的方法是调用</w:t>
      </w:r>
      <w:r w:rsidRPr="00177C48">
        <w:rPr>
          <w:rFonts w:ascii="宋体" w:eastAsia="宋体" w:hAnsi="宋体" w:cs="宋体"/>
          <w:color w:val="000000"/>
          <w:kern w:val="0"/>
          <w:szCs w:val="21"/>
        </w:rPr>
        <w:t>CDialog::DoModal()</w:t>
      </w:r>
      <w:r w:rsidRPr="00177C48">
        <w:rPr>
          <w:rFonts w:ascii="宋体" w:eastAsia="宋体" w:hAnsi="宋体" w:cs="宋体" w:hint="eastAsia"/>
          <w:color w:val="000000"/>
          <w:kern w:val="0"/>
          <w:szCs w:val="21"/>
        </w:rPr>
        <w:t>。下面的代码演示了这种用法：</w:t>
      </w:r>
      <w:r w:rsidRPr="00177C48">
        <w:rPr>
          <w:rFonts w:ascii="宋体" w:eastAsia="宋体" w:hAnsi="宋体" w:cs="宋体"/>
          <w:color w:val="000000"/>
          <w:kern w:val="0"/>
          <w:szCs w:val="21"/>
        </w:rPr>
        <w:t xml:space="preserve"> </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CYourView::OnOpenDlg()</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CYourDlg dlg;</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int iRet=dlg.DoModal();</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p>
    <w:p w:rsidR="00177C48" w:rsidRPr="00177C48" w:rsidRDefault="00177C48" w:rsidP="00177C48">
      <w:pPr>
        <w:widowControl/>
        <w:jc w:val="left"/>
        <w:rPr>
          <w:rFonts w:ascii="宋体" w:eastAsia="宋体" w:hAnsi="Times New Roman" w:cs="宋体"/>
          <w:color w:val="02029E"/>
          <w:kern w:val="0"/>
          <w:szCs w:val="24"/>
        </w:rPr>
      </w:pPr>
      <w:r w:rsidRPr="00177C48">
        <w:rPr>
          <w:rFonts w:ascii="宋体" w:eastAsia="宋体" w:hAnsi="宋体" w:cs="宋体"/>
          <w:color w:val="000000"/>
          <w:kern w:val="0"/>
          <w:szCs w:val="24"/>
        </w:rPr>
        <w:t>CDialog::DoModal()</w:t>
      </w:r>
      <w:r w:rsidRPr="00177C48">
        <w:rPr>
          <w:rFonts w:ascii="宋体" w:eastAsia="宋体" w:hAnsi="宋体" w:cs="宋体" w:hint="eastAsia"/>
          <w:color w:val="000000"/>
          <w:kern w:val="0"/>
          <w:szCs w:val="24"/>
        </w:rPr>
        <w:t>的返回值为</w:t>
      </w:r>
      <w:r w:rsidRPr="00177C48">
        <w:rPr>
          <w:rFonts w:ascii="宋体" w:eastAsia="宋体" w:hAnsi="宋体" w:cs="宋体"/>
          <w:color w:val="000000"/>
          <w:kern w:val="0"/>
          <w:szCs w:val="24"/>
        </w:rPr>
        <w:t>IDOK</w:t>
      </w:r>
      <w:r w:rsidRPr="00177C48">
        <w:rPr>
          <w:rFonts w:ascii="宋体" w:eastAsia="宋体" w:hAnsi="宋体" w:cs="宋体" w:hint="eastAsia"/>
          <w:color w:val="000000"/>
          <w:kern w:val="0"/>
          <w:szCs w:val="24"/>
        </w:rPr>
        <w:t>，</w:t>
      </w:r>
      <w:r w:rsidRPr="00177C48">
        <w:rPr>
          <w:rFonts w:ascii="宋体" w:eastAsia="宋体" w:hAnsi="宋体" w:cs="宋体"/>
          <w:color w:val="000000"/>
          <w:kern w:val="0"/>
          <w:szCs w:val="24"/>
        </w:rPr>
        <w:t>IDCANCEL</w:t>
      </w:r>
      <w:r w:rsidRPr="00177C48">
        <w:rPr>
          <w:rFonts w:ascii="宋体" w:eastAsia="宋体" w:hAnsi="宋体" w:cs="宋体" w:hint="eastAsia"/>
          <w:color w:val="000000"/>
          <w:kern w:val="0"/>
          <w:szCs w:val="24"/>
        </w:rPr>
        <w:t>。表明操作者在对话框上选择</w:t>
      </w:r>
      <w:r w:rsidRPr="00177C48">
        <w:rPr>
          <w:rFonts w:ascii="宋体" w:eastAsia="宋体" w:hAnsi="Times New Roman" w:cs="宋体" w:hint="eastAsia"/>
          <w:color w:val="000000"/>
          <w:kern w:val="0"/>
          <w:szCs w:val="24"/>
        </w:rPr>
        <w:t>“</w:t>
      </w:r>
      <w:r w:rsidRPr="00177C48">
        <w:rPr>
          <w:rFonts w:ascii="宋体" w:eastAsia="宋体" w:hAnsi="宋体" w:cs="宋体" w:hint="eastAsia"/>
          <w:color w:val="000000"/>
          <w:kern w:val="0"/>
          <w:szCs w:val="24"/>
        </w:rPr>
        <w:t>确认</w:t>
      </w:r>
      <w:r w:rsidRPr="00177C48">
        <w:rPr>
          <w:rFonts w:ascii="宋体" w:eastAsia="宋体" w:hAnsi="Times New Roman" w:cs="宋体" w:hint="eastAsia"/>
          <w:color w:val="000000"/>
          <w:kern w:val="0"/>
          <w:szCs w:val="24"/>
        </w:rPr>
        <w:t>”</w:t>
      </w:r>
      <w:r w:rsidRPr="00177C48">
        <w:rPr>
          <w:rFonts w:ascii="宋体" w:eastAsia="宋体" w:hAnsi="宋体" w:cs="宋体" w:hint="eastAsia"/>
          <w:color w:val="000000"/>
          <w:kern w:val="0"/>
          <w:szCs w:val="24"/>
        </w:rPr>
        <w:t>或是</w:t>
      </w:r>
      <w:r w:rsidRPr="00177C48">
        <w:rPr>
          <w:rFonts w:ascii="宋体" w:eastAsia="宋体" w:hAnsi="Times New Roman" w:cs="宋体" w:hint="eastAsia"/>
          <w:color w:val="000000"/>
          <w:kern w:val="0"/>
          <w:szCs w:val="24"/>
        </w:rPr>
        <w:t>“</w:t>
      </w:r>
      <w:r w:rsidRPr="00177C48">
        <w:rPr>
          <w:rFonts w:ascii="宋体" w:eastAsia="宋体" w:hAnsi="宋体" w:cs="宋体" w:hint="eastAsia"/>
          <w:color w:val="000000"/>
          <w:kern w:val="0"/>
          <w:szCs w:val="24"/>
        </w:rPr>
        <w:t>取消</w:t>
      </w:r>
      <w:r w:rsidRPr="00177C48">
        <w:rPr>
          <w:rFonts w:ascii="宋体" w:eastAsia="宋体" w:hAnsi="Times New Roman" w:cs="宋体" w:hint="eastAsia"/>
          <w:color w:val="000000"/>
          <w:kern w:val="0"/>
          <w:szCs w:val="24"/>
        </w:rPr>
        <w:t>”</w:t>
      </w:r>
      <w:r w:rsidRPr="00177C48">
        <w:rPr>
          <w:rFonts w:ascii="宋体" w:eastAsia="宋体" w:hAnsi="宋体" w:cs="宋体" w:hint="eastAsia"/>
          <w:color w:val="000000"/>
          <w:kern w:val="0"/>
          <w:szCs w:val="24"/>
        </w:rPr>
        <w:t>。由于在对话框销毁前</w:t>
      </w:r>
      <w:r w:rsidRPr="00177C48">
        <w:rPr>
          <w:rFonts w:ascii="宋体" w:eastAsia="宋体" w:hAnsi="宋体" w:cs="宋体"/>
          <w:color w:val="000000"/>
          <w:kern w:val="0"/>
          <w:szCs w:val="24"/>
        </w:rPr>
        <w:t>DoModal</w:t>
      </w:r>
      <w:r w:rsidRPr="00177C48">
        <w:rPr>
          <w:rFonts w:ascii="宋体" w:eastAsia="宋体" w:hAnsi="宋体" w:cs="宋体" w:hint="eastAsia"/>
          <w:color w:val="000000"/>
          <w:kern w:val="0"/>
          <w:szCs w:val="24"/>
        </w:rPr>
        <w:t>不会返回，所以可以使用局部变量来引用对象。在退出函数体后对象同时也会被销毁。而对于无模式对话框则不能这样使用，下节</w:t>
      </w:r>
      <w:hyperlink r:id="rId108" w:tgtFrame="_blank" w:history="1">
        <w:r w:rsidRPr="00177C48">
          <w:rPr>
            <w:rFonts w:ascii="宋体" w:eastAsia="宋体" w:hAnsi="宋体" w:cs="宋体"/>
            <w:color w:val="02029E"/>
            <w:kern w:val="0"/>
            <w:szCs w:val="24"/>
            <w:u w:val="single"/>
          </w:rPr>
          <w:t xml:space="preserve">5.3 </w:t>
        </w:r>
        <w:r w:rsidRPr="00177C48">
          <w:rPr>
            <w:rFonts w:ascii="宋体" w:eastAsia="宋体" w:hAnsi="宋体" w:cs="宋体" w:hint="eastAsia"/>
            <w:color w:val="02029E"/>
            <w:kern w:val="0"/>
            <w:szCs w:val="24"/>
            <w:u w:val="single"/>
          </w:rPr>
          <w:t>创建无模式对话框</w:t>
        </w:r>
      </w:hyperlink>
      <w:r w:rsidRPr="00177C48">
        <w:rPr>
          <w:rFonts w:ascii="宋体" w:eastAsia="宋体" w:hAnsi="宋体" w:cs="宋体" w:hint="eastAsia"/>
          <w:color w:val="000000"/>
          <w:kern w:val="0"/>
          <w:szCs w:val="24"/>
        </w:rPr>
        <w:t>中会详细讲解。</w:t>
      </w:r>
      <w:r w:rsidRPr="00177C48">
        <w:rPr>
          <w:rFonts w:ascii="宋体" w:eastAsia="宋体" w:hAnsi="宋体" w:cs="宋体"/>
          <w:color w:val="000000"/>
          <w:kern w:val="0"/>
          <w:szCs w:val="24"/>
        </w:rPr>
        <w:t xml:space="preserve"> </w:t>
      </w:r>
    </w:p>
    <w:p w:rsidR="00177C48" w:rsidRPr="00177C48" w:rsidRDefault="00177C48" w:rsidP="00177C48">
      <w:pPr>
        <w:widowControl/>
        <w:spacing w:before="100" w:beforeAutospacing="1" w:after="100" w:afterAutospacing="1"/>
        <w:jc w:val="left"/>
        <w:rPr>
          <w:rFonts w:ascii="宋体" w:eastAsia="宋体" w:hAnsi="Times New Roman" w:cs="宋体"/>
          <w:color w:val="02029E"/>
          <w:kern w:val="0"/>
          <w:sz w:val="24"/>
          <w:szCs w:val="24"/>
        </w:rPr>
      </w:pPr>
      <w:r w:rsidRPr="00177C48">
        <w:rPr>
          <w:rFonts w:ascii="宋体" w:eastAsia="宋体" w:hAnsi="宋体" w:cs="宋体" w:hint="eastAsia"/>
          <w:color w:val="000000"/>
          <w:kern w:val="0"/>
          <w:szCs w:val="21"/>
        </w:rPr>
        <w:t>你需要根据</w:t>
      </w:r>
      <w:r w:rsidRPr="00177C48">
        <w:rPr>
          <w:rFonts w:ascii="宋体" w:eastAsia="宋体" w:hAnsi="宋体" w:cs="宋体"/>
          <w:color w:val="000000"/>
          <w:kern w:val="0"/>
          <w:szCs w:val="21"/>
        </w:rPr>
        <w:t>DoModal()</w:t>
      </w:r>
      <w:r w:rsidRPr="00177C48">
        <w:rPr>
          <w:rFonts w:ascii="宋体" w:eastAsia="宋体" w:hAnsi="宋体" w:cs="宋体" w:hint="eastAsia"/>
          <w:color w:val="000000"/>
          <w:kern w:val="0"/>
          <w:szCs w:val="21"/>
        </w:rPr>
        <w:t>的返回值来决定你下一步的动作，而得到返回值也是使用有模式对话框的一个很大原因。</w:t>
      </w:r>
    </w:p>
    <w:p w:rsidR="00177C48" w:rsidRPr="00177C48" w:rsidRDefault="00177C48" w:rsidP="00177C48">
      <w:pPr>
        <w:widowControl/>
        <w:spacing w:before="100" w:beforeAutospacing="1" w:after="100" w:afterAutospacing="1"/>
        <w:jc w:val="left"/>
        <w:rPr>
          <w:rFonts w:ascii="宋体" w:eastAsia="宋体" w:hAnsi="Times New Roman" w:cs="宋体"/>
          <w:color w:val="000000"/>
          <w:kern w:val="0"/>
          <w:szCs w:val="21"/>
        </w:rPr>
      </w:pPr>
      <w:r w:rsidRPr="00177C48">
        <w:rPr>
          <w:rFonts w:ascii="宋体" w:eastAsia="宋体" w:hAnsi="宋体" w:cs="宋体" w:hint="eastAsia"/>
          <w:color w:val="000000"/>
          <w:kern w:val="0"/>
          <w:szCs w:val="21"/>
        </w:rPr>
        <w:lastRenderedPageBreak/>
        <w:t>使用有模式对话框需要注意一些问题，比如说不要在一些反复出现的事件处理过程中生成有模式对话框，比如说在定时器中产生有模式对话框，因为在上一个对话框还未退出时，定时器消息又会引起下一个对话框的弹出。</w:t>
      </w:r>
    </w:p>
    <w:p w:rsidR="00177C48" w:rsidRPr="00177C48" w:rsidRDefault="00177C48" w:rsidP="00177C48">
      <w:pPr>
        <w:widowControl/>
        <w:spacing w:before="100" w:beforeAutospacing="1" w:after="100" w:afterAutospacing="1"/>
        <w:jc w:val="left"/>
        <w:rPr>
          <w:rFonts w:ascii="宋体" w:eastAsia="宋体" w:hAnsi="Times New Roman" w:cs="宋体"/>
          <w:color w:val="000000"/>
          <w:kern w:val="0"/>
          <w:szCs w:val="21"/>
        </w:rPr>
      </w:pPr>
      <w:r w:rsidRPr="00177C48">
        <w:rPr>
          <w:rFonts w:ascii="宋体" w:eastAsia="宋体" w:hAnsi="宋体" w:cs="宋体" w:hint="eastAsia"/>
          <w:color w:val="000000"/>
          <w:kern w:val="0"/>
          <w:szCs w:val="21"/>
        </w:rPr>
        <w:t>同样的在你的对话框类中为了向调用者返回不同的值可以调用</w:t>
      </w:r>
      <w:r w:rsidRPr="00177C48">
        <w:rPr>
          <w:rFonts w:ascii="宋体" w:eastAsia="宋体" w:hAnsi="宋体" w:cs="宋体"/>
          <w:color w:val="000000"/>
          <w:kern w:val="0"/>
          <w:szCs w:val="21"/>
        </w:rPr>
        <w:t>CDialog::OnOK()</w:t>
      </w:r>
      <w:r w:rsidRPr="00177C48">
        <w:rPr>
          <w:rFonts w:ascii="宋体" w:eastAsia="宋体" w:hAnsi="宋体" w:cs="宋体" w:hint="eastAsia"/>
          <w:color w:val="000000"/>
          <w:kern w:val="0"/>
          <w:szCs w:val="21"/>
        </w:rPr>
        <w:t>或是</w:t>
      </w:r>
      <w:r w:rsidRPr="00177C48">
        <w:rPr>
          <w:rFonts w:ascii="宋体" w:eastAsia="宋体" w:hAnsi="宋体" w:cs="宋体"/>
          <w:color w:val="000000"/>
          <w:kern w:val="0"/>
          <w:szCs w:val="21"/>
        </w:rPr>
        <w:t>CDialog::OnCancel()</w:t>
      </w:r>
      <w:r w:rsidRPr="00177C48">
        <w:rPr>
          <w:rFonts w:ascii="宋体" w:eastAsia="宋体" w:hAnsi="宋体" w:cs="宋体" w:hint="eastAsia"/>
          <w:color w:val="000000"/>
          <w:kern w:val="0"/>
          <w:szCs w:val="21"/>
        </w:rPr>
        <w:t>以返回</w:t>
      </w:r>
      <w:r w:rsidRPr="00177C48">
        <w:rPr>
          <w:rFonts w:ascii="宋体" w:eastAsia="宋体" w:hAnsi="宋体" w:cs="宋体"/>
          <w:color w:val="000000"/>
          <w:kern w:val="0"/>
          <w:szCs w:val="21"/>
        </w:rPr>
        <w:t>IDOK</w:t>
      </w:r>
      <w:r w:rsidRPr="00177C48">
        <w:rPr>
          <w:rFonts w:ascii="宋体" w:eastAsia="宋体" w:hAnsi="宋体" w:cs="宋体" w:hint="eastAsia"/>
          <w:color w:val="000000"/>
          <w:kern w:val="0"/>
          <w:szCs w:val="21"/>
        </w:rPr>
        <w:t>或</w:t>
      </w:r>
      <w:r w:rsidRPr="00177C48">
        <w:rPr>
          <w:rFonts w:ascii="宋体" w:eastAsia="宋体" w:hAnsi="宋体" w:cs="宋体"/>
          <w:color w:val="000000"/>
          <w:kern w:val="0"/>
          <w:szCs w:val="21"/>
        </w:rPr>
        <w:t>IDCANCEL</w:t>
      </w:r>
      <w:r w:rsidRPr="00177C48">
        <w:rPr>
          <w:rFonts w:ascii="宋体" w:eastAsia="宋体" w:hAnsi="宋体" w:cs="宋体" w:hint="eastAsia"/>
          <w:color w:val="000000"/>
          <w:kern w:val="0"/>
          <w:szCs w:val="21"/>
        </w:rPr>
        <w:t>，如果你希望返回其他的值，你需要调用</w:t>
      </w:r>
      <w:r w:rsidRPr="00177C48">
        <w:rPr>
          <w:rFonts w:ascii="宋体" w:eastAsia="宋体" w:hAnsi="宋体" w:cs="宋体"/>
          <w:color w:val="000000"/>
          <w:kern w:val="0"/>
          <w:szCs w:val="21"/>
        </w:rPr>
        <w:t xml:space="preserve"> </w:t>
      </w:r>
      <w:r w:rsidRPr="00177C48">
        <w:rPr>
          <w:rFonts w:ascii="宋体" w:eastAsia="宋体" w:hAnsi="宋体" w:cs="宋体"/>
          <w:color w:val="000000"/>
          <w:kern w:val="0"/>
          <w:szCs w:val="21"/>
        </w:rPr>
        <w:br/>
        <w:t>CDialog::EndDialog( int nResult );</w:t>
      </w:r>
      <w:r w:rsidRPr="00177C48">
        <w:rPr>
          <w:rFonts w:ascii="宋体" w:eastAsia="宋体" w:hAnsi="宋体" w:cs="宋体" w:hint="eastAsia"/>
          <w:color w:val="000000"/>
          <w:kern w:val="0"/>
          <w:szCs w:val="21"/>
        </w:rPr>
        <w:t>其中</w:t>
      </w:r>
      <w:r w:rsidRPr="00177C48">
        <w:rPr>
          <w:rFonts w:ascii="宋体" w:eastAsia="宋体" w:hAnsi="宋体" w:cs="宋体"/>
          <w:color w:val="000000"/>
          <w:kern w:val="0"/>
          <w:szCs w:val="21"/>
        </w:rPr>
        <w:t>nResult</w:t>
      </w:r>
      <w:r w:rsidRPr="00177C48">
        <w:rPr>
          <w:rFonts w:ascii="宋体" w:eastAsia="宋体" w:hAnsi="宋体" w:cs="宋体" w:hint="eastAsia"/>
          <w:color w:val="000000"/>
          <w:kern w:val="0"/>
          <w:szCs w:val="21"/>
        </w:rPr>
        <w:t>会作为</w:t>
      </w:r>
      <w:r w:rsidRPr="00177C48">
        <w:rPr>
          <w:rFonts w:ascii="宋体" w:eastAsia="宋体" w:hAnsi="宋体" w:cs="宋体"/>
          <w:color w:val="000000"/>
          <w:kern w:val="0"/>
          <w:szCs w:val="21"/>
        </w:rPr>
        <w:t>DoModal()</w:t>
      </w:r>
      <w:r w:rsidRPr="00177C48">
        <w:rPr>
          <w:rFonts w:ascii="宋体" w:eastAsia="宋体" w:hAnsi="宋体" w:cs="宋体" w:hint="eastAsia"/>
          <w:color w:val="000000"/>
          <w:kern w:val="0"/>
          <w:szCs w:val="21"/>
        </w:rPr>
        <w:t>调用的返回值。</w:t>
      </w:r>
    </w:p>
    <w:p w:rsidR="00177C48" w:rsidRPr="00177C48" w:rsidRDefault="00177C48" w:rsidP="00177C48">
      <w:pPr>
        <w:widowControl/>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hint="eastAsia"/>
          <w:color w:val="000000"/>
          <w:kern w:val="0"/>
          <w:szCs w:val="21"/>
        </w:rPr>
        <w:t>下面的代码演示了如何使用自己的函数来退出对话框：</w:t>
      </w:r>
      <w:hyperlink r:id="rId109" w:history="1">
        <w:r w:rsidRPr="00177C48">
          <w:rPr>
            <w:rFonts w:ascii="宋体" w:eastAsia="宋体" w:hAnsi="宋体" w:cs="宋体" w:hint="eastAsia"/>
            <w:color w:val="02029E"/>
            <w:kern w:val="0"/>
            <w:szCs w:val="24"/>
            <w:u w:val="single"/>
          </w:rPr>
          <w:t>下载</w:t>
        </w:r>
        <w:bookmarkStart w:id="36" w:name="_Hlt262920648"/>
        <w:bookmarkStart w:id="37" w:name="_Hlt262920649"/>
        <w:r w:rsidRPr="00177C48">
          <w:rPr>
            <w:rFonts w:ascii="宋体" w:eastAsia="宋体" w:hAnsi="宋体" w:cs="宋体" w:hint="eastAsia"/>
            <w:color w:val="02029E"/>
            <w:kern w:val="0"/>
            <w:szCs w:val="24"/>
            <w:u w:val="single"/>
          </w:rPr>
          <w:t>例</w:t>
        </w:r>
        <w:bookmarkEnd w:id="36"/>
        <w:bookmarkEnd w:id="37"/>
        <w:r w:rsidRPr="00177C48">
          <w:rPr>
            <w:rFonts w:ascii="宋体" w:eastAsia="宋体" w:hAnsi="宋体" w:cs="宋体" w:hint="eastAsia"/>
            <w:color w:val="02029E"/>
            <w:kern w:val="0"/>
            <w:szCs w:val="24"/>
            <w:u w:val="single"/>
          </w:rPr>
          <w:t>子</w:t>
        </w:r>
      </w:hyperlink>
      <w:r w:rsidRPr="00177C48">
        <w:rPr>
          <w:rFonts w:ascii="宋体" w:eastAsia="宋体" w:hAnsi="宋体" w:cs="宋体"/>
          <w:color w:val="000000"/>
          <w:kern w:val="0"/>
          <w:szCs w:val="21"/>
        </w:rPr>
        <w:t xml:space="preserve"> </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 xml:space="preserve">void CMy52_s1View::OnLButtonDown(UINT nFlags, CPoint point) </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宋体" w:cs="宋体"/>
          <w:color w:val="000000"/>
          <w:kern w:val="0"/>
          <w:szCs w:val="21"/>
        </w:rPr>
        <w:t>{//</w:t>
      </w:r>
      <w:r w:rsidRPr="00177C48">
        <w:rPr>
          <w:rFonts w:ascii="宋体" w:eastAsia="宋体" w:hAnsi="宋体" w:cs="宋体" w:hint="eastAsia"/>
          <w:color w:val="000000"/>
          <w:kern w:val="0"/>
          <w:szCs w:val="21"/>
        </w:rPr>
        <w:t>创建对话框并得到返回值</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Times New Roman" w:cs="宋体"/>
          <w:color w:val="000000"/>
          <w:kern w:val="0"/>
          <w:szCs w:val="21"/>
        </w:rPr>
        <w:tab/>
      </w:r>
      <w:r w:rsidRPr="00177C48">
        <w:rPr>
          <w:rFonts w:ascii="宋体" w:eastAsia="宋体" w:hAnsi="宋体" w:cs="宋体"/>
          <w:color w:val="000000"/>
          <w:kern w:val="0"/>
          <w:szCs w:val="21"/>
        </w:rPr>
        <w:t>CView::OnLButtonDown(nFlags, point);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CTestDlg dlg;</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int iRet=dlg.DoModal();</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CString szOut;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szOut.Format("return value %d",iRet);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AfxMessageBox(szOut);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r w:rsidRPr="00177C48">
        <w:rPr>
          <w:rFonts w:ascii="宋体" w:eastAsia="宋体" w:hAnsi="宋体" w:cs="宋体" w:hint="eastAsia"/>
          <w:color w:val="000000"/>
          <w:kern w:val="0"/>
          <w:szCs w:val="21"/>
        </w:rPr>
        <w:t>重载</w:t>
      </w:r>
      <w:r w:rsidRPr="00177C48">
        <w:rPr>
          <w:rFonts w:ascii="宋体" w:eastAsia="宋体" w:hAnsi="宋体" w:cs="宋体"/>
          <w:color w:val="000000"/>
          <w:kern w:val="0"/>
          <w:szCs w:val="21"/>
        </w:rPr>
        <w:t>OnOK,OnCancel</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void CTestDlg::OnOK()</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宋体" w:cs="宋体"/>
          <w:color w:val="000000"/>
          <w:kern w:val="0"/>
          <w:szCs w:val="21"/>
        </w:rPr>
        <w:t>{//</w:t>
      </w:r>
      <w:r w:rsidRPr="00177C48">
        <w:rPr>
          <w:rFonts w:ascii="宋体" w:eastAsia="宋体" w:hAnsi="宋体" w:cs="宋体" w:hint="eastAsia"/>
          <w:color w:val="000000"/>
          <w:kern w:val="0"/>
          <w:szCs w:val="21"/>
        </w:rPr>
        <w:t>什么也不做</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Times New Roman" w:cs="宋体"/>
          <w:color w:val="000000"/>
          <w:kern w:val="0"/>
          <w:szCs w:val="21"/>
        </w:rPr>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void CTestDlg::OnCancel()</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宋体" w:cs="宋体"/>
          <w:color w:val="000000"/>
          <w:kern w:val="0"/>
          <w:szCs w:val="21"/>
        </w:rPr>
        <w:t>{//</w:t>
      </w:r>
      <w:r w:rsidRPr="00177C48">
        <w:rPr>
          <w:rFonts w:ascii="宋体" w:eastAsia="宋体" w:hAnsi="宋体" w:cs="宋体" w:hint="eastAsia"/>
          <w:color w:val="000000"/>
          <w:kern w:val="0"/>
          <w:szCs w:val="21"/>
        </w:rPr>
        <w:t>什么也不做</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Times New Roman" w:cs="宋体"/>
          <w:color w:val="000000"/>
          <w:kern w:val="0"/>
          <w:szCs w:val="21"/>
        </w:rPr>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宋体" w:cs="宋体"/>
          <w:color w:val="000000"/>
          <w:kern w:val="0"/>
          <w:szCs w:val="21"/>
        </w:rPr>
        <w:t>//</w:t>
      </w:r>
      <w:r w:rsidRPr="00177C48">
        <w:rPr>
          <w:rFonts w:ascii="宋体" w:eastAsia="宋体" w:hAnsi="宋体" w:cs="宋体" w:hint="eastAsia"/>
          <w:color w:val="000000"/>
          <w:kern w:val="0"/>
          <w:szCs w:val="21"/>
        </w:rPr>
        <w:t>在对话框中对三个按钮消息进行映射</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 xml:space="preserve">void CTestDlg::OnExit1() </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CDialog::OnOK();</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 xml:space="preserve">void CTestDlg::OnExit2() </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CDialog::OnCancel();</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 xml:space="preserve">void CTestDlg::OnExit3() </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CDialog::EndDialog(0XFF);</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p>
    <w:p w:rsidR="00177C48" w:rsidRPr="00177C48" w:rsidRDefault="00177C48" w:rsidP="00177C48">
      <w:pPr>
        <w:widowControl/>
        <w:jc w:val="left"/>
        <w:rPr>
          <w:rFonts w:ascii="宋体" w:eastAsia="宋体" w:hAnsi="Times New Roman" w:cs="宋体"/>
          <w:color w:val="02029E"/>
          <w:kern w:val="0"/>
          <w:szCs w:val="24"/>
        </w:rPr>
      </w:pPr>
      <w:r w:rsidRPr="00177C48">
        <w:rPr>
          <w:rFonts w:ascii="宋体" w:eastAsia="宋体" w:hAnsi="宋体" w:cs="宋体" w:hint="eastAsia"/>
          <w:color w:val="000000"/>
          <w:kern w:val="0"/>
          <w:szCs w:val="24"/>
        </w:rPr>
        <w:t>由于重载了</w:t>
      </w:r>
      <w:r w:rsidRPr="00177C48">
        <w:rPr>
          <w:rFonts w:ascii="宋体" w:eastAsia="宋体" w:hAnsi="宋体" w:cs="宋体"/>
          <w:color w:val="000000"/>
          <w:kern w:val="0"/>
          <w:szCs w:val="24"/>
        </w:rPr>
        <w:t>OnOK</w:t>
      </w:r>
      <w:r w:rsidRPr="00177C48">
        <w:rPr>
          <w:rFonts w:ascii="宋体" w:eastAsia="宋体" w:hAnsi="宋体" w:cs="宋体" w:hint="eastAsia"/>
          <w:color w:val="000000"/>
          <w:kern w:val="0"/>
          <w:szCs w:val="24"/>
        </w:rPr>
        <w:t>和</w:t>
      </w:r>
      <w:r w:rsidRPr="00177C48">
        <w:rPr>
          <w:rFonts w:ascii="宋体" w:eastAsia="宋体" w:hAnsi="宋体" w:cs="宋体"/>
          <w:color w:val="000000"/>
          <w:kern w:val="0"/>
          <w:szCs w:val="24"/>
        </w:rPr>
        <w:t>OnCancel</w:t>
      </w:r>
      <w:r w:rsidRPr="00177C48">
        <w:rPr>
          <w:rFonts w:ascii="宋体" w:eastAsia="宋体" w:hAnsi="宋体" w:cs="宋体" w:hint="eastAsia"/>
          <w:color w:val="000000"/>
          <w:kern w:val="0"/>
          <w:szCs w:val="24"/>
        </w:rPr>
        <w:t>所以在对话框中按下</w:t>
      </w:r>
      <w:r w:rsidRPr="00177C48">
        <w:rPr>
          <w:rFonts w:ascii="宋体" w:eastAsia="宋体" w:hAnsi="宋体" w:cs="宋体"/>
          <w:color w:val="000000"/>
          <w:kern w:val="0"/>
          <w:szCs w:val="24"/>
        </w:rPr>
        <w:t>Enter</w:t>
      </w:r>
      <w:r w:rsidRPr="00177C48">
        <w:rPr>
          <w:rFonts w:ascii="宋体" w:eastAsia="宋体" w:hAnsi="宋体" w:cs="宋体" w:hint="eastAsia"/>
          <w:color w:val="000000"/>
          <w:kern w:val="0"/>
          <w:szCs w:val="24"/>
        </w:rPr>
        <w:t>键或</w:t>
      </w:r>
      <w:r w:rsidRPr="00177C48">
        <w:rPr>
          <w:rFonts w:ascii="宋体" w:eastAsia="宋体" w:hAnsi="宋体" w:cs="宋体"/>
          <w:color w:val="000000"/>
          <w:kern w:val="0"/>
          <w:szCs w:val="24"/>
        </w:rPr>
        <w:t>Escape</w:t>
      </w:r>
      <w:r w:rsidRPr="00177C48">
        <w:rPr>
          <w:rFonts w:ascii="宋体" w:eastAsia="宋体" w:hAnsi="宋体" w:cs="宋体" w:hint="eastAsia"/>
          <w:color w:val="000000"/>
          <w:kern w:val="0"/>
          <w:szCs w:val="24"/>
        </w:rPr>
        <w:t>键时都不会退出，只有按下三个按钮中的其中一个才会返回。</w:t>
      </w:r>
      <w:r w:rsidRPr="00177C48">
        <w:rPr>
          <w:rFonts w:ascii="宋体" w:eastAsia="宋体" w:hAnsi="宋体" w:cs="宋体"/>
          <w:color w:val="000000"/>
          <w:kern w:val="0"/>
          <w:szCs w:val="24"/>
        </w:rPr>
        <w:t xml:space="preserve"> </w:t>
      </w:r>
    </w:p>
    <w:p w:rsidR="00177C48" w:rsidRPr="00177C48" w:rsidRDefault="00177C48" w:rsidP="00177C48">
      <w:pPr>
        <w:widowControl/>
        <w:spacing w:before="100" w:beforeAutospacing="1" w:after="100" w:afterAutospacing="1"/>
        <w:jc w:val="left"/>
        <w:rPr>
          <w:rFonts w:ascii="宋体" w:eastAsia="宋体" w:hAnsi="Times New Roman" w:cs="宋体"/>
          <w:color w:val="02029E"/>
          <w:kern w:val="0"/>
          <w:sz w:val="24"/>
          <w:szCs w:val="24"/>
        </w:rPr>
      </w:pPr>
      <w:r w:rsidRPr="00177C48">
        <w:rPr>
          <w:rFonts w:ascii="宋体" w:eastAsia="宋体" w:hAnsi="宋体" w:cs="宋体" w:hint="eastAsia"/>
          <w:color w:val="000000"/>
          <w:kern w:val="0"/>
          <w:szCs w:val="21"/>
        </w:rPr>
        <w:t>此外在对话框被生成是会自动调用</w:t>
      </w:r>
      <w:r w:rsidRPr="00177C48">
        <w:rPr>
          <w:rFonts w:ascii="宋体" w:eastAsia="宋体" w:hAnsi="宋体" w:cs="宋体"/>
          <w:color w:val="000000"/>
          <w:kern w:val="0"/>
          <w:szCs w:val="21"/>
        </w:rPr>
        <w:t>BOOL CDialog::OnInitDialog()</w:t>
      </w:r>
      <w:r w:rsidRPr="00177C48">
        <w:rPr>
          <w:rFonts w:ascii="宋体" w:eastAsia="宋体" w:hAnsi="宋体" w:cs="宋体" w:hint="eastAsia"/>
          <w:color w:val="000000"/>
          <w:kern w:val="0"/>
          <w:szCs w:val="21"/>
        </w:rPr>
        <w:t>，你如果需要在对话框显示前对其中的控件进行初始化，你需要重载这个函数，并在其中填入相关的初始化代码。利用</w:t>
      </w:r>
      <w:r w:rsidRPr="00177C48">
        <w:rPr>
          <w:rFonts w:ascii="宋体" w:eastAsia="宋体" w:hAnsi="宋体" w:cs="宋体"/>
          <w:color w:val="000000"/>
          <w:kern w:val="0"/>
          <w:szCs w:val="21"/>
        </w:rPr>
        <w:t>ClassWizard</w:t>
      </w:r>
      <w:r w:rsidRPr="00177C48">
        <w:rPr>
          <w:rFonts w:ascii="宋体" w:eastAsia="宋体" w:hAnsi="宋体" w:cs="宋体" w:hint="eastAsia"/>
          <w:color w:val="000000"/>
          <w:kern w:val="0"/>
          <w:szCs w:val="21"/>
        </w:rPr>
        <w:t>可以方便的产生一些默认代码，首先打开</w:t>
      </w:r>
      <w:r w:rsidRPr="00177C48">
        <w:rPr>
          <w:rFonts w:ascii="宋体" w:eastAsia="宋体" w:hAnsi="宋体" w:cs="宋体"/>
          <w:color w:val="000000"/>
          <w:kern w:val="0"/>
          <w:szCs w:val="21"/>
        </w:rPr>
        <w:t>ClassWizard</w:t>
      </w:r>
      <w:r w:rsidRPr="00177C48">
        <w:rPr>
          <w:rFonts w:ascii="宋体" w:eastAsia="宋体" w:hAnsi="宋体" w:cs="宋体" w:hint="eastAsia"/>
          <w:color w:val="000000"/>
          <w:kern w:val="0"/>
          <w:szCs w:val="21"/>
        </w:rPr>
        <w:t>，选择相应的对话框类，在右边的消息列表中选择</w:t>
      </w:r>
      <w:r w:rsidRPr="00177C48">
        <w:rPr>
          <w:rFonts w:ascii="宋体" w:eastAsia="宋体" w:hAnsi="宋体" w:cs="宋体"/>
          <w:color w:val="000000"/>
          <w:kern w:val="0"/>
          <w:szCs w:val="21"/>
        </w:rPr>
        <w:t>WM_INITDIALOG</w:t>
      </w:r>
      <w:r w:rsidRPr="00177C48">
        <w:rPr>
          <w:rFonts w:ascii="宋体" w:eastAsia="宋体" w:hAnsi="宋体" w:cs="宋体" w:hint="eastAsia"/>
          <w:color w:val="000000"/>
          <w:kern w:val="0"/>
          <w:szCs w:val="21"/>
        </w:rPr>
        <w:t>并双击，</w:t>
      </w:r>
      <w:hyperlink r:id="rId110" w:tgtFrame="_blank" w:history="1">
        <w:r w:rsidRPr="00177C48">
          <w:rPr>
            <w:rFonts w:ascii="宋体" w:eastAsia="宋体" w:hAnsi="宋体" w:cs="宋体" w:hint="eastAsia"/>
            <w:color w:val="02029E"/>
            <w:kern w:val="0"/>
            <w:szCs w:val="24"/>
            <w:u w:val="single"/>
          </w:rPr>
          <w:t>如</w:t>
        </w:r>
        <w:bookmarkStart w:id="38" w:name="_Hlt262920673"/>
        <w:r w:rsidRPr="00177C48">
          <w:rPr>
            <w:rFonts w:ascii="宋体" w:eastAsia="宋体" w:hAnsi="宋体" w:cs="宋体" w:hint="eastAsia"/>
            <w:color w:val="02029E"/>
            <w:kern w:val="0"/>
            <w:szCs w:val="24"/>
            <w:u w:val="single"/>
          </w:rPr>
          <w:t>图</w:t>
        </w:r>
        <w:bookmarkEnd w:id="38"/>
      </w:hyperlink>
      <w:r w:rsidRPr="00177C48">
        <w:rPr>
          <w:rFonts w:ascii="宋体" w:eastAsia="宋体" w:hAnsi="宋体" w:cs="宋体" w:hint="eastAsia"/>
          <w:color w:val="000000"/>
          <w:kern w:val="0"/>
          <w:szCs w:val="21"/>
        </w:rPr>
        <w:t>，</w:t>
      </w:r>
      <w:r w:rsidRPr="00177C48">
        <w:rPr>
          <w:rFonts w:ascii="宋体" w:eastAsia="宋体" w:hAnsi="Times New Roman" w:cs="宋体" w:hint="eastAsia"/>
          <w:noProof/>
          <w:color w:val="000000"/>
          <w:kern w:val="0"/>
          <w:szCs w:val="21"/>
        </w:rPr>
        <w:lastRenderedPageBreak/>
        <w:drawing>
          <wp:inline distT="0" distB="0" distL="0" distR="0">
            <wp:extent cx="5619750" cy="3990975"/>
            <wp:effectExtent l="0" t="0" r="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5619750" cy="3990975"/>
                    </a:xfrm>
                    <a:prstGeom prst="rect">
                      <a:avLst/>
                    </a:prstGeom>
                    <a:noFill/>
                    <a:ln>
                      <a:noFill/>
                    </a:ln>
                  </pic:spPr>
                </pic:pic>
              </a:graphicData>
            </a:graphic>
          </wp:inline>
        </w:drawing>
      </w:r>
      <w:r w:rsidRPr="00177C48">
        <w:rPr>
          <w:rFonts w:ascii="宋体" w:eastAsia="宋体" w:hAnsi="Times New Roman" w:cs="宋体"/>
          <w:color w:val="000000"/>
          <w:kern w:val="0"/>
          <w:szCs w:val="21"/>
        </w:rPr>
        <w:br/>
      </w:r>
      <w:r w:rsidRPr="00177C48">
        <w:rPr>
          <w:rFonts w:ascii="宋体" w:eastAsia="宋体" w:hAnsi="宋体" w:cs="宋体"/>
          <w:color w:val="000000"/>
          <w:kern w:val="0"/>
          <w:szCs w:val="21"/>
        </w:rPr>
        <w:t>ClassWizard</w:t>
      </w:r>
      <w:r w:rsidRPr="00177C48">
        <w:rPr>
          <w:rFonts w:ascii="宋体" w:eastAsia="宋体" w:hAnsi="宋体" w:cs="宋体" w:hint="eastAsia"/>
          <w:color w:val="000000"/>
          <w:kern w:val="0"/>
          <w:szCs w:val="21"/>
        </w:rPr>
        <w:t>会自动产生相关代码，代码如下：</w:t>
      </w:r>
      <w:r w:rsidRPr="00177C48">
        <w:rPr>
          <w:rFonts w:ascii="宋体" w:eastAsia="宋体" w:hAnsi="宋体" w:cs="宋体"/>
          <w:color w:val="000000"/>
          <w:kern w:val="0"/>
          <w:szCs w:val="21"/>
        </w:rPr>
        <w:t xml:space="preserve"> </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 xml:space="preserve">BOOL CTestDlg::OnInitDialog() </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w:t>
      </w:r>
      <w:r w:rsidRPr="00177C48">
        <w:rPr>
          <w:rFonts w:ascii="宋体" w:eastAsia="宋体" w:hAnsi="宋体" w:cs="宋体" w:hint="eastAsia"/>
          <w:color w:val="000000"/>
          <w:kern w:val="0"/>
          <w:szCs w:val="21"/>
        </w:rPr>
        <w:t>先调用父类的同名函数</w:t>
      </w:r>
      <w:r w:rsidRPr="00177C48">
        <w:rPr>
          <w:rFonts w:ascii="宋体" w:eastAsia="宋体" w:hAnsi="宋体" w:cs="宋体"/>
          <w:color w:val="000000"/>
          <w:kern w:val="0"/>
          <w:szCs w:val="21"/>
        </w:rPr>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CDialog::OnInitDialog();</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w:t>
      </w:r>
      <w:r w:rsidRPr="00177C48">
        <w:rPr>
          <w:rFonts w:ascii="宋体" w:eastAsia="宋体" w:hAnsi="宋体" w:cs="宋体" w:hint="eastAsia"/>
          <w:color w:val="000000"/>
          <w:kern w:val="0"/>
          <w:szCs w:val="21"/>
        </w:rPr>
        <w:t>填写你的初始化代码</w:t>
      </w:r>
      <w:r w:rsidRPr="00177C48">
        <w:rPr>
          <w:rFonts w:ascii="宋体" w:eastAsia="宋体" w:hAnsi="宋体" w:cs="宋体"/>
          <w:color w:val="000000"/>
          <w:kern w:val="0"/>
          <w:szCs w:val="21"/>
        </w:rPr>
        <w:t>*/</w:t>
      </w:r>
      <w:r w:rsidRPr="00177C48">
        <w:rPr>
          <w:rFonts w:ascii="宋体" w:eastAsia="宋体" w:hAnsi="宋体" w:cs="宋体"/>
          <w:color w:val="000000"/>
          <w:kern w:val="0"/>
          <w:szCs w:val="21"/>
        </w:rPr>
        <w:tab/>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 xml:space="preserve">return TRUE;  </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p>
    <w:p w:rsidR="00177C48" w:rsidRPr="00177C48" w:rsidRDefault="00177C48" w:rsidP="00177C48">
      <w:pPr>
        <w:rPr>
          <w:rFonts w:ascii="Times New Roman" w:eastAsia="宋体" w:hAnsi="Times New Roman" w:cs="Times New Roman"/>
          <w:szCs w:val="24"/>
        </w:rPr>
      </w:pPr>
      <w:r w:rsidRPr="00177C48">
        <w:rPr>
          <w:rFonts w:ascii="宋体" w:eastAsia="宋体" w:hAnsi="宋体" w:cs="宋体" w:hint="eastAsia"/>
          <w:color w:val="000000"/>
          <w:kern w:val="0"/>
          <w:szCs w:val="24"/>
        </w:rPr>
        <w:t>有关对对话框中控件进行初始化会在</w:t>
      </w:r>
      <w:hyperlink r:id="rId112" w:tgtFrame="_blank" w:history="1">
        <w:r w:rsidRPr="00177C48">
          <w:rPr>
            <w:rFonts w:ascii="宋体" w:eastAsia="宋体" w:hAnsi="宋体" w:cs="宋体"/>
            <w:color w:val="02029E"/>
            <w:kern w:val="0"/>
            <w:szCs w:val="24"/>
            <w:u w:val="single"/>
          </w:rPr>
          <w:t xml:space="preserve">5.4 </w:t>
        </w:r>
        <w:r w:rsidRPr="00177C48">
          <w:rPr>
            <w:rFonts w:ascii="宋体" w:eastAsia="宋体" w:hAnsi="宋体" w:cs="宋体" w:hint="eastAsia"/>
            <w:color w:val="02029E"/>
            <w:kern w:val="0"/>
            <w:szCs w:val="24"/>
            <w:u w:val="single"/>
          </w:rPr>
          <w:t>在对话框中进行消息映射</w:t>
        </w:r>
      </w:hyperlink>
      <w:r w:rsidRPr="00177C48">
        <w:rPr>
          <w:rFonts w:ascii="宋体" w:eastAsia="宋体" w:hAnsi="宋体" w:cs="宋体" w:hint="eastAsia"/>
          <w:color w:val="000000"/>
          <w:kern w:val="0"/>
          <w:szCs w:val="24"/>
        </w:rPr>
        <w:t>中进行更详细的讲解。</w:t>
      </w:r>
    </w:p>
    <w:p w:rsidR="00177C48" w:rsidRPr="00177C48" w:rsidRDefault="00177C48" w:rsidP="00177C48">
      <w:pPr>
        <w:widowControl/>
        <w:spacing w:before="100" w:beforeAutospacing="1" w:after="100" w:afterAutospacing="1"/>
        <w:ind w:firstLineChars="1083" w:firstLine="2936"/>
        <w:rPr>
          <w:rFonts w:ascii="宋体" w:eastAsia="宋体" w:hAnsi="Times New Roman" w:cs="宋体"/>
          <w:color w:val="000099"/>
          <w:kern w:val="0"/>
          <w:szCs w:val="21"/>
        </w:rPr>
      </w:pPr>
      <w:r w:rsidRPr="00177C48">
        <w:rPr>
          <w:rFonts w:ascii="宋体" w:eastAsia="宋体" w:hAnsi="宋体" w:cs="宋体"/>
          <w:b/>
          <w:bCs/>
          <w:color w:val="000099"/>
          <w:kern w:val="0"/>
          <w:sz w:val="27"/>
          <w:szCs w:val="27"/>
        </w:rPr>
        <w:t xml:space="preserve">5.3 </w:t>
      </w:r>
      <w:r w:rsidRPr="00177C48">
        <w:rPr>
          <w:rFonts w:ascii="宋体" w:eastAsia="宋体" w:hAnsi="宋体" w:cs="宋体" w:hint="eastAsia"/>
          <w:b/>
          <w:bCs/>
          <w:color w:val="000099"/>
          <w:kern w:val="0"/>
          <w:sz w:val="27"/>
          <w:szCs w:val="27"/>
        </w:rPr>
        <w:t>创建无模式对话框</w:t>
      </w:r>
      <w:r w:rsidRPr="00177C48">
        <w:rPr>
          <w:rFonts w:ascii="宋体" w:eastAsia="宋体" w:hAnsi="Times New Roman" w:cs="宋体"/>
          <w:color w:val="000099"/>
          <w:kern w:val="0"/>
          <w:szCs w:val="21"/>
        </w:rPr>
        <w:br/>
      </w:r>
      <w:r w:rsidRPr="00177C48">
        <w:rPr>
          <w:rFonts w:ascii="宋体" w:eastAsia="宋体" w:hAnsi="宋体" w:cs="宋体" w:hint="eastAsia"/>
          <w:color w:val="000000"/>
          <w:kern w:val="0"/>
          <w:szCs w:val="21"/>
        </w:rPr>
        <w:t>无模式对话框与有模式对话框不同的是在创建后其他窗口都可以继续接收用户输入，因此无模式对话框有些类似一个弹出窗口。创建无模式对话框需要调用</w:t>
      </w:r>
      <w:r w:rsidRPr="00177C48">
        <w:rPr>
          <w:rFonts w:ascii="宋体" w:eastAsia="宋体" w:hAnsi="Times New Roman" w:cs="宋体"/>
          <w:color w:val="000000"/>
          <w:kern w:val="0"/>
          <w:szCs w:val="21"/>
        </w:rPr>
        <w:br/>
      </w:r>
      <w:r w:rsidRPr="00177C48">
        <w:rPr>
          <w:rFonts w:ascii="宋体" w:eastAsia="宋体" w:hAnsi="宋体" w:cs="宋体"/>
          <w:color w:val="000000"/>
          <w:kern w:val="0"/>
          <w:szCs w:val="21"/>
        </w:rPr>
        <w:t>BOOL CDialog::Create( UINT nIDTemplate, CWnd* pParentWnd = NULL );</w:t>
      </w:r>
      <w:r w:rsidRPr="00177C48">
        <w:rPr>
          <w:rFonts w:ascii="宋体" w:eastAsia="宋体" w:hAnsi="宋体" w:cs="宋体" w:hint="eastAsia"/>
          <w:color w:val="000000"/>
          <w:kern w:val="0"/>
          <w:szCs w:val="21"/>
        </w:rPr>
        <w:t>之后还需要调用</w:t>
      </w:r>
      <w:r w:rsidRPr="00177C48">
        <w:rPr>
          <w:rFonts w:ascii="宋体" w:eastAsia="宋体" w:hAnsi="宋体" w:cs="宋体"/>
          <w:color w:val="000000"/>
          <w:kern w:val="0"/>
          <w:szCs w:val="21"/>
        </w:rPr>
        <w:t xml:space="preserve"> </w:t>
      </w:r>
      <w:r w:rsidRPr="00177C48">
        <w:rPr>
          <w:rFonts w:ascii="宋体" w:eastAsia="宋体" w:hAnsi="宋体" w:cs="宋体"/>
          <w:color w:val="000000"/>
          <w:kern w:val="0"/>
          <w:szCs w:val="21"/>
        </w:rPr>
        <w:br/>
        <w:t>BOOL CDialog::ShowWindow( SW_SHOW);</w:t>
      </w:r>
      <w:r w:rsidRPr="00177C48">
        <w:rPr>
          <w:rFonts w:ascii="宋体" w:eastAsia="宋体" w:hAnsi="宋体" w:cs="宋体" w:hint="eastAsia"/>
          <w:color w:val="000000"/>
          <w:kern w:val="0"/>
          <w:szCs w:val="21"/>
        </w:rPr>
        <w:t>进行显示，否则无模式对话框将是不可见的。相关代码如下：</w:t>
      </w:r>
      <w:r w:rsidRPr="00177C48">
        <w:rPr>
          <w:rFonts w:ascii="宋体" w:eastAsia="宋体" w:hAnsi="宋体" w:cs="宋体"/>
          <w:color w:val="000000"/>
          <w:kern w:val="0"/>
          <w:szCs w:val="21"/>
        </w:rPr>
        <w:t xml:space="preserve"> </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7C48">
        <w:rPr>
          <w:rFonts w:ascii="宋体" w:eastAsia="宋体" w:hAnsi="宋体" w:cs="宋体"/>
          <w:color w:val="000000"/>
          <w:kern w:val="0"/>
          <w:sz w:val="24"/>
          <w:szCs w:val="24"/>
        </w:rPr>
        <w:t>void CYourView::OnOpenDlg(void)</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7C48">
        <w:rPr>
          <w:rFonts w:ascii="宋体" w:eastAsia="宋体" w:hAnsi="宋体" w:cs="宋体"/>
          <w:color w:val="000000"/>
          <w:kern w:val="0"/>
          <w:sz w:val="24"/>
          <w:szCs w:val="24"/>
        </w:rPr>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7C48">
        <w:rPr>
          <w:rFonts w:ascii="宋体" w:eastAsia="宋体" w:hAnsi="宋体" w:cs="宋体"/>
          <w:color w:val="000000"/>
          <w:kern w:val="0"/>
          <w:sz w:val="24"/>
          <w:szCs w:val="24"/>
        </w:rPr>
        <w:tab/>
        <w:t>/*</w:t>
      </w:r>
      <w:r w:rsidRPr="00177C48">
        <w:rPr>
          <w:rFonts w:ascii="宋体" w:eastAsia="宋体" w:hAnsi="宋体" w:cs="宋体" w:hint="eastAsia"/>
          <w:color w:val="000000"/>
          <w:kern w:val="0"/>
          <w:sz w:val="24"/>
          <w:szCs w:val="24"/>
        </w:rPr>
        <w:t>假设</w:t>
      </w:r>
      <w:r w:rsidRPr="00177C48">
        <w:rPr>
          <w:rFonts w:ascii="宋体" w:eastAsia="宋体" w:hAnsi="宋体" w:cs="宋体"/>
          <w:color w:val="000000"/>
          <w:kern w:val="0"/>
          <w:sz w:val="24"/>
          <w:szCs w:val="24"/>
        </w:rPr>
        <w:t>IDD_TEST_DLG</w:t>
      </w:r>
      <w:r w:rsidRPr="00177C48">
        <w:rPr>
          <w:rFonts w:ascii="宋体" w:eastAsia="宋体" w:hAnsi="宋体" w:cs="宋体" w:hint="eastAsia"/>
          <w:color w:val="000000"/>
          <w:kern w:val="0"/>
          <w:sz w:val="24"/>
          <w:szCs w:val="24"/>
        </w:rPr>
        <w:t>为已经定义的对话框资源的</w:t>
      </w:r>
      <w:r w:rsidRPr="00177C48">
        <w:rPr>
          <w:rFonts w:ascii="宋体" w:eastAsia="宋体" w:hAnsi="宋体" w:cs="宋体"/>
          <w:color w:val="000000"/>
          <w:kern w:val="0"/>
          <w:sz w:val="24"/>
          <w:szCs w:val="24"/>
        </w:rPr>
        <w:t>ID</w:t>
      </w:r>
      <w:r w:rsidRPr="00177C48">
        <w:rPr>
          <w:rFonts w:ascii="宋体" w:eastAsia="宋体" w:hAnsi="宋体" w:cs="宋体" w:hint="eastAsia"/>
          <w:color w:val="000000"/>
          <w:kern w:val="0"/>
          <w:sz w:val="24"/>
          <w:szCs w:val="24"/>
        </w:rPr>
        <w:t>号</w:t>
      </w:r>
      <w:r w:rsidRPr="00177C48">
        <w:rPr>
          <w:rFonts w:ascii="宋体" w:eastAsia="宋体" w:hAnsi="宋体" w:cs="宋体"/>
          <w:color w:val="000000"/>
          <w:kern w:val="0"/>
          <w:sz w:val="24"/>
          <w:szCs w:val="24"/>
        </w:rPr>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7C48">
        <w:rPr>
          <w:rFonts w:ascii="宋体" w:eastAsia="宋体" w:hAnsi="宋体" w:cs="宋体"/>
          <w:color w:val="000000"/>
          <w:kern w:val="0"/>
          <w:sz w:val="24"/>
          <w:szCs w:val="24"/>
        </w:rPr>
        <w:tab/>
        <w:t>CTestDlg *dlg=new CTestDlg;</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7C48">
        <w:rPr>
          <w:rFonts w:ascii="宋体" w:eastAsia="宋体" w:hAnsi="宋体" w:cs="宋体"/>
          <w:color w:val="000000"/>
          <w:kern w:val="0"/>
          <w:sz w:val="24"/>
          <w:szCs w:val="24"/>
        </w:rPr>
        <w:tab/>
        <w:t>dlg-&gt;Create(IDD_TEST_DLG,NULL);</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7C48">
        <w:rPr>
          <w:rFonts w:ascii="宋体" w:eastAsia="宋体" w:hAnsi="宋体" w:cs="宋体"/>
          <w:color w:val="000000"/>
          <w:kern w:val="0"/>
          <w:sz w:val="24"/>
          <w:szCs w:val="24"/>
        </w:rPr>
        <w:tab/>
        <w:t>dlg-&gt;ShowWindows(SW_SHOW);</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7C48">
        <w:rPr>
          <w:rFonts w:ascii="宋体" w:eastAsia="宋体" w:hAnsi="宋体" w:cs="宋体"/>
          <w:color w:val="000000"/>
          <w:kern w:val="0"/>
          <w:sz w:val="24"/>
          <w:szCs w:val="24"/>
        </w:rPr>
        <w:tab/>
        <w:t>/*</w:t>
      </w:r>
      <w:r w:rsidRPr="00177C48">
        <w:rPr>
          <w:rFonts w:ascii="宋体" w:eastAsia="宋体" w:hAnsi="宋体" w:cs="宋体" w:hint="eastAsia"/>
          <w:color w:val="000000"/>
          <w:kern w:val="0"/>
          <w:sz w:val="24"/>
          <w:szCs w:val="24"/>
        </w:rPr>
        <w:t>不要调用</w:t>
      </w:r>
      <w:r w:rsidRPr="00177C48">
        <w:rPr>
          <w:rFonts w:ascii="宋体" w:eastAsia="宋体" w:hAnsi="宋体" w:cs="宋体"/>
          <w:color w:val="000000"/>
          <w:kern w:val="0"/>
          <w:sz w:val="24"/>
          <w:szCs w:val="24"/>
        </w:rPr>
        <w:t xml:space="preserve"> delete dlg;*/</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7C48">
        <w:rPr>
          <w:rFonts w:ascii="宋体" w:eastAsia="宋体" w:hAnsi="宋体" w:cs="宋体"/>
          <w:color w:val="000000"/>
          <w:kern w:val="0"/>
          <w:sz w:val="24"/>
          <w:szCs w:val="24"/>
        </w:rPr>
        <w:t>}</w:t>
      </w:r>
    </w:p>
    <w:p w:rsidR="00177C48" w:rsidRPr="00177C48" w:rsidRDefault="00177C48" w:rsidP="00177C48">
      <w:pPr>
        <w:widowControl/>
        <w:jc w:val="left"/>
        <w:rPr>
          <w:rFonts w:ascii="宋体" w:eastAsia="宋体" w:hAnsi="Times New Roman" w:cs="宋体"/>
          <w:color w:val="02029E"/>
          <w:kern w:val="0"/>
          <w:szCs w:val="24"/>
        </w:rPr>
      </w:pPr>
      <w:r w:rsidRPr="00177C48">
        <w:rPr>
          <w:rFonts w:ascii="宋体" w:eastAsia="宋体" w:hAnsi="宋体" w:cs="宋体" w:hint="eastAsia"/>
          <w:color w:val="000000"/>
          <w:kern w:val="0"/>
          <w:szCs w:val="24"/>
        </w:rPr>
        <w:lastRenderedPageBreak/>
        <w:t>在上面的代码中我们新生成了一个对话框对象，而且在退出函数时并没有销毁该对象。因为如果此时销毁该对象（对象被销毁时窗口同时被销毁），而此时对话框还在显示就会出现错误。那么这就提出了一个问题：什么时候销毁该对象。我时常使用的方法有两个：</w:t>
      </w:r>
      <w:r w:rsidRPr="00177C48">
        <w:rPr>
          <w:rFonts w:ascii="宋体" w:eastAsia="宋体" w:hAnsi="宋体" w:cs="宋体"/>
          <w:color w:val="000000"/>
          <w:kern w:val="0"/>
          <w:szCs w:val="24"/>
        </w:rPr>
        <w:t xml:space="preserve"> </w:t>
      </w:r>
    </w:p>
    <w:p w:rsidR="00177C48" w:rsidRPr="00177C48" w:rsidRDefault="00177C48" w:rsidP="00177C48">
      <w:pPr>
        <w:widowControl/>
        <w:numPr>
          <w:ilvl w:val="0"/>
          <w:numId w:val="39"/>
        </w:numPr>
        <w:spacing w:before="100" w:beforeAutospacing="1" w:after="100" w:afterAutospacing="1"/>
        <w:jc w:val="left"/>
        <w:rPr>
          <w:rFonts w:ascii="宋体" w:eastAsia="宋体" w:hAnsi="Times New Roman" w:cs="宋体"/>
          <w:color w:val="02029E"/>
          <w:kern w:val="0"/>
          <w:sz w:val="24"/>
          <w:szCs w:val="24"/>
        </w:rPr>
      </w:pPr>
      <w:r w:rsidRPr="00177C48">
        <w:rPr>
          <w:rFonts w:ascii="宋体" w:eastAsia="宋体" w:hAnsi="宋体" w:cs="宋体" w:hint="eastAsia"/>
          <w:b/>
          <w:bCs/>
          <w:color w:val="000000"/>
          <w:kern w:val="0"/>
          <w:szCs w:val="21"/>
        </w:rPr>
        <w:t>在对话框退出时销毁自己：</w:t>
      </w:r>
      <w:r w:rsidRPr="00177C48">
        <w:rPr>
          <w:rFonts w:ascii="宋体" w:eastAsia="宋体" w:hAnsi="宋体" w:cs="宋体" w:hint="eastAsia"/>
          <w:color w:val="000000"/>
          <w:kern w:val="0"/>
          <w:szCs w:val="21"/>
        </w:rPr>
        <w:t>在对话框中重载</w:t>
      </w:r>
      <w:r w:rsidRPr="00177C48">
        <w:rPr>
          <w:rFonts w:ascii="宋体" w:eastAsia="宋体" w:hAnsi="宋体" w:cs="宋体"/>
          <w:color w:val="000000"/>
          <w:kern w:val="0"/>
          <w:szCs w:val="21"/>
        </w:rPr>
        <w:t>OnOK</w:t>
      </w:r>
      <w:r w:rsidRPr="00177C48">
        <w:rPr>
          <w:rFonts w:ascii="宋体" w:eastAsia="宋体" w:hAnsi="宋体" w:cs="宋体" w:hint="eastAsia"/>
          <w:color w:val="000000"/>
          <w:kern w:val="0"/>
          <w:szCs w:val="21"/>
        </w:rPr>
        <w:t>与</w:t>
      </w:r>
      <w:r w:rsidRPr="00177C48">
        <w:rPr>
          <w:rFonts w:ascii="宋体" w:eastAsia="宋体" w:hAnsi="宋体" w:cs="宋体"/>
          <w:color w:val="000000"/>
          <w:kern w:val="0"/>
          <w:szCs w:val="21"/>
        </w:rPr>
        <w:t>OnCancel</w:t>
      </w:r>
      <w:r w:rsidRPr="00177C48">
        <w:rPr>
          <w:rFonts w:ascii="宋体" w:eastAsia="宋体" w:hAnsi="宋体" w:cs="宋体" w:hint="eastAsia"/>
          <w:color w:val="000000"/>
          <w:kern w:val="0"/>
          <w:szCs w:val="21"/>
        </w:rPr>
        <w:t>在函数中调用父类的同名函数，然后调用</w:t>
      </w:r>
      <w:r w:rsidRPr="00177C48">
        <w:rPr>
          <w:rFonts w:ascii="宋体" w:eastAsia="宋体" w:hAnsi="宋体" w:cs="宋体"/>
          <w:color w:val="000000"/>
          <w:kern w:val="0"/>
          <w:szCs w:val="21"/>
        </w:rPr>
        <w:t>DestroyWindow()</w:t>
      </w:r>
      <w:r w:rsidRPr="00177C48">
        <w:rPr>
          <w:rFonts w:ascii="宋体" w:eastAsia="宋体" w:hAnsi="宋体" w:cs="宋体" w:hint="eastAsia"/>
          <w:color w:val="000000"/>
          <w:kern w:val="0"/>
          <w:szCs w:val="21"/>
        </w:rPr>
        <w:t>强制销毁窗口，在对话框中映射</w:t>
      </w:r>
      <w:r w:rsidRPr="00177C48">
        <w:rPr>
          <w:rFonts w:ascii="宋体" w:eastAsia="宋体" w:hAnsi="宋体" w:cs="宋体"/>
          <w:color w:val="000000"/>
          <w:kern w:val="0"/>
          <w:szCs w:val="21"/>
        </w:rPr>
        <w:t>WM_DESTROY</w:t>
      </w:r>
      <w:r w:rsidRPr="00177C48">
        <w:rPr>
          <w:rFonts w:ascii="宋体" w:eastAsia="宋体" w:hAnsi="宋体" w:cs="宋体" w:hint="eastAsia"/>
          <w:color w:val="000000"/>
          <w:kern w:val="0"/>
          <w:szCs w:val="21"/>
        </w:rPr>
        <w:t>消息，在消息处理函数中调用</w:t>
      </w:r>
      <w:r w:rsidRPr="00177C48">
        <w:rPr>
          <w:rFonts w:ascii="宋体" w:eastAsia="宋体" w:hAnsi="宋体" w:cs="宋体"/>
          <w:color w:val="FF0000"/>
          <w:kern w:val="0"/>
          <w:szCs w:val="21"/>
        </w:rPr>
        <w:t>delete this</w:t>
      </w:r>
      <w:r w:rsidRPr="00177C48">
        <w:rPr>
          <w:rFonts w:ascii="宋体" w:eastAsia="宋体" w:hAnsi="宋体" w:cs="宋体"/>
          <w:color w:val="000000"/>
          <w:kern w:val="0"/>
          <w:szCs w:val="21"/>
        </w:rPr>
        <w:t>;</w:t>
      </w:r>
      <w:r w:rsidRPr="00177C48">
        <w:rPr>
          <w:rFonts w:ascii="宋体" w:eastAsia="宋体" w:hAnsi="宋体" w:cs="宋体" w:hint="eastAsia"/>
          <w:color w:val="000000"/>
          <w:kern w:val="0"/>
          <w:szCs w:val="21"/>
        </w:rPr>
        <w:t>强行删除自身对象。相关代码如下：</w:t>
      </w:r>
      <w:r w:rsidRPr="00177C48">
        <w:rPr>
          <w:rFonts w:ascii="宋体" w:eastAsia="宋体" w:hAnsi="宋体" w:cs="宋体"/>
          <w:color w:val="000000"/>
          <w:kern w:val="0"/>
          <w:szCs w:val="21"/>
        </w:rPr>
        <w:t xml:space="preserve"> </w:t>
      </w:r>
    </w:p>
    <w:p w:rsidR="00177C48" w:rsidRPr="00177C48" w:rsidRDefault="00177C48" w:rsidP="00177C48">
      <w:pPr>
        <w:widowControl/>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void CTestDlg1::OnOK()</w:t>
      </w:r>
    </w:p>
    <w:p w:rsidR="00177C48" w:rsidRPr="00177C48" w:rsidRDefault="00177C48" w:rsidP="00177C48">
      <w:pPr>
        <w:widowControl/>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p>
    <w:p w:rsidR="00177C48" w:rsidRPr="00177C48" w:rsidRDefault="00177C48" w:rsidP="00177C48">
      <w:pPr>
        <w:widowControl/>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CDialog::OnOK();</w:t>
      </w:r>
    </w:p>
    <w:p w:rsidR="00177C48" w:rsidRPr="00177C48" w:rsidRDefault="00177C48" w:rsidP="00177C48">
      <w:pPr>
        <w:widowControl/>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DestroyWindow();</w:t>
      </w:r>
    </w:p>
    <w:p w:rsidR="00177C48" w:rsidRPr="00177C48" w:rsidRDefault="00177C48" w:rsidP="00177C48">
      <w:pPr>
        <w:widowControl/>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p>
    <w:p w:rsidR="00177C48" w:rsidRPr="00177C48" w:rsidRDefault="00177C48" w:rsidP="00177C48">
      <w:pPr>
        <w:widowControl/>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177C48" w:rsidRPr="00177C48" w:rsidRDefault="00177C48" w:rsidP="00177C48">
      <w:pPr>
        <w:widowControl/>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void CTestDlg1::OnCancel()</w:t>
      </w:r>
    </w:p>
    <w:p w:rsidR="00177C48" w:rsidRPr="00177C48" w:rsidRDefault="00177C48" w:rsidP="00177C48">
      <w:pPr>
        <w:widowControl/>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p>
    <w:p w:rsidR="00177C48" w:rsidRPr="00177C48" w:rsidRDefault="00177C48" w:rsidP="00177C48">
      <w:pPr>
        <w:widowControl/>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CDialog::OnCancel();</w:t>
      </w:r>
    </w:p>
    <w:p w:rsidR="00177C48" w:rsidRPr="00177C48" w:rsidRDefault="00177C48" w:rsidP="00177C48">
      <w:pPr>
        <w:widowControl/>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DestroyWindow();</w:t>
      </w:r>
    </w:p>
    <w:p w:rsidR="00177C48" w:rsidRPr="00177C48" w:rsidRDefault="00177C48" w:rsidP="00177C48">
      <w:pPr>
        <w:widowControl/>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p>
    <w:p w:rsidR="00177C48" w:rsidRPr="00177C48" w:rsidRDefault="00177C48" w:rsidP="00177C48">
      <w:pPr>
        <w:widowControl/>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177C48" w:rsidRPr="00177C48" w:rsidRDefault="00177C48" w:rsidP="00177C48">
      <w:pPr>
        <w:widowControl/>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 xml:space="preserve">void CTestDlg1::OnDestroy() </w:t>
      </w:r>
    </w:p>
    <w:p w:rsidR="00177C48" w:rsidRPr="00177C48" w:rsidRDefault="00177C48" w:rsidP="00177C48">
      <w:pPr>
        <w:widowControl/>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p>
    <w:p w:rsidR="00177C48" w:rsidRPr="00177C48" w:rsidRDefault="00177C48" w:rsidP="00177C48">
      <w:pPr>
        <w:widowControl/>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CDialog::OnDestroy();</w:t>
      </w:r>
    </w:p>
    <w:p w:rsidR="00177C48" w:rsidRPr="00177C48" w:rsidRDefault="00177C48" w:rsidP="00177C48">
      <w:pPr>
        <w:widowControl/>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AfxMessageBox("call delete this");</w:t>
      </w:r>
    </w:p>
    <w:p w:rsidR="00177C48" w:rsidRPr="00177C48" w:rsidRDefault="00177C48" w:rsidP="00177C48">
      <w:pPr>
        <w:widowControl/>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delete this;</w:t>
      </w:r>
    </w:p>
    <w:p w:rsidR="00177C48" w:rsidRPr="00177C48" w:rsidRDefault="00177C48" w:rsidP="00177C48">
      <w:pPr>
        <w:widowControl/>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 w:val="24"/>
          <w:szCs w:val="24"/>
        </w:rPr>
      </w:pPr>
      <w:r w:rsidRPr="00177C48">
        <w:rPr>
          <w:rFonts w:ascii="宋体" w:eastAsia="宋体" w:hAnsi="宋体" w:cs="宋体"/>
          <w:color w:val="000000"/>
          <w:kern w:val="0"/>
          <w:szCs w:val="21"/>
        </w:rPr>
        <w:t>}</w:t>
      </w:r>
    </w:p>
    <w:p w:rsidR="00177C48" w:rsidRPr="00177C48" w:rsidRDefault="00177C48" w:rsidP="00177C48">
      <w:pPr>
        <w:widowControl/>
        <w:ind w:left="720"/>
        <w:jc w:val="left"/>
        <w:rPr>
          <w:rFonts w:ascii="宋体" w:eastAsia="宋体" w:hAnsi="宋体" w:cs="宋体"/>
          <w:color w:val="000000"/>
          <w:kern w:val="0"/>
          <w:szCs w:val="21"/>
        </w:rPr>
      </w:pPr>
      <w:r w:rsidRPr="00177C48">
        <w:rPr>
          <w:rFonts w:ascii="宋体" w:eastAsia="宋体" w:hAnsi="宋体" w:cs="宋体" w:hint="eastAsia"/>
          <w:color w:val="000000"/>
          <w:kern w:val="0"/>
          <w:szCs w:val="21"/>
        </w:rPr>
        <w:t>这种方法的要点是在窗口被销毁的时候，删除自身对象。所以你可以在任何时候调用</w:t>
      </w:r>
      <w:r w:rsidRPr="00177C48">
        <w:rPr>
          <w:rFonts w:ascii="宋体" w:eastAsia="宋体" w:hAnsi="宋体" w:cs="宋体"/>
          <w:color w:val="000000"/>
          <w:kern w:val="0"/>
          <w:szCs w:val="21"/>
        </w:rPr>
        <w:t>DestroyWindow()</w:t>
      </w:r>
      <w:r w:rsidRPr="00177C48">
        <w:rPr>
          <w:rFonts w:ascii="宋体" w:eastAsia="宋体" w:hAnsi="宋体" w:cs="宋体" w:hint="eastAsia"/>
          <w:color w:val="000000"/>
          <w:kern w:val="0"/>
          <w:szCs w:val="21"/>
        </w:rPr>
        <w:t>以达到彻底销毁自身对象的作用。（</w:t>
      </w:r>
      <w:r w:rsidRPr="00177C48">
        <w:rPr>
          <w:rFonts w:ascii="宋体" w:eastAsia="宋体" w:hAnsi="宋体" w:cs="宋体"/>
          <w:color w:val="000000"/>
          <w:kern w:val="0"/>
          <w:szCs w:val="21"/>
        </w:rPr>
        <w:t>DestroyWindow()</w:t>
      </w:r>
      <w:r w:rsidRPr="00177C48">
        <w:rPr>
          <w:rFonts w:ascii="宋体" w:eastAsia="宋体" w:hAnsi="宋体" w:cs="宋体" w:hint="eastAsia"/>
          <w:color w:val="000000"/>
          <w:kern w:val="0"/>
          <w:szCs w:val="21"/>
        </w:rPr>
        <w:t>的调用会引起</w:t>
      </w:r>
      <w:r w:rsidRPr="00177C48">
        <w:rPr>
          <w:rFonts w:ascii="宋体" w:eastAsia="宋体" w:hAnsi="宋体" w:cs="宋体"/>
          <w:color w:val="000000"/>
          <w:kern w:val="0"/>
          <w:szCs w:val="21"/>
        </w:rPr>
        <w:t>OnDestroy()</w:t>
      </w:r>
      <w:r w:rsidRPr="00177C48">
        <w:rPr>
          <w:rFonts w:ascii="宋体" w:eastAsia="宋体" w:hAnsi="宋体" w:cs="宋体" w:hint="eastAsia"/>
          <w:color w:val="000000"/>
          <w:kern w:val="0"/>
          <w:szCs w:val="21"/>
        </w:rPr>
        <w:t>的调用）</w:t>
      </w:r>
      <w:r w:rsidRPr="00177C48">
        <w:rPr>
          <w:rFonts w:ascii="宋体" w:eastAsia="宋体" w:hAnsi="宋体" w:cs="宋体"/>
          <w:color w:val="000000"/>
          <w:kern w:val="0"/>
          <w:szCs w:val="21"/>
        </w:rPr>
        <w:t xml:space="preserve"> </w:t>
      </w:r>
    </w:p>
    <w:p w:rsidR="00177C48" w:rsidRPr="00177C48" w:rsidRDefault="00177C48" w:rsidP="00177C48">
      <w:pPr>
        <w:widowControl/>
        <w:numPr>
          <w:ilvl w:val="0"/>
          <w:numId w:val="39"/>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hint="eastAsia"/>
          <w:b/>
          <w:bCs/>
          <w:color w:val="000000"/>
          <w:kern w:val="0"/>
          <w:szCs w:val="21"/>
        </w:rPr>
        <w:t>通过向父亲窗口发送消息，要求其他窗口对其进行销毁：</w:t>
      </w:r>
      <w:r w:rsidRPr="00177C48">
        <w:rPr>
          <w:rFonts w:ascii="宋体" w:eastAsia="宋体" w:hAnsi="宋体" w:cs="宋体" w:hint="eastAsia"/>
          <w:color w:val="000000"/>
          <w:kern w:val="0"/>
          <w:szCs w:val="21"/>
        </w:rPr>
        <w:t>首先需要定义一个消息用于进行通知，然后在对话框中映射</w:t>
      </w:r>
      <w:r w:rsidRPr="00177C48">
        <w:rPr>
          <w:rFonts w:ascii="宋体" w:eastAsia="宋体" w:hAnsi="宋体" w:cs="宋体"/>
          <w:color w:val="000000"/>
          <w:kern w:val="0"/>
          <w:szCs w:val="21"/>
        </w:rPr>
        <w:t>WM_DESTROY</w:t>
      </w:r>
      <w:r w:rsidRPr="00177C48">
        <w:rPr>
          <w:rFonts w:ascii="宋体" w:eastAsia="宋体" w:hAnsi="宋体" w:cs="宋体" w:hint="eastAsia"/>
          <w:color w:val="000000"/>
          <w:kern w:val="0"/>
          <w:szCs w:val="21"/>
        </w:rPr>
        <w:t>消息，在消息处理函数中调用消息发送函数通知其他窗口。在接收消息的窗口中利用</w:t>
      </w:r>
      <w:r w:rsidRPr="00177C48">
        <w:rPr>
          <w:rFonts w:ascii="宋体" w:eastAsia="宋体" w:hAnsi="宋体" w:cs="宋体"/>
          <w:color w:val="000000"/>
          <w:kern w:val="0"/>
          <w:szCs w:val="21"/>
        </w:rPr>
        <w:t>ON_MESSAGE</w:t>
      </w:r>
      <w:r w:rsidRPr="00177C48">
        <w:rPr>
          <w:rFonts w:ascii="宋体" w:eastAsia="宋体" w:hAnsi="宋体" w:cs="宋体" w:hint="eastAsia"/>
          <w:color w:val="000000"/>
          <w:kern w:val="0"/>
          <w:szCs w:val="21"/>
        </w:rPr>
        <w:t>映射处理消息的函数，并在消息处理函数中删除对话框对象。相关代码如下：</w:t>
      </w:r>
      <w:r w:rsidRPr="00177C48">
        <w:rPr>
          <w:rFonts w:ascii="宋体" w:eastAsia="宋体" w:hAnsi="宋体" w:cs="宋体"/>
          <w:color w:val="000000"/>
          <w:kern w:val="0"/>
          <w:szCs w:val="21"/>
        </w:rPr>
        <w:t xml:space="preserve"> </w:t>
      </w:r>
    </w:p>
    <w:p w:rsidR="00177C48" w:rsidRPr="00177C48" w:rsidRDefault="00177C48" w:rsidP="00177C48">
      <w:pPr>
        <w:widowControl/>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r w:rsidRPr="00177C48">
        <w:rPr>
          <w:rFonts w:ascii="宋体" w:eastAsia="宋体" w:hAnsi="宋体" w:cs="宋体" w:hint="eastAsia"/>
          <w:color w:val="000000"/>
          <w:kern w:val="0"/>
          <w:szCs w:val="21"/>
        </w:rPr>
        <w:t>更改对话框的有关文件</w:t>
      </w:r>
      <w:r w:rsidRPr="00177C48">
        <w:rPr>
          <w:rFonts w:ascii="宋体" w:eastAsia="宋体" w:hAnsi="宋体" w:cs="宋体"/>
          <w:color w:val="000000"/>
          <w:kern w:val="0"/>
          <w:szCs w:val="21"/>
        </w:rPr>
        <w:t>*/</w:t>
      </w:r>
    </w:p>
    <w:p w:rsidR="00177C48" w:rsidRPr="00177C48" w:rsidRDefault="00177C48" w:rsidP="00177C48">
      <w:pPr>
        <w:widowControl/>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CTestDlg2::CTestDlg2(CWnd* pParent /*=NULL*/)</w:t>
      </w:r>
    </w:p>
    <w:p w:rsidR="00177C48" w:rsidRPr="00177C48" w:rsidRDefault="00177C48" w:rsidP="00177C48">
      <w:pPr>
        <w:widowControl/>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 CDialog(CTestDlg2::IDD, pParent)</w:t>
      </w:r>
    </w:p>
    <w:p w:rsidR="00177C48" w:rsidRPr="00177C48" w:rsidRDefault="00177C48" w:rsidP="00177C48">
      <w:pPr>
        <w:widowControl/>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宋体" w:cs="宋体"/>
          <w:color w:val="000000"/>
          <w:kern w:val="0"/>
          <w:szCs w:val="21"/>
        </w:rPr>
        <w:t>{/*m_pParent</w:t>
      </w:r>
      <w:r w:rsidRPr="00177C48">
        <w:rPr>
          <w:rFonts w:ascii="宋体" w:eastAsia="宋体" w:hAnsi="宋体" w:cs="宋体" w:hint="eastAsia"/>
          <w:color w:val="000000"/>
          <w:kern w:val="0"/>
          <w:szCs w:val="21"/>
        </w:rPr>
        <w:t>为一成员变量，用于保存通知窗口的指针，</w:t>
      </w:r>
    </w:p>
    <w:p w:rsidR="00177C48" w:rsidRPr="00177C48" w:rsidRDefault="00177C48" w:rsidP="00177C48">
      <w:pPr>
        <w:widowControl/>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hint="eastAsia"/>
          <w:color w:val="000000"/>
          <w:kern w:val="0"/>
          <w:szCs w:val="21"/>
        </w:rPr>
        <w:t>所以该指针不能是一个临时指针</w:t>
      </w:r>
      <w:r w:rsidRPr="00177C48">
        <w:rPr>
          <w:rFonts w:ascii="宋体" w:eastAsia="宋体" w:hAnsi="宋体" w:cs="宋体"/>
          <w:color w:val="000000"/>
          <w:kern w:val="0"/>
          <w:szCs w:val="21"/>
        </w:rPr>
        <w:t>*/</w:t>
      </w:r>
    </w:p>
    <w:p w:rsidR="00177C48" w:rsidRPr="00177C48" w:rsidRDefault="00177C48" w:rsidP="00177C48">
      <w:pPr>
        <w:widowControl/>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ASSERT(pParent);</w:t>
      </w:r>
    </w:p>
    <w:p w:rsidR="00177C48" w:rsidRPr="00177C48" w:rsidRDefault="00177C48" w:rsidP="00177C48">
      <w:pPr>
        <w:widowControl/>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m_pParent=pParent;</w:t>
      </w:r>
    </w:p>
    <w:p w:rsidR="00177C48" w:rsidRPr="00177C48" w:rsidRDefault="00177C48" w:rsidP="00177C48">
      <w:pPr>
        <w:widowControl/>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//{{AFX_DATA_INIT(CTestDlg2)</w:t>
      </w:r>
    </w:p>
    <w:p w:rsidR="00177C48" w:rsidRPr="00177C48" w:rsidRDefault="00177C48" w:rsidP="00177C48">
      <w:pPr>
        <w:widowControl/>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r>
      <w:r w:rsidRPr="00177C48">
        <w:rPr>
          <w:rFonts w:ascii="宋体" w:eastAsia="宋体" w:hAnsi="宋体" w:cs="宋体"/>
          <w:color w:val="000000"/>
          <w:kern w:val="0"/>
          <w:szCs w:val="21"/>
        </w:rPr>
        <w:tab/>
        <w:t>// NOTE: the ClassWizard will add member initialization here</w:t>
      </w:r>
    </w:p>
    <w:p w:rsidR="00177C48" w:rsidRPr="00177C48" w:rsidRDefault="00177C48" w:rsidP="00177C48">
      <w:pPr>
        <w:widowControl/>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//}}AFX_DATA_INIT</w:t>
      </w:r>
    </w:p>
    <w:p w:rsidR="00177C48" w:rsidRPr="00177C48" w:rsidRDefault="00177C48" w:rsidP="00177C48">
      <w:pPr>
        <w:widowControl/>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p>
    <w:p w:rsidR="00177C48" w:rsidRPr="00177C48" w:rsidRDefault="00177C48" w:rsidP="00177C48">
      <w:pPr>
        <w:widowControl/>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void CTestDlg2::OnOK()</w:t>
      </w:r>
    </w:p>
    <w:p w:rsidR="00177C48" w:rsidRPr="00177C48" w:rsidRDefault="00177C48" w:rsidP="00177C48">
      <w:pPr>
        <w:widowControl/>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p>
    <w:p w:rsidR="00177C48" w:rsidRPr="00177C48" w:rsidRDefault="00177C48" w:rsidP="00177C48">
      <w:pPr>
        <w:widowControl/>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lastRenderedPageBreak/>
        <w:tab/>
        <w:t>CDialog::OnOK();</w:t>
      </w:r>
    </w:p>
    <w:p w:rsidR="00177C48" w:rsidRPr="00177C48" w:rsidRDefault="00177C48" w:rsidP="00177C48">
      <w:pPr>
        <w:widowControl/>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DestroyWindow();</w:t>
      </w:r>
    </w:p>
    <w:p w:rsidR="00177C48" w:rsidRPr="00177C48" w:rsidRDefault="00177C48" w:rsidP="00177C48">
      <w:pPr>
        <w:widowControl/>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p>
    <w:p w:rsidR="00177C48" w:rsidRPr="00177C48" w:rsidRDefault="00177C48" w:rsidP="00177C48">
      <w:pPr>
        <w:widowControl/>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177C48" w:rsidRPr="00177C48" w:rsidRDefault="00177C48" w:rsidP="00177C48">
      <w:pPr>
        <w:widowControl/>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void CTestDlg2::OnCancel()</w:t>
      </w:r>
    </w:p>
    <w:p w:rsidR="00177C48" w:rsidRPr="00177C48" w:rsidRDefault="00177C48" w:rsidP="00177C48">
      <w:pPr>
        <w:widowControl/>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p>
    <w:p w:rsidR="00177C48" w:rsidRPr="00177C48" w:rsidRDefault="00177C48" w:rsidP="00177C48">
      <w:pPr>
        <w:widowControl/>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CDialog::OnCancel();</w:t>
      </w:r>
    </w:p>
    <w:p w:rsidR="00177C48" w:rsidRPr="00177C48" w:rsidRDefault="00177C48" w:rsidP="00177C48">
      <w:pPr>
        <w:widowControl/>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DestroyWindow();</w:t>
      </w:r>
    </w:p>
    <w:p w:rsidR="00177C48" w:rsidRPr="00177C48" w:rsidRDefault="00177C48" w:rsidP="00177C48">
      <w:pPr>
        <w:widowControl/>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p>
    <w:p w:rsidR="00177C48" w:rsidRPr="00177C48" w:rsidRDefault="00177C48" w:rsidP="00177C48">
      <w:pPr>
        <w:widowControl/>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177C48" w:rsidRPr="00177C48" w:rsidRDefault="00177C48" w:rsidP="00177C48">
      <w:pPr>
        <w:widowControl/>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 xml:space="preserve">void CTestDlg2::OnDestroy() </w:t>
      </w:r>
    </w:p>
    <w:p w:rsidR="00177C48" w:rsidRPr="00177C48" w:rsidRDefault="00177C48" w:rsidP="00177C48">
      <w:pPr>
        <w:widowControl/>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p>
    <w:p w:rsidR="00177C48" w:rsidRPr="00177C48" w:rsidRDefault="00177C48" w:rsidP="00177C48">
      <w:pPr>
        <w:widowControl/>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CDialog::OnDestroy();</w:t>
      </w:r>
    </w:p>
    <w:p w:rsidR="00177C48" w:rsidRPr="00177C48" w:rsidRDefault="00177C48" w:rsidP="00177C48">
      <w:pPr>
        <w:widowControl/>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w:t>
      </w:r>
      <w:r w:rsidRPr="00177C48">
        <w:rPr>
          <w:rFonts w:ascii="宋体" w:eastAsia="宋体" w:hAnsi="宋体" w:cs="宋体" w:hint="eastAsia"/>
          <w:color w:val="000000"/>
          <w:kern w:val="0"/>
          <w:szCs w:val="21"/>
        </w:rPr>
        <w:t>向其他窗口发送消息，将自身指针作为一个参数发送</w:t>
      </w:r>
      <w:r w:rsidRPr="00177C48">
        <w:rPr>
          <w:rFonts w:ascii="宋体" w:eastAsia="宋体" w:hAnsi="宋体" w:cs="宋体"/>
          <w:color w:val="000000"/>
          <w:kern w:val="0"/>
          <w:szCs w:val="21"/>
        </w:rPr>
        <w:t>*/</w:t>
      </w:r>
    </w:p>
    <w:p w:rsidR="00177C48" w:rsidRPr="00177C48" w:rsidRDefault="00177C48" w:rsidP="00177C48">
      <w:pPr>
        <w:widowControl/>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m_pParent-&gt;PostMessage(WM_DELETE_DLG,</w:t>
      </w:r>
      <w:r w:rsidRPr="00177C48">
        <w:rPr>
          <w:rFonts w:ascii="宋体" w:eastAsia="宋体" w:hAnsi="宋体" w:cs="宋体"/>
          <w:color w:val="FF0000"/>
          <w:kern w:val="0"/>
          <w:szCs w:val="21"/>
        </w:rPr>
        <w:t>(WPARAM)this</w:t>
      </w:r>
      <w:r w:rsidRPr="00177C48">
        <w:rPr>
          <w:rFonts w:ascii="宋体" w:eastAsia="宋体" w:hAnsi="宋体" w:cs="宋体"/>
          <w:color w:val="000000"/>
          <w:kern w:val="0"/>
          <w:szCs w:val="21"/>
        </w:rPr>
        <w:t>);</w:t>
      </w:r>
    </w:p>
    <w:p w:rsidR="00177C48" w:rsidRPr="00177C48" w:rsidRDefault="00177C48" w:rsidP="00177C48">
      <w:pPr>
        <w:widowControl/>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p>
    <w:p w:rsidR="00177C48" w:rsidRPr="00177C48" w:rsidRDefault="00177C48" w:rsidP="00177C48">
      <w:pPr>
        <w:widowControl/>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177C48" w:rsidRPr="00177C48" w:rsidRDefault="00177C48" w:rsidP="00177C48">
      <w:pPr>
        <w:widowControl/>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r w:rsidRPr="00177C48">
        <w:rPr>
          <w:rFonts w:ascii="宋体" w:eastAsia="宋体" w:hAnsi="宋体" w:cs="宋体" w:hint="eastAsia"/>
          <w:color w:val="000000"/>
          <w:kern w:val="0"/>
          <w:szCs w:val="21"/>
        </w:rPr>
        <w:t>在消息接收窗口中添加消息映射</w:t>
      </w:r>
      <w:r w:rsidRPr="00177C48">
        <w:rPr>
          <w:rFonts w:ascii="宋体" w:eastAsia="宋体" w:hAnsi="宋体" w:cs="宋体"/>
          <w:color w:val="000000"/>
          <w:kern w:val="0"/>
          <w:szCs w:val="21"/>
        </w:rPr>
        <w:t>*/</w:t>
      </w:r>
    </w:p>
    <w:p w:rsidR="00177C48" w:rsidRPr="00177C48" w:rsidRDefault="00177C48" w:rsidP="00177C48">
      <w:pPr>
        <w:widowControl/>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r w:rsidRPr="00177C48">
        <w:rPr>
          <w:rFonts w:ascii="宋体" w:eastAsia="宋体" w:hAnsi="宋体" w:cs="宋体" w:hint="eastAsia"/>
          <w:color w:val="000000"/>
          <w:kern w:val="0"/>
          <w:szCs w:val="21"/>
        </w:rPr>
        <w:t>在头文件中添加函数定义</w:t>
      </w:r>
      <w:r w:rsidRPr="00177C48">
        <w:rPr>
          <w:rFonts w:ascii="宋体" w:eastAsia="宋体" w:hAnsi="宋体" w:cs="宋体"/>
          <w:color w:val="000000"/>
          <w:kern w:val="0"/>
          <w:szCs w:val="21"/>
        </w:rPr>
        <w:t>*/</w:t>
      </w:r>
    </w:p>
    <w:p w:rsidR="00177C48" w:rsidRPr="00177C48" w:rsidRDefault="00177C48" w:rsidP="00177C48">
      <w:pPr>
        <w:widowControl/>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宋体" w:cs="宋体"/>
          <w:color w:val="000000"/>
          <w:kern w:val="0"/>
          <w:szCs w:val="21"/>
        </w:rPr>
        <w:tab/>
      </w:r>
      <w:r w:rsidRPr="00177C48">
        <w:rPr>
          <w:rFonts w:ascii="宋体" w:eastAsia="宋体" w:hAnsi="宋体" w:cs="宋体"/>
          <w:color w:val="FF0000"/>
          <w:kern w:val="0"/>
          <w:szCs w:val="21"/>
        </w:rPr>
        <w:t>afx_msg LONG OnDelDlgMsg(WPARAM wP,LPARAM lP);</w:t>
      </w:r>
    </w:p>
    <w:p w:rsidR="00177C48" w:rsidRPr="00177C48" w:rsidRDefault="00177C48" w:rsidP="00177C48">
      <w:pPr>
        <w:widowControl/>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r w:rsidRPr="00177C48">
        <w:rPr>
          <w:rFonts w:ascii="宋体" w:eastAsia="宋体" w:hAnsi="宋体" w:cs="宋体" w:hint="eastAsia"/>
          <w:color w:val="000000"/>
          <w:kern w:val="0"/>
          <w:szCs w:val="21"/>
        </w:rPr>
        <w:t>添加消息映射代码</w:t>
      </w:r>
      <w:r w:rsidRPr="00177C48">
        <w:rPr>
          <w:rFonts w:ascii="宋体" w:eastAsia="宋体" w:hAnsi="宋体" w:cs="宋体"/>
          <w:color w:val="000000"/>
          <w:kern w:val="0"/>
          <w:szCs w:val="21"/>
        </w:rPr>
        <w:t>*/</w:t>
      </w:r>
    </w:p>
    <w:p w:rsidR="00177C48" w:rsidRPr="00177C48" w:rsidRDefault="00177C48" w:rsidP="00177C48">
      <w:pPr>
        <w:widowControl/>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宋体" w:cs="宋体"/>
          <w:color w:val="000000"/>
          <w:kern w:val="0"/>
          <w:szCs w:val="21"/>
        </w:rPr>
        <w:tab/>
      </w:r>
      <w:r w:rsidRPr="00177C48">
        <w:rPr>
          <w:rFonts w:ascii="宋体" w:eastAsia="宋体" w:hAnsi="宋体" w:cs="宋体"/>
          <w:color w:val="FF0000"/>
          <w:kern w:val="0"/>
          <w:szCs w:val="21"/>
        </w:rPr>
        <w:t>ON_MESSAGE(WM_DELETE_DLG,OnDelDlgMsg)</w:t>
      </w:r>
    </w:p>
    <w:p w:rsidR="00177C48" w:rsidRPr="00177C48" w:rsidRDefault="00177C48" w:rsidP="00177C48">
      <w:pPr>
        <w:widowControl/>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END_MESSAGE_MAP()</w:t>
      </w:r>
    </w:p>
    <w:p w:rsidR="00177C48" w:rsidRPr="00177C48" w:rsidRDefault="00177C48" w:rsidP="00177C48">
      <w:pPr>
        <w:widowControl/>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r w:rsidRPr="00177C48">
        <w:rPr>
          <w:rFonts w:ascii="宋体" w:eastAsia="宋体" w:hAnsi="宋体" w:cs="宋体" w:hint="eastAsia"/>
          <w:color w:val="000000"/>
          <w:kern w:val="0"/>
          <w:szCs w:val="21"/>
        </w:rPr>
        <w:t>实现消息处理函数</w:t>
      </w:r>
      <w:r w:rsidRPr="00177C48">
        <w:rPr>
          <w:rFonts w:ascii="宋体" w:eastAsia="宋体" w:hAnsi="宋体" w:cs="宋体"/>
          <w:color w:val="000000"/>
          <w:kern w:val="0"/>
          <w:szCs w:val="21"/>
        </w:rPr>
        <w:t>*/</w:t>
      </w:r>
    </w:p>
    <w:p w:rsidR="00177C48" w:rsidRPr="00177C48" w:rsidRDefault="00177C48" w:rsidP="00177C48">
      <w:pPr>
        <w:widowControl/>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LONG CMy53_s1View::OnDelDlgMsg(WPARAM wP,LPARAM lP)</w:t>
      </w:r>
    </w:p>
    <w:p w:rsidR="00177C48" w:rsidRPr="00177C48" w:rsidRDefault="00177C48" w:rsidP="00177C48">
      <w:pPr>
        <w:widowControl/>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p>
    <w:p w:rsidR="00177C48" w:rsidRPr="00177C48" w:rsidRDefault="00177C48" w:rsidP="00177C48">
      <w:pPr>
        <w:widowControl/>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 xml:space="preserve">delete </w:t>
      </w:r>
      <w:r w:rsidRPr="00177C48">
        <w:rPr>
          <w:rFonts w:ascii="宋体" w:eastAsia="宋体" w:hAnsi="宋体" w:cs="宋体"/>
          <w:color w:val="FF0000"/>
          <w:kern w:val="0"/>
          <w:szCs w:val="21"/>
        </w:rPr>
        <w:t>(CTestDlg2*)wP</w:t>
      </w:r>
      <w:r w:rsidRPr="00177C48">
        <w:rPr>
          <w:rFonts w:ascii="宋体" w:eastAsia="宋体" w:hAnsi="宋体" w:cs="宋体"/>
          <w:color w:val="000000"/>
          <w:kern w:val="0"/>
          <w:szCs w:val="21"/>
        </w:rPr>
        <w:t>;</w:t>
      </w:r>
    </w:p>
    <w:p w:rsidR="00177C48" w:rsidRPr="00177C48" w:rsidRDefault="00177C48" w:rsidP="00177C48">
      <w:pPr>
        <w:widowControl/>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return 0;</w:t>
      </w:r>
    </w:p>
    <w:p w:rsidR="00177C48" w:rsidRPr="00177C48" w:rsidRDefault="00177C48" w:rsidP="00177C48">
      <w:pPr>
        <w:widowControl/>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p>
    <w:p w:rsidR="00177C48" w:rsidRPr="00177C48" w:rsidRDefault="00177C48" w:rsidP="00177C48">
      <w:pPr>
        <w:widowControl/>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r w:rsidRPr="00177C48">
        <w:rPr>
          <w:rFonts w:ascii="宋体" w:eastAsia="宋体" w:hAnsi="宋体" w:cs="宋体" w:hint="eastAsia"/>
          <w:color w:val="000000"/>
          <w:kern w:val="0"/>
          <w:szCs w:val="21"/>
        </w:rPr>
        <w:t>创建对话框</w:t>
      </w:r>
      <w:r w:rsidRPr="00177C48">
        <w:rPr>
          <w:rFonts w:ascii="宋体" w:eastAsia="宋体" w:hAnsi="宋体" w:cs="宋体"/>
          <w:color w:val="000000"/>
          <w:kern w:val="0"/>
          <w:szCs w:val="21"/>
        </w:rPr>
        <w:t>*/</w:t>
      </w:r>
    </w:p>
    <w:p w:rsidR="00177C48" w:rsidRPr="00177C48" w:rsidRDefault="00177C48" w:rsidP="00177C48">
      <w:pPr>
        <w:widowControl/>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 xml:space="preserve">void CMy53_s1View::OnTest2() </w:t>
      </w:r>
    </w:p>
    <w:p w:rsidR="00177C48" w:rsidRPr="00177C48" w:rsidRDefault="00177C48" w:rsidP="00177C48">
      <w:pPr>
        <w:widowControl/>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p>
    <w:p w:rsidR="00177C48" w:rsidRPr="00177C48" w:rsidRDefault="00177C48" w:rsidP="00177C48">
      <w:pPr>
        <w:widowControl/>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CTestDlg2 *dlg=new CTestDlg2(this);</w:t>
      </w:r>
    </w:p>
    <w:p w:rsidR="00177C48" w:rsidRPr="00177C48" w:rsidRDefault="00177C48" w:rsidP="00177C48">
      <w:pPr>
        <w:widowControl/>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dlg-&gt;Create(IDD_TEST_DLG_2);</w:t>
      </w:r>
    </w:p>
    <w:p w:rsidR="00177C48" w:rsidRPr="00177C48" w:rsidRDefault="00177C48" w:rsidP="00177C48">
      <w:pPr>
        <w:widowControl/>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dlg-&gt;ShowWindow(SW_SHOW);</w:t>
      </w:r>
    </w:p>
    <w:p w:rsidR="00177C48" w:rsidRPr="00177C48" w:rsidRDefault="00177C48" w:rsidP="00177C48">
      <w:pPr>
        <w:widowControl/>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p>
    <w:p w:rsidR="00177C48" w:rsidRPr="00177C48" w:rsidRDefault="00177C48" w:rsidP="00177C48">
      <w:pPr>
        <w:widowControl/>
        <w:jc w:val="left"/>
        <w:rPr>
          <w:rFonts w:ascii="宋体" w:eastAsia="宋体" w:hAnsi="宋体" w:cs="宋体"/>
          <w:color w:val="000000"/>
          <w:kern w:val="0"/>
          <w:szCs w:val="21"/>
        </w:rPr>
      </w:pPr>
      <w:r w:rsidRPr="00177C48">
        <w:rPr>
          <w:rFonts w:ascii="宋体" w:eastAsia="宋体" w:hAnsi="宋体" w:cs="宋体" w:hint="eastAsia"/>
          <w:color w:val="000000"/>
          <w:kern w:val="0"/>
          <w:szCs w:val="21"/>
        </w:rPr>
        <w:t>在这种方法中我们利用消息来进行通知，在</w:t>
      </w:r>
      <w:r w:rsidRPr="00177C48">
        <w:rPr>
          <w:rFonts w:ascii="宋体" w:eastAsia="宋体" w:hAnsi="宋体" w:cs="宋体"/>
          <w:color w:val="000000"/>
          <w:kern w:val="0"/>
          <w:szCs w:val="21"/>
        </w:rPr>
        <w:t>Window</w:t>
      </w:r>
      <w:r w:rsidRPr="00177C48">
        <w:rPr>
          <w:rFonts w:ascii="宋体" w:eastAsia="宋体" w:hAnsi="宋体" w:cs="宋体" w:hint="eastAsia"/>
          <w:color w:val="000000"/>
          <w:kern w:val="0"/>
          <w:szCs w:val="21"/>
        </w:rPr>
        <w:t>系统中利用消息进行通知和传递数据的用法是很多的。</w:t>
      </w:r>
      <w:r w:rsidRPr="00177C48">
        <w:rPr>
          <w:rFonts w:ascii="宋体" w:eastAsia="宋体" w:hAnsi="宋体" w:cs="宋体"/>
          <w:color w:val="000000"/>
          <w:kern w:val="0"/>
          <w:szCs w:val="21"/>
        </w:rPr>
        <w:t xml:space="preserve"> </w:t>
      </w:r>
    </w:p>
    <w:p w:rsidR="00177C48" w:rsidRPr="00177C48" w:rsidRDefault="00177C48" w:rsidP="00177C48">
      <w:pPr>
        <w:widowControl/>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hint="eastAsia"/>
          <w:color w:val="000000"/>
          <w:kern w:val="0"/>
          <w:szCs w:val="21"/>
        </w:rPr>
        <w:t>同样无模式对话框的另一个作用还可以用来在用户在对话框中的输入改变时可以及时的反映到其他窗口。下面的代码演示了在对话框中输入一段文字，然后将其更新到视图的显示区域中，这同样也是利用了消息进行通知和数据传递。</w:t>
      </w:r>
      <w:r w:rsidRPr="00177C48">
        <w:rPr>
          <w:rFonts w:ascii="宋体" w:eastAsia="宋体" w:hAnsi="宋体" w:cs="宋体"/>
          <w:color w:val="000000"/>
          <w:kern w:val="0"/>
          <w:szCs w:val="21"/>
        </w:rPr>
        <w:t xml:space="preserve"> </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r w:rsidRPr="00177C48">
        <w:rPr>
          <w:rFonts w:ascii="宋体" w:eastAsia="宋体" w:hAnsi="宋体" w:cs="宋体" w:hint="eastAsia"/>
          <w:color w:val="000000"/>
          <w:kern w:val="0"/>
          <w:szCs w:val="21"/>
        </w:rPr>
        <w:t>在对话框中取出数据，并向其他窗口发送消息和数据，将数据指针作为一个参数发送</w:t>
      </w:r>
      <w:r w:rsidRPr="00177C48">
        <w:rPr>
          <w:rFonts w:ascii="宋体" w:eastAsia="宋体" w:hAnsi="宋体" w:cs="宋体"/>
          <w:color w:val="000000"/>
          <w:kern w:val="0"/>
          <w:szCs w:val="21"/>
        </w:rPr>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 xml:space="preserve">void CTestDlg2::OnCommBtn() </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lastRenderedPageBreak/>
        <w:tab/>
        <w:t>char szOut[30];</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GetDlgItemText(IDC_OUT,szOut,30);</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宋体" w:cs="宋体"/>
          <w:color w:val="000000"/>
          <w:kern w:val="0"/>
          <w:szCs w:val="21"/>
        </w:rPr>
        <w:tab/>
      </w:r>
      <w:r w:rsidRPr="00177C48">
        <w:rPr>
          <w:rFonts w:ascii="宋体" w:eastAsia="宋体" w:hAnsi="宋体" w:cs="宋体"/>
          <w:color w:val="FF0000"/>
          <w:kern w:val="0"/>
          <w:szCs w:val="21"/>
        </w:rPr>
        <w:t>m_pParent-&gt;SendMessage(WM_DLG_NOTIFY,(WPARAM)szOut);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Times New Roman" w:cs="宋体"/>
          <w:color w:val="000000"/>
          <w:kern w:val="0"/>
          <w:szCs w:val="21"/>
        </w:rPr>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r w:rsidRPr="00177C48">
        <w:rPr>
          <w:rFonts w:ascii="宋体" w:eastAsia="宋体" w:hAnsi="宋体" w:cs="宋体" w:hint="eastAsia"/>
          <w:color w:val="000000"/>
          <w:kern w:val="0"/>
          <w:szCs w:val="21"/>
        </w:rPr>
        <w:t>在消息接收窗口中</w:t>
      </w:r>
      <w:r w:rsidRPr="00177C48">
        <w:rPr>
          <w:rFonts w:ascii="宋体" w:eastAsia="宋体" w:hAnsi="宋体" w:cs="宋体"/>
          <w:color w:val="000000"/>
          <w:kern w:val="0"/>
          <w:szCs w:val="21"/>
        </w:rPr>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r w:rsidRPr="00177C48">
        <w:rPr>
          <w:rFonts w:ascii="宋体" w:eastAsia="宋体" w:hAnsi="宋体" w:cs="宋体" w:hint="eastAsia"/>
          <w:color w:val="000000"/>
          <w:kern w:val="0"/>
          <w:szCs w:val="21"/>
        </w:rPr>
        <w:t>映射消息处理函数</w:t>
      </w:r>
      <w:r w:rsidRPr="00177C48">
        <w:rPr>
          <w:rFonts w:ascii="宋体" w:eastAsia="宋体" w:hAnsi="宋体" w:cs="宋体"/>
          <w:color w:val="000000"/>
          <w:kern w:val="0"/>
          <w:szCs w:val="21"/>
        </w:rPr>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宋体" w:cs="宋体"/>
          <w:color w:val="000000"/>
          <w:kern w:val="0"/>
          <w:szCs w:val="21"/>
        </w:rPr>
        <w:tab/>
      </w:r>
      <w:r w:rsidRPr="00177C48">
        <w:rPr>
          <w:rFonts w:ascii="宋体" w:eastAsia="宋体" w:hAnsi="宋体" w:cs="宋体"/>
          <w:color w:val="FF0000"/>
          <w:kern w:val="0"/>
          <w:szCs w:val="21"/>
        </w:rPr>
        <w:t>ON_MESSAGE(WM_DLG_NOTIFY,OnDlgNotifyMsg)</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r w:rsidRPr="00177C48">
        <w:rPr>
          <w:rFonts w:ascii="宋体" w:eastAsia="宋体" w:hAnsi="宋体" w:cs="宋体" w:hint="eastAsia"/>
          <w:color w:val="000000"/>
          <w:kern w:val="0"/>
          <w:szCs w:val="21"/>
        </w:rPr>
        <w:t>在视图中绘制出字符串</w:t>
      </w:r>
      <w:r w:rsidRPr="00177C48">
        <w:rPr>
          <w:rFonts w:ascii="宋体" w:eastAsia="宋体" w:hAnsi="宋体" w:cs="宋体"/>
          <w:color w:val="000000"/>
          <w:kern w:val="0"/>
          <w:szCs w:val="21"/>
        </w:rPr>
        <w:t xml:space="preserve"> m_szOut*/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void CMy53_s1View::OnDraw(CDC* pDC)</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CMy53_s1Doc* pDoc = GetDocument();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ASSERT_VALID(pDoc);</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 TODO: add draw code for native data here</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pDC-&gt;TextOut(0,0,"Display String");</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pDC-&gt;TextOut(0,20,m_szOut);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r w:rsidRPr="00177C48">
        <w:rPr>
          <w:rFonts w:ascii="宋体" w:eastAsia="宋体" w:hAnsi="宋体" w:cs="宋体" w:hint="eastAsia"/>
          <w:color w:val="000000"/>
          <w:kern w:val="0"/>
          <w:szCs w:val="21"/>
        </w:rPr>
        <w:t>处理通知消息，保存信息并更新显示</w:t>
      </w:r>
      <w:r w:rsidRPr="00177C48">
        <w:rPr>
          <w:rFonts w:ascii="宋体" w:eastAsia="宋体" w:hAnsi="宋体" w:cs="宋体"/>
          <w:color w:val="000000"/>
          <w:kern w:val="0"/>
          <w:szCs w:val="21"/>
        </w:rPr>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LONG CMy53_s1View::OnDlgNotifyMsg(WPARAM wP,LPARAM lP)</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宋体" w:cs="宋体"/>
          <w:color w:val="000000"/>
          <w:kern w:val="0"/>
          <w:szCs w:val="21"/>
        </w:rPr>
        <w:tab/>
      </w:r>
      <w:r w:rsidRPr="00177C48">
        <w:rPr>
          <w:rFonts w:ascii="宋体" w:eastAsia="宋体" w:hAnsi="宋体" w:cs="宋体"/>
          <w:color w:val="FF0000"/>
          <w:kern w:val="0"/>
          <w:szCs w:val="21"/>
        </w:rPr>
        <w:t>m_szOut=(char*)wP;</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Times New Roman" w:cs="宋体"/>
          <w:color w:val="000000"/>
          <w:kern w:val="0"/>
          <w:szCs w:val="21"/>
        </w:rPr>
        <w:tab/>
      </w:r>
      <w:r w:rsidRPr="00177C48">
        <w:rPr>
          <w:rFonts w:ascii="宋体" w:eastAsia="宋体" w:hAnsi="宋体" w:cs="宋体"/>
          <w:color w:val="000000"/>
          <w:kern w:val="0"/>
          <w:szCs w:val="21"/>
        </w:rPr>
        <w:t>Invalidate();</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return 0;</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宋体" w:cs="宋体"/>
          <w:color w:val="000000"/>
          <w:kern w:val="0"/>
          <w:szCs w:val="21"/>
        </w:rPr>
        <w:t>}</w:t>
      </w:r>
    </w:p>
    <w:p w:rsidR="00177C48" w:rsidRPr="00177C48" w:rsidRDefault="00177C48" w:rsidP="00177C48">
      <w:pPr>
        <w:rPr>
          <w:rFonts w:ascii="Times New Roman" w:eastAsia="宋体" w:hAnsi="Times New Roman" w:cs="Times New Roman"/>
          <w:szCs w:val="24"/>
        </w:rPr>
      </w:pPr>
      <w:r w:rsidRPr="00177C48">
        <w:rPr>
          <w:rFonts w:ascii="宋体" w:eastAsia="宋体" w:hAnsi="宋体" w:cs="宋体" w:hint="eastAsia"/>
          <w:color w:val="000000"/>
          <w:kern w:val="0"/>
          <w:szCs w:val="24"/>
        </w:rPr>
        <w:t>此外这种用法利用消息传递数据的方法对有模式对话框和其他的窗口间通信也一样有效。</w:t>
      </w:r>
      <w:hyperlink r:id="rId113" w:history="1">
        <w:r w:rsidRPr="00177C48">
          <w:rPr>
            <w:rFonts w:ascii="宋体" w:eastAsia="宋体" w:hAnsi="宋体" w:cs="宋体" w:hint="eastAsia"/>
            <w:color w:val="02029E"/>
            <w:kern w:val="0"/>
            <w:szCs w:val="24"/>
            <w:u w:val="single"/>
          </w:rPr>
          <w:t>下载</w:t>
        </w:r>
        <w:bookmarkStart w:id="39" w:name="_Hlt262920743"/>
        <w:bookmarkStart w:id="40" w:name="_Hlt262920744"/>
        <w:r w:rsidRPr="00177C48">
          <w:rPr>
            <w:rFonts w:ascii="宋体" w:eastAsia="宋体" w:hAnsi="宋体" w:cs="宋体" w:hint="eastAsia"/>
            <w:color w:val="02029E"/>
            <w:kern w:val="0"/>
            <w:szCs w:val="24"/>
            <w:u w:val="single"/>
          </w:rPr>
          <w:t>本</w:t>
        </w:r>
        <w:bookmarkEnd w:id="39"/>
        <w:bookmarkEnd w:id="40"/>
        <w:r w:rsidRPr="00177C48">
          <w:rPr>
            <w:rFonts w:ascii="宋体" w:eastAsia="宋体" w:hAnsi="宋体" w:cs="宋体" w:hint="eastAsia"/>
            <w:color w:val="02029E"/>
            <w:kern w:val="0"/>
            <w:szCs w:val="24"/>
            <w:u w:val="single"/>
          </w:rPr>
          <w:t>节例子</w:t>
        </w:r>
      </w:hyperlink>
    </w:p>
    <w:p w:rsidR="00177C48" w:rsidRPr="00177C48" w:rsidRDefault="00177C48" w:rsidP="00177C48">
      <w:pPr>
        <w:widowControl/>
        <w:spacing w:before="100" w:beforeAutospacing="1" w:after="100" w:afterAutospacing="1"/>
        <w:ind w:firstLineChars="885" w:firstLine="2399"/>
        <w:rPr>
          <w:rFonts w:ascii="宋体" w:eastAsia="宋体" w:hAnsi="Times New Roman" w:cs="宋体"/>
          <w:color w:val="000099"/>
          <w:kern w:val="0"/>
          <w:szCs w:val="21"/>
        </w:rPr>
      </w:pPr>
      <w:r w:rsidRPr="00177C48">
        <w:rPr>
          <w:rFonts w:ascii="宋体" w:eastAsia="宋体" w:hAnsi="宋体" w:cs="宋体"/>
          <w:b/>
          <w:bCs/>
          <w:color w:val="000099"/>
          <w:kern w:val="0"/>
          <w:sz w:val="27"/>
          <w:szCs w:val="27"/>
        </w:rPr>
        <w:t xml:space="preserve">5.4 </w:t>
      </w:r>
      <w:r w:rsidRPr="00177C48">
        <w:rPr>
          <w:rFonts w:ascii="宋体" w:eastAsia="宋体" w:hAnsi="宋体" w:cs="宋体" w:hint="eastAsia"/>
          <w:b/>
          <w:bCs/>
          <w:color w:val="000099"/>
          <w:kern w:val="0"/>
          <w:sz w:val="27"/>
          <w:szCs w:val="27"/>
        </w:rPr>
        <w:t>在对话框中进行消息映射</w:t>
      </w:r>
      <w:r w:rsidRPr="00177C48">
        <w:rPr>
          <w:rFonts w:ascii="宋体" w:eastAsia="宋体" w:hAnsi="Times New Roman" w:cs="宋体"/>
          <w:color w:val="000099"/>
          <w:kern w:val="0"/>
          <w:szCs w:val="21"/>
        </w:rPr>
        <w:br/>
      </w:r>
      <w:r w:rsidRPr="00177C48">
        <w:rPr>
          <w:rFonts w:ascii="宋体" w:eastAsia="宋体" w:hAnsi="宋体" w:cs="宋体" w:hint="eastAsia"/>
          <w:color w:val="000000"/>
          <w:kern w:val="0"/>
          <w:szCs w:val="21"/>
        </w:rPr>
        <w:t>利用对话框的一个好处是可以利用</w:t>
      </w:r>
      <w:r w:rsidRPr="00177C48">
        <w:rPr>
          <w:rFonts w:ascii="宋体" w:eastAsia="宋体" w:hAnsi="宋体" w:cs="宋体"/>
          <w:color w:val="000000"/>
          <w:kern w:val="0"/>
          <w:szCs w:val="21"/>
        </w:rPr>
        <w:t>ClassWizard</w:t>
      </w:r>
      <w:r w:rsidRPr="00177C48">
        <w:rPr>
          <w:rFonts w:ascii="宋体" w:eastAsia="宋体" w:hAnsi="宋体" w:cs="宋体" w:hint="eastAsia"/>
          <w:color w:val="000000"/>
          <w:kern w:val="0"/>
          <w:szCs w:val="21"/>
        </w:rPr>
        <w:t>对对话框中各个控件产生的消息进行映射，</w:t>
      </w:r>
      <w:r w:rsidRPr="00177C48">
        <w:rPr>
          <w:rFonts w:ascii="宋体" w:eastAsia="宋体" w:hAnsi="宋体" w:cs="宋体"/>
          <w:color w:val="000000"/>
          <w:kern w:val="0"/>
          <w:szCs w:val="21"/>
        </w:rPr>
        <w:t>ClassWizrd</w:t>
      </w:r>
      <w:r w:rsidRPr="00177C48">
        <w:rPr>
          <w:rFonts w:ascii="宋体" w:eastAsia="宋体" w:hAnsi="宋体" w:cs="宋体" w:hint="eastAsia"/>
          <w:color w:val="000000"/>
          <w:kern w:val="0"/>
          <w:szCs w:val="21"/>
        </w:rPr>
        <w:t>可以列出各种控件可以使用的消息，并能自动产生代码。在本节中我们以一个例子来讲解如何在对话框中对子窗口消息进行映射同时还讲解如何对对话框中的子窗口进行初始化。</w:t>
      </w:r>
      <w:r w:rsidRPr="00177C48">
        <w:rPr>
          <w:rFonts w:ascii="宋体" w:eastAsia="宋体" w:hAnsi="宋体" w:cs="宋体"/>
          <w:color w:val="000000"/>
          <w:kern w:val="0"/>
          <w:szCs w:val="21"/>
        </w:rPr>
        <w:t xml:space="preserve"> </w:t>
      </w:r>
    </w:p>
    <w:p w:rsidR="00177C48" w:rsidRPr="00177C48" w:rsidRDefault="00177C48" w:rsidP="00177C48">
      <w:pPr>
        <w:widowControl/>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hint="eastAsia"/>
          <w:color w:val="000000"/>
          <w:kern w:val="0"/>
          <w:szCs w:val="21"/>
        </w:rPr>
        <w:lastRenderedPageBreak/>
        <w:t>首先我们产生编辑好一个对话框，</w:t>
      </w:r>
      <w:hyperlink r:id="rId114" w:tgtFrame="_blank" w:history="1">
        <w:r w:rsidRPr="00177C48">
          <w:rPr>
            <w:rFonts w:ascii="宋体" w:eastAsia="宋体" w:hAnsi="宋体" w:cs="宋体" w:hint="eastAsia"/>
            <w:color w:val="02029E"/>
            <w:kern w:val="0"/>
            <w:szCs w:val="24"/>
            <w:u w:val="single"/>
          </w:rPr>
          <w:t>如</w:t>
        </w:r>
        <w:bookmarkStart w:id="41" w:name="_Hlt262920808"/>
        <w:r w:rsidRPr="00177C48">
          <w:rPr>
            <w:rFonts w:ascii="宋体" w:eastAsia="宋体" w:hAnsi="宋体" w:cs="宋体" w:hint="eastAsia"/>
            <w:color w:val="02029E"/>
            <w:kern w:val="0"/>
            <w:szCs w:val="24"/>
            <w:u w:val="single"/>
          </w:rPr>
          <w:t>图</w:t>
        </w:r>
        <w:bookmarkEnd w:id="41"/>
      </w:hyperlink>
      <w:r w:rsidRPr="00177C48">
        <w:rPr>
          <w:rFonts w:ascii="宋体" w:eastAsia="宋体" w:hAnsi="宋体" w:cs="宋体" w:hint="eastAsia"/>
          <w:color w:val="000000"/>
          <w:kern w:val="0"/>
          <w:szCs w:val="21"/>
        </w:rPr>
        <w:t>，</w:t>
      </w:r>
      <w:r w:rsidRPr="00177C48">
        <w:rPr>
          <w:rFonts w:ascii="宋体" w:eastAsia="宋体" w:hAnsi="Times New Roman" w:cs="宋体" w:hint="eastAsia"/>
          <w:noProof/>
          <w:color w:val="000000"/>
          <w:kern w:val="0"/>
          <w:szCs w:val="21"/>
        </w:rPr>
        <w:drawing>
          <wp:inline distT="0" distB="0" distL="0" distR="0">
            <wp:extent cx="4657725" cy="381000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4657725" cy="3810000"/>
                    </a:xfrm>
                    <a:prstGeom prst="rect">
                      <a:avLst/>
                    </a:prstGeom>
                    <a:noFill/>
                    <a:ln>
                      <a:noFill/>
                    </a:ln>
                  </pic:spPr>
                </pic:pic>
              </a:graphicData>
            </a:graphic>
          </wp:inline>
        </w:drawing>
      </w:r>
      <w:r w:rsidRPr="00177C48">
        <w:rPr>
          <w:rFonts w:ascii="宋体" w:eastAsia="宋体" w:hAnsi="Times New Roman" w:cs="宋体"/>
          <w:color w:val="000000"/>
          <w:kern w:val="0"/>
          <w:szCs w:val="21"/>
        </w:rPr>
        <w:br/>
      </w:r>
      <w:r w:rsidRPr="00177C48">
        <w:rPr>
          <w:rFonts w:ascii="宋体" w:eastAsia="宋体" w:hAnsi="宋体" w:cs="宋体" w:hint="eastAsia"/>
          <w:color w:val="000000"/>
          <w:kern w:val="0"/>
          <w:szCs w:val="21"/>
        </w:rPr>
        <w:t>在对话框中使用的控件和</w:t>
      </w:r>
      <w:r w:rsidRPr="00177C48">
        <w:rPr>
          <w:rFonts w:ascii="宋体" w:eastAsia="宋体" w:hAnsi="宋体" w:cs="宋体"/>
          <w:color w:val="000000"/>
          <w:kern w:val="0"/>
          <w:szCs w:val="21"/>
        </w:rPr>
        <w:t>ID</w:t>
      </w:r>
      <w:r w:rsidRPr="00177C48">
        <w:rPr>
          <w:rFonts w:ascii="宋体" w:eastAsia="宋体" w:hAnsi="宋体" w:cs="宋体" w:hint="eastAsia"/>
          <w:color w:val="000000"/>
          <w:kern w:val="0"/>
          <w:szCs w:val="21"/>
        </w:rPr>
        <w:t>号如下表：</w:t>
      </w:r>
      <w:r w:rsidRPr="00177C48">
        <w:rPr>
          <w:rFonts w:ascii="宋体" w:eastAsia="宋体" w:hAnsi="宋体" w:cs="宋体"/>
          <w:color w:val="000000"/>
          <w:kern w:val="0"/>
          <w:szCs w:val="21"/>
        </w:rPr>
        <w:t xml:space="preserve"> </w:t>
      </w:r>
    </w:p>
    <w:tbl>
      <w:tblPr>
        <w:tblW w:w="0" w:type="auto"/>
        <w:jc w:val="center"/>
        <w:tblCellSpacing w:w="0" w:type="dxa"/>
        <w:tblBorders>
          <w:top w:val="outset" w:sz="6" w:space="0" w:color="auto"/>
          <w:left w:val="outset" w:sz="6" w:space="0" w:color="auto"/>
          <w:bottom w:val="outset" w:sz="6" w:space="0" w:color="auto"/>
          <w:right w:val="outset" w:sz="6" w:space="0" w:color="auto"/>
        </w:tblBorders>
        <w:tblLayout w:type="fixed"/>
        <w:tblCellMar>
          <w:top w:w="45" w:type="dxa"/>
          <w:left w:w="45" w:type="dxa"/>
          <w:bottom w:w="45" w:type="dxa"/>
          <w:right w:w="45" w:type="dxa"/>
        </w:tblCellMar>
        <w:tblLook w:val="0000" w:firstRow="0" w:lastRow="0" w:firstColumn="0" w:lastColumn="0" w:noHBand="0" w:noVBand="0"/>
      </w:tblPr>
      <w:tblGrid>
        <w:gridCol w:w="4684"/>
        <w:gridCol w:w="3122"/>
      </w:tblGrid>
      <w:tr w:rsidR="00177C48" w:rsidRPr="00177C48" w:rsidTr="00A47C55">
        <w:trPr>
          <w:tblCellSpacing w:w="0" w:type="dxa"/>
          <w:jc w:val="center"/>
        </w:trPr>
        <w:tc>
          <w:tcPr>
            <w:tcW w:w="4684" w:type="dxa"/>
            <w:tcBorders>
              <w:top w:val="outset" w:sz="6" w:space="0" w:color="auto"/>
              <w:bottom w:val="outset" w:sz="6" w:space="0" w:color="auto"/>
              <w:right w:val="outset" w:sz="6" w:space="0" w:color="auto"/>
            </w:tcBorders>
            <w:vAlign w:val="center"/>
          </w:tcPr>
          <w:p w:rsidR="00177C48" w:rsidRPr="00177C48" w:rsidRDefault="00177C48" w:rsidP="00177C48">
            <w:pPr>
              <w:widowControl/>
              <w:jc w:val="left"/>
              <w:rPr>
                <w:rFonts w:ascii="宋体" w:eastAsia="宋体" w:hAnsi="Times New Roman" w:cs="宋体"/>
                <w:color w:val="000099"/>
                <w:kern w:val="0"/>
                <w:szCs w:val="21"/>
              </w:rPr>
            </w:pPr>
            <w:r w:rsidRPr="00177C48">
              <w:rPr>
                <w:rFonts w:ascii="宋体" w:eastAsia="宋体" w:hAnsi="宋体" w:cs="宋体"/>
                <w:color w:val="000000"/>
                <w:kern w:val="0"/>
                <w:szCs w:val="21"/>
              </w:rPr>
              <w:t>ID</w:t>
            </w:r>
          </w:p>
        </w:tc>
        <w:tc>
          <w:tcPr>
            <w:tcW w:w="3122" w:type="dxa"/>
            <w:tcBorders>
              <w:top w:val="outset" w:sz="6" w:space="0" w:color="auto"/>
              <w:left w:val="outset" w:sz="6" w:space="0" w:color="auto"/>
              <w:bottom w:val="outset" w:sz="6" w:space="0" w:color="auto"/>
            </w:tcBorders>
            <w:vAlign w:val="center"/>
          </w:tcPr>
          <w:p w:rsidR="00177C48" w:rsidRPr="00177C48" w:rsidRDefault="00177C48" w:rsidP="00177C48">
            <w:pPr>
              <w:widowControl/>
              <w:jc w:val="left"/>
              <w:rPr>
                <w:rFonts w:ascii="宋体" w:eastAsia="宋体" w:hAnsi="Times New Roman" w:cs="宋体"/>
                <w:color w:val="000099"/>
                <w:kern w:val="0"/>
                <w:szCs w:val="21"/>
              </w:rPr>
            </w:pPr>
            <w:r w:rsidRPr="00177C48">
              <w:rPr>
                <w:rFonts w:ascii="宋体" w:eastAsia="宋体" w:hAnsi="宋体" w:cs="宋体" w:hint="eastAsia"/>
                <w:color w:val="000000"/>
                <w:kern w:val="0"/>
                <w:szCs w:val="21"/>
              </w:rPr>
              <w:t>类型</w:t>
            </w:r>
          </w:p>
        </w:tc>
      </w:tr>
      <w:tr w:rsidR="00177C48" w:rsidRPr="00177C48" w:rsidTr="00A47C55">
        <w:trPr>
          <w:tblCellSpacing w:w="0" w:type="dxa"/>
          <w:jc w:val="center"/>
        </w:trPr>
        <w:tc>
          <w:tcPr>
            <w:tcW w:w="4684" w:type="dxa"/>
            <w:tcBorders>
              <w:top w:val="outset" w:sz="6" w:space="0" w:color="auto"/>
              <w:bottom w:val="outset" w:sz="6" w:space="0" w:color="auto"/>
              <w:right w:val="outset" w:sz="6" w:space="0" w:color="auto"/>
            </w:tcBorders>
            <w:vAlign w:val="center"/>
          </w:tcPr>
          <w:p w:rsidR="00177C48" w:rsidRPr="00177C48" w:rsidRDefault="00177C48" w:rsidP="00177C48">
            <w:pPr>
              <w:widowControl/>
              <w:jc w:val="left"/>
              <w:rPr>
                <w:rFonts w:ascii="宋体" w:eastAsia="宋体" w:hAnsi="Times New Roman" w:cs="宋体"/>
                <w:color w:val="000099"/>
                <w:kern w:val="0"/>
                <w:szCs w:val="21"/>
              </w:rPr>
            </w:pPr>
            <w:r w:rsidRPr="00177C48">
              <w:rPr>
                <w:rFonts w:ascii="宋体" w:eastAsia="宋体" w:hAnsi="宋体" w:cs="宋体"/>
                <w:color w:val="000000"/>
                <w:kern w:val="0"/>
                <w:szCs w:val="21"/>
              </w:rPr>
              <w:t>IDC_RADIO_TEST_1</w:t>
            </w:r>
          </w:p>
        </w:tc>
        <w:tc>
          <w:tcPr>
            <w:tcW w:w="3122" w:type="dxa"/>
            <w:tcBorders>
              <w:top w:val="outset" w:sz="6" w:space="0" w:color="auto"/>
              <w:left w:val="outset" w:sz="6" w:space="0" w:color="auto"/>
              <w:bottom w:val="outset" w:sz="6" w:space="0" w:color="auto"/>
            </w:tcBorders>
            <w:vAlign w:val="center"/>
          </w:tcPr>
          <w:p w:rsidR="00177C48" w:rsidRPr="00177C48" w:rsidRDefault="00177C48" w:rsidP="00177C48">
            <w:pPr>
              <w:widowControl/>
              <w:jc w:val="left"/>
              <w:rPr>
                <w:rFonts w:ascii="宋体" w:eastAsia="宋体" w:hAnsi="Times New Roman" w:cs="宋体"/>
                <w:color w:val="000099"/>
                <w:kern w:val="0"/>
                <w:szCs w:val="21"/>
              </w:rPr>
            </w:pPr>
            <w:r w:rsidRPr="00177C48">
              <w:rPr>
                <w:rFonts w:ascii="宋体" w:eastAsia="宋体" w:hAnsi="宋体" w:cs="宋体" w:hint="eastAsia"/>
                <w:color w:val="000000"/>
                <w:kern w:val="0"/>
                <w:szCs w:val="21"/>
              </w:rPr>
              <w:t>圆形按钮</w:t>
            </w:r>
          </w:p>
        </w:tc>
      </w:tr>
      <w:tr w:rsidR="00177C48" w:rsidRPr="00177C48" w:rsidTr="00A47C55">
        <w:trPr>
          <w:tblCellSpacing w:w="0" w:type="dxa"/>
          <w:jc w:val="center"/>
        </w:trPr>
        <w:tc>
          <w:tcPr>
            <w:tcW w:w="4684" w:type="dxa"/>
            <w:tcBorders>
              <w:top w:val="outset" w:sz="6" w:space="0" w:color="auto"/>
              <w:bottom w:val="outset" w:sz="6" w:space="0" w:color="auto"/>
              <w:right w:val="outset" w:sz="6" w:space="0" w:color="auto"/>
            </w:tcBorders>
            <w:vAlign w:val="center"/>
          </w:tcPr>
          <w:p w:rsidR="00177C48" w:rsidRPr="00177C48" w:rsidRDefault="00177C48" w:rsidP="00177C48">
            <w:pPr>
              <w:widowControl/>
              <w:jc w:val="left"/>
              <w:rPr>
                <w:rFonts w:ascii="宋体" w:eastAsia="宋体" w:hAnsi="Times New Roman" w:cs="宋体"/>
                <w:color w:val="000099"/>
                <w:kern w:val="0"/>
                <w:szCs w:val="21"/>
              </w:rPr>
            </w:pPr>
            <w:r w:rsidRPr="00177C48">
              <w:rPr>
                <w:rFonts w:ascii="宋体" w:eastAsia="宋体" w:hAnsi="宋体" w:cs="宋体"/>
                <w:color w:val="000000"/>
                <w:kern w:val="0"/>
                <w:szCs w:val="21"/>
              </w:rPr>
              <w:t>IDC_RADIO_TEST_2</w:t>
            </w:r>
          </w:p>
        </w:tc>
        <w:tc>
          <w:tcPr>
            <w:tcW w:w="3122" w:type="dxa"/>
            <w:tcBorders>
              <w:top w:val="outset" w:sz="6" w:space="0" w:color="auto"/>
              <w:left w:val="outset" w:sz="6" w:space="0" w:color="auto"/>
              <w:bottom w:val="outset" w:sz="6" w:space="0" w:color="auto"/>
            </w:tcBorders>
            <w:vAlign w:val="center"/>
          </w:tcPr>
          <w:p w:rsidR="00177C48" w:rsidRPr="00177C48" w:rsidRDefault="00177C48" w:rsidP="00177C48">
            <w:pPr>
              <w:widowControl/>
              <w:jc w:val="left"/>
              <w:rPr>
                <w:rFonts w:ascii="宋体" w:eastAsia="宋体" w:hAnsi="Times New Roman" w:cs="宋体"/>
                <w:color w:val="000099"/>
                <w:kern w:val="0"/>
                <w:szCs w:val="21"/>
              </w:rPr>
            </w:pPr>
            <w:r w:rsidRPr="00177C48">
              <w:rPr>
                <w:rFonts w:ascii="宋体" w:eastAsia="宋体" w:hAnsi="宋体" w:cs="宋体" w:hint="eastAsia"/>
                <w:color w:val="000000"/>
                <w:kern w:val="0"/>
                <w:szCs w:val="21"/>
              </w:rPr>
              <w:t>圆形按钮</w:t>
            </w:r>
          </w:p>
        </w:tc>
      </w:tr>
      <w:tr w:rsidR="00177C48" w:rsidRPr="00177C48" w:rsidTr="00A47C55">
        <w:trPr>
          <w:tblCellSpacing w:w="0" w:type="dxa"/>
          <w:jc w:val="center"/>
        </w:trPr>
        <w:tc>
          <w:tcPr>
            <w:tcW w:w="4684" w:type="dxa"/>
            <w:tcBorders>
              <w:top w:val="outset" w:sz="6" w:space="0" w:color="auto"/>
              <w:bottom w:val="outset" w:sz="6" w:space="0" w:color="auto"/>
              <w:right w:val="outset" w:sz="6" w:space="0" w:color="auto"/>
            </w:tcBorders>
            <w:vAlign w:val="center"/>
          </w:tcPr>
          <w:p w:rsidR="00177C48" w:rsidRPr="00177C48" w:rsidRDefault="00177C48" w:rsidP="00177C48">
            <w:pPr>
              <w:widowControl/>
              <w:jc w:val="left"/>
              <w:rPr>
                <w:rFonts w:ascii="宋体" w:eastAsia="宋体" w:hAnsi="Times New Roman" w:cs="宋体"/>
                <w:color w:val="000099"/>
                <w:kern w:val="0"/>
                <w:szCs w:val="21"/>
              </w:rPr>
            </w:pPr>
            <w:r w:rsidRPr="00177C48">
              <w:rPr>
                <w:rFonts w:ascii="宋体" w:eastAsia="宋体" w:hAnsi="宋体" w:cs="宋体"/>
                <w:color w:val="000000"/>
                <w:kern w:val="0"/>
                <w:szCs w:val="21"/>
              </w:rPr>
              <w:t>IDC_BUTTON_TEST</w:t>
            </w:r>
          </w:p>
        </w:tc>
        <w:tc>
          <w:tcPr>
            <w:tcW w:w="3122" w:type="dxa"/>
            <w:tcBorders>
              <w:top w:val="outset" w:sz="6" w:space="0" w:color="auto"/>
              <w:left w:val="outset" w:sz="6" w:space="0" w:color="auto"/>
              <w:bottom w:val="outset" w:sz="6" w:space="0" w:color="auto"/>
            </w:tcBorders>
            <w:vAlign w:val="center"/>
          </w:tcPr>
          <w:p w:rsidR="00177C48" w:rsidRPr="00177C48" w:rsidRDefault="00177C48" w:rsidP="00177C48">
            <w:pPr>
              <w:widowControl/>
              <w:jc w:val="left"/>
              <w:rPr>
                <w:rFonts w:ascii="宋体" w:eastAsia="宋体" w:hAnsi="Times New Roman" w:cs="宋体"/>
                <w:color w:val="000099"/>
                <w:kern w:val="0"/>
                <w:szCs w:val="21"/>
              </w:rPr>
            </w:pPr>
            <w:r w:rsidRPr="00177C48">
              <w:rPr>
                <w:rFonts w:ascii="宋体" w:eastAsia="宋体" w:hAnsi="宋体" w:cs="宋体" w:hint="eastAsia"/>
                <w:color w:val="000000"/>
                <w:kern w:val="0"/>
                <w:szCs w:val="21"/>
              </w:rPr>
              <w:t>按钮</w:t>
            </w:r>
          </w:p>
        </w:tc>
      </w:tr>
      <w:tr w:rsidR="00177C48" w:rsidRPr="00177C48" w:rsidTr="00A47C55">
        <w:trPr>
          <w:tblCellSpacing w:w="0" w:type="dxa"/>
          <w:jc w:val="center"/>
        </w:trPr>
        <w:tc>
          <w:tcPr>
            <w:tcW w:w="4684" w:type="dxa"/>
            <w:tcBorders>
              <w:top w:val="outset" w:sz="6" w:space="0" w:color="auto"/>
              <w:bottom w:val="outset" w:sz="6" w:space="0" w:color="auto"/>
              <w:right w:val="outset" w:sz="6" w:space="0" w:color="auto"/>
            </w:tcBorders>
            <w:vAlign w:val="center"/>
          </w:tcPr>
          <w:p w:rsidR="00177C48" w:rsidRPr="00177C48" w:rsidRDefault="00177C48" w:rsidP="00177C48">
            <w:pPr>
              <w:widowControl/>
              <w:jc w:val="left"/>
              <w:rPr>
                <w:rFonts w:ascii="宋体" w:eastAsia="宋体" w:hAnsi="Times New Roman" w:cs="宋体"/>
                <w:color w:val="000099"/>
                <w:kern w:val="0"/>
                <w:szCs w:val="21"/>
              </w:rPr>
            </w:pPr>
            <w:r w:rsidRPr="00177C48">
              <w:rPr>
                <w:rFonts w:ascii="宋体" w:eastAsia="宋体" w:hAnsi="宋体" w:cs="宋体"/>
                <w:color w:val="000000"/>
                <w:kern w:val="0"/>
                <w:szCs w:val="21"/>
              </w:rPr>
              <w:t>IDC_CHECK_TEST</w:t>
            </w:r>
          </w:p>
        </w:tc>
        <w:tc>
          <w:tcPr>
            <w:tcW w:w="3122" w:type="dxa"/>
            <w:tcBorders>
              <w:top w:val="outset" w:sz="6" w:space="0" w:color="auto"/>
              <w:left w:val="outset" w:sz="6" w:space="0" w:color="auto"/>
              <w:bottom w:val="outset" w:sz="6" w:space="0" w:color="auto"/>
            </w:tcBorders>
            <w:vAlign w:val="center"/>
          </w:tcPr>
          <w:p w:rsidR="00177C48" w:rsidRPr="00177C48" w:rsidRDefault="00177C48" w:rsidP="00177C48">
            <w:pPr>
              <w:widowControl/>
              <w:jc w:val="left"/>
              <w:rPr>
                <w:rFonts w:ascii="宋体" w:eastAsia="宋体" w:hAnsi="Times New Roman" w:cs="宋体"/>
                <w:color w:val="000099"/>
                <w:kern w:val="0"/>
                <w:szCs w:val="21"/>
              </w:rPr>
            </w:pPr>
            <w:r w:rsidRPr="00177C48">
              <w:rPr>
                <w:rFonts w:ascii="宋体" w:eastAsia="宋体" w:hAnsi="宋体" w:cs="宋体" w:hint="eastAsia"/>
                <w:color w:val="000000"/>
                <w:kern w:val="0"/>
                <w:szCs w:val="21"/>
              </w:rPr>
              <w:t>检查按钮</w:t>
            </w:r>
          </w:p>
        </w:tc>
      </w:tr>
      <w:tr w:rsidR="00177C48" w:rsidRPr="00177C48" w:rsidTr="00A47C55">
        <w:trPr>
          <w:tblCellSpacing w:w="0" w:type="dxa"/>
          <w:jc w:val="center"/>
        </w:trPr>
        <w:tc>
          <w:tcPr>
            <w:tcW w:w="4684" w:type="dxa"/>
            <w:tcBorders>
              <w:top w:val="outset" w:sz="6" w:space="0" w:color="auto"/>
              <w:bottom w:val="outset" w:sz="6" w:space="0" w:color="auto"/>
              <w:right w:val="outset" w:sz="6" w:space="0" w:color="auto"/>
            </w:tcBorders>
            <w:vAlign w:val="center"/>
          </w:tcPr>
          <w:p w:rsidR="00177C48" w:rsidRPr="00177C48" w:rsidRDefault="00177C48" w:rsidP="00177C48">
            <w:pPr>
              <w:widowControl/>
              <w:jc w:val="left"/>
              <w:rPr>
                <w:rFonts w:ascii="宋体" w:eastAsia="宋体" w:hAnsi="Times New Roman" w:cs="宋体"/>
                <w:color w:val="000099"/>
                <w:kern w:val="0"/>
                <w:szCs w:val="21"/>
              </w:rPr>
            </w:pPr>
            <w:r w:rsidRPr="00177C48">
              <w:rPr>
                <w:rFonts w:ascii="宋体" w:eastAsia="宋体" w:hAnsi="宋体" w:cs="宋体"/>
                <w:color w:val="000000"/>
                <w:kern w:val="0"/>
                <w:szCs w:val="21"/>
              </w:rPr>
              <w:t>IDC_TREE_TEST</w:t>
            </w:r>
          </w:p>
        </w:tc>
        <w:tc>
          <w:tcPr>
            <w:tcW w:w="3122" w:type="dxa"/>
            <w:tcBorders>
              <w:top w:val="outset" w:sz="6" w:space="0" w:color="auto"/>
              <w:left w:val="outset" w:sz="6" w:space="0" w:color="auto"/>
              <w:bottom w:val="outset" w:sz="6" w:space="0" w:color="auto"/>
            </w:tcBorders>
            <w:vAlign w:val="center"/>
          </w:tcPr>
          <w:p w:rsidR="00177C48" w:rsidRPr="00177C48" w:rsidRDefault="00177C48" w:rsidP="00177C48">
            <w:pPr>
              <w:widowControl/>
              <w:jc w:val="left"/>
              <w:rPr>
                <w:rFonts w:ascii="宋体" w:eastAsia="宋体" w:hAnsi="Times New Roman" w:cs="宋体"/>
                <w:color w:val="000099"/>
                <w:kern w:val="0"/>
                <w:szCs w:val="21"/>
              </w:rPr>
            </w:pPr>
            <w:r w:rsidRPr="00177C48">
              <w:rPr>
                <w:rFonts w:ascii="宋体" w:eastAsia="宋体" w:hAnsi="宋体" w:cs="宋体" w:hint="eastAsia"/>
                <w:color w:val="000000"/>
                <w:kern w:val="0"/>
                <w:szCs w:val="21"/>
              </w:rPr>
              <w:t>树形控件</w:t>
            </w:r>
          </w:p>
        </w:tc>
      </w:tr>
      <w:tr w:rsidR="00177C48" w:rsidRPr="00177C48" w:rsidTr="00A47C55">
        <w:trPr>
          <w:tblCellSpacing w:w="0" w:type="dxa"/>
          <w:jc w:val="center"/>
        </w:trPr>
        <w:tc>
          <w:tcPr>
            <w:tcW w:w="4684" w:type="dxa"/>
            <w:tcBorders>
              <w:top w:val="outset" w:sz="6" w:space="0" w:color="auto"/>
              <w:bottom w:val="outset" w:sz="6" w:space="0" w:color="auto"/>
              <w:right w:val="outset" w:sz="6" w:space="0" w:color="auto"/>
            </w:tcBorders>
            <w:vAlign w:val="center"/>
          </w:tcPr>
          <w:p w:rsidR="00177C48" w:rsidRPr="00177C48" w:rsidRDefault="00177C48" w:rsidP="00177C48">
            <w:pPr>
              <w:widowControl/>
              <w:jc w:val="left"/>
              <w:rPr>
                <w:rFonts w:ascii="宋体" w:eastAsia="宋体" w:hAnsi="Times New Roman" w:cs="宋体"/>
                <w:color w:val="000099"/>
                <w:kern w:val="0"/>
                <w:szCs w:val="21"/>
              </w:rPr>
            </w:pPr>
            <w:r w:rsidRPr="00177C48">
              <w:rPr>
                <w:rFonts w:ascii="宋体" w:eastAsia="宋体" w:hAnsi="宋体" w:cs="宋体"/>
                <w:color w:val="000000"/>
                <w:kern w:val="0"/>
                <w:szCs w:val="21"/>
              </w:rPr>
              <w:t>IDC_LIST_CTRL</w:t>
            </w:r>
          </w:p>
        </w:tc>
        <w:tc>
          <w:tcPr>
            <w:tcW w:w="3122" w:type="dxa"/>
            <w:tcBorders>
              <w:top w:val="outset" w:sz="6" w:space="0" w:color="auto"/>
              <w:left w:val="outset" w:sz="6" w:space="0" w:color="auto"/>
              <w:bottom w:val="outset" w:sz="6" w:space="0" w:color="auto"/>
            </w:tcBorders>
            <w:vAlign w:val="center"/>
          </w:tcPr>
          <w:p w:rsidR="00177C48" w:rsidRPr="00177C48" w:rsidRDefault="00177C48" w:rsidP="00177C48">
            <w:pPr>
              <w:widowControl/>
              <w:jc w:val="left"/>
              <w:rPr>
                <w:rFonts w:ascii="宋体" w:eastAsia="宋体" w:hAnsi="Times New Roman" w:cs="宋体"/>
                <w:color w:val="000099"/>
                <w:kern w:val="0"/>
                <w:szCs w:val="21"/>
              </w:rPr>
            </w:pPr>
            <w:r w:rsidRPr="00177C48">
              <w:rPr>
                <w:rFonts w:ascii="宋体" w:eastAsia="宋体" w:hAnsi="宋体" w:cs="宋体"/>
                <w:color w:val="000000"/>
                <w:kern w:val="0"/>
                <w:szCs w:val="21"/>
              </w:rPr>
              <w:t>List Ctrl</w:t>
            </w:r>
          </w:p>
        </w:tc>
      </w:tr>
      <w:tr w:rsidR="00177C48" w:rsidRPr="00177C48" w:rsidTr="00A47C55">
        <w:trPr>
          <w:tblCellSpacing w:w="0" w:type="dxa"/>
          <w:jc w:val="center"/>
        </w:trPr>
        <w:tc>
          <w:tcPr>
            <w:tcW w:w="4684" w:type="dxa"/>
            <w:tcBorders>
              <w:top w:val="outset" w:sz="6" w:space="0" w:color="auto"/>
              <w:bottom w:val="outset" w:sz="6" w:space="0" w:color="auto"/>
              <w:right w:val="outset" w:sz="6" w:space="0" w:color="auto"/>
            </w:tcBorders>
            <w:vAlign w:val="center"/>
          </w:tcPr>
          <w:p w:rsidR="00177C48" w:rsidRPr="00177C48" w:rsidRDefault="00177C48" w:rsidP="00177C48">
            <w:pPr>
              <w:widowControl/>
              <w:jc w:val="left"/>
              <w:rPr>
                <w:rFonts w:ascii="宋体" w:eastAsia="宋体" w:hAnsi="Times New Roman" w:cs="宋体"/>
                <w:color w:val="000099"/>
                <w:kern w:val="0"/>
                <w:szCs w:val="21"/>
              </w:rPr>
            </w:pPr>
            <w:r w:rsidRPr="00177C48">
              <w:rPr>
                <w:rFonts w:ascii="宋体" w:eastAsia="宋体" w:hAnsi="宋体" w:cs="宋体"/>
                <w:color w:val="000000"/>
                <w:kern w:val="0"/>
                <w:szCs w:val="21"/>
              </w:rPr>
              <w:t>IDC_TAB_CTRL</w:t>
            </w:r>
          </w:p>
        </w:tc>
        <w:tc>
          <w:tcPr>
            <w:tcW w:w="3122" w:type="dxa"/>
            <w:tcBorders>
              <w:top w:val="outset" w:sz="6" w:space="0" w:color="auto"/>
              <w:left w:val="outset" w:sz="6" w:space="0" w:color="auto"/>
              <w:bottom w:val="outset" w:sz="6" w:space="0" w:color="auto"/>
            </w:tcBorders>
            <w:vAlign w:val="center"/>
          </w:tcPr>
          <w:p w:rsidR="00177C48" w:rsidRPr="00177C48" w:rsidRDefault="00177C48" w:rsidP="00177C48">
            <w:pPr>
              <w:widowControl/>
              <w:jc w:val="left"/>
              <w:rPr>
                <w:rFonts w:ascii="宋体" w:eastAsia="宋体" w:hAnsi="Times New Roman" w:cs="宋体"/>
                <w:color w:val="000099"/>
                <w:kern w:val="0"/>
                <w:szCs w:val="21"/>
              </w:rPr>
            </w:pPr>
            <w:r w:rsidRPr="00177C48">
              <w:rPr>
                <w:rFonts w:ascii="宋体" w:eastAsia="宋体" w:hAnsi="宋体" w:cs="宋体"/>
                <w:color w:val="000000"/>
                <w:kern w:val="0"/>
                <w:szCs w:val="21"/>
              </w:rPr>
              <w:t>Tab Ctrl</w:t>
            </w:r>
          </w:p>
        </w:tc>
      </w:tr>
      <w:tr w:rsidR="00177C48" w:rsidRPr="00177C48" w:rsidTr="00A47C55">
        <w:trPr>
          <w:tblCellSpacing w:w="0" w:type="dxa"/>
          <w:jc w:val="center"/>
        </w:trPr>
        <w:tc>
          <w:tcPr>
            <w:tcW w:w="4684" w:type="dxa"/>
            <w:tcBorders>
              <w:top w:val="outset" w:sz="6" w:space="0" w:color="auto"/>
              <w:bottom w:val="outset" w:sz="6" w:space="0" w:color="auto"/>
              <w:right w:val="outset" w:sz="6" w:space="0" w:color="auto"/>
            </w:tcBorders>
            <w:vAlign w:val="center"/>
          </w:tcPr>
          <w:p w:rsidR="00177C48" w:rsidRPr="00177C48" w:rsidRDefault="00177C48" w:rsidP="00177C48">
            <w:pPr>
              <w:widowControl/>
              <w:jc w:val="left"/>
              <w:rPr>
                <w:rFonts w:ascii="宋体" w:eastAsia="宋体" w:hAnsi="Times New Roman" w:cs="宋体"/>
                <w:color w:val="000099"/>
                <w:kern w:val="0"/>
                <w:szCs w:val="21"/>
              </w:rPr>
            </w:pPr>
            <w:r w:rsidRPr="00177C48">
              <w:rPr>
                <w:rFonts w:ascii="宋体" w:eastAsia="宋体" w:hAnsi="宋体" w:cs="宋体"/>
                <w:color w:val="000000"/>
                <w:kern w:val="0"/>
                <w:szCs w:val="21"/>
              </w:rPr>
              <w:t>IDC_LIST_TEST</w:t>
            </w:r>
          </w:p>
        </w:tc>
        <w:tc>
          <w:tcPr>
            <w:tcW w:w="3122" w:type="dxa"/>
            <w:tcBorders>
              <w:top w:val="outset" w:sz="6" w:space="0" w:color="auto"/>
              <w:left w:val="outset" w:sz="6" w:space="0" w:color="auto"/>
              <w:bottom w:val="outset" w:sz="6" w:space="0" w:color="auto"/>
            </w:tcBorders>
            <w:vAlign w:val="center"/>
          </w:tcPr>
          <w:p w:rsidR="00177C48" w:rsidRPr="00177C48" w:rsidRDefault="00177C48" w:rsidP="00177C48">
            <w:pPr>
              <w:widowControl/>
              <w:jc w:val="left"/>
              <w:rPr>
                <w:rFonts w:ascii="宋体" w:eastAsia="宋体" w:hAnsi="Times New Roman" w:cs="宋体"/>
                <w:color w:val="000099"/>
                <w:kern w:val="0"/>
                <w:szCs w:val="21"/>
              </w:rPr>
            </w:pPr>
            <w:r w:rsidRPr="00177C48">
              <w:rPr>
                <w:rFonts w:ascii="宋体" w:eastAsia="宋体" w:hAnsi="宋体" w:cs="宋体" w:hint="eastAsia"/>
                <w:color w:val="000000"/>
                <w:kern w:val="0"/>
                <w:szCs w:val="21"/>
              </w:rPr>
              <w:t>列表框</w:t>
            </w:r>
          </w:p>
        </w:tc>
      </w:tr>
      <w:tr w:rsidR="00177C48" w:rsidRPr="00177C48" w:rsidTr="00A47C55">
        <w:trPr>
          <w:tblCellSpacing w:w="0" w:type="dxa"/>
          <w:jc w:val="center"/>
        </w:trPr>
        <w:tc>
          <w:tcPr>
            <w:tcW w:w="4684" w:type="dxa"/>
            <w:tcBorders>
              <w:top w:val="outset" w:sz="6" w:space="0" w:color="auto"/>
              <w:bottom w:val="outset" w:sz="6" w:space="0" w:color="auto"/>
              <w:right w:val="outset" w:sz="6" w:space="0" w:color="auto"/>
            </w:tcBorders>
            <w:vAlign w:val="center"/>
          </w:tcPr>
          <w:p w:rsidR="00177C48" w:rsidRPr="00177C48" w:rsidRDefault="00177C48" w:rsidP="00177C48">
            <w:pPr>
              <w:widowControl/>
              <w:jc w:val="left"/>
              <w:rPr>
                <w:rFonts w:ascii="宋体" w:eastAsia="宋体" w:hAnsi="Times New Roman" w:cs="宋体"/>
                <w:color w:val="000099"/>
                <w:kern w:val="0"/>
                <w:szCs w:val="21"/>
              </w:rPr>
            </w:pPr>
            <w:r w:rsidRPr="00177C48">
              <w:rPr>
                <w:rFonts w:ascii="宋体" w:eastAsia="宋体" w:hAnsi="宋体" w:cs="宋体"/>
                <w:color w:val="000000"/>
                <w:kern w:val="0"/>
                <w:szCs w:val="21"/>
              </w:rPr>
              <w:t>IDC_COMBO_TEST</w:t>
            </w:r>
          </w:p>
        </w:tc>
        <w:tc>
          <w:tcPr>
            <w:tcW w:w="3122" w:type="dxa"/>
            <w:tcBorders>
              <w:top w:val="outset" w:sz="6" w:space="0" w:color="auto"/>
              <w:left w:val="outset" w:sz="6" w:space="0" w:color="auto"/>
              <w:bottom w:val="outset" w:sz="6" w:space="0" w:color="auto"/>
            </w:tcBorders>
            <w:vAlign w:val="center"/>
          </w:tcPr>
          <w:p w:rsidR="00177C48" w:rsidRPr="00177C48" w:rsidRDefault="00177C48" w:rsidP="00177C48">
            <w:pPr>
              <w:widowControl/>
              <w:jc w:val="left"/>
              <w:rPr>
                <w:rFonts w:ascii="宋体" w:eastAsia="宋体" w:hAnsi="Times New Roman" w:cs="宋体"/>
                <w:color w:val="000099"/>
                <w:kern w:val="0"/>
                <w:szCs w:val="21"/>
              </w:rPr>
            </w:pPr>
            <w:r w:rsidRPr="00177C48">
              <w:rPr>
                <w:rFonts w:ascii="宋体" w:eastAsia="宋体" w:hAnsi="宋体" w:cs="宋体" w:hint="eastAsia"/>
                <w:color w:val="000000"/>
                <w:kern w:val="0"/>
                <w:szCs w:val="21"/>
              </w:rPr>
              <w:t>组合框</w:t>
            </w:r>
          </w:p>
        </w:tc>
      </w:tr>
      <w:tr w:rsidR="00177C48" w:rsidRPr="00177C48" w:rsidTr="00A47C55">
        <w:trPr>
          <w:tblCellSpacing w:w="0" w:type="dxa"/>
          <w:jc w:val="center"/>
        </w:trPr>
        <w:tc>
          <w:tcPr>
            <w:tcW w:w="4684" w:type="dxa"/>
            <w:tcBorders>
              <w:top w:val="outset" w:sz="6" w:space="0" w:color="auto"/>
              <w:bottom w:val="outset" w:sz="6" w:space="0" w:color="auto"/>
              <w:right w:val="outset" w:sz="6" w:space="0" w:color="auto"/>
            </w:tcBorders>
            <w:vAlign w:val="center"/>
          </w:tcPr>
          <w:p w:rsidR="00177C48" w:rsidRPr="00177C48" w:rsidRDefault="00177C48" w:rsidP="00177C48">
            <w:pPr>
              <w:widowControl/>
              <w:jc w:val="left"/>
              <w:rPr>
                <w:rFonts w:ascii="宋体" w:eastAsia="宋体" w:hAnsi="Times New Roman" w:cs="宋体"/>
                <w:color w:val="000099"/>
                <w:kern w:val="0"/>
                <w:szCs w:val="21"/>
              </w:rPr>
            </w:pPr>
            <w:r w:rsidRPr="00177C48">
              <w:rPr>
                <w:rFonts w:ascii="宋体" w:eastAsia="宋体" w:hAnsi="宋体" w:cs="宋体"/>
                <w:color w:val="000000"/>
                <w:kern w:val="0"/>
                <w:szCs w:val="21"/>
              </w:rPr>
              <w:t>IDC_EDIT_TEST</w:t>
            </w:r>
          </w:p>
        </w:tc>
        <w:tc>
          <w:tcPr>
            <w:tcW w:w="3122" w:type="dxa"/>
            <w:tcBorders>
              <w:top w:val="outset" w:sz="6" w:space="0" w:color="auto"/>
              <w:left w:val="outset" w:sz="6" w:space="0" w:color="auto"/>
              <w:bottom w:val="outset" w:sz="6" w:space="0" w:color="auto"/>
            </w:tcBorders>
            <w:vAlign w:val="center"/>
          </w:tcPr>
          <w:p w:rsidR="00177C48" w:rsidRPr="00177C48" w:rsidRDefault="00177C48" w:rsidP="00177C48">
            <w:pPr>
              <w:widowControl/>
              <w:jc w:val="left"/>
              <w:rPr>
                <w:rFonts w:ascii="宋体" w:eastAsia="宋体" w:hAnsi="Times New Roman" w:cs="宋体"/>
                <w:color w:val="000099"/>
                <w:kern w:val="0"/>
                <w:szCs w:val="21"/>
              </w:rPr>
            </w:pPr>
            <w:r w:rsidRPr="00177C48">
              <w:rPr>
                <w:rFonts w:ascii="宋体" w:eastAsia="宋体" w:hAnsi="宋体" w:cs="宋体" w:hint="eastAsia"/>
                <w:color w:val="000000"/>
                <w:kern w:val="0"/>
                <w:szCs w:val="21"/>
              </w:rPr>
              <w:t>输入框</w:t>
            </w:r>
          </w:p>
        </w:tc>
      </w:tr>
    </w:tbl>
    <w:p w:rsidR="00177C48" w:rsidRPr="00177C48" w:rsidRDefault="00177C48" w:rsidP="00177C48">
      <w:pPr>
        <w:widowControl/>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hint="eastAsia"/>
          <w:color w:val="000000"/>
          <w:kern w:val="0"/>
          <w:szCs w:val="21"/>
        </w:rPr>
        <w:t>首先我们需要在对话框的</w:t>
      </w:r>
      <w:r w:rsidRPr="00177C48">
        <w:rPr>
          <w:rFonts w:ascii="宋体" w:eastAsia="宋体" w:hAnsi="宋体" w:cs="宋体"/>
          <w:color w:val="000000"/>
          <w:kern w:val="0"/>
          <w:szCs w:val="21"/>
        </w:rPr>
        <w:t>OnInitDialog()</w:t>
      </w:r>
      <w:r w:rsidRPr="00177C48">
        <w:rPr>
          <w:rFonts w:ascii="宋体" w:eastAsia="宋体" w:hAnsi="宋体" w:cs="宋体" w:hint="eastAsia"/>
          <w:color w:val="000000"/>
          <w:kern w:val="0"/>
          <w:szCs w:val="21"/>
        </w:rPr>
        <w:t>函数中对各个控件进行初始化，这里我们使用</w:t>
      </w:r>
      <w:r w:rsidRPr="00177C48">
        <w:rPr>
          <w:rFonts w:ascii="宋体" w:eastAsia="宋体" w:hAnsi="宋体" w:cs="宋体"/>
          <w:color w:val="000000"/>
          <w:kern w:val="0"/>
          <w:szCs w:val="21"/>
        </w:rPr>
        <w:t>CWnd* GetDlgItem( int nID )</w:t>
      </w:r>
      <w:r w:rsidRPr="00177C48">
        <w:rPr>
          <w:rFonts w:ascii="宋体" w:eastAsia="宋体" w:hAnsi="宋体" w:cs="宋体" w:hint="eastAsia"/>
          <w:color w:val="000000"/>
          <w:kern w:val="0"/>
          <w:szCs w:val="21"/>
        </w:rPr>
        <w:t>来通过</w:t>
      </w:r>
      <w:r w:rsidRPr="00177C48">
        <w:rPr>
          <w:rFonts w:ascii="宋体" w:eastAsia="宋体" w:hAnsi="宋体" w:cs="宋体"/>
          <w:color w:val="000000"/>
          <w:kern w:val="0"/>
          <w:szCs w:val="21"/>
        </w:rPr>
        <w:t>ID</w:t>
      </w:r>
      <w:r w:rsidRPr="00177C48">
        <w:rPr>
          <w:rFonts w:ascii="宋体" w:eastAsia="宋体" w:hAnsi="宋体" w:cs="宋体" w:hint="eastAsia"/>
          <w:color w:val="000000"/>
          <w:kern w:val="0"/>
          <w:szCs w:val="21"/>
        </w:rPr>
        <w:t>号得到子窗口指针。（类似的函数还有</w:t>
      </w:r>
      <w:r w:rsidRPr="00177C48">
        <w:rPr>
          <w:rFonts w:ascii="宋体" w:eastAsia="宋体" w:hAnsi="宋体" w:cs="宋体"/>
          <w:color w:val="000000"/>
          <w:kern w:val="0"/>
          <w:szCs w:val="21"/>
        </w:rPr>
        <w:t xml:space="preserve">UINT GetDlgItemInt( int nID, BOOL* lpTrans = NULL, BOOL bSigned = TRUE ) </w:t>
      </w:r>
      <w:r w:rsidRPr="00177C48">
        <w:rPr>
          <w:rFonts w:ascii="宋体" w:eastAsia="宋体" w:hAnsi="宋体" w:cs="宋体" w:hint="eastAsia"/>
          <w:color w:val="000000"/>
          <w:kern w:val="0"/>
          <w:szCs w:val="21"/>
        </w:rPr>
        <w:t>通过</w:t>
      </w:r>
      <w:r w:rsidRPr="00177C48">
        <w:rPr>
          <w:rFonts w:ascii="宋体" w:eastAsia="宋体" w:hAnsi="宋体" w:cs="宋体"/>
          <w:color w:val="000000"/>
          <w:kern w:val="0"/>
          <w:szCs w:val="21"/>
        </w:rPr>
        <w:t>ID</w:t>
      </w:r>
      <w:r w:rsidRPr="00177C48">
        <w:rPr>
          <w:rFonts w:ascii="宋体" w:eastAsia="宋体" w:hAnsi="宋体" w:cs="宋体" w:hint="eastAsia"/>
          <w:color w:val="000000"/>
          <w:kern w:val="0"/>
          <w:szCs w:val="21"/>
        </w:rPr>
        <w:t>号得到子窗口中输入的数字，</w:t>
      </w:r>
      <w:r w:rsidRPr="00177C48">
        <w:rPr>
          <w:rFonts w:ascii="宋体" w:eastAsia="宋体" w:hAnsi="宋体" w:cs="宋体"/>
          <w:color w:val="000000"/>
          <w:kern w:val="0"/>
          <w:szCs w:val="21"/>
        </w:rPr>
        <w:t xml:space="preserve">int GetDlgItemText( int nID, CString&amp; rString ) </w:t>
      </w:r>
      <w:r w:rsidRPr="00177C48">
        <w:rPr>
          <w:rFonts w:ascii="宋体" w:eastAsia="宋体" w:hAnsi="宋体" w:cs="宋体" w:hint="eastAsia"/>
          <w:color w:val="000000"/>
          <w:kern w:val="0"/>
          <w:szCs w:val="21"/>
        </w:rPr>
        <w:t>通过</w:t>
      </w:r>
      <w:r w:rsidRPr="00177C48">
        <w:rPr>
          <w:rFonts w:ascii="宋体" w:eastAsia="宋体" w:hAnsi="宋体" w:cs="宋体"/>
          <w:color w:val="000000"/>
          <w:kern w:val="0"/>
          <w:szCs w:val="21"/>
        </w:rPr>
        <w:t>ID</w:t>
      </w:r>
      <w:r w:rsidRPr="00177C48">
        <w:rPr>
          <w:rFonts w:ascii="宋体" w:eastAsia="宋体" w:hAnsi="宋体" w:cs="宋体" w:hint="eastAsia"/>
          <w:color w:val="000000"/>
          <w:kern w:val="0"/>
          <w:szCs w:val="21"/>
        </w:rPr>
        <w:t>号得到子窗口中输入的文字）。代码如下：</w:t>
      </w:r>
      <w:r w:rsidRPr="00177C48">
        <w:rPr>
          <w:rFonts w:ascii="宋体" w:eastAsia="宋体" w:hAnsi="宋体" w:cs="宋体"/>
          <w:color w:val="000000"/>
          <w:kern w:val="0"/>
          <w:szCs w:val="21"/>
        </w:rPr>
        <w:t xml:space="preserve"> </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BOOL CMy54_s1Dlg::OnInitDialog()</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lastRenderedPageBreak/>
        <w:tab/>
        <w:t>CDialog::OnInitDialog();</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w:t>
      </w:r>
      <w:r w:rsidRPr="00177C48">
        <w:rPr>
          <w:rFonts w:ascii="宋体" w:eastAsia="宋体" w:hAnsi="宋体" w:cs="宋体" w:hint="eastAsia"/>
          <w:color w:val="000000"/>
          <w:kern w:val="0"/>
          <w:szCs w:val="21"/>
        </w:rPr>
        <w:t>添加初始化代码</w:t>
      </w:r>
      <w:r w:rsidRPr="00177C48">
        <w:rPr>
          <w:rFonts w:ascii="宋体" w:eastAsia="宋体" w:hAnsi="宋体" w:cs="宋体"/>
          <w:color w:val="000000"/>
          <w:kern w:val="0"/>
          <w:szCs w:val="21"/>
        </w:rPr>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宋体" w:cs="宋体"/>
          <w:color w:val="000000"/>
          <w:kern w:val="0"/>
          <w:szCs w:val="21"/>
        </w:rPr>
        <w:tab/>
        <w:t>//</w:t>
      </w:r>
      <w:r w:rsidRPr="00177C48">
        <w:rPr>
          <w:rFonts w:ascii="宋体" w:eastAsia="宋体" w:hAnsi="宋体" w:cs="宋体" w:hint="eastAsia"/>
          <w:color w:val="000000"/>
          <w:kern w:val="0"/>
          <w:szCs w:val="21"/>
        </w:rPr>
        <w:t>初始化输入框</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Times New Roman" w:cs="宋体"/>
          <w:color w:val="000000"/>
          <w:kern w:val="0"/>
          <w:szCs w:val="21"/>
        </w:rPr>
        <w:tab/>
      </w:r>
      <w:r w:rsidRPr="00177C48">
        <w:rPr>
          <w:rFonts w:ascii="宋体" w:eastAsia="宋体" w:hAnsi="宋体" w:cs="宋体"/>
          <w:color w:val="000000"/>
          <w:kern w:val="0"/>
          <w:szCs w:val="21"/>
        </w:rPr>
        <w:t>((CEdit*)GetDlgItem(IDC_EDIT_TEST))-&gt;SetWindowText("this is a edit box");</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宋体" w:cs="宋体"/>
          <w:color w:val="000000"/>
          <w:kern w:val="0"/>
          <w:szCs w:val="21"/>
        </w:rPr>
        <w:tab/>
        <w:t>//</w:t>
      </w:r>
      <w:r w:rsidRPr="00177C48">
        <w:rPr>
          <w:rFonts w:ascii="宋体" w:eastAsia="宋体" w:hAnsi="宋体" w:cs="宋体" w:hint="eastAsia"/>
          <w:color w:val="000000"/>
          <w:kern w:val="0"/>
          <w:szCs w:val="21"/>
        </w:rPr>
        <w:t>初始化列表框</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Times New Roman" w:cs="宋体"/>
          <w:color w:val="000000"/>
          <w:kern w:val="0"/>
          <w:szCs w:val="21"/>
        </w:rPr>
        <w:tab/>
      </w:r>
      <w:r w:rsidRPr="00177C48">
        <w:rPr>
          <w:rFonts w:ascii="宋体" w:eastAsia="宋体" w:hAnsi="宋体" w:cs="宋体"/>
          <w:color w:val="000000"/>
          <w:kern w:val="0"/>
          <w:szCs w:val="21"/>
        </w:rPr>
        <w:t>CListBox* pListB=(CListBox*)GetDlgItem(IDC_LIST_TEST);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pListB-&gt;AddString("item 1");</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pListB-&gt;AddString("item 2");</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pListB-&gt;AddString("item 3");</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宋体" w:cs="宋体"/>
          <w:color w:val="000000"/>
          <w:kern w:val="0"/>
          <w:szCs w:val="21"/>
        </w:rPr>
        <w:tab/>
        <w:t>//</w:t>
      </w:r>
      <w:r w:rsidRPr="00177C48">
        <w:rPr>
          <w:rFonts w:ascii="宋体" w:eastAsia="宋体" w:hAnsi="宋体" w:cs="宋体" w:hint="eastAsia"/>
          <w:color w:val="000000"/>
          <w:kern w:val="0"/>
          <w:szCs w:val="21"/>
        </w:rPr>
        <w:t>初始化组合框</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Times New Roman" w:cs="宋体"/>
          <w:color w:val="000000"/>
          <w:kern w:val="0"/>
          <w:szCs w:val="21"/>
        </w:rPr>
        <w:tab/>
      </w:r>
      <w:r w:rsidRPr="00177C48">
        <w:rPr>
          <w:rFonts w:ascii="宋体" w:eastAsia="宋体" w:hAnsi="宋体" w:cs="宋体"/>
          <w:color w:val="000000"/>
          <w:kern w:val="0"/>
          <w:szCs w:val="21"/>
        </w:rPr>
        <w:t>CComboBox* pCB=(CComboBox*)GetDlgItem(IDC_COMBO_TEST);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pCB-&gt;AddString("item 1");</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pCB-&gt;AddString("item 2");</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pCB-&gt;AddString("item 3");</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w:t>
      </w:r>
      <w:r w:rsidRPr="00177C48">
        <w:rPr>
          <w:rFonts w:ascii="宋体" w:eastAsia="宋体" w:hAnsi="宋体" w:cs="宋体" w:hint="eastAsia"/>
          <w:color w:val="000000"/>
          <w:kern w:val="0"/>
          <w:szCs w:val="21"/>
        </w:rPr>
        <w:t>初始化</w:t>
      </w:r>
      <w:r w:rsidRPr="00177C48">
        <w:rPr>
          <w:rFonts w:ascii="宋体" w:eastAsia="宋体" w:hAnsi="宋体" w:cs="宋体"/>
          <w:color w:val="000000"/>
          <w:kern w:val="0"/>
          <w:szCs w:val="21"/>
        </w:rPr>
        <w:t>Tab Ctrl</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CTabCtrl* pTab=(CTabCtrl*)GetDlgItem(IDC_TAB_TEST);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pTab-&gt;InsertItem(0,"Tab Page1");</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pTab-&gt;InsertItem(1,"Tab Page2");</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pTab-&gt;InsertItem(2,"Tab Page3");</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w:t>
      </w:r>
      <w:r w:rsidRPr="00177C48">
        <w:rPr>
          <w:rFonts w:ascii="宋体" w:eastAsia="宋体" w:hAnsi="宋体" w:cs="宋体" w:hint="eastAsia"/>
          <w:color w:val="000000"/>
          <w:kern w:val="0"/>
          <w:szCs w:val="21"/>
        </w:rPr>
        <w:t>初始化</w:t>
      </w:r>
      <w:r w:rsidRPr="00177C48">
        <w:rPr>
          <w:rFonts w:ascii="宋体" w:eastAsia="宋体" w:hAnsi="宋体" w:cs="宋体"/>
          <w:color w:val="000000"/>
          <w:kern w:val="0"/>
          <w:szCs w:val="21"/>
        </w:rPr>
        <w:t>ListCtrl</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CListCtrl* pList=(CListCtrl*)GetDlgItem(IDC_LIST_CTRL);</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pList-&gt;InsertColumn(0,"Column 1",LVCFMT_LEFT,100);</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pList-&gt;InsertItem(0,"Item 1");</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pList-&gt;InsertItem(1,"Item 2");</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pList-&gt;InsertItem(2,"Item 3");</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w:t>
      </w:r>
      <w:r w:rsidRPr="00177C48">
        <w:rPr>
          <w:rFonts w:ascii="宋体" w:eastAsia="宋体" w:hAnsi="宋体" w:cs="宋体" w:hint="eastAsia"/>
          <w:color w:val="000000"/>
          <w:kern w:val="0"/>
          <w:szCs w:val="21"/>
        </w:rPr>
        <w:t>初始化</w:t>
      </w:r>
      <w:r w:rsidRPr="00177C48">
        <w:rPr>
          <w:rFonts w:ascii="宋体" w:eastAsia="宋体" w:hAnsi="宋体" w:cs="宋体"/>
          <w:color w:val="000000"/>
          <w:kern w:val="0"/>
          <w:szCs w:val="21"/>
        </w:rPr>
        <w:t>TreeCtrl</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CTreeCtrl* pTree=(CTreeCtrl*)GetDlgItem(IDC_TREE_TEST);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pTree-&gt;InsertItem("Node1",0,0);</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HTREEITEM hNode=pTree-&gt;InsertItem("Node2",0,0);</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pTree-&gt;InsertItem("Node2-1",0,0,hNode);</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pTree-&gt;InsertItem("Node2-2",0,0,hNode);</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pTree-&gt;Expand(hNode,TVE_EXPAND);</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return TRUE;  // return TRUE  unless you set the focus to a control</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p>
    <w:p w:rsidR="00177C48" w:rsidRPr="00177C48" w:rsidRDefault="00177C48" w:rsidP="00177C48">
      <w:pPr>
        <w:widowControl/>
        <w:jc w:val="left"/>
        <w:rPr>
          <w:rFonts w:ascii="宋体" w:eastAsia="宋体" w:hAnsi="Times New Roman" w:cs="宋体"/>
          <w:color w:val="02029E"/>
          <w:kern w:val="0"/>
          <w:szCs w:val="24"/>
        </w:rPr>
      </w:pPr>
      <w:r w:rsidRPr="00177C48">
        <w:rPr>
          <w:rFonts w:ascii="宋体" w:eastAsia="宋体" w:hAnsi="宋体" w:cs="宋体" w:hint="eastAsia"/>
          <w:color w:val="000000"/>
          <w:kern w:val="0"/>
          <w:szCs w:val="24"/>
        </w:rPr>
        <w:t>接下来我们需要利用</w:t>
      </w:r>
      <w:r w:rsidRPr="00177C48">
        <w:rPr>
          <w:rFonts w:ascii="宋体" w:eastAsia="宋体" w:hAnsi="宋体" w:cs="宋体"/>
          <w:color w:val="000000"/>
          <w:kern w:val="0"/>
          <w:szCs w:val="24"/>
        </w:rPr>
        <w:t>ClassWizard</w:t>
      </w:r>
      <w:r w:rsidRPr="00177C48">
        <w:rPr>
          <w:rFonts w:ascii="宋体" w:eastAsia="宋体" w:hAnsi="宋体" w:cs="宋体" w:hint="eastAsia"/>
          <w:color w:val="000000"/>
          <w:kern w:val="0"/>
          <w:szCs w:val="24"/>
        </w:rPr>
        <w:t>对控件所产生的消息进行映射，打开</w:t>
      </w:r>
      <w:r w:rsidRPr="00177C48">
        <w:rPr>
          <w:rFonts w:ascii="宋体" w:eastAsia="宋体" w:hAnsi="宋体" w:cs="宋体"/>
          <w:color w:val="000000"/>
          <w:kern w:val="0"/>
          <w:szCs w:val="24"/>
        </w:rPr>
        <w:t>ClassWizard</w:t>
      </w:r>
      <w:r w:rsidRPr="00177C48">
        <w:rPr>
          <w:rFonts w:ascii="宋体" w:eastAsia="宋体" w:hAnsi="宋体" w:cs="宋体" w:hint="eastAsia"/>
          <w:color w:val="000000"/>
          <w:kern w:val="0"/>
          <w:szCs w:val="24"/>
        </w:rPr>
        <w:t>对话框，选中相关控件的</w:t>
      </w:r>
      <w:r w:rsidRPr="00177C48">
        <w:rPr>
          <w:rFonts w:ascii="宋体" w:eastAsia="宋体" w:hAnsi="宋体" w:cs="宋体"/>
          <w:color w:val="000000"/>
          <w:kern w:val="0"/>
          <w:szCs w:val="24"/>
        </w:rPr>
        <w:t>ID</w:t>
      </w:r>
      <w:r w:rsidRPr="00177C48">
        <w:rPr>
          <w:rFonts w:ascii="宋体" w:eastAsia="宋体" w:hAnsi="宋体" w:cs="宋体" w:hint="eastAsia"/>
          <w:color w:val="000000"/>
          <w:kern w:val="0"/>
          <w:szCs w:val="24"/>
        </w:rPr>
        <w:t>，在右边的列表中就会显示出可用的消息。如我们对按钮的消息进行映射，在选中按钮</w:t>
      </w:r>
      <w:r w:rsidRPr="00177C48">
        <w:rPr>
          <w:rFonts w:ascii="宋体" w:eastAsia="宋体" w:hAnsi="宋体" w:cs="宋体"/>
          <w:color w:val="000000"/>
          <w:kern w:val="0"/>
          <w:szCs w:val="24"/>
        </w:rPr>
        <w:t>ID</w:t>
      </w:r>
      <w:r w:rsidRPr="00177C48">
        <w:rPr>
          <w:rFonts w:ascii="宋体" w:eastAsia="宋体" w:hAnsi="宋体" w:cs="宋体" w:hint="eastAsia"/>
          <w:color w:val="000000"/>
          <w:kern w:val="0"/>
          <w:szCs w:val="24"/>
        </w:rPr>
        <w:t>（</w:t>
      </w:r>
      <w:r w:rsidRPr="00177C48">
        <w:rPr>
          <w:rFonts w:ascii="宋体" w:eastAsia="宋体" w:hAnsi="宋体" w:cs="宋体"/>
          <w:color w:val="000000"/>
          <w:kern w:val="0"/>
          <w:szCs w:val="24"/>
        </w:rPr>
        <w:t>IDC_BUTTON_TEST</w:t>
      </w:r>
      <w:r w:rsidRPr="00177C48">
        <w:rPr>
          <w:rFonts w:ascii="宋体" w:eastAsia="宋体" w:hAnsi="宋体" w:cs="宋体" w:hint="eastAsia"/>
          <w:color w:val="000000"/>
          <w:kern w:val="0"/>
          <w:szCs w:val="24"/>
        </w:rPr>
        <w:t>）后，会看到两个消息，</w:t>
      </w:r>
      <w:hyperlink r:id="rId116" w:tgtFrame="_blank" w:history="1">
        <w:r w:rsidRPr="00177C48">
          <w:rPr>
            <w:rFonts w:ascii="宋体" w:eastAsia="宋体" w:hAnsi="宋体" w:cs="宋体" w:hint="eastAsia"/>
            <w:color w:val="02029E"/>
            <w:kern w:val="0"/>
            <w:szCs w:val="24"/>
            <w:u w:val="single"/>
          </w:rPr>
          <w:t>如图</w:t>
        </w:r>
      </w:hyperlink>
      <w:r w:rsidRPr="00177C48">
        <w:rPr>
          <w:rFonts w:ascii="宋体" w:eastAsia="宋体" w:hAnsi="宋体" w:cs="宋体" w:hint="eastAsia"/>
          <w:color w:val="000000"/>
          <w:kern w:val="0"/>
          <w:szCs w:val="24"/>
        </w:rPr>
        <w:t>，</w:t>
      </w:r>
      <w:r w:rsidRPr="00177C48">
        <w:rPr>
          <w:rFonts w:ascii="宋体" w:eastAsia="宋体" w:hAnsi="Times New Roman" w:cs="宋体" w:hint="eastAsia"/>
          <w:noProof/>
          <w:color w:val="000000"/>
          <w:kern w:val="0"/>
          <w:szCs w:val="24"/>
        </w:rPr>
        <w:lastRenderedPageBreak/>
        <w:drawing>
          <wp:inline distT="0" distB="0" distL="0" distR="0">
            <wp:extent cx="5657850" cy="3171825"/>
            <wp:effectExtent l="0" t="0" r="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5657850" cy="3171825"/>
                    </a:xfrm>
                    <a:prstGeom prst="rect">
                      <a:avLst/>
                    </a:prstGeom>
                    <a:noFill/>
                    <a:ln>
                      <a:noFill/>
                    </a:ln>
                  </pic:spPr>
                </pic:pic>
              </a:graphicData>
            </a:graphic>
          </wp:inline>
        </w:drawing>
      </w:r>
      <w:r w:rsidRPr="00177C48">
        <w:rPr>
          <w:rFonts w:ascii="宋体" w:eastAsia="宋体" w:hAnsi="Times New Roman" w:cs="宋体"/>
          <w:color w:val="000000"/>
          <w:kern w:val="0"/>
          <w:szCs w:val="24"/>
        </w:rPr>
        <w:br/>
      </w:r>
      <w:r w:rsidRPr="00177C48">
        <w:rPr>
          <w:rFonts w:ascii="宋体" w:eastAsia="宋体" w:hAnsi="宋体" w:cs="宋体" w:hint="eastAsia"/>
          <w:color w:val="000000"/>
          <w:kern w:val="0"/>
          <w:szCs w:val="24"/>
        </w:rPr>
        <w:t>一个是</w:t>
      </w:r>
      <w:r w:rsidRPr="00177C48">
        <w:rPr>
          <w:rFonts w:ascii="宋体" w:eastAsia="宋体" w:hAnsi="宋体" w:cs="宋体"/>
          <w:color w:val="000000"/>
          <w:kern w:val="0"/>
          <w:szCs w:val="24"/>
        </w:rPr>
        <w:t>BN_CLICKED</w:t>
      </w:r>
      <w:r w:rsidRPr="00177C48">
        <w:rPr>
          <w:rFonts w:ascii="宋体" w:eastAsia="宋体" w:hAnsi="宋体" w:cs="宋体" w:hint="eastAsia"/>
          <w:color w:val="000000"/>
          <w:kern w:val="0"/>
          <w:szCs w:val="24"/>
        </w:rPr>
        <w:t>，一个是</w:t>
      </w:r>
      <w:r w:rsidRPr="00177C48">
        <w:rPr>
          <w:rFonts w:ascii="宋体" w:eastAsia="宋体" w:hAnsi="宋体" w:cs="宋体"/>
          <w:color w:val="000000"/>
          <w:kern w:val="0"/>
          <w:szCs w:val="24"/>
        </w:rPr>
        <w:t>BN_DOUBLECLICKED</w:t>
      </w:r>
      <w:r w:rsidRPr="00177C48">
        <w:rPr>
          <w:rFonts w:ascii="宋体" w:eastAsia="宋体" w:hAnsi="宋体" w:cs="宋体" w:hint="eastAsia"/>
          <w:color w:val="000000"/>
          <w:kern w:val="0"/>
          <w:szCs w:val="24"/>
        </w:rPr>
        <w:t>。双击</w:t>
      </w:r>
      <w:r w:rsidRPr="00177C48">
        <w:rPr>
          <w:rFonts w:ascii="宋体" w:eastAsia="宋体" w:hAnsi="宋体" w:cs="宋体"/>
          <w:color w:val="000000"/>
          <w:kern w:val="0"/>
          <w:szCs w:val="24"/>
        </w:rPr>
        <w:t>BN_CLICKED</w:t>
      </w:r>
      <w:r w:rsidRPr="00177C48">
        <w:rPr>
          <w:rFonts w:ascii="宋体" w:eastAsia="宋体" w:hAnsi="宋体" w:cs="宋体" w:hint="eastAsia"/>
          <w:color w:val="000000"/>
          <w:kern w:val="0"/>
          <w:szCs w:val="24"/>
        </w:rPr>
        <w:t>后在弹出的对话框中输入函数名，</w:t>
      </w:r>
      <w:r w:rsidRPr="00177C48">
        <w:rPr>
          <w:rFonts w:ascii="宋体" w:eastAsia="宋体" w:hAnsi="宋体" w:cs="宋体"/>
          <w:color w:val="000000"/>
          <w:kern w:val="0"/>
          <w:szCs w:val="24"/>
        </w:rPr>
        <w:t>ClassWizard</w:t>
      </w:r>
      <w:r w:rsidRPr="00177C48">
        <w:rPr>
          <w:rFonts w:ascii="宋体" w:eastAsia="宋体" w:hAnsi="宋体" w:cs="宋体" w:hint="eastAsia"/>
          <w:color w:val="000000"/>
          <w:kern w:val="0"/>
          <w:szCs w:val="24"/>
        </w:rPr>
        <w:t>会产生按钮被按的消息映射。</w:t>
      </w:r>
      <w:r w:rsidRPr="00177C48">
        <w:rPr>
          <w:rFonts w:ascii="宋体" w:eastAsia="宋体" w:hAnsi="宋体" w:cs="宋体"/>
          <w:color w:val="000000"/>
          <w:kern w:val="0"/>
          <w:szCs w:val="24"/>
        </w:rPr>
        <w:t xml:space="preserve"> </w:t>
      </w:r>
    </w:p>
    <w:p w:rsidR="00177C48" w:rsidRPr="00177C48" w:rsidRDefault="00177C48" w:rsidP="00177C48">
      <w:pPr>
        <w:widowControl/>
        <w:spacing w:before="100" w:beforeAutospacing="1" w:after="100" w:afterAutospacing="1"/>
        <w:jc w:val="left"/>
        <w:rPr>
          <w:rFonts w:ascii="宋体" w:eastAsia="宋体" w:hAnsi="Times New Roman" w:cs="宋体"/>
          <w:color w:val="02029E"/>
          <w:kern w:val="0"/>
          <w:sz w:val="24"/>
          <w:szCs w:val="24"/>
        </w:rPr>
      </w:pPr>
      <w:r w:rsidRPr="00177C48">
        <w:rPr>
          <w:rFonts w:ascii="宋体" w:eastAsia="宋体" w:hAnsi="宋体" w:cs="宋体" w:hint="eastAsia"/>
          <w:color w:val="000000"/>
          <w:kern w:val="0"/>
          <w:szCs w:val="21"/>
        </w:rPr>
        <w:t>然后我们看看对</w:t>
      </w:r>
      <w:r w:rsidRPr="00177C48">
        <w:rPr>
          <w:rFonts w:ascii="宋体" w:eastAsia="宋体" w:hAnsi="宋体" w:cs="宋体"/>
          <w:color w:val="000000"/>
          <w:kern w:val="0"/>
          <w:szCs w:val="21"/>
        </w:rPr>
        <w:t>TabCtrl</w:t>
      </w:r>
      <w:r w:rsidRPr="00177C48">
        <w:rPr>
          <w:rFonts w:ascii="宋体" w:eastAsia="宋体" w:hAnsi="宋体" w:cs="宋体" w:hint="eastAsia"/>
          <w:color w:val="000000"/>
          <w:kern w:val="0"/>
          <w:szCs w:val="21"/>
        </w:rPr>
        <w:t>的</w:t>
      </w:r>
      <w:r w:rsidRPr="00177C48">
        <w:rPr>
          <w:rFonts w:ascii="宋体" w:eastAsia="宋体" w:hAnsi="宋体" w:cs="宋体"/>
          <w:color w:val="000000"/>
          <w:kern w:val="0"/>
          <w:szCs w:val="21"/>
        </w:rPr>
        <w:t>TCN_SELCHANGE</w:t>
      </w:r>
      <w:r w:rsidRPr="00177C48">
        <w:rPr>
          <w:rFonts w:ascii="宋体" w:eastAsia="宋体" w:hAnsi="宋体" w:cs="宋体" w:hint="eastAsia"/>
          <w:color w:val="000000"/>
          <w:kern w:val="0"/>
          <w:szCs w:val="21"/>
        </w:rPr>
        <w:t>消息进行映射，</w:t>
      </w:r>
      <w:hyperlink r:id="rId118" w:tgtFrame="_blank" w:history="1">
        <w:r w:rsidRPr="00177C48">
          <w:rPr>
            <w:rFonts w:ascii="宋体" w:eastAsia="宋体" w:hAnsi="宋体" w:cs="宋体" w:hint="eastAsia"/>
            <w:color w:val="02029E"/>
            <w:kern w:val="0"/>
            <w:szCs w:val="24"/>
            <w:u w:val="single"/>
          </w:rPr>
          <w:t>如图</w:t>
        </w:r>
      </w:hyperlink>
      <w:r w:rsidRPr="00177C48">
        <w:rPr>
          <w:rFonts w:ascii="宋体" w:eastAsia="宋体" w:hAnsi="宋体" w:cs="宋体" w:hint="eastAsia"/>
          <w:color w:val="000000"/>
          <w:kern w:val="0"/>
          <w:szCs w:val="21"/>
        </w:rPr>
        <w:t>，</w:t>
      </w:r>
      <w:r w:rsidRPr="00177C48">
        <w:rPr>
          <w:rFonts w:ascii="宋体" w:eastAsia="宋体" w:hAnsi="Times New Roman" w:cs="宋体" w:hint="eastAsia"/>
          <w:noProof/>
          <w:color w:val="000000"/>
          <w:kern w:val="0"/>
          <w:szCs w:val="21"/>
        </w:rPr>
        <w:drawing>
          <wp:inline distT="0" distB="0" distL="0" distR="0">
            <wp:extent cx="5581650" cy="325755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5581650" cy="3257550"/>
                    </a:xfrm>
                    <a:prstGeom prst="rect">
                      <a:avLst/>
                    </a:prstGeom>
                    <a:noFill/>
                    <a:ln>
                      <a:noFill/>
                    </a:ln>
                  </pic:spPr>
                </pic:pic>
              </a:graphicData>
            </a:graphic>
          </wp:inline>
        </w:drawing>
      </w:r>
      <w:r w:rsidRPr="00177C48">
        <w:rPr>
          <w:rFonts w:ascii="宋体" w:eastAsia="宋体" w:hAnsi="Times New Roman" w:cs="宋体"/>
          <w:color w:val="000000"/>
          <w:kern w:val="0"/>
          <w:szCs w:val="21"/>
        </w:rPr>
        <w:br/>
      </w:r>
      <w:r w:rsidRPr="00177C48">
        <w:rPr>
          <w:rFonts w:ascii="宋体" w:eastAsia="宋体" w:hAnsi="宋体" w:cs="宋体" w:hint="eastAsia"/>
          <w:color w:val="000000"/>
          <w:kern w:val="0"/>
          <w:szCs w:val="21"/>
        </w:rPr>
        <w:t>在</w:t>
      </w:r>
      <w:r w:rsidRPr="00177C48">
        <w:rPr>
          <w:rFonts w:ascii="宋体" w:eastAsia="宋体" w:hAnsi="宋体" w:cs="宋体"/>
          <w:color w:val="000000"/>
          <w:kern w:val="0"/>
          <w:szCs w:val="21"/>
        </w:rPr>
        <w:t>TabCtrl</w:t>
      </w:r>
      <w:r w:rsidRPr="00177C48">
        <w:rPr>
          <w:rFonts w:ascii="宋体" w:eastAsia="宋体" w:hAnsi="宋体" w:cs="宋体" w:hint="eastAsia"/>
          <w:color w:val="000000"/>
          <w:kern w:val="0"/>
          <w:szCs w:val="21"/>
        </w:rPr>
        <w:t>的当前页选择发生改变时这个消息会被发送，所以通过映射该消息可以在当前页改变时及时得到通知。</w:t>
      </w:r>
    </w:p>
    <w:p w:rsidR="00177C48" w:rsidRPr="00177C48" w:rsidRDefault="00177C48" w:rsidP="00177C48">
      <w:pPr>
        <w:widowControl/>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hint="eastAsia"/>
          <w:color w:val="000000"/>
          <w:kern w:val="0"/>
          <w:szCs w:val="21"/>
        </w:rPr>
        <w:lastRenderedPageBreak/>
        <w:t>最后我们对输入框的</w:t>
      </w:r>
      <w:r w:rsidRPr="00177C48">
        <w:rPr>
          <w:rFonts w:ascii="宋体" w:eastAsia="宋体" w:hAnsi="宋体" w:cs="宋体"/>
          <w:color w:val="000000"/>
          <w:kern w:val="0"/>
          <w:szCs w:val="21"/>
        </w:rPr>
        <w:t>EN_CHANGE</w:t>
      </w:r>
      <w:r w:rsidRPr="00177C48">
        <w:rPr>
          <w:rFonts w:ascii="宋体" w:eastAsia="宋体" w:hAnsi="宋体" w:cs="宋体" w:hint="eastAsia"/>
          <w:color w:val="000000"/>
          <w:kern w:val="0"/>
          <w:szCs w:val="21"/>
        </w:rPr>
        <w:t>消息进行映射，</w:t>
      </w:r>
      <w:hyperlink r:id="rId120" w:tgtFrame="_blank" w:history="1">
        <w:r w:rsidRPr="00177C48">
          <w:rPr>
            <w:rFonts w:ascii="宋体" w:eastAsia="宋体" w:hAnsi="宋体" w:cs="宋体" w:hint="eastAsia"/>
            <w:color w:val="02029E"/>
            <w:kern w:val="0"/>
            <w:szCs w:val="24"/>
            <w:u w:val="single"/>
          </w:rPr>
          <w:t>如</w:t>
        </w:r>
        <w:bookmarkStart w:id="42" w:name="_Hlt262921078"/>
        <w:bookmarkStart w:id="43" w:name="_Hlt262921079"/>
        <w:r w:rsidRPr="00177C48">
          <w:rPr>
            <w:rFonts w:ascii="宋体" w:eastAsia="宋体" w:hAnsi="宋体" w:cs="宋体" w:hint="eastAsia"/>
            <w:color w:val="02029E"/>
            <w:kern w:val="0"/>
            <w:szCs w:val="24"/>
            <w:u w:val="single"/>
          </w:rPr>
          <w:t>图</w:t>
        </w:r>
        <w:bookmarkEnd w:id="42"/>
        <w:bookmarkEnd w:id="43"/>
      </w:hyperlink>
      <w:r w:rsidRPr="00177C48">
        <w:rPr>
          <w:rFonts w:ascii="宋体" w:eastAsia="宋体" w:hAnsi="宋体" w:cs="宋体" w:hint="eastAsia"/>
          <w:color w:val="000000"/>
          <w:kern w:val="0"/>
          <w:szCs w:val="21"/>
        </w:rPr>
        <w:t>，</w:t>
      </w:r>
      <w:r w:rsidRPr="00177C48">
        <w:rPr>
          <w:rFonts w:ascii="宋体" w:eastAsia="宋体" w:hAnsi="Times New Roman" w:cs="宋体" w:hint="eastAsia"/>
          <w:noProof/>
          <w:color w:val="000000"/>
          <w:kern w:val="0"/>
          <w:szCs w:val="21"/>
        </w:rPr>
        <w:drawing>
          <wp:inline distT="0" distB="0" distL="0" distR="0">
            <wp:extent cx="5581650" cy="32575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5581650" cy="3257550"/>
                    </a:xfrm>
                    <a:prstGeom prst="rect">
                      <a:avLst/>
                    </a:prstGeom>
                    <a:noFill/>
                    <a:ln>
                      <a:noFill/>
                    </a:ln>
                  </pic:spPr>
                </pic:pic>
              </a:graphicData>
            </a:graphic>
          </wp:inline>
        </w:drawing>
      </w:r>
      <w:r w:rsidRPr="00177C48">
        <w:rPr>
          <w:rFonts w:ascii="宋体" w:eastAsia="宋体" w:hAnsi="Times New Roman" w:cs="宋体"/>
          <w:color w:val="000000"/>
          <w:kern w:val="0"/>
          <w:szCs w:val="21"/>
        </w:rPr>
        <w:br/>
      </w:r>
      <w:r w:rsidRPr="00177C48">
        <w:rPr>
          <w:rFonts w:ascii="宋体" w:eastAsia="宋体" w:hAnsi="宋体" w:cs="宋体" w:hint="eastAsia"/>
          <w:color w:val="000000"/>
          <w:kern w:val="0"/>
          <w:szCs w:val="21"/>
        </w:rPr>
        <w:t>在输入框中的文本改变后该消息会被发送。相关的代码如下：</w:t>
      </w:r>
      <w:r w:rsidRPr="00177C48">
        <w:rPr>
          <w:rFonts w:ascii="宋体" w:eastAsia="宋体" w:hAnsi="宋体" w:cs="宋体"/>
          <w:color w:val="000000"/>
          <w:kern w:val="0"/>
          <w:szCs w:val="21"/>
        </w:rPr>
        <w:t xml:space="preserve"> </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宋体" w:cs="宋体"/>
          <w:color w:val="000000"/>
          <w:kern w:val="0"/>
          <w:szCs w:val="21"/>
        </w:rPr>
        <w:t>//</w:t>
      </w:r>
      <w:r w:rsidRPr="00177C48">
        <w:rPr>
          <w:rFonts w:ascii="宋体" w:eastAsia="宋体" w:hAnsi="宋体" w:cs="宋体" w:hint="eastAsia"/>
          <w:color w:val="000000"/>
          <w:kern w:val="0"/>
          <w:szCs w:val="21"/>
        </w:rPr>
        <w:t>头文件中相关的消息处理函数定义</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Times New Roman" w:cs="宋体"/>
          <w:color w:val="000000"/>
          <w:kern w:val="0"/>
          <w:szCs w:val="21"/>
        </w:rPr>
        <w:tab/>
      </w:r>
      <w:r w:rsidRPr="00177C48">
        <w:rPr>
          <w:rFonts w:ascii="宋体" w:eastAsia="宋体" w:hAnsi="宋体" w:cs="宋体"/>
          <w:color w:val="000000"/>
          <w:kern w:val="0"/>
          <w:szCs w:val="21"/>
        </w:rPr>
        <w:t>afx_msg void OnButtonTest();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afx_msg void OnSelchangeTabTest(NMHDR* pNMHDR, LRESULT* pResult);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afx_msg void OnChangeEditTest();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//}}AFX_MSG</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DECLARE_MESSAGE_MAP()</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宋体" w:cs="宋体"/>
          <w:color w:val="000000"/>
          <w:kern w:val="0"/>
          <w:szCs w:val="21"/>
        </w:rPr>
        <w:t>//CPP</w:t>
      </w:r>
      <w:r w:rsidRPr="00177C48">
        <w:rPr>
          <w:rFonts w:ascii="宋体" w:eastAsia="宋体" w:hAnsi="宋体" w:cs="宋体" w:hint="eastAsia"/>
          <w:color w:val="000000"/>
          <w:kern w:val="0"/>
          <w:szCs w:val="21"/>
        </w:rPr>
        <w:t>文件中消息映射代码</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Times New Roman" w:cs="宋体"/>
          <w:color w:val="000000"/>
          <w:kern w:val="0"/>
          <w:szCs w:val="21"/>
        </w:rPr>
        <w:tab/>
      </w:r>
      <w:r w:rsidRPr="00177C48">
        <w:rPr>
          <w:rFonts w:ascii="宋体" w:eastAsia="宋体" w:hAnsi="宋体" w:cs="宋体"/>
          <w:color w:val="000000"/>
          <w:kern w:val="0"/>
          <w:szCs w:val="21"/>
        </w:rPr>
        <w:t>ON_BN_CLICKED(IDC_BUTTON_TEST, OnButtonTest)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ON_NOTIFY(TCN_SELCHANGE, IDC_TAB_TEST, OnSelchangeTabTest)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ON_EN_CHANGE(IDC_EDIT_TEST, OnChangeEditTest)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//}}AFX_MSG_MAP</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END_MESSAGE_MAP()</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宋体" w:cs="宋体"/>
          <w:color w:val="000000"/>
          <w:kern w:val="0"/>
          <w:szCs w:val="21"/>
        </w:rPr>
        <w:t>//</w:t>
      </w:r>
      <w:r w:rsidRPr="00177C48">
        <w:rPr>
          <w:rFonts w:ascii="宋体" w:eastAsia="宋体" w:hAnsi="宋体" w:cs="宋体" w:hint="eastAsia"/>
          <w:color w:val="000000"/>
          <w:kern w:val="0"/>
          <w:szCs w:val="21"/>
        </w:rPr>
        <w:t>消息处理函数</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 xml:space="preserve">void CMy54_s1Dlg::OnButtonTest() </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AfxMessageBox("you pressed a button");</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 xml:space="preserve">void CMy54_s1Dlg::OnSelchangeTabTest(NMHDR* pNMHDR, LRESULT* pResult) </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TRACE("Tab Select changed\n");</w:t>
      </w:r>
      <w:r w:rsidRPr="00177C48">
        <w:rPr>
          <w:rFonts w:ascii="宋体" w:eastAsia="宋体" w:hAnsi="宋体" w:cs="宋体"/>
          <w:color w:val="000000"/>
          <w:kern w:val="0"/>
          <w:szCs w:val="21"/>
        </w:rPr>
        <w:tab/>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*pResult = 0;</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lastRenderedPageBreak/>
        <w:t xml:space="preserve">void CMy54_s1Dlg::OnChangeEditTest() </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TRACE("edit_box text changed\n");</w:t>
      </w:r>
      <w:r w:rsidRPr="00177C48">
        <w:rPr>
          <w:rFonts w:ascii="宋体" w:eastAsia="宋体" w:hAnsi="宋体" w:cs="宋体"/>
          <w:color w:val="000000"/>
          <w:kern w:val="0"/>
          <w:szCs w:val="21"/>
        </w:rPr>
        <w:tab/>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p>
    <w:p w:rsidR="00177C48" w:rsidRPr="00177C48" w:rsidRDefault="00177C48" w:rsidP="00177C48">
      <w:pPr>
        <w:rPr>
          <w:rFonts w:ascii="Times New Roman" w:eastAsia="宋体" w:hAnsi="Times New Roman" w:cs="Times New Roman"/>
          <w:szCs w:val="24"/>
        </w:rPr>
      </w:pPr>
      <w:r w:rsidRPr="00177C48">
        <w:rPr>
          <w:rFonts w:ascii="宋体" w:eastAsia="宋体" w:hAnsi="宋体" w:cs="宋体" w:hint="eastAsia"/>
          <w:color w:val="000000"/>
          <w:kern w:val="0"/>
          <w:szCs w:val="24"/>
        </w:rPr>
        <w:t>对于其他的控件都可以采取类似的方法进行消息映射，</w:t>
      </w:r>
      <w:hyperlink r:id="rId122" w:history="1">
        <w:r w:rsidRPr="00177C48">
          <w:rPr>
            <w:rFonts w:ascii="宋体" w:eastAsia="宋体" w:hAnsi="宋体" w:cs="宋体" w:hint="eastAsia"/>
            <w:color w:val="02029E"/>
            <w:kern w:val="0"/>
            <w:szCs w:val="24"/>
            <w:u w:val="single"/>
          </w:rPr>
          <w:t>下载</w:t>
        </w:r>
        <w:bookmarkStart w:id="44" w:name="_Hlt262921107"/>
        <w:bookmarkStart w:id="45" w:name="_Hlt262921108"/>
        <w:r w:rsidRPr="00177C48">
          <w:rPr>
            <w:rFonts w:ascii="宋体" w:eastAsia="宋体" w:hAnsi="宋体" w:cs="宋体" w:hint="eastAsia"/>
            <w:color w:val="02029E"/>
            <w:kern w:val="0"/>
            <w:szCs w:val="24"/>
            <w:u w:val="single"/>
          </w:rPr>
          <w:t>例</w:t>
        </w:r>
        <w:bookmarkEnd w:id="44"/>
        <w:bookmarkEnd w:id="45"/>
        <w:r w:rsidRPr="00177C48">
          <w:rPr>
            <w:rFonts w:ascii="宋体" w:eastAsia="宋体" w:hAnsi="宋体" w:cs="宋体" w:hint="eastAsia"/>
            <w:color w:val="02029E"/>
            <w:kern w:val="0"/>
            <w:szCs w:val="24"/>
            <w:u w:val="single"/>
          </w:rPr>
          <w:t>子</w:t>
        </w:r>
      </w:hyperlink>
      <w:r w:rsidRPr="00177C48">
        <w:rPr>
          <w:rFonts w:ascii="宋体" w:eastAsia="宋体" w:hAnsi="宋体" w:cs="宋体" w:hint="eastAsia"/>
          <w:color w:val="000000"/>
          <w:kern w:val="0"/>
          <w:szCs w:val="24"/>
        </w:rPr>
        <w:t>。此外如果你对各种控件可以使用的消息不熟悉，你可以通过使用对话框，然后利用</w:t>
      </w:r>
      <w:r w:rsidRPr="00177C48">
        <w:rPr>
          <w:rFonts w:ascii="宋体" w:eastAsia="宋体" w:hAnsi="宋体" w:cs="宋体"/>
          <w:color w:val="000000"/>
          <w:kern w:val="0"/>
          <w:szCs w:val="24"/>
        </w:rPr>
        <w:t>ClassWizard</w:t>
      </w:r>
      <w:r w:rsidRPr="00177C48">
        <w:rPr>
          <w:rFonts w:ascii="宋体" w:eastAsia="宋体" w:hAnsi="宋体" w:cs="宋体" w:hint="eastAsia"/>
          <w:color w:val="000000"/>
          <w:kern w:val="0"/>
          <w:szCs w:val="24"/>
        </w:rPr>
        <w:t>产生相关代码的方法来进行学习，你也可以将</w:t>
      </w:r>
      <w:r w:rsidRPr="00177C48">
        <w:rPr>
          <w:rFonts w:ascii="宋体" w:eastAsia="宋体" w:hAnsi="宋体" w:cs="宋体"/>
          <w:color w:val="000000"/>
          <w:kern w:val="0"/>
          <w:szCs w:val="24"/>
        </w:rPr>
        <w:t>ClassWizard</w:t>
      </w:r>
      <w:r w:rsidRPr="00177C48">
        <w:rPr>
          <w:rFonts w:ascii="宋体" w:eastAsia="宋体" w:hAnsi="宋体" w:cs="宋体" w:hint="eastAsia"/>
          <w:color w:val="000000"/>
          <w:kern w:val="0"/>
          <w:szCs w:val="24"/>
        </w:rPr>
        <w:t>产生的代码直接拷贝到其他需要的地方（不瞒你说，我最开始就是这样学的</w:t>
      </w:r>
      <w:r w:rsidRPr="00177C48">
        <w:rPr>
          <w:rFonts w:ascii="宋体" w:eastAsia="宋体" w:hAnsi="宋体" w:cs="宋体"/>
          <w:color w:val="000000"/>
          <w:kern w:val="0"/>
          <w:szCs w:val="24"/>
        </w:rPr>
        <w:t xml:space="preserve"> :-D </w:t>
      </w:r>
      <w:r w:rsidRPr="00177C48">
        <w:rPr>
          <w:rFonts w:ascii="宋体" w:eastAsia="宋体" w:hAnsi="宋体" w:cs="宋体" w:hint="eastAsia"/>
          <w:color w:val="000000"/>
          <w:kern w:val="0"/>
          <w:szCs w:val="24"/>
        </w:rPr>
        <w:t>这也算一个小窍门）。</w:t>
      </w:r>
    </w:p>
    <w:p w:rsidR="00177C48" w:rsidRPr="00177C48" w:rsidRDefault="00177C48" w:rsidP="00177C48">
      <w:pPr>
        <w:widowControl/>
        <w:spacing w:before="100" w:beforeAutospacing="1" w:after="100" w:afterAutospacing="1"/>
        <w:ind w:firstLineChars="738" w:firstLine="2000"/>
        <w:rPr>
          <w:rFonts w:ascii="宋体" w:eastAsia="宋体" w:hAnsi="Times New Roman" w:cs="宋体"/>
          <w:color w:val="000099"/>
          <w:kern w:val="0"/>
          <w:szCs w:val="21"/>
        </w:rPr>
      </w:pPr>
      <w:r w:rsidRPr="00177C48">
        <w:rPr>
          <w:rFonts w:ascii="宋体" w:eastAsia="宋体" w:hAnsi="宋体" w:cs="宋体"/>
          <w:b/>
          <w:bCs/>
          <w:color w:val="000099"/>
          <w:kern w:val="0"/>
          <w:sz w:val="27"/>
          <w:szCs w:val="27"/>
        </w:rPr>
        <w:t xml:space="preserve">5.5 </w:t>
      </w:r>
      <w:r w:rsidRPr="00177C48">
        <w:rPr>
          <w:rFonts w:ascii="宋体" w:eastAsia="宋体" w:hAnsi="宋体" w:cs="宋体" w:hint="eastAsia"/>
          <w:b/>
          <w:bCs/>
          <w:color w:val="000099"/>
          <w:kern w:val="0"/>
          <w:sz w:val="27"/>
          <w:szCs w:val="27"/>
        </w:rPr>
        <w:t>在对话框中进行数据交换和数据检查</w:t>
      </w:r>
      <w:r w:rsidRPr="00177C48">
        <w:rPr>
          <w:rFonts w:ascii="宋体" w:eastAsia="宋体" w:hAnsi="Times New Roman" w:cs="宋体"/>
          <w:color w:val="000099"/>
          <w:kern w:val="0"/>
          <w:szCs w:val="21"/>
        </w:rPr>
        <w:br/>
      </w:r>
      <w:r w:rsidRPr="00177C48">
        <w:rPr>
          <w:rFonts w:ascii="宋体" w:eastAsia="宋体" w:hAnsi="宋体" w:cs="宋体"/>
          <w:color w:val="000000"/>
          <w:kern w:val="0"/>
          <w:szCs w:val="21"/>
        </w:rPr>
        <w:t>MFC</w:t>
      </w:r>
      <w:r w:rsidRPr="00177C48">
        <w:rPr>
          <w:rFonts w:ascii="宋体" w:eastAsia="宋体" w:hAnsi="宋体" w:cs="宋体" w:hint="eastAsia"/>
          <w:color w:val="000000"/>
          <w:kern w:val="0"/>
          <w:szCs w:val="21"/>
        </w:rPr>
        <w:t>提供两种方法在对话框中进行数据交换和数据检查（</w:t>
      </w:r>
      <w:r w:rsidRPr="00177C48">
        <w:rPr>
          <w:rFonts w:ascii="宋体" w:eastAsia="宋体" w:hAnsi="宋体" w:cs="宋体"/>
          <w:color w:val="000000"/>
          <w:kern w:val="0"/>
          <w:szCs w:val="21"/>
        </w:rPr>
        <w:t>Dialog data exchange/Dialog data validation</w:t>
      </w:r>
      <w:r w:rsidRPr="00177C48">
        <w:rPr>
          <w:rFonts w:ascii="宋体" w:eastAsia="宋体" w:hAnsi="宋体" w:cs="宋体" w:hint="eastAsia"/>
          <w:color w:val="000000"/>
          <w:kern w:val="0"/>
          <w:szCs w:val="21"/>
        </w:rPr>
        <w:t>），数据交换和数据检查的思想是将某一变量和对话框中的一个子窗口进行关联，然后通过调用</w:t>
      </w:r>
      <w:r w:rsidRPr="00177C48">
        <w:rPr>
          <w:rFonts w:ascii="宋体" w:eastAsia="宋体" w:hAnsi="宋体" w:cs="宋体"/>
          <w:color w:val="000000"/>
          <w:kern w:val="0"/>
          <w:szCs w:val="21"/>
        </w:rPr>
        <w:t>BOOL UpdateData( BOOL bSaveAndValidate = TRUE )</w:t>
      </w:r>
      <w:r w:rsidRPr="00177C48">
        <w:rPr>
          <w:rFonts w:ascii="宋体" w:eastAsia="宋体" w:hAnsi="宋体" w:cs="宋体" w:hint="eastAsia"/>
          <w:color w:val="000000"/>
          <w:kern w:val="0"/>
          <w:szCs w:val="21"/>
        </w:rPr>
        <w:t>来指示</w:t>
      </w:r>
      <w:r w:rsidRPr="00177C48">
        <w:rPr>
          <w:rFonts w:ascii="宋体" w:eastAsia="宋体" w:hAnsi="宋体" w:cs="宋体"/>
          <w:color w:val="000000"/>
          <w:kern w:val="0"/>
          <w:szCs w:val="21"/>
        </w:rPr>
        <w:t>MFC</w:t>
      </w:r>
      <w:r w:rsidRPr="00177C48">
        <w:rPr>
          <w:rFonts w:ascii="宋体" w:eastAsia="宋体" w:hAnsi="宋体" w:cs="宋体" w:hint="eastAsia"/>
          <w:color w:val="000000"/>
          <w:kern w:val="0"/>
          <w:szCs w:val="21"/>
        </w:rPr>
        <w:t>将变量中数据放入子窗口还是将子窗口中数据取到变量中并进行合法性检查。</w:t>
      </w:r>
    </w:p>
    <w:p w:rsidR="00177C48" w:rsidRPr="00177C48" w:rsidRDefault="00177C48" w:rsidP="00177C48">
      <w:pPr>
        <w:widowControl/>
        <w:spacing w:before="100" w:beforeAutospacing="1" w:after="100" w:afterAutospacing="1"/>
        <w:jc w:val="left"/>
        <w:rPr>
          <w:rFonts w:ascii="宋体" w:eastAsia="宋体" w:hAnsi="Times New Roman" w:cs="宋体"/>
          <w:color w:val="000000"/>
          <w:kern w:val="0"/>
          <w:szCs w:val="21"/>
        </w:rPr>
      </w:pPr>
      <w:r w:rsidRPr="00177C48">
        <w:rPr>
          <w:rFonts w:ascii="宋体" w:eastAsia="宋体" w:hAnsi="宋体" w:cs="宋体" w:hint="eastAsia"/>
          <w:color w:val="000000"/>
          <w:kern w:val="0"/>
          <w:szCs w:val="21"/>
        </w:rPr>
        <w:t>在进行数据交换时一个子窗口可以和两种类型的变量相关联，一种是控件（</w:t>
      </w:r>
      <w:r w:rsidRPr="00177C48">
        <w:rPr>
          <w:rFonts w:ascii="宋体" w:eastAsia="宋体" w:hAnsi="宋体" w:cs="宋体"/>
          <w:color w:val="000000"/>
          <w:kern w:val="0"/>
          <w:szCs w:val="21"/>
        </w:rPr>
        <w:t>Control</w:t>
      </w:r>
      <w:r w:rsidRPr="00177C48">
        <w:rPr>
          <w:rFonts w:ascii="宋体" w:eastAsia="宋体" w:hAnsi="宋体" w:cs="宋体" w:hint="eastAsia"/>
          <w:color w:val="000000"/>
          <w:kern w:val="0"/>
          <w:szCs w:val="21"/>
        </w:rPr>
        <w:t>）对象，比如说按钮子窗口可以和一个</w:t>
      </w:r>
      <w:r w:rsidRPr="00177C48">
        <w:rPr>
          <w:rFonts w:ascii="宋体" w:eastAsia="宋体" w:hAnsi="宋体" w:cs="宋体"/>
          <w:color w:val="000000"/>
          <w:kern w:val="0"/>
          <w:szCs w:val="21"/>
        </w:rPr>
        <w:t>CButton</w:t>
      </w:r>
      <w:r w:rsidRPr="00177C48">
        <w:rPr>
          <w:rFonts w:ascii="宋体" w:eastAsia="宋体" w:hAnsi="宋体" w:cs="宋体" w:hint="eastAsia"/>
          <w:color w:val="000000"/>
          <w:kern w:val="0"/>
          <w:szCs w:val="21"/>
        </w:rPr>
        <w:t>对象相关联，这种情况下你可以通过该对象直接控制子窗口，而不需要象上节中讲的一样使用</w:t>
      </w:r>
      <w:r w:rsidRPr="00177C48">
        <w:rPr>
          <w:rFonts w:ascii="宋体" w:eastAsia="宋体" w:hAnsi="宋体" w:cs="宋体"/>
          <w:color w:val="000000"/>
          <w:kern w:val="0"/>
          <w:szCs w:val="21"/>
        </w:rPr>
        <w:t>GetDlgItem(IDC_CONTROL_ID)</w:t>
      </w:r>
      <w:r w:rsidRPr="00177C48">
        <w:rPr>
          <w:rFonts w:ascii="宋体" w:eastAsia="宋体" w:hAnsi="宋体" w:cs="宋体" w:hint="eastAsia"/>
          <w:color w:val="000000"/>
          <w:kern w:val="0"/>
          <w:szCs w:val="21"/>
        </w:rPr>
        <w:t>来得到窗口指针；一种是内容对象，比如说输入框可以和一个</w:t>
      </w:r>
      <w:r w:rsidRPr="00177C48">
        <w:rPr>
          <w:rFonts w:ascii="宋体" w:eastAsia="宋体" w:hAnsi="宋体" w:cs="宋体"/>
          <w:color w:val="000000"/>
          <w:kern w:val="0"/>
          <w:szCs w:val="21"/>
        </w:rPr>
        <w:t>CString</w:t>
      </w:r>
      <w:r w:rsidRPr="00177C48">
        <w:rPr>
          <w:rFonts w:ascii="宋体" w:eastAsia="宋体" w:hAnsi="宋体" w:cs="宋体" w:hint="eastAsia"/>
          <w:color w:val="000000"/>
          <w:kern w:val="0"/>
          <w:szCs w:val="21"/>
        </w:rPr>
        <w:t>对象关联，也可以和一个</w:t>
      </w:r>
      <w:r w:rsidRPr="00177C48">
        <w:rPr>
          <w:rFonts w:ascii="宋体" w:eastAsia="宋体" w:hAnsi="宋体" w:cs="宋体"/>
          <w:color w:val="000000"/>
          <w:kern w:val="0"/>
          <w:szCs w:val="21"/>
        </w:rPr>
        <w:t>UINT</w:t>
      </w:r>
      <w:r w:rsidRPr="00177C48">
        <w:rPr>
          <w:rFonts w:ascii="宋体" w:eastAsia="宋体" w:hAnsi="宋体" w:cs="宋体" w:hint="eastAsia"/>
          <w:color w:val="000000"/>
          <w:kern w:val="0"/>
          <w:szCs w:val="21"/>
        </w:rPr>
        <w:t>类型变量关联，这种情况下你可以直接设置</w:t>
      </w:r>
      <w:r w:rsidRPr="00177C48">
        <w:rPr>
          <w:rFonts w:ascii="宋体" w:eastAsia="宋体" w:hAnsi="宋体" w:cs="宋体"/>
          <w:color w:val="000000"/>
          <w:kern w:val="0"/>
          <w:szCs w:val="21"/>
        </w:rPr>
        <w:t>/</w:t>
      </w:r>
      <w:r w:rsidRPr="00177C48">
        <w:rPr>
          <w:rFonts w:ascii="宋体" w:eastAsia="宋体" w:hAnsi="宋体" w:cs="宋体" w:hint="eastAsia"/>
          <w:color w:val="000000"/>
          <w:kern w:val="0"/>
          <w:szCs w:val="21"/>
        </w:rPr>
        <w:t>获取窗口中的输入内容。</w:t>
      </w:r>
    </w:p>
    <w:p w:rsidR="00177C48" w:rsidRPr="00177C48" w:rsidRDefault="00177C48" w:rsidP="00177C48">
      <w:pPr>
        <w:widowControl/>
        <w:spacing w:before="100" w:beforeAutospacing="1" w:after="100" w:afterAutospacing="1"/>
        <w:jc w:val="left"/>
        <w:rPr>
          <w:rFonts w:ascii="宋体" w:eastAsia="宋体" w:hAnsi="Times New Roman" w:cs="宋体"/>
          <w:color w:val="000000"/>
          <w:kern w:val="0"/>
          <w:szCs w:val="21"/>
        </w:rPr>
      </w:pPr>
      <w:r w:rsidRPr="00177C48">
        <w:rPr>
          <w:rFonts w:ascii="宋体" w:eastAsia="宋体" w:hAnsi="宋体" w:cs="宋体" w:hint="eastAsia"/>
          <w:color w:val="000000"/>
          <w:kern w:val="0"/>
          <w:szCs w:val="21"/>
        </w:rPr>
        <w:t>而数据检查是在一个子窗口和一个内容对象相关联时在存取内容时对内容进行合法性检查，比如说当一个输入框和一个</w:t>
      </w:r>
      <w:r w:rsidRPr="00177C48">
        <w:rPr>
          <w:rFonts w:ascii="宋体" w:eastAsia="宋体" w:hAnsi="宋体" w:cs="宋体"/>
          <w:color w:val="000000"/>
          <w:kern w:val="0"/>
          <w:szCs w:val="21"/>
        </w:rPr>
        <w:t>CString</w:t>
      </w:r>
      <w:r w:rsidRPr="00177C48">
        <w:rPr>
          <w:rFonts w:ascii="宋体" w:eastAsia="宋体" w:hAnsi="宋体" w:cs="宋体" w:hint="eastAsia"/>
          <w:color w:val="000000"/>
          <w:kern w:val="0"/>
          <w:szCs w:val="21"/>
        </w:rPr>
        <w:t>对象关联时，你可以设置检查</w:t>
      </w:r>
      <w:r w:rsidRPr="00177C48">
        <w:rPr>
          <w:rFonts w:ascii="宋体" w:eastAsia="宋体" w:hAnsi="宋体" w:cs="宋体"/>
          <w:color w:val="000000"/>
          <w:kern w:val="0"/>
          <w:szCs w:val="21"/>
        </w:rPr>
        <w:t>CString</w:t>
      </w:r>
      <w:r w:rsidRPr="00177C48">
        <w:rPr>
          <w:rFonts w:ascii="宋体" w:eastAsia="宋体" w:hAnsi="宋体" w:cs="宋体" w:hint="eastAsia"/>
          <w:color w:val="000000"/>
          <w:kern w:val="0"/>
          <w:szCs w:val="21"/>
        </w:rPr>
        <w:t>的对象的最长</w:t>
      </w:r>
      <w:r w:rsidRPr="00177C48">
        <w:rPr>
          <w:rFonts w:ascii="宋体" w:eastAsia="宋体" w:hAnsi="宋体" w:cs="宋体"/>
          <w:color w:val="000000"/>
          <w:kern w:val="0"/>
          <w:szCs w:val="21"/>
        </w:rPr>
        <w:t>/</w:t>
      </w:r>
      <w:r w:rsidRPr="00177C48">
        <w:rPr>
          <w:rFonts w:ascii="宋体" w:eastAsia="宋体" w:hAnsi="宋体" w:cs="宋体" w:hint="eastAsia"/>
          <w:color w:val="000000"/>
          <w:kern w:val="0"/>
          <w:szCs w:val="21"/>
        </w:rPr>
        <w:t>最小长度，当输入框和一个</w:t>
      </w:r>
      <w:r w:rsidRPr="00177C48">
        <w:rPr>
          <w:rFonts w:ascii="宋体" w:eastAsia="宋体" w:hAnsi="宋体" w:cs="宋体"/>
          <w:color w:val="000000"/>
          <w:kern w:val="0"/>
          <w:szCs w:val="21"/>
        </w:rPr>
        <w:t>UINT</w:t>
      </w:r>
      <w:r w:rsidRPr="00177C48">
        <w:rPr>
          <w:rFonts w:ascii="宋体" w:eastAsia="宋体" w:hAnsi="宋体" w:cs="宋体" w:hint="eastAsia"/>
          <w:color w:val="000000"/>
          <w:kern w:val="0"/>
          <w:szCs w:val="21"/>
        </w:rPr>
        <w:t>变量相关联时你可以设置检查</w:t>
      </w:r>
      <w:r w:rsidRPr="00177C48">
        <w:rPr>
          <w:rFonts w:ascii="宋体" w:eastAsia="宋体" w:hAnsi="宋体" w:cs="宋体"/>
          <w:color w:val="000000"/>
          <w:kern w:val="0"/>
          <w:szCs w:val="21"/>
        </w:rPr>
        <w:t>UINT</w:t>
      </w:r>
      <w:r w:rsidRPr="00177C48">
        <w:rPr>
          <w:rFonts w:ascii="宋体" w:eastAsia="宋体" w:hAnsi="宋体" w:cs="宋体" w:hint="eastAsia"/>
          <w:color w:val="000000"/>
          <w:kern w:val="0"/>
          <w:szCs w:val="21"/>
        </w:rPr>
        <w:t>变量的最大</w:t>
      </w:r>
      <w:r w:rsidRPr="00177C48">
        <w:rPr>
          <w:rFonts w:ascii="宋体" w:eastAsia="宋体" w:hAnsi="宋体" w:cs="宋体"/>
          <w:color w:val="000000"/>
          <w:kern w:val="0"/>
          <w:szCs w:val="21"/>
        </w:rPr>
        <w:t>/</w:t>
      </w:r>
      <w:r w:rsidRPr="00177C48">
        <w:rPr>
          <w:rFonts w:ascii="宋体" w:eastAsia="宋体" w:hAnsi="宋体" w:cs="宋体" w:hint="eastAsia"/>
          <w:color w:val="000000"/>
          <w:kern w:val="0"/>
          <w:szCs w:val="21"/>
        </w:rPr>
        <w:t>最小值。在</w:t>
      </w:r>
      <w:r w:rsidRPr="00177C48">
        <w:rPr>
          <w:rFonts w:ascii="宋体" w:eastAsia="宋体" w:hAnsi="宋体" w:cs="宋体"/>
          <w:color w:val="000000"/>
          <w:kern w:val="0"/>
          <w:szCs w:val="21"/>
        </w:rPr>
        <w:t>BOOL UpdateData( BOOL bSaveAndValidate = TRUE )</w:t>
      </w:r>
      <w:r w:rsidRPr="00177C48">
        <w:rPr>
          <w:rFonts w:ascii="宋体" w:eastAsia="宋体" w:hAnsi="宋体" w:cs="宋体" w:hint="eastAsia"/>
          <w:color w:val="000000"/>
          <w:kern w:val="0"/>
          <w:szCs w:val="21"/>
        </w:rPr>
        <w:t>被调用后，合法性检查会自动进行，如果无法通过检查</w:t>
      </w:r>
      <w:r w:rsidRPr="00177C48">
        <w:rPr>
          <w:rFonts w:ascii="宋体" w:eastAsia="宋体" w:hAnsi="宋体" w:cs="宋体"/>
          <w:color w:val="000000"/>
          <w:kern w:val="0"/>
          <w:szCs w:val="21"/>
        </w:rPr>
        <w:t>MFC</w:t>
      </w:r>
      <w:r w:rsidRPr="00177C48">
        <w:rPr>
          <w:rFonts w:ascii="宋体" w:eastAsia="宋体" w:hAnsi="宋体" w:cs="宋体" w:hint="eastAsia"/>
          <w:color w:val="000000"/>
          <w:kern w:val="0"/>
          <w:szCs w:val="21"/>
        </w:rPr>
        <w:t>会弹出消息框进行提示，并返回</w:t>
      </w:r>
      <w:r w:rsidRPr="00177C48">
        <w:rPr>
          <w:rFonts w:ascii="宋体" w:eastAsia="宋体" w:hAnsi="宋体" w:cs="宋体"/>
          <w:color w:val="000000"/>
          <w:kern w:val="0"/>
          <w:szCs w:val="21"/>
        </w:rPr>
        <w:t>FALSE</w:t>
      </w:r>
      <w:r w:rsidRPr="00177C48">
        <w:rPr>
          <w:rFonts w:ascii="宋体" w:eastAsia="宋体" w:hAnsi="宋体" w:cs="宋体" w:hint="eastAsia"/>
          <w:color w:val="000000"/>
          <w:kern w:val="0"/>
          <w:szCs w:val="21"/>
        </w:rPr>
        <w:t>。</w:t>
      </w:r>
    </w:p>
    <w:p w:rsidR="00177C48" w:rsidRPr="00177C48" w:rsidRDefault="00177C48" w:rsidP="00177C48">
      <w:pPr>
        <w:widowControl/>
        <w:spacing w:before="100" w:beforeAutospacing="1" w:after="100" w:afterAutospacing="1"/>
        <w:jc w:val="left"/>
        <w:rPr>
          <w:rFonts w:ascii="宋体" w:eastAsia="宋体" w:hAnsi="Times New Roman" w:cs="宋体"/>
          <w:color w:val="000000"/>
          <w:kern w:val="0"/>
          <w:szCs w:val="21"/>
        </w:rPr>
      </w:pPr>
      <w:r w:rsidRPr="00177C48">
        <w:rPr>
          <w:rFonts w:ascii="宋体" w:eastAsia="宋体" w:hAnsi="宋体" w:cs="宋体" w:hint="eastAsia"/>
          <w:color w:val="000000"/>
          <w:kern w:val="0"/>
          <w:szCs w:val="21"/>
        </w:rPr>
        <w:t>设置</w:t>
      </w:r>
      <w:r w:rsidRPr="00177C48">
        <w:rPr>
          <w:rFonts w:ascii="宋体" w:eastAsia="宋体" w:hAnsi="宋体" w:cs="宋体"/>
          <w:color w:val="000000"/>
          <w:kern w:val="0"/>
          <w:szCs w:val="21"/>
        </w:rPr>
        <w:t>DDX/DDV</w:t>
      </w:r>
      <w:r w:rsidRPr="00177C48">
        <w:rPr>
          <w:rFonts w:ascii="宋体" w:eastAsia="宋体" w:hAnsi="宋体" w:cs="宋体" w:hint="eastAsia"/>
          <w:color w:val="000000"/>
          <w:kern w:val="0"/>
          <w:szCs w:val="21"/>
        </w:rPr>
        <w:t>在</w:t>
      </w:r>
      <w:r w:rsidRPr="00177C48">
        <w:rPr>
          <w:rFonts w:ascii="宋体" w:eastAsia="宋体" w:hAnsi="宋体" w:cs="宋体"/>
          <w:color w:val="000000"/>
          <w:kern w:val="0"/>
          <w:szCs w:val="21"/>
        </w:rPr>
        <w:t>VC</w:t>
      </w:r>
      <w:r w:rsidRPr="00177C48">
        <w:rPr>
          <w:rFonts w:ascii="宋体" w:eastAsia="宋体" w:hAnsi="宋体" w:cs="宋体" w:hint="eastAsia"/>
          <w:color w:val="000000"/>
          <w:kern w:val="0"/>
          <w:szCs w:val="21"/>
        </w:rPr>
        <w:t>中非常简单，</w:t>
      </w:r>
      <w:r w:rsidRPr="00177C48">
        <w:rPr>
          <w:rFonts w:ascii="宋体" w:eastAsia="宋体" w:hAnsi="宋体" w:cs="宋体"/>
          <w:color w:val="000000"/>
          <w:kern w:val="0"/>
          <w:szCs w:val="21"/>
        </w:rPr>
        <w:t>ClassWizard</w:t>
      </w:r>
      <w:r w:rsidRPr="00177C48">
        <w:rPr>
          <w:rFonts w:ascii="宋体" w:eastAsia="宋体" w:hAnsi="宋体" w:cs="宋体" w:hint="eastAsia"/>
          <w:color w:val="000000"/>
          <w:kern w:val="0"/>
          <w:szCs w:val="21"/>
        </w:rPr>
        <w:t>可以替你完成所有的工作，你只需要打开</w:t>
      </w:r>
      <w:r w:rsidRPr="00177C48">
        <w:rPr>
          <w:rFonts w:ascii="宋体" w:eastAsia="宋体" w:hAnsi="宋体" w:cs="宋体"/>
          <w:color w:val="000000"/>
          <w:kern w:val="0"/>
          <w:szCs w:val="21"/>
        </w:rPr>
        <w:t>ClassWizard</w:t>
      </w:r>
      <w:r w:rsidRPr="00177C48">
        <w:rPr>
          <w:rFonts w:ascii="宋体" w:eastAsia="宋体" w:hAnsi="宋体" w:cs="宋体" w:hint="eastAsia"/>
          <w:color w:val="000000"/>
          <w:kern w:val="0"/>
          <w:szCs w:val="21"/>
        </w:rPr>
        <w:t>并选中</w:t>
      </w:r>
      <w:r w:rsidRPr="00177C48">
        <w:rPr>
          <w:rFonts w:ascii="宋体" w:eastAsia="宋体" w:hAnsi="宋体" w:cs="宋体"/>
          <w:color w:val="000000"/>
          <w:kern w:val="0"/>
          <w:szCs w:val="21"/>
        </w:rPr>
        <w:t>Member Variables</w:t>
      </w:r>
      <w:r w:rsidRPr="00177C48">
        <w:rPr>
          <w:rFonts w:ascii="宋体" w:eastAsia="宋体" w:hAnsi="宋体" w:cs="宋体" w:hint="eastAsia"/>
          <w:color w:val="000000"/>
          <w:kern w:val="0"/>
          <w:szCs w:val="21"/>
        </w:rPr>
        <w:t>页，</w:t>
      </w:r>
      <w:hyperlink r:id="rId123" w:tgtFrame="_blank" w:history="1">
        <w:r w:rsidRPr="00177C48">
          <w:rPr>
            <w:rFonts w:ascii="宋体" w:eastAsia="宋体" w:hAnsi="宋体" w:cs="宋体" w:hint="eastAsia"/>
            <w:color w:val="02029E"/>
            <w:kern w:val="0"/>
            <w:szCs w:val="24"/>
            <w:u w:val="single"/>
          </w:rPr>
          <w:t>如图</w:t>
        </w:r>
      </w:hyperlink>
      <w:r w:rsidRPr="00177C48">
        <w:rPr>
          <w:rFonts w:ascii="宋体" w:eastAsia="宋体" w:hAnsi="宋体" w:cs="宋体" w:hint="eastAsia"/>
          <w:color w:val="000000"/>
          <w:kern w:val="0"/>
          <w:szCs w:val="21"/>
        </w:rPr>
        <w:t>，</w:t>
      </w:r>
      <w:r w:rsidRPr="00177C48">
        <w:rPr>
          <w:rFonts w:ascii="宋体" w:eastAsia="宋体" w:hAnsi="Times New Roman" w:cs="宋体" w:hint="eastAsia"/>
          <w:noProof/>
          <w:color w:val="000000"/>
          <w:kern w:val="0"/>
          <w:szCs w:val="21"/>
        </w:rPr>
        <w:drawing>
          <wp:inline distT="0" distB="0" distL="0" distR="0">
            <wp:extent cx="5562600" cy="25717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5562600" cy="2571750"/>
                    </a:xfrm>
                    <a:prstGeom prst="rect">
                      <a:avLst/>
                    </a:prstGeom>
                    <a:noFill/>
                    <a:ln>
                      <a:noFill/>
                    </a:ln>
                  </pic:spPr>
                </pic:pic>
              </a:graphicData>
            </a:graphic>
          </wp:inline>
        </w:drawing>
      </w:r>
      <w:r w:rsidRPr="00177C48">
        <w:rPr>
          <w:rFonts w:ascii="宋体" w:eastAsia="宋体" w:hAnsi="Times New Roman" w:cs="宋体"/>
          <w:color w:val="000000"/>
          <w:kern w:val="0"/>
          <w:szCs w:val="21"/>
        </w:rPr>
        <w:br/>
      </w:r>
    </w:p>
    <w:p w:rsidR="00177C48" w:rsidRPr="00177C48" w:rsidRDefault="00177C48" w:rsidP="00177C48">
      <w:pPr>
        <w:widowControl/>
        <w:spacing w:before="100" w:beforeAutospacing="1" w:after="100" w:afterAutospacing="1"/>
        <w:jc w:val="left"/>
        <w:rPr>
          <w:rFonts w:ascii="宋体" w:eastAsia="宋体" w:hAnsi="Times New Roman" w:cs="宋体"/>
          <w:color w:val="000000"/>
          <w:kern w:val="0"/>
          <w:szCs w:val="21"/>
        </w:rPr>
      </w:pPr>
      <w:r w:rsidRPr="00177C48">
        <w:rPr>
          <w:rFonts w:ascii="宋体" w:eastAsia="宋体" w:hAnsi="宋体" w:cs="宋体" w:hint="eastAsia"/>
          <w:color w:val="000000"/>
          <w:kern w:val="0"/>
          <w:szCs w:val="21"/>
        </w:rPr>
        <w:lastRenderedPageBreak/>
        <w:t>你可以看到所有可以进行关联的子窗口</w:t>
      </w:r>
      <w:r w:rsidRPr="00177C48">
        <w:rPr>
          <w:rFonts w:ascii="宋体" w:eastAsia="宋体" w:hAnsi="宋体" w:cs="宋体"/>
          <w:color w:val="000000"/>
          <w:kern w:val="0"/>
          <w:szCs w:val="21"/>
        </w:rPr>
        <w:t>ID</w:t>
      </w:r>
      <w:r w:rsidRPr="00177C48">
        <w:rPr>
          <w:rFonts w:ascii="宋体" w:eastAsia="宋体" w:hAnsi="宋体" w:cs="宋体" w:hint="eastAsia"/>
          <w:color w:val="000000"/>
          <w:kern w:val="0"/>
          <w:szCs w:val="21"/>
        </w:rPr>
        <w:t>列表，双击一个</w:t>
      </w:r>
      <w:r w:rsidRPr="00177C48">
        <w:rPr>
          <w:rFonts w:ascii="宋体" w:eastAsia="宋体" w:hAnsi="宋体" w:cs="宋体"/>
          <w:color w:val="000000"/>
          <w:kern w:val="0"/>
          <w:szCs w:val="21"/>
        </w:rPr>
        <w:t>ID</w:t>
      </w:r>
      <w:r w:rsidRPr="00177C48">
        <w:rPr>
          <w:rFonts w:ascii="宋体" w:eastAsia="宋体" w:hAnsi="宋体" w:cs="宋体" w:hint="eastAsia"/>
          <w:color w:val="000000"/>
          <w:kern w:val="0"/>
          <w:szCs w:val="21"/>
        </w:rPr>
        <w:t>会弹出一个添加变量的对话框，</w:t>
      </w:r>
      <w:hyperlink r:id="rId125" w:tgtFrame="_blank" w:history="1">
        <w:r w:rsidRPr="00177C48">
          <w:rPr>
            <w:rFonts w:ascii="宋体" w:eastAsia="宋体" w:hAnsi="宋体" w:cs="宋体" w:hint="eastAsia"/>
            <w:color w:val="02029E"/>
            <w:kern w:val="0"/>
            <w:szCs w:val="24"/>
            <w:u w:val="single"/>
          </w:rPr>
          <w:t>如</w:t>
        </w:r>
        <w:bookmarkStart w:id="46" w:name="_Hlt262921293"/>
        <w:bookmarkStart w:id="47" w:name="_Hlt262921294"/>
        <w:r w:rsidRPr="00177C48">
          <w:rPr>
            <w:rFonts w:ascii="宋体" w:eastAsia="宋体" w:hAnsi="宋体" w:cs="宋体" w:hint="eastAsia"/>
            <w:color w:val="02029E"/>
            <w:kern w:val="0"/>
            <w:szCs w:val="24"/>
            <w:u w:val="single"/>
          </w:rPr>
          <w:t>图</w:t>
        </w:r>
        <w:bookmarkEnd w:id="46"/>
        <w:bookmarkEnd w:id="47"/>
      </w:hyperlink>
      <w:r w:rsidRPr="00177C48">
        <w:rPr>
          <w:rFonts w:ascii="宋体" w:eastAsia="宋体" w:hAnsi="宋体" w:cs="宋体" w:hint="eastAsia"/>
          <w:color w:val="000000"/>
          <w:kern w:val="0"/>
          <w:szCs w:val="21"/>
        </w:rPr>
        <w:t>，</w:t>
      </w:r>
      <w:r w:rsidRPr="00177C48">
        <w:rPr>
          <w:rFonts w:ascii="宋体" w:eastAsia="宋体" w:hAnsi="Times New Roman" w:cs="宋体" w:hint="eastAsia"/>
          <w:noProof/>
          <w:color w:val="000000"/>
          <w:kern w:val="0"/>
          <w:szCs w:val="21"/>
        </w:rPr>
        <w:drawing>
          <wp:inline distT="0" distB="0" distL="0" distR="0">
            <wp:extent cx="2924175" cy="203835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2924175" cy="2038350"/>
                    </a:xfrm>
                    <a:prstGeom prst="rect">
                      <a:avLst/>
                    </a:prstGeom>
                    <a:noFill/>
                    <a:ln>
                      <a:noFill/>
                    </a:ln>
                  </pic:spPr>
                </pic:pic>
              </a:graphicData>
            </a:graphic>
          </wp:inline>
        </w:drawing>
      </w:r>
      <w:r w:rsidRPr="00177C48">
        <w:rPr>
          <w:rFonts w:ascii="宋体" w:eastAsia="宋体" w:hAnsi="Times New Roman" w:cs="宋体"/>
          <w:color w:val="000000"/>
          <w:kern w:val="0"/>
          <w:szCs w:val="21"/>
        </w:rPr>
        <w:br/>
      </w:r>
      <w:r w:rsidRPr="00177C48">
        <w:rPr>
          <w:rFonts w:ascii="宋体" w:eastAsia="宋体" w:hAnsi="宋体" w:cs="宋体" w:hint="eastAsia"/>
          <w:color w:val="000000"/>
          <w:kern w:val="0"/>
          <w:szCs w:val="21"/>
        </w:rPr>
        <w:t>填写相关的信息后按下确定按钮就可以了。</w:t>
      </w:r>
    </w:p>
    <w:p w:rsidR="00177C48" w:rsidRPr="00177C48" w:rsidRDefault="00177C48" w:rsidP="00177C48">
      <w:pPr>
        <w:widowControl/>
        <w:spacing w:before="100" w:beforeAutospacing="1" w:after="100" w:afterAutospacing="1"/>
        <w:jc w:val="left"/>
        <w:rPr>
          <w:rFonts w:ascii="宋体" w:eastAsia="宋体" w:hAnsi="Times New Roman" w:cs="宋体"/>
          <w:color w:val="000000"/>
          <w:kern w:val="0"/>
          <w:szCs w:val="21"/>
        </w:rPr>
      </w:pPr>
      <w:r w:rsidRPr="00177C48">
        <w:rPr>
          <w:rFonts w:ascii="宋体" w:eastAsia="宋体" w:hAnsi="宋体" w:cs="宋体" w:hint="eastAsia"/>
          <w:color w:val="000000"/>
          <w:kern w:val="0"/>
          <w:szCs w:val="21"/>
        </w:rPr>
        <w:t>然后选中你刚才添加的变量在底部的输入框中输入检查条件，</w:t>
      </w:r>
      <w:hyperlink r:id="rId127" w:tgtFrame="_blank" w:history="1">
        <w:r w:rsidRPr="00177C48">
          <w:rPr>
            <w:rFonts w:ascii="宋体" w:eastAsia="宋体" w:hAnsi="宋体" w:cs="宋体" w:hint="eastAsia"/>
            <w:color w:val="02029E"/>
            <w:kern w:val="0"/>
            <w:szCs w:val="24"/>
            <w:u w:val="single"/>
          </w:rPr>
          <w:t>如</w:t>
        </w:r>
        <w:bookmarkStart w:id="48" w:name="_Hlt262921325"/>
        <w:bookmarkStart w:id="49" w:name="_Hlt262921326"/>
        <w:r w:rsidRPr="00177C48">
          <w:rPr>
            <w:rFonts w:ascii="宋体" w:eastAsia="宋体" w:hAnsi="宋体" w:cs="宋体" w:hint="eastAsia"/>
            <w:color w:val="02029E"/>
            <w:kern w:val="0"/>
            <w:szCs w:val="24"/>
            <w:u w:val="single"/>
          </w:rPr>
          <w:t>图</w:t>
        </w:r>
        <w:bookmarkEnd w:id="48"/>
        <w:bookmarkEnd w:id="49"/>
      </w:hyperlink>
      <w:r w:rsidRPr="00177C48">
        <w:rPr>
          <w:rFonts w:ascii="宋体" w:eastAsia="宋体" w:hAnsi="宋体" w:cs="宋体" w:hint="eastAsia"/>
          <w:color w:val="000000"/>
          <w:kern w:val="0"/>
          <w:szCs w:val="21"/>
        </w:rPr>
        <w:t>。</w:t>
      </w:r>
      <w:r w:rsidRPr="00177C48">
        <w:rPr>
          <w:rFonts w:ascii="宋体" w:eastAsia="宋体" w:hAnsi="Times New Roman" w:cs="宋体"/>
          <w:color w:val="000000"/>
          <w:kern w:val="0"/>
          <w:szCs w:val="21"/>
        </w:rPr>
        <w:br/>
      </w:r>
      <w:r w:rsidRPr="00177C48">
        <w:rPr>
          <w:rFonts w:ascii="宋体" w:eastAsia="宋体" w:hAnsi="Times New Roman" w:cs="宋体" w:hint="eastAsia"/>
          <w:noProof/>
          <w:color w:val="000000"/>
          <w:kern w:val="0"/>
          <w:szCs w:val="21"/>
        </w:rPr>
        <w:drawing>
          <wp:inline distT="0" distB="0" distL="0" distR="0">
            <wp:extent cx="4695825" cy="382905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4695825" cy="3829050"/>
                    </a:xfrm>
                    <a:prstGeom prst="rect">
                      <a:avLst/>
                    </a:prstGeom>
                    <a:noFill/>
                    <a:ln>
                      <a:noFill/>
                    </a:ln>
                  </pic:spPr>
                </pic:pic>
              </a:graphicData>
            </a:graphic>
          </wp:inline>
        </w:drawing>
      </w:r>
    </w:p>
    <w:p w:rsidR="00177C48" w:rsidRPr="00177C48" w:rsidRDefault="00177C48" w:rsidP="00177C48">
      <w:pPr>
        <w:widowControl/>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hint="eastAsia"/>
          <w:color w:val="000000"/>
          <w:kern w:val="0"/>
          <w:szCs w:val="21"/>
        </w:rPr>
        <w:lastRenderedPageBreak/>
        <w:t>下面我们看一个例子，对话框上的子窗口</w:t>
      </w:r>
      <w:hyperlink r:id="rId129" w:tgtFrame="_blank" w:history="1">
        <w:r w:rsidRPr="00177C48">
          <w:rPr>
            <w:rFonts w:ascii="宋体" w:eastAsia="宋体" w:hAnsi="宋体" w:cs="宋体" w:hint="eastAsia"/>
            <w:color w:val="02029E"/>
            <w:kern w:val="0"/>
            <w:szCs w:val="24"/>
            <w:u w:val="single"/>
          </w:rPr>
          <w:t>如图</w:t>
        </w:r>
      </w:hyperlink>
      <w:r w:rsidRPr="00177C48">
        <w:rPr>
          <w:rFonts w:ascii="宋体" w:eastAsia="宋体" w:hAnsi="Times New Roman" w:cs="宋体"/>
          <w:color w:val="000000"/>
          <w:kern w:val="0"/>
          <w:szCs w:val="21"/>
        </w:rPr>
        <w:br/>
      </w:r>
      <w:r w:rsidRPr="00177C48">
        <w:rPr>
          <w:rFonts w:ascii="宋体" w:eastAsia="宋体" w:hAnsi="Times New Roman" w:cs="宋体" w:hint="eastAsia"/>
          <w:noProof/>
          <w:color w:val="000000"/>
          <w:kern w:val="0"/>
          <w:szCs w:val="21"/>
        </w:rPr>
        <w:drawing>
          <wp:inline distT="0" distB="0" distL="0" distR="0">
            <wp:extent cx="3495675" cy="340042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3495675" cy="3400425"/>
                    </a:xfrm>
                    <a:prstGeom prst="rect">
                      <a:avLst/>
                    </a:prstGeom>
                    <a:noFill/>
                    <a:ln>
                      <a:noFill/>
                    </a:ln>
                  </pic:spPr>
                </pic:pic>
              </a:graphicData>
            </a:graphic>
          </wp:inline>
        </w:drawing>
      </w:r>
      <w:r w:rsidRPr="00177C48">
        <w:rPr>
          <w:rFonts w:ascii="宋体" w:eastAsia="宋体" w:hAnsi="Times New Roman" w:cs="宋体"/>
          <w:color w:val="000000"/>
          <w:kern w:val="0"/>
          <w:szCs w:val="21"/>
        </w:rPr>
        <w:br/>
      </w:r>
      <w:r w:rsidRPr="00177C48">
        <w:rPr>
          <w:rFonts w:ascii="宋体" w:eastAsia="宋体" w:hAnsi="宋体" w:cs="宋体" w:hint="eastAsia"/>
          <w:color w:val="000000"/>
          <w:kern w:val="0"/>
          <w:szCs w:val="21"/>
        </w:rPr>
        <w:t>设置，各子窗口的</w:t>
      </w:r>
      <w:r w:rsidRPr="00177C48">
        <w:rPr>
          <w:rFonts w:ascii="宋体" w:eastAsia="宋体" w:hAnsi="宋体" w:cs="宋体"/>
          <w:color w:val="000000"/>
          <w:kern w:val="0"/>
          <w:szCs w:val="21"/>
        </w:rPr>
        <w:t>ID</w:t>
      </w:r>
      <w:r w:rsidRPr="00177C48">
        <w:rPr>
          <w:rFonts w:ascii="宋体" w:eastAsia="宋体" w:hAnsi="宋体" w:cs="宋体" w:hint="eastAsia"/>
          <w:color w:val="000000"/>
          <w:kern w:val="0"/>
          <w:szCs w:val="21"/>
        </w:rPr>
        <w:t>和关联的变量如下表：</w:t>
      </w:r>
      <w:r w:rsidRPr="00177C48">
        <w:rPr>
          <w:rFonts w:ascii="宋体" w:eastAsia="宋体" w:hAnsi="宋体" w:cs="宋体"/>
          <w:color w:val="000000"/>
          <w:kern w:val="0"/>
          <w:szCs w:val="21"/>
        </w:rPr>
        <w:t xml:space="preserve"> </w:t>
      </w:r>
    </w:p>
    <w:tbl>
      <w:tblPr>
        <w:tblW w:w="0" w:type="auto"/>
        <w:jc w:val="center"/>
        <w:tblCellSpacing w:w="0" w:type="dxa"/>
        <w:tblBorders>
          <w:top w:val="outset" w:sz="6" w:space="0" w:color="auto"/>
          <w:left w:val="outset" w:sz="6" w:space="0" w:color="auto"/>
          <w:bottom w:val="outset" w:sz="6" w:space="0" w:color="auto"/>
          <w:right w:val="outset" w:sz="6" w:space="0" w:color="auto"/>
        </w:tblBorders>
        <w:tblLayout w:type="fixed"/>
        <w:tblCellMar>
          <w:top w:w="45" w:type="dxa"/>
          <w:left w:w="45" w:type="dxa"/>
          <w:bottom w:w="45" w:type="dxa"/>
          <w:right w:w="45" w:type="dxa"/>
        </w:tblCellMar>
        <w:tblLook w:val="0000" w:firstRow="0" w:lastRow="0" w:firstColumn="0" w:lastColumn="0" w:noHBand="0" w:noVBand="0"/>
      </w:tblPr>
      <w:tblGrid>
        <w:gridCol w:w="2445"/>
        <w:gridCol w:w="2587"/>
        <w:gridCol w:w="4726"/>
      </w:tblGrid>
      <w:tr w:rsidR="00177C48" w:rsidRPr="00177C48" w:rsidTr="00A47C55">
        <w:trPr>
          <w:tblCellSpacing w:w="0" w:type="dxa"/>
          <w:jc w:val="center"/>
        </w:trPr>
        <w:tc>
          <w:tcPr>
            <w:tcW w:w="2445" w:type="dxa"/>
            <w:tcBorders>
              <w:top w:val="outset" w:sz="6" w:space="0" w:color="auto"/>
              <w:bottom w:val="outset" w:sz="6" w:space="0" w:color="auto"/>
              <w:right w:val="outset" w:sz="6" w:space="0" w:color="auto"/>
            </w:tcBorders>
            <w:vAlign w:val="center"/>
          </w:tcPr>
          <w:p w:rsidR="00177C48" w:rsidRPr="00177C48" w:rsidRDefault="00177C48" w:rsidP="00177C48">
            <w:pPr>
              <w:widowControl/>
              <w:jc w:val="left"/>
              <w:rPr>
                <w:rFonts w:ascii="宋体" w:eastAsia="宋体" w:hAnsi="Times New Roman" w:cs="宋体"/>
                <w:color w:val="000099"/>
                <w:kern w:val="0"/>
                <w:szCs w:val="21"/>
              </w:rPr>
            </w:pPr>
            <w:r w:rsidRPr="00177C48">
              <w:rPr>
                <w:rFonts w:ascii="宋体" w:eastAsia="宋体" w:hAnsi="宋体" w:cs="宋体"/>
                <w:color w:val="000000"/>
                <w:kern w:val="0"/>
                <w:szCs w:val="21"/>
              </w:rPr>
              <w:t>ID</w:t>
            </w:r>
          </w:p>
        </w:tc>
        <w:tc>
          <w:tcPr>
            <w:tcW w:w="2587" w:type="dxa"/>
            <w:tcBorders>
              <w:top w:val="outset" w:sz="6" w:space="0" w:color="auto"/>
              <w:left w:val="outset" w:sz="6" w:space="0" w:color="auto"/>
              <w:bottom w:val="outset" w:sz="6" w:space="0" w:color="auto"/>
              <w:right w:val="outset" w:sz="6" w:space="0" w:color="auto"/>
            </w:tcBorders>
            <w:vAlign w:val="center"/>
          </w:tcPr>
          <w:p w:rsidR="00177C48" w:rsidRPr="00177C48" w:rsidRDefault="00177C48" w:rsidP="00177C48">
            <w:pPr>
              <w:widowControl/>
              <w:jc w:val="left"/>
              <w:rPr>
                <w:rFonts w:ascii="宋体" w:eastAsia="宋体" w:hAnsi="Times New Roman" w:cs="宋体"/>
                <w:color w:val="000099"/>
                <w:kern w:val="0"/>
                <w:szCs w:val="21"/>
              </w:rPr>
            </w:pPr>
            <w:r w:rsidRPr="00177C48">
              <w:rPr>
                <w:rFonts w:ascii="宋体" w:eastAsia="宋体" w:hAnsi="宋体" w:cs="宋体" w:hint="eastAsia"/>
                <w:color w:val="000000"/>
                <w:kern w:val="0"/>
                <w:szCs w:val="21"/>
              </w:rPr>
              <w:t>关联的变量</w:t>
            </w:r>
          </w:p>
        </w:tc>
        <w:tc>
          <w:tcPr>
            <w:tcW w:w="4726" w:type="dxa"/>
            <w:tcBorders>
              <w:top w:val="outset" w:sz="6" w:space="0" w:color="auto"/>
              <w:left w:val="outset" w:sz="6" w:space="0" w:color="auto"/>
              <w:bottom w:val="outset" w:sz="6" w:space="0" w:color="auto"/>
            </w:tcBorders>
            <w:vAlign w:val="center"/>
          </w:tcPr>
          <w:p w:rsidR="00177C48" w:rsidRPr="00177C48" w:rsidRDefault="00177C48" w:rsidP="00177C48">
            <w:pPr>
              <w:widowControl/>
              <w:jc w:val="left"/>
              <w:rPr>
                <w:rFonts w:ascii="宋体" w:eastAsia="宋体" w:hAnsi="Times New Roman" w:cs="宋体"/>
                <w:color w:val="000099"/>
                <w:kern w:val="0"/>
                <w:szCs w:val="21"/>
              </w:rPr>
            </w:pPr>
            <w:r w:rsidRPr="00177C48">
              <w:rPr>
                <w:rFonts w:ascii="宋体" w:eastAsia="宋体" w:hAnsi="宋体" w:cs="宋体" w:hint="eastAsia"/>
                <w:color w:val="000000"/>
                <w:kern w:val="0"/>
                <w:szCs w:val="21"/>
              </w:rPr>
              <w:t>作用</w:t>
            </w:r>
          </w:p>
        </w:tc>
      </w:tr>
      <w:tr w:rsidR="00177C48" w:rsidRPr="00177C48" w:rsidTr="00A47C55">
        <w:trPr>
          <w:tblCellSpacing w:w="0" w:type="dxa"/>
          <w:jc w:val="center"/>
        </w:trPr>
        <w:tc>
          <w:tcPr>
            <w:tcW w:w="2445" w:type="dxa"/>
            <w:tcBorders>
              <w:top w:val="outset" w:sz="6" w:space="0" w:color="auto"/>
              <w:bottom w:val="outset" w:sz="6" w:space="0" w:color="auto"/>
              <w:right w:val="outset" w:sz="6" w:space="0" w:color="auto"/>
            </w:tcBorders>
            <w:vAlign w:val="center"/>
          </w:tcPr>
          <w:p w:rsidR="00177C48" w:rsidRPr="00177C48" w:rsidRDefault="00177C48" w:rsidP="00177C48">
            <w:pPr>
              <w:widowControl/>
              <w:jc w:val="left"/>
              <w:rPr>
                <w:rFonts w:ascii="宋体" w:eastAsia="宋体" w:hAnsi="Times New Roman" w:cs="宋体"/>
                <w:color w:val="000099"/>
                <w:kern w:val="0"/>
                <w:szCs w:val="21"/>
              </w:rPr>
            </w:pPr>
            <w:r w:rsidRPr="00177C48">
              <w:rPr>
                <w:rFonts w:ascii="宋体" w:eastAsia="宋体" w:hAnsi="宋体" w:cs="宋体"/>
                <w:color w:val="000000"/>
                <w:kern w:val="0"/>
                <w:szCs w:val="21"/>
              </w:rPr>
              <w:t>IDC_CHECK_TEST</w:t>
            </w:r>
          </w:p>
        </w:tc>
        <w:tc>
          <w:tcPr>
            <w:tcW w:w="2587" w:type="dxa"/>
            <w:tcBorders>
              <w:top w:val="outset" w:sz="6" w:space="0" w:color="auto"/>
              <w:left w:val="outset" w:sz="6" w:space="0" w:color="auto"/>
              <w:bottom w:val="outset" w:sz="6" w:space="0" w:color="auto"/>
              <w:right w:val="outset" w:sz="6" w:space="0" w:color="auto"/>
            </w:tcBorders>
            <w:vAlign w:val="center"/>
          </w:tcPr>
          <w:p w:rsidR="00177C48" w:rsidRPr="00177C48" w:rsidRDefault="00177C48" w:rsidP="00177C48">
            <w:pPr>
              <w:widowControl/>
              <w:jc w:val="left"/>
              <w:rPr>
                <w:rFonts w:ascii="宋体" w:eastAsia="宋体" w:hAnsi="Times New Roman" w:cs="宋体"/>
                <w:color w:val="000099"/>
                <w:kern w:val="0"/>
                <w:szCs w:val="21"/>
              </w:rPr>
            </w:pPr>
            <w:r w:rsidRPr="00177C48">
              <w:rPr>
                <w:rFonts w:ascii="宋体" w:eastAsia="宋体" w:hAnsi="宋体" w:cs="宋体"/>
                <w:color w:val="000000"/>
                <w:kern w:val="0"/>
                <w:szCs w:val="21"/>
              </w:rPr>
              <w:t>BOOL m_fCheck</w:t>
            </w:r>
          </w:p>
        </w:tc>
        <w:tc>
          <w:tcPr>
            <w:tcW w:w="4726" w:type="dxa"/>
            <w:tcBorders>
              <w:top w:val="outset" w:sz="6" w:space="0" w:color="auto"/>
              <w:left w:val="outset" w:sz="6" w:space="0" w:color="auto"/>
              <w:bottom w:val="outset" w:sz="6" w:space="0" w:color="auto"/>
            </w:tcBorders>
            <w:vAlign w:val="center"/>
          </w:tcPr>
          <w:p w:rsidR="00177C48" w:rsidRPr="00177C48" w:rsidRDefault="00177C48" w:rsidP="00177C48">
            <w:pPr>
              <w:widowControl/>
              <w:jc w:val="left"/>
              <w:rPr>
                <w:rFonts w:ascii="宋体" w:eastAsia="宋体" w:hAnsi="Times New Roman" w:cs="宋体"/>
                <w:color w:val="000099"/>
                <w:kern w:val="0"/>
                <w:szCs w:val="21"/>
              </w:rPr>
            </w:pPr>
            <w:r w:rsidRPr="00177C48">
              <w:rPr>
                <w:rFonts w:ascii="宋体" w:eastAsia="宋体" w:hAnsi="宋体" w:cs="宋体" w:hint="eastAsia"/>
                <w:color w:val="000000"/>
                <w:kern w:val="0"/>
                <w:szCs w:val="21"/>
              </w:rPr>
              <w:t>检查框是否被选中</w:t>
            </w:r>
          </w:p>
        </w:tc>
      </w:tr>
      <w:tr w:rsidR="00177C48" w:rsidRPr="00177C48" w:rsidTr="00A47C55">
        <w:trPr>
          <w:tblCellSpacing w:w="0" w:type="dxa"/>
          <w:jc w:val="center"/>
        </w:trPr>
        <w:tc>
          <w:tcPr>
            <w:tcW w:w="2445" w:type="dxa"/>
            <w:tcBorders>
              <w:top w:val="outset" w:sz="6" w:space="0" w:color="auto"/>
              <w:bottom w:val="outset" w:sz="6" w:space="0" w:color="auto"/>
              <w:right w:val="outset" w:sz="6" w:space="0" w:color="auto"/>
            </w:tcBorders>
            <w:vAlign w:val="center"/>
          </w:tcPr>
          <w:p w:rsidR="00177C48" w:rsidRPr="00177C48" w:rsidRDefault="00177C48" w:rsidP="00177C48">
            <w:pPr>
              <w:widowControl/>
              <w:jc w:val="left"/>
              <w:rPr>
                <w:rFonts w:ascii="宋体" w:eastAsia="宋体" w:hAnsi="Times New Roman" w:cs="宋体"/>
                <w:color w:val="000099"/>
                <w:kern w:val="0"/>
                <w:szCs w:val="21"/>
              </w:rPr>
            </w:pPr>
            <w:r w:rsidRPr="00177C48">
              <w:rPr>
                <w:rFonts w:ascii="宋体" w:eastAsia="宋体" w:hAnsi="宋体" w:cs="宋体"/>
                <w:color w:val="000000"/>
                <w:kern w:val="0"/>
                <w:szCs w:val="21"/>
              </w:rPr>
              <w:t>IDC_RADOI_TEST_1</w:t>
            </w:r>
          </w:p>
        </w:tc>
        <w:tc>
          <w:tcPr>
            <w:tcW w:w="2587" w:type="dxa"/>
            <w:tcBorders>
              <w:top w:val="outset" w:sz="6" w:space="0" w:color="auto"/>
              <w:left w:val="outset" w:sz="6" w:space="0" w:color="auto"/>
              <w:bottom w:val="outset" w:sz="6" w:space="0" w:color="auto"/>
              <w:right w:val="outset" w:sz="6" w:space="0" w:color="auto"/>
            </w:tcBorders>
            <w:vAlign w:val="center"/>
          </w:tcPr>
          <w:p w:rsidR="00177C48" w:rsidRPr="00177C48" w:rsidRDefault="00177C48" w:rsidP="00177C48">
            <w:pPr>
              <w:widowControl/>
              <w:jc w:val="left"/>
              <w:rPr>
                <w:rFonts w:ascii="宋体" w:eastAsia="宋体" w:hAnsi="Times New Roman" w:cs="宋体"/>
                <w:color w:val="000099"/>
                <w:kern w:val="0"/>
                <w:szCs w:val="21"/>
              </w:rPr>
            </w:pPr>
            <w:r w:rsidRPr="00177C48">
              <w:rPr>
                <w:rFonts w:ascii="宋体" w:eastAsia="宋体" w:hAnsi="宋体" w:cs="宋体"/>
                <w:color w:val="000000"/>
                <w:kern w:val="0"/>
                <w:szCs w:val="21"/>
              </w:rPr>
              <w:t>int m_iSel</w:t>
            </w:r>
          </w:p>
        </w:tc>
        <w:tc>
          <w:tcPr>
            <w:tcW w:w="4726" w:type="dxa"/>
            <w:tcBorders>
              <w:top w:val="outset" w:sz="6" w:space="0" w:color="auto"/>
              <w:left w:val="outset" w:sz="6" w:space="0" w:color="auto"/>
              <w:bottom w:val="outset" w:sz="6" w:space="0" w:color="auto"/>
            </w:tcBorders>
            <w:vAlign w:val="center"/>
          </w:tcPr>
          <w:p w:rsidR="00177C48" w:rsidRPr="00177C48" w:rsidRDefault="00177C48" w:rsidP="00177C48">
            <w:pPr>
              <w:widowControl/>
              <w:jc w:val="left"/>
              <w:rPr>
                <w:rFonts w:ascii="宋体" w:eastAsia="宋体" w:hAnsi="Times New Roman" w:cs="宋体"/>
                <w:color w:val="000099"/>
                <w:kern w:val="0"/>
                <w:szCs w:val="21"/>
              </w:rPr>
            </w:pPr>
            <w:r w:rsidRPr="00177C48">
              <w:rPr>
                <w:rFonts w:ascii="宋体" w:eastAsia="宋体" w:hAnsi="宋体" w:cs="宋体" w:hint="eastAsia"/>
                <w:color w:val="000000"/>
                <w:kern w:val="0"/>
                <w:szCs w:val="21"/>
              </w:rPr>
              <w:t>当前选择的圆形按钮的索引</w:t>
            </w:r>
          </w:p>
        </w:tc>
      </w:tr>
      <w:tr w:rsidR="00177C48" w:rsidRPr="00177C48" w:rsidTr="00A47C55">
        <w:trPr>
          <w:tblCellSpacing w:w="0" w:type="dxa"/>
          <w:jc w:val="center"/>
        </w:trPr>
        <w:tc>
          <w:tcPr>
            <w:tcW w:w="2445" w:type="dxa"/>
            <w:tcBorders>
              <w:top w:val="outset" w:sz="6" w:space="0" w:color="auto"/>
              <w:bottom w:val="outset" w:sz="6" w:space="0" w:color="auto"/>
              <w:right w:val="outset" w:sz="6" w:space="0" w:color="auto"/>
            </w:tcBorders>
            <w:vAlign w:val="center"/>
          </w:tcPr>
          <w:p w:rsidR="00177C48" w:rsidRPr="00177C48" w:rsidRDefault="00177C48" w:rsidP="00177C48">
            <w:pPr>
              <w:widowControl/>
              <w:jc w:val="left"/>
              <w:rPr>
                <w:rFonts w:ascii="宋体" w:eastAsia="宋体" w:hAnsi="Times New Roman" w:cs="宋体"/>
                <w:color w:val="000099"/>
                <w:kern w:val="0"/>
                <w:szCs w:val="21"/>
              </w:rPr>
            </w:pPr>
            <w:r w:rsidRPr="00177C48">
              <w:rPr>
                <w:rFonts w:ascii="宋体" w:eastAsia="宋体" w:hAnsi="宋体" w:cs="宋体"/>
                <w:color w:val="000000"/>
                <w:kern w:val="0"/>
                <w:szCs w:val="21"/>
              </w:rPr>
              <w:t>IDC_COMBO_TEST</w:t>
            </w:r>
          </w:p>
        </w:tc>
        <w:tc>
          <w:tcPr>
            <w:tcW w:w="2587" w:type="dxa"/>
            <w:tcBorders>
              <w:top w:val="outset" w:sz="6" w:space="0" w:color="auto"/>
              <w:left w:val="outset" w:sz="6" w:space="0" w:color="auto"/>
              <w:bottom w:val="outset" w:sz="6" w:space="0" w:color="auto"/>
              <w:right w:val="outset" w:sz="6" w:space="0" w:color="auto"/>
            </w:tcBorders>
            <w:vAlign w:val="center"/>
          </w:tcPr>
          <w:p w:rsidR="00177C48" w:rsidRPr="00177C48" w:rsidRDefault="00177C48" w:rsidP="00177C48">
            <w:pPr>
              <w:widowControl/>
              <w:jc w:val="left"/>
              <w:rPr>
                <w:rFonts w:ascii="宋体" w:eastAsia="宋体" w:hAnsi="Times New Roman" w:cs="宋体"/>
                <w:color w:val="000099"/>
                <w:kern w:val="0"/>
                <w:szCs w:val="21"/>
              </w:rPr>
            </w:pPr>
            <w:r w:rsidRPr="00177C48">
              <w:rPr>
                <w:rFonts w:ascii="宋体" w:eastAsia="宋体" w:hAnsi="宋体" w:cs="宋体"/>
                <w:color w:val="000000"/>
                <w:kern w:val="0"/>
                <w:szCs w:val="21"/>
              </w:rPr>
              <w:t>CString m_szCombo</w:t>
            </w:r>
          </w:p>
        </w:tc>
        <w:tc>
          <w:tcPr>
            <w:tcW w:w="4726" w:type="dxa"/>
            <w:tcBorders>
              <w:top w:val="outset" w:sz="6" w:space="0" w:color="auto"/>
              <w:left w:val="outset" w:sz="6" w:space="0" w:color="auto"/>
              <w:bottom w:val="outset" w:sz="6" w:space="0" w:color="auto"/>
            </w:tcBorders>
            <w:vAlign w:val="center"/>
          </w:tcPr>
          <w:p w:rsidR="00177C48" w:rsidRPr="00177C48" w:rsidRDefault="00177C48" w:rsidP="00177C48">
            <w:pPr>
              <w:widowControl/>
              <w:jc w:val="left"/>
              <w:rPr>
                <w:rFonts w:ascii="宋体" w:eastAsia="宋体" w:hAnsi="Times New Roman" w:cs="宋体"/>
                <w:color w:val="000099"/>
                <w:kern w:val="0"/>
                <w:szCs w:val="21"/>
              </w:rPr>
            </w:pPr>
            <w:r w:rsidRPr="00177C48">
              <w:rPr>
                <w:rFonts w:ascii="宋体" w:eastAsia="宋体" w:hAnsi="宋体" w:cs="宋体" w:hint="eastAsia"/>
                <w:color w:val="000000"/>
                <w:kern w:val="0"/>
                <w:szCs w:val="21"/>
              </w:rPr>
              <w:t>组合框中选中的文本或是输入的文本</w:t>
            </w:r>
          </w:p>
        </w:tc>
      </w:tr>
      <w:tr w:rsidR="00177C48" w:rsidRPr="00177C48" w:rsidTr="00A47C55">
        <w:trPr>
          <w:tblCellSpacing w:w="0" w:type="dxa"/>
          <w:jc w:val="center"/>
        </w:trPr>
        <w:tc>
          <w:tcPr>
            <w:tcW w:w="2445" w:type="dxa"/>
            <w:tcBorders>
              <w:top w:val="outset" w:sz="6" w:space="0" w:color="auto"/>
              <w:bottom w:val="outset" w:sz="6" w:space="0" w:color="auto"/>
              <w:right w:val="outset" w:sz="6" w:space="0" w:color="auto"/>
            </w:tcBorders>
            <w:vAlign w:val="center"/>
          </w:tcPr>
          <w:p w:rsidR="00177C48" w:rsidRPr="00177C48" w:rsidRDefault="00177C48" w:rsidP="00177C48">
            <w:pPr>
              <w:widowControl/>
              <w:jc w:val="left"/>
              <w:rPr>
                <w:rFonts w:ascii="宋体" w:eastAsia="宋体" w:hAnsi="Times New Roman" w:cs="宋体"/>
                <w:color w:val="000099"/>
                <w:kern w:val="0"/>
                <w:szCs w:val="21"/>
              </w:rPr>
            </w:pPr>
            <w:r w:rsidRPr="00177C48">
              <w:rPr>
                <w:rFonts w:ascii="宋体" w:eastAsia="宋体" w:hAnsi="宋体" w:cs="宋体"/>
                <w:color w:val="000000"/>
                <w:kern w:val="0"/>
                <w:szCs w:val="21"/>
              </w:rPr>
              <w:t>IDC_EDIT_TEST</w:t>
            </w:r>
          </w:p>
        </w:tc>
        <w:tc>
          <w:tcPr>
            <w:tcW w:w="2587" w:type="dxa"/>
            <w:tcBorders>
              <w:top w:val="outset" w:sz="6" w:space="0" w:color="auto"/>
              <w:left w:val="outset" w:sz="6" w:space="0" w:color="auto"/>
              <w:bottom w:val="outset" w:sz="6" w:space="0" w:color="auto"/>
              <w:right w:val="outset" w:sz="6" w:space="0" w:color="auto"/>
            </w:tcBorders>
            <w:vAlign w:val="center"/>
          </w:tcPr>
          <w:p w:rsidR="00177C48" w:rsidRPr="00177C48" w:rsidRDefault="00177C48" w:rsidP="00177C48">
            <w:pPr>
              <w:widowControl/>
              <w:jc w:val="left"/>
              <w:rPr>
                <w:rFonts w:ascii="宋体" w:eastAsia="宋体" w:hAnsi="Times New Roman" w:cs="宋体"/>
                <w:color w:val="000099"/>
                <w:kern w:val="0"/>
                <w:szCs w:val="21"/>
              </w:rPr>
            </w:pPr>
            <w:r w:rsidRPr="00177C48">
              <w:rPr>
                <w:rFonts w:ascii="宋体" w:eastAsia="宋体" w:hAnsi="宋体" w:cs="宋体"/>
                <w:color w:val="000000"/>
                <w:kern w:val="0"/>
                <w:szCs w:val="21"/>
              </w:rPr>
              <w:t>CString m_szEdit</w:t>
            </w:r>
          </w:p>
        </w:tc>
        <w:tc>
          <w:tcPr>
            <w:tcW w:w="4726" w:type="dxa"/>
            <w:tcBorders>
              <w:top w:val="outset" w:sz="6" w:space="0" w:color="auto"/>
              <w:left w:val="outset" w:sz="6" w:space="0" w:color="auto"/>
              <w:bottom w:val="outset" w:sz="6" w:space="0" w:color="auto"/>
            </w:tcBorders>
            <w:vAlign w:val="center"/>
          </w:tcPr>
          <w:p w:rsidR="00177C48" w:rsidRPr="00177C48" w:rsidRDefault="00177C48" w:rsidP="00177C48">
            <w:pPr>
              <w:widowControl/>
              <w:jc w:val="left"/>
              <w:rPr>
                <w:rFonts w:ascii="宋体" w:eastAsia="宋体" w:hAnsi="Times New Roman" w:cs="宋体"/>
                <w:color w:val="000099"/>
                <w:kern w:val="0"/>
                <w:szCs w:val="21"/>
              </w:rPr>
            </w:pPr>
            <w:r w:rsidRPr="00177C48">
              <w:rPr>
                <w:rFonts w:ascii="宋体" w:eastAsia="宋体" w:hAnsi="宋体" w:cs="宋体" w:hint="eastAsia"/>
                <w:color w:val="000000"/>
                <w:kern w:val="0"/>
                <w:szCs w:val="21"/>
              </w:rPr>
              <w:t>输入框中输入的文本，最大长度为</w:t>
            </w:r>
            <w:r w:rsidRPr="00177C48">
              <w:rPr>
                <w:rFonts w:ascii="宋体" w:eastAsia="宋体" w:hAnsi="宋体" w:cs="宋体"/>
                <w:color w:val="000000"/>
                <w:kern w:val="0"/>
                <w:szCs w:val="21"/>
              </w:rPr>
              <w:t>5</w:t>
            </w:r>
          </w:p>
        </w:tc>
      </w:tr>
      <w:tr w:rsidR="00177C48" w:rsidRPr="00177C48" w:rsidTr="00A47C55">
        <w:trPr>
          <w:tblCellSpacing w:w="0" w:type="dxa"/>
          <w:jc w:val="center"/>
        </w:trPr>
        <w:tc>
          <w:tcPr>
            <w:tcW w:w="2445" w:type="dxa"/>
            <w:tcBorders>
              <w:top w:val="outset" w:sz="6" w:space="0" w:color="auto"/>
              <w:bottom w:val="outset" w:sz="6" w:space="0" w:color="auto"/>
              <w:right w:val="outset" w:sz="6" w:space="0" w:color="auto"/>
            </w:tcBorders>
            <w:vAlign w:val="center"/>
          </w:tcPr>
          <w:p w:rsidR="00177C48" w:rsidRPr="00177C48" w:rsidRDefault="00177C48" w:rsidP="00177C48">
            <w:pPr>
              <w:widowControl/>
              <w:jc w:val="left"/>
              <w:rPr>
                <w:rFonts w:ascii="宋体" w:eastAsia="宋体" w:hAnsi="Times New Roman" w:cs="宋体"/>
                <w:color w:val="000099"/>
                <w:kern w:val="0"/>
                <w:szCs w:val="21"/>
              </w:rPr>
            </w:pPr>
            <w:r w:rsidRPr="00177C48">
              <w:rPr>
                <w:rFonts w:ascii="宋体" w:eastAsia="宋体" w:hAnsi="宋体" w:cs="宋体"/>
                <w:color w:val="000000"/>
                <w:kern w:val="0"/>
                <w:szCs w:val="21"/>
              </w:rPr>
              <w:t>IDC_LIST_TEST</w:t>
            </w:r>
          </w:p>
        </w:tc>
        <w:tc>
          <w:tcPr>
            <w:tcW w:w="2587" w:type="dxa"/>
            <w:tcBorders>
              <w:top w:val="outset" w:sz="6" w:space="0" w:color="auto"/>
              <w:left w:val="outset" w:sz="6" w:space="0" w:color="auto"/>
              <w:bottom w:val="outset" w:sz="6" w:space="0" w:color="auto"/>
              <w:right w:val="outset" w:sz="6" w:space="0" w:color="auto"/>
            </w:tcBorders>
            <w:vAlign w:val="center"/>
          </w:tcPr>
          <w:p w:rsidR="00177C48" w:rsidRPr="00177C48" w:rsidRDefault="00177C48" w:rsidP="00177C48">
            <w:pPr>
              <w:widowControl/>
              <w:jc w:val="left"/>
              <w:rPr>
                <w:rFonts w:ascii="宋体" w:eastAsia="宋体" w:hAnsi="Times New Roman" w:cs="宋体"/>
                <w:color w:val="000099"/>
                <w:kern w:val="0"/>
                <w:szCs w:val="21"/>
              </w:rPr>
            </w:pPr>
            <w:r w:rsidRPr="00177C48">
              <w:rPr>
                <w:rFonts w:ascii="宋体" w:eastAsia="宋体" w:hAnsi="宋体" w:cs="宋体"/>
                <w:color w:val="000000"/>
                <w:kern w:val="0"/>
                <w:szCs w:val="21"/>
              </w:rPr>
              <w:t>CListBox m_lbTest</w:t>
            </w:r>
          </w:p>
        </w:tc>
        <w:tc>
          <w:tcPr>
            <w:tcW w:w="4726" w:type="dxa"/>
            <w:tcBorders>
              <w:top w:val="outset" w:sz="6" w:space="0" w:color="auto"/>
              <w:left w:val="outset" w:sz="6" w:space="0" w:color="auto"/>
              <w:bottom w:val="outset" w:sz="6" w:space="0" w:color="auto"/>
            </w:tcBorders>
            <w:vAlign w:val="center"/>
          </w:tcPr>
          <w:p w:rsidR="00177C48" w:rsidRPr="00177C48" w:rsidRDefault="00177C48" w:rsidP="00177C48">
            <w:pPr>
              <w:widowControl/>
              <w:jc w:val="left"/>
              <w:rPr>
                <w:rFonts w:ascii="宋体" w:eastAsia="宋体" w:hAnsi="Times New Roman" w:cs="宋体"/>
                <w:color w:val="000099"/>
                <w:kern w:val="0"/>
                <w:szCs w:val="21"/>
              </w:rPr>
            </w:pPr>
            <w:r w:rsidRPr="00177C48">
              <w:rPr>
                <w:rFonts w:ascii="宋体" w:eastAsia="宋体" w:hAnsi="宋体" w:cs="宋体" w:hint="eastAsia"/>
                <w:color w:val="000000"/>
                <w:kern w:val="0"/>
                <w:szCs w:val="21"/>
              </w:rPr>
              <w:t>列表框对象</w:t>
            </w:r>
          </w:p>
        </w:tc>
      </w:tr>
    </w:tbl>
    <w:p w:rsidR="00177C48" w:rsidRPr="00177C48" w:rsidRDefault="00177C48" w:rsidP="00177C48">
      <w:pPr>
        <w:widowControl/>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hint="eastAsia"/>
          <w:color w:val="000000"/>
          <w:kern w:val="0"/>
          <w:szCs w:val="21"/>
        </w:rPr>
        <w:t>这时候</w:t>
      </w:r>
      <w:r w:rsidRPr="00177C48">
        <w:rPr>
          <w:rFonts w:ascii="宋体" w:eastAsia="宋体" w:hAnsi="宋体" w:cs="宋体"/>
          <w:color w:val="000000"/>
          <w:kern w:val="0"/>
          <w:szCs w:val="21"/>
        </w:rPr>
        <w:t>ClassWizard</w:t>
      </w:r>
      <w:r w:rsidRPr="00177C48">
        <w:rPr>
          <w:rFonts w:ascii="宋体" w:eastAsia="宋体" w:hAnsi="宋体" w:cs="宋体" w:hint="eastAsia"/>
          <w:color w:val="000000"/>
          <w:kern w:val="0"/>
          <w:szCs w:val="21"/>
        </w:rPr>
        <w:t>会自动生成变量定义和相关代码，在对话框的构造函数中可以对变量的初始值进行设置，此外在</w:t>
      </w:r>
      <w:r w:rsidRPr="00177C48">
        <w:rPr>
          <w:rFonts w:ascii="宋体" w:eastAsia="宋体" w:hAnsi="宋体" w:cs="宋体"/>
          <w:color w:val="000000"/>
          <w:kern w:val="0"/>
          <w:szCs w:val="21"/>
        </w:rPr>
        <w:t>BOOL CDialog::OnInitDialog()</w:t>
      </w:r>
      <w:r w:rsidRPr="00177C48">
        <w:rPr>
          <w:rFonts w:ascii="宋体" w:eastAsia="宋体" w:hAnsi="宋体" w:cs="宋体" w:hint="eastAsia"/>
          <w:color w:val="000000"/>
          <w:kern w:val="0"/>
          <w:szCs w:val="21"/>
        </w:rPr>
        <w:t>中会调用</w:t>
      </w:r>
      <w:r w:rsidRPr="00177C48">
        <w:rPr>
          <w:rFonts w:ascii="宋体" w:eastAsia="宋体" w:hAnsi="宋体" w:cs="宋体"/>
          <w:color w:val="000000"/>
          <w:kern w:val="0"/>
          <w:szCs w:val="21"/>
        </w:rPr>
        <w:t>UpdateData(FALSE)</w:t>
      </w:r>
      <w:r w:rsidRPr="00177C48">
        <w:rPr>
          <w:rFonts w:ascii="宋体" w:eastAsia="宋体" w:hAnsi="宋体" w:cs="宋体" w:hint="eastAsia"/>
          <w:color w:val="000000"/>
          <w:kern w:val="0"/>
          <w:szCs w:val="21"/>
        </w:rPr>
        <w:t>，即会将变量中的数据放入窗口中</w:t>
      </w:r>
      <w:r w:rsidRPr="00177C48">
        <w:rPr>
          <w:rFonts w:ascii="宋体" w:eastAsia="宋体" w:hAnsi="宋体" w:cs="宋体"/>
          <w:color w:val="000000"/>
          <w:kern w:val="0"/>
          <w:szCs w:val="21"/>
        </w:rPr>
        <w:t xml:space="preserve"> </w:t>
      </w:r>
      <w:r w:rsidRPr="00177C48">
        <w:rPr>
          <w:rFonts w:ascii="宋体" w:eastAsia="宋体" w:hAnsi="宋体" w:cs="宋体" w:hint="eastAsia"/>
          <w:color w:val="000000"/>
          <w:kern w:val="0"/>
          <w:szCs w:val="21"/>
        </w:rPr>
        <w:t>。相关代码如下：</w:t>
      </w:r>
      <w:r w:rsidRPr="00177C48">
        <w:rPr>
          <w:rFonts w:ascii="宋体" w:eastAsia="宋体" w:hAnsi="宋体" w:cs="宋体"/>
          <w:color w:val="000000"/>
          <w:kern w:val="0"/>
          <w:szCs w:val="21"/>
        </w:rPr>
        <w:t xml:space="preserve"> </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宋体" w:cs="宋体"/>
          <w:color w:val="000000"/>
          <w:kern w:val="0"/>
          <w:szCs w:val="21"/>
        </w:rPr>
        <w:t>//</w:t>
      </w:r>
      <w:r w:rsidRPr="00177C48">
        <w:rPr>
          <w:rFonts w:ascii="宋体" w:eastAsia="宋体" w:hAnsi="宋体" w:cs="宋体" w:hint="eastAsia"/>
          <w:color w:val="000000"/>
          <w:kern w:val="0"/>
          <w:szCs w:val="21"/>
        </w:rPr>
        <w:t>头文件中的变量定义，</w:t>
      </w:r>
      <w:r w:rsidRPr="00177C48">
        <w:rPr>
          <w:rFonts w:ascii="宋体" w:eastAsia="宋体" w:hAnsi="宋体" w:cs="宋体"/>
          <w:color w:val="000000"/>
          <w:kern w:val="0"/>
          <w:szCs w:val="21"/>
        </w:rPr>
        <w:t>ClassWizard</w:t>
      </w:r>
      <w:r w:rsidRPr="00177C48">
        <w:rPr>
          <w:rFonts w:ascii="宋体" w:eastAsia="宋体" w:hAnsi="宋体" w:cs="宋体" w:hint="eastAsia"/>
          <w:color w:val="000000"/>
          <w:kern w:val="0"/>
          <w:szCs w:val="21"/>
        </w:rPr>
        <w:t>自动产生</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 Dialog Data</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//{{AFX_DATA(CMy55_s1Dlg)</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enum { IDD = IDD_MY55_S1_DIALOG };</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CListBox</w:t>
      </w:r>
      <w:r w:rsidRPr="00177C48">
        <w:rPr>
          <w:rFonts w:ascii="宋体" w:eastAsia="宋体" w:hAnsi="宋体" w:cs="宋体"/>
          <w:color w:val="000000"/>
          <w:kern w:val="0"/>
          <w:szCs w:val="21"/>
        </w:rPr>
        <w:tab/>
        <w:t>m_lbTest;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int</w:t>
      </w:r>
      <w:r w:rsidRPr="00177C48">
        <w:rPr>
          <w:rFonts w:ascii="宋体" w:eastAsia="宋体" w:hAnsi="宋体" w:cs="宋体"/>
          <w:color w:val="000000"/>
          <w:kern w:val="0"/>
          <w:szCs w:val="21"/>
        </w:rPr>
        <w:tab/>
      </w:r>
      <w:r w:rsidRPr="00177C48">
        <w:rPr>
          <w:rFonts w:ascii="宋体" w:eastAsia="宋体" w:hAnsi="宋体" w:cs="宋体"/>
          <w:color w:val="000000"/>
          <w:kern w:val="0"/>
          <w:szCs w:val="21"/>
        </w:rPr>
        <w:tab/>
        <w:t>m_iSel;</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CString</w:t>
      </w:r>
      <w:r w:rsidRPr="00177C48">
        <w:rPr>
          <w:rFonts w:ascii="宋体" w:eastAsia="宋体" w:hAnsi="宋体" w:cs="宋体"/>
          <w:color w:val="000000"/>
          <w:kern w:val="0"/>
          <w:szCs w:val="21"/>
        </w:rPr>
        <w:tab/>
        <w:t>m_szEdit;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CString</w:t>
      </w:r>
      <w:r w:rsidRPr="00177C48">
        <w:rPr>
          <w:rFonts w:ascii="宋体" w:eastAsia="宋体" w:hAnsi="宋体" w:cs="宋体"/>
          <w:color w:val="000000"/>
          <w:kern w:val="0"/>
          <w:szCs w:val="21"/>
        </w:rPr>
        <w:tab/>
        <w:t>m_szCombo;</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BOOL</w:t>
      </w:r>
      <w:r w:rsidRPr="00177C48">
        <w:rPr>
          <w:rFonts w:ascii="宋体" w:eastAsia="宋体" w:hAnsi="宋体" w:cs="宋体"/>
          <w:color w:val="000000"/>
          <w:kern w:val="0"/>
          <w:szCs w:val="21"/>
        </w:rPr>
        <w:tab/>
        <w:t>m_fCheck;</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//}}AFX_DATA</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宋体" w:cs="宋体"/>
          <w:color w:val="000000"/>
          <w:kern w:val="0"/>
          <w:szCs w:val="21"/>
        </w:rPr>
        <w:t>//</w:t>
      </w:r>
      <w:r w:rsidRPr="00177C48">
        <w:rPr>
          <w:rFonts w:ascii="宋体" w:eastAsia="宋体" w:hAnsi="宋体" w:cs="宋体" w:hint="eastAsia"/>
          <w:color w:val="000000"/>
          <w:kern w:val="0"/>
          <w:szCs w:val="21"/>
        </w:rPr>
        <w:t>构造函数中赋初值</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CMy55_s1Dlg::CMy55_s1Dlg(CWnd* pParent /*=NULL*/)</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lastRenderedPageBreak/>
        <w:tab/>
        <w:t>: CDialog(CMy55_s1Dlg::IDD, pParent)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//{{AFX_DATA_INIT(CMy55_s1Dlg)</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m_iSel = -1;</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m_szEdit = _T("");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m_szCombo = _T("");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m_fCheck = FALSE;</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//}}AFX_DATA_INIT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宋体" w:cs="宋体"/>
          <w:color w:val="000000"/>
          <w:kern w:val="0"/>
          <w:szCs w:val="21"/>
        </w:rPr>
        <w:t>//ClassWizard</w:t>
      </w:r>
      <w:r w:rsidRPr="00177C48">
        <w:rPr>
          <w:rFonts w:ascii="宋体" w:eastAsia="宋体" w:hAnsi="宋体" w:cs="宋体" w:hint="eastAsia"/>
          <w:color w:val="000000"/>
          <w:kern w:val="0"/>
          <w:szCs w:val="21"/>
        </w:rPr>
        <w:t>产生的关联和检查代码</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void CMy55_s1Dlg::DoDataExchange(CDataExchange* pDX)</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CDialog::DoDataExchange(pDX);</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//{{AFX_DATA_MAP(CMy55_s1Dlg)</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DDX_Control(pDX, IDC_LIST_TEST, m_lbTest);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DDX_Radio(pDX, IDC_RADIO_TEST_1, m_iSel);</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DDX_Text(pDX, IDC_EDIT_TEST, m_szEdit);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DDV_MaxChars(pDX, m_szEdit, 5);</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DDX_CBString(pDX, IDC_COMBO_TEST, m_szCombo);</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DDX_Check(pDX, IDC_CHECK_TEST, m_fCheck);</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//}}AFX_DATA_MAP</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r w:rsidRPr="00177C48">
        <w:rPr>
          <w:rFonts w:ascii="宋体" w:eastAsia="宋体" w:hAnsi="宋体" w:cs="宋体" w:hint="eastAsia"/>
          <w:color w:val="000000"/>
          <w:kern w:val="0"/>
          <w:szCs w:val="21"/>
        </w:rPr>
        <w:t>在</w:t>
      </w:r>
      <w:r w:rsidRPr="00177C48">
        <w:rPr>
          <w:rFonts w:ascii="宋体" w:eastAsia="宋体" w:hAnsi="宋体" w:cs="宋体"/>
          <w:color w:val="000000"/>
          <w:kern w:val="0"/>
          <w:szCs w:val="21"/>
        </w:rPr>
        <w:t>OnInitDialog</w:t>
      </w:r>
      <w:r w:rsidRPr="00177C48">
        <w:rPr>
          <w:rFonts w:ascii="宋体" w:eastAsia="宋体" w:hAnsi="宋体" w:cs="宋体" w:hint="eastAsia"/>
          <w:color w:val="000000"/>
          <w:kern w:val="0"/>
          <w:szCs w:val="21"/>
        </w:rPr>
        <w:t>中利用已经关联过的变量</w:t>
      </w:r>
      <w:r w:rsidRPr="00177C48">
        <w:rPr>
          <w:rFonts w:ascii="宋体" w:eastAsia="宋体" w:hAnsi="宋体" w:cs="宋体"/>
          <w:color w:val="000000"/>
          <w:kern w:val="0"/>
          <w:szCs w:val="21"/>
        </w:rPr>
        <w:t>m_lbTest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BOOL CMy55_s1Dlg::OnInitDialog()</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CDialog::OnInitDialog();</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r w:rsidRPr="00177C48">
        <w:rPr>
          <w:rFonts w:ascii="宋体" w:eastAsia="宋体" w:hAnsi="宋体" w:cs="宋体"/>
          <w:color w:val="000000"/>
          <w:kern w:val="0"/>
          <w:szCs w:val="21"/>
        </w:rPr>
        <w:tab/>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 TODO: Add extra initialization here</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宋体" w:cs="宋体"/>
          <w:color w:val="000000"/>
          <w:kern w:val="0"/>
          <w:szCs w:val="21"/>
        </w:rPr>
        <w:tab/>
        <w:t>//</w:t>
      </w:r>
      <w:r w:rsidRPr="00177C48">
        <w:rPr>
          <w:rFonts w:ascii="宋体" w:eastAsia="宋体" w:hAnsi="宋体" w:cs="宋体" w:hint="eastAsia"/>
          <w:color w:val="000000"/>
          <w:kern w:val="0"/>
          <w:szCs w:val="21"/>
        </w:rPr>
        <w:t>设置列表框中数据</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Times New Roman" w:cs="宋体"/>
          <w:color w:val="000000"/>
          <w:kern w:val="0"/>
          <w:szCs w:val="21"/>
        </w:rPr>
        <w:tab/>
      </w:r>
      <w:r w:rsidRPr="00177C48">
        <w:rPr>
          <w:rFonts w:ascii="宋体" w:eastAsia="宋体" w:hAnsi="宋体" w:cs="宋体"/>
          <w:color w:val="000000"/>
          <w:kern w:val="0"/>
          <w:szCs w:val="21"/>
        </w:rPr>
        <w:t>m_lbTest.AddString("String 1");</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m_lbTest.AddString("String 2");</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m_lbTest.AddString("String 3");</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m_lbTest.AddString("String 4");</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return TRUE;  // return TRUE  unless you set the focus to a control</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宋体" w:cs="宋体"/>
          <w:color w:val="000000"/>
          <w:kern w:val="0"/>
          <w:szCs w:val="21"/>
        </w:rPr>
        <w:t>//</w:t>
      </w:r>
      <w:r w:rsidRPr="00177C48">
        <w:rPr>
          <w:rFonts w:ascii="宋体" w:eastAsia="宋体" w:hAnsi="宋体" w:cs="宋体" w:hint="eastAsia"/>
          <w:color w:val="000000"/>
          <w:kern w:val="0"/>
          <w:szCs w:val="21"/>
        </w:rPr>
        <w:t>对两个按钮消息处理</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宋体" w:cs="宋体"/>
          <w:color w:val="000000"/>
          <w:kern w:val="0"/>
          <w:szCs w:val="21"/>
        </w:rPr>
        <w:t>//</w:t>
      </w:r>
      <w:r w:rsidRPr="00177C48">
        <w:rPr>
          <w:rFonts w:ascii="宋体" w:eastAsia="宋体" w:hAnsi="宋体" w:cs="宋体" w:hint="eastAsia"/>
          <w:color w:val="000000"/>
          <w:kern w:val="0"/>
          <w:szCs w:val="21"/>
        </w:rPr>
        <w:t>通过</w:t>
      </w:r>
      <w:r w:rsidRPr="00177C48">
        <w:rPr>
          <w:rFonts w:ascii="宋体" w:eastAsia="宋体" w:hAnsi="宋体" w:cs="宋体"/>
          <w:color w:val="000000"/>
          <w:kern w:val="0"/>
          <w:szCs w:val="21"/>
        </w:rPr>
        <w:t>UpdateData(TRUE)</w:t>
      </w:r>
      <w:r w:rsidRPr="00177C48">
        <w:rPr>
          <w:rFonts w:ascii="宋体" w:eastAsia="宋体" w:hAnsi="宋体" w:cs="宋体" w:hint="eastAsia"/>
          <w:color w:val="000000"/>
          <w:kern w:val="0"/>
          <w:szCs w:val="21"/>
        </w:rPr>
        <w:t>得到窗口中数据</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 xml:space="preserve">void CMy55_s1Dlg::OnGet() </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if(UpdateData(TRUE))</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宋体" w:cs="宋体"/>
          <w:color w:val="000000"/>
          <w:kern w:val="0"/>
          <w:szCs w:val="21"/>
        </w:rPr>
        <w:tab/>
      </w:r>
      <w:r w:rsidRPr="00177C48">
        <w:rPr>
          <w:rFonts w:ascii="宋体" w:eastAsia="宋体" w:hAnsi="宋体" w:cs="宋体"/>
          <w:color w:val="000000"/>
          <w:kern w:val="0"/>
          <w:szCs w:val="21"/>
        </w:rPr>
        <w:tab/>
        <w:t>//</w:t>
      </w:r>
      <w:r w:rsidRPr="00177C48">
        <w:rPr>
          <w:rFonts w:ascii="宋体" w:eastAsia="宋体" w:hAnsi="宋体" w:cs="宋体" w:hint="eastAsia"/>
          <w:color w:val="000000"/>
          <w:kern w:val="0"/>
          <w:szCs w:val="21"/>
        </w:rPr>
        <w:t>数据合法性检查通过，可以使用变量中存放的数据</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Times New Roman" w:cs="宋体"/>
          <w:color w:val="000000"/>
          <w:kern w:val="0"/>
          <w:szCs w:val="21"/>
        </w:rPr>
        <w:tab/>
      </w:r>
      <w:r w:rsidRPr="00177C48">
        <w:rPr>
          <w:rFonts w:ascii="宋体" w:eastAsia="宋体" w:hAnsi="Times New Roman" w:cs="宋体"/>
          <w:color w:val="000000"/>
          <w:kern w:val="0"/>
          <w:szCs w:val="21"/>
        </w:rPr>
        <w:tab/>
      </w:r>
      <w:r w:rsidRPr="00177C48">
        <w:rPr>
          <w:rFonts w:ascii="宋体" w:eastAsia="宋体" w:hAnsi="宋体" w:cs="宋体"/>
          <w:color w:val="000000"/>
          <w:kern w:val="0"/>
          <w:szCs w:val="21"/>
        </w:rPr>
        <w:t>CString szOut;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r>
      <w:r w:rsidRPr="00177C48">
        <w:rPr>
          <w:rFonts w:ascii="宋体" w:eastAsia="宋体" w:hAnsi="宋体" w:cs="宋体"/>
          <w:color w:val="000000"/>
          <w:kern w:val="0"/>
          <w:szCs w:val="21"/>
        </w:rPr>
        <w:tab/>
        <w:t>szOut.Format("radio =%d \ncheck is %d\nedit input is</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 xml:space="preserve"> %s\ncomboBox input is %s\n",</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lastRenderedPageBreak/>
        <w:tab/>
        <w:t>m_iSel,m_fCheck,m_szEdit,m_szCombo);</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r>
      <w:r w:rsidRPr="00177C48">
        <w:rPr>
          <w:rFonts w:ascii="宋体" w:eastAsia="宋体" w:hAnsi="宋体" w:cs="宋体"/>
          <w:color w:val="000000"/>
          <w:kern w:val="0"/>
          <w:szCs w:val="21"/>
        </w:rPr>
        <w:tab/>
        <w:t>AfxMessageBox(szOut);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宋体" w:cs="宋体"/>
          <w:color w:val="000000"/>
          <w:kern w:val="0"/>
          <w:szCs w:val="21"/>
        </w:rPr>
        <w:tab/>
        <w:t xml:space="preserve">//else </w:t>
      </w:r>
      <w:r w:rsidRPr="00177C48">
        <w:rPr>
          <w:rFonts w:ascii="宋体" w:eastAsia="宋体" w:hAnsi="宋体" w:cs="宋体" w:hint="eastAsia"/>
          <w:color w:val="000000"/>
          <w:kern w:val="0"/>
          <w:szCs w:val="21"/>
        </w:rPr>
        <w:t>未通过检查</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Times New Roman" w:cs="宋体"/>
          <w:color w:val="000000"/>
          <w:kern w:val="0"/>
          <w:szCs w:val="21"/>
        </w:rPr>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宋体" w:cs="宋体"/>
          <w:color w:val="000000"/>
          <w:kern w:val="0"/>
          <w:szCs w:val="21"/>
        </w:rPr>
        <w:t>//</w:t>
      </w:r>
      <w:r w:rsidRPr="00177C48">
        <w:rPr>
          <w:rFonts w:ascii="宋体" w:eastAsia="宋体" w:hAnsi="宋体" w:cs="宋体" w:hint="eastAsia"/>
          <w:color w:val="000000"/>
          <w:kern w:val="0"/>
          <w:szCs w:val="21"/>
        </w:rPr>
        <w:t>通过</w:t>
      </w:r>
      <w:r w:rsidRPr="00177C48">
        <w:rPr>
          <w:rFonts w:ascii="宋体" w:eastAsia="宋体" w:hAnsi="宋体" w:cs="宋体"/>
          <w:color w:val="000000"/>
          <w:kern w:val="0"/>
          <w:szCs w:val="21"/>
        </w:rPr>
        <w:t>UpdateData(FALSE)</w:t>
      </w:r>
      <w:r w:rsidRPr="00177C48">
        <w:rPr>
          <w:rFonts w:ascii="宋体" w:eastAsia="宋体" w:hAnsi="宋体" w:cs="宋体" w:hint="eastAsia"/>
          <w:color w:val="000000"/>
          <w:kern w:val="0"/>
          <w:szCs w:val="21"/>
        </w:rPr>
        <w:t>将数据放入窗口</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 xml:space="preserve">void CMy55_s1Dlg::OnPut() </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m_szEdit="onPut test";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m_szCombo="onPut test";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UpdateData(FALSE);</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r w:rsidRPr="00177C48">
        <w:rPr>
          <w:rFonts w:ascii="宋体" w:eastAsia="宋体" w:hAnsi="宋体" w:cs="宋体"/>
          <w:color w:val="000000"/>
          <w:kern w:val="0"/>
          <w:szCs w:val="21"/>
        </w:rPr>
        <w:tab/>
      </w:r>
    </w:p>
    <w:p w:rsidR="00177C48" w:rsidRPr="00177C48" w:rsidRDefault="00177C48" w:rsidP="00177C48">
      <w:pPr>
        <w:widowControl/>
        <w:spacing w:before="100" w:beforeAutospacing="1" w:after="100" w:afterAutospacing="1"/>
        <w:jc w:val="left"/>
        <w:rPr>
          <w:rFonts w:ascii="宋体" w:eastAsia="宋体" w:hAnsi="Times New Roman" w:cs="宋体"/>
          <w:color w:val="000000"/>
          <w:kern w:val="0"/>
          <w:szCs w:val="21"/>
        </w:rPr>
      </w:pPr>
      <w:r w:rsidRPr="00177C48">
        <w:rPr>
          <w:rFonts w:ascii="宋体" w:eastAsia="宋体" w:hAnsi="宋体" w:cs="宋体" w:hint="eastAsia"/>
          <w:color w:val="000000"/>
          <w:kern w:val="0"/>
          <w:szCs w:val="21"/>
        </w:rPr>
        <w:t>在上面的例子中我们看到利用</w:t>
      </w:r>
      <w:r w:rsidRPr="00177C48">
        <w:rPr>
          <w:rFonts w:ascii="宋体" w:eastAsia="宋体" w:hAnsi="宋体" w:cs="宋体"/>
          <w:color w:val="000000"/>
          <w:kern w:val="0"/>
          <w:szCs w:val="21"/>
        </w:rPr>
        <w:t>DDX/DDV</w:t>
      </w:r>
      <w:r w:rsidRPr="00177C48">
        <w:rPr>
          <w:rFonts w:ascii="宋体" w:eastAsia="宋体" w:hAnsi="宋体" w:cs="宋体" w:hint="eastAsia"/>
          <w:color w:val="000000"/>
          <w:kern w:val="0"/>
          <w:szCs w:val="21"/>
        </w:rPr>
        <w:t>和</w:t>
      </w:r>
      <w:r w:rsidRPr="00177C48">
        <w:rPr>
          <w:rFonts w:ascii="宋体" w:eastAsia="宋体" w:hAnsi="宋体" w:cs="宋体"/>
          <w:color w:val="000000"/>
          <w:kern w:val="0"/>
          <w:szCs w:val="21"/>
        </w:rPr>
        <w:t>UpdateData(BOOL)</w:t>
      </w:r>
      <w:r w:rsidRPr="00177C48">
        <w:rPr>
          <w:rFonts w:ascii="宋体" w:eastAsia="宋体" w:hAnsi="宋体" w:cs="宋体" w:hint="eastAsia"/>
          <w:color w:val="000000"/>
          <w:kern w:val="0"/>
          <w:szCs w:val="21"/>
        </w:rPr>
        <w:t>调用我们可以很方便的存取数据，而且也可以同时进行合法性检查。</w:t>
      </w:r>
      <w:hyperlink r:id="rId131" w:history="1">
        <w:r w:rsidRPr="00177C48">
          <w:rPr>
            <w:rFonts w:ascii="宋体" w:eastAsia="宋体" w:hAnsi="宋体" w:cs="宋体" w:hint="eastAsia"/>
            <w:color w:val="02029E"/>
            <w:kern w:val="0"/>
            <w:szCs w:val="24"/>
            <w:u w:val="single"/>
          </w:rPr>
          <w:t>下载例子代码</w:t>
        </w:r>
      </w:hyperlink>
    </w:p>
    <w:p w:rsidR="00177C48" w:rsidRPr="00177C48" w:rsidRDefault="00177C48" w:rsidP="00177C48">
      <w:pPr>
        <w:widowControl/>
        <w:spacing w:before="100" w:beforeAutospacing="1" w:after="100" w:afterAutospacing="1"/>
        <w:ind w:firstLineChars="1333" w:firstLine="3613"/>
        <w:rPr>
          <w:rFonts w:ascii="宋体" w:eastAsia="宋体" w:hAnsi="Times New Roman" w:cs="宋体"/>
          <w:color w:val="000099"/>
          <w:kern w:val="0"/>
          <w:szCs w:val="21"/>
        </w:rPr>
      </w:pPr>
      <w:r w:rsidRPr="00177C48">
        <w:rPr>
          <w:rFonts w:ascii="宋体" w:eastAsia="宋体" w:hAnsi="宋体" w:cs="宋体"/>
          <w:b/>
          <w:bCs/>
          <w:color w:val="000099"/>
          <w:kern w:val="0"/>
          <w:sz w:val="27"/>
          <w:szCs w:val="27"/>
        </w:rPr>
        <w:t xml:space="preserve">5.6 </w:t>
      </w:r>
      <w:r w:rsidRPr="00177C48">
        <w:rPr>
          <w:rFonts w:ascii="宋体" w:eastAsia="宋体" w:hAnsi="宋体" w:cs="宋体" w:hint="eastAsia"/>
          <w:b/>
          <w:bCs/>
          <w:color w:val="000099"/>
          <w:kern w:val="0"/>
          <w:sz w:val="27"/>
          <w:szCs w:val="27"/>
        </w:rPr>
        <w:t>使用属性对话框</w:t>
      </w:r>
      <w:r w:rsidRPr="00177C48">
        <w:rPr>
          <w:rFonts w:ascii="宋体" w:eastAsia="宋体" w:hAnsi="Times New Roman" w:cs="宋体"/>
          <w:color w:val="000099"/>
          <w:kern w:val="0"/>
          <w:szCs w:val="21"/>
        </w:rPr>
        <w:br/>
      </w:r>
      <w:r w:rsidRPr="00177C48">
        <w:rPr>
          <w:rFonts w:ascii="宋体" w:eastAsia="宋体" w:hAnsi="宋体" w:cs="宋体" w:hint="eastAsia"/>
          <w:color w:val="000000"/>
          <w:kern w:val="0"/>
          <w:szCs w:val="21"/>
        </w:rPr>
        <w:t>属性对话框不同于普通对话框的是它能同时提供多个选项页，而每页都可以由资源编辑器以编辑对话框的方式进行编辑，这样给界面开发带来了方便。同时使用上也遵守普通对话框的规则，所以学习起来很方便。属性对话框由两部分构成：多个属性页（</w:t>
      </w:r>
      <w:r w:rsidRPr="00177C48">
        <w:rPr>
          <w:rFonts w:ascii="宋体" w:eastAsia="宋体" w:hAnsi="宋体" w:cs="宋体"/>
          <w:color w:val="000000"/>
          <w:kern w:val="0"/>
          <w:szCs w:val="21"/>
        </w:rPr>
        <w:t>CPropertyPage</w:t>
      </w:r>
      <w:r w:rsidRPr="00177C48">
        <w:rPr>
          <w:rFonts w:ascii="宋体" w:eastAsia="宋体" w:hAnsi="宋体" w:cs="宋体" w:hint="eastAsia"/>
          <w:color w:val="000000"/>
          <w:kern w:val="0"/>
          <w:szCs w:val="21"/>
        </w:rPr>
        <w:t>）和属性对话框（</w:t>
      </w:r>
      <w:r w:rsidRPr="00177C48">
        <w:rPr>
          <w:rFonts w:ascii="宋体" w:eastAsia="宋体" w:hAnsi="宋体" w:cs="宋体"/>
          <w:color w:val="000000"/>
          <w:kern w:val="0"/>
          <w:szCs w:val="21"/>
        </w:rPr>
        <w:t>CPropertySheet</w:t>
      </w:r>
      <w:r w:rsidRPr="00177C48">
        <w:rPr>
          <w:rFonts w:ascii="宋体" w:eastAsia="宋体" w:hAnsi="宋体" w:cs="宋体" w:hint="eastAsia"/>
          <w:color w:val="000000"/>
          <w:kern w:val="0"/>
          <w:szCs w:val="21"/>
        </w:rPr>
        <w:t>）。</w:t>
      </w:r>
    </w:p>
    <w:p w:rsidR="00177C48" w:rsidRPr="00177C48" w:rsidRDefault="00177C48" w:rsidP="00177C48">
      <w:pPr>
        <w:widowControl/>
        <w:spacing w:before="100" w:beforeAutospacing="1" w:after="100" w:afterAutospacing="1"/>
        <w:jc w:val="left"/>
        <w:rPr>
          <w:rFonts w:ascii="宋体" w:eastAsia="宋体" w:hAnsi="Times New Roman" w:cs="宋体"/>
          <w:color w:val="000000"/>
          <w:kern w:val="0"/>
          <w:szCs w:val="21"/>
        </w:rPr>
      </w:pPr>
      <w:r w:rsidRPr="00177C48">
        <w:rPr>
          <w:rFonts w:ascii="宋体" w:eastAsia="宋体" w:hAnsi="宋体" w:cs="宋体" w:hint="eastAsia"/>
          <w:color w:val="000000"/>
          <w:kern w:val="0"/>
          <w:szCs w:val="21"/>
        </w:rPr>
        <w:t>首先需要编辑属性页，在资源编辑器中选择插入，并且选择属性对话框后就可以插入一个属性页，</w:t>
      </w:r>
      <w:hyperlink r:id="rId132" w:tgtFrame="_blank" w:history="1">
        <w:r w:rsidRPr="00177C48">
          <w:rPr>
            <w:rFonts w:ascii="宋体" w:eastAsia="宋体" w:hAnsi="宋体" w:cs="宋体" w:hint="eastAsia"/>
            <w:color w:val="02029E"/>
            <w:kern w:val="0"/>
            <w:szCs w:val="24"/>
            <w:u w:val="single"/>
          </w:rPr>
          <w:t>如</w:t>
        </w:r>
        <w:bookmarkStart w:id="50" w:name="_Hlt262921507"/>
        <w:bookmarkStart w:id="51" w:name="_Hlt262921508"/>
        <w:bookmarkStart w:id="52" w:name="_Hlt262921544"/>
        <w:bookmarkStart w:id="53" w:name="_Hlt262921545"/>
        <w:r w:rsidRPr="00177C48">
          <w:rPr>
            <w:rFonts w:ascii="宋体" w:eastAsia="宋体" w:hAnsi="宋体" w:cs="宋体" w:hint="eastAsia"/>
            <w:color w:val="02029E"/>
            <w:kern w:val="0"/>
            <w:szCs w:val="24"/>
            <w:u w:val="single"/>
          </w:rPr>
          <w:t>图</w:t>
        </w:r>
        <w:bookmarkEnd w:id="50"/>
        <w:bookmarkEnd w:id="51"/>
        <w:bookmarkEnd w:id="52"/>
        <w:bookmarkEnd w:id="53"/>
      </w:hyperlink>
      <w:r w:rsidRPr="00177C48">
        <w:rPr>
          <w:rFonts w:ascii="宋体" w:eastAsia="宋体" w:hAnsi="宋体" w:cs="宋体" w:hint="eastAsia"/>
          <w:color w:val="000000"/>
          <w:kern w:val="0"/>
          <w:szCs w:val="21"/>
        </w:rPr>
        <w:t>，</w:t>
      </w:r>
      <w:r w:rsidRPr="00177C48">
        <w:rPr>
          <w:rFonts w:ascii="宋体" w:eastAsia="宋体" w:hAnsi="Times New Roman" w:cs="宋体"/>
          <w:color w:val="000000"/>
          <w:kern w:val="0"/>
          <w:szCs w:val="21"/>
        </w:rPr>
        <w:br/>
      </w:r>
      <w:r w:rsidRPr="00177C48">
        <w:rPr>
          <w:rFonts w:ascii="宋体" w:eastAsia="宋体" w:hAnsi="Times New Roman" w:cs="宋体" w:hint="eastAsia"/>
          <w:noProof/>
          <w:color w:val="000000"/>
          <w:kern w:val="0"/>
          <w:szCs w:val="21"/>
        </w:rPr>
        <w:drawing>
          <wp:inline distT="0" distB="0" distL="0" distR="0">
            <wp:extent cx="6086475" cy="235267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6086475" cy="2352675"/>
                    </a:xfrm>
                    <a:prstGeom prst="rect">
                      <a:avLst/>
                    </a:prstGeom>
                    <a:noFill/>
                    <a:ln>
                      <a:noFill/>
                    </a:ln>
                  </pic:spPr>
                </pic:pic>
              </a:graphicData>
            </a:graphic>
          </wp:inline>
        </w:drawing>
      </w:r>
      <w:r w:rsidRPr="00177C48">
        <w:rPr>
          <w:rFonts w:ascii="宋体" w:eastAsia="宋体" w:hAnsi="Times New Roman" w:cs="宋体"/>
          <w:color w:val="000000"/>
          <w:kern w:val="0"/>
          <w:szCs w:val="21"/>
        </w:rPr>
        <w:br/>
      </w:r>
      <w:r w:rsidRPr="00177C48">
        <w:rPr>
          <w:rFonts w:ascii="宋体" w:eastAsia="宋体" w:hAnsi="宋体" w:cs="宋体" w:hint="eastAsia"/>
          <w:color w:val="000000"/>
          <w:kern w:val="0"/>
          <w:szCs w:val="21"/>
        </w:rPr>
        <w:t>或者选择插入一个对话框，然后将其属性中的</w:t>
      </w:r>
      <w:r w:rsidRPr="00177C48">
        <w:rPr>
          <w:rFonts w:ascii="宋体" w:eastAsia="宋体" w:hAnsi="宋体" w:cs="宋体"/>
          <w:color w:val="000000"/>
          <w:kern w:val="0"/>
          <w:szCs w:val="21"/>
        </w:rPr>
        <w:t>Style</w:t>
      </w:r>
      <w:r w:rsidRPr="00177C48">
        <w:rPr>
          <w:rFonts w:ascii="宋体" w:eastAsia="宋体" w:hAnsi="宋体" w:cs="宋体" w:hint="eastAsia"/>
          <w:color w:val="000000"/>
          <w:kern w:val="0"/>
          <w:szCs w:val="21"/>
        </w:rPr>
        <w:t>设置为</w:t>
      </w:r>
      <w:r w:rsidRPr="00177C48">
        <w:rPr>
          <w:rFonts w:ascii="宋体" w:eastAsia="宋体" w:hAnsi="宋体" w:cs="宋体"/>
          <w:color w:val="000000"/>
          <w:kern w:val="0"/>
          <w:szCs w:val="21"/>
        </w:rPr>
        <w:t>Child</w:t>
      </w:r>
      <w:r w:rsidRPr="00177C48">
        <w:rPr>
          <w:rFonts w:ascii="宋体" w:eastAsia="宋体" w:hAnsi="宋体" w:cs="宋体" w:hint="eastAsia"/>
          <w:color w:val="000000"/>
          <w:kern w:val="0"/>
          <w:szCs w:val="21"/>
        </w:rPr>
        <w:t>，</w:t>
      </w:r>
      <w:r w:rsidRPr="00177C48">
        <w:rPr>
          <w:rFonts w:ascii="宋体" w:eastAsia="宋体" w:hAnsi="宋体" w:cs="宋体"/>
          <w:color w:val="000000"/>
          <w:kern w:val="0"/>
          <w:szCs w:val="21"/>
        </w:rPr>
        <w:t>Border</w:t>
      </w:r>
      <w:r w:rsidRPr="00177C48">
        <w:rPr>
          <w:rFonts w:ascii="宋体" w:eastAsia="宋体" w:hAnsi="宋体" w:cs="宋体" w:hint="eastAsia"/>
          <w:color w:val="000000"/>
          <w:kern w:val="0"/>
          <w:szCs w:val="21"/>
        </w:rPr>
        <w:t>设置为</w:t>
      </w:r>
      <w:r w:rsidRPr="00177C48">
        <w:rPr>
          <w:rFonts w:ascii="宋体" w:eastAsia="宋体" w:hAnsi="宋体" w:cs="宋体"/>
          <w:color w:val="000000"/>
          <w:kern w:val="0"/>
          <w:szCs w:val="21"/>
        </w:rPr>
        <w:t>Thin</w:t>
      </w:r>
      <w:r w:rsidRPr="00177C48">
        <w:rPr>
          <w:rFonts w:ascii="宋体" w:eastAsia="宋体" w:hAnsi="宋体" w:cs="宋体" w:hint="eastAsia"/>
          <w:color w:val="000000"/>
          <w:kern w:val="0"/>
          <w:szCs w:val="21"/>
        </w:rPr>
        <w:t>也可以，</w:t>
      </w:r>
      <w:hyperlink r:id="rId134" w:tgtFrame="_blank" w:history="1">
        <w:r w:rsidRPr="00177C48">
          <w:rPr>
            <w:rFonts w:ascii="宋体" w:eastAsia="宋体" w:hAnsi="宋体" w:cs="宋体" w:hint="eastAsia"/>
            <w:color w:val="02029E"/>
            <w:kern w:val="0"/>
            <w:szCs w:val="24"/>
            <w:u w:val="single"/>
          </w:rPr>
          <w:t>如图</w:t>
        </w:r>
      </w:hyperlink>
      <w:r w:rsidRPr="00177C48">
        <w:rPr>
          <w:rFonts w:ascii="宋体" w:eastAsia="宋体" w:hAnsi="宋体" w:cs="宋体" w:hint="eastAsia"/>
          <w:color w:val="000000"/>
          <w:kern w:val="0"/>
          <w:szCs w:val="21"/>
        </w:rPr>
        <w:t>。</w:t>
      </w:r>
      <w:r w:rsidRPr="00177C48">
        <w:rPr>
          <w:rFonts w:ascii="宋体" w:eastAsia="宋体" w:hAnsi="Times New Roman" w:cs="宋体"/>
          <w:color w:val="000000"/>
          <w:kern w:val="0"/>
          <w:szCs w:val="21"/>
        </w:rPr>
        <w:br/>
      </w:r>
      <w:r w:rsidRPr="00177C48">
        <w:rPr>
          <w:rFonts w:ascii="宋体" w:eastAsia="宋体" w:hAnsi="Times New Roman" w:cs="宋体" w:hint="eastAsia"/>
          <w:noProof/>
          <w:color w:val="000000"/>
          <w:kern w:val="0"/>
          <w:szCs w:val="21"/>
        </w:rPr>
        <w:drawing>
          <wp:inline distT="0" distB="0" distL="0" distR="0">
            <wp:extent cx="4714875" cy="168592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4714875" cy="1685925"/>
                    </a:xfrm>
                    <a:prstGeom prst="rect">
                      <a:avLst/>
                    </a:prstGeom>
                    <a:noFill/>
                    <a:ln>
                      <a:noFill/>
                    </a:ln>
                  </pic:spPr>
                </pic:pic>
              </a:graphicData>
            </a:graphic>
          </wp:inline>
        </w:drawing>
      </w:r>
      <w:r w:rsidRPr="00177C48">
        <w:rPr>
          <w:rFonts w:ascii="宋体" w:eastAsia="宋体" w:hAnsi="Times New Roman" w:cs="宋体"/>
          <w:color w:val="000000"/>
          <w:kern w:val="0"/>
          <w:szCs w:val="21"/>
        </w:rPr>
        <w:br/>
      </w:r>
      <w:r w:rsidRPr="00177C48">
        <w:rPr>
          <w:rFonts w:ascii="宋体" w:eastAsia="宋体" w:hAnsi="宋体" w:cs="宋体" w:hint="eastAsia"/>
          <w:color w:val="000000"/>
          <w:kern w:val="0"/>
          <w:szCs w:val="21"/>
        </w:rPr>
        <w:lastRenderedPageBreak/>
        <w:t>然后根据这个对话框资源生成一个新类，在选择基类时选择</w:t>
      </w:r>
      <w:r w:rsidRPr="00177C48">
        <w:rPr>
          <w:rFonts w:ascii="宋体" w:eastAsia="宋体" w:hAnsi="宋体" w:cs="宋体"/>
          <w:color w:val="000000"/>
          <w:kern w:val="0"/>
          <w:szCs w:val="21"/>
        </w:rPr>
        <w:t>CPropertyPage</w:t>
      </w:r>
      <w:r w:rsidRPr="00177C48">
        <w:rPr>
          <w:rFonts w:ascii="宋体" w:eastAsia="宋体" w:hAnsi="宋体" w:cs="宋体" w:hint="eastAsia"/>
          <w:color w:val="000000"/>
          <w:kern w:val="0"/>
          <w:szCs w:val="21"/>
        </w:rPr>
        <w:t>，</w:t>
      </w:r>
      <w:r w:rsidRPr="00177C48">
        <w:rPr>
          <w:rFonts w:ascii="宋体" w:eastAsia="宋体" w:hAnsi="宋体" w:cs="宋体"/>
          <w:color w:val="000000"/>
          <w:kern w:val="0"/>
          <w:szCs w:val="21"/>
        </w:rPr>
        <w:t>ClassWizard</w:t>
      </w:r>
      <w:r w:rsidRPr="00177C48">
        <w:rPr>
          <w:rFonts w:ascii="宋体" w:eastAsia="宋体" w:hAnsi="宋体" w:cs="宋体" w:hint="eastAsia"/>
          <w:color w:val="000000"/>
          <w:kern w:val="0"/>
          <w:szCs w:val="21"/>
        </w:rPr>
        <w:t>会自动生成相关的代码。</w:t>
      </w:r>
    </w:p>
    <w:p w:rsidR="00177C48" w:rsidRPr="00177C48" w:rsidRDefault="00177C48" w:rsidP="00177C48">
      <w:pPr>
        <w:widowControl/>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hint="eastAsia"/>
          <w:color w:val="000000"/>
          <w:kern w:val="0"/>
          <w:szCs w:val="21"/>
        </w:rPr>
        <w:t>而对于</w:t>
      </w:r>
      <w:r w:rsidRPr="00177C48">
        <w:rPr>
          <w:rFonts w:ascii="宋体" w:eastAsia="宋体" w:hAnsi="宋体" w:cs="宋体"/>
          <w:color w:val="000000"/>
          <w:kern w:val="0"/>
          <w:szCs w:val="21"/>
        </w:rPr>
        <w:t>CPropertySheet</w:t>
      </w:r>
      <w:r w:rsidRPr="00177C48">
        <w:rPr>
          <w:rFonts w:ascii="宋体" w:eastAsia="宋体" w:hAnsi="宋体" w:cs="宋体" w:hint="eastAsia"/>
          <w:color w:val="000000"/>
          <w:kern w:val="0"/>
          <w:szCs w:val="21"/>
        </w:rPr>
        <w:t>也需要生成新类，并且将所有需要加入的属性页对象都作为成员变量。属性对话框也分为有模式和无模式两种，有模式属性对话框使用</w:t>
      </w:r>
      <w:r w:rsidRPr="00177C48">
        <w:rPr>
          <w:rFonts w:ascii="宋体" w:eastAsia="宋体" w:hAnsi="宋体" w:cs="宋体"/>
          <w:color w:val="000000"/>
          <w:kern w:val="0"/>
          <w:szCs w:val="21"/>
        </w:rPr>
        <w:t>DoModal()</w:t>
      </w:r>
      <w:r w:rsidRPr="00177C48">
        <w:rPr>
          <w:rFonts w:ascii="宋体" w:eastAsia="宋体" w:hAnsi="宋体" w:cs="宋体" w:hint="eastAsia"/>
          <w:color w:val="000000"/>
          <w:kern w:val="0"/>
          <w:szCs w:val="21"/>
        </w:rPr>
        <w:t>创建，无模式属性对话框使用</w:t>
      </w:r>
      <w:r w:rsidRPr="00177C48">
        <w:rPr>
          <w:rFonts w:ascii="宋体" w:eastAsia="宋体" w:hAnsi="宋体" w:cs="宋体"/>
          <w:color w:val="000000"/>
          <w:kern w:val="0"/>
          <w:szCs w:val="21"/>
        </w:rPr>
        <w:t>Create()</w:t>
      </w:r>
      <w:r w:rsidRPr="00177C48">
        <w:rPr>
          <w:rFonts w:ascii="宋体" w:eastAsia="宋体" w:hAnsi="宋体" w:cs="宋体" w:hint="eastAsia"/>
          <w:color w:val="000000"/>
          <w:kern w:val="0"/>
          <w:szCs w:val="21"/>
        </w:rPr>
        <w:t>创建。下面的代码演示了如何创建属性对话框并添加属性页：</w:t>
      </w:r>
      <w:r w:rsidRPr="00177C48">
        <w:rPr>
          <w:rFonts w:ascii="宋体" w:eastAsia="宋体" w:hAnsi="宋体" w:cs="宋体"/>
          <w:color w:val="000000"/>
          <w:kern w:val="0"/>
          <w:szCs w:val="21"/>
        </w:rPr>
        <w:t xml:space="preserve"> </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宋体" w:cs="宋体"/>
          <w:color w:val="000000"/>
          <w:kern w:val="0"/>
          <w:szCs w:val="21"/>
        </w:rPr>
        <w:t>//</w:t>
      </w:r>
      <w:r w:rsidRPr="00177C48">
        <w:rPr>
          <w:rFonts w:ascii="宋体" w:eastAsia="宋体" w:hAnsi="宋体" w:cs="宋体" w:hint="eastAsia"/>
          <w:color w:val="000000"/>
          <w:kern w:val="0"/>
          <w:szCs w:val="21"/>
        </w:rPr>
        <w:t>修改</w:t>
      </w:r>
      <w:r w:rsidRPr="00177C48">
        <w:rPr>
          <w:rFonts w:ascii="宋体" w:eastAsia="宋体" w:hAnsi="宋体" w:cs="宋体"/>
          <w:color w:val="000000"/>
          <w:kern w:val="0"/>
          <w:szCs w:val="21"/>
        </w:rPr>
        <w:t>CPropertySheet</w:t>
      </w:r>
      <w:r w:rsidRPr="00177C48">
        <w:rPr>
          <w:rFonts w:ascii="宋体" w:eastAsia="宋体" w:hAnsi="宋体" w:cs="宋体" w:hint="eastAsia"/>
          <w:color w:val="000000"/>
          <w:kern w:val="0"/>
          <w:szCs w:val="21"/>
        </w:rPr>
        <w:t>派生类的构造函数为如下形式</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CSheet::CSheet()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:CPropertySheet("test sheet", NULL, 0)</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m_page1.Construct(IDD_PAGE_1);</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m_page2.Construct(IDD_PAGE_2);</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AddPage(&amp;m_page1);</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AddPage(&amp;m_page2);</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宋体" w:cs="宋体"/>
          <w:color w:val="000000"/>
          <w:kern w:val="0"/>
          <w:szCs w:val="21"/>
        </w:rPr>
        <w:t>//</w:t>
      </w:r>
      <w:r w:rsidRPr="00177C48">
        <w:rPr>
          <w:rFonts w:ascii="宋体" w:eastAsia="宋体" w:hAnsi="宋体" w:cs="宋体" w:hint="eastAsia"/>
          <w:color w:val="000000"/>
          <w:kern w:val="0"/>
          <w:szCs w:val="21"/>
        </w:rPr>
        <w:t>创建有模式属性对话框</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 xml:space="preserve">void CMy56_s1Dlg::OnMod() </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CSheet sheet;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sheet.DoModal();</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宋体" w:cs="宋体"/>
          <w:color w:val="000000"/>
          <w:kern w:val="0"/>
          <w:szCs w:val="21"/>
        </w:rPr>
        <w:t>//</w:t>
      </w:r>
      <w:r w:rsidRPr="00177C48">
        <w:rPr>
          <w:rFonts w:ascii="宋体" w:eastAsia="宋体" w:hAnsi="宋体" w:cs="宋体" w:hint="eastAsia"/>
          <w:color w:val="000000"/>
          <w:kern w:val="0"/>
          <w:szCs w:val="21"/>
        </w:rPr>
        <w:t>创建无模式属性对话框</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 xml:space="preserve">void CMy56_s1Dlg::OnUnm() </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CSheet *sheet=new CSheet;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sheet-&gt;Create();</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p>
    <w:p w:rsidR="00177C48" w:rsidRPr="00177C48" w:rsidRDefault="00177C48" w:rsidP="00177C48">
      <w:pPr>
        <w:widowControl/>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hint="eastAsia"/>
          <w:color w:val="000000"/>
          <w:kern w:val="0"/>
          <w:szCs w:val="21"/>
        </w:rPr>
        <w:t>对于属性对话框可以使用下面的一些成员函数：</w:t>
      </w:r>
      <w:r w:rsidRPr="00177C48">
        <w:rPr>
          <w:rFonts w:ascii="宋体" w:eastAsia="宋体" w:hAnsi="宋体" w:cs="宋体"/>
          <w:color w:val="000000"/>
          <w:kern w:val="0"/>
          <w:szCs w:val="21"/>
        </w:rPr>
        <w:t xml:space="preserve"> </w:t>
      </w:r>
    </w:p>
    <w:p w:rsidR="00177C48" w:rsidRPr="00177C48" w:rsidRDefault="00177C48" w:rsidP="00177C48">
      <w:pPr>
        <w:widowControl/>
        <w:numPr>
          <w:ilvl w:val="0"/>
          <w:numId w:val="40"/>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color w:val="000000"/>
          <w:kern w:val="0"/>
          <w:szCs w:val="21"/>
        </w:rPr>
        <w:t>CPropertyPage* CPropertySheet::GetActivePage( )</w:t>
      </w:r>
      <w:r w:rsidRPr="00177C48">
        <w:rPr>
          <w:rFonts w:ascii="宋体" w:eastAsia="宋体" w:hAnsi="宋体" w:cs="宋体" w:hint="eastAsia"/>
          <w:color w:val="000000"/>
          <w:kern w:val="0"/>
          <w:szCs w:val="21"/>
        </w:rPr>
        <w:t>得到当前活动页的指针。</w:t>
      </w:r>
      <w:r w:rsidRPr="00177C48">
        <w:rPr>
          <w:rFonts w:ascii="宋体" w:eastAsia="宋体" w:hAnsi="宋体" w:cs="宋体"/>
          <w:color w:val="000000"/>
          <w:kern w:val="0"/>
          <w:szCs w:val="21"/>
        </w:rPr>
        <w:t xml:space="preserve"> </w:t>
      </w:r>
    </w:p>
    <w:p w:rsidR="00177C48" w:rsidRPr="00177C48" w:rsidRDefault="00177C48" w:rsidP="00177C48">
      <w:pPr>
        <w:widowControl/>
        <w:numPr>
          <w:ilvl w:val="0"/>
          <w:numId w:val="40"/>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color w:val="000000"/>
          <w:kern w:val="0"/>
          <w:szCs w:val="21"/>
        </w:rPr>
        <w:t>BOOL CPropertySheet::SetActivePage( int nPage )</w:t>
      </w:r>
      <w:r w:rsidRPr="00177C48">
        <w:rPr>
          <w:rFonts w:ascii="宋体" w:eastAsia="宋体" w:hAnsi="宋体" w:cs="宋体" w:hint="eastAsia"/>
          <w:color w:val="000000"/>
          <w:kern w:val="0"/>
          <w:szCs w:val="21"/>
        </w:rPr>
        <w:t>用于设置当前活动页。</w:t>
      </w:r>
      <w:r w:rsidRPr="00177C48">
        <w:rPr>
          <w:rFonts w:ascii="宋体" w:eastAsia="宋体" w:hAnsi="宋体" w:cs="宋体"/>
          <w:color w:val="000000"/>
          <w:kern w:val="0"/>
          <w:szCs w:val="21"/>
        </w:rPr>
        <w:t xml:space="preserve"> </w:t>
      </w:r>
    </w:p>
    <w:p w:rsidR="00177C48" w:rsidRPr="00177C48" w:rsidRDefault="00177C48" w:rsidP="00177C48">
      <w:pPr>
        <w:widowControl/>
        <w:numPr>
          <w:ilvl w:val="0"/>
          <w:numId w:val="40"/>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color w:val="000000"/>
          <w:kern w:val="0"/>
          <w:szCs w:val="21"/>
        </w:rPr>
        <w:t>int CPropertySheet::GetPageCount()</w:t>
      </w:r>
      <w:r w:rsidRPr="00177C48">
        <w:rPr>
          <w:rFonts w:ascii="宋体" w:eastAsia="宋体" w:hAnsi="宋体" w:cs="宋体" w:hint="eastAsia"/>
          <w:color w:val="000000"/>
          <w:kern w:val="0"/>
          <w:szCs w:val="21"/>
        </w:rPr>
        <w:t>用于得到当前页总数。</w:t>
      </w:r>
      <w:r w:rsidRPr="00177C48">
        <w:rPr>
          <w:rFonts w:ascii="宋体" w:eastAsia="宋体" w:hAnsi="宋体" w:cs="宋体"/>
          <w:color w:val="000000"/>
          <w:kern w:val="0"/>
          <w:szCs w:val="21"/>
        </w:rPr>
        <w:t xml:space="preserve"> </w:t>
      </w:r>
    </w:p>
    <w:p w:rsidR="00177C48" w:rsidRPr="00177C48" w:rsidRDefault="00177C48" w:rsidP="00177C48">
      <w:pPr>
        <w:widowControl/>
        <w:numPr>
          <w:ilvl w:val="0"/>
          <w:numId w:val="40"/>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color w:val="000000"/>
          <w:kern w:val="0"/>
          <w:szCs w:val="21"/>
        </w:rPr>
        <w:t>void CPropertySheet::RemovePage( int nPage )</w:t>
      </w:r>
      <w:r w:rsidRPr="00177C48">
        <w:rPr>
          <w:rFonts w:ascii="宋体" w:eastAsia="宋体" w:hAnsi="宋体" w:cs="宋体" w:hint="eastAsia"/>
          <w:color w:val="000000"/>
          <w:kern w:val="0"/>
          <w:szCs w:val="21"/>
        </w:rPr>
        <w:t>用于删除一页。</w:t>
      </w:r>
      <w:r w:rsidRPr="00177C48">
        <w:rPr>
          <w:rFonts w:ascii="宋体" w:eastAsia="宋体" w:hAnsi="宋体" w:cs="宋体"/>
          <w:color w:val="000000"/>
          <w:kern w:val="0"/>
          <w:szCs w:val="21"/>
        </w:rPr>
        <w:t xml:space="preserve"> </w:t>
      </w:r>
    </w:p>
    <w:p w:rsidR="00177C48" w:rsidRPr="00177C48" w:rsidRDefault="00177C48" w:rsidP="00177C48">
      <w:pPr>
        <w:widowControl/>
        <w:jc w:val="left"/>
        <w:rPr>
          <w:rFonts w:ascii="宋体" w:eastAsia="宋体" w:hAnsi="Times New Roman" w:cs="宋体"/>
          <w:color w:val="02029E"/>
          <w:kern w:val="0"/>
          <w:szCs w:val="24"/>
        </w:rPr>
      </w:pPr>
      <w:r w:rsidRPr="00177C48">
        <w:rPr>
          <w:rFonts w:ascii="宋体" w:eastAsia="宋体" w:hAnsi="宋体" w:cs="宋体" w:hint="eastAsia"/>
          <w:color w:val="000000"/>
          <w:kern w:val="0"/>
          <w:szCs w:val="24"/>
        </w:rPr>
        <w:t>而对于属性页来将主要通过重载一些函数来达到控制的目的：</w:t>
      </w:r>
      <w:r w:rsidRPr="00177C48">
        <w:rPr>
          <w:rFonts w:ascii="宋体" w:eastAsia="宋体" w:hAnsi="宋体" w:cs="宋体"/>
          <w:color w:val="000000"/>
          <w:kern w:val="0"/>
          <w:szCs w:val="24"/>
        </w:rPr>
        <w:t xml:space="preserve"> </w:t>
      </w:r>
    </w:p>
    <w:p w:rsidR="00177C48" w:rsidRPr="00177C48" w:rsidRDefault="00177C48" w:rsidP="00177C48">
      <w:pPr>
        <w:widowControl/>
        <w:numPr>
          <w:ilvl w:val="0"/>
          <w:numId w:val="41"/>
        </w:numPr>
        <w:spacing w:before="100" w:beforeAutospacing="1" w:after="100" w:afterAutospacing="1"/>
        <w:jc w:val="left"/>
        <w:rPr>
          <w:rFonts w:ascii="宋体" w:eastAsia="宋体" w:hAnsi="Times New Roman" w:cs="宋体"/>
          <w:color w:val="02029E"/>
          <w:kern w:val="0"/>
          <w:sz w:val="24"/>
          <w:szCs w:val="24"/>
        </w:rPr>
      </w:pPr>
      <w:r w:rsidRPr="00177C48">
        <w:rPr>
          <w:rFonts w:ascii="宋体" w:eastAsia="宋体" w:hAnsi="宋体" w:cs="宋体"/>
          <w:color w:val="000000"/>
          <w:kern w:val="0"/>
          <w:szCs w:val="21"/>
        </w:rPr>
        <w:t xml:space="preserve">void CPropertyPage::OnOK() </w:t>
      </w:r>
      <w:r w:rsidRPr="00177C48">
        <w:rPr>
          <w:rFonts w:ascii="宋体" w:eastAsia="宋体" w:hAnsi="宋体" w:cs="宋体" w:hint="eastAsia"/>
          <w:color w:val="000000"/>
          <w:kern w:val="0"/>
          <w:szCs w:val="21"/>
        </w:rPr>
        <w:t>在属性对话框上按下</w:t>
      </w:r>
      <w:r w:rsidRPr="00177C48">
        <w:rPr>
          <w:rFonts w:ascii="宋体" w:eastAsia="宋体" w:hAnsi="Times New Roman" w:cs="宋体" w:hint="eastAsia"/>
          <w:color w:val="000000"/>
          <w:kern w:val="0"/>
          <w:szCs w:val="21"/>
        </w:rPr>
        <w:t>“</w:t>
      </w:r>
      <w:r w:rsidRPr="00177C48">
        <w:rPr>
          <w:rFonts w:ascii="宋体" w:eastAsia="宋体" w:hAnsi="宋体" w:cs="宋体" w:hint="eastAsia"/>
          <w:color w:val="000000"/>
          <w:kern w:val="0"/>
          <w:szCs w:val="21"/>
        </w:rPr>
        <w:t>确定</w:t>
      </w:r>
      <w:r w:rsidRPr="00177C48">
        <w:rPr>
          <w:rFonts w:ascii="宋体" w:eastAsia="宋体" w:hAnsi="Times New Roman" w:cs="宋体" w:hint="eastAsia"/>
          <w:color w:val="000000"/>
          <w:kern w:val="0"/>
          <w:szCs w:val="21"/>
        </w:rPr>
        <w:t>”</w:t>
      </w:r>
      <w:r w:rsidRPr="00177C48">
        <w:rPr>
          <w:rFonts w:ascii="宋体" w:eastAsia="宋体" w:hAnsi="宋体" w:cs="宋体" w:hint="eastAsia"/>
          <w:color w:val="000000"/>
          <w:kern w:val="0"/>
          <w:szCs w:val="21"/>
        </w:rPr>
        <w:t>按钮后被调用</w:t>
      </w:r>
      <w:r w:rsidRPr="00177C48">
        <w:rPr>
          <w:rFonts w:ascii="宋体" w:eastAsia="宋体" w:hAnsi="宋体" w:cs="宋体"/>
          <w:color w:val="000000"/>
          <w:kern w:val="0"/>
          <w:szCs w:val="21"/>
        </w:rPr>
        <w:t xml:space="preserve"> </w:t>
      </w:r>
    </w:p>
    <w:p w:rsidR="00177C48" w:rsidRPr="00177C48" w:rsidRDefault="00177C48" w:rsidP="00177C48">
      <w:pPr>
        <w:widowControl/>
        <w:numPr>
          <w:ilvl w:val="0"/>
          <w:numId w:val="41"/>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color w:val="000000"/>
          <w:kern w:val="0"/>
          <w:szCs w:val="21"/>
        </w:rPr>
        <w:t xml:space="preserve">void CPropertyPage::OnCancel() </w:t>
      </w:r>
      <w:r w:rsidRPr="00177C48">
        <w:rPr>
          <w:rFonts w:ascii="宋体" w:eastAsia="宋体" w:hAnsi="宋体" w:cs="宋体" w:hint="eastAsia"/>
          <w:color w:val="000000"/>
          <w:kern w:val="0"/>
          <w:szCs w:val="21"/>
        </w:rPr>
        <w:t>在属性对话框上按下</w:t>
      </w:r>
      <w:r w:rsidRPr="00177C48">
        <w:rPr>
          <w:rFonts w:ascii="宋体" w:eastAsia="宋体" w:hAnsi="Times New Roman" w:cs="宋体" w:hint="eastAsia"/>
          <w:color w:val="000000"/>
          <w:kern w:val="0"/>
          <w:szCs w:val="21"/>
        </w:rPr>
        <w:t>“</w:t>
      </w:r>
      <w:r w:rsidRPr="00177C48">
        <w:rPr>
          <w:rFonts w:ascii="宋体" w:eastAsia="宋体" w:hAnsi="宋体" w:cs="宋体" w:hint="eastAsia"/>
          <w:color w:val="000000"/>
          <w:kern w:val="0"/>
          <w:szCs w:val="21"/>
        </w:rPr>
        <w:t>取消</w:t>
      </w:r>
      <w:r w:rsidRPr="00177C48">
        <w:rPr>
          <w:rFonts w:ascii="宋体" w:eastAsia="宋体" w:hAnsi="Times New Roman" w:cs="宋体" w:hint="eastAsia"/>
          <w:color w:val="000000"/>
          <w:kern w:val="0"/>
          <w:szCs w:val="21"/>
        </w:rPr>
        <w:t>”</w:t>
      </w:r>
      <w:r w:rsidRPr="00177C48">
        <w:rPr>
          <w:rFonts w:ascii="宋体" w:eastAsia="宋体" w:hAnsi="宋体" w:cs="宋体" w:hint="eastAsia"/>
          <w:color w:val="000000"/>
          <w:kern w:val="0"/>
          <w:szCs w:val="21"/>
        </w:rPr>
        <w:t>按钮后被调用</w:t>
      </w:r>
      <w:r w:rsidRPr="00177C48">
        <w:rPr>
          <w:rFonts w:ascii="宋体" w:eastAsia="宋体" w:hAnsi="宋体" w:cs="宋体"/>
          <w:color w:val="000000"/>
          <w:kern w:val="0"/>
          <w:szCs w:val="21"/>
        </w:rPr>
        <w:t xml:space="preserve"> </w:t>
      </w:r>
    </w:p>
    <w:p w:rsidR="00177C48" w:rsidRPr="00177C48" w:rsidRDefault="00177C48" w:rsidP="00177C48">
      <w:pPr>
        <w:widowControl/>
        <w:numPr>
          <w:ilvl w:val="0"/>
          <w:numId w:val="41"/>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color w:val="000000"/>
          <w:kern w:val="0"/>
          <w:szCs w:val="21"/>
        </w:rPr>
        <w:t xml:space="preserve">void CPropertyPage::OnApply() </w:t>
      </w:r>
      <w:r w:rsidRPr="00177C48">
        <w:rPr>
          <w:rFonts w:ascii="宋体" w:eastAsia="宋体" w:hAnsi="宋体" w:cs="宋体" w:hint="eastAsia"/>
          <w:color w:val="000000"/>
          <w:kern w:val="0"/>
          <w:szCs w:val="21"/>
        </w:rPr>
        <w:t>在属性对话框上按下</w:t>
      </w:r>
      <w:r w:rsidRPr="00177C48">
        <w:rPr>
          <w:rFonts w:ascii="宋体" w:eastAsia="宋体" w:hAnsi="Times New Roman" w:cs="宋体" w:hint="eastAsia"/>
          <w:color w:val="000000"/>
          <w:kern w:val="0"/>
          <w:szCs w:val="21"/>
        </w:rPr>
        <w:t>“</w:t>
      </w:r>
      <w:r w:rsidRPr="00177C48">
        <w:rPr>
          <w:rFonts w:ascii="宋体" w:eastAsia="宋体" w:hAnsi="宋体" w:cs="宋体" w:hint="eastAsia"/>
          <w:color w:val="000000"/>
          <w:kern w:val="0"/>
          <w:szCs w:val="21"/>
        </w:rPr>
        <w:t>应用</w:t>
      </w:r>
      <w:r w:rsidRPr="00177C48">
        <w:rPr>
          <w:rFonts w:ascii="宋体" w:eastAsia="宋体" w:hAnsi="Times New Roman" w:cs="宋体" w:hint="eastAsia"/>
          <w:color w:val="000000"/>
          <w:kern w:val="0"/>
          <w:szCs w:val="21"/>
        </w:rPr>
        <w:t>”</w:t>
      </w:r>
      <w:r w:rsidRPr="00177C48">
        <w:rPr>
          <w:rFonts w:ascii="宋体" w:eastAsia="宋体" w:hAnsi="宋体" w:cs="宋体" w:hint="eastAsia"/>
          <w:color w:val="000000"/>
          <w:kern w:val="0"/>
          <w:szCs w:val="21"/>
        </w:rPr>
        <w:t>按钮后被调用</w:t>
      </w:r>
      <w:r w:rsidRPr="00177C48">
        <w:rPr>
          <w:rFonts w:ascii="宋体" w:eastAsia="宋体" w:hAnsi="宋体" w:cs="宋体"/>
          <w:color w:val="000000"/>
          <w:kern w:val="0"/>
          <w:szCs w:val="21"/>
        </w:rPr>
        <w:t xml:space="preserve"> </w:t>
      </w:r>
    </w:p>
    <w:p w:rsidR="00177C48" w:rsidRPr="00177C48" w:rsidRDefault="00177C48" w:rsidP="00177C48">
      <w:pPr>
        <w:widowControl/>
        <w:numPr>
          <w:ilvl w:val="0"/>
          <w:numId w:val="41"/>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color w:val="000000"/>
          <w:kern w:val="0"/>
          <w:szCs w:val="21"/>
        </w:rPr>
        <w:t xml:space="preserve">void CPropertyPage::SetModified( BOOL bChanged = TRUE ) </w:t>
      </w:r>
      <w:r w:rsidRPr="00177C48">
        <w:rPr>
          <w:rFonts w:ascii="宋体" w:eastAsia="宋体" w:hAnsi="宋体" w:cs="宋体" w:hint="eastAsia"/>
          <w:color w:val="000000"/>
          <w:kern w:val="0"/>
          <w:szCs w:val="21"/>
        </w:rPr>
        <w:t>设置当前页面上的数据被修改标记，这个调用可以使</w:t>
      </w:r>
      <w:r w:rsidRPr="00177C48">
        <w:rPr>
          <w:rFonts w:ascii="宋体" w:eastAsia="宋体" w:hAnsi="Times New Roman" w:cs="宋体" w:hint="eastAsia"/>
          <w:color w:val="000000"/>
          <w:kern w:val="0"/>
          <w:szCs w:val="21"/>
        </w:rPr>
        <w:t>“</w:t>
      </w:r>
      <w:r w:rsidRPr="00177C48">
        <w:rPr>
          <w:rFonts w:ascii="宋体" w:eastAsia="宋体" w:hAnsi="宋体" w:cs="宋体" w:hint="eastAsia"/>
          <w:color w:val="000000"/>
          <w:kern w:val="0"/>
          <w:szCs w:val="21"/>
        </w:rPr>
        <w:t>应用</w:t>
      </w:r>
      <w:r w:rsidRPr="00177C48">
        <w:rPr>
          <w:rFonts w:ascii="宋体" w:eastAsia="宋体" w:hAnsi="Times New Roman" w:cs="宋体" w:hint="eastAsia"/>
          <w:color w:val="000000"/>
          <w:kern w:val="0"/>
          <w:szCs w:val="21"/>
        </w:rPr>
        <w:t>”</w:t>
      </w:r>
      <w:r w:rsidRPr="00177C48">
        <w:rPr>
          <w:rFonts w:ascii="宋体" w:eastAsia="宋体" w:hAnsi="宋体" w:cs="宋体" w:hint="eastAsia"/>
          <w:color w:val="000000"/>
          <w:kern w:val="0"/>
          <w:szCs w:val="21"/>
        </w:rPr>
        <w:t>按钮为允许状态。</w:t>
      </w:r>
      <w:r w:rsidRPr="00177C48">
        <w:rPr>
          <w:rFonts w:ascii="宋体" w:eastAsia="宋体" w:hAnsi="宋体" w:cs="宋体"/>
          <w:color w:val="000000"/>
          <w:kern w:val="0"/>
          <w:szCs w:val="21"/>
        </w:rPr>
        <w:t xml:space="preserve"> </w:t>
      </w:r>
    </w:p>
    <w:p w:rsidR="00177C48" w:rsidRPr="00177C48" w:rsidRDefault="00177C48" w:rsidP="00177C48">
      <w:pPr>
        <w:widowControl/>
        <w:jc w:val="left"/>
        <w:rPr>
          <w:rFonts w:ascii="宋体" w:eastAsia="宋体" w:hAnsi="Times New Roman" w:cs="宋体"/>
          <w:color w:val="02029E"/>
          <w:kern w:val="0"/>
          <w:szCs w:val="24"/>
        </w:rPr>
      </w:pPr>
      <w:r w:rsidRPr="00177C48">
        <w:rPr>
          <w:rFonts w:ascii="宋体" w:eastAsia="宋体" w:hAnsi="宋体" w:cs="宋体" w:hint="eastAsia"/>
          <w:color w:val="000000"/>
          <w:kern w:val="0"/>
          <w:szCs w:val="24"/>
        </w:rPr>
        <w:t>此外利用属性对话框你可以生成向导对话框，向导对话框同样拥有多个属性页，但同时只有一页被显示，而且对话框上显示的按钮为</w:t>
      </w:r>
      <w:r w:rsidRPr="00177C48">
        <w:rPr>
          <w:rFonts w:ascii="宋体" w:eastAsia="宋体" w:hAnsi="Times New Roman" w:cs="宋体" w:hint="eastAsia"/>
          <w:color w:val="000000"/>
          <w:kern w:val="0"/>
          <w:szCs w:val="24"/>
        </w:rPr>
        <w:t>“</w:t>
      </w:r>
      <w:r w:rsidRPr="00177C48">
        <w:rPr>
          <w:rFonts w:ascii="宋体" w:eastAsia="宋体" w:hAnsi="宋体" w:cs="宋体" w:hint="eastAsia"/>
          <w:color w:val="000000"/>
          <w:kern w:val="0"/>
          <w:szCs w:val="24"/>
        </w:rPr>
        <w:t>上一步</w:t>
      </w:r>
      <w:r w:rsidRPr="00177C48">
        <w:rPr>
          <w:rFonts w:ascii="宋体" w:eastAsia="宋体" w:hAnsi="Times New Roman" w:cs="宋体" w:hint="eastAsia"/>
          <w:color w:val="000000"/>
          <w:kern w:val="0"/>
          <w:szCs w:val="24"/>
        </w:rPr>
        <w:t>”</w:t>
      </w:r>
      <w:r w:rsidRPr="00177C48">
        <w:rPr>
          <w:rFonts w:ascii="宋体" w:eastAsia="宋体" w:hAnsi="宋体" w:cs="宋体" w:hint="eastAsia"/>
          <w:color w:val="000000"/>
          <w:kern w:val="0"/>
          <w:szCs w:val="24"/>
        </w:rPr>
        <w:t>，</w:t>
      </w:r>
      <w:r w:rsidRPr="00177C48">
        <w:rPr>
          <w:rFonts w:ascii="宋体" w:eastAsia="宋体" w:hAnsi="Times New Roman" w:cs="宋体" w:hint="eastAsia"/>
          <w:color w:val="000000"/>
          <w:kern w:val="0"/>
          <w:szCs w:val="24"/>
        </w:rPr>
        <w:t>“</w:t>
      </w:r>
      <w:r w:rsidRPr="00177C48">
        <w:rPr>
          <w:rFonts w:ascii="宋体" w:eastAsia="宋体" w:hAnsi="宋体" w:cs="宋体" w:hint="eastAsia"/>
          <w:color w:val="000000"/>
          <w:kern w:val="0"/>
          <w:szCs w:val="24"/>
        </w:rPr>
        <w:t>下一步</w:t>
      </w:r>
      <w:r w:rsidRPr="00177C48">
        <w:rPr>
          <w:rFonts w:ascii="宋体" w:eastAsia="宋体" w:hAnsi="Times New Roman" w:cs="宋体" w:hint="eastAsia"/>
          <w:color w:val="000000"/>
          <w:kern w:val="0"/>
          <w:szCs w:val="24"/>
        </w:rPr>
        <w:t>”</w:t>
      </w:r>
      <w:r w:rsidRPr="00177C48">
        <w:rPr>
          <w:rFonts w:ascii="宋体" w:eastAsia="宋体" w:hAnsi="宋体" w:cs="宋体"/>
          <w:color w:val="000000"/>
          <w:kern w:val="0"/>
          <w:szCs w:val="24"/>
        </w:rPr>
        <w:t>/</w:t>
      </w:r>
      <w:r w:rsidRPr="00177C48">
        <w:rPr>
          <w:rFonts w:ascii="宋体" w:eastAsia="宋体" w:hAnsi="宋体" w:cs="宋体" w:hint="eastAsia"/>
          <w:color w:val="000000"/>
          <w:kern w:val="0"/>
          <w:szCs w:val="24"/>
        </w:rPr>
        <w:t>“完成</w:t>
      </w:r>
      <w:r w:rsidRPr="00177C48">
        <w:rPr>
          <w:rFonts w:ascii="宋体" w:eastAsia="宋体" w:hAnsi="Times New Roman" w:cs="宋体" w:hint="eastAsia"/>
          <w:color w:val="000000"/>
          <w:kern w:val="0"/>
          <w:szCs w:val="24"/>
        </w:rPr>
        <w:t>”</w:t>
      </w:r>
      <w:r w:rsidRPr="00177C48">
        <w:rPr>
          <w:rFonts w:ascii="宋体" w:eastAsia="宋体" w:hAnsi="宋体" w:cs="宋体" w:hint="eastAsia"/>
          <w:color w:val="000000"/>
          <w:kern w:val="0"/>
          <w:szCs w:val="24"/>
        </w:rPr>
        <w:t>，向导对话框会按照你添加页面的顺序依次显示所有的页。在显示属性对话框前你需要调用</w:t>
      </w:r>
      <w:r w:rsidRPr="00177C48">
        <w:rPr>
          <w:rFonts w:ascii="宋体" w:eastAsia="宋体" w:hAnsi="宋体" w:cs="宋体"/>
          <w:color w:val="000000"/>
          <w:kern w:val="0"/>
          <w:szCs w:val="24"/>
        </w:rPr>
        <w:t>void CPropertySheet::SetWizardMode()</w:t>
      </w:r>
      <w:r w:rsidRPr="00177C48">
        <w:rPr>
          <w:rFonts w:ascii="宋体" w:eastAsia="宋体" w:hAnsi="宋体" w:cs="宋体" w:hint="eastAsia"/>
          <w:color w:val="000000"/>
          <w:kern w:val="0"/>
          <w:szCs w:val="24"/>
        </w:rPr>
        <w:t>。使用</w:t>
      </w:r>
      <w:r w:rsidRPr="00177C48">
        <w:rPr>
          <w:rFonts w:ascii="宋体" w:eastAsia="宋体" w:hAnsi="宋体" w:cs="宋体" w:hint="eastAsia"/>
          <w:color w:val="000000"/>
          <w:kern w:val="0"/>
          <w:szCs w:val="24"/>
        </w:rPr>
        <w:lastRenderedPageBreak/>
        <w:t>向导对话框时需要对属性页的</w:t>
      </w:r>
      <w:r w:rsidRPr="00177C48">
        <w:rPr>
          <w:rFonts w:ascii="宋体" w:eastAsia="宋体" w:hAnsi="宋体" w:cs="宋体"/>
          <w:color w:val="000000"/>
          <w:kern w:val="0"/>
          <w:szCs w:val="24"/>
        </w:rPr>
        <w:t>BOOL CPropertyPage::OnSetActive( )</w:t>
      </w:r>
      <w:r w:rsidRPr="00177C48">
        <w:rPr>
          <w:rFonts w:ascii="宋体" w:eastAsia="宋体" w:hAnsi="宋体" w:cs="宋体" w:hint="eastAsia"/>
          <w:color w:val="000000"/>
          <w:kern w:val="0"/>
          <w:szCs w:val="24"/>
        </w:rPr>
        <w:t>进行重载，并在其中调用</w:t>
      </w:r>
      <w:r w:rsidRPr="00177C48">
        <w:rPr>
          <w:rFonts w:ascii="宋体" w:eastAsia="宋体" w:hAnsi="宋体" w:cs="宋体"/>
          <w:color w:val="000000"/>
          <w:kern w:val="0"/>
          <w:szCs w:val="24"/>
        </w:rPr>
        <w:t>void CPropertySheet::SetWizardButtons( DWORD dwFlags )</w:t>
      </w:r>
      <w:r w:rsidRPr="00177C48">
        <w:rPr>
          <w:rFonts w:ascii="宋体" w:eastAsia="宋体" w:hAnsi="宋体" w:cs="宋体" w:hint="eastAsia"/>
          <w:color w:val="000000"/>
          <w:kern w:val="0"/>
          <w:szCs w:val="24"/>
        </w:rPr>
        <w:t>来设置向导对话框上显示的按钮。</w:t>
      </w:r>
      <w:r w:rsidRPr="00177C48">
        <w:rPr>
          <w:rFonts w:ascii="宋体" w:eastAsia="宋体" w:hAnsi="宋体" w:cs="宋体"/>
          <w:color w:val="000000"/>
          <w:kern w:val="0"/>
          <w:szCs w:val="24"/>
        </w:rPr>
        <w:t>dwFlags</w:t>
      </w:r>
      <w:r w:rsidRPr="00177C48">
        <w:rPr>
          <w:rFonts w:ascii="宋体" w:eastAsia="宋体" w:hAnsi="宋体" w:cs="宋体" w:hint="eastAsia"/>
          <w:color w:val="000000"/>
          <w:kern w:val="0"/>
          <w:szCs w:val="24"/>
        </w:rPr>
        <w:t>的取值可为以下值的</w:t>
      </w:r>
      <w:r w:rsidRPr="00177C48">
        <w:rPr>
          <w:rFonts w:ascii="宋体" w:eastAsia="宋体" w:hAnsi="Times New Roman" w:cs="宋体" w:hint="eastAsia"/>
          <w:color w:val="000000"/>
          <w:kern w:val="0"/>
          <w:szCs w:val="24"/>
        </w:rPr>
        <w:t>“</w:t>
      </w:r>
      <w:r w:rsidRPr="00177C48">
        <w:rPr>
          <w:rFonts w:ascii="宋体" w:eastAsia="宋体" w:hAnsi="宋体" w:cs="宋体" w:hint="eastAsia"/>
          <w:color w:val="000000"/>
          <w:kern w:val="0"/>
          <w:szCs w:val="24"/>
        </w:rPr>
        <w:t>或</w:t>
      </w:r>
      <w:r w:rsidRPr="00177C48">
        <w:rPr>
          <w:rFonts w:ascii="宋体" w:eastAsia="宋体" w:hAnsi="Times New Roman" w:cs="宋体" w:hint="eastAsia"/>
          <w:color w:val="000000"/>
          <w:kern w:val="0"/>
          <w:szCs w:val="24"/>
        </w:rPr>
        <w:t>”</w:t>
      </w:r>
      <w:r w:rsidRPr="00177C48">
        <w:rPr>
          <w:rFonts w:ascii="宋体" w:eastAsia="宋体" w:hAnsi="宋体" w:cs="宋体" w:hint="eastAsia"/>
          <w:color w:val="000000"/>
          <w:kern w:val="0"/>
          <w:szCs w:val="24"/>
        </w:rPr>
        <w:t>操作：</w:t>
      </w:r>
      <w:r w:rsidRPr="00177C48">
        <w:rPr>
          <w:rFonts w:ascii="宋体" w:eastAsia="宋体" w:hAnsi="宋体" w:cs="宋体"/>
          <w:color w:val="000000"/>
          <w:kern w:val="0"/>
          <w:szCs w:val="24"/>
        </w:rPr>
        <w:t xml:space="preserve"> </w:t>
      </w:r>
    </w:p>
    <w:p w:rsidR="00177C48" w:rsidRPr="00177C48" w:rsidRDefault="00177C48" w:rsidP="00177C48">
      <w:pPr>
        <w:widowControl/>
        <w:numPr>
          <w:ilvl w:val="0"/>
          <w:numId w:val="42"/>
        </w:numPr>
        <w:spacing w:before="100" w:beforeAutospacing="1" w:after="100" w:afterAutospacing="1"/>
        <w:jc w:val="left"/>
        <w:rPr>
          <w:rFonts w:ascii="宋体" w:eastAsia="宋体" w:hAnsi="Times New Roman" w:cs="宋体"/>
          <w:color w:val="02029E"/>
          <w:kern w:val="0"/>
          <w:sz w:val="24"/>
          <w:szCs w:val="24"/>
        </w:rPr>
      </w:pPr>
      <w:r w:rsidRPr="00177C48">
        <w:rPr>
          <w:rFonts w:ascii="宋体" w:eastAsia="宋体" w:hAnsi="宋体" w:cs="宋体"/>
          <w:color w:val="000000"/>
          <w:kern w:val="0"/>
          <w:szCs w:val="21"/>
        </w:rPr>
        <w:t xml:space="preserve">PSWIZB_BACK </w:t>
      </w:r>
      <w:r w:rsidRPr="00177C48">
        <w:rPr>
          <w:rFonts w:ascii="宋体" w:eastAsia="宋体" w:hAnsi="宋体" w:cs="宋体" w:hint="eastAsia"/>
          <w:color w:val="000000"/>
          <w:kern w:val="0"/>
          <w:szCs w:val="21"/>
        </w:rPr>
        <w:t>显示</w:t>
      </w:r>
      <w:r w:rsidRPr="00177C48">
        <w:rPr>
          <w:rFonts w:ascii="宋体" w:eastAsia="宋体" w:hAnsi="Times New Roman" w:cs="宋体" w:hint="eastAsia"/>
          <w:color w:val="000000"/>
          <w:kern w:val="0"/>
          <w:szCs w:val="21"/>
        </w:rPr>
        <w:t>“</w:t>
      </w:r>
      <w:r w:rsidRPr="00177C48">
        <w:rPr>
          <w:rFonts w:ascii="宋体" w:eastAsia="宋体" w:hAnsi="宋体" w:cs="宋体" w:hint="eastAsia"/>
          <w:color w:val="000000"/>
          <w:kern w:val="0"/>
          <w:szCs w:val="21"/>
        </w:rPr>
        <w:t>上一步</w:t>
      </w:r>
      <w:r w:rsidRPr="00177C48">
        <w:rPr>
          <w:rFonts w:ascii="宋体" w:eastAsia="宋体" w:hAnsi="Times New Roman" w:cs="宋体" w:hint="eastAsia"/>
          <w:color w:val="000000"/>
          <w:kern w:val="0"/>
          <w:szCs w:val="21"/>
        </w:rPr>
        <w:t>”</w:t>
      </w:r>
      <w:r w:rsidRPr="00177C48">
        <w:rPr>
          <w:rFonts w:ascii="宋体" w:eastAsia="宋体" w:hAnsi="宋体" w:cs="宋体" w:hint="eastAsia"/>
          <w:color w:val="000000"/>
          <w:kern w:val="0"/>
          <w:szCs w:val="21"/>
        </w:rPr>
        <w:t>按钮</w:t>
      </w:r>
      <w:r w:rsidRPr="00177C48">
        <w:rPr>
          <w:rFonts w:ascii="宋体" w:eastAsia="宋体" w:hAnsi="宋体" w:cs="宋体"/>
          <w:color w:val="000000"/>
          <w:kern w:val="0"/>
          <w:szCs w:val="21"/>
        </w:rPr>
        <w:t xml:space="preserve"> </w:t>
      </w:r>
    </w:p>
    <w:p w:rsidR="00177C48" w:rsidRPr="00177C48" w:rsidRDefault="00177C48" w:rsidP="00177C48">
      <w:pPr>
        <w:widowControl/>
        <w:numPr>
          <w:ilvl w:val="0"/>
          <w:numId w:val="42"/>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color w:val="000000"/>
          <w:kern w:val="0"/>
          <w:szCs w:val="21"/>
        </w:rPr>
        <w:t xml:space="preserve">PSWIZB_NEXT </w:t>
      </w:r>
      <w:r w:rsidRPr="00177C48">
        <w:rPr>
          <w:rFonts w:ascii="宋体" w:eastAsia="宋体" w:hAnsi="宋体" w:cs="宋体" w:hint="eastAsia"/>
          <w:color w:val="000000"/>
          <w:kern w:val="0"/>
          <w:szCs w:val="21"/>
        </w:rPr>
        <w:t>显示</w:t>
      </w:r>
      <w:r w:rsidRPr="00177C48">
        <w:rPr>
          <w:rFonts w:ascii="宋体" w:eastAsia="宋体" w:hAnsi="Times New Roman" w:cs="宋体" w:hint="eastAsia"/>
          <w:color w:val="000000"/>
          <w:kern w:val="0"/>
          <w:szCs w:val="21"/>
        </w:rPr>
        <w:t>“</w:t>
      </w:r>
      <w:r w:rsidRPr="00177C48">
        <w:rPr>
          <w:rFonts w:ascii="宋体" w:eastAsia="宋体" w:hAnsi="宋体" w:cs="宋体" w:hint="eastAsia"/>
          <w:color w:val="000000"/>
          <w:kern w:val="0"/>
          <w:szCs w:val="21"/>
        </w:rPr>
        <w:t>下一步</w:t>
      </w:r>
      <w:r w:rsidRPr="00177C48">
        <w:rPr>
          <w:rFonts w:ascii="宋体" w:eastAsia="宋体" w:hAnsi="Times New Roman" w:cs="宋体" w:hint="eastAsia"/>
          <w:color w:val="000000"/>
          <w:kern w:val="0"/>
          <w:szCs w:val="21"/>
        </w:rPr>
        <w:t>”</w:t>
      </w:r>
      <w:r w:rsidRPr="00177C48">
        <w:rPr>
          <w:rFonts w:ascii="宋体" w:eastAsia="宋体" w:hAnsi="宋体" w:cs="宋体" w:hint="eastAsia"/>
          <w:color w:val="000000"/>
          <w:kern w:val="0"/>
          <w:szCs w:val="21"/>
        </w:rPr>
        <w:t>按钮</w:t>
      </w:r>
      <w:r w:rsidRPr="00177C48">
        <w:rPr>
          <w:rFonts w:ascii="宋体" w:eastAsia="宋体" w:hAnsi="宋体" w:cs="宋体"/>
          <w:color w:val="000000"/>
          <w:kern w:val="0"/>
          <w:szCs w:val="21"/>
        </w:rPr>
        <w:t xml:space="preserve"> </w:t>
      </w:r>
    </w:p>
    <w:p w:rsidR="00177C48" w:rsidRPr="00177C48" w:rsidRDefault="00177C48" w:rsidP="00177C48">
      <w:pPr>
        <w:widowControl/>
        <w:numPr>
          <w:ilvl w:val="0"/>
          <w:numId w:val="42"/>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color w:val="000000"/>
          <w:kern w:val="0"/>
          <w:szCs w:val="21"/>
        </w:rPr>
        <w:t xml:space="preserve">PSWIZB_FINISH </w:t>
      </w:r>
      <w:r w:rsidRPr="00177C48">
        <w:rPr>
          <w:rFonts w:ascii="宋体" w:eastAsia="宋体" w:hAnsi="宋体" w:cs="宋体" w:hint="eastAsia"/>
          <w:color w:val="000000"/>
          <w:kern w:val="0"/>
          <w:szCs w:val="21"/>
        </w:rPr>
        <w:t>显示</w:t>
      </w:r>
      <w:r w:rsidRPr="00177C48">
        <w:rPr>
          <w:rFonts w:ascii="宋体" w:eastAsia="宋体" w:hAnsi="Times New Roman" w:cs="宋体" w:hint="eastAsia"/>
          <w:color w:val="000000"/>
          <w:kern w:val="0"/>
          <w:szCs w:val="21"/>
        </w:rPr>
        <w:t>“</w:t>
      </w:r>
      <w:r w:rsidRPr="00177C48">
        <w:rPr>
          <w:rFonts w:ascii="宋体" w:eastAsia="宋体" w:hAnsi="宋体" w:cs="宋体" w:hint="eastAsia"/>
          <w:color w:val="000000"/>
          <w:kern w:val="0"/>
          <w:szCs w:val="21"/>
        </w:rPr>
        <w:t>完成</w:t>
      </w:r>
      <w:r w:rsidRPr="00177C48">
        <w:rPr>
          <w:rFonts w:ascii="宋体" w:eastAsia="宋体" w:hAnsi="Times New Roman" w:cs="宋体" w:hint="eastAsia"/>
          <w:color w:val="000000"/>
          <w:kern w:val="0"/>
          <w:szCs w:val="21"/>
        </w:rPr>
        <w:t>”</w:t>
      </w:r>
      <w:r w:rsidRPr="00177C48">
        <w:rPr>
          <w:rFonts w:ascii="宋体" w:eastAsia="宋体" w:hAnsi="宋体" w:cs="宋体" w:hint="eastAsia"/>
          <w:color w:val="000000"/>
          <w:kern w:val="0"/>
          <w:szCs w:val="21"/>
        </w:rPr>
        <w:t>按钮</w:t>
      </w:r>
      <w:r w:rsidRPr="00177C48">
        <w:rPr>
          <w:rFonts w:ascii="宋体" w:eastAsia="宋体" w:hAnsi="宋体" w:cs="宋体"/>
          <w:color w:val="000000"/>
          <w:kern w:val="0"/>
          <w:szCs w:val="21"/>
        </w:rPr>
        <w:t xml:space="preserve"> </w:t>
      </w:r>
    </w:p>
    <w:p w:rsidR="00177C48" w:rsidRPr="00177C48" w:rsidRDefault="00177C48" w:rsidP="00177C48">
      <w:pPr>
        <w:widowControl/>
        <w:numPr>
          <w:ilvl w:val="0"/>
          <w:numId w:val="42"/>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color w:val="000000"/>
          <w:kern w:val="0"/>
          <w:szCs w:val="21"/>
        </w:rPr>
        <w:t xml:space="preserve">PSWIZB_DISABLEDFINISH </w:t>
      </w:r>
      <w:r w:rsidRPr="00177C48">
        <w:rPr>
          <w:rFonts w:ascii="宋体" w:eastAsia="宋体" w:hAnsi="宋体" w:cs="宋体" w:hint="eastAsia"/>
          <w:color w:val="000000"/>
          <w:kern w:val="0"/>
          <w:szCs w:val="21"/>
        </w:rPr>
        <w:t>显示禁止的</w:t>
      </w:r>
      <w:r w:rsidRPr="00177C48">
        <w:rPr>
          <w:rFonts w:ascii="宋体" w:eastAsia="宋体" w:hAnsi="Times New Roman" w:cs="宋体" w:hint="eastAsia"/>
          <w:color w:val="000000"/>
          <w:kern w:val="0"/>
          <w:szCs w:val="21"/>
        </w:rPr>
        <w:t>“</w:t>
      </w:r>
      <w:r w:rsidRPr="00177C48">
        <w:rPr>
          <w:rFonts w:ascii="宋体" w:eastAsia="宋体" w:hAnsi="宋体" w:cs="宋体" w:hint="eastAsia"/>
          <w:color w:val="000000"/>
          <w:kern w:val="0"/>
          <w:szCs w:val="21"/>
        </w:rPr>
        <w:t>完成</w:t>
      </w:r>
      <w:r w:rsidRPr="00177C48">
        <w:rPr>
          <w:rFonts w:ascii="宋体" w:eastAsia="宋体" w:hAnsi="Times New Roman" w:cs="宋体" w:hint="eastAsia"/>
          <w:color w:val="000000"/>
          <w:kern w:val="0"/>
          <w:szCs w:val="21"/>
        </w:rPr>
        <w:t>”</w:t>
      </w:r>
      <w:r w:rsidRPr="00177C48">
        <w:rPr>
          <w:rFonts w:ascii="宋体" w:eastAsia="宋体" w:hAnsi="宋体" w:cs="宋体" w:hint="eastAsia"/>
          <w:color w:val="000000"/>
          <w:kern w:val="0"/>
          <w:szCs w:val="21"/>
        </w:rPr>
        <w:t>按钮</w:t>
      </w:r>
      <w:r w:rsidRPr="00177C48">
        <w:rPr>
          <w:rFonts w:ascii="宋体" w:eastAsia="宋体" w:hAnsi="宋体" w:cs="宋体"/>
          <w:color w:val="000000"/>
          <w:kern w:val="0"/>
          <w:szCs w:val="21"/>
        </w:rPr>
        <w:t xml:space="preserve"> </w:t>
      </w:r>
    </w:p>
    <w:p w:rsidR="00177C48" w:rsidRPr="00177C48" w:rsidRDefault="00177C48" w:rsidP="00177C48">
      <w:pPr>
        <w:widowControl/>
        <w:jc w:val="left"/>
        <w:rPr>
          <w:rFonts w:ascii="宋体" w:eastAsia="宋体" w:hAnsi="Times New Roman" w:cs="宋体"/>
          <w:color w:val="02029E"/>
          <w:kern w:val="0"/>
          <w:szCs w:val="24"/>
        </w:rPr>
      </w:pPr>
      <w:r w:rsidRPr="00177C48">
        <w:rPr>
          <w:rFonts w:ascii="宋体" w:eastAsia="宋体" w:hAnsi="宋体" w:cs="宋体"/>
          <w:color w:val="000000"/>
          <w:kern w:val="0"/>
          <w:szCs w:val="24"/>
        </w:rPr>
        <w:t>void CPropertySheet::SetWizardButtons( DWORD dwFlags )</w:t>
      </w:r>
      <w:r w:rsidRPr="00177C48">
        <w:rPr>
          <w:rFonts w:ascii="宋体" w:eastAsia="宋体" w:hAnsi="宋体" w:cs="宋体" w:hint="eastAsia"/>
          <w:color w:val="000000"/>
          <w:kern w:val="0"/>
          <w:szCs w:val="24"/>
        </w:rPr>
        <w:t>也可以在其他地方调用，比如说在显示最后一页时先显示禁止的</w:t>
      </w:r>
      <w:r w:rsidRPr="00177C48">
        <w:rPr>
          <w:rFonts w:ascii="宋体" w:eastAsia="宋体" w:hAnsi="Times New Roman" w:cs="宋体" w:hint="eastAsia"/>
          <w:color w:val="000000"/>
          <w:kern w:val="0"/>
          <w:szCs w:val="24"/>
        </w:rPr>
        <w:t>“</w:t>
      </w:r>
      <w:r w:rsidRPr="00177C48">
        <w:rPr>
          <w:rFonts w:ascii="宋体" w:eastAsia="宋体" w:hAnsi="宋体" w:cs="宋体" w:hint="eastAsia"/>
          <w:color w:val="000000"/>
          <w:kern w:val="0"/>
          <w:szCs w:val="24"/>
        </w:rPr>
        <w:t>完成</w:t>
      </w:r>
      <w:r w:rsidRPr="00177C48">
        <w:rPr>
          <w:rFonts w:ascii="宋体" w:eastAsia="宋体" w:hAnsi="Times New Roman" w:cs="宋体" w:hint="eastAsia"/>
          <w:color w:val="000000"/>
          <w:kern w:val="0"/>
          <w:szCs w:val="24"/>
        </w:rPr>
        <w:t>”</w:t>
      </w:r>
      <w:r w:rsidRPr="00177C48">
        <w:rPr>
          <w:rFonts w:ascii="宋体" w:eastAsia="宋体" w:hAnsi="宋体" w:cs="宋体" w:hint="eastAsia"/>
          <w:color w:val="000000"/>
          <w:kern w:val="0"/>
          <w:szCs w:val="24"/>
        </w:rPr>
        <w:t>按钮，在完成某些操作后再显示允许的</w:t>
      </w:r>
      <w:r w:rsidRPr="00177C48">
        <w:rPr>
          <w:rFonts w:ascii="宋体" w:eastAsia="宋体" w:hAnsi="Times New Roman" w:cs="宋体" w:hint="eastAsia"/>
          <w:color w:val="000000"/>
          <w:kern w:val="0"/>
          <w:szCs w:val="24"/>
        </w:rPr>
        <w:t>“</w:t>
      </w:r>
      <w:r w:rsidRPr="00177C48">
        <w:rPr>
          <w:rFonts w:ascii="宋体" w:eastAsia="宋体" w:hAnsi="宋体" w:cs="宋体" w:hint="eastAsia"/>
          <w:color w:val="000000"/>
          <w:kern w:val="0"/>
          <w:szCs w:val="24"/>
        </w:rPr>
        <w:t>完成</w:t>
      </w:r>
      <w:r w:rsidRPr="00177C48">
        <w:rPr>
          <w:rFonts w:ascii="宋体" w:eastAsia="宋体" w:hAnsi="Times New Roman" w:cs="宋体" w:hint="eastAsia"/>
          <w:color w:val="000000"/>
          <w:kern w:val="0"/>
          <w:szCs w:val="24"/>
        </w:rPr>
        <w:t>”</w:t>
      </w:r>
      <w:r w:rsidRPr="00177C48">
        <w:rPr>
          <w:rFonts w:ascii="宋体" w:eastAsia="宋体" w:hAnsi="宋体" w:cs="宋体" w:hint="eastAsia"/>
          <w:color w:val="000000"/>
          <w:kern w:val="0"/>
          <w:szCs w:val="24"/>
        </w:rPr>
        <w:t>按钮。</w:t>
      </w:r>
      <w:r w:rsidRPr="00177C48">
        <w:rPr>
          <w:rFonts w:ascii="宋体" w:eastAsia="宋体" w:hAnsi="宋体" w:cs="宋体"/>
          <w:color w:val="000000"/>
          <w:kern w:val="0"/>
          <w:szCs w:val="24"/>
        </w:rPr>
        <w:t xml:space="preserve"> </w:t>
      </w:r>
    </w:p>
    <w:p w:rsidR="00177C48" w:rsidRPr="00177C48" w:rsidRDefault="00177C48" w:rsidP="00177C48">
      <w:pPr>
        <w:widowControl/>
        <w:spacing w:before="100" w:beforeAutospacing="1" w:after="100" w:afterAutospacing="1"/>
        <w:jc w:val="left"/>
        <w:rPr>
          <w:rFonts w:ascii="宋体" w:eastAsia="宋体" w:hAnsi="Times New Roman" w:cs="宋体"/>
          <w:color w:val="02029E"/>
          <w:kern w:val="0"/>
          <w:sz w:val="24"/>
          <w:szCs w:val="24"/>
        </w:rPr>
      </w:pPr>
      <w:r w:rsidRPr="00177C48">
        <w:rPr>
          <w:rFonts w:ascii="宋体" w:eastAsia="宋体" w:hAnsi="宋体" w:cs="宋体" w:hint="eastAsia"/>
          <w:color w:val="000000"/>
          <w:kern w:val="0"/>
          <w:szCs w:val="21"/>
        </w:rPr>
        <w:t>在使用向导对话框时可以通过重载一些函数来达到控制的目的：</w:t>
      </w:r>
      <w:r w:rsidRPr="00177C48">
        <w:rPr>
          <w:rFonts w:ascii="宋体" w:eastAsia="宋体" w:hAnsi="宋体" w:cs="宋体"/>
          <w:color w:val="000000"/>
          <w:kern w:val="0"/>
          <w:szCs w:val="21"/>
        </w:rPr>
        <w:t xml:space="preserve"> </w:t>
      </w:r>
    </w:p>
    <w:p w:rsidR="00177C48" w:rsidRPr="00177C48" w:rsidRDefault="00177C48" w:rsidP="00177C48">
      <w:pPr>
        <w:widowControl/>
        <w:numPr>
          <w:ilvl w:val="0"/>
          <w:numId w:val="43"/>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color w:val="000000"/>
          <w:kern w:val="0"/>
          <w:szCs w:val="21"/>
        </w:rPr>
        <w:t xml:space="preserve">void CPropertyPage::OnWizardBack() </w:t>
      </w:r>
      <w:r w:rsidRPr="00177C48">
        <w:rPr>
          <w:rFonts w:ascii="宋体" w:eastAsia="宋体" w:hAnsi="宋体" w:cs="宋体" w:hint="eastAsia"/>
          <w:color w:val="000000"/>
          <w:kern w:val="0"/>
          <w:szCs w:val="21"/>
        </w:rPr>
        <w:t>按下了</w:t>
      </w:r>
      <w:r w:rsidRPr="00177C48">
        <w:rPr>
          <w:rFonts w:ascii="宋体" w:eastAsia="宋体" w:hAnsi="Times New Roman" w:cs="宋体" w:hint="eastAsia"/>
          <w:color w:val="000000"/>
          <w:kern w:val="0"/>
          <w:szCs w:val="21"/>
        </w:rPr>
        <w:t>“</w:t>
      </w:r>
      <w:r w:rsidRPr="00177C48">
        <w:rPr>
          <w:rFonts w:ascii="宋体" w:eastAsia="宋体" w:hAnsi="宋体" w:cs="宋体" w:hint="eastAsia"/>
          <w:color w:val="000000"/>
          <w:kern w:val="0"/>
          <w:szCs w:val="21"/>
        </w:rPr>
        <w:t>上一步</w:t>
      </w:r>
      <w:r w:rsidRPr="00177C48">
        <w:rPr>
          <w:rFonts w:ascii="宋体" w:eastAsia="宋体" w:hAnsi="Times New Roman" w:cs="宋体" w:hint="eastAsia"/>
          <w:color w:val="000000"/>
          <w:kern w:val="0"/>
          <w:szCs w:val="21"/>
        </w:rPr>
        <w:t>”</w:t>
      </w:r>
      <w:r w:rsidRPr="00177C48">
        <w:rPr>
          <w:rFonts w:ascii="宋体" w:eastAsia="宋体" w:hAnsi="宋体" w:cs="宋体" w:hint="eastAsia"/>
          <w:color w:val="000000"/>
          <w:kern w:val="0"/>
          <w:szCs w:val="21"/>
        </w:rPr>
        <w:t>按钮。返回</w:t>
      </w:r>
      <w:r w:rsidRPr="00177C48">
        <w:rPr>
          <w:rFonts w:ascii="宋体" w:eastAsia="宋体" w:hAnsi="Times New Roman" w:cs="宋体"/>
          <w:color w:val="000000"/>
          <w:kern w:val="0"/>
          <w:szCs w:val="21"/>
        </w:rPr>
        <w:t>0</w:t>
      </w:r>
      <w:r w:rsidRPr="00177C48">
        <w:rPr>
          <w:rFonts w:ascii="宋体" w:eastAsia="宋体" w:hAnsi="宋体" w:cs="宋体" w:hint="eastAsia"/>
          <w:color w:val="000000"/>
          <w:kern w:val="0"/>
          <w:szCs w:val="21"/>
        </w:rPr>
        <w:t>表示有系统决定需要显示的页面，</w:t>
      </w:r>
      <w:r w:rsidRPr="00177C48">
        <w:rPr>
          <w:rFonts w:ascii="宋体" w:eastAsia="宋体" w:hAnsi="宋体" w:cs="宋体"/>
          <w:color w:val="000000"/>
          <w:kern w:val="0"/>
          <w:szCs w:val="21"/>
        </w:rPr>
        <w:t>-1</w:t>
      </w:r>
      <w:r w:rsidRPr="00177C48">
        <w:rPr>
          <w:rFonts w:ascii="宋体" w:eastAsia="宋体" w:hAnsi="宋体" w:cs="宋体" w:hint="eastAsia"/>
          <w:color w:val="000000"/>
          <w:kern w:val="0"/>
          <w:szCs w:val="21"/>
        </w:rPr>
        <w:t>表示禁止页面转换，如果希望显示一个特定的页面需要返回该页面的</w:t>
      </w:r>
      <w:r w:rsidRPr="00177C48">
        <w:rPr>
          <w:rFonts w:ascii="宋体" w:eastAsia="宋体" w:hAnsi="宋体" w:cs="宋体"/>
          <w:color w:val="000000"/>
          <w:kern w:val="0"/>
          <w:szCs w:val="21"/>
        </w:rPr>
        <w:t>ID</w:t>
      </w:r>
      <w:r w:rsidRPr="00177C48">
        <w:rPr>
          <w:rFonts w:ascii="宋体" w:eastAsia="宋体" w:hAnsi="宋体" w:cs="宋体" w:hint="eastAsia"/>
          <w:color w:val="000000"/>
          <w:kern w:val="0"/>
          <w:szCs w:val="21"/>
        </w:rPr>
        <w:t>号。</w:t>
      </w:r>
      <w:r w:rsidRPr="00177C48">
        <w:rPr>
          <w:rFonts w:ascii="宋体" w:eastAsia="宋体" w:hAnsi="宋体" w:cs="宋体"/>
          <w:color w:val="000000"/>
          <w:kern w:val="0"/>
          <w:szCs w:val="21"/>
        </w:rPr>
        <w:t xml:space="preserve"> </w:t>
      </w:r>
    </w:p>
    <w:p w:rsidR="00177C48" w:rsidRPr="00177C48" w:rsidRDefault="00177C48" w:rsidP="00177C48">
      <w:pPr>
        <w:widowControl/>
        <w:numPr>
          <w:ilvl w:val="0"/>
          <w:numId w:val="43"/>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color w:val="000000"/>
          <w:kern w:val="0"/>
          <w:szCs w:val="21"/>
        </w:rPr>
        <w:t xml:space="preserve">void CPropertyPage::OnOnWizardNext() </w:t>
      </w:r>
      <w:r w:rsidRPr="00177C48">
        <w:rPr>
          <w:rFonts w:ascii="宋体" w:eastAsia="宋体" w:hAnsi="宋体" w:cs="宋体" w:hint="eastAsia"/>
          <w:color w:val="000000"/>
          <w:kern w:val="0"/>
          <w:szCs w:val="21"/>
        </w:rPr>
        <w:t>按下了</w:t>
      </w:r>
      <w:r w:rsidRPr="00177C48">
        <w:rPr>
          <w:rFonts w:ascii="宋体" w:eastAsia="宋体" w:hAnsi="Times New Roman" w:cs="宋体" w:hint="eastAsia"/>
          <w:color w:val="000000"/>
          <w:kern w:val="0"/>
          <w:szCs w:val="21"/>
        </w:rPr>
        <w:t>“</w:t>
      </w:r>
      <w:r w:rsidRPr="00177C48">
        <w:rPr>
          <w:rFonts w:ascii="宋体" w:eastAsia="宋体" w:hAnsi="宋体" w:cs="宋体" w:hint="eastAsia"/>
          <w:color w:val="000000"/>
          <w:kern w:val="0"/>
          <w:szCs w:val="21"/>
        </w:rPr>
        <w:t>下一步</w:t>
      </w:r>
      <w:r w:rsidRPr="00177C48">
        <w:rPr>
          <w:rFonts w:ascii="宋体" w:eastAsia="宋体" w:hAnsi="Times New Roman" w:cs="宋体" w:hint="eastAsia"/>
          <w:color w:val="000000"/>
          <w:kern w:val="0"/>
          <w:szCs w:val="21"/>
        </w:rPr>
        <w:t>”</w:t>
      </w:r>
      <w:r w:rsidRPr="00177C48">
        <w:rPr>
          <w:rFonts w:ascii="宋体" w:eastAsia="宋体" w:hAnsi="宋体" w:cs="宋体" w:hint="eastAsia"/>
          <w:color w:val="000000"/>
          <w:kern w:val="0"/>
          <w:szCs w:val="21"/>
        </w:rPr>
        <w:t>按钮。返回值含义与</w:t>
      </w:r>
      <w:r w:rsidRPr="00177C48">
        <w:rPr>
          <w:rFonts w:ascii="宋体" w:eastAsia="宋体" w:hAnsi="宋体" w:cs="宋体"/>
          <w:color w:val="000000"/>
          <w:kern w:val="0"/>
          <w:szCs w:val="21"/>
        </w:rPr>
        <w:t>void CPropertyPage::OnWizardBack()</w:t>
      </w:r>
      <w:r w:rsidRPr="00177C48">
        <w:rPr>
          <w:rFonts w:ascii="宋体" w:eastAsia="宋体" w:hAnsi="宋体" w:cs="宋体" w:hint="eastAsia"/>
          <w:color w:val="000000"/>
          <w:kern w:val="0"/>
          <w:szCs w:val="21"/>
        </w:rPr>
        <w:t>相同。</w:t>
      </w:r>
      <w:r w:rsidRPr="00177C48">
        <w:rPr>
          <w:rFonts w:ascii="宋体" w:eastAsia="宋体" w:hAnsi="宋体" w:cs="宋体"/>
          <w:color w:val="000000"/>
          <w:kern w:val="0"/>
          <w:szCs w:val="21"/>
        </w:rPr>
        <w:t xml:space="preserve"> </w:t>
      </w:r>
    </w:p>
    <w:p w:rsidR="00177C48" w:rsidRPr="00177C48" w:rsidRDefault="00177C48" w:rsidP="00177C48">
      <w:pPr>
        <w:widowControl/>
        <w:numPr>
          <w:ilvl w:val="0"/>
          <w:numId w:val="43"/>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color w:val="000000"/>
          <w:kern w:val="0"/>
          <w:szCs w:val="21"/>
        </w:rPr>
        <w:t xml:space="preserve">void CPropertyPage::OnWizardFinish() </w:t>
      </w:r>
      <w:r w:rsidRPr="00177C48">
        <w:rPr>
          <w:rFonts w:ascii="宋体" w:eastAsia="宋体" w:hAnsi="宋体" w:cs="宋体" w:hint="eastAsia"/>
          <w:color w:val="000000"/>
          <w:kern w:val="0"/>
          <w:szCs w:val="21"/>
        </w:rPr>
        <w:t>按下了</w:t>
      </w:r>
      <w:r w:rsidRPr="00177C48">
        <w:rPr>
          <w:rFonts w:ascii="宋体" w:eastAsia="宋体" w:hAnsi="Times New Roman" w:cs="宋体" w:hint="eastAsia"/>
          <w:color w:val="000000"/>
          <w:kern w:val="0"/>
          <w:szCs w:val="21"/>
        </w:rPr>
        <w:t>“</w:t>
      </w:r>
      <w:r w:rsidRPr="00177C48">
        <w:rPr>
          <w:rFonts w:ascii="宋体" w:eastAsia="宋体" w:hAnsi="宋体" w:cs="宋体" w:hint="eastAsia"/>
          <w:color w:val="000000"/>
          <w:kern w:val="0"/>
          <w:szCs w:val="21"/>
        </w:rPr>
        <w:t>完成</w:t>
      </w:r>
      <w:r w:rsidRPr="00177C48">
        <w:rPr>
          <w:rFonts w:ascii="宋体" w:eastAsia="宋体" w:hAnsi="Times New Roman" w:cs="宋体" w:hint="eastAsia"/>
          <w:color w:val="000000"/>
          <w:kern w:val="0"/>
          <w:szCs w:val="21"/>
        </w:rPr>
        <w:t>”</w:t>
      </w:r>
      <w:r w:rsidRPr="00177C48">
        <w:rPr>
          <w:rFonts w:ascii="宋体" w:eastAsia="宋体" w:hAnsi="宋体" w:cs="宋体" w:hint="eastAsia"/>
          <w:color w:val="000000"/>
          <w:kern w:val="0"/>
          <w:szCs w:val="21"/>
        </w:rPr>
        <w:t>按钮。返回</w:t>
      </w:r>
      <w:r w:rsidRPr="00177C48">
        <w:rPr>
          <w:rFonts w:ascii="宋体" w:eastAsia="宋体" w:hAnsi="宋体" w:cs="宋体"/>
          <w:color w:val="000000"/>
          <w:kern w:val="0"/>
          <w:szCs w:val="21"/>
        </w:rPr>
        <w:t>FALSE</w:t>
      </w:r>
      <w:r w:rsidRPr="00177C48">
        <w:rPr>
          <w:rFonts w:ascii="宋体" w:eastAsia="宋体" w:hAnsi="宋体" w:cs="宋体" w:hint="eastAsia"/>
          <w:color w:val="000000"/>
          <w:kern w:val="0"/>
          <w:szCs w:val="21"/>
        </w:rPr>
        <w:t>表示不允许继续，否则返回</w:t>
      </w:r>
      <w:r w:rsidRPr="00177C48">
        <w:rPr>
          <w:rFonts w:ascii="宋体" w:eastAsia="宋体" w:hAnsi="宋体" w:cs="宋体"/>
          <w:color w:val="000000"/>
          <w:kern w:val="0"/>
          <w:szCs w:val="21"/>
        </w:rPr>
        <w:t>TRUE</w:t>
      </w:r>
      <w:r w:rsidRPr="00177C48">
        <w:rPr>
          <w:rFonts w:ascii="宋体" w:eastAsia="宋体" w:hAnsi="宋体" w:cs="宋体" w:hint="eastAsia"/>
          <w:color w:val="000000"/>
          <w:kern w:val="0"/>
          <w:szCs w:val="21"/>
        </w:rPr>
        <w:t>向导对话框将被结束。</w:t>
      </w:r>
      <w:r w:rsidRPr="00177C48">
        <w:rPr>
          <w:rFonts w:ascii="宋体" w:eastAsia="宋体" w:hAnsi="宋体" w:cs="宋体"/>
          <w:color w:val="000000"/>
          <w:kern w:val="0"/>
          <w:szCs w:val="21"/>
        </w:rPr>
        <w:t xml:space="preserve"> </w:t>
      </w:r>
    </w:p>
    <w:p w:rsidR="00177C48" w:rsidRPr="00177C48" w:rsidRDefault="00177C48" w:rsidP="00177C48">
      <w:pPr>
        <w:widowControl/>
        <w:jc w:val="left"/>
        <w:rPr>
          <w:rFonts w:ascii="宋体" w:eastAsia="宋体" w:hAnsi="Times New Roman" w:cs="宋体"/>
          <w:color w:val="02029E"/>
          <w:kern w:val="0"/>
          <w:szCs w:val="24"/>
        </w:rPr>
      </w:pPr>
      <w:r w:rsidRPr="00177C48">
        <w:rPr>
          <w:rFonts w:ascii="宋体" w:eastAsia="宋体" w:hAnsi="宋体" w:cs="宋体" w:hint="eastAsia"/>
          <w:color w:val="000000"/>
          <w:kern w:val="0"/>
          <w:szCs w:val="24"/>
        </w:rPr>
        <w:t>在向导对话框的</w:t>
      </w:r>
      <w:r w:rsidRPr="00177C48">
        <w:rPr>
          <w:rFonts w:ascii="宋体" w:eastAsia="宋体" w:hAnsi="宋体" w:cs="宋体"/>
          <w:color w:val="000000"/>
          <w:kern w:val="0"/>
          <w:szCs w:val="24"/>
        </w:rPr>
        <w:t>DoModal()</w:t>
      </w:r>
      <w:r w:rsidRPr="00177C48">
        <w:rPr>
          <w:rFonts w:ascii="宋体" w:eastAsia="宋体" w:hAnsi="宋体" w:cs="宋体" w:hint="eastAsia"/>
          <w:color w:val="000000"/>
          <w:kern w:val="0"/>
          <w:szCs w:val="24"/>
        </w:rPr>
        <w:t>返回值为</w:t>
      </w:r>
      <w:r w:rsidRPr="00177C48">
        <w:rPr>
          <w:rFonts w:ascii="宋体" w:eastAsia="宋体" w:hAnsi="宋体" w:cs="宋体"/>
          <w:color w:val="000000"/>
          <w:kern w:val="0"/>
          <w:szCs w:val="24"/>
        </w:rPr>
        <w:t>ID_WIZFINISH</w:t>
      </w:r>
      <w:r w:rsidRPr="00177C48">
        <w:rPr>
          <w:rFonts w:ascii="宋体" w:eastAsia="宋体" w:hAnsi="宋体" w:cs="宋体" w:hint="eastAsia"/>
          <w:color w:val="000000"/>
          <w:kern w:val="0"/>
          <w:szCs w:val="24"/>
        </w:rPr>
        <w:t>或</w:t>
      </w:r>
      <w:r w:rsidRPr="00177C48">
        <w:rPr>
          <w:rFonts w:ascii="宋体" w:eastAsia="宋体" w:hAnsi="宋体" w:cs="宋体"/>
          <w:color w:val="000000"/>
          <w:kern w:val="0"/>
          <w:szCs w:val="24"/>
        </w:rPr>
        <w:t>IDCANCEL</w:t>
      </w:r>
      <w:r w:rsidRPr="00177C48">
        <w:rPr>
          <w:rFonts w:ascii="宋体" w:eastAsia="宋体" w:hAnsi="宋体" w:cs="宋体" w:hint="eastAsia"/>
          <w:color w:val="000000"/>
          <w:kern w:val="0"/>
          <w:szCs w:val="24"/>
        </w:rPr>
        <w:t>。下面的代码演示了如何创建并使用向导对话框：</w:t>
      </w:r>
      <w:r w:rsidRPr="00177C48">
        <w:rPr>
          <w:rFonts w:ascii="宋体" w:eastAsia="宋体" w:hAnsi="宋体" w:cs="宋体"/>
          <w:color w:val="000000"/>
          <w:kern w:val="0"/>
          <w:szCs w:val="24"/>
        </w:rPr>
        <w:t xml:space="preserve"> </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宋体" w:cs="宋体"/>
          <w:color w:val="000000"/>
          <w:kern w:val="0"/>
          <w:szCs w:val="21"/>
        </w:rPr>
        <w:t>//</w:t>
      </w:r>
      <w:r w:rsidRPr="00177C48">
        <w:rPr>
          <w:rFonts w:ascii="宋体" w:eastAsia="宋体" w:hAnsi="宋体" w:cs="宋体" w:hint="eastAsia"/>
          <w:color w:val="000000"/>
          <w:kern w:val="0"/>
          <w:szCs w:val="21"/>
        </w:rPr>
        <w:t>创建有模式向导对话框</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 xml:space="preserve">void CMy56_s1Dlg::OnWiz() </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CSheet sheet;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sheet.SetWizardMode();</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int iRet=sheet.DoModal();//</w:t>
      </w:r>
      <w:r w:rsidRPr="00177C48">
        <w:rPr>
          <w:rFonts w:ascii="宋体" w:eastAsia="宋体" w:hAnsi="宋体" w:cs="宋体" w:hint="eastAsia"/>
          <w:color w:val="000000"/>
          <w:kern w:val="0"/>
          <w:szCs w:val="21"/>
        </w:rPr>
        <w:t>返回</w:t>
      </w:r>
      <w:r w:rsidRPr="00177C48">
        <w:rPr>
          <w:rFonts w:ascii="宋体" w:eastAsia="宋体" w:hAnsi="宋体" w:cs="宋体"/>
          <w:color w:val="000000"/>
          <w:kern w:val="0"/>
          <w:szCs w:val="21"/>
        </w:rPr>
        <w:t>ID_WIZFINISH</w:t>
      </w:r>
      <w:r w:rsidRPr="00177C48">
        <w:rPr>
          <w:rFonts w:ascii="宋体" w:eastAsia="宋体" w:hAnsi="宋体" w:cs="宋体" w:hint="eastAsia"/>
          <w:color w:val="000000"/>
          <w:kern w:val="0"/>
          <w:szCs w:val="21"/>
        </w:rPr>
        <w:t>或</w:t>
      </w:r>
      <w:r w:rsidRPr="00177C48">
        <w:rPr>
          <w:rFonts w:ascii="宋体" w:eastAsia="宋体" w:hAnsi="宋体" w:cs="宋体"/>
          <w:color w:val="000000"/>
          <w:kern w:val="0"/>
          <w:szCs w:val="21"/>
        </w:rPr>
        <w:t>IDCANCEL</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宋体" w:cs="宋体"/>
          <w:color w:val="000000"/>
          <w:kern w:val="0"/>
          <w:szCs w:val="21"/>
        </w:rPr>
        <w:t>//</w:t>
      </w:r>
      <w:r w:rsidRPr="00177C48">
        <w:rPr>
          <w:rFonts w:ascii="宋体" w:eastAsia="宋体" w:hAnsi="宋体" w:cs="宋体" w:hint="eastAsia"/>
          <w:color w:val="000000"/>
          <w:kern w:val="0"/>
          <w:szCs w:val="21"/>
        </w:rPr>
        <w:t>重载</w:t>
      </w:r>
      <w:r w:rsidRPr="00177C48">
        <w:rPr>
          <w:rFonts w:ascii="宋体" w:eastAsia="宋体" w:hAnsi="宋体" w:cs="宋体"/>
          <w:color w:val="000000"/>
          <w:kern w:val="0"/>
          <w:szCs w:val="21"/>
        </w:rPr>
        <w:t>BOOL CPropertyPage::OnSetActive( )</w:t>
      </w:r>
      <w:r w:rsidRPr="00177C48">
        <w:rPr>
          <w:rFonts w:ascii="宋体" w:eastAsia="宋体" w:hAnsi="宋体" w:cs="宋体" w:hint="eastAsia"/>
          <w:color w:val="000000"/>
          <w:kern w:val="0"/>
          <w:szCs w:val="21"/>
        </w:rPr>
        <w:t>来控制显示的按钮</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 xml:space="preserve">BOOL CPage1::OnSetActive() </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((CPropertySheet*)GetParent())-&gt;SetWizardButtons(PSWIZB_BACK|PSWIZB_NEXT);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return CPropertyPage::OnSetActive();</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 xml:space="preserve">BOOL CPage2::OnSetActive() </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((CPropertySheet*)GetParent())-&gt;SetWizardButtons(PSWIZB_BACK|PSWIZB_FINISH);</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return CPropertyPage::OnSetActive();</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 w:val="24"/>
          <w:szCs w:val="24"/>
        </w:rPr>
      </w:pPr>
      <w:r w:rsidRPr="00177C48">
        <w:rPr>
          <w:rFonts w:ascii="宋体" w:eastAsia="宋体" w:hAnsi="Times New Roman" w:cs="宋体"/>
          <w:color w:val="000000"/>
          <w:kern w:val="0"/>
          <w:sz w:val="24"/>
          <w:szCs w:val="24"/>
        </w:rPr>
        <w:t>}</w:t>
      </w:r>
    </w:p>
    <w:p w:rsidR="00177C48" w:rsidRPr="00177C48" w:rsidRDefault="00177C48" w:rsidP="00177C48">
      <w:pPr>
        <w:rPr>
          <w:rFonts w:ascii="Times New Roman" w:eastAsia="宋体" w:hAnsi="Times New Roman" w:cs="Times New Roman"/>
          <w:szCs w:val="24"/>
        </w:rPr>
      </w:pPr>
      <w:hyperlink r:id="rId136" w:history="1">
        <w:r w:rsidRPr="00177C48">
          <w:rPr>
            <w:rFonts w:ascii="宋体" w:eastAsia="宋体" w:hAnsi="宋体" w:cs="宋体" w:hint="eastAsia"/>
            <w:color w:val="02029E"/>
            <w:kern w:val="0"/>
            <w:szCs w:val="24"/>
            <w:u w:val="single"/>
          </w:rPr>
          <w:t>下载本节</w:t>
        </w:r>
        <w:bookmarkStart w:id="54" w:name="_Hlt262921628"/>
        <w:bookmarkStart w:id="55" w:name="_Hlt262921629"/>
        <w:r w:rsidRPr="00177C48">
          <w:rPr>
            <w:rFonts w:ascii="宋体" w:eastAsia="宋体" w:hAnsi="宋体" w:cs="宋体" w:hint="eastAsia"/>
            <w:color w:val="02029E"/>
            <w:kern w:val="0"/>
            <w:szCs w:val="24"/>
            <w:u w:val="single"/>
          </w:rPr>
          <w:t>例</w:t>
        </w:r>
        <w:bookmarkEnd w:id="54"/>
        <w:bookmarkEnd w:id="55"/>
        <w:r w:rsidRPr="00177C48">
          <w:rPr>
            <w:rFonts w:ascii="宋体" w:eastAsia="宋体" w:hAnsi="宋体" w:cs="宋体" w:hint="eastAsia"/>
            <w:color w:val="02029E"/>
            <w:kern w:val="0"/>
            <w:szCs w:val="24"/>
            <w:u w:val="single"/>
          </w:rPr>
          <w:t>子</w:t>
        </w:r>
      </w:hyperlink>
      <w:r w:rsidRPr="00177C48">
        <w:rPr>
          <w:rFonts w:ascii="宋体" w:eastAsia="宋体" w:hAnsi="宋体" w:cs="宋体" w:hint="eastAsia"/>
          <w:color w:val="000000"/>
          <w:kern w:val="0"/>
          <w:szCs w:val="24"/>
        </w:rPr>
        <w:t>。</w:t>
      </w:r>
    </w:p>
    <w:p w:rsidR="00177C48" w:rsidRPr="00177C48" w:rsidRDefault="00177C48" w:rsidP="00177C48">
      <w:pPr>
        <w:rPr>
          <w:rFonts w:ascii="Times New Roman" w:eastAsia="宋体" w:hAnsi="Times New Roman" w:cs="Times New Roman"/>
          <w:szCs w:val="24"/>
        </w:rPr>
      </w:pPr>
    </w:p>
    <w:p w:rsidR="00177C48" w:rsidRPr="00177C48" w:rsidRDefault="00177C48" w:rsidP="00177C48">
      <w:pPr>
        <w:widowControl/>
        <w:spacing w:before="100" w:beforeAutospacing="1" w:after="100" w:afterAutospacing="1"/>
        <w:ind w:firstLineChars="1133" w:firstLine="3071"/>
        <w:rPr>
          <w:rFonts w:ascii="宋体" w:eastAsia="宋体" w:hAnsi="Times New Roman" w:cs="宋体"/>
          <w:color w:val="000099"/>
          <w:kern w:val="0"/>
          <w:szCs w:val="21"/>
        </w:rPr>
      </w:pPr>
      <w:r w:rsidRPr="00177C48">
        <w:rPr>
          <w:rFonts w:ascii="宋体" w:eastAsia="宋体" w:hAnsi="宋体" w:cs="宋体"/>
          <w:b/>
          <w:bCs/>
          <w:color w:val="000099"/>
          <w:kern w:val="0"/>
          <w:sz w:val="27"/>
          <w:szCs w:val="27"/>
        </w:rPr>
        <w:t xml:space="preserve">5.7 </w:t>
      </w:r>
      <w:r w:rsidRPr="00177C48">
        <w:rPr>
          <w:rFonts w:ascii="宋体" w:eastAsia="宋体" w:hAnsi="宋体" w:cs="宋体" w:hint="eastAsia"/>
          <w:b/>
          <w:bCs/>
          <w:color w:val="000099"/>
          <w:kern w:val="0"/>
          <w:sz w:val="27"/>
          <w:szCs w:val="27"/>
        </w:rPr>
        <w:t>使用通用对话框</w:t>
      </w:r>
    </w:p>
    <w:p w:rsidR="00177C48" w:rsidRPr="00177C48" w:rsidRDefault="00177C48" w:rsidP="00177C48">
      <w:pPr>
        <w:widowControl/>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hint="eastAsia"/>
          <w:color w:val="000000"/>
          <w:kern w:val="0"/>
          <w:szCs w:val="21"/>
        </w:rPr>
        <w:lastRenderedPageBreak/>
        <w:t>在</w:t>
      </w:r>
      <w:r w:rsidRPr="00177C48">
        <w:rPr>
          <w:rFonts w:ascii="宋体" w:eastAsia="宋体" w:hAnsi="宋体" w:cs="宋体"/>
          <w:color w:val="000000"/>
          <w:kern w:val="0"/>
          <w:szCs w:val="21"/>
        </w:rPr>
        <w:t>Windows</w:t>
      </w:r>
      <w:r w:rsidRPr="00177C48">
        <w:rPr>
          <w:rFonts w:ascii="宋体" w:eastAsia="宋体" w:hAnsi="宋体" w:cs="宋体" w:hint="eastAsia"/>
          <w:color w:val="000000"/>
          <w:kern w:val="0"/>
          <w:szCs w:val="21"/>
        </w:rPr>
        <w:t>系统中提供了一些通用对话框如：文件选择对话框</w:t>
      </w:r>
      <w:hyperlink r:id="rId137" w:tgtFrame="_blank" w:history="1">
        <w:r w:rsidRPr="00177C48">
          <w:rPr>
            <w:rFonts w:ascii="宋体" w:eastAsia="宋体" w:hAnsi="宋体" w:cs="宋体" w:hint="eastAsia"/>
            <w:color w:val="02029E"/>
            <w:kern w:val="0"/>
            <w:szCs w:val="24"/>
            <w:u w:val="single"/>
          </w:rPr>
          <w:t>如</w:t>
        </w:r>
        <w:bookmarkStart w:id="56" w:name="_Hlt262921770"/>
        <w:r w:rsidRPr="00177C48">
          <w:rPr>
            <w:rFonts w:ascii="宋体" w:eastAsia="宋体" w:hAnsi="宋体" w:cs="宋体" w:hint="eastAsia"/>
            <w:color w:val="02029E"/>
            <w:kern w:val="0"/>
            <w:szCs w:val="24"/>
            <w:u w:val="single"/>
          </w:rPr>
          <w:t>图</w:t>
        </w:r>
        <w:bookmarkEnd w:id="56"/>
      </w:hyperlink>
      <w:r w:rsidRPr="00177C48">
        <w:rPr>
          <w:rFonts w:ascii="宋体" w:eastAsia="宋体" w:hAnsi="宋体" w:cs="宋体" w:hint="eastAsia"/>
          <w:color w:val="000000"/>
          <w:kern w:val="0"/>
          <w:szCs w:val="21"/>
        </w:rPr>
        <w:t>，</w:t>
      </w:r>
      <w:r w:rsidRPr="00177C48">
        <w:rPr>
          <w:rFonts w:ascii="宋体" w:eastAsia="宋体" w:hAnsi="Times New Roman" w:cs="宋体"/>
          <w:color w:val="000000"/>
          <w:kern w:val="0"/>
          <w:szCs w:val="21"/>
        </w:rPr>
        <w:br/>
      </w:r>
      <w:r w:rsidRPr="00177C48">
        <w:rPr>
          <w:rFonts w:ascii="宋体" w:eastAsia="宋体" w:hAnsi="Times New Roman" w:cs="宋体" w:hint="eastAsia"/>
          <w:noProof/>
          <w:color w:val="000000"/>
          <w:kern w:val="0"/>
          <w:szCs w:val="21"/>
        </w:rPr>
        <w:drawing>
          <wp:inline distT="0" distB="0" distL="0" distR="0">
            <wp:extent cx="4181475" cy="218122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4181475" cy="2181225"/>
                    </a:xfrm>
                    <a:prstGeom prst="rect">
                      <a:avLst/>
                    </a:prstGeom>
                    <a:noFill/>
                    <a:ln>
                      <a:noFill/>
                    </a:ln>
                  </pic:spPr>
                </pic:pic>
              </a:graphicData>
            </a:graphic>
          </wp:inline>
        </w:drawing>
      </w:r>
      <w:r w:rsidRPr="00177C48">
        <w:rPr>
          <w:rFonts w:ascii="宋体" w:eastAsia="宋体" w:hAnsi="Times New Roman" w:cs="宋体"/>
          <w:color w:val="000000"/>
          <w:kern w:val="0"/>
          <w:szCs w:val="21"/>
        </w:rPr>
        <w:br/>
      </w:r>
      <w:r w:rsidRPr="00177C48">
        <w:rPr>
          <w:rFonts w:ascii="宋体" w:eastAsia="宋体" w:hAnsi="宋体" w:cs="宋体" w:hint="eastAsia"/>
          <w:color w:val="000000"/>
          <w:kern w:val="0"/>
          <w:szCs w:val="21"/>
        </w:rPr>
        <w:t>颜色选择对话框</w:t>
      </w:r>
      <w:hyperlink r:id="rId139" w:tgtFrame="_blank" w:history="1">
        <w:r w:rsidRPr="00177C48">
          <w:rPr>
            <w:rFonts w:ascii="宋体" w:eastAsia="宋体" w:hAnsi="宋体" w:cs="宋体" w:hint="eastAsia"/>
            <w:color w:val="02029E"/>
            <w:kern w:val="0"/>
            <w:szCs w:val="24"/>
            <w:u w:val="single"/>
          </w:rPr>
          <w:t>如</w:t>
        </w:r>
        <w:bookmarkStart w:id="57" w:name="_Hlt262921798"/>
        <w:bookmarkStart w:id="58" w:name="_Hlt262921799"/>
        <w:r w:rsidRPr="00177C48">
          <w:rPr>
            <w:rFonts w:ascii="宋体" w:eastAsia="宋体" w:hAnsi="宋体" w:cs="宋体" w:hint="eastAsia"/>
            <w:color w:val="02029E"/>
            <w:kern w:val="0"/>
            <w:szCs w:val="24"/>
            <w:u w:val="single"/>
          </w:rPr>
          <w:t>图</w:t>
        </w:r>
        <w:bookmarkEnd w:id="57"/>
        <w:bookmarkEnd w:id="58"/>
      </w:hyperlink>
      <w:r w:rsidRPr="00177C48">
        <w:rPr>
          <w:rFonts w:ascii="宋体" w:eastAsia="宋体" w:hAnsi="宋体" w:cs="宋体" w:hint="eastAsia"/>
          <w:color w:val="000000"/>
          <w:kern w:val="0"/>
          <w:szCs w:val="21"/>
        </w:rPr>
        <w:t>，</w:t>
      </w:r>
      <w:r w:rsidRPr="00177C48">
        <w:rPr>
          <w:rFonts w:ascii="宋体" w:eastAsia="宋体" w:hAnsi="Times New Roman" w:cs="宋体"/>
          <w:color w:val="000000"/>
          <w:kern w:val="0"/>
          <w:szCs w:val="21"/>
        </w:rPr>
        <w:br/>
      </w:r>
      <w:r w:rsidRPr="00177C48">
        <w:rPr>
          <w:rFonts w:ascii="宋体" w:eastAsia="宋体" w:hAnsi="Times New Roman" w:cs="宋体" w:hint="eastAsia"/>
          <w:noProof/>
          <w:color w:val="000000"/>
          <w:kern w:val="0"/>
          <w:szCs w:val="21"/>
        </w:rPr>
        <w:drawing>
          <wp:inline distT="0" distB="0" distL="0" distR="0">
            <wp:extent cx="4676775" cy="30575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4676775" cy="3057525"/>
                    </a:xfrm>
                    <a:prstGeom prst="rect">
                      <a:avLst/>
                    </a:prstGeom>
                    <a:noFill/>
                    <a:ln>
                      <a:noFill/>
                    </a:ln>
                  </pic:spPr>
                </pic:pic>
              </a:graphicData>
            </a:graphic>
          </wp:inline>
        </w:drawing>
      </w:r>
      <w:r w:rsidRPr="00177C48">
        <w:rPr>
          <w:rFonts w:ascii="宋体" w:eastAsia="宋体" w:hAnsi="Times New Roman" w:cs="宋体"/>
          <w:color w:val="000000"/>
          <w:kern w:val="0"/>
          <w:szCs w:val="21"/>
        </w:rPr>
        <w:br/>
      </w:r>
      <w:r w:rsidRPr="00177C48">
        <w:rPr>
          <w:rFonts w:ascii="宋体" w:eastAsia="宋体" w:hAnsi="宋体" w:cs="宋体" w:hint="eastAsia"/>
          <w:color w:val="000000"/>
          <w:kern w:val="0"/>
          <w:szCs w:val="21"/>
        </w:rPr>
        <w:t>字体选择对话框</w:t>
      </w:r>
      <w:hyperlink r:id="rId141" w:tgtFrame="_blank" w:history="1">
        <w:r w:rsidRPr="00177C48">
          <w:rPr>
            <w:rFonts w:ascii="宋体" w:eastAsia="宋体" w:hAnsi="宋体" w:cs="宋体" w:hint="eastAsia"/>
            <w:color w:val="02029E"/>
            <w:kern w:val="0"/>
            <w:szCs w:val="24"/>
            <w:u w:val="single"/>
          </w:rPr>
          <w:t>如</w:t>
        </w:r>
        <w:bookmarkStart w:id="59" w:name="_Hlt262921823"/>
        <w:bookmarkStart w:id="60" w:name="_Hlt262921824"/>
        <w:r w:rsidRPr="00177C48">
          <w:rPr>
            <w:rFonts w:ascii="宋体" w:eastAsia="宋体" w:hAnsi="宋体" w:cs="宋体" w:hint="eastAsia"/>
            <w:color w:val="02029E"/>
            <w:kern w:val="0"/>
            <w:szCs w:val="24"/>
            <w:u w:val="single"/>
          </w:rPr>
          <w:t>图</w:t>
        </w:r>
        <w:bookmarkEnd w:id="59"/>
        <w:bookmarkEnd w:id="60"/>
      </w:hyperlink>
      <w:r w:rsidRPr="00177C48">
        <w:rPr>
          <w:rFonts w:ascii="宋体" w:eastAsia="宋体" w:hAnsi="宋体" w:cs="宋体" w:hint="eastAsia"/>
          <w:color w:val="000000"/>
          <w:kern w:val="0"/>
          <w:szCs w:val="21"/>
        </w:rPr>
        <w:t>。</w:t>
      </w:r>
      <w:r w:rsidRPr="00177C48">
        <w:rPr>
          <w:rFonts w:ascii="宋体" w:eastAsia="宋体" w:hAnsi="Times New Roman" w:cs="宋体"/>
          <w:color w:val="000000"/>
          <w:kern w:val="0"/>
          <w:szCs w:val="21"/>
        </w:rPr>
        <w:br/>
      </w:r>
      <w:r w:rsidRPr="00177C48">
        <w:rPr>
          <w:rFonts w:ascii="宋体" w:eastAsia="宋体" w:hAnsi="Times New Roman" w:cs="宋体" w:hint="eastAsia"/>
          <w:noProof/>
          <w:color w:val="000000"/>
          <w:kern w:val="0"/>
          <w:szCs w:val="21"/>
        </w:rPr>
        <w:drawing>
          <wp:inline distT="0" distB="0" distL="0" distR="0">
            <wp:extent cx="3914775" cy="29051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3914775" cy="2905125"/>
                    </a:xfrm>
                    <a:prstGeom prst="rect">
                      <a:avLst/>
                    </a:prstGeom>
                    <a:noFill/>
                    <a:ln>
                      <a:noFill/>
                    </a:ln>
                  </pic:spPr>
                </pic:pic>
              </a:graphicData>
            </a:graphic>
          </wp:inline>
        </w:drawing>
      </w:r>
      <w:r w:rsidRPr="00177C48">
        <w:rPr>
          <w:rFonts w:ascii="宋体" w:eastAsia="宋体" w:hAnsi="Times New Roman" w:cs="宋体"/>
          <w:color w:val="000000"/>
          <w:kern w:val="0"/>
          <w:szCs w:val="21"/>
        </w:rPr>
        <w:br/>
      </w:r>
      <w:r w:rsidRPr="00177C48">
        <w:rPr>
          <w:rFonts w:ascii="宋体" w:eastAsia="宋体" w:hAnsi="宋体" w:cs="宋体" w:hint="eastAsia"/>
          <w:color w:val="000000"/>
          <w:kern w:val="0"/>
          <w:szCs w:val="21"/>
        </w:rPr>
        <w:lastRenderedPageBreak/>
        <w:t>在</w:t>
      </w:r>
      <w:r w:rsidRPr="00177C48">
        <w:rPr>
          <w:rFonts w:ascii="宋体" w:eastAsia="宋体" w:hAnsi="宋体" w:cs="宋体"/>
          <w:color w:val="000000"/>
          <w:kern w:val="0"/>
          <w:szCs w:val="21"/>
        </w:rPr>
        <w:t>MFC</w:t>
      </w:r>
      <w:r w:rsidRPr="00177C48">
        <w:rPr>
          <w:rFonts w:ascii="宋体" w:eastAsia="宋体" w:hAnsi="宋体" w:cs="宋体" w:hint="eastAsia"/>
          <w:color w:val="000000"/>
          <w:kern w:val="0"/>
          <w:szCs w:val="21"/>
        </w:rPr>
        <w:t>中使用</w:t>
      </w:r>
      <w:r w:rsidRPr="00177C48">
        <w:rPr>
          <w:rFonts w:ascii="宋体" w:eastAsia="宋体" w:hAnsi="宋体" w:cs="宋体"/>
          <w:color w:val="000000"/>
          <w:kern w:val="0"/>
          <w:szCs w:val="21"/>
        </w:rPr>
        <w:t>CFileDialog</w:t>
      </w:r>
      <w:r w:rsidRPr="00177C48">
        <w:rPr>
          <w:rFonts w:ascii="宋体" w:eastAsia="宋体" w:hAnsi="宋体" w:cs="宋体" w:hint="eastAsia"/>
          <w:color w:val="000000"/>
          <w:kern w:val="0"/>
          <w:szCs w:val="21"/>
        </w:rPr>
        <w:t>，</w:t>
      </w:r>
      <w:r w:rsidRPr="00177C48">
        <w:rPr>
          <w:rFonts w:ascii="宋体" w:eastAsia="宋体" w:hAnsi="宋体" w:cs="宋体"/>
          <w:color w:val="000000"/>
          <w:kern w:val="0"/>
          <w:szCs w:val="21"/>
        </w:rPr>
        <w:t>CColorDialog</w:t>
      </w:r>
      <w:r w:rsidRPr="00177C48">
        <w:rPr>
          <w:rFonts w:ascii="宋体" w:eastAsia="宋体" w:hAnsi="宋体" w:cs="宋体" w:hint="eastAsia"/>
          <w:color w:val="000000"/>
          <w:kern w:val="0"/>
          <w:szCs w:val="21"/>
        </w:rPr>
        <w:t>，</w:t>
      </w:r>
      <w:r w:rsidRPr="00177C48">
        <w:rPr>
          <w:rFonts w:ascii="宋体" w:eastAsia="宋体" w:hAnsi="宋体" w:cs="宋体"/>
          <w:color w:val="000000"/>
          <w:kern w:val="0"/>
          <w:szCs w:val="21"/>
        </w:rPr>
        <w:t>CFontDialog</w:t>
      </w:r>
      <w:r w:rsidRPr="00177C48">
        <w:rPr>
          <w:rFonts w:ascii="宋体" w:eastAsia="宋体" w:hAnsi="宋体" w:cs="宋体" w:hint="eastAsia"/>
          <w:color w:val="000000"/>
          <w:kern w:val="0"/>
          <w:szCs w:val="21"/>
        </w:rPr>
        <w:t>来表示。一般来讲你不需要派生新的类，因为基类已经提供了常用的功能。而且在创建并等待对话框结束后你可以通过成员函数得到用户在对话框中的选择。</w:t>
      </w:r>
      <w:r w:rsidRPr="00177C48">
        <w:rPr>
          <w:rFonts w:ascii="宋体" w:eastAsia="宋体" w:hAnsi="宋体" w:cs="宋体"/>
          <w:color w:val="000000"/>
          <w:kern w:val="0"/>
          <w:szCs w:val="21"/>
        </w:rPr>
        <w:t xml:space="preserve"> </w:t>
      </w:r>
    </w:p>
    <w:p w:rsidR="00177C48" w:rsidRPr="00177C48" w:rsidRDefault="00177C48" w:rsidP="00177C48">
      <w:pPr>
        <w:widowControl/>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b/>
          <w:bCs/>
          <w:color w:val="000000"/>
          <w:kern w:val="0"/>
          <w:szCs w:val="21"/>
        </w:rPr>
        <w:t>CFileDialog</w:t>
      </w:r>
      <w:r w:rsidRPr="00177C48">
        <w:rPr>
          <w:rFonts w:ascii="宋体" w:eastAsia="宋体" w:hAnsi="宋体" w:cs="宋体" w:hint="eastAsia"/>
          <w:b/>
          <w:bCs/>
          <w:color w:val="000000"/>
          <w:kern w:val="0"/>
          <w:szCs w:val="21"/>
        </w:rPr>
        <w:t>文件选择对话框的使用</w:t>
      </w:r>
      <w:r w:rsidRPr="00177C48">
        <w:rPr>
          <w:rFonts w:ascii="宋体" w:eastAsia="宋体" w:hAnsi="宋体" w:cs="宋体" w:hint="eastAsia"/>
          <w:color w:val="000000"/>
          <w:kern w:val="0"/>
          <w:szCs w:val="21"/>
        </w:rPr>
        <w:t>：首先构造一个对象并提供相应的参数，构造函数原型如下：</w:t>
      </w:r>
      <w:r w:rsidRPr="00177C48">
        <w:rPr>
          <w:rFonts w:ascii="宋体" w:eastAsia="宋体" w:hAnsi="Times New Roman" w:cs="宋体"/>
          <w:color w:val="000000"/>
          <w:kern w:val="0"/>
          <w:szCs w:val="21"/>
        </w:rPr>
        <w:br/>
      </w:r>
      <w:r w:rsidRPr="00177C48">
        <w:rPr>
          <w:rFonts w:ascii="宋体" w:eastAsia="宋体" w:hAnsi="宋体" w:cs="宋体"/>
          <w:color w:val="000000"/>
          <w:kern w:val="0"/>
          <w:szCs w:val="21"/>
        </w:rPr>
        <w:t>CFileDialog::CFileDialog( BOOL bOpenFileDialog, LPCTSTR lpszDefExt = NULL, LPCTSTR lpszFileName = NULL, DWORD dwFlags = OFN_HIDEREADONLY | OFN_OVERWRITEPROMPT, LPCTSTR lpszFilter = NULL, CWnd* pParentWnd = NULL );</w:t>
      </w:r>
      <w:r w:rsidRPr="00177C48">
        <w:rPr>
          <w:rFonts w:ascii="宋体" w:eastAsia="宋体" w:hAnsi="宋体" w:cs="宋体" w:hint="eastAsia"/>
          <w:color w:val="000000"/>
          <w:kern w:val="0"/>
          <w:szCs w:val="21"/>
        </w:rPr>
        <w:t>参数意义如下：</w:t>
      </w:r>
      <w:r w:rsidRPr="00177C48">
        <w:rPr>
          <w:rFonts w:ascii="宋体" w:eastAsia="宋体" w:hAnsi="宋体" w:cs="宋体"/>
          <w:color w:val="000000"/>
          <w:kern w:val="0"/>
          <w:szCs w:val="21"/>
        </w:rPr>
        <w:t xml:space="preserve"> </w:t>
      </w:r>
    </w:p>
    <w:p w:rsidR="00177C48" w:rsidRPr="00177C48" w:rsidRDefault="00177C48" w:rsidP="00177C48">
      <w:pPr>
        <w:widowControl/>
        <w:numPr>
          <w:ilvl w:val="0"/>
          <w:numId w:val="44"/>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color w:val="000000"/>
          <w:kern w:val="0"/>
          <w:szCs w:val="21"/>
        </w:rPr>
        <w:t xml:space="preserve">bOpenFileDialog </w:t>
      </w:r>
      <w:r w:rsidRPr="00177C48">
        <w:rPr>
          <w:rFonts w:ascii="宋体" w:eastAsia="宋体" w:hAnsi="宋体" w:cs="宋体" w:hint="eastAsia"/>
          <w:color w:val="000000"/>
          <w:kern w:val="0"/>
          <w:szCs w:val="21"/>
        </w:rPr>
        <w:t>为</w:t>
      </w:r>
      <w:r w:rsidRPr="00177C48">
        <w:rPr>
          <w:rFonts w:ascii="宋体" w:eastAsia="宋体" w:hAnsi="宋体" w:cs="宋体"/>
          <w:color w:val="000000"/>
          <w:kern w:val="0"/>
          <w:szCs w:val="21"/>
        </w:rPr>
        <w:t>TRUE</w:t>
      </w:r>
      <w:r w:rsidRPr="00177C48">
        <w:rPr>
          <w:rFonts w:ascii="宋体" w:eastAsia="宋体" w:hAnsi="宋体" w:cs="宋体" w:hint="eastAsia"/>
          <w:color w:val="000000"/>
          <w:kern w:val="0"/>
          <w:szCs w:val="21"/>
        </w:rPr>
        <w:t>则显示打开对话框，为</w:t>
      </w:r>
      <w:r w:rsidRPr="00177C48">
        <w:rPr>
          <w:rFonts w:ascii="宋体" w:eastAsia="宋体" w:hAnsi="宋体" w:cs="宋体"/>
          <w:color w:val="000000"/>
          <w:kern w:val="0"/>
          <w:szCs w:val="21"/>
        </w:rPr>
        <w:t>FALSE</w:t>
      </w:r>
      <w:r w:rsidRPr="00177C48">
        <w:rPr>
          <w:rFonts w:ascii="宋体" w:eastAsia="宋体" w:hAnsi="宋体" w:cs="宋体" w:hint="eastAsia"/>
          <w:color w:val="000000"/>
          <w:kern w:val="0"/>
          <w:szCs w:val="21"/>
        </w:rPr>
        <w:t>则显示保存对话文件对话框。</w:t>
      </w:r>
      <w:r w:rsidRPr="00177C48">
        <w:rPr>
          <w:rFonts w:ascii="宋体" w:eastAsia="宋体" w:hAnsi="宋体" w:cs="宋体"/>
          <w:color w:val="000000"/>
          <w:kern w:val="0"/>
          <w:szCs w:val="21"/>
        </w:rPr>
        <w:t xml:space="preserve"> </w:t>
      </w:r>
    </w:p>
    <w:p w:rsidR="00177C48" w:rsidRPr="00177C48" w:rsidRDefault="00177C48" w:rsidP="00177C48">
      <w:pPr>
        <w:widowControl/>
        <w:numPr>
          <w:ilvl w:val="0"/>
          <w:numId w:val="44"/>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color w:val="000000"/>
          <w:kern w:val="0"/>
          <w:szCs w:val="21"/>
        </w:rPr>
        <w:t xml:space="preserve">lpszDefExt </w:t>
      </w:r>
      <w:r w:rsidRPr="00177C48">
        <w:rPr>
          <w:rFonts w:ascii="宋体" w:eastAsia="宋体" w:hAnsi="宋体" w:cs="宋体" w:hint="eastAsia"/>
          <w:color w:val="000000"/>
          <w:kern w:val="0"/>
          <w:szCs w:val="21"/>
        </w:rPr>
        <w:t>指定默认的文件扩展名。</w:t>
      </w:r>
      <w:r w:rsidRPr="00177C48">
        <w:rPr>
          <w:rFonts w:ascii="宋体" w:eastAsia="宋体" w:hAnsi="宋体" w:cs="宋体"/>
          <w:color w:val="000000"/>
          <w:kern w:val="0"/>
          <w:szCs w:val="21"/>
        </w:rPr>
        <w:t xml:space="preserve"> </w:t>
      </w:r>
    </w:p>
    <w:p w:rsidR="00177C48" w:rsidRPr="00177C48" w:rsidRDefault="00177C48" w:rsidP="00177C48">
      <w:pPr>
        <w:widowControl/>
        <w:numPr>
          <w:ilvl w:val="0"/>
          <w:numId w:val="44"/>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color w:val="000000"/>
          <w:kern w:val="0"/>
          <w:szCs w:val="21"/>
        </w:rPr>
        <w:t xml:space="preserve">lpszFileName </w:t>
      </w:r>
      <w:r w:rsidRPr="00177C48">
        <w:rPr>
          <w:rFonts w:ascii="宋体" w:eastAsia="宋体" w:hAnsi="宋体" w:cs="宋体" w:hint="eastAsia"/>
          <w:color w:val="000000"/>
          <w:kern w:val="0"/>
          <w:szCs w:val="21"/>
        </w:rPr>
        <w:t>指定默认的文件名。</w:t>
      </w:r>
      <w:r w:rsidRPr="00177C48">
        <w:rPr>
          <w:rFonts w:ascii="宋体" w:eastAsia="宋体" w:hAnsi="宋体" w:cs="宋体"/>
          <w:color w:val="000000"/>
          <w:kern w:val="0"/>
          <w:szCs w:val="21"/>
        </w:rPr>
        <w:t xml:space="preserve"> </w:t>
      </w:r>
    </w:p>
    <w:p w:rsidR="00177C48" w:rsidRPr="00177C48" w:rsidRDefault="00177C48" w:rsidP="00177C48">
      <w:pPr>
        <w:widowControl/>
        <w:numPr>
          <w:ilvl w:val="0"/>
          <w:numId w:val="44"/>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color w:val="000000"/>
          <w:kern w:val="0"/>
          <w:szCs w:val="21"/>
        </w:rPr>
        <w:t xml:space="preserve">dwFlags </w:t>
      </w:r>
      <w:r w:rsidRPr="00177C48">
        <w:rPr>
          <w:rFonts w:ascii="宋体" w:eastAsia="宋体" w:hAnsi="宋体" w:cs="宋体" w:hint="eastAsia"/>
          <w:color w:val="000000"/>
          <w:kern w:val="0"/>
          <w:szCs w:val="21"/>
        </w:rPr>
        <w:t>指明一些特定风格。</w:t>
      </w:r>
      <w:r w:rsidRPr="00177C48">
        <w:rPr>
          <w:rFonts w:ascii="宋体" w:eastAsia="宋体" w:hAnsi="宋体" w:cs="宋体"/>
          <w:color w:val="000000"/>
          <w:kern w:val="0"/>
          <w:szCs w:val="21"/>
        </w:rPr>
        <w:t xml:space="preserve"> </w:t>
      </w:r>
    </w:p>
    <w:p w:rsidR="00177C48" w:rsidRPr="00177C48" w:rsidRDefault="00177C48" w:rsidP="00177C48">
      <w:pPr>
        <w:widowControl/>
        <w:numPr>
          <w:ilvl w:val="0"/>
          <w:numId w:val="44"/>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color w:val="000000"/>
          <w:kern w:val="0"/>
          <w:szCs w:val="21"/>
        </w:rPr>
        <w:t xml:space="preserve">lpszFilter </w:t>
      </w:r>
      <w:r w:rsidRPr="00177C48">
        <w:rPr>
          <w:rFonts w:ascii="宋体" w:eastAsia="宋体" w:hAnsi="宋体" w:cs="宋体" w:hint="eastAsia"/>
          <w:color w:val="000000"/>
          <w:kern w:val="0"/>
          <w:szCs w:val="21"/>
        </w:rPr>
        <w:t>是最重要的一个参数，它指明可供选择的文件类型和相应的扩展名。参数格式如：</w:t>
      </w:r>
      <w:r w:rsidRPr="00177C48">
        <w:rPr>
          <w:rFonts w:ascii="宋体" w:eastAsia="宋体" w:hAnsi="宋体" w:cs="宋体"/>
          <w:color w:val="000000"/>
          <w:kern w:val="0"/>
          <w:szCs w:val="21"/>
        </w:rPr>
        <w:t xml:space="preserve"> </w:t>
      </w:r>
      <w:r w:rsidRPr="00177C48">
        <w:rPr>
          <w:rFonts w:ascii="宋体" w:eastAsia="宋体" w:hAnsi="宋体" w:cs="宋体"/>
          <w:color w:val="000000"/>
          <w:kern w:val="0"/>
          <w:szCs w:val="21"/>
        </w:rPr>
        <w:br/>
        <w:t>"Chart Files (*.xlc)|*.xlc|Worksheet Files (*.xls)|*.xls|Data Files (*.xlc;*.xls)|*.xlc; *.xls|All Files (*.*)|*.*||";</w:t>
      </w:r>
      <w:r w:rsidRPr="00177C48">
        <w:rPr>
          <w:rFonts w:ascii="宋体" w:eastAsia="宋体" w:hAnsi="宋体" w:cs="宋体" w:hint="eastAsia"/>
          <w:color w:val="000000"/>
          <w:kern w:val="0"/>
          <w:szCs w:val="21"/>
        </w:rPr>
        <w:t>文件类型说明和扩展名间用</w:t>
      </w:r>
      <w:r w:rsidRPr="00177C48">
        <w:rPr>
          <w:rFonts w:ascii="宋体" w:eastAsia="宋体" w:hAnsi="宋体" w:cs="宋体"/>
          <w:color w:val="000000"/>
          <w:kern w:val="0"/>
          <w:szCs w:val="21"/>
        </w:rPr>
        <w:t xml:space="preserve"> | </w:t>
      </w:r>
      <w:r w:rsidRPr="00177C48">
        <w:rPr>
          <w:rFonts w:ascii="宋体" w:eastAsia="宋体" w:hAnsi="宋体" w:cs="宋体" w:hint="eastAsia"/>
          <w:color w:val="000000"/>
          <w:kern w:val="0"/>
          <w:szCs w:val="21"/>
        </w:rPr>
        <w:t>分隔，同种类型文件的扩展名间可以用</w:t>
      </w:r>
      <w:r w:rsidRPr="00177C48">
        <w:rPr>
          <w:rFonts w:ascii="宋体" w:eastAsia="宋体" w:hAnsi="宋体" w:cs="宋体"/>
          <w:color w:val="000000"/>
          <w:kern w:val="0"/>
          <w:szCs w:val="21"/>
        </w:rPr>
        <w:t xml:space="preserve"> ; </w:t>
      </w:r>
      <w:r w:rsidRPr="00177C48">
        <w:rPr>
          <w:rFonts w:ascii="宋体" w:eastAsia="宋体" w:hAnsi="宋体" w:cs="宋体" w:hint="eastAsia"/>
          <w:color w:val="000000"/>
          <w:kern w:val="0"/>
          <w:szCs w:val="21"/>
        </w:rPr>
        <w:t>分割，每种文件类型间用</w:t>
      </w:r>
      <w:r w:rsidRPr="00177C48">
        <w:rPr>
          <w:rFonts w:ascii="宋体" w:eastAsia="宋体" w:hAnsi="宋体" w:cs="宋体"/>
          <w:color w:val="000000"/>
          <w:kern w:val="0"/>
          <w:szCs w:val="21"/>
        </w:rPr>
        <w:t xml:space="preserve"> | </w:t>
      </w:r>
      <w:r w:rsidRPr="00177C48">
        <w:rPr>
          <w:rFonts w:ascii="宋体" w:eastAsia="宋体" w:hAnsi="宋体" w:cs="宋体" w:hint="eastAsia"/>
          <w:color w:val="000000"/>
          <w:kern w:val="0"/>
          <w:szCs w:val="21"/>
        </w:rPr>
        <w:t>分隔，末尾用</w:t>
      </w:r>
      <w:r w:rsidRPr="00177C48">
        <w:rPr>
          <w:rFonts w:ascii="宋体" w:eastAsia="宋体" w:hAnsi="宋体" w:cs="宋体"/>
          <w:color w:val="000000"/>
          <w:kern w:val="0"/>
          <w:szCs w:val="21"/>
        </w:rPr>
        <w:t xml:space="preserve"> || </w:t>
      </w:r>
      <w:r w:rsidRPr="00177C48">
        <w:rPr>
          <w:rFonts w:ascii="宋体" w:eastAsia="宋体" w:hAnsi="宋体" w:cs="宋体" w:hint="eastAsia"/>
          <w:color w:val="000000"/>
          <w:kern w:val="0"/>
          <w:szCs w:val="21"/>
        </w:rPr>
        <w:t>指明。</w:t>
      </w:r>
      <w:r w:rsidRPr="00177C48">
        <w:rPr>
          <w:rFonts w:ascii="宋体" w:eastAsia="宋体" w:hAnsi="宋体" w:cs="宋体"/>
          <w:color w:val="000000"/>
          <w:kern w:val="0"/>
          <w:szCs w:val="21"/>
        </w:rPr>
        <w:t xml:space="preserve"> </w:t>
      </w:r>
    </w:p>
    <w:p w:rsidR="00177C48" w:rsidRPr="00177C48" w:rsidRDefault="00177C48" w:rsidP="00177C48">
      <w:pPr>
        <w:widowControl/>
        <w:numPr>
          <w:ilvl w:val="0"/>
          <w:numId w:val="44"/>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color w:val="000000"/>
          <w:kern w:val="0"/>
          <w:szCs w:val="21"/>
        </w:rPr>
        <w:t xml:space="preserve">pParentWnd </w:t>
      </w:r>
      <w:r w:rsidRPr="00177C48">
        <w:rPr>
          <w:rFonts w:ascii="宋体" w:eastAsia="宋体" w:hAnsi="宋体" w:cs="宋体" w:hint="eastAsia"/>
          <w:color w:val="000000"/>
          <w:kern w:val="0"/>
          <w:szCs w:val="21"/>
        </w:rPr>
        <w:t>为父窗口指针。</w:t>
      </w:r>
      <w:r w:rsidRPr="00177C48">
        <w:rPr>
          <w:rFonts w:ascii="宋体" w:eastAsia="宋体" w:hAnsi="宋体" w:cs="宋体"/>
          <w:color w:val="000000"/>
          <w:kern w:val="0"/>
          <w:szCs w:val="21"/>
        </w:rPr>
        <w:t xml:space="preserve"> </w:t>
      </w:r>
    </w:p>
    <w:p w:rsidR="00177C48" w:rsidRPr="00177C48" w:rsidRDefault="00177C48" w:rsidP="00177C48">
      <w:pPr>
        <w:widowControl/>
        <w:jc w:val="left"/>
        <w:rPr>
          <w:rFonts w:ascii="宋体" w:eastAsia="宋体" w:hAnsi="Times New Roman" w:cs="宋体"/>
          <w:color w:val="02029E"/>
          <w:kern w:val="0"/>
          <w:szCs w:val="24"/>
        </w:rPr>
      </w:pPr>
      <w:r w:rsidRPr="00177C48">
        <w:rPr>
          <w:rFonts w:ascii="宋体" w:eastAsia="宋体" w:hAnsi="宋体" w:cs="宋体" w:hint="eastAsia"/>
          <w:color w:val="000000"/>
          <w:kern w:val="0"/>
          <w:szCs w:val="24"/>
        </w:rPr>
        <w:t>创建文件对话框可以使用</w:t>
      </w:r>
      <w:r w:rsidRPr="00177C48">
        <w:rPr>
          <w:rFonts w:ascii="宋体" w:eastAsia="宋体" w:hAnsi="宋体" w:cs="宋体"/>
          <w:color w:val="000000"/>
          <w:kern w:val="0"/>
          <w:szCs w:val="24"/>
        </w:rPr>
        <w:t>DoModal()</w:t>
      </w:r>
      <w:r w:rsidRPr="00177C48">
        <w:rPr>
          <w:rFonts w:ascii="宋体" w:eastAsia="宋体" w:hAnsi="宋体" w:cs="宋体" w:hint="eastAsia"/>
          <w:color w:val="000000"/>
          <w:kern w:val="0"/>
          <w:szCs w:val="24"/>
        </w:rPr>
        <w:t>，在返回后可以利用下面的函数得到用户选择：</w:t>
      </w:r>
      <w:r w:rsidRPr="00177C48">
        <w:rPr>
          <w:rFonts w:ascii="宋体" w:eastAsia="宋体" w:hAnsi="宋体" w:cs="宋体"/>
          <w:color w:val="000000"/>
          <w:kern w:val="0"/>
          <w:szCs w:val="24"/>
        </w:rPr>
        <w:t xml:space="preserve"> </w:t>
      </w:r>
    </w:p>
    <w:p w:rsidR="00177C48" w:rsidRPr="00177C48" w:rsidRDefault="00177C48" w:rsidP="00177C48">
      <w:pPr>
        <w:widowControl/>
        <w:numPr>
          <w:ilvl w:val="0"/>
          <w:numId w:val="45"/>
        </w:numPr>
        <w:spacing w:before="100" w:beforeAutospacing="1" w:after="100" w:afterAutospacing="1"/>
        <w:jc w:val="left"/>
        <w:rPr>
          <w:rFonts w:ascii="宋体" w:eastAsia="宋体" w:hAnsi="Times New Roman" w:cs="宋体"/>
          <w:color w:val="02029E"/>
          <w:kern w:val="0"/>
          <w:sz w:val="24"/>
          <w:szCs w:val="24"/>
        </w:rPr>
      </w:pPr>
      <w:r w:rsidRPr="00177C48">
        <w:rPr>
          <w:rFonts w:ascii="宋体" w:eastAsia="宋体" w:hAnsi="宋体" w:cs="宋体"/>
          <w:color w:val="000000"/>
          <w:kern w:val="0"/>
          <w:szCs w:val="21"/>
        </w:rPr>
        <w:t xml:space="preserve">CString CFileDialog::GetPathName( ) </w:t>
      </w:r>
      <w:r w:rsidRPr="00177C48">
        <w:rPr>
          <w:rFonts w:ascii="宋体" w:eastAsia="宋体" w:hAnsi="宋体" w:cs="宋体" w:hint="eastAsia"/>
          <w:color w:val="000000"/>
          <w:kern w:val="0"/>
          <w:szCs w:val="21"/>
        </w:rPr>
        <w:t>得到完整的文件名，包括目录名和扩展名如：</w:t>
      </w:r>
      <w:r w:rsidRPr="00177C48">
        <w:rPr>
          <w:rFonts w:ascii="宋体" w:eastAsia="宋体" w:hAnsi="宋体" w:cs="宋体"/>
          <w:color w:val="000000"/>
          <w:kern w:val="0"/>
          <w:szCs w:val="21"/>
        </w:rPr>
        <w:t xml:space="preserve">c:\test\test1.txt </w:t>
      </w:r>
    </w:p>
    <w:p w:rsidR="00177C48" w:rsidRPr="00177C48" w:rsidRDefault="00177C48" w:rsidP="00177C48">
      <w:pPr>
        <w:widowControl/>
        <w:numPr>
          <w:ilvl w:val="0"/>
          <w:numId w:val="45"/>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color w:val="000000"/>
          <w:kern w:val="0"/>
          <w:szCs w:val="21"/>
        </w:rPr>
        <w:t xml:space="preserve">CString CFileDialog::GetFileName( ) </w:t>
      </w:r>
      <w:r w:rsidRPr="00177C48">
        <w:rPr>
          <w:rFonts w:ascii="宋体" w:eastAsia="宋体" w:hAnsi="宋体" w:cs="宋体" w:hint="eastAsia"/>
          <w:color w:val="000000"/>
          <w:kern w:val="0"/>
          <w:szCs w:val="21"/>
        </w:rPr>
        <w:t>得到完整的文件名，包括扩展名如：</w:t>
      </w:r>
      <w:r w:rsidRPr="00177C48">
        <w:rPr>
          <w:rFonts w:ascii="宋体" w:eastAsia="宋体" w:hAnsi="宋体" w:cs="宋体"/>
          <w:color w:val="000000"/>
          <w:kern w:val="0"/>
          <w:szCs w:val="21"/>
        </w:rPr>
        <w:t xml:space="preserve">test1.txt </w:t>
      </w:r>
    </w:p>
    <w:p w:rsidR="00177C48" w:rsidRPr="00177C48" w:rsidRDefault="00177C48" w:rsidP="00177C48">
      <w:pPr>
        <w:widowControl/>
        <w:numPr>
          <w:ilvl w:val="0"/>
          <w:numId w:val="45"/>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color w:val="000000"/>
          <w:kern w:val="0"/>
          <w:szCs w:val="21"/>
        </w:rPr>
        <w:t xml:space="preserve">CString CFileDialog::GetExtName( ) </w:t>
      </w:r>
      <w:r w:rsidRPr="00177C48">
        <w:rPr>
          <w:rFonts w:ascii="宋体" w:eastAsia="宋体" w:hAnsi="宋体" w:cs="宋体" w:hint="eastAsia"/>
          <w:color w:val="000000"/>
          <w:kern w:val="0"/>
          <w:szCs w:val="21"/>
        </w:rPr>
        <w:t>得到完整的文件扩展名，如：</w:t>
      </w:r>
      <w:r w:rsidRPr="00177C48">
        <w:rPr>
          <w:rFonts w:ascii="宋体" w:eastAsia="宋体" w:hAnsi="宋体" w:cs="宋体"/>
          <w:color w:val="000000"/>
          <w:kern w:val="0"/>
          <w:szCs w:val="21"/>
        </w:rPr>
        <w:t xml:space="preserve">txt </w:t>
      </w:r>
    </w:p>
    <w:p w:rsidR="00177C48" w:rsidRPr="00177C48" w:rsidRDefault="00177C48" w:rsidP="00177C48">
      <w:pPr>
        <w:widowControl/>
        <w:numPr>
          <w:ilvl w:val="0"/>
          <w:numId w:val="45"/>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color w:val="000000"/>
          <w:kern w:val="0"/>
          <w:szCs w:val="21"/>
        </w:rPr>
        <w:t xml:space="preserve">CString CFileDialog::GetFileTitle ( ) </w:t>
      </w:r>
      <w:r w:rsidRPr="00177C48">
        <w:rPr>
          <w:rFonts w:ascii="宋体" w:eastAsia="宋体" w:hAnsi="宋体" w:cs="宋体" w:hint="eastAsia"/>
          <w:color w:val="000000"/>
          <w:kern w:val="0"/>
          <w:szCs w:val="21"/>
        </w:rPr>
        <w:t>得到完整的文件名，不包括目录名和扩展名如：</w:t>
      </w:r>
      <w:r w:rsidRPr="00177C48">
        <w:rPr>
          <w:rFonts w:ascii="宋体" w:eastAsia="宋体" w:hAnsi="宋体" w:cs="宋体"/>
          <w:color w:val="000000"/>
          <w:kern w:val="0"/>
          <w:szCs w:val="21"/>
        </w:rPr>
        <w:t xml:space="preserve">test1 </w:t>
      </w:r>
    </w:p>
    <w:p w:rsidR="00177C48" w:rsidRPr="00177C48" w:rsidRDefault="00177C48" w:rsidP="00177C48">
      <w:pPr>
        <w:widowControl/>
        <w:numPr>
          <w:ilvl w:val="0"/>
          <w:numId w:val="45"/>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color w:val="000000"/>
          <w:kern w:val="0"/>
          <w:szCs w:val="21"/>
        </w:rPr>
        <w:t xml:space="preserve">POSITION CFileDialog::GetStartPosition( ) </w:t>
      </w:r>
      <w:r w:rsidRPr="00177C48">
        <w:rPr>
          <w:rFonts w:ascii="宋体" w:eastAsia="宋体" w:hAnsi="宋体" w:cs="宋体" w:hint="eastAsia"/>
          <w:color w:val="000000"/>
          <w:kern w:val="0"/>
          <w:szCs w:val="21"/>
        </w:rPr>
        <w:t>对于选择了多个文件的情况得到第一个文件位置。</w:t>
      </w:r>
      <w:r w:rsidRPr="00177C48">
        <w:rPr>
          <w:rFonts w:ascii="宋体" w:eastAsia="宋体" w:hAnsi="宋体" w:cs="宋体"/>
          <w:color w:val="000000"/>
          <w:kern w:val="0"/>
          <w:szCs w:val="21"/>
        </w:rPr>
        <w:t xml:space="preserve"> </w:t>
      </w:r>
    </w:p>
    <w:p w:rsidR="00177C48" w:rsidRPr="00177C48" w:rsidRDefault="00177C48" w:rsidP="00177C48">
      <w:pPr>
        <w:widowControl/>
        <w:numPr>
          <w:ilvl w:val="0"/>
          <w:numId w:val="45"/>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color w:val="000000"/>
          <w:kern w:val="0"/>
          <w:szCs w:val="21"/>
        </w:rPr>
        <w:t xml:space="preserve">CString CFileDialog::GetNextPathName( POSITION&amp; pos ) </w:t>
      </w:r>
      <w:r w:rsidRPr="00177C48">
        <w:rPr>
          <w:rFonts w:ascii="宋体" w:eastAsia="宋体" w:hAnsi="宋体" w:cs="宋体" w:hint="eastAsia"/>
          <w:color w:val="000000"/>
          <w:kern w:val="0"/>
          <w:szCs w:val="21"/>
        </w:rPr>
        <w:t>对于选择了多个文件的情况得到下一个文件位置，并同时返回当前文件名。但必须已经调用过</w:t>
      </w:r>
      <w:r w:rsidRPr="00177C48">
        <w:rPr>
          <w:rFonts w:ascii="宋体" w:eastAsia="宋体" w:hAnsi="宋体" w:cs="宋体"/>
          <w:color w:val="000000"/>
          <w:kern w:val="0"/>
          <w:szCs w:val="21"/>
        </w:rPr>
        <w:t>POSITION CFileDialog::GetStartPosition( )</w:t>
      </w:r>
      <w:r w:rsidRPr="00177C48">
        <w:rPr>
          <w:rFonts w:ascii="宋体" w:eastAsia="宋体" w:hAnsi="宋体" w:cs="宋体" w:hint="eastAsia"/>
          <w:color w:val="000000"/>
          <w:kern w:val="0"/>
          <w:szCs w:val="21"/>
        </w:rPr>
        <w:t>来得到最初的</w:t>
      </w:r>
      <w:r w:rsidRPr="00177C48">
        <w:rPr>
          <w:rFonts w:ascii="宋体" w:eastAsia="宋体" w:hAnsi="宋体" w:cs="宋体"/>
          <w:color w:val="000000"/>
          <w:kern w:val="0"/>
          <w:szCs w:val="21"/>
        </w:rPr>
        <w:t>POSITION</w:t>
      </w:r>
      <w:r w:rsidRPr="00177C48">
        <w:rPr>
          <w:rFonts w:ascii="宋体" w:eastAsia="宋体" w:hAnsi="宋体" w:cs="宋体" w:hint="eastAsia"/>
          <w:color w:val="000000"/>
          <w:kern w:val="0"/>
          <w:szCs w:val="21"/>
        </w:rPr>
        <w:t>变量。</w:t>
      </w:r>
      <w:r w:rsidRPr="00177C48">
        <w:rPr>
          <w:rFonts w:ascii="宋体" w:eastAsia="宋体" w:hAnsi="宋体" w:cs="宋体"/>
          <w:color w:val="000000"/>
          <w:kern w:val="0"/>
          <w:szCs w:val="21"/>
        </w:rPr>
        <w:t xml:space="preserve"> </w:t>
      </w:r>
    </w:p>
    <w:p w:rsidR="00177C48" w:rsidRPr="00177C48" w:rsidRDefault="00177C48" w:rsidP="00177C48">
      <w:pPr>
        <w:widowControl/>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b/>
          <w:bCs/>
          <w:color w:val="000000"/>
          <w:kern w:val="0"/>
          <w:szCs w:val="21"/>
        </w:rPr>
        <w:t>CColorDialog</w:t>
      </w:r>
      <w:r w:rsidRPr="00177C48">
        <w:rPr>
          <w:rFonts w:ascii="宋体" w:eastAsia="宋体" w:hAnsi="宋体" w:cs="宋体" w:hint="eastAsia"/>
          <w:b/>
          <w:bCs/>
          <w:color w:val="000000"/>
          <w:kern w:val="0"/>
          <w:szCs w:val="21"/>
        </w:rPr>
        <w:t>颜色选择对话框的使用</w:t>
      </w:r>
      <w:r w:rsidRPr="00177C48">
        <w:rPr>
          <w:rFonts w:ascii="宋体" w:eastAsia="宋体" w:hAnsi="宋体" w:cs="宋体" w:hint="eastAsia"/>
          <w:color w:val="000000"/>
          <w:kern w:val="0"/>
          <w:szCs w:val="21"/>
        </w:rPr>
        <w:t>：首先通过</w:t>
      </w:r>
      <w:r w:rsidRPr="00177C48">
        <w:rPr>
          <w:rFonts w:ascii="宋体" w:eastAsia="宋体" w:hAnsi="宋体" w:cs="宋体"/>
          <w:color w:val="000000"/>
          <w:kern w:val="0"/>
          <w:szCs w:val="21"/>
        </w:rPr>
        <w:t>CColorDialog::CColorDialog( COLORREF clrInit = 0, DWORD dwFlags = 0, CWnd* pParentWnd = NULL )</w:t>
      </w:r>
      <w:r w:rsidRPr="00177C48">
        <w:rPr>
          <w:rFonts w:ascii="宋体" w:eastAsia="宋体" w:hAnsi="宋体" w:cs="宋体" w:hint="eastAsia"/>
          <w:color w:val="000000"/>
          <w:kern w:val="0"/>
          <w:szCs w:val="21"/>
        </w:rPr>
        <w:t>构造一个对象，其中</w:t>
      </w:r>
      <w:r w:rsidRPr="00177C48">
        <w:rPr>
          <w:rFonts w:ascii="宋体" w:eastAsia="宋体" w:hAnsi="宋体" w:cs="宋体"/>
          <w:color w:val="000000"/>
          <w:kern w:val="0"/>
          <w:szCs w:val="21"/>
        </w:rPr>
        <w:t>clrInit</w:t>
      </w:r>
      <w:r w:rsidRPr="00177C48">
        <w:rPr>
          <w:rFonts w:ascii="宋体" w:eastAsia="宋体" w:hAnsi="宋体" w:cs="宋体" w:hint="eastAsia"/>
          <w:color w:val="000000"/>
          <w:kern w:val="0"/>
          <w:szCs w:val="21"/>
        </w:rPr>
        <w:t>为初始颜色。通过调用</w:t>
      </w:r>
      <w:r w:rsidRPr="00177C48">
        <w:rPr>
          <w:rFonts w:ascii="宋体" w:eastAsia="宋体" w:hAnsi="宋体" w:cs="宋体"/>
          <w:color w:val="000000"/>
          <w:kern w:val="0"/>
          <w:szCs w:val="21"/>
        </w:rPr>
        <w:t>DoModal()</w:t>
      </w:r>
      <w:r w:rsidRPr="00177C48">
        <w:rPr>
          <w:rFonts w:ascii="宋体" w:eastAsia="宋体" w:hAnsi="宋体" w:cs="宋体" w:hint="eastAsia"/>
          <w:color w:val="000000"/>
          <w:kern w:val="0"/>
          <w:szCs w:val="21"/>
        </w:rPr>
        <w:t>创建对话框，在返回后调用</w:t>
      </w:r>
      <w:r w:rsidRPr="00177C48">
        <w:rPr>
          <w:rFonts w:ascii="宋体" w:eastAsia="宋体" w:hAnsi="宋体" w:cs="宋体"/>
          <w:color w:val="000000"/>
          <w:kern w:val="0"/>
          <w:szCs w:val="21"/>
        </w:rPr>
        <w:t>COLORREF CColorDialog::GetColor( )</w:t>
      </w:r>
      <w:r w:rsidRPr="00177C48">
        <w:rPr>
          <w:rFonts w:ascii="宋体" w:eastAsia="宋体" w:hAnsi="宋体" w:cs="宋体" w:hint="eastAsia"/>
          <w:color w:val="000000"/>
          <w:kern w:val="0"/>
          <w:szCs w:val="21"/>
        </w:rPr>
        <w:t>得到用户选择的颜色值。</w:t>
      </w:r>
      <w:r w:rsidRPr="00177C48">
        <w:rPr>
          <w:rFonts w:ascii="宋体" w:eastAsia="宋体" w:hAnsi="宋体" w:cs="宋体"/>
          <w:color w:val="000000"/>
          <w:kern w:val="0"/>
          <w:szCs w:val="21"/>
        </w:rPr>
        <w:t xml:space="preserve"> </w:t>
      </w:r>
    </w:p>
    <w:p w:rsidR="00177C48" w:rsidRPr="00177C48" w:rsidRDefault="00177C48" w:rsidP="00177C48">
      <w:pPr>
        <w:widowControl/>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b/>
          <w:bCs/>
          <w:color w:val="000000"/>
          <w:kern w:val="0"/>
          <w:szCs w:val="21"/>
        </w:rPr>
        <w:t>CFontDialog</w:t>
      </w:r>
      <w:r w:rsidRPr="00177C48">
        <w:rPr>
          <w:rFonts w:ascii="宋体" w:eastAsia="宋体" w:hAnsi="宋体" w:cs="宋体" w:hint="eastAsia"/>
          <w:b/>
          <w:bCs/>
          <w:color w:val="000000"/>
          <w:kern w:val="0"/>
          <w:szCs w:val="21"/>
        </w:rPr>
        <w:t>字体选择对话框的使用</w:t>
      </w:r>
      <w:r w:rsidRPr="00177C48">
        <w:rPr>
          <w:rFonts w:ascii="宋体" w:eastAsia="宋体" w:hAnsi="宋体" w:cs="宋体" w:hint="eastAsia"/>
          <w:color w:val="000000"/>
          <w:kern w:val="0"/>
          <w:szCs w:val="21"/>
        </w:rPr>
        <w:t>：首先构造一个对象并提供相应的参数，构造函数原型如下：</w:t>
      </w:r>
      <w:r w:rsidRPr="00177C48">
        <w:rPr>
          <w:rFonts w:ascii="宋体" w:eastAsia="宋体" w:hAnsi="宋体" w:cs="宋体"/>
          <w:color w:val="000000"/>
          <w:kern w:val="0"/>
          <w:szCs w:val="21"/>
        </w:rPr>
        <w:t xml:space="preserve"> </w:t>
      </w:r>
      <w:r w:rsidRPr="00177C48">
        <w:rPr>
          <w:rFonts w:ascii="宋体" w:eastAsia="宋体" w:hAnsi="宋体" w:cs="宋体"/>
          <w:color w:val="000000"/>
          <w:kern w:val="0"/>
          <w:szCs w:val="21"/>
        </w:rPr>
        <w:br/>
        <w:t>CFontDialog::CFontDialog( LPLOGFONT lplfInitial = NULL, DWORD dwFlags = CF_EFFECTS | CF_SCREENFONTS, CDC* pdcPrinter = NULL, CWnd* pParentWnd = NULL );</w:t>
      </w:r>
      <w:r w:rsidRPr="00177C48">
        <w:rPr>
          <w:rFonts w:ascii="宋体" w:eastAsia="宋体" w:hAnsi="宋体" w:cs="宋体" w:hint="eastAsia"/>
          <w:color w:val="000000"/>
          <w:kern w:val="0"/>
          <w:szCs w:val="21"/>
        </w:rPr>
        <w:t>构造一个对象，其中参数</w:t>
      </w:r>
      <w:r w:rsidRPr="00177C48">
        <w:rPr>
          <w:rFonts w:ascii="宋体" w:eastAsia="宋体" w:hAnsi="宋体" w:cs="宋体"/>
          <w:color w:val="000000"/>
          <w:kern w:val="0"/>
          <w:szCs w:val="21"/>
        </w:rPr>
        <w:t>lplfInitial</w:t>
      </w:r>
      <w:r w:rsidRPr="00177C48">
        <w:rPr>
          <w:rFonts w:ascii="宋体" w:eastAsia="宋体" w:hAnsi="宋体" w:cs="宋体" w:hint="eastAsia"/>
          <w:color w:val="000000"/>
          <w:kern w:val="0"/>
          <w:szCs w:val="21"/>
        </w:rPr>
        <w:t>指向一个</w:t>
      </w:r>
      <w:r w:rsidRPr="00177C48">
        <w:rPr>
          <w:rFonts w:ascii="宋体" w:eastAsia="宋体" w:hAnsi="宋体" w:cs="宋体"/>
          <w:color w:val="000000"/>
          <w:kern w:val="0"/>
          <w:szCs w:val="21"/>
        </w:rPr>
        <w:t>LOGFONG</w:t>
      </w:r>
      <w:r w:rsidRPr="00177C48">
        <w:rPr>
          <w:rFonts w:ascii="宋体" w:eastAsia="宋体" w:hAnsi="宋体" w:cs="宋体" w:hint="eastAsia"/>
          <w:color w:val="000000"/>
          <w:kern w:val="0"/>
          <w:szCs w:val="21"/>
        </w:rPr>
        <w:t>结构（该结构介绍请见</w:t>
      </w:r>
      <w:hyperlink r:id="rId143" w:tgtFrame="_blank" w:history="1">
        <w:r w:rsidRPr="00177C48">
          <w:rPr>
            <w:rFonts w:ascii="宋体" w:eastAsia="宋体" w:hAnsi="宋体" w:cs="宋体"/>
            <w:color w:val="02029E"/>
            <w:kern w:val="0"/>
            <w:szCs w:val="24"/>
            <w:u w:val="single"/>
          </w:rPr>
          <w:t xml:space="preserve">2.2 </w:t>
        </w:r>
        <w:r w:rsidRPr="00177C48">
          <w:rPr>
            <w:rFonts w:ascii="宋体" w:eastAsia="宋体" w:hAnsi="宋体" w:cs="宋体" w:hint="eastAsia"/>
            <w:color w:val="02029E"/>
            <w:kern w:val="0"/>
            <w:szCs w:val="24"/>
            <w:u w:val="single"/>
          </w:rPr>
          <w:t>在窗口中输出文字</w:t>
        </w:r>
      </w:hyperlink>
      <w:r w:rsidRPr="00177C48">
        <w:rPr>
          <w:rFonts w:ascii="宋体" w:eastAsia="宋体" w:hAnsi="宋体" w:cs="宋体" w:hint="eastAsia"/>
          <w:color w:val="000000"/>
          <w:kern w:val="0"/>
          <w:szCs w:val="21"/>
        </w:rPr>
        <w:t>），如果该参数设置为</w:t>
      </w:r>
      <w:r w:rsidRPr="00177C48">
        <w:rPr>
          <w:rFonts w:ascii="宋体" w:eastAsia="宋体" w:hAnsi="宋体" w:cs="宋体"/>
          <w:color w:val="000000"/>
          <w:kern w:val="0"/>
          <w:szCs w:val="21"/>
        </w:rPr>
        <w:t>NULL</w:t>
      </w:r>
      <w:r w:rsidRPr="00177C48">
        <w:rPr>
          <w:rFonts w:ascii="宋体" w:eastAsia="宋体" w:hAnsi="宋体" w:cs="宋体" w:hint="eastAsia"/>
          <w:color w:val="000000"/>
          <w:kern w:val="0"/>
          <w:szCs w:val="21"/>
        </w:rPr>
        <w:t>表示不设置初始字体。</w:t>
      </w:r>
      <w:r w:rsidRPr="00177C48">
        <w:rPr>
          <w:rFonts w:ascii="宋体" w:eastAsia="宋体" w:hAnsi="宋体" w:cs="宋体"/>
          <w:color w:val="000000"/>
          <w:kern w:val="0"/>
          <w:szCs w:val="21"/>
        </w:rPr>
        <w:t>pdcPrinter</w:t>
      </w:r>
      <w:r w:rsidRPr="00177C48">
        <w:rPr>
          <w:rFonts w:ascii="宋体" w:eastAsia="宋体" w:hAnsi="宋体" w:cs="宋体" w:hint="eastAsia"/>
          <w:color w:val="000000"/>
          <w:kern w:val="0"/>
          <w:szCs w:val="21"/>
        </w:rPr>
        <w:t>指向一个代表打印机设备环境的</w:t>
      </w:r>
      <w:r w:rsidRPr="00177C48">
        <w:rPr>
          <w:rFonts w:ascii="宋体" w:eastAsia="宋体" w:hAnsi="宋体" w:cs="宋体"/>
          <w:color w:val="000000"/>
          <w:kern w:val="0"/>
          <w:szCs w:val="21"/>
        </w:rPr>
        <w:t>DC</w:t>
      </w:r>
      <w:r w:rsidRPr="00177C48">
        <w:rPr>
          <w:rFonts w:ascii="宋体" w:eastAsia="宋体" w:hAnsi="宋体" w:cs="宋体" w:hint="eastAsia"/>
          <w:color w:val="000000"/>
          <w:kern w:val="0"/>
          <w:szCs w:val="21"/>
        </w:rPr>
        <w:t>对象，若设置该参数则选择的字体就为打印机所用。</w:t>
      </w:r>
      <w:r w:rsidRPr="00177C48">
        <w:rPr>
          <w:rFonts w:ascii="宋体" w:eastAsia="宋体" w:hAnsi="宋体" w:cs="宋体"/>
          <w:color w:val="000000"/>
          <w:kern w:val="0"/>
          <w:szCs w:val="21"/>
        </w:rPr>
        <w:t>pParentWnd</w:t>
      </w:r>
      <w:r w:rsidRPr="00177C48">
        <w:rPr>
          <w:rFonts w:ascii="宋体" w:eastAsia="宋体" w:hAnsi="宋体" w:cs="宋体" w:hint="eastAsia"/>
          <w:color w:val="000000"/>
          <w:kern w:val="0"/>
          <w:szCs w:val="21"/>
        </w:rPr>
        <w:t>用于指定父窗口。通过调用</w:t>
      </w:r>
      <w:r w:rsidRPr="00177C48">
        <w:rPr>
          <w:rFonts w:ascii="宋体" w:eastAsia="宋体" w:hAnsi="宋体" w:cs="宋体"/>
          <w:color w:val="000000"/>
          <w:kern w:val="0"/>
          <w:szCs w:val="21"/>
        </w:rPr>
        <w:t>DoModal()</w:t>
      </w:r>
      <w:r w:rsidRPr="00177C48">
        <w:rPr>
          <w:rFonts w:ascii="宋体" w:eastAsia="宋体" w:hAnsi="宋体" w:cs="宋体" w:hint="eastAsia"/>
          <w:color w:val="000000"/>
          <w:kern w:val="0"/>
          <w:szCs w:val="21"/>
        </w:rPr>
        <w:t>创建对话框，在返回后通过调用以下函数来得到用户选择：</w:t>
      </w:r>
      <w:r w:rsidRPr="00177C48">
        <w:rPr>
          <w:rFonts w:ascii="宋体" w:eastAsia="宋体" w:hAnsi="宋体" w:cs="宋体"/>
          <w:color w:val="000000"/>
          <w:kern w:val="0"/>
          <w:szCs w:val="21"/>
        </w:rPr>
        <w:t xml:space="preserve"> </w:t>
      </w:r>
    </w:p>
    <w:p w:rsidR="00177C48" w:rsidRPr="00177C48" w:rsidRDefault="00177C48" w:rsidP="00177C48">
      <w:pPr>
        <w:widowControl/>
        <w:numPr>
          <w:ilvl w:val="0"/>
          <w:numId w:val="46"/>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color w:val="000000"/>
          <w:kern w:val="0"/>
          <w:szCs w:val="21"/>
        </w:rPr>
        <w:lastRenderedPageBreak/>
        <w:t>void CFontDialog::GetCurrentFont( LPLOGFONT lplf );</w:t>
      </w:r>
      <w:r w:rsidRPr="00177C48">
        <w:rPr>
          <w:rFonts w:ascii="宋体" w:eastAsia="宋体" w:hAnsi="宋体" w:cs="宋体" w:hint="eastAsia"/>
          <w:color w:val="000000"/>
          <w:kern w:val="0"/>
          <w:szCs w:val="21"/>
        </w:rPr>
        <w:t>用来获得所选字体的属性。该函数有一个参数，该参数是指向</w:t>
      </w:r>
      <w:r w:rsidRPr="00177C48">
        <w:rPr>
          <w:rFonts w:ascii="宋体" w:eastAsia="宋体" w:hAnsi="宋体" w:cs="宋体"/>
          <w:color w:val="000000"/>
          <w:kern w:val="0"/>
          <w:szCs w:val="21"/>
        </w:rPr>
        <w:t>LOGFONT</w:t>
      </w:r>
      <w:r w:rsidRPr="00177C48">
        <w:rPr>
          <w:rFonts w:ascii="宋体" w:eastAsia="宋体" w:hAnsi="宋体" w:cs="宋体" w:hint="eastAsia"/>
          <w:color w:val="000000"/>
          <w:kern w:val="0"/>
          <w:szCs w:val="21"/>
        </w:rPr>
        <w:t>结构的指针，函数将所选字体的各种属性写入这个</w:t>
      </w:r>
      <w:r w:rsidRPr="00177C48">
        <w:rPr>
          <w:rFonts w:ascii="宋体" w:eastAsia="宋体" w:hAnsi="宋体" w:cs="宋体"/>
          <w:color w:val="000000"/>
          <w:kern w:val="0"/>
          <w:szCs w:val="21"/>
        </w:rPr>
        <w:t>LOGFONT</w:t>
      </w:r>
      <w:r w:rsidRPr="00177C48">
        <w:rPr>
          <w:rFonts w:ascii="宋体" w:eastAsia="宋体" w:hAnsi="宋体" w:cs="宋体" w:hint="eastAsia"/>
          <w:color w:val="000000"/>
          <w:kern w:val="0"/>
          <w:szCs w:val="21"/>
        </w:rPr>
        <w:t>结构中。</w:t>
      </w:r>
      <w:r w:rsidRPr="00177C48">
        <w:rPr>
          <w:rFonts w:ascii="宋体" w:eastAsia="宋体" w:hAnsi="宋体" w:cs="宋体"/>
          <w:color w:val="000000"/>
          <w:kern w:val="0"/>
          <w:szCs w:val="21"/>
        </w:rPr>
        <w:t xml:space="preserve"> </w:t>
      </w:r>
    </w:p>
    <w:p w:rsidR="00177C48" w:rsidRPr="00177C48" w:rsidRDefault="00177C48" w:rsidP="00177C48">
      <w:pPr>
        <w:widowControl/>
        <w:numPr>
          <w:ilvl w:val="0"/>
          <w:numId w:val="46"/>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color w:val="000000"/>
          <w:kern w:val="0"/>
          <w:szCs w:val="21"/>
        </w:rPr>
        <w:t xml:space="preserve">CString CFontDialog::GetFaceName( ) </w:t>
      </w:r>
      <w:r w:rsidRPr="00177C48">
        <w:rPr>
          <w:rFonts w:ascii="宋体" w:eastAsia="宋体" w:hAnsi="宋体" w:cs="宋体" w:hint="eastAsia"/>
          <w:color w:val="000000"/>
          <w:kern w:val="0"/>
          <w:szCs w:val="21"/>
        </w:rPr>
        <w:t>得到所选字体名字。</w:t>
      </w:r>
      <w:r w:rsidRPr="00177C48">
        <w:rPr>
          <w:rFonts w:ascii="宋体" w:eastAsia="宋体" w:hAnsi="宋体" w:cs="宋体"/>
          <w:color w:val="000000"/>
          <w:kern w:val="0"/>
          <w:szCs w:val="21"/>
        </w:rPr>
        <w:t xml:space="preserve"> </w:t>
      </w:r>
    </w:p>
    <w:p w:rsidR="00177C48" w:rsidRPr="00177C48" w:rsidRDefault="00177C48" w:rsidP="00177C48">
      <w:pPr>
        <w:widowControl/>
        <w:numPr>
          <w:ilvl w:val="0"/>
          <w:numId w:val="46"/>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color w:val="000000"/>
          <w:kern w:val="0"/>
          <w:szCs w:val="21"/>
        </w:rPr>
        <w:t xml:space="preserve">int CFontDialog::GetSize( ) </w:t>
      </w:r>
      <w:r w:rsidRPr="00177C48">
        <w:rPr>
          <w:rFonts w:ascii="宋体" w:eastAsia="宋体" w:hAnsi="宋体" w:cs="宋体" w:hint="eastAsia"/>
          <w:color w:val="000000"/>
          <w:kern w:val="0"/>
          <w:szCs w:val="21"/>
        </w:rPr>
        <w:t>得到所选字体的尺寸（以</w:t>
      </w:r>
      <w:r w:rsidRPr="00177C48">
        <w:rPr>
          <w:rFonts w:ascii="宋体" w:eastAsia="宋体" w:hAnsi="宋体" w:cs="宋体"/>
          <w:color w:val="000000"/>
          <w:kern w:val="0"/>
          <w:szCs w:val="21"/>
        </w:rPr>
        <w:t>10</w:t>
      </w:r>
      <w:r w:rsidRPr="00177C48">
        <w:rPr>
          <w:rFonts w:ascii="宋体" w:eastAsia="宋体" w:hAnsi="宋体" w:cs="宋体" w:hint="eastAsia"/>
          <w:color w:val="000000"/>
          <w:kern w:val="0"/>
          <w:szCs w:val="21"/>
        </w:rPr>
        <w:t>个象素为单位）。</w:t>
      </w:r>
      <w:r w:rsidRPr="00177C48">
        <w:rPr>
          <w:rFonts w:ascii="宋体" w:eastAsia="宋体" w:hAnsi="宋体" w:cs="宋体"/>
          <w:color w:val="000000"/>
          <w:kern w:val="0"/>
          <w:szCs w:val="21"/>
        </w:rPr>
        <w:t xml:space="preserve"> </w:t>
      </w:r>
    </w:p>
    <w:p w:rsidR="00177C48" w:rsidRPr="00177C48" w:rsidRDefault="00177C48" w:rsidP="00177C48">
      <w:pPr>
        <w:widowControl/>
        <w:numPr>
          <w:ilvl w:val="0"/>
          <w:numId w:val="46"/>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color w:val="000000"/>
          <w:kern w:val="0"/>
          <w:szCs w:val="21"/>
        </w:rPr>
        <w:t xml:space="preserve">COLORREF CFontDialog::GetColor( ) </w:t>
      </w:r>
      <w:r w:rsidRPr="00177C48">
        <w:rPr>
          <w:rFonts w:ascii="宋体" w:eastAsia="宋体" w:hAnsi="宋体" w:cs="宋体" w:hint="eastAsia"/>
          <w:color w:val="000000"/>
          <w:kern w:val="0"/>
          <w:szCs w:val="21"/>
        </w:rPr>
        <w:t>得到所选字体的颜色。</w:t>
      </w:r>
      <w:r w:rsidRPr="00177C48">
        <w:rPr>
          <w:rFonts w:ascii="宋体" w:eastAsia="宋体" w:hAnsi="宋体" w:cs="宋体"/>
          <w:color w:val="000000"/>
          <w:kern w:val="0"/>
          <w:szCs w:val="21"/>
        </w:rPr>
        <w:t xml:space="preserve"> </w:t>
      </w:r>
    </w:p>
    <w:p w:rsidR="00177C48" w:rsidRPr="00177C48" w:rsidRDefault="00177C48" w:rsidP="00177C48">
      <w:pPr>
        <w:widowControl/>
        <w:numPr>
          <w:ilvl w:val="0"/>
          <w:numId w:val="46"/>
        </w:numPr>
        <w:spacing w:before="100" w:beforeAutospacing="1" w:after="100" w:afterAutospacing="1"/>
        <w:jc w:val="left"/>
        <w:rPr>
          <w:rFonts w:ascii="宋体" w:eastAsia="宋体" w:hAnsi="Times New Roman" w:cs="宋体"/>
          <w:color w:val="000000"/>
          <w:kern w:val="0"/>
          <w:szCs w:val="21"/>
        </w:rPr>
      </w:pPr>
      <w:r w:rsidRPr="00177C48">
        <w:rPr>
          <w:rFonts w:ascii="宋体" w:eastAsia="宋体" w:hAnsi="宋体" w:cs="宋体"/>
          <w:color w:val="000000"/>
          <w:kern w:val="0"/>
          <w:szCs w:val="21"/>
        </w:rPr>
        <w:t>BOOL CFontDialog::IsStrikeOut( )</w:t>
      </w:r>
      <w:r w:rsidRPr="00177C48">
        <w:rPr>
          <w:rFonts w:ascii="宋体" w:eastAsia="宋体" w:hAnsi="宋体" w:cs="宋体"/>
          <w:color w:val="000000"/>
          <w:kern w:val="0"/>
          <w:szCs w:val="21"/>
        </w:rPr>
        <w:br/>
        <w:t>BOOL CFontDialog::IsUnderline( )</w:t>
      </w:r>
      <w:r w:rsidRPr="00177C48">
        <w:rPr>
          <w:rFonts w:ascii="宋体" w:eastAsia="宋体" w:hAnsi="宋体" w:cs="宋体"/>
          <w:color w:val="000000"/>
          <w:kern w:val="0"/>
          <w:szCs w:val="21"/>
        </w:rPr>
        <w:br/>
        <w:t>BOOL CFontDialog::IsBold( )</w:t>
      </w:r>
      <w:r w:rsidRPr="00177C48">
        <w:rPr>
          <w:rFonts w:ascii="宋体" w:eastAsia="宋体" w:hAnsi="宋体" w:cs="宋体"/>
          <w:color w:val="000000"/>
          <w:kern w:val="0"/>
          <w:szCs w:val="21"/>
        </w:rPr>
        <w:br/>
        <w:t>BOOL CFontDialog::IsItalic( )</w:t>
      </w:r>
      <w:r w:rsidRPr="00177C48">
        <w:rPr>
          <w:rFonts w:ascii="宋体" w:eastAsia="宋体" w:hAnsi="宋体" w:cs="宋体"/>
          <w:color w:val="000000"/>
          <w:kern w:val="0"/>
          <w:szCs w:val="21"/>
        </w:rPr>
        <w:br/>
      </w:r>
      <w:r w:rsidRPr="00177C48">
        <w:rPr>
          <w:rFonts w:ascii="宋体" w:eastAsia="宋体" w:hAnsi="宋体" w:cs="宋体" w:hint="eastAsia"/>
          <w:color w:val="000000"/>
          <w:kern w:val="0"/>
          <w:szCs w:val="21"/>
        </w:rPr>
        <w:t>得到所选字体的其他属性，是否有删除线，是否有下划线，是否为粗体，是否为斜体。</w:t>
      </w:r>
      <w:r w:rsidRPr="00177C48">
        <w:rPr>
          <w:rFonts w:ascii="宋体" w:eastAsia="宋体" w:hAnsi="宋体" w:cs="宋体"/>
          <w:color w:val="000000"/>
          <w:kern w:val="0"/>
          <w:szCs w:val="21"/>
        </w:rPr>
        <w:t xml:space="preserve"> </w:t>
      </w:r>
    </w:p>
    <w:p w:rsidR="00177C48" w:rsidRPr="00177C48" w:rsidRDefault="00177C48" w:rsidP="00177C48">
      <w:pPr>
        <w:widowControl/>
        <w:spacing w:before="100" w:beforeAutospacing="1" w:after="100" w:afterAutospacing="1"/>
        <w:ind w:firstLineChars="935" w:firstLine="2534"/>
        <w:rPr>
          <w:rFonts w:ascii="宋体" w:eastAsia="宋体" w:hAnsi="Times New Roman" w:cs="宋体"/>
          <w:color w:val="000099"/>
          <w:kern w:val="0"/>
          <w:szCs w:val="21"/>
        </w:rPr>
      </w:pPr>
      <w:r w:rsidRPr="00177C48">
        <w:rPr>
          <w:rFonts w:ascii="宋体" w:eastAsia="宋体" w:hAnsi="宋体" w:cs="宋体"/>
          <w:b/>
          <w:bCs/>
          <w:color w:val="000099"/>
          <w:kern w:val="0"/>
          <w:sz w:val="27"/>
          <w:szCs w:val="27"/>
        </w:rPr>
        <w:t xml:space="preserve">5.8 </w:t>
      </w:r>
      <w:r w:rsidRPr="00177C48">
        <w:rPr>
          <w:rFonts w:ascii="宋体" w:eastAsia="宋体" w:hAnsi="宋体" w:cs="宋体" w:hint="eastAsia"/>
          <w:b/>
          <w:bCs/>
          <w:color w:val="000099"/>
          <w:kern w:val="0"/>
          <w:sz w:val="27"/>
          <w:szCs w:val="27"/>
        </w:rPr>
        <w:t>建立以对话框为基础的应用</w:t>
      </w:r>
      <w:r w:rsidRPr="00177C48">
        <w:rPr>
          <w:rFonts w:ascii="宋体" w:eastAsia="宋体" w:hAnsi="Times New Roman" w:cs="宋体"/>
          <w:color w:val="000099"/>
          <w:kern w:val="0"/>
          <w:szCs w:val="21"/>
        </w:rPr>
        <w:br/>
      </w:r>
      <w:r w:rsidRPr="00177C48">
        <w:rPr>
          <w:rFonts w:ascii="宋体" w:eastAsia="宋体" w:hAnsi="宋体" w:cs="宋体" w:hint="eastAsia"/>
          <w:color w:val="000000"/>
          <w:kern w:val="0"/>
          <w:szCs w:val="21"/>
        </w:rPr>
        <w:t>我认为初学者使用以对话框为基础的应用是一个比较好的选择，因为这样一来可以摆脱一些开发界面的麻烦，此外也可以利用</w:t>
      </w:r>
      <w:r w:rsidRPr="00177C48">
        <w:rPr>
          <w:rFonts w:ascii="宋体" w:eastAsia="宋体" w:hAnsi="宋体" w:cs="宋体"/>
          <w:color w:val="000000"/>
          <w:kern w:val="0"/>
          <w:szCs w:val="21"/>
        </w:rPr>
        <w:t>ClassWizard</w:t>
      </w:r>
      <w:r w:rsidRPr="00177C48">
        <w:rPr>
          <w:rFonts w:ascii="宋体" w:eastAsia="宋体" w:hAnsi="宋体" w:cs="宋体" w:hint="eastAsia"/>
          <w:color w:val="000000"/>
          <w:kern w:val="0"/>
          <w:szCs w:val="21"/>
        </w:rPr>
        <w:t>自动的添加消息映射。</w:t>
      </w:r>
    </w:p>
    <w:p w:rsidR="00177C48" w:rsidRPr="00177C48" w:rsidRDefault="00177C48" w:rsidP="00177C48">
      <w:pPr>
        <w:widowControl/>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hint="eastAsia"/>
          <w:color w:val="000000"/>
          <w:kern w:val="0"/>
          <w:szCs w:val="21"/>
        </w:rPr>
        <w:t>在</w:t>
      </w:r>
      <w:r w:rsidRPr="00177C48">
        <w:rPr>
          <w:rFonts w:ascii="宋体" w:eastAsia="宋体" w:hAnsi="宋体" w:cs="宋体"/>
          <w:color w:val="000000"/>
          <w:kern w:val="0"/>
          <w:szCs w:val="21"/>
        </w:rPr>
        <w:t>VC</w:t>
      </w:r>
      <w:r w:rsidRPr="00177C48">
        <w:rPr>
          <w:rFonts w:ascii="宋体" w:eastAsia="宋体" w:hAnsi="宋体" w:cs="宋体" w:hint="eastAsia"/>
          <w:color w:val="000000"/>
          <w:kern w:val="0"/>
          <w:szCs w:val="21"/>
        </w:rPr>
        <w:t>中提供了生成</w:t>
      </w:r>
      <w:r w:rsidRPr="00177C48">
        <w:rPr>
          <w:rFonts w:ascii="宋体" w:eastAsia="宋体" w:hAnsi="Times New Roman" w:cs="宋体" w:hint="eastAsia"/>
          <w:color w:val="000000"/>
          <w:kern w:val="0"/>
          <w:szCs w:val="21"/>
        </w:rPr>
        <w:t>“</w:t>
      </w:r>
      <w:r w:rsidRPr="00177C48">
        <w:rPr>
          <w:rFonts w:ascii="宋体" w:eastAsia="宋体" w:hAnsi="宋体" w:cs="宋体" w:hint="eastAsia"/>
          <w:color w:val="000000"/>
          <w:kern w:val="0"/>
          <w:szCs w:val="21"/>
        </w:rPr>
        <w:t>以对话框为基础的应用</w:t>
      </w:r>
      <w:r w:rsidRPr="00177C48">
        <w:rPr>
          <w:rFonts w:ascii="宋体" w:eastAsia="宋体" w:hAnsi="Times New Roman" w:cs="宋体" w:hint="eastAsia"/>
          <w:color w:val="000000"/>
          <w:kern w:val="0"/>
          <w:szCs w:val="21"/>
        </w:rPr>
        <w:t>”</w:t>
      </w:r>
      <w:r w:rsidRPr="00177C48">
        <w:rPr>
          <w:rFonts w:ascii="宋体" w:eastAsia="宋体" w:hAnsi="宋体" w:cs="宋体" w:hint="eastAsia"/>
          <w:color w:val="000000"/>
          <w:kern w:val="0"/>
          <w:szCs w:val="21"/>
        </w:rPr>
        <w:t>的功能，你所需要选择的是在使用</w:t>
      </w:r>
      <w:r w:rsidRPr="00177C48">
        <w:rPr>
          <w:rFonts w:ascii="宋体" w:eastAsia="宋体" w:hAnsi="宋体" w:cs="宋体"/>
          <w:color w:val="000000"/>
          <w:kern w:val="0"/>
          <w:szCs w:val="21"/>
        </w:rPr>
        <w:t>AppWizard</w:t>
      </w:r>
      <w:r w:rsidRPr="00177C48">
        <w:rPr>
          <w:rFonts w:ascii="宋体" w:eastAsia="宋体" w:hAnsi="宋体" w:cs="宋体" w:hint="eastAsia"/>
          <w:color w:val="000000"/>
          <w:kern w:val="0"/>
          <w:szCs w:val="21"/>
        </w:rPr>
        <w:t>的第一步选择</w:t>
      </w:r>
      <w:r w:rsidRPr="00177C48">
        <w:rPr>
          <w:rFonts w:ascii="宋体" w:eastAsia="宋体" w:hAnsi="Times New Roman" w:cs="宋体" w:hint="eastAsia"/>
          <w:color w:val="000000"/>
          <w:kern w:val="0"/>
          <w:szCs w:val="21"/>
        </w:rPr>
        <w:t>“</w:t>
      </w:r>
      <w:r w:rsidRPr="00177C48">
        <w:rPr>
          <w:rFonts w:ascii="宋体" w:eastAsia="宋体" w:hAnsi="宋体" w:cs="宋体" w:hint="eastAsia"/>
          <w:color w:val="000000"/>
          <w:kern w:val="0"/>
          <w:szCs w:val="21"/>
        </w:rPr>
        <w:t>对话框为基础的应用</w:t>
      </w:r>
      <w:r w:rsidRPr="00177C48">
        <w:rPr>
          <w:rFonts w:ascii="宋体" w:eastAsia="宋体" w:hAnsi="Times New Roman" w:cs="宋体" w:hint="eastAsia"/>
          <w:color w:val="000000"/>
          <w:kern w:val="0"/>
          <w:szCs w:val="21"/>
        </w:rPr>
        <w:t>”</w:t>
      </w:r>
      <w:r w:rsidRPr="00177C48">
        <w:rPr>
          <w:rFonts w:ascii="宋体" w:eastAsia="宋体" w:hAnsi="宋体" w:cs="宋体" w:hint="eastAsia"/>
          <w:color w:val="000000"/>
          <w:kern w:val="0"/>
          <w:szCs w:val="21"/>
        </w:rPr>
        <w:t>，</w:t>
      </w:r>
      <w:hyperlink r:id="rId144" w:tgtFrame="_blank" w:history="1">
        <w:r w:rsidRPr="00177C48">
          <w:rPr>
            <w:rFonts w:ascii="宋体" w:eastAsia="宋体" w:hAnsi="宋体" w:cs="宋体" w:hint="eastAsia"/>
            <w:color w:val="02029E"/>
            <w:kern w:val="0"/>
            <w:szCs w:val="24"/>
            <w:u w:val="single"/>
          </w:rPr>
          <w:t>如</w:t>
        </w:r>
        <w:bookmarkStart w:id="61" w:name="_Hlt262921903"/>
        <w:bookmarkStart w:id="62" w:name="_Hlt262921904"/>
        <w:r w:rsidRPr="00177C48">
          <w:rPr>
            <w:rFonts w:ascii="宋体" w:eastAsia="宋体" w:hAnsi="宋体" w:cs="宋体" w:hint="eastAsia"/>
            <w:color w:val="02029E"/>
            <w:kern w:val="0"/>
            <w:szCs w:val="24"/>
            <w:u w:val="single"/>
          </w:rPr>
          <w:t>图</w:t>
        </w:r>
        <w:bookmarkEnd w:id="61"/>
        <w:bookmarkEnd w:id="62"/>
      </w:hyperlink>
      <w:r w:rsidRPr="00177C48">
        <w:rPr>
          <w:rFonts w:ascii="宋体" w:eastAsia="宋体" w:hAnsi="宋体" w:cs="宋体" w:hint="eastAsia"/>
          <w:color w:val="000000"/>
          <w:kern w:val="0"/>
          <w:szCs w:val="21"/>
        </w:rPr>
        <w:t>。</w:t>
      </w:r>
      <w:r w:rsidRPr="00177C48">
        <w:rPr>
          <w:rFonts w:ascii="宋体" w:eastAsia="宋体" w:hAnsi="Times New Roman" w:cs="宋体"/>
          <w:color w:val="000000"/>
          <w:kern w:val="0"/>
          <w:szCs w:val="21"/>
        </w:rPr>
        <w:br/>
      </w:r>
      <w:r w:rsidRPr="00177C48">
        <w:rPr>
          <w:rFonts w:ascii="宋体" w:eastAsia="宋体" w:hAnsi="Times New Roman" w:cs="宋体" w:hint="eastAsia"/>
          <w:noProof/>
          <w:color w:val="000000"/>
          <w:kern w:val="0"/>
          <w:szCs w:val="21"/>
        </w:rPr>
        <w:drawing>
          <wp:inline distT="0" distB="0" distL="0" distR="0">
            <wp:extent cx="5791200" cy="19621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5791200" cy="1962150"/>
                    </a:xfrm>
                    <a:prstGeom prst="rect">
                      <a:avLst/>
                    </a:prstGeom>
                    <a:noFill/>
                    <a:ln>
                      <a:noFill/>
                    </a:ln>
                  </pic:spPr>
                </pic:pic>
              </a:graphicData>
            </a:graphic>
          </wp:inline>
        </w:drawing>
      </w:r>
      <w:r w:rsidRPr="00177C48">
        <w:rPr>
          <w:rFonts w:ascii="宋体" w:eastAsia="宋体" w:hAnsi="Times New Roman" w:cs="宋体"/>
          <w:color w:val="000000"/>
          <w:kern w:val="0"/>
          <w:szCs w:val="21"/>
        </w:rPr>
        <w:br/>
      </w:r>
      <w:r w:rsidRPr="00177C48">
        <w:rPr>
          <w:rFonts w:ascii="宋体" w:eastAsia="宋体" w:hAnsi="宋体" w:cs="宋体"/>
          <w:color w:val="000000"/>
          <w:kern w:val="0"/>
          <w:szCs w:val="21"/>
        </w:rPr>
        <w:t>VC</w:t>
      </w:r>
      <w:r w:rsidRPr="00177C48">
        <w:rPr>
          <w:rFonts w:ascii="宋体" w:eastAsia="宋体" w:hAnsi="宋体" w:cs="宋体" w:hint="eastAsia"/>
          <w:color w:val="000000"/>
          <w:kern w:val="0"/>
          <w:szCs w:val="21"/>
        </w:rPr>
        <w:t>会生成包含有应用派生类和对话框派生类的代码。在应用类的</w:t>
      </w:r>
      <w:r w:rsidRPr="00177C48">
        <w:rPr>
          <w:rFonts w:ascii="宋体" w:eastAsia="宋体" w:hAnsi="宋体" w:cs="宋体"/>
          <w:color w:val="000000"/>
          <w:kern w:val="0"/>
          <w:szCs w:val="21"/>
        </w:rPr>
        <w:t>InitInstance()</w:t>
      </w:r>
      <w:r w:rsidRPr="00177C48">
        <w:rPr>
          <w:rFonts w:ascii="宋体" w:eastAsia="宋体" w:hAnsi="宋体" w:cs="宋体" w:hint="eastAsia"/>
          <w:color w:val="000000"/>
          <w:kern w:val="0"/>
          <w:szCs w:val="21"/>
        </w:rPr>
        <w:t>成员函数中可以看到如下的代码：</w:t>
      </w:r>
      <w:r w:rsidRPr="00177C48">
        <w:rPr>
          <w:rFonts w:ascii="宋体" w:eastAsia="宋体" w:hAnsi="宋体" w:cs="宋体"/>
          <w:color w:val="000000"/>
          <w:kern w:val="0"/>
          <w:szCs w:val="21"/>
        </w:rPr>
        <w:t xml:space="preserve"> </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7C48">
        <w:rPr>
          <w:rFonts w:ascii="宋体" w:eastAsia="宋体" w:hAnsi="宋体" w:cs="宋体"/>
          <w:color w:val="000000"/>
          <w:kern w:val="0"/>
          <w:sz w:val="24"/>
          <w:szCs w:val="24"/>
        </w:rPr>
        <w:t>BOOL CMy58_s1App::InitInstance()</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7C48">
        <w:rPr>
          <w:rFonts w:ascii="宋体" w:eastAsia="宋体" w:hAnsi="宋体" w:cs="宋体"/>
          <w:color w:val="000000"/>
          <w:kern w:val="0"/>
          <w:sz w:val="24"/>
          <w:szCs w:val="24"/>
        </w:rPr>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7C48">
        <w:rPr>
          <w:rFonts w:ascii="宋体" w:eastAsia="宋体" w:hAnsi="宋体" w:cs="宋体"/>
          <w:color w:val="000000"/>
          <w:kern w:val="0"/>
          <w:sz w:val="24"/>
          <w:szCs w:val="24"/>
        </w:rPr>
        <w:tab/>
        <w:t>CMy58_s1Dlg dlg;</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7C48">
        <w:rPr>
          <w:rFonts w:ascii="宋体" w:eastAsia="宋体" w:hAnsi="宋体" w:cs="宋体"/>
          <w:color w:val="000000"/>
          <w:kern w:val="0"/>
          <w:sz w:val="24"/>
          <w:szCs w:val="24"/>
        </w:rPr>
        <w:tab/>
        <w:t>m_pMainWnd = &amp;dlg;</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7C48">
        <w:rPr>
          <w:rFonts w:ascii="宋体" w:eastAsia="宋体" w:hAnsi="宋体" w:cs="宋体"/>
          <w:color w:val="000000"/>
          <w:kern w:val="0"/>
          <w:sz w:val="24"/>
          <w:szCs w:val="24"/>
        </w:rPr>
        <w:tab/>
        <w:t>int nResponse = dlg.DoModal();</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7C48">
        <w:rPr>
          <w:rFonts w:ascii="宋体" w:eastAsia="宋体" w:hAnsi="宋体" w:cs="宋体"/>
          <w:color w:val="000000"/>
          <w:kern w:val="0"/>
          <w:sz w:val="24"/>
          <w:szCs w:val="24"/>
        </w:rPr>
        <w:tab/>
        <w:t>if (nResponse == IDOK)</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7C48">
        <w:rPr>
          <w:rFonts w:ascii="宋体" w:eastAsia="宋体" w:hAnsi="宋体" w:cs="宋体"/>
          <w:color w:val="000000"/>
          <w:kern w:val="0"/>
          <w:sz w:val="24"/>
          <w:szCs w:val="24"/>
        </w:rPr>
        <w:tab/>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7C48">
        <w:rPr>
          <w:rFonts w:ascii="宋体" w:eastAsia="宋体" w:hAnsi="宋体" w:cs="宋体"/>
          <w:color w:val="000000"/>
          <w:kern w:val="0"/>
          <w:sz w:val="24"/>
          <w:szCs w:val="24"/>
        </w:rPr>
        <w:tab/>
      </w:r>
      <w:r w:rsidRPr="00177C48">
        <w:rPr>
          <w:rFonts w:ascii="宋体" w:eastAsia="宋体" w:hAnsi="宋体" w:cs="宋体"/>
          <w:color w:val="000000"/>
          <w:kern w:val="0"/>
          <w:sz w:val="24"/>
          <w:szCs w:val="24"/>
        </w:rPr>
        <w:tab/>
        <w:t>// TODO: Place code here to handle when the dialog is</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7C48">
        <w:rPr>
          <w:rFonts w:ascii="宋体" w:eastAsia="宋体" w:hAnsi="宋体" w:cs="宋体"/>
          <w:color w:val="000000"/>
          <w:kern w:val="0"/>
          <w:sz w:val="24"/>
          <w:szCs w:val="24"/>
        </w:rPr>
        <w:tab/>
      </w:r>
      <w:r w:rsidRPr="00177C48">
        <w:rPr>
          <w:rFonts w:ascii="宋体" w:eastAsia="宋体" w:hAnsi="宋体" w:cs="宋体"/>
          <w:color w:val="000000"/>
          <w:kern w:val="0"/>
          <w:sz w:val="24"/>
          <w:szCs w:val="24"/>
        </w:rPr>
        <w:tab/>
        <w:t>//  dismissed with OK</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7C48">
        <w:rPr>
          <w:rFonts w:ascii="宋体" w:eastAsia="宋体" w:hAnsi="宋体" w:cs="宋体"/>
          <w:color w:val="000000"/>
          <w:kern w:val="0"/>
          <w:sz w:val="24"/>
          <w:szCs w:val="24"/>
        </w:rPr>
        <w:tab/>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7C48">
        <w:rPr>
          <w:rFonts w:ascii="宋体" w:eastAsia="宋体" w:hAnsi="宋体" w:cs="宋体"/>
          <w:color w:val="000000"/>
          <w:kern w:val="0"/>
          <w:sz w:val="24"/>
          <w:szCs w:val="24"/>
        </w:rPr>
        <w:tab/>
        <w:t>else if (nResponse == IDCANCEL)</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7C48">
        <w:rPr>
          <w:rFonts w:ascii="宋体" w:eastAsia="宋体" w:hAnsi="宋体" w:cs="宋体"/>
          <w:color w:val="000000"/>
          <w:kern w:val="0"/>
          <w:sz w:val="24"/>
          <w:szCs w:val="24"/>
        </w:rPr>
        <w:tab/>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7C48">
        <w:rPr>
          <w:rFonts w:ascii="宋体" w:eastAsia="宋体" w:hAnsi="宋体" w:cs="宋体"/>
          <w:color w:val="000000"/>
          <w:kern w:val="0"/>
          <w:sz w:val="24"/>
          <w:szCs w:val="24"/>
        </w:rPr>
        <w:tab/>
      </w:r>
      <w:r w:rsidRPr="00177C48">
        <w:rPr>
          <w:rFonts w:ascii="宋体" w:eastAsia="宋体" w:hAnsi="宋体" w:cs="宋体"/>
          <w:color w:val="000000"/>
          <w:kern w:val="0"/>
          <w:sz w:val="24"/>
          <w:szCs w:val="24"/>
        </w:rPr>
        <w:tab/>
        <w:t>// TODO: Place code here to handle when the dialog is</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7C48">
        <w:rPr>
          <w:rFonts w:ascii="宋体" w:eastAsia="宋体" w:hAnsi="宋体" w:cs="宋体"/>
          <w:color w:val="000000"/>
          <w:kern w:val="0"/>
          <w:sz w:val="24"/>
          <w:szCs w:val="24"/>
        </w:rPr>
        <w:tab/>
      </w:r>
      <w:r w:rsidRPr="00177C48">
        <w:rPr>
          <w:rFonts w:ascii="宋体" w:eastAsia="宋体" w:hAnsi="宋体" w:cs="宋体"/>
          <w:color w:val="000000"/>
          <w:kern w:val="0"/>
          <w:sz w:val="24"/>
          <w:szCs w:val="24"/>
        </w:rPr>
        <w:tab/>
        <w:t>//  dismissed with Cancel</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7C48">
        <w:rPr>
          <w:rFonts w:ascii="宋体" w:eastAsia="宋体" w:hAnsi="宋体" w:cs="宋体"/>
          <w:color w:val="000000"/>
          <w:kern w:val="0"/>
          <w:sz w:val="24"/>
          <w:szCs w:val="24"/>
        </w:rPr>
        <w:tab/>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7C48">
        <w:rPr>
          <w:rFonts w:ascii="宋体" w:eastAsia="宋体" w:hAnsi="宋体" w:cs="宋体"/>
          <w:color w:val="000000"/>
          <w:kern w:val="0"/>
          <w:sz w:val="24"/>
          <w:szCs w:val="24"/>
        </w:rPr>
        <w:tab/>
        <w:t>return FALSE;</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7C48">
        <w:rPr>
          <w:rFonts w:ascii="宋体" w:eastAsia="宋体" w:hAnsi="宋体" w:cs="宋体"/>
          <w:color w:val="000000"/>
          <w:kern w:val="0"/>
          <w:sz w:val="24"/>
          <w:szCs w:val="24"/>
        </w:rPr>
        <w:t>}</w:t>
      </w:r>
    </w:p>
    <w:p w:rsidR="00177C48" w:rsidRPr="00177C48" w:rsidRDefault="00177C48" w:rsidP="00177C48">
      <w:pPr>
        <w:widowControl/>
        <w:jc w:val="left"/>
        <w:rPr>
          <w:rFonts w:ascii="宋体" w:eastAsia="宋体" w:hAnsi="Times New Roman" w:cs="宋体"/>
          <w:color w:val="02029E"/>
          <w:kern w:val="0"/>
          <w:szCs w:val="24"/>
        </w:rPr>
      </w:pPr>
      <w:r w:rsidRPr="00177C48">
        <w:rPr>
          <w:rFonts w:ascii="宋体" w:eastAsia="宋体" w:hAnsi="宋体" w:cs="宋体" w:hint="eastAsia"/>
          <w:color w:val="000000"/>
          <w:kern w:val="0"/>
          <w:szCs w:val="24"/>
        </w:rPr>
        <w:t>这是产生一个有模式对话框并创建它，在对话框返回后通过返回</w:t>
      </w:r>
      <w:r w:rsidRPr="00177C48">
        <w:rPr>
          <w:rFonts w:ascii="宋体" w:eastAsia="宋体" w:hAnsi="宋体" w:cs="宋体"/>
          <w:color w:val="000000"/>
          <w:kern w:val="0"/>
          <w:szCs w:val="24"/>
        </w:rPr>
        <w:t>FALSE</w:t>
      </w:r>
      <w:r w:rsidRPr="00177C48">
        <w:rPr>
          <w:rFonts w:ascii="宋体" w:eastAsia="宋体" w:hAnsi="宋体" w:cs="宋体" w:hint="eastAsia"/>
          <w:color w:val="000000"/>
          <w:kern w:val="0"/>
          <w:szCs w:val="24"/>
        </w:rPr>
        <w:t>来直接退出。在设计时通过编辑对话框资源你可以设计好界面，然后通过</w:t>
      </w:r>
      <w:r w:rsidRPr="00177C48">
        <w:rPr>
          <w:rFonts w:ascii="宋体" w:eastAsia="宋体" w:hAnsi="宋体" w:cs="宋体"/>
          <w:color w:val="000000"/>
          <w:kern w:val="0"/>
          <w:szCs w:val="24"/>
        </w:rPr>
        <w:t>ClassWizard</w:t>
      </w:r>
      <w:r w:rsidRPr="00177C48">
        <w:rPr>
          <w:rFonts w:ascii="宋体" w:eastAsia="宋体" w:hAnsi="宋体" w:cs="宋体" w:hint="eastAsia"/>
          <w:color w:val="000000"/>
          <w:kern w:val="0"/>
          <w:szCs w:val="24"/>
        </w:rPr>
        <w:t>映射消息来处理客户的输入，由于前几节已经讲过本节也就不再重复。</w:t>
      </w:r>
      <w:r w:rsidRPr="00177C48">
        <w:rPr>
          <w:rFonts w:ascii="宋体" w:eastAsia="宋体" w:hAnsi="宋体" w:cs="宋体"/>
          <w:color w:val="000000"/>
          <w:kern w:val="0"/>
          <w:szCs w:val="24"/>
        </w:rPr>
        <w:t xml:space="preserve"> </w:t>
      </w:r>
      <w:r w:rsidRPr="00177C48">
        <w:rPr>
          <w:rFonts w:ascii="宋体" w:eastAsia="宋体" w:hAnsi="Times New Roman" w:cs="宋体"/>
          <w:color w:val="02029E"/>
          <w:kern w:val="0"/>
          <w:szCs w:val="24"/>
        </w:rPr>
        <w:br/>
      </w:r>
      <w:r w:rsidRPr="00177C48">
        <w:rPr>
          <w:rFonts w:ascii="宋体" w:eastAsia="宋体" w:hAnsi="宋体" w:cs="宋体" w:hint="eastAsia"/>
          <w:color w:val="000000"/>
          <w:kern w:val="0"/>
          <w:szCs w:val="21"/>
        </w:rPr>
        <w:t>同样基于对话框的应用也同样可以使用属性对话框做为界面，或者是通过使用经过派生的通用对话框作为界面。</w:t>
      </w:r>
      <w:r w:rsidRPr="00177C48">
        <w:rPr>
          <w:rFonts w:ascii="宋体" w:eastAsia="宋体" w:hAnsi="Times New Roman" w:cs="宋体"/>
          <w:color w:val="02029E"/>
          <w:kern w:val="0"/>
          <w:sz w:val="24"/>
          <w:szCs w:val="24"/>
        </w:rPr>
        <w:br/>
      </w:r>
      <w:r w:rsidRPr="00177C48">
        <w:rPr>
          <w:rFonts w:ascii="宋体" w:eastAsia="宋体" w:hAnsi="宋体" w:cs="宋体" w:hint="eastAsia"/>
          <w:b/>
          <w:bCs/>
          <w:color w:val="000000"/>
          <w:kern w:val="0"/>
          <w:szCs w:val="21"/>
        </w:rPr>
        <w:t>提示</w:t>
      </w:r>
      <w:r w:rsidRPr="00177C48">
        <w:rPr>
          <w:rFonts w:ascii="宋体" w:eastAsia="宋体" w:hAnsi="宋体" w:cs="宋体" w:hint="eastAsia"/>
          <w:color w:val="000000"/>
          <w:kern w:val="0"/>
          <w:szCs w:val="21"/>
        </w:rPr>
        <w:t>：当你使用有模式对话框时最开始是无法隐藏窗口的，而只能在对话框显示后再隐藏窗口，所以这会造成屏幕的闪烁。一个解决办法就是采用无模式的对话框，无模式的对话框在创建后是隐藏的，直到你调用</w:t>
      </w:r>
      <w:r w:rsidRPr="00177C48">
        <w:rPr>
          <w:rFonts w:ascii="宋体" w:eastAsia="宋体" w:hAnsi="宋体" w:cs="宋体"/>
          <w:color w:val="000000"/>
          <w:kern w:val="0"/>
          <w:szCs w:val="21"/>
        </w:rPr>
        <w:t>ShowWindow(SW_SHOW)</w:t>
      </w:r>
      <w:r w:rsidRPr="00177C48">
        <w:rPr>
          <w:rFonts w:ascii="宋体" w:eastAsia="宋体" w:hAnsi="宋体" w:cs="宋体" w:hint="eastAsia"/>
          <w:color w:val="000000"/>
          <w:kern w:val="0"/>
          <w:szCs w:val="21"/>
        </w:rPr>
        <w:t>才会显示。相关代码如下：</w:t>
      </w:r>
      <w:r w:rsidRPr="00177C48">
        <w:rPr>
          <w:rFonts w:ascii="宋体" w:eastAsia="宋体" w:hAnsi="宋体" w:cs="宋体"/>
          <w:color w:val="000000"/>
          <w:kern w:val="0"/>
          <w:szCs w:val="21"/>
        </w:rPr>
        <w:t xml:space="preserve"> </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7C48">
        <w:rPr>
          <w:rFonts w:ascii="宋体" w:eastAsia="宋体" w:hAnsi="宋体" w:cs="宋体"/>
          <w:color w:val="000000"/>
          <w:kern w:val="0"/>
          <w:sz w:val="24"/>
          <w:szCs w:val="24"/>
        </w:rPr>
        <w:t>BOOL CMy58_s1App::InitInstance()</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7C48">
        <w:rPr>
          <w:rFonts w:ascii="宋体" w:eastAsia="宋体" w:hAnsi="宋体" w:cs="宋体"/>
          <w:color w:val="000000"/>
          <w:kern w:val="0"/>
          <w:sz w:val="24"/>
          <w:szCs w:val="24"/>
        </w:rPr>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 w:val="24"/>
          <w:szCs w:val="24"/>
        </w:rPr>
      </w:pPr>
      <w:r w:rsidRPr="00177C48">
        <w:rPr>
          <w:rFonts w:ascii="宋体" w:eastAsia="宋体" w:hAnsi="宋体" w:cs="宋体"/>
          <w:color w:val="000000"/>
          <w:kern w:val="0"/>
          <w:sz w:val="24"/>
          <w:szCs w:val="24"/>
        </w:rPr>
        <w:tab/>
        <w:t>//</w:t>
      </w:r>
      <w:r w:rsidRPr="00177C48">
        <w:rPr>
          <w:rFonts w:ascii="宋体" w:eastAsia="宋体" w:hAnsi="宋体" w:cs="宋体" w:hint="eastAsia"/>
          <w:color w:val="000000"/>
          <w:kern w:val="0"/>
          <w:sz w:val="24"/>
          <w:szCs w:val="24"/>
        </w:rPr>
        <w:t>必须新生成一个对象，而不能使用局部变量</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7C48">
        <w:rPr>
          <w:rFonts w:ascii="宋体" w:eastAsia="宋体" w:hAnsi="Times New Roman" w:cs="宋体"/>
          <w:color w:val="000000"/>
          <w:kern w:val="0"/>
          <w:sz w:val="24"/>
          <w:szCs w:val="24"/>
        </w:rPr>
        <w:tab/>
      </w:r>
      <w:r w:rsidRPr="00177C48">
        <w:rPr>
          <w:rFonts w:ascii="宋体" w:eastAsia="宋体" w:hAnsi="宋体" w:cs="宋体"/>
          <w:color w:val="000000"/>
          <w:kern w:val="0"/>
          <w:sz w:val="24"/>
          <w:szCs w:val="24"/>
        </w:rPr>
        <w:t>CMy58_s1Dlg* pdlg=new CMy58_s1Dlg;</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7C48">
        <w:rPr>
          <w:rFonts w:ascii="宋体" w:eastAsia="宋体" w:hAnsi="宋体" w:cs="宋体"/>
          <w:color w:val="000000"/>
          <w:kern w:val="0"/>
          <w:sz w:val="24"/>
          <w:szCs w:val="24"/>
        </w:rPr>
        <w:tab/>
        <w:t>m_pMainWnd = pdlg;</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7C48">
        <w:rPr>
          <w:rFonts w:ascii="宋体" w:eastAsia="宋体" w:hAnsi="宋体" w:cs="宋体"/>
          <w:color w:val="000000"/>
          <w:kern w:val="0"/>
          <w:sz w:val="24"/>
          <w:szCs w:val="24"/>
        </w:rPr>
        <w:tab/>
        <w:t>pdlg-&gt;Create();</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7C48">
        <w:rPr>
          <w:rFonts w:ascii="宋体" w:eastAsia="宋体" w:hAnsi="宋体" w:cs="宋体"/>
          <w:color w:val="000000"/>
          <w:kern w:val="0"/>
          <w:sz w:val="24"/>
          <w:szCs w:val="24"/>
        </w:rPr>
        <w:tab/>
        <w:t>return TRUE;</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 w:val="24"/>
          <w:szCs w:val="24"/>
        </w:rPr>
      </w:pPr>
      <w:r w:rsidRPr="00177C48">
        <w:rPr>
          <w:rFonts w:ascii="宋体" w:eastAsia="宋体" w:hAnsi="宋体" w:cs="宋体"/>
          <w:color w:val="000000"/>
          <w:kern w:val="0"/>
          <w:sz w:val="24"/>
          <w:szCs w:val="24"/>
        </w:rPr>
        <w:t>}</w:t>
      </w:r>
    </w:p>
    <w:p w:rsidR="00177C48" w:rsidRPr="00177C48" w:rsidRDefault="00177C48" w:rsidP="00177C48">
      <w:pPr>
        <w:widowControl/>
        <w:spacing w:before="100" w:beforeAutospacing="1" w:after="100" w:afterAutospacing="1"/>
        <w:ind w:firstLineChars="1033" w:firstLine="2800"/>
        <w:rPr>
          <w:rFonts w:ascii="宋体" w:eastAsia="宋体" w:hAnsi="Times New Roman" w:cs="宋体"/>
          <w:color w:val="000099"/>
          <w:kern w:val="0"/>
          <w:szCs w:val="21"/>
        </w:rPr>
      </w:pPr>
      <w:r w:rsidRPr="00177C48">
        <w:rPr>
          <w:rFonts w:ascii="宋体" w:eastAsia="宋体" w:hAnsi="宋体" w:cs="宋体"/>
          <w:b/>
          <w:bCs/>
          <w:color w:val="000099"/>
          <w:kern w:val="0"/>
          <w:sz w:val="27"/>
          <w:szCs w:val="27"/>
        </w:rPr>
        <w:t xml:space="preserve">5.9 </w:t>
      </w:r>
      <w:r w:rsidRPr="00177C48">
        <w:rPr>
          <w:rFonts w:ascii="宋体" w:eastAsia="宋体" w:hAnsi="宋体" w:cs="宋体" w:hint="eastAsia"/>
          <w:b/>
          <w:bCs/>
          <w:color w:val="000099"/>
          <w:kern w:val="0"/>
          <w:sz w:val="27"/>
          <w:szCs w:val="27"/>
        </w:rPr>
        <w:t>使用对话框作为子窗口</w:t>
      </w:r>
      <w:r w:rsidRPr="00177C48">
        <w:rPr>
          <w:rFonts w:ascii="宋体" w:eastAsia="宋体" w:hAnsi="Times New Roman" w:cs="宋体"/>
          <w:color w:val="000099"/>
          <w:kern w:val="0"/>
          <w:szCs w:val="21"/>
        </w:rPr>
        <w:br/>
      </w:r>
      <w:r w:rsidRPr="00177C48">
        <w:rPr>
          <w:rFonts w:ascii="宋体" w:eastAsia="宋体" w:hAnsi="宋体" w:cs="宋体" w:hint="eastAsia"/>
          <w:color w:val="000000"/>
          <w:kern w:val="0"/>
          <w:szCs w:val="21"/>
        </w:rPr>
        <w:t>使用对话框作为子窗口是一种很常用的技术，这样可以使界面设计简化而且修改起来更加容易。</w:t>
      </w:r>
      <w:r w:rsidRPr="00177C48">
        <w:rPr>
          <w:rFonts w:ascii="宋体" w:eastAsia="宋体" w:hAnsi="宋体" w:cs="宋体"/>
          <w:color w:val="000000"/>
          <w:kern w:val="0"/>
          <w:szCs w:val="21"/>
        </w:rPr>
        <w:t xml:space="preserve"> </w:t>
      </w:r>
    </w:p>
    <w:p w:rsidR="00177C48" w:rsidRPr="00177C48" w:rsidRDefault="00177C48" w:rsidP="00177C48">
      <w:pPr>
        <w:widowControl/>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hint="eastAsia"/>
          <w:color w:val="000000"/>
          <w:kern w:val="0"/>
          <w:szCs w:val="21"/>
        </w:rPr>
        <w:t>简单的说这种技术的关键就在于创建一个无模式的对话框，并在编辑对话框资源时指明</w:t>
      </w:r>
      <w:r w:rsidRPr="00177C48">
        <w:rPr>
          <w:rFonts w:ascii="宋体" w:eastAsia="宋体" w:hAnsi="宋体" w:cs="宋体"/>
          <w:color w:val="000000"/>
          <w:kern w:val="0"/>
          <w:szCs w:val="21"/>
        </w:rPr>
        <w:t>Child</w:t>
      </w:r>
      <w:r w:rsidRPr="00177C48">
        <w:rPr>
          <w:rFonts w:ascii="宋体" w:eastAsia="宋体" w:hAnsi="宋体" w:cs="宋体" w:hint="eastAsia"/>
          <w:color w:val="000000"/>
          <w:kern w:val="0"/>
          <w:szCs w:val="21"/>
        </w:rPr>
        <w:t>风格和无边框风格，</w:t>
      </w:r>
      <w:hyperlink r:id="rId146" w:tgtFrame="_blank" w:history="1">
        <w:r w:rsidRPr="00177C48">
          <w:rPr>
            <w:rFonts w:ascii="宋体" w:eastAsia="宋体" w:hAnsi="宋体" w:cs="宋体" w:hint="eastAsia"/>
            <w:color w:val="02029E"/>
            <w:kern w:val="0"/>
            <w:szCs w:val="24"/>
            <w:u w:val="single"/>
          </w:rPr>
          <w:t>如</w:t>
        </w:r>
        <w:bookmarkStart w:id="63" w:name="_Hlt262921970"/>
        <w:bookmarkStart w:id="64" w:name="_Hlt262921971"/>
        <w:r w:rsidRPr="00177C48">
          <w:rPr>
            <w:rFonts w:ascii="宋体" w:eastAsia="宋体" w:hAnsi="宋体" w:cs="宋体" w:hint="eastAsia"/>
            <w:color w:val="02029E"/>
            <w:kern w:val="0"/>
            <w:szCs w:val="24"/>
            <w:u w:val="single"/>
          </w:rPr>
          <w:t>图</w:t>
        </w:r>
        <w:bookmarkEnd w:id="63"/>
        <w:bookmarkEnd w:id="64"/>
      </w:hyperlink>
      <w:r w:rsidRPr="00177C48">
        <w:rPr>
          <w:rFonts w:ascii="宋体" w:eastAsia="宋体" w:hAnsi="宋体" w:cs="宋体" w:hint="eastAsia"/>
          <w:color w:val="000000"/>
          <w:kern w:val="0"/>
          <w:szCs w:val="21"/>
        </w:rPr>
        <w:t>。</w:t>
      </w:r>
      <w:r w:rsidRPr="00177C48">
        <w:rPr>
          <w:rFonts w:ascii="宋体" w:eastAsia="宋体" w:hAnsi="Times New Roman" w:cs="宋体"/>
          <w:color w:val="000000"/>
          <w:kern w:val="0"/>
          <w:szCs w:val="21"/>
        </w:rPr>
        <w:br/>
      </w:r>
      <w:r w:rsidRPr="00177C48">
        <w:rPr>
          <w:rFonts w:ascii="宋体" w:eastAsia="宋体" w:hAnsi="Times New Roman" w:cs="宋体" w:hint="eastAsia"/>
          <w:noProof/>
          <w:color w:val="000000"/>
          <w:kern w:val="0"/>
          <w:szCs w:val="21"/>
        </w:rPr>
        <w:drawing>
          <wp:inline distT="0" distB="0" distL="0" distR="0">
            <wp:extent cx="5029200" cy="17811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5029200" cy="1781175"/>
                    </a:xfrm>
                    <a:prstGeom prst="rect">
                      <a:avLst/>
                    </a:prstGeom>
                    <a:noFill/>
                    <a:ln>
                      <a:noFill/>
                    </a:ln>
                  </pic:spPr>
                </pic:pic>
              </a:graphicData>
            </a:graphic>
          </wp:inline>
        </w:drawing>
      </w:r>
      <w:r w:rsidRPr="00177C48">
        <w:rPr>
          <w:rFonts w:ascii="宋体" w:eastAsia="宋体" w:hAnsi="Times New Roman" w:cs="宋体"/>
          <w:color w:val="000000"/>
          <w:kern w:val="0"/>
          <w:szCs w:val="21"/>
        </w:rPr>
        <w:br/>
      </w:r>
      <w:r w:rsidRPr="00177C48">
        <w:rPr>
          <w:rFonts w:ascii="宋体" w:eastAsia="宋体" w:hAnsi="宋体" w:cs="宋体" w:hint="eastAsia"/>
          <w:color w:val="000000"/>
          <w:kern w:val="0"/>
          <w:szCs w:val="21"/>
        </w:rPr>
        <w:t>接下来利用产生一个</w:t>
      </w:r>
      <w:r w:rsidRPr="00177C48">
        <w:rPr>
          <w:rFonts w:ascii="宋体" w:eastAsia="宋体" w:hAnsi="宋体" w:cs="宋体"/>
          <w:color w:val="000000"/>
          <w:kern w:val="0"/>
          <w:szCs w:val="21"/>
        </w:rPr>
        <w:t>CDialog</w:t>
      </w:r>
      <w:r w:rsidRPr="00177C48">
        <w:rPr>
          <w:rFonts w:ascii="宋体" w:eastAsia="宋体" w:hAnsi="宋体" w:cs="宋体" w:hint="eastAsia"/>
          <w:color w:val="000000"/>
          <w:kern w:val="0"/>
          <w:szCs w:val="21"/>
        </w:rPr>
        <w:t>的派生类，并进行相关的消息映射。在创建子窗口时需要利用下面的代码：</w:t>
      </w:r>
      <w:r w:rsidRPr="00177C48">
        <w:rPr>
          <w:rFonts w:ascii="宋体" w:eastAsia="宋体" w:hAnsi="宋体" w:cs="宋体"/>
          <w:color w:val="000000"/>
          <w:kern w:val="0"/>
          <w:szCs w:val="21"/>
        </w:rPr>
        <w:t xml:space="preserve"> </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7C48">
        <w:rPr>
          <w:rFonts w:ascii="宋体" w:eastAsia="宋体" w:hAnsi="宋体" w:cs="宋体"/>
          <w:color w:val="000000"/>
          <w:kern w:val="0"/>
          <w:sz w:val="24"/>
          <w:szCs w:val="24"/>
        </w:rPr>
        <w:t xml:space="preserve">int CMy59_s1View::OnCreate(LPCREATESTRUCT lpCreateStruct) </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7C48">
        <w:rPr>
          <w:rFonts w:ascii="宋体" w:eastAsia="宋体" w:hAnsi="宋体" w:cs="宋体"/>
          <w:color w:val="000000"/>
          <w:kern w:val="0"/>
          <w:sz w:val="24"/>
          <w:szCs w:val="24"/>
        </w:rPr>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7C48">
        <w:rPr>
          <w:rFonts w:ascii="宋体" w:eastAsia="宋体" w:hAnsi="宋体" w:cs="宋体"/>
          <w:color w:val="000000"/>
          <w:kern w:val="0"/>
          <w:sz w:val="24"/>
          <w:szCs w:val="24"/>
        </w:rPr>
        <w:tab/>
        <w:t>if (CView::OnCreate(lpCreateStruct) == -1)</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7C48">
        <w:rPr>
          <w:rFonts w:ascii="宋体" w:eastAsia="宋体" w:hAnsi="宋体" w:cs="宋体"/>
          <w:color w:val="000000"/>
          <w:kern w:val="0"/>
          <w:sz w:val="24"/>
          <w:szCs w:val="24"/>
        </w:rPr>
        <w:tab/>
      </w:r>
      <w:r w:rsidRPr="00177C48">
        <w:rPr>
          <w:rFonts w:ascii="宋体" w:eastAsia="宋体" w:hAnsi="宋体" w:cs="宋体"/>
          <w:color w:val="000000"/>
          <w:kern w:val="0"/>
          <w:sz w:val="24"/>
          <w:szCs w:val="24"/>
        </w:rPr>
        <w:tab/>
        <w:t>return -1;</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7C48">
        <w:rPr>
          <w:rFonts w:ascii="宋体" w:eastAsia="宋体" w:hAnsi="宋体" w:cs="宋体"/>
          <w:color w:val="000000"/>
          <w:kern w:val="0"/>
          <w:sz w:val="24"/>
          <w:szCs w:val="24"/>
        </w:rPr>
        <w:tab/>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 w:val="24"/>
          <w:szCs w:val="24"/>
        </w:rPr>
      </w:pPr>
      <w:r w:rsidRPr="00177C48">
        <w:rPr>
          <w:rFonts w:ascii="宋体" w:eastAsia="宋体" w:hAnsi="宋体" w:cs="宋体"/>
          <w:color w:val="000000"/>
          <w:kern w:val="0"/>
          <w:sz w:val="24"/>
          <w:szCs w:val="24"/>
        </w:rPr>
        <w:tab/>
        <w:t>//</w:t>
      </w:r>
      <w:r w:rsidRPr="00177C48">
        <w:rPr>
          <w:rFonts w:ascii="宋体" w:eastAsia="宋体" w:hAnsi="宋体" w:cs="宋体" w:hint="eastAsia"/>
          <w:color w:val="000000"/>
          <w:kern w:val="0"/>
          <w:sz w:val="24"/>
          <w:szCs w:val="24"/>
        </w:rPr>
        <w:t>创建子窗口</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7C48">
        <w:rPr>
          <w:rFonts w:ascii="宋体" w:eastAsia="宋体" w:hAnsi="Times New Roman" w:cs="宋体"/>
          <w:color w:val="000000"/>
          <w:kern w:val="0"/>
          <w:sz w:val="24"/>
          <w:szCs w:val="24"/>
        </w:rPr>
        <w:tab/>
      </w:r>
      <w:r w:rsidRPr="00177C48">
        <w:rPr>
          <w:rFonts w:ascii="宋体" w:eastAsia="宋体" w:hAnsi="宋体" w:cs="宋体"/>
          <w:color w:val="000000"/>
          <w:kern w:val="0"/>
          <w:sz w:val="24"/>
          <w:szCs w:val="24"/>
        </w:rPr>
        <w:t>m_dlgChild.Create(IDD_CHILD_DLG,this);</w:t>
      </w:r>
      <w:r w:rsidRPr="00177C48">
        <w:rPr>
          <w:rFonts w:ascii="宋体" w:eastAsia="宋体" w:hAnsi="宋体" w:cs="宋体"/>
          <w:color w:val="000000"/>
          <w:kern w:val="0"/>
          <w:sz w:val="24"/>
          <w:szCs w:val="24"/>
        </w:rPr>
        <w:tab/>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 w:val="24"/>
          <w:szCs w:val="24"/>
        </w:rPr>
      </w:pPr>
      <w:r w:rsidRPr="00177C48">
        <w:rPr>
          <w:rFonts w:ascii="宋体" w:eastAsia="宋体" w:hAnsi="宋体" w:cs="宋体"/>
          <w:color w:val="000000"/>
          <w:kern w:val="0"/>
          <w:sz w:val="24"/>
          <w:szCs w:val="24"/>
        </w:rPr>
        <w:tab/>
        <w:t>//</w:t>
      </w:r>
      <w:r w:rsidRPr="00177C48">
        <w:rPr>
          <w:rFonts w:ascii="宋体" w:eastAsia="宋体" w:hAnsi="宋体" w:cs="宋体" w:hint="eastAsia"/>
          <w:color w:val="000000"/>
          <w:kern w:val="0"/>
          <w:sz w:val="24"/>
          <w:szCs w:val="24"/>
        </w:rPr>
        <w:t>重新定位</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7C48">
        <w:rPr>
          <w:rFonts w:ascii="宋体" w:eastAsia="宋体" w:hAnsi="Times New Roman" w:cs="宋体"/>
          <w:color w:val="000000"/>
          <w:kern w:val="0"/>
          <w:sz w:val="24"/>
          <w:szCs w:val="24"/>
        </w:rPr>
        <w:lastRenderedPageBreak/>
        <w:tab/>
      </w:r>
      <w:r w:rsidRPr="00177C48">
        <w:rPr>
          <w:rFonts w:ascii="宋体" w:eastAsia="宋体" w:hAnsi="宋体" w:cs="宋体"/>
          <w:color w:val="000000"/>
          <w:kern w:val="0"/>
          <w:sz w:val="24"/>
          <w:szCs w:val="24"/>
        </w:rPr>
        <w:t>m_dlgChild.MoveWindow(0,0,400,200);</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 w:val="24"/>
          <w:szCs w:val="24"/>
        </w:rPr>
      </w:pPr>
      <w:r w:rsidRPr="00177C48">
        <w:rPr>
          <w:rFonts w:ascii="宋体" w:eastAsia="宋体" w:hAnsi="宋体" w:cs="宋体"/>
          <w:color w:val="000000"/>
          <w:kern w:val="0"/>
          <w:sz w:val="24"/>
          <w:szCs w:val="24"/>
        </w:rPr>
        <w:tab/>
        <w:t>//</w:t>
      </w:r>
      <w:r w:rsidRPr="00177C48">
        <w:rPr>
          <w:rFonts w:ascii="宋体" w:eastAsia="宋体" w:hAnsi="宋体" w:cs="宋体" w:hint="eastAsia"/>
          <w:color w:val="000000"/>
          <w:kern w:val="0"/>
          <w:sz w:val="24"/>
          <w:szCs w:val="24"/>
        </w:rPr>
        <w:t>显示窗口</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7C48">
        <w:rPr>
          <w:rFonts w:ascii="宋体" w:eastAsia="宋体" w:hAnsi="Times New Roman" w:cs="宋体"/>
          <w:color w:val="000000"/>
          <w:kern w:val="0"/>
          <w:sz w:val="24"/>
          <w:szCs w:val="24"/>
        </w:rPr>
        <w:tab/>
      </w:r>
      <w:r w:rsidRPr="00177C48">
        <w:rPr>
          <w:rFonts w:ascii="宋体" w:eastAsia="宋体" w:hAnsi="宋体" w:cs="宋体"/>
          <w:color w:val="000000"/>
          <w:kern w:val="0"/>
          <w:sz w:val="24"/>
          <w:szCs w:val="24"/>
        </w:rPr>
        <w:t>m_dlgChild.ShowWindow(SW_SHOW);</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7C48">
        <w:rPr>
          <w:rFonts w:ascii="宋体" w:eastAsia="宋体" w:hAnsi="宋体" w:cs="宋体"/>
          <w:color w:val="000000"/>
          <w:kern w:val="0"/>
          <w:sz w:val="24"/>
          <w:szCs w:val="24"/>
        </w:rPr>
        <w:tab/>
        <w:t>return 0;</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7C48">
        <w:rPr>
          <w:rFonts w:ascii="宋体" w:eastAsia="宋体" w:hAnsi="宋体" w:cs="宋体"/>
          <w:color w:val="000000"/>
          <w:kern w:val="0"/>
          <w:sz w:val="24"/>
          <w:szCs w:val="24"/>
        </w:rPr>
        <w:t>}</w:t>
      </w:r>
    </w:p>
    <w:p w:rsidR="00177C48" w:rsidRPr="00177C48" w:rsidRDefault="00177C48" w:rsidP="00177C48">
      <w:pPr>
        <w:widowControl/>
        <w:jc w:val="left"/>
        <w:rPr>
          <w:rFonts w:ascii="宋体" w:eastAsia="宋体" w:hAnsi="Times New Roman" w:cs="宋体"/>
          <w:color w:val="02029E"/>
          <w:kern w:val="0"/>
          <w:szCs w:val="24"/>
        </w:rPr>
      </w:pPr>
      <w:r w:rsidRPr="00177C48">
        <w:rPr>
          <w:rFonts w:ascii="宋体" w:eastAsia="宋体" w:hAnsi="宋体" w:cs="宋体" w:hint="eastAsia"/>
          <w:color w:val="000000"/>
          <w:kern w:val="0"/>
          <w:szCs w:val="24"/>
        </w:rPr>
        <w:t>此外还有一中类似的技术是利用</w:t>
      </w:r>
      <w:r w:rsidRPr="00177C48">
        <w:rPr>
          <w:rFonts w:ascii="宋体" w:eastAsia="宋体" w:hAnsi="宋体" w:cs="宋体"/>
          <w:color w:val="000000"/>
          <w:kern w:val="0"/>
          <w:szCs w:val="24"/>
        </w:rPr>
        <w:t>CFormView</w:t>
      </w:r>
      <w:r w:rsidRPr="00177C48">
        <w:rPr>
          <w:rFonts w:ascii="宋体" w:eastAsia="宋体" w:hAnsi="宋体" w:cs="宋体" w:hint="eastAsia"/>
          <w:color w:val="000000"/>
          <w:kern w:val="0"/>
          <w:szCs w:val="24"/>
        </w:rPr>
        <w:t>派生类作为子窗口，在编辑对话框资源时也需要指明</w:t>
      </w:r>
      <w:r w:rsidRPr="00177C48">
        <w:rPr>
          <w:rFonts w:ascii="宋体" w:eastAsia="宋体" w:hAnsi="宋体" w:cs="宋体"/>
          <w:color w:val="000000"/>
          <w:kern w:val="0"/>
          <w:szCs w:val="24"/>
        </w:rPr>
        <w:t>Child</w:t>
      </w:r>
      <w:r w:rsidRPr="00177C48">
        <w:rPr>
          <w:rFonts w:ascii="宋体" w:eastAsia="宋体" w:hAnsi="宋体" w:cs="宋体" w:hint="eastAsia"/>
          <w:color w:val="000000"/>
          <w:kern w:val="0"/>
          <w:szCs w:val="24"/>
        </w:rPr>
        <w:t>风格和无边框风格。然后利用</w:t>
      </w:r>
      <w:r w:rsidRPr="00177C48">
        <w:rPr>
          <w:rFonts w:ascii="宋体" w:eastAsia="宋体" w:hAnsi="宋体" w:cs="宋体"/>
          <w:color w:val="000000"/>
          <w:kern w:val="0"/>
          <w:szCs w:val="24"/>
        </w:rPr>
        <w:t>ClassWizard</w:t>
      </w:r>
      <w:r w:rsidRPr="00177C48">
        <w:rPr>
          <w:rFonts w:ascii="宋体" w:eastAsia="宋体" w:hAnsi="宋体" w:cs="宋体" w:hint="eastAsia"/>
          <w:color w:val="000000"/>
          <w:kern w:val="0"/>
          <w:szCs w:val="24"/>
        </w:rPr>
        <w:t>产生以</w:t>
      </w:r>
      <w:r w:rsidRPr="00177C48">
        <w:rPr>
          <w:rFonts w:ascii="宋体" w:eastAsia="宋体" w:hAnsi="宋体" w:cs="宋体"/>
          <w:color w:val="000000"/>
          <w:kern w:val="0"/>
          <w:szCs w:val="24"/>
        </w:rPr>
        <w:t>CFormView</w:t>
      </w:r>
      <w:r w:rsidRPr="00177C48">
        <w:rPr>
          <w:rFonts w:ascii="宋体" w:eastAsia="宋体" w:hAnsi="宋体" w:cs="宋体" w:hint="eastAsia"/>
          <w:color w:val="000000"/>
          <w:kern w:val="0"/>
          <w:szCs w:val="24"/>
        </w:rPr>
        <w:t>为基类的派生类，但是由于该类的成员函数都是受保护的，所以需要对产生的头文件进行如下修改：</w:t>
      </w:r>
      <w:r w:rsidRPr="00177C48">
        <w:rPr>
          <w:rFonts w:ascii="宋体" w:eastAsia="宋体" w:hAnsi="宋体" w:cs="宋体"/>
          <w:color w:val="000000"/>
          <w:kern w:val="0"/>
          <w:szCs w:val="24"/>
        </w:rPr>
        <w:t xml:space="preserve"> </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class CTestForm : public CFormView</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宋体" w:cs="宋体"/>
          <w:color w:val="000000"/>
          <w:kern w:val="0"/>
          <w:szCs w:val="21"/>
        </w:rPr>
        <w:t>//</w:t>
      </w:r>
      <w:r w:rsidRPr="00177C48">
        <w:rPr>
          <w:rFonts w:ascii="宋体" w:eastAsia="宋体" w:hAnsi="宋体" w:cs="宋体" w:hint="eastAsia"/>
          <w:color w:val="000000"/>
          <w:kern w:val="0"/>
          <w:szCs w:val="21"/>
        </w:rPr>
        <w:t>将构造函数和构析函数改为共有函数</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public:</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CTestForm();</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virtual ~CTestForm();</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DECLARE_DYNCREATE(CTestForm)</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p>
    <w:p w:rsidR="00177C48" w:rsidRPr="00177C48" w:rsidRDefault="00177C48" w:rsidP="00177C48">
      <w:pPr>
        <w:widowControl/>
        <w:jc w:val="left"/>
        <w:rPr>
          <w:rFonts w:ascii="宋体" w:eastAsia="宋体" w:hAnsi="宋体" w:cs="宋体"/>
          <w:color w:val="000000"/>
          <w:kern w:val="0"/>
          <w:szCs w:val="21"/>
        </w:rPr>
      </w:pPr>
      <w:r w:rsidRPr="00177C48">
        <w:rPr>
          <w:rFonts w:ascii="宋体" w:eastAsia="宋体" w:hAnsi="宋体" w:cs="宋体" w:hint="eastAsia"/>
          <w:color w:val="000000"/>
          <w:kern w:val="0"/>
          <w:szCs w:val="21"/>
        </w:rPr>
        <w:t>有关创建子窗口的代码如下：</w:t>
      </w:r>
      <w:r w:rsidRPr="00177C48">
        <w:rPr>
          <w:rFonts w:ascii="宋体" w:eastAsia="宋体" w:hAnsi="宋体" w:cs="宋体"/>
          <w:color w:val="000000"/>
          <w:kern w:val="0"/>
          <w:szCs w:val="21"/>
        </w:rPr>
        <w:t xml:space="preserve"> </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 xml:space="preserve">int CMy59_s1View::OnCreate(LPCREATESTRUCT lpCreateStruct) </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if (CView::OnCreate(lpCreateStruct) == -1)</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r>
      <w:r w:rsidRPr="00177C48">
        <w:rPr>
          <w:rFonts w:ascii="宋体" w:eastAsia="宋体" w:hAnsi="宋体" w:cs="宋体"/>
          <w:color w:val="000000"/>
          <w:kern w:val="0"/>
          <w:szCs w:val="21"/>
        </w:rPr>
        <w:tab/>
        <w:t>return -1;</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宋体" w:cs="宋体"/>
          <w:color w:val="000000"/>
          <w:kern w:val="0"/>
          <w:szCs w:val="21"/>
        </w:rPr>
        <w:tab/>
        <w:t>//</w:t>
      </w:r>
      <w:r w:rsidRPr="00177C48">
        <w:rPr>
          <w:rFonts w:ascii="宋体" w:eastAsia="宋体" w:hAnsi="宋体" w:cs="宋体" w:hint="eastAsia"/>
          <w:color w:val="000000"/>
          <w:kern w:val="0"/>
          <w:szCs w:val="21"/>
        </w:rPr>
        <w:t>对于</w:t>
      </w:r>
      <w:r w:rsidRPr="00177C48">
        <w:rPr>
          <w:rFonts w:ascii="宋体" w:eastAsia="宋体" w:hAnsi="宋体" w:cs="宋体"/>
          <w:color w:val="000000"/>
          <w:kern w:val="0"/>
          <w:szCs w:val="21"/>
        </w:rPr>
        <w:t>CFormView</w:t>
      </w:r>
      <w:r w:rsidRPr="00177C48">
        <w:rPr>
          <w:rFonts w:ascii="宋体" w:eastAsia="宋体" w:hAnsi="宋体" w:cs="宋体" w:hint="eastAsia"/>
          <w:color w:val="000000"/>
          <w:kern w:val="0"/>
          <w:szCs w:val="21"/>
        </w:rPr>
        <w:t>派生类必须新生成对象而不能使用成员对象</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Times New Roman" w:cs="宋体"/>
          <w:color w:val="000000"/>
          <w:kern w:val="0"/>
          <w:szCs w:val="21"/>
        </w:rPr>
        <w:tab/>
      </w:r>
      <w:r w:rsidRPr="00177C48">
        <w:rPr>
          <w:rFonts w:ascii="宋体" w:eastAsia="宋体" w:hAnsi="宋体" w:cs="宋体"/>
          <w:color w:val="000000"/>
          <w:kern w:val="0"/>
          <w:szCs w:val="21"/>
        </w:rPr>
        <w:t>m_pformChild = new CTestForm;</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宋体" w:cs="宋体"/>
          <w:color w:val="000000"/>
          <w:kern w:val="0"/>
          <w:szCs w:val="21"/>
        </w:rPr>
        <w:tab/>
        <w:t>//</w:t>
      </w:r>
      <w:r w:rsidRPr="00177C48">
        <w:rPr>
          <w:rFonts w:ascii="宋体" w:eastAsia="宋体" w:hAnsi="宋体" w:cs="宋体" w:hint="eastAsia"/>
          <w:color w:val="000000"/>
          <w:kern w:val="0"/>
          <w:szCs w:val="21"/>
        </w:rPr>
        <w:t>由于</w:t>
      </w:r>
      <w:r w:rsidRPr="00177C48">
        <w:rPr>
          <w:rFonts w:ascii="宋体" w:eastAsia="宋体" w:hAnsi="宋体" w:cs="宋体"/>
          <w:color w:val="000000"/>
          <w:kern w:val="0"/>
          <w:szCs w:val="21"/>
        </w:rPr>
        <w:t>CFormView</w:t>
      </w:r>
      <w:r w:rsidRPr="00177C48">
        <w:rPr>
          <w:rFonts w:ascii="宋体" w:eastAsia="宋体" w:hAnsi="宋体" w:cs="宋体" w:hint="eastAsia"/>
          <w:color w:val="000000"/>
          <w:kern w:val="0"/>
          <w:szCs w:val="21"/>
        </w:rPr>
        <w:t>的成员受保护，所以必须对指针进行强制转换</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Times New Roman" w:cs="宋体"/>
          <w:color w:val="000000"/>
          <w:kern w:val="0"/>
          <w:szCs w:val="21"/>
        </w:rPr>
        <w:tab/>
      </w:r>
      <w:r w:rsidRPr="00177C48">
        <w:rPr>
          <w:rFonts w:ascii="宋体" w:eastAsia="宋体" w:hAnsi="宋体" w:cs="宋体"/>
          <w:color w:val="000000"/>
          <w:kern w:val="0"/>
          <w:szCs w:val="21"/>
        </w:rPr>
        <w:t>CWnd* pWnd=m_pformChild;</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pWnd-&gt;Create(NULL,NULL,WS_CHILD|WS_VISIBLE,CRect(0,210,400,400),</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this,1001,NULL);</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return 0;</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p>
    <w:p w:rsidR="00177C48" w:rsidRPr="00177C48" w:rsidRDefault="00177C48" w:rsidP="00177C48">
      <w:pPr>
        <w:widowControl/>
        <w:jc w:val="left"/>
        <w:rPr>
          <w:rFonts w:ascii="宋体" w:eastAsia="宋体" w:hAnsi="Times New Roman" w:cs="宋体"/>
          <w:color w:val="000000"/>
          <w:kern w:val="0"/>
          <w:szCs w:val="21"/>
        </w:rPr>
      </w:pPr>
      <w:r w:rsidRPr="00177C48">
        <w:rPr>
          <w:rFonts w:ascii="宋体" w:eastAsia="宋体" w:hAnsi="宋体" w:cs="宋体" w:hint="eastAsia"/>
          <w:color w:val="000000"/>
          <w:kern w:val="0"/>
          <w:szCs w:val="24"/>
        </w:rPr>
        <w:lastRenderedPageBreak/>
        <w:t>最后你会看到</w:t>
      </w:r>
      <w:hyperlink r:id="rId148" w:tgtFrame="_blank" w:history="1">
        <w:r w:rsidRPr="00177C48">
          <w:rPr>
            <w:rFonts w:ascii="宋体" w:eastAsia="宋体" w:hAnsi="宋体" w:cs="宋体" w:hint="eastAsia"/>
            <w:color w:val="02029E"/>
            <w:kern w:val="0"/>
            <w:szCs w:val="24"/>
            <w:u w:val="single"/>
          </w:rPr>
          <w:t>如图</w:t>
        </w:r>
      </w:hyperlink>
      <w:r w:rsidRPr="00177C48">
        <w:rPr>
          <w:rFonts w:ascii="宋体" w:eastAsia="宋体" w:hAnsi="Times New Roman" w:cs="宋体"/>
          <w:color w:val="000000"/>
          <w:kern w:val="0"/>
          <w:szCs w:val="24"/>
        </w:rPr>
        <w:br/>
      </w:r>
      <w:r w:rsidRPr="00177C48">
        <w:rPr>
          <w:rFonts w:ascii="宋体" w:eastAsia="宋体" w:hAnsi="Times New Roman" w:cs="宋体" w:hint="eastAsia"/>
          <w:noProof/>
          <w:color w:val="000000"/>
          <w:kern w:val="0"/>
          <w:szCs w:val="24"/>
        </w:rPr>
        <w:drawing>
          <wp:inline distT="0" distB="0" distL="0" distR="0">
            <wp:extent cx="3524250" cy="31813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3524250" cy="3181350"/>
                    </a:xfrm>
                    <a:prstGeom prst="rect">
                      <a:avLst/>
                    </a:prstGeom>
                    <a:noFill/>
                    <a:ln>
                      <a:noFill/>
                    </a:ln>
                  </pic:spPr>
                </pic:pic>
              </a:graphicData>
            </a:graphic>
          </wp:inline>
        </w:drawing>
      </w:r>
      <w:r w:rsidRPr="00177C48">
        <w:rPr>
          <w:rFonts w:ascii="宋体" w:eastAsia="宋体" w:hAnsi="Times New Roman" w:cs="宋体"/>
          <w:color w:val="000000"/>
          <w:kern w:val="0"/>
          <w:szCs w:val="24"/>
        </w:rPr>
        <w:br/>
      </w:r>
      <w:r w:rsidRPr="00177C48">
        <w:rPr>
          <w:rFonts w:ascii="宋体" w:eastAsia="宋体" w:hAnsi="宋体" w:cs="宋体" w:hint="eastAsia"/>
          <w:color w:val="000000"/>
          <w:kern w:val="0"/>
          <w:szCs w:val="24"/>
        </w:rPr>
        <w:t>的窗口界面，上方的对话框子窗口和下方的</w:t>
      </w:r>
      <w:r w:rsidRPr="00177C48">
        <w:rPr>
          <w:rFonts w:ascii="宋体" w:eastAsia="宋体" w:hAnsi="宋体" w:cs="宋体"/>
          <w:color w:val="000000"/>
          <w:kern w:val="0"/>
          <w:szCs w:val="24"/>
        </w:rPr>
        <w:t>FormView</w:t>
      </w:r>
      <w:r w:rsidRPr="00177C48">
        <w:rPr>
          <w:rFonts w:ascii="宋体" w:eastAsia="宋体" w:hAnsi="宋体" w:cs="宋体" w:hint="eastAsia"/>
          <w:color w:val="000000"/>
          <w:kern w:val="0"/>
          <w:szCs w:val="24"/>
        </w:rPr>
        <w:t>子窗口都可以通过资源编辑器预先编辑好，</w:t>
      </w:r>
      <w:hyperlink r:id="rId150" w:history="1">
        <w:r w:rsidRPr="00177C48">
          <w:rPr>
            <w:rFonts w:ascii="宋体" w:eastAsia="宋体" w:hAnsi="宋体" w:cs="宋体" w:hint="eastAsia"/>
            <w:color w:val="02029E"/>
            <w:kern w:val="0"/>
            <w:szCs w:val="24"/>
            <w:u w:val="single"/>
          </w:rPr>
          <w:t>下载代</w:t>
        </w:r>
        <w:bookmarkStart w:id="65" w:name="_Hlt262922026"/>
        <w:bookmarkStart w:id="66" w:name="_Hlt262922027"/>
        <w:r w:rsidRPr="00177C48">
          <w:rPr>
            <w:rFonts w:ascii="宋体" w:eastAsia="宋体" w:hAnsi="宋体" w:cs="宋体" w:hint="eastAsia"/>
            <w:color w:val="02029E"/>
            <w:kern w:val="0"/>
            <w:szCs w:val="24"/>
            <w:u w:val="single"/>
          </w:rPr>
          <w:t>码</w:t>
        </w:r>
        <w:bookmarkEnd w:id="65"/>
        <w:bookmarkEnd w:id="66"/>
      </w:hyperlink>
      <w:r w:rsidRPr="00177C48">
        <w:rPr>
          <w:rFonts w:ascii="宋体" w:eastAsia="宋体" w:hAnsi="宋体" w:cs="宋体" w:hint="eastAsia"/>
          <w:color w:val="000000"/>
          <w:kern w:val="0"/>
          <w:szCs w:val="24"/>
        </w:rPr>
        <w:t>。</w:t>
      </w:r>
      <w:r w:rsidRPr="00177C48">
        <w:rPr>
          <w:rFonts w:ascii="宋体" w:eastAsia="宋体" w:hAnsi="宋体" w:cs="宋体"/>
          <w:color w:val="000000"/>
          <w:kern w:val="0"/>
          <w:szCs w:val="24"/>
        </w:rPr>
        <w:t xml:space="preserve"> </w:t>
      </w:r>
      <w:r w:rsidRPr="00177C48">
        <w:rPr>
          <w:rFonts w:ascii="宋体" w:eastAsia="宋体" w:hAnsi="Times New Roman" w:cs="宋体"/>
          <w:color w:val="000000"/>
          <w:kern w:val="0"/>
          <w:szCs w:val="24"/>
        </w:rPr>
        <w:br/>
      </w:r>
      <w:r w:rsidRPr="00177C48">
        <w:rPr>
          <w:rFonts w:ascii="宋体" w:eastAsia="宋体" w:hAnsi="宋体" w:cs="宋体" w:hint="eastAsia"/>
          <w:b/>
          <w:bCs/>
          <w:color w:val="000000"/>
          <w:kern w:val="0"/>
          <w:szCs w:val="21"/>
        </w:rPr>
        <w:t>提示</w:t>
      </w:r>
      <w:r w:rsidRPr="00177C48">
        <w:rPr>
          <w:rFonts w:ascii="宋体" w:eastAsia="宋体" w:hAnsi="宋体" w:cs="宋体" w:hint="eastAsia"/>
          <w:color w:val="000000"/>
          <w:kern w:val="0"/>
          <w:szCs w:val="21"/>
        </w:rPr>
        <w:t>：对于</w:t>
      </w:r>
      <w:r w:rsidRPr="00177C48">
        <w:rPr>
          <w:rFonts w:ascii="宋体" w:eastAsia="宋体" w:hAnsi="宋体" w:cs="宋体"/>
          <w:color w:val="000000"/>
          <w:kern w:val="0"/>
          <w:szCs w:val="21"/>
        </w:rPr>
        <w:t>CFormView</w:t>
      </w:r>
      <w:r w:rsidRPr="00177C48">
        <w:rPr>
          <w:rFonts w:ascii="宋体" w:eastAsia="宋体" w:hAnsi="宋体" w:cs="宋体" w:hint="eastAsia"/>
          <w:color w:val="000000"/>
          <w:kern w:val="0"/>
          <w:szCs w:val="21"/>
        </w:rPr>
        <w:t>派生类必须新生成对象而不能使用成员对象，因为在</w:t>
      </w:r>
      <w:r w:rsidRPr="00177C48">
        <w:rPr>
          <w:rFonts w:ascii="宋体" w:eastAsia="宋体" w:hAnsi="宋体" w:cs="宋体"/>
          <w:color w:val="000000"/>
          <w:kern w:val="0"/>
          <w:szCs w:val="21"/>
        </w:rPr>
        <w:t>CView</w:t>
      </w:r>
      <w:r w:rsidRPr="00177C48">
        <w:rPr>
          <w:rFonts w:ascii="宋体" w:eastAsia="宋体" w:hAnsi="宋体" w:cs="宋体" w:hint="eastAsia"/>
          <w:color w:val="000000"/>
          <w:kern w:val="0"/>
          <w:szCs w:val="21"/>
        </w:rPr>
        <w:t>的</w:t>
      </w:r>
      <w:r w:rsidRPr="00177C48">
        <w:rPr>
          <w:rFonts w:ascii="宋体" w:eastAsia="宋体" w:hAnsi="宋体" w:cs="宋体"/>
          <w:color w:val="000000"/>
          <w:kern w:val="0"/>
          <w:szCs w:val="21"/>
        </w:rPr>
        <w:t>OnDestroy()</w:t>
      </w:r>
      <w:r w:rsidRPr="00177C48">
        <w:rPr>
          <w:rFonts w:ascii="宋体" w:eastAsia="宋体" w:hAnsi="宋体" w:cs="宋体" w:hint="eastAsia"/>
          <w:color w:val="000000"/>
          <w:kern w:val="0"/>
          <w:szCs w:val="21"/>
        </w:rPr>
        <w:t>中会有如下代码：</w:t>
      </w:r>
      <w:r w:rsidRPr="00177C48">
        <w:rPr>
          <w:rFonts w:ascii="宋体" w:eastAsia="宋体" w:hAnsi="宋体" w:cs="宋体"/>
          <w:color w:val="000000"/>
          <w:kern w:val="0"/>
          <w:szCs w:val="21"/>
        </w:rPr>
        <w:t>delete this;</w:t>
      </w:r>
      <w:r w:rsidRPr="00177C48">
        <w:rPr>
          <w:rFonts w:ascii="宋体" w:eastAsia="宋体" w:hAnsi="宋体" w:cs="宋体" w:hint="eastAsia"/>
          <w:color w:val="000000"/>
          <w:kern w:val="0"/>
          <w:szCs w:val="21"/>
        </w:rPr>
        <w:t>所以使用成员对象的结果会造成对象的二次删除而引发异常。</w:t>
      </w:r>
      <w:r w:rsidRPr="00177C48">
        <w:rPr>
          <w:rFonts w:ascii="宋体" w:eastAsia="宋体" w:hAnsi="宋体" w:cs="宋体"/>
          <w:color w:val="000000"/>
          <w:kern w:val="0"/>
          <w:szCs w:val="21"/>
        </w:rPr>
        <w:t xml:space="preserve"> </w:t>
      </w:r>
    </w:p>
    <w:p w:rsidR="00177C48" w:rsidRPr="00177C48" w:rsidRDefault="00177C48" w:rsidP="00177C48">
      <w:pPr>
        <w:widowControl/>
        <w:jc w:val="left"/>
        <w:rPr>
          <w:rFonts w:ascii="宋体" w:eastAsia="宋体" w:hAnsi="Times New Roman" w:cs="宋体"/>
          <w:color w:val="000000"/>
          <w:kern w:val="0"/>
          <w:szCs w:val="24"/>
        </w:rPr>
      </w:pPr>
    </w:p>
    <w:p w:rsidR="00177C48" w:rsidRPr="00177C48" w:rsidRDefault="00177C48" w:rsidP="00177C48">
      <w:pPr>
        <w:ind w:firstLineChars="1550" w:firstLine="3255"/>
        <w:rPr>
          <w:rFonts w:ascii="Times New Roman" w:eastAsia="宋体" w:hAnsi="Times New Roman" w:cs="Times New Roman"/>
          <w:szCs w:val="24"/>
          <w:bdr w:val="single" w:sz="4" w:space="0" w:color="auto"/>
          <w:shd w:val="pct10" w:color="auto" w:fill="FFFFFF"/>
        </w:rPr>
      </w:pPr>
      <w:r w:rsidRPr="00177C48">
        <w:rPr>
          <w:rFonts w:ascii="Times New Roman" w:eastAsia="宋体" w:hAnsi="Times New Roman" w:cs="Times New Roman" w:hint="eastAsia"/>
          <w:color w:val="000000"/>
          <w:szCs w:val="21"/>
          <w:bdr w:val="single" w:sz="4" w:space="0" w:color="auto"/>
          <w:shd w:val="pct10" w:color="auto" w:fill="FFFFFF"/>
        </w:rPr>
        <w:t>第六章</w:t>
      </w:r>
      <w:r w:rsidRPr="00177C48">
        <w:rPr>
          <w:rFonts w:ascii="Times New Roman" w:eastAsia="宋体" w:hAnsi="Times New Roman" w:cs="Times New Roman"/>
          <w:color w:val="000000"/>
          <w:szCs w:val="21"/>
          <w:bdr w:val="single" w:sz="4" w:space="0" w:color="auto"/>
          <w:shd w:val="pct10" w:color="auto" w:fill="FFFFFF"/>
        </w:rPr>
        <w:t xml:space="preserve"> </w:t>
      </w:r>
      <w:r w:rsidRPr="00177C48">
        <w:rPr>
          <w:rFonts w:ascii="Times New Roman" w:eastAsia="宋体" w:hAnsi="Times New Roman" w:cs="Times New Roman" w:hint="eastAsia"/>
          <w:color w:val="000000"/>
          <w:szCs w:val="21"/>
          <w:bdr w:val="single" w:sz="4" w:space="0" w:color="auto"/>
          <w:shd w:val="pct10" w:color="auto" w:fill="FFFFFF"/>
        </w:rPr>
        <w:t>网络通信开发</w:t>
      </w:r>
    </w:p>
    <w:p w:rsidR="00177C48" w:rsidRPr="00177C48" w:rsidRDefault="00177C48" w:rsidP="00177C48">
      <w:pPr>
        <w:widowControl/>
        <w:spacing w:before="100" w:beforeAutospacing="1" w:after="100" w:afterAutospacing="1"/>
        <w:ind w:firstLineChars="1183" w:firstLine="3207"/>
        <w:rPr>
          <w:rFonts w:ascii="宋体" w:eastAsia="宋体" w:hAnsi="Times New Roman" w:cs="宋体"/>
          <w:color w:val="000099"/>
          <w:kern w:val="0"/>
          <w:szCs w:val="21"/>
        </w:rPr>
      </w:pPr>
      <w:r w:rsidRPr="00177C48">
        <w:rPr>
          <w:rFonts w:ascii="宋体" w:eastAsia="宋体" w:hAnsi="宋体" w:cs="宋体"/>
          <w:b/>
          <w:bCs/>
          <w:color w:val="000099"/>
          <w:kern w:val="0"/>
          <w:sz w:val="27"/>
          <w:szCs w:val="27"/>
        </w:rPr>
        <w:t>6.1 WinSock</w:t>
      </w:r>
      <w:r w:rsidRPr="00177C48">
        <w:rPr>
          <w:rFonts w:ascii="宋体" w:eastAsia="宋体" w:hAnsi="宋体" w:cs="宋体" w:hint="eastAsia"/>
          <w:b/>
          <w:bCs/>
          <w:color w:val="000099"/>
          <w:kern w:val="0"/>
          <w:sz w:val="27"/>
          <w:szCs w:val="27"/>
        </w:rPr>
        <w:t>介绍</w:t>
      </w:r>
      <w:r w:rsidRPr="00177C48">
        <w:rPr>
          <w:rFonts w:ascii="宋体" w:eastAsia="宋体" w:hAnsi="Times New Roman" w:cs="宋体"/>
          <w:color w:val="000099"/>
          <w:kern w:val="0"/>
          <w:szCs w:val="21"/>
        </w:rPr>
        <w:br/>
      </w:r>
      <w:r w:rsidRPr="00177C48">
        <w:rPr>
          <w:rFonts w:ascii="宋体" w:eastAsia="宋体" w:hAnsi="宋体" w:cs="宋体"/>
          <w:color w:val="000000"/>
          <w:kern w:val="0"/>
          <w:szCs w:val="21"/>
        </w:rPr>
        <w:t>Windows</w:t>
      </w:r>
      <w:r w:rsidRPr="00177C48">
        <w:rPr>
          <w:rFonts w:ascii="宋体" w:eastAsia="宋体" w:hAnsi="宋体" w:cs="宋体" w:hint="eastAsia"/>
          <w:color w:val="000000"/>
          <w:kern w:val="0"/>
          <w:szCs w:val="21"/>
        </w:rPr>
        <w:t>下网络编程的规范－</w:t>
      </w:r>
      <w:r w:rsidRPr="00177C48">
        <w:rPr>
          <w:rFonts w:ascii="宋体" w:eastAsia="宋体" w:hAnsi="宋体" w:cs="宋体"/>
          <w:color w:val="000000"/>
          <w:kern w:val="0"/>
          <w:szCs w:val="21"/>
        </w:rPr>
        <w:t>Windows Sockets</w:t>
      </w:r>
      <w:r w:rsidRPr="00177C48">
        <w:rPr>
          <w:rFonts w:ascii="宋体" w:eastAsia="宋体" w:hAnsi="宋体" w:cs="宋体" w:hint="eastAsia"/>
          <w:color w:val="000000"/>
          <w:kern w:val="0"/>
          <w:szCs w:val="21"/>
        </w:rPr>
        <w:t>是</w:t>
      </w:r>
      <w:r w:rsidRPr="00177C48">
        <w:rPr>
          <w:rFonts w:ascii="宋体" w:eastAsia="宋体" w:hAnsi="宋体" w:cs="宋体"/>
          <w:color w:val="000000"/>
          <w:kern w:val="0"/>
          <w:szCs w:val="21"/>
        </w:rPr>
        <w:t>Windows</w:t>
      </w:r>
      <w:r w:rsidRPr="00177C48">
        <w:rPr>
          <w:rFonts w:ascii="宋体" w:eastAsia="宋体" w:hAnsi="宋体" w:cs="宋体" w:hint="eastAsia"/>
          <w:color w:val="000000"/>
          <w:kern w:val="0"/>
          <w:szCs w:val="21"/>
        </w:rPr>
        <w:t>下得到广泛应用的、开放的、支持多种协议的网络编程接口。从</w:t>
      </w:r>
      <w:r w:rsidRPr="00177C48">
        <w:rPr>
          <w:rFonts w:ascii="宋体" w:eastAsia="宋体" w:hAnsi="宋体" w:cs="宋体"/>
          <w:color w:val="000000"/>
          <w:kern w:val="0"/>
          <w:szCs w:val="21"/>
        </w:rPr>
        <w:t>1991</w:t>
      </w:r>
      <w:r w:rsidRPr="00177C48">
        <w:rPr>
          <w:rFonts w:ascii="宋体" w:eastAsia="宋体" w:hAnsi="宋体" w:cs="宋体" w:hint="eastAsia"/>
          <w:color w:val="000000"/>
          <w:kern w:val="0"/>
          <w:szCs w:val="21"/>
        </w:rPr>
        <w:t>年的</w:t>
      </w:r>
      <w:r w:rsidRPr="00177C48">
        <w:rPr>
          <w:rFonts w:ascii="宋体" w:eastAsia="宋体" w:hAnsi="宋体" w:cs="宋体"/>
          <w:color w:val="000000"/>
          <w:kern w:val="0"/>
          <w:szCs w:val="21"/>
        </w:rPr>
        <w:t>1.0</w:t>
      </w:r>
      <w:r w:rsidRPr="00177C48">
        <w:rPr>
          <w:rFonts w:ascii="宋体" w:eastAsia="宋体" w:hAnsi="宋体" w:cs="宋体" w:hint="eastAsia"/>
          <w:color w:val="000000"/>
          <w:kern w:val="0"/>
          <w:szCs w:val="21"/>
        </w:rPr>
        <w:t>版到</w:t>
      </w:r>
      <w:r w:rsidRPr="00177C48">
        <w:rPr>
          <w:rFonts w:ascii="宋体" w:eastAsia="宋体" w:hAnsi="宋体" w:cs="宋体"/>
          <w:color w:val="000000"/>
          <w:kern w:val="0"/>
          <w:szCs w:val="21"/>
        </w:rPr>
        <w:t>1995</w:t>
      </w:r>
      <w:r w:rsidRPr="00177C48">
        <w:rPr>
          <w:rFonts w:ascii="宋体" w:eastAsia="宋体" w:hAnsi="宋体" w:cs="宋体" w:hint="eastAsia"/>
          <w:color w:val="000000"/>
          <w:kern w:val="0"/>
          <w:szCs w:val="21"/>
        </w:rPr>
        <w:t>年的</w:t>
      </w:r>
      <w:r w:rsidRPr="00177C48">
        <w:rPr>
          <w:rFonts w:ascii="宋体" w:eastAsia="宋体" w:hAnsi="宋体" w:cs="宋体"/>
          <w:color w:val="000000"/>
          <w:kern w:val="0"/>
          <w:szCs w:val="21"/>
        </w:rPr>
        <w:t>2.0.8</w:t>
      </w:r>
      <w:r w:rsidRPr="00177C48">
        <w:rPr>
          <w:rFonts w:ascii="宋体" w:eastAsia="宋体" w:hAnsi="宋体" w:cs="宋体" w:hint="eastAsia"/>
          <w:color w:val="000000"/>
          <w:kern w:val="0"/>
          <w:szCs w:val="21"/>
        </w:rPr>
        <w:t>版，经过不断完善并在</w:t>
      </w:r>
      <w:r w:rsidRPr="00177C48">
        <w:rPr>
          <w:rFonts w:ascii="宋体" w:eastAsia="宋体" w:hAnsi="宋体" w:cs="宋体"/>
          <w:color w:val="000000"/>
          <w:kern w:val="0"/>
          <w:szCs w:val="21"/>
        </w:rPr>
        <w:t>Intel</w:t>
      </w:r>
      <w:r w:rsidRPr="00177C48">
        <w:rPr>
          <w:rFonts w:ascii="宋体" w:eastAsia="宋体" w:hAnsi="宋体" w:cs="宋体" w:hint="eastAsia"/>
          <w:color w:val="000000"/>
          <w:kern w:val="0"/>
          <w:szCs w:val="21"/>
        </w:rPr>
        <w:t>、</w:t>
      </w:r>
      <w:r w:rsidRPr="00177C48">
        <w:rPr>
          <w:rFonts w:ascii="宋体" w:eastAsia="宋体" w:hAnsi="宋体" w:cs="宋体"/>
          <w:color w:val="000000"/>
          <w:kern w:val="0"/>
          <w:szCs w:val="21"/>
        </w:rPr>
        <w:t>Microsoft</w:t>
      </w:r>
      <w:r w:rsidRPr="00177C48">
        <w:rPr>
          <w:rFonts w:ascii="宋体" w:eastAsia="宋体" w:hAnsi="宋体" w:cs="宋体" w:hint="eastAsia"/>
          <w:color w:val="000000"/>
          <w:kern w:val="0"/>
          <w:szCs w:val="21"/>
        </w:rPr>
        <w:t>、</w:t>
      </w:r>
      <w:r w:rsidRPr="00177C48">
        <w:rPr>
          <w:rFonts w:ascii="宋体" w:eastAsia="宋体" w:hAnsi="宋体" w:cs="宋体"/>
          <w:color w:val="000000"/>
          <w:kern w:val="0"/>
          <w:szCs w:val="21"/>
        </w:rPr>
        <w:t>Sun</w:t>
      </w:r>
      <w:r w:rsidRPr="00177C48">
        <w:rPr>
          <w:rFonts w:ascii="宋体" w:eastAsia="宋体" w:hAnsi="宋体" w:cs="宋体" w:hint="eastAsia"/>
          <w:color w:val="000000"/>
          <w:kern w:val="0"/>
          <w:szCs w:val="21"/>
        </w:rPr>
        <w:t>、</w:t>
      </w:r>
      <w:r w:rsidRPr="00177C48">
        <w:rPr>
          <w:rFonts w:ascii="宋体" w:eastAsia="宋体" w:hAnsi="宋体" w:cs="宋体"/>
          <w:color w:val="000000"/>
          <w:kern w:val="0"/>
          <w:szCs w:val="21"/>
        </w:rPr>
        <w:t>SGI</w:t>
      </w:r>
      <w:r w:rsidRPr="00177C48">
        <w:rPr>
          <w:rFonts w:ascii="宋体" w:eastAsia="宋体" w:hAnsi="宋体" w:cs="宋体" w:hint="eastAsia"/>
          <w:color w:val="000000"/>
          <w:kern w:val="0"/>
          <w:szCs w:val="21"/>
        </w:rPr>
        <w:t>、</w:t>
      </w:r>
      <w:r w:rsidRPr="00177C48">
        <w:rPr>
          <w:rFonts w:ascii="宋体" w:eastAsia="宋体" w:hAnsi="宋体" w:cs="宋体"/>
          <w:color w:val="000000"/>
          <w:kern w:val="0"/>
          <w:szCs w:val="21"/>
        </w:rPr>
        <w:t>Informix</w:t>
      </w:r>
      <w:r w:rsidRPr="00177C48">
        <w:rPr>
          <w:rFonts w:ascii="宋体" w:eastAsia="宋体" w:hAnsi="宋体" w:cs="宋体" w:hint="eastAsia"/>
          <w:color w:val="000000"/>
          <w:kern w:val="0"/>
          <w:szCs w:val="21"/>
        </w:rPr>
        <w:t>、</w:t>
      </w:r>
      <w:r w:rsidRPr="00177C48">
        <w:rPr>
          <w:rFonts w:ascii="宋体" w:eastAsia="宋体" w:hAnsi="宋体" w:cs="宋体"/>
          <w:color w:val="000000"/>
          <w:kern w:val="0"/>
          <w:szCs w:val="21"/>
        </w:rPr>
        <w:t>Novell</w:t>
      </w:r>
      <w:r w:rsidRPr="00177C48">
        <w:rPr>
          <w:rFonts w:ascii="宋体" w:eastAsia="宋体" w:hAnsi="宋体" w:cs="宋体" w:hint="eastAsia"/>
          <w:color w:val="000000"/>
          <w:kern w:val="0"/>
          <w:szCs w:val="21"/>
        </w:rPr>
        <w:t>等公司的全力支持下，已成为</w:t>
      </w:r>
      <w:r w:rsidRPr="00177C48">
        <w:rPr>
          <w:rFonts w:ascii="宋体" w:eastAsia="宋体" w:hAnsi="宋体" w:cs="宋体"/>
          <w:color w:val="000000"/>
          <w:kern w:val="0"/>
          <w:szCs w:val="21"/>
        </w:rPr>
        <w:t>Windows</w:t>
      </w:r>
      <w:r w:rsidRPr="00177C48">
        <w:rPr>
          <w:rFonts w:ascii="宋体" w:eastAsia="宋体" w:hAnsi="宋体" w:cs="宋体" w:hint="eastAsia"/>
          <w:color w:val="000000"/>
          <w:kern w:val="0"/>
          <w:szCs w:val="21"/>
        </w:rPr>
        <w:t>网络编程的事实上的标准。</w:t>
      </w:r>
      <w:r w:rsidRPr="00177C48">
        <w:rPr>
          <w:rFonts w:ascii="宋体" w:eastAsia="宋体" w:hAnsi="宋体" w:cs="宋体"/>
          <w:color w:val="000000"/>
          <w:kern w:val="0"/>
          <w:szCs w:val="21"/>
        </w:rPr>
        <w:t xml:space="preserve"> </w:t>
      </w:r>
    </w:p>
    <w:p w:rsidR="00177C48" w:rsidRPr="00177C48" w:rsidRDefault="00177C48" w:rsidP="00177C48">
      <w:pPr>
        <w:widowControl/>
        <w:spacing w:before="100" w:beforeAutospacing="1" w:after="100" w:afterAutospacing="1"/>
        <w:jc w:val="left"/>
        <w:rPr>
          <w:rFonts w:ascii="宋体" w:eastAsia="宋体" w:hAnsi="Times New Roman" w:cs="宋体"/>
          <w:color w:val="000000"/>
          <w:kern w:val="0"/>
          <w:szCs w:val="21"/>
        </w:rPr>
      </w:pPr>
      <w:r w:rsidRPr="00177C48">
        <w:rPr>
          <w:rFonts w:ascii="宋体" w:eastAsia="宋体" w:hAnsi="宋体" w:cs="宋体"/>
          <w:color w:val="000000"/>
          <w:kern w:val="0"/>
          <w:szCs w:val="21"/>
        </w:rPr>
        <w:t>Windows Sockets</w:t>
      </w:r>
      <w:r w:rsidRPr="00177C48">
        <w:rPr>
          <w:rFonts w:ascii="宋体" w:eastAsia="宋体" w:hAnsi="宋体" w:cs="宋体" w:hint="eastAsia"/>
          <w:color w:val="000000"/>
          <w:kern w:val="0"/>
          <w:szCs w:val="21"/>
        </w:rPr>
        <w:t>规范以</w:t>
      </w:r>
      <w:r w:rsidRPr="00177C48">
        <w:rPr>
          <w:rFonts w:ascii="宋体" w:eastAsia="宋体" w:hAnsi="宋体" w:cs="宋体"/>
          <w:color w:val="000000"/>
          <w:kern w:val="0"/>
          <w:szCs w:val="21"/>
        </w:rPr>
        <w:t>U.C. Berkeley</w:t>
      </w:r>
      <w:r w:rsidRPr="00177C48">
        <w:rPr>
          <w:rFonts w:ascii="宋体" w:eastAsia="宋体" w:hAnsi="宋体" w:cs="宋体" w:hint="eastAsia"/>
          <w:color w:val="000000"/>
          <w:kern w:val="0"/>
          <w:szCs w:val="21"/>
        </w:rPr>
        <w:t>大学</w:t>
      </w:r>
      <w:r w:rsidRPr="00177C48">
        <w:rPr>
          <w:rFonts w:ascii="宋体" w:eastAsia="宋体" w:hAnsi="宋体" w:cs="宋体"/>
          <w:color w:val="000000"/>
          <w:kern w:val="0"/>
          <w:szCs w:val="21"/>
        </w:rPr>
        <w:t>BSD UNIX</w:t>
      </w:r>
      <w:r w:rsidRPr="00177C48">
        <w:rPr>
          <w:rFonts w:ascii="宋体" w:eastAsia="宋体" w:hAnsi="宋体" w:cs="宋体" w:hint="eastAsia"/>
          <w:color w:val="000000"/>
          <w:kern w:val="0"/>
          <w:szCs w:val="21"/>
        </w:rPr>
        <w:t>中流行的</w:t>
      </w:r>
      <w:r w:rsidRPr="00177C48">
        <w:rPr>
          <w:rFonts w:ascii="宋体" w:eastAsia="宋体" w:hAnsi="宋体" w:cs="宋体"/>
          <w:color w:val="000000"/>
          <w:kern w:val="0"/>
          <w:szCs w:val="21"/>
        </w:rPr>
        <w:t>Socket</w:t>
      </w:r>
      <w:r w:rsidRPr="00177C48">
        <w:rPr>
          <w:rFonts w:ascii="宋体" w:eastAsia="宋体" w:hAnsi="宋体" w:cs="宋体" w:hint="eastAsia"/>
          <w:color w:val="000000"/>
          <w:kern w:val="0"/>
          <w:szCs w:val="21"/>
        </w:rPr>
        <w:t>接口为范例定义了一套</w:t>
      </w:r>
      <w:r w:rsidRPr="00177C48">
        <w:rPr>
          <w:rFonts w:ascii="宋体" w:eastAsia="宋体" w:hAnsi="宋体" w:cs="宋体"/>
          <w:color w:val="000000"/>
          <w:kern w:val="0"/>
          <w:szCs w:val="21"/>
        </w:rPr>
        <w:t>Micosoft Windows</w:t>
      </w:r>
      <w:r w:rsidRPr="00177C48">
        <w:rPr>
          <w:rFonts w:ascii="宋体" w:eastAsia="宋体" w:hAnsi="宋体" w:cs="宋体" w:hint="eastAsia"/>
          <w:color w:val="000000"/>
          <w:kern w:val="0"/>
          <w:szCs w:val="21"/>
        </w:rPr>
        <w:t>下网络编程接口。它不仅包含了人们所熟悉的</w:t>
      </w:r>
      <w:r w:rsidRPr="00177C48">
        <w:rPr>
          <w:rFonts w:ascii="宋体" w:eastAsia="宋体" w:hAnsi="宋体" w:cs="宋体"/>
          <w:color w:val="000000"/>
          <w:kern w:val="0"/>
          <w:szCs w:val="21"/>
        </w:rPr>
        <w:t>Berkeley Socket</w:t>
      </w:r>
      <w:r w:rsidRPr="00177C48">
        <w:rPr>
          <w:rFonts w:ascii="宋体" w:eastAsia="宋体" w:hAnsi="宋体" w:cs="宋体" w:hint="eastAsia"/>
          <w:color w:val="000000"/>
          <w:kern w:val="0"/>
          <w:szCs w:val="21"/>
        </w:rPr>
        <w:t>风格的库函数；也包含了一组针对</w:t>
      </w:r>
      <w:r w:rsidRPr="00177C48">
        <w:rPr>
          <w:rFonts w:ascii="宋体" w:eastAsia="宋体" w:hAnsi="宋体" w:cs="宋体"/>
          <w:color w:val="000000"/>
          <w:kern w:val="0"/>
          <w:szCs w:val="21"/>
        </w:rPr>
        <w:t>Windows</w:t>
      </w:r>
      <w:r w:rsidRPr="00177C48">
        <w:rPr>
          <w:rFonts w:ascii="宋体" w:eastAsia="宋体" w:hAnsi="宋体" w:cs="宋体" w:hint="eastAsia"/>
          <w:color w:val="000000"/>
          <w:kern w:val="0"/>
          <w:szCs w:val="21"/>
        </w:rPr>
        <w:t>的扩展库函数，以使程序员能充分地利用</w:t>
      </w:r>
      <w:r w:rsidRPr="00177C48">
        <w:rPr>
          <w:rFonts w:ascii="宋体" w:eastAsia="宋体" w:hAnsi="宋体" w:cs="宋体"/>
          <w:color w:val="000000"/>
          <w:kern w:val="0"/>
          <w:szCs w:val="21"/>
        </w:rPr>
        <w:t>Windows</w:t>
      </w:r>
      <w:r w:rsidRPr="00177C48">
        <w:rPr>
          <w:rFonts w:ascii="宋体" w:eastAsia="宋体" w:hAnsi="宋体" w:cs="宋体" w:hint="eastAsia"/>
          <w:color w:val="000000"/>
          <w:kern w:val="0"/>
          <w:szCs w:val="21"/>
        </w:rPr>
        <w:t>消息驱动机制进行编程。</w:t>
      </w:r>
      <w:r w:rsidRPr="00177C48">
        <w:rPr>
          <w:rFonts w:ascii="宋体" w:eastAsia="宋体" w:hAnsi="宋体" w:cs="宋体"/>
          <w:color w:val="000000"/>
          <w:kern w:val="0"/>
          <w:szCs w:val="21"/>
        </w:rPr>
        <w:t>Windows Sockets</w:t>
      </w:r>
      <w:r w:rsidRPr="00177C48">
        <w:rPr>
          <w:rFonts w:ascii="宋体" w:eastAsia="宋体" w:hAnsi="宋体" w:cs="宋体" w:hint="eastAsia"/>
          <w:color w:val="000000"/>
          <w:kern w:val="0"/>
          <w:szCs w:val="21"/>
        </w:rPr>
        <w:t>规范本意在于提供给应用程序开发者一套简单的</w:t>
      </w:r>
      <w:r w:rsidRPr="00177C48">
        <w:rPr>
          <w:rFonts w:ascii="宋体" w:eastAsia="宋体" w:hAnsi="宋体" w:cs="宋体"/>
          <w:color w:val="000000"/>
          <w:kern w:val="0"/>
          <w:szCs w:val="21"/>
        </w:rPr>
        <w:t>API</w:t>
      </w:r>
      <w:r w:rsidRPr="00177C48">
        <w:rPr>
          <w:rFonts w:ascii="宋体" w:eastAsia="宋体" w:hAnsi="宋体" w:cs="宋体" w:hint="eastAsia"/>
          <w:color w:val="000000"/>
          <w:kern w:val="0"/>
          <w:szCs w:val="21"/>
        </w:rPr>
        <w:t>，并让各家网络软件供应商共同遵守。此外，在一个特定版本</w:t>
      </w:r>
      <w:r w:rsidRPr="00177C48">
        <w:rPr>
          <w:rFonts w:ascii="宋体" w:eastAsia="宋体" w:hAnsi="宋体" w:cs="宋体"/>
          <w:color w:val="000000"/>
          <w:kern w:val="0"/>
          <w:szCs w:val="21"/>
        </w:rPr>
        <w:t>Windows</w:t>
      </w:r>
      <w:r w:rsidRPr="00177C48">
        <w:rPr>
          <w:rFonts w:ascii="宋体" w:eastAsia="宋体" w:hAnsi="宋体" w:cs="宋体" w:hint="eastAsia"/>
          <w:color w:val="000000"/>
          <w:kern w:val="0"/>
          <w:szCs w:val="21"/>
        </w:rPr>
        <w:t>的基础上，</w:t>
      </w:r>
      <w:r w:rsidRPr="00177C48">
        <w:rPr>
          <w:rFonts w:ascii="宋体" w:eastAsia="宋体" w:hAnsi="宋体" w:cs="宋体"/>
          <w:color w:val="000000"/>
          <w:kern w:val="0"/>
          <w:szCs w:val="21"/>
        </w:rPr>
        <w:t>Windows Sockets</w:t>
      </w:r>
      <w:r w:rsidRPr="00177C48">
        <w:rPr>
          <w:rFonts w:ascii="宋体" w:eastAsia="宋体" w:hAnsi="宋体" w:cs="宋体" w:hint="eastAsia"/>
          <w:color w:val="000000"/>
          <w:kern w:val="0"/>
          <w:szCs w:val="21"/>
        </w:rPr>
        <w:t>也定义了一个二进制接口（</w:t>
      </w:r>
      <w:r w:rsidRPr="00177C48">
        <w:rPr>
          <w:rFonts w:ascii="宋体" w:eastAsia="宋体" w:hAnsi="宋体" w:cs="宋体"/>
          <w:color w:val="000000"/>
          <w:kern w:val="0"/>
          <w:szCs w:val="21"/>
        </w:rPr>
        <w:t>ABI</w:t>
      </w:r>
      <w:r w:rsidRPr="00177C48">
        <w:rPr>
          <w:rFonts w:ascii="宋体" w:eastAsia="宋体" w:hAnsi="宋体" w:cs="宋体" w:hint="eastAsia"/>
          <w:color w:val="000000"/>
          <w:kern w:val="0"/>
          <w:szCs w:val="21"/>
        </w:rPr>
        <w:t>），以此来保证应用</w:t>
      </w:r>
      <w:r w:rsidRPr="00177C48">
        <w:rPr>
          <w:rFonts w:ascii="宋体" w:eastAsia="宋体" w:hAnsi="宋体" w:cs="宋体"/>
          <w:color w:val="000000"/>
          <w:kern w:val="0"/>
          <w:szCs w:val="21"/>
        </w:rPr>
        <w:t>Windows Sockets API</w:t>
      </w:r>
      <w:r w:rsidRPr="00177C48">
        <w:rPr>
          <w:rFonts w:ascii="宋体" w:eastAsia="宋体" w:hAnsi="宋体" w:cs="宋体" w:hint="eastAsia"/>
          <w:color w:val="000000"/>
          <w:kern w:val="0"/>
          <w:szCs w:val="21"/>
        </w:rPr>
        <w:t>的应用程序能够在任何网络软件供应商的符合</w:t>
      </w:r>
      <w:r w:rsidRPr="00177C48">
        <w:rPr>
          <w:rFonts w:ascii="宋体" w:eastAsia="宋体" w:hAnsi="宋体" w:cs="宋体"/>
          <w:color w:val="000000"/>
          <w:kern w:val="0"/>
          <w:szCs w:val="21"/>
        </w:rPr>
        <w:t>Windows Sockets</w:t>
      </w:r>
      <w:r w:rsidRPr="00177C48">
        <w:rPr>
          <w:rFonts w:ascii="宋体" w:eastAsia="宋体" w:hAnsi="宋体" w:cs="宋体" w:hint="eastAsia"/>
          <w:color w:val="000000"/>
          <w:kern w:val="0"/>
          <w:szCs w:val="21"/>
        </w:rPr>
        <w:t>协议的实现上工作。因此这份规范定义了应用程序开发者能够使用，并且网络软件供应商能够实现的一套库函数调用和相关语义。遵守这套</w:t>
      </w:r>
      <w:r w:rsidRPr="00177C48">
        <w:rPr>
          <w:rFonts w:ascii="宋体" w:eastAsia="宋体" w:hAnsi="宋体" w:cs="宋体"/>
          <w:color w:val="000000"/>
          <w:kern w:val="0"/>
          <w:szCs w:val="21"/>
        </w:rPr>
        <w:t>Windows Sockets</w:t>
      </w:r>
      <w:r w:rsidRPr="00177C48">
        <w:rPr>
          <w:rFonts w:ascii="宋体" w:eastAsia="宋体" w:hAnsi="宋体" w:cs="宋体" w:hint="eastAsia"/>
          <w:color w:val="000000"/>
          <w:kern w:val="0"/>
          <w:szCs w:val="21"/>
        </w:rPr>
        <w:t>规范的网络软件，我们称之为</w:t>
      </w:r>
      <w:r w:rsidRPr="00177C48">
        <w:rPr>
          <w:rFonts w:ascii="宋体" w:eastAsia="宋体" w:hAnsi="宋体" w:cs="宋体"/>
          <w:color w:val="000000"/>
          <w:kern w:val="0"/>
          <w:szCs w:val="21"/>
        </w:rPr>
        <w:t>Windows Sockets</w:t>
      </w:r>
      <w:r w:rsidRPr="00177C48">
        <w:rPr>
          <w:rFonts w:ascii="宋体" w:eastAsia="宋体" w:hAnsi="宋体" w:cs="宋体" w:hint="eastAsia"/>
          <w:color w:val="000000"/>
          <w:kern w:val="0"/>
          <w:szCs w:val="21"/>
        </w:rPr>
        <w:t>兼容的，而</w:t>
      </w:r>
      <w:r w:rsidRPr="00177C48">
        <w:rPr>
          <w:rFonts w:ascii="宋体" w:eastAsia="宋体" w:hAnsi="宋体" w:cs="宋体"/>
          <w:color w:val="000000"/>
          <w:kern w:val="0"/>
          <w:szCs w:val="21"/>
        </w:rPr>
        <w:t>Windows Sockets</w:t>
      </w:r>
      <w:r w:rsidRPr="00177C48">
        <w:rPr>
          <w:rFonts w:ascii="宋体" w:eastAsia="宋体" w:hAnsi="宋体" w:cs="宋体" w:hint="eastAsia"/>
          <w:color w:val="000000"/>
          <w:kern w:val="0"/>
          <w:szCs w:val="21"/>
        </w:rPr>
        <w:t>兼容实现的提供者，我们称之为</w:t>
      </w:r>
      <w:r w:rsidRPr="00177C48">
        <w:rPr>
          <w:rFonts w:ascii="宋体" w:eastAsia="宋体" w:hAnsi="宋体" w:cs="宋体"/>
          <w:color w:val="000000"/>
          <w:kern w:val="0"/>
          <w:szCs w:val="21"/>
        </w:rPr>
        <w:t>Windows Sockets</w:t>
      </w:r>
      <w:r w:rsidRPr="00177C48">
        <w:rPr>
          <w:rFonts w:ascii="宋体" w:eastAsia="宋体" w:hAnsi="宋体" w:cs="宋体" w:hint="eastAsia"/>
          <w:color w:val="000000"/>
          <w:kern w:val="0"/>
          <w:szCs w:val="21"/>
        </w:rPr>
        <w:t>提供者。一个网络软件供应商必须百分之百地实现</w:t>
      </w:r>
      <w:r w:rsidRPr="00177C48">
        <w:rPr>
          <w:rFonts w:ascii="宋体" w:eastAsia="宋体" w:hAnsi="宋体" w:cs="宋体"/>
          <w:color w:val="000000"/>
          <w:kern w:val="0"/>
          <w:szCs w:val="21"/>
        </w:rPr>
        <w:t>Windows Sockets</w:t>
      </w:r>
      <w:r w:rsidRPr="00177C48">
        <w:rPr>
          <w:rFonts w:ascii="宋体" w:eastAsia="宋体" w:hAnsi="宋体" w:cs="宋体" w:hint="eastAsia"/>
          <w:color w:val="000000"/>
          <w:kern w:val="0"/>
          <w:szCs w:val="21"/>
        </w:rPr>
        <w:t>规范才能做到现</w:t>
      </w:r>
      <w:r w:rsidRPr="00177C48">
        <w:rPr>
          <w:rFonts w:ascii="宋体" w:eastAsia="宋体" w:hAnsi="宋体" w:cs="宋体"/>
          <w:color w:val="000000"/>
          <w:kern w:val="0"/>
          <w:szCs w:val="21"/>
        </w:rPr>
        <w:t>Windows Sockets</w:t>
      </w:r>
      <w:r w:rsidRPr="00177C48">
        <w:rPr>
          <w:rFonts w:ascii="宋体" w:eastAsia="宋体" w:hAnsi="宋体" w:cs="宋体" w:hint="eastAsia"/>
          <w:color w:val="000000"/>
          <w:kern w:val="0"/>
          <w:szCs w:val="21"/>
        </w:rPr>
        <w:t>兼容。任何能够与</w:t>
      </w:r>
      <w:r w:rsidRPr="00177C48">
        <w:rPr>
          <w:rFonts w:ascii="宋体" w:eastAsia="宋体" w:hAnsi="宋体" w:cs="宋体"/>
          <w:color w:val="000000"/>
          <w:kern w:val="0"/>
          <w:szCs w:val="21"/>
        </w:rPr>
        <w:t>Windows Sockets</w:t>
      </w:r>
      <w:r w:rsidRPr="00177C48">
        <w:rPr>
          <w:rFonts w:ascii="宋体" w:eastAsia="宋体" w:hAnsi="宋体" w:cs="宋体" w:hint="eastAsia"/>
          <w:color w:val="000000"/>
          <w:kern w:val="0"/>
          <w:szCs w:val="21"/>
        </w:rPr>
        <w:t>兼容实现协同工作的应用程序就被认为是具有</w:t>
      </w:r>
      <w:r w:rsidRPr="00177C48">
        <w:rPr>
          <w:rFonts w:ascii="宋体" w:eastAsia="宋体" w:hAnsi="宋体" w:cs="宋体"/>
          <w:color w:val="000000"/>
          <w:kern w:val="0"/>
          <w:szCs w:val="21"/>
        </w:rPr>
        <w:t>Windows Sockets</w:t>
      </w:r>
      <w:r w:rsidRPr="00177C48">
        <w:rPr>
          <w:rFonts w:ascii="宋体" w:eastAsia="宋体" w:hAnsi="宋体" w:cs="宋体" w:hint="eastAsia"/>
          <w:color w:val="000000"/>
          <w:kern w:val="0"/>
          <w:szCs w:val="21"/>
        </w:rPr>
        <w:t>接口。我们称这种应用程序为</w:t>
      </w:r>
      <w:r w:rsidRPr="00177C48">
        <w:rPr>
          <w:rFonts w:ascii="宋体" w:eastAsia="宋体" w:hAnsi="宋体" w:cs="宋体"/>
          <w:color w:val="000000"/>
          <w:kern w:val="0"/>
          <w:szCs w:val="21"/>
        </w:rPr>
        <w:t>Windows Sockets</w:t>
      </w:r>
      <w:r w:rsidRPr="00177C48">
        <w:rPr>
          <w:rFonts w:ascii="宋体" w:eastAsia="宋体" w:hAnsi="宋体" w:cs="宋体" w:hint="eastAsia"/>
          <w:color w:val="000000"/>
          <w:kern w:val="0"/>
          <w:szCs w:val="21"/>
        </w:rPr>
        <w:t>应用程序。</w:t>
      </w:r>
      <w:r w:rsidRPr="00177C48">
        <w:rPr>
          <w:rFonts w:ascii="宋体" w:eastAsia="宋体" w:hAnsi="宋体" w:cs="宋体"/>
          <w:color w:val="000000"/>
          <w:kern w:val="0"/>
          <w:szCs w:val="21"/>
        </w:rPr>
        <w:t>Windows Sockets</w:t>
      </w:r>
      <w:r w:rsidRPr="00177C48">
        <w:rPr>
          <w:rFonts w:ascii="宋体" w:eastAsia="宋体" w:hAnsi="宋体" w:cs="宋体" w:hint="eastAsia"/>
          <w:color w:val="000000"/>
          <w:kern w:val="0"/>
          <w:szCs w:val="21"/>
        </w:rPr>
        <w:t>规范定义并记录了如何使用</w:t>
      </w:r>
      <w:r w:rsidRPr="00177C48">
        <w:rPr>
          <w:rFonts w:ascii="宋体" w:eastAsia="宋体" w:hAnsi="宋体" w:cs="宋体"/>
          <w:color w:val="000000"/>
          <w:kern w:val="0"/>
          <w:szCs w:val="21"/>
        </w:rPr>
        <w:t>API</w:t>
      </w:r>
      <w:r w:rsidRPr="00177C48">
        <w:rPr>
          <w:rFonts w:ascii="宋体" w:eastAsia="宋体" w:hAnsi="宋体" w:cs="宋体" w:hint="eastAsia"/>
          <w:color w:val="000000"/>
          <w:kern w:val="0"/>
          <w:szCs w:val="21"/>
        </w:rPr>
        <w:t>与</w:t>
      </w:r>
      <w:r w:rsidRPr="00177C48">
        <w:rPr>
          <w:rFonts w:ascii="宋体" w:eastAsia="宋体" w:hAnsi="宋体" w:cs="宋体"/>
          <w:color w:val="000000"/>
          <w:kern w:val="0"/>
          <w:szCs w:val="21"/>
        </w:rPr>
        <w:t>Internet</w:t>
      </w:r>
      <w:r w:rsidRPr="00177C48">
        <w:rPr>
          <w:rFonts w:ascii="宋体" w:eastAsia="宋体" w:hAnsi="宋体" w:cs="宋体" w:hint="eastAsia"/>
          <w:color w:val="000000"/>
          <w:kern w:val="0"/>
          <w:szCs w:val="21"/>
        </w:rPr>
        <w:t>协议族（</w:t>
      </w:r>
      <w:r w:rsidRPr="00177C48">
        <w:rPr>
          <w:rFonts w:ascii="宋体" w:eastAsia="宋体" w:hAnsi="宋体" w:cs="宋体"/>
          <w:color w:val="000000"/>
          <w:kern w:val="0"/>
          <w:szCs w:val="21"/>
        </w:rPr>
        <w:t>IPS</w:t>
      </w:r>
      <w:r w:rsidRPr="00177C48">
        <w:rPr>
          <w:rFonts w:ascii="宋体" w:eastAsia="宋体" w:hAnsi="宋体" w:cs="宋体" w:hint="eastAsia"/>
          <w:color w:val="000000"/>
          <w:kern w:val="0"/>
          <w:szCs w:val="21"/>
        </w:rPr>
        <w:t>，通常我们指的是</w:t>
      </w:r>
      <w:r w:rsidRPr="00177C48">
        <w:rPr>
          <w:rFonts w:ascii="宋体" w:eastAsia="宋体" w:hAnsi="宋体" w:cs="宋体"/>
          <w:color w:val="000000"/>
          <w:kern w:val="0"/>
          <w:szCs w:val="21"/>
        </w:rPr>
        <w:t>TCP/IP</w:t>
      </w:r>
      <w:r w:rsidRPr="00177C48">
        <w:rPr>
          <w:rFonts w:ascii="宋体" w:eastAsia="宋体" w:hAnsi="宋体" w:cs="宋体" w:hint="eastAsia"/>
          <w:color w:val="000000"/>
          <w:kern w:val="0"/>
          <w:szCs w:val="21"/>
        </w:rPr>
        <w:t>）连接，尤其要指出的是所有的</w:t>
      </w:r>
      <w:r w:rsidRPr="00177C48">
        <w:rPr>
          <w:rFonts w:ascii="宋体" w:eastAsia="宋体" w:hAnsi="宋体" w:cs="宋体"/>
          <w:color w:val="000000"/>
          <w:kern w:val="0"/>
          <w:szCs w:val="21"/>
        </w:rPr>
        <w:t>Windows Sockets</w:t>
      </w:r>
      <w:r w:rsidRPr="00177C48">
        <w:rPr>
          <w:rFonts w:ascii="宋体" w:eastAsia="宋体" w:hAnsi="宋体" w:cs="宋体" w:hint="eastAsia"/>
          <w:color w:val="000000"/>
          <w:kern w:val="0"/>
          <w:szCs w:val="21"/>
        </w:rPr>
        <w:t>实现都支持流套接口和数据报套接口</w:t>
      </w:r>
      <w:r w:rsidRPr="00177C48">
        <w:rPr>
          <w:rFonts w:ascii="宋体" w:eastAsia="宋体" w:hAnsi="Times New Roman" w:cs="宋体"/>
          <w:color w:val="000000"/>
          <w:kern w:val="0"/>
          <w:szCs w:val="21"/>
        </w:rPr>
        <w:t>.</w:t>
      </w:r>
      <w:r w:rsidRPr="00177C48">
        <w:rPr>
          <w:rFonts w:ascii="宋体" w:eastAsia="宋体" w:hAnsi="宋体" w:cs="宋体" w:hint="eastAsia"/>
          <w:color w:val="000000"/>
          <w:kern w:val="0"/>
          <w:szCs w:val="21"/>
        </w:rPr>
        <w:t>应用程序调用</w:t>
      </w:r>
      <w:r w:rsidRPr="00177C48">
        <w:rPr>
          <w:rFonts w:ascii="宋体" w:eastAsia="宋体" w:hAnsi="宋体" w:cs="宋体"/>
          <w:color w:val="000000"/>
          <w:kern w:val="0"/>
          <w:szCs w:val="21"/>
        </w:rPr>
        <w:t>Windows Sockets</w:t>
      </w:r>
      <w:r w:rsidRPr="00177C48">
        <w:rPr>
          <w:rFonts w:ascii="宋体" w:eastAsia="宋体" w:hAnsi="宋体" w:cs="宋体" w:hint="eastAsia"/>
          <w:color w:val="000000"/>
          <w:kern w:val="0"/>
          <w:szCs w:val="21"/>
        </w:rPr>
        <w:t>的</w:t>
      </w:r>
      <w:r w:rsidRPr="00177C48">
        <w:rPr>
          <w:rFonts w:ascii="宋体" w:eastAsia="宋体" w:hAnsi="宋体" w:cs="宋体"/>
          <w:color w:val="000000"/>
          <w:kern w:val="0"/>
          <w:szCs w:val="21"/>
        </w:rPr>
        <w:t>API</w:t>
      </w:r>
      <w:r w:rsidRPr="00177C48">
        <w:rPr>
          <w:rFonts w:ascii="宋体" w:eastAsia="宋体" w:hAnsi="宋体" w:cs="宋体" w:hint="eastAsia"/>
          <w:color w:val="000000"/>
          <w:kern w:val="0"/>
          <w:szCs w:val="21"/>
        </w:rPr>
        <w:t>实现相互之间的通讯。</w:t>
      </w:r>
      <w:r w:rsidRPr="00177C48">
        <w:rPr>
          <w:rFonts w:ascii="宋体" w:eastAsia="宋体" w:hAnsi="宋体" w:cs="宋体"/>
          <w:color w:val="000000"/>
          <w:kern w:val="0"/>
          <w:szCs w:val="21"/>
        </w:rPr>
        <w:t>Windows Sockets</w:t>
      </w:r>
      <w:r w:rsidRPr="00177C48">
        <w:rPr>
          <w:rFonts w:ascii="宋体" w:eastAsia="宋体" w:hAnsi="宋体" w:cs="宋体" w:hint="eastAsia"/>
          <w:color w:val="000000"/>
          <w:kern w:val="0"/>
          <w:szCs w:val="21"/>
        </w:rPr>
        <w:t>又利用下</w:t>
      </w:r>
      <w:r w:rsidRPr="00177C48">
        <w:rPr>
          <w:rFonts w:ascii="宋体" w:eastAsia="宋体" w:hAnsi="宋体" w:cs="宋体" w:hint="eastAsia"/>
          <w:color w:val="000000"/>
          <w:kern w:val="0"/>
          <w:szCs w:val="21"/>
        </w:rPr>
        <w:lastRenderedPageBreak/>
        <w:t>层的网络通讯协议功能和操作系统调用实现实际的通讯工作。它们之间的关系</w:t>
      </w:r>
      <w:hyperlink r:id="rId151" w:tgtFrame="_blank" w:history="1">
        <w:r w:rsidRPr="00177C48">
          <w:rPr>
            <w:rFonts w:ascii="宋体" w:eastAsia="宋体" w:hAnsi="宋体" w:cs="宋体" w:hint="eastAsia"/>
            <w:color w:val="02029E"/>
            <w:kern w:val="0"/>
            <w:szCs w:val="24"/>
            <w:u w:val="single"/>
          </w:rPr>
          <w:t>如</w:t>
        </w:r>
        <w:bookmarkStart w:id="67" w:name="_Hlt262922118"/>
        <w:r w:rsidRPr="00177C48">
          <w:rPr>
            <w:rFonts w:ascii="宋体" w:eastAsia="宋体" w:hAnsi="宋体" w:cs="宋体" w:hint="eastAsia"/>
            <w:color w:val="02029E"/>
            <w:kern w:val="0"/>
            <w:szCs w:val="24"/>
            <w:u w:val="single"/>
          </w:rPr>
          <w:t>图</w:t>
        </w:r>
        <w:bookmarkEnd w:id="67"/>
      </w:hyperlink>
      <w:r w:rsidRPr="00177C48">
        <w:rPr>
          <w:rFonts w:ascii="宋体" w:eastAsia="宋体" w:hAnsi="Times New Roman" w:cs="宋体"/>
          <w:color w:val="000000"/>
          <w:kern w:val="0"/>
          <w:szCs w:val="21"/>
        </w:rPr>
        <w:br/>
      </w:r>
      <w:r w:rsidRPr="00177C48">
        <w:rPr>
          <w:rFonts w:ascii="宋体" w:eastAsia="宋体" w:hAnsi="Times New Roman" w:cs="宋体" w:hint="eastAsia"/>
          <w:noProof/>
          <w:color w:val="000000"/>
          <w:kern w:val="0"/>
          <w:szCs w:val="21"/>
        </w:rPr>
        <w:drawing>
          <wp:inline distT="0" distB="0" distL="0" distR="0">
            <wp:extent cx="4324350" cy="36385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4324350" cy="3638550"/>
                    </a:xfrm>
                    <a:prstGeom prst="rect">
                      <a:avLst/>
                    </a:prstGeom>
                    <a:noFill/>
                    <a:ln>
                      <a:noFill/>
                    </a:ln>
                  </pic:spPr>
                </pic:pic>
              </a:graphicData>
            </a:graphic>
          </wp:inline>
        </w:drawing>
      </w:r>
    </w:p>
    <w:p w:rsidR="00177C48" w:rsidRPr="00177C48" w:rsidRDefault="00177C48" w:rsidP="00177C48">
      <w:pPr>
        <w:widowControl/>
        <w:spacing w:before="100" w:beforeAutospacing="1" w:after="100" w:afterAutospacing="1"/>
        <w:jc w:val="left"/>
        <w:rPr>
          <w:rFonts w:ascii="宋体" w:eastAsia="宋体" w:hAnsi="Times New Roman" w:cs="宋体"/>
          <w:color w:val="000000"/>
          <w:kern w:val="0"/>
          <w:szCs w:val="21"/>
        </w:rPr>
      </w:pPr>
      <w:r w:rsidRPr="00177C48">
        <w:rPr>
          <w:rFonts w:ascii="宋体" w:eastAsia="宋体" w:hAnsi="宋体" w:cs="宋体" w:hint="eastAsia"/>
          <w:color w:val="000000"/>
          <w:kern w:val="0"/>
          <w:szCs w:val="21"/>
        </w:rPr>
        <w:t>通信的基础是套接口（</w:t>
      </w:r>
      <w:r w:rsidRPr="00177C48">
        <w:rPr>
          <w:rFonts w:ascii="宋体" w:eastAsia="宋体" w:hAnsi="宋体" w:cs="宋体"/>
          <w:color w:val="000000"/>
          <w:kern w:val="0"/>
          <w:szCs w:val="21"/>
        </w:rPr>
        <w:t>Socket</w:t>
      </w:r>
      <w:r w:rsidRPr="00177C48">
        <w:rPr>
          <w:rFonts w:ascii="宋体" w:eastAsia="宋体" w:hAnsi="宋体" w:cs="宋体" w:hint="eastAsia"/>
          <w:color w:val="000000"/>
          <w:kern w:val="0"/>
          <w:szCs w:val="21"/>
        </w:rPr>
        <w:t>），一个套接口是通讯的一端。在这一端上你可以找到与其对应的一个名字。一个正在被使用的套接口都有它的类型和与其相关的进程。套接口存在于通讯域中。通讯域是为了处理一般的线程通过套接口通讯而引进的一种抽象概念。套接口通常和同一个域中的套接口交换数据（数据交换也可能穿越域的界限，但这时一定要执行某种解释程序）。</w:t>
      </w:r>
      <w:r w:rsidRPr="00177C48">
        <w:rPr>
          <w:rFonts w:ascii="宋体" w:eastAsia="宋体" w:hAnsi="宋体" w:cs="宋体"/>
          <w:color w:val="000000"/>
          <w:kern w:val="0"/>
          <w:szCs w:val="21"/>
        </w:rPr>
        <w:t>Windows Sockets</w:t>
      </w:r>
      <w:r w:rsidRPr="00177C48">
        <w:rPr>
          <w:rFonts w:ascii="宋体" w:eastAsia="宋体" w:hAnsi="宋体" w:cs="宋体" w:hint="eastAsia"/>
          <w:color w:val="000000"/>
          <w:kern w:val="0"/>
          <w:szCs w:val="21"/>
        </w:rPr>
        <w:t>规范支持单一的通讯域，即</w:t>
      </w:r>
      <w:r w:rsidRPr="00177C48">
        <w:rPr>
          <w:rFonts w:ascii="宋体" w:eastAsia="宋体" w:hAnsi="宋体" w:cs="宋体"/>
          <w:color w:val="000000"/>
          <w:kern w:val="0"/>
          <w:szCs w:val="21"/>
        </w:rPr>
        <w:t>Internet</w:t>
      </w:r>
      <w:r w:rsidRPr="00177C48">
        <w:rPr>
          <w:rFonts w:ascii="宋体" w:eastAsia="宋体" w:hAnsi="宋体" w:cs="宋体" w:hint="eastAsia"/>
          <w:color w:val="000000"/>
          <w:kern w:val="0"/>
          <w:szCs w:val="21"/>
        </w:rPr>
        <w:t>域。各种进程使用这个域互相之间用</w:t>
      </w:r>
      <w:r w:rsidRPr="00177C48">
        <w:rPr>
          <w:rFonts w:ascii="宋体" w:eastAsia="宋体" w:hAnsi="宋体" w:cs="宋体"/>
          <w:color w:val="000000"/>
          <w:kern w:val="0"/>
          <w:szCs w:val="21"/>
        </w:rPr>
        <w:t>Internet</w:t>
      </w:r>
      <w:r w:rsidRPr="00177C48">
        <w:rPr>
          <w:rFonts w:ascii="宋体" w:eastAsia="宋体" w:hAnsi="宋体" w:cs="宋体" w:hint="eastAsia"/>
          <w:color w:val="000000"/>
          <w:kern w:val="0"/>
          <w:szCs w:val="21"/>
        </w:rPr>
        <w:t>协议族来进行通讯（</w:t>
      </w:r>
      <w:r w:rsidRPr="00177C48">
        <w:rPr>
          <w:rFonts w:ascii="宋体" w:eastAsia="宋体" w:hAnsi="宋体" w:cs="宋体"/>
          <w:color w:val="000000"/>
          <w:kern w:val="0"/>
          <w:szCs w:val="21"/>
        </w:rPr>
        <w:t>Windows Sockets 1.1</w:t>
      </w:r>
      <w:r w:rsidRPr="00177C48">
        <w:rPr>
          <w:rFonts w:ascii="宋体" w:eastAsia="宋体" w:hAnsi="宋体" w:cs="宋体" w:hint="eastAsia"/>
          <w:color w:val="000000"/>
          <w:kern w:val="0"/>
          <w:szCs w:val="21"/>
        </w:rPr>
        <w:t>以上的版本支持其他的域，例如</w:t>
      </w:r>
      <w:r w:rsidRPr="00177C48">
        <w:rPr>
          <w:rFonts w:ascii="宋体" w:eastAsia="宋体" w:hAnsi="宋体" w:cs="宋体"/>
          <w:color w:val="000000"/>
          <w:kern w:val="0"/>
          <w:szCs w:val="21"/>
        </w:rPr>
        <w:t>Windows Sockets 2</w:t>
      </w:r>
      <w:r w:rsidRPr="00177C48">
        <w:rPr>
          <w:rFonts w:ascii="宋体" w:eastAsia="宋体" w:hAnsi="宋体" w:cs="宋体" w:hint="eastAsia"/>
          <w:color w:val="000000"/>
          <w:kern w:val="0"/>
          <w:szCs w:val="21"/>
        </w:rPr>
        <w:t>）。套接口可以根据通讯性质分类；这种性质对于用户是可见的。应用程序一般仅在同一类的套接口间通讯。不过只要底层的通讯协议允许，不同类型的套接口间也照样可以通讯。用户目前可以使用两种套接口，即流套接口和数据报套接口。流套接口提供了双向的，有序的，无重复并且无记录边界的数据流服务。数据报套接口支持双向的数据流，但并不保证是可靠，有序，无重复的。也就是说，一个从数据报套接口接收信息的进程有可能发现信息重复了，或者和发出时的顺序不同。数据报套接口的一个重要特点是它保留了记录边界。对于这一特点，数据报套接口采用了与现在许多包交换网络（例如以太网）非常类似的模型。</w:t>
      </w:r>
    </w:p>
    <w:p w:rsidR="00177C48" w:rsidRPr="00177C48" w:rsidRDefault="00177C48" w:rsidP="00177C48">
      <w:pPr>
        <w:widowControl/>
        <w:spacing w:before="100" w:beforeAutospacing="1" w:after="100" w:afterAutospacing="1"/>
        <w:jc w:val="left"/>
        <w:rPr>
          <w:rFonts w:ascii="宋体" w:eastAsia="宋体" w:hAnsi="Times New Roman" w:cs="宋体"/>
          <w:color w:val="000000"/>
          <w:kern w:val="0"/>
          <w:szCs w:val="21"/>
        </w:rPr>
      </w:pPr>
      <w:r w:rsidRPr="00177C48">
        <w:rPr>
          <w:rFonts w:ascii="宋体" w:eastAsia="宋体" w:hAnsi="宋体" w:cs="宋体" w:hint="eastAsia"/>
          <w:color w:val="000000"/>
          <w:kern w:val="0"/>
          <w:szCs w:val="21"/>
        </w:rPr>
        <w:t>一个在建立分布式应用时最常用的范例便是客户机</w:t>
      </w:r>
      <w:r w:rsidRPr="00177C48">
        <w:rPr>
          <w:rFonts w:ascii="宋体" w:eastAsia="宋体" w:hAnsi="宋体" w:cs="宋体"/>
          <w:color w:val="000000"/>
          <w:kern w:val="0"/>
          <w:szCs w:val="21"/>
        </w:rPr>
        <w:t>/</w:t>
      </w:r>
      <w:r w:rsidRPr="00177C48">
        <w:rPr>
          <w:rFonts w:ascii="宋体" w:eastAsia="宋体" w:hAnsi="宋体" w:cs="宋体" w:hint="eastAsia"/>
          <w:color w:val="000000"/>
          <w:kern w:val="0"/>
          <w:szCs w:val="21"/>
        </w:rPr>
        <w:t>服务器模型。在这种方案中客户应用程序向服务器程序请求服务。这种方式隐含了在建立客户机</w:t>
      </w:r>
      <w:r w:rsidRPr="00177C48">
        <w:rPr>
          <w:rFonts w:ascii="宋体" w:eastAsia="宋体" w:hAnsi="宋体" w:cs="宋体"/>
          <w:color w:val="000000"/>
          <w:kern w:val="0"/>
          <w:szCs w:val="21"/>
        </w:rPr>
        <w:t>/</w:t>
      </w:r>
      <w:r w:rsidRPr="00177C48">
        <w:rPr>
          <w:rFonts w:ascii="宋体" w:eastAsia="宋体" w:hAnsi="宋体" w:cs="宋体" w:hint="eastAsia"/>
          <w:color w:val="000000"/>
          <w:kern w:val="0"/>
          <w:szCs w:val="21"/>
        </w:rPr>
        <w:t>服务器间通讯时的非对称性。客户机</w:t>
      </w:r>
      <w:r w:rsidRPr="00177C48">
        <w:rPr>
          <w:rFonts w:ascii="宋体" w:eastAsia="宋体" w:hAnsi="宋体" w:cs="宋体"/>
          <w:color w:val="000000"/>
          <w:kern w:val="0"/>
          <w:szCs w:val="21"/>
        </w:rPr>
        <w:t>/</w:t>
      </w:r>
      <w:r w:rsidRPr="00177C48">
        <w:rPr>
          <w:rFonts w:ascii="宋体" w:eastAsia="宋体" w:hAnsi="宋体" w:cs="宋体" w:hint="eastAsia"/>
          <w:color w:val="000000"/>
          <w:kern w:val="0"/>
          <w:szCs w:val="21"/>
        </w:rPr>
        <w:t>服务器模型工作时要求有一套为客户机和服务器所共识的惯例来保证服务能够被提供（或被接受）。这一套惯例包含了一套协议。它必须在通讯的两头都被实现。根据不同的实际情况，协议可能是对称的或是非对称的。在对称的协议中，每一方都有可能扮演主从角色；在非对称协议中，一方被不可改变地认为是主机，而另一方则是从机。一个对称协议的例子是</w:t>
      </w:r>
      <w:r w:rsidRPr="00177C48">
        <w:rPr>
          <w:rFonts w:ascii="宋体" w:eastAsia="宋体" w:hAnsi="宋体" w:cs="宋体"/>
          <w:color w:val="000000"/>
          <w:kern w:val="0"/>
          <w:szCs w:val="21"/>
        </w:rPr>
        <w:t>Internet</w:t>
      </w:r>
      <w:r w:rsidRPr="00177C48">
        <w:rPr>
          <w:rFonts w:ascii="宋体" w:eastAsia="宋体" w:hAnsi="宋体" w:cs="宋体" w:hint="eastAsia"/>
          <w:color w:val="000000"/>
          <w:kern w:val="0"/>
          <w:szCs w:val="21"/>
        </w:rPr>
        <w:t>中用于终端仿真的</w:t>
      </w:r>
      <w:r w:rsidRPr="00177C48">
        <w:rPr>
          <w:rFonts w:ascii="宋体" w:eastAsia="宋体" w:hAnsi="宋体" w:cs="宋体"/>
          <w:color w:val="000000"/>
          <w:kern w:val="0"/>
          <w:szCs w:val="21"/>
        </w:rPr>
        <w:t>TELNET</w:t>
      </w:r>
      <w:r w:rsidRPr="00177C48">
        <w:rPr>
          <w:rFonts w:ascii="宋体" w:eastAsia="宋体" w:hAnsi="宋体" w:cs="宋体" w:hint="eastAsia"/>
          <w:color w:val="000000"/>
          <w:kern w:val="0"/>
          <w:szCs w:val="21"/>
        </w:rPr>
        <w:t>。而非对称协议的例子是</w:t>
      </w:r>
      <w:r w:rsidRPr="00177C48">
        <w:rPr>
          <w:rFonts w:ascii="宋体" w:eastAsia="宋体" w:hAnsi="宋体" w:cs="宋体"/>
          <w:color w:val="000000"/>
          <w:kern w:val="0"/>
          <w:szCs w:val="21"/>
        </w:rPr>
        <w:t>Internet</w:t>
      </w:r>
      <w:r w:rsidRPr="00177C48">
        <w:rPr>
          <w:rFonts w:ascii="宋体" w:eastAsia="宋体" w:hAnsi="宋体" w:cs="宋体" w:hint="eastAsia"/>
          <w:color w:val="000000"/>
          <w:kern w:val="0"/>
          <w:szCs w:val="21"/>
        </w:rPr>
        <w:t>中的</w:t>
      </w:r>
      <w:r w:rsidRPr="00177C48">
        <w:rPr>
          <w:rFonts w:ascii="宋体" w:eastAsia="宋体" w:hAnsi="宋体" w:cs="宋体"/>
          <w:color w:val="000000"/>
          <w:kern w:val="0"/>
          <w:szCs w:val="21"/>
        </w:rPr>
        <w:t>FTP</w:t>
      </w:r>
      <w:r w:rsidRPr="00177C48">
        <w:rPr>
          <w:rFonts w:ascii="宋体" w:eastAsia="宋体" w:hAnsi="宋体" w:cs="宋体" w:hint="eastAsia"/>
          <w:color w:val="000000"/>
          <w:kern w:val="0"/>
          <w:szCs w:val="21"/>
        </w:rPr>
        <w:t>。无论具体的协议是对称的或是非对称的，当服务被提供时必然存在</w:t>
      </w:r>
      <w:r w:rsidRPr="00177C48">
        <w:rPr>
          <w:rFonts w:ascii="宋体" w:eastAsia="宋体" w:hAnsi="宋体" w:cs="宋体"/>
          <w:color w:val="000000"/>
          <w:kern w:val="0"/>
          <w:szCs w:val="21"/>
        </w:rPr>
        <w:t>"</w:t>
      </w:r>
      <w:r w:rsidRPr="00177C48">
        <w:rPr>
          <w:rFonts w:ascii="宋体" w:eastAsia="宋体" w:hAnsi="宋体" w:cs="宋体" w:hint="eastAsia"/>
          <w:color w:val="000000"/>
          <w:kern w:val="0"/>
          <w:szCs w:val="21"/>
        </w:rPr>
        <w:t>客户进程</w:t>
      </w:r>
      <w:r w:rsidRPr="00177C48">
        <w:rPr>
          <w:rFonts w:ascii="宋体" w:eastAsia="宋体" w:hAnsi="宋体" w:cs="宋体"/>
          <w:color w:val="000000"/>
          <w:kern w:val="0"/>
          <w:szCs w:val="21"/>
        </w:rPr>
        <w:t>"</w:t>
      </w:r>
      <w:r w:rsidRPr="00177C48">
        <w:rPr>
          <w:rFonts w:ascii="宋体" w:eastAsia="宋体" w:hAnsi="宋体" w:cs="宋体" w:hint="eastAsia"/>
          <w:color w:val="000000"/>
          <w:kern w:val="0"/>
          <w:szCs w:val="21"/>
        </w:rPr>
        <w:t>和</w:t>
      </w:r>
      <w:r w:rsidRPr="00177C48">
        <w:rPr>
          <w:rFonts w:ascii="宋体" w:eastAsia="宋体" w:hAnsi="宋体" w:cs="宋体"/>
          <w:color w:val="000000"/>
          <w:kern w:val="0"/>
          <w:szCs w:val="21"/>
        </w:rPr>
        <w:t>"</w:t>
      </w:r>
      <w:r w:rsidRPr="00177C48">
        <w:rPr>
          <w:rFonts w:ascii="宋体" w:eastAsia="宋体" w:hAnsi="宋体" w:cs="宋体" w:hint="eastAsia"/>
          <w:color w:val="000000"/>
          <w:kern w:val="0"/>
          <w:szCs w:val="21"/>
        </w:rPr>
        <w:t>服务进程</w:t>
      </w:r>
      <w:r w:rsidRPr="00177C48">
        <w:rPr>
          <w:rFonts w:ascii="宋体" w:eastAsia="宋体" w:hAnsi="宋体" w:cs="宋体"/>
          <w:color w:val="000000"/>
          <w:kern w:val="0"/>
          <w:szCs w:val="21"/>
        </w:rPr>
        <w:t>"</w:t>
      </w:r>
      <w:r w:rsidRPr="00177C48">
        <w:rPr>
          <w:rFonts w:ascii="宋体" w:eastAsia="宋体" w:hAnsi="宋体" w:cs="宋体" w:hint="eastAsia"/>
          <w:color w:val="000000"/>
          <w:kern w:val="0"/>
          <w:szCs w:val="21"/>
        </w:rPr>
        <w:t>。一个服务程序通常在一个众所周知的地址监听对服务的请求，也就是说，服务进程一直处于休眠状态，直到一个客户对这个服务的地址提出了连接请求。在这个时刻，服务程序被</w:t>
      </w:r>
      <w:r w:rsidRPr="00177C48">
        <w:rPr>
          <w:rFonts w:ascii="宋体" w:eastAsia="宋体" w:hAnsi="宋体" w:cs="宋体"/>
          <w:color w:val="000000"/>
          <w:kern w:val="0"/>
          <w:szCs w:val="21"/>
        </w:rPr>
        <w:t>"</w:t>
      </w:r>
      <w:r w:rsidRPr="00177C48">
        <w:rPr>
          <w:rFonts w:ascii="宋体" w:eastAsia="宋体" w:hAnsi="宋体" w:cs="宋体" w:hint="eastAsia"/>
          <w:color w:val="000000"/>
          <w:kern w:val="0"/>
          <w:szCs w:val="21"/>
        </w:rPr>
        <w:t>惊醒</w:t>
      </w:r>
      <w:r w:rsidRPr="00177C48">
        <w:rPr>
          <w:rFonts w:ascii="宋体" w:eastAsia="宋体" w:hAnsi="宋体" w:cs="宋体"/>
          <w:color w:val="000000"/>
          <w:kern w:val="0"/>
          <w:szCs w:val="21"/>
        </w:rPr>
        <w:t>"</w:t>
      </w:r>
      <w:r w:rsidRPr="00177C48">
        <w:rPr>
          <w:rFonts w:ascii="宋体" w:eastAsia="宋体" w:hAnsi="宋体" w:cs="宋体" w:hint="eastAsia"/>
          <w:color w:val="000000"/>
          <w:kern w:val="0"/>
          <w:szCs w:val="21"/>
        </w:rPr>
        <w:t>并且为客户提供服务－对客户的请求作出适当的反应。这一请求</w:t>
      </w:r>
      <w:r w:rsidRPr="00177C48">
        <w:rPr>
          <w:rFonts w:ascii="宋体" w:eastAsia="宋体" w:hAnsi="宋体" w:cs="宋体"/>
          <w:color w:val="000000"/>
          <w:kern w:val="0"/>
          <w:szCs w:val="21"/>
        </w:rPr>
        <w:t>/</w:t>
      </w:r>
      <w:r w:rsidRPr="00177C48">
        <w:rPr>
          <w:rFonts w:ascii="宋体" w:eastAsia="宋体" w:hAnsi="宋体" w:cs="宋体" w:hint="eastAsia"/>
          <w:color w:val="000000"/>
          <w:kern w:val="0"/>
          <w:szCs w:val="21"/>
        </w:rPr>
        <w:t>相应的过程可以简单的</w:t>
      </w:r>
      <w:hyperlink r:id="rId153" w:tgtFrame="_blank" w:history="1">
        <w:r w:rsidRPr="00177C48">
          <w:rPr>
            <w:rFonts w:ascii="宋体" w:eastAsia="宋体" w:hAnsi="宋体" w:cs="宋体" w:hint="eastAsia"/>
            <w:color w:val="02029E"/>
            <w:kern w:val="0"/>
            <w:szCs w:val="24"/>
            <w:u w:val="single"/>
          </w:rPr>
          <w:t>用</w:t>
        </w:r>
        <w:bookmarkStart w:id="68" w:name="_Hlt262922151"/>
        <w:bookmarkStart w:id="69" w:name="_Hlt262922152"/>
        <w:r w:rsidRPr="00177C48">
          <w:rPr>
            <w:rFonts w:ascii="宋体" w:eastAsia="宋体" w:hAnsi="宋体" w:cs="宋体" w:hint="eastAsia"/>
            <w:color w:val="02029E"/>
            <w:kern w:val="0"/>
            <w:szCs w:val="24"/>
            <w:u w:val="single"/>
          </w:rPr>
          <w:t>图</w:t>
        </w:r>
        <w:bookmarkEnd w:id="68"/>
        <w:bookmarkEnd w:id="69"/>
      </w:hyperlink>
      <w:r w:rsidRPr="00177C48">
        <w:rPr>
          <w:rFonts w:ascii="宋体" w:eastAsia="宋体" w:hAnsi="Times New Roman" w:cs="宋体"/>
          <w:color w:val="000000"/>
          <w:kern w:val="0"/>
          <w:szCs w:val="21"/>
        </w:rPr>
        <w:br/>
      </w:r>
      <w:r w:rsidRPr="00177C48">
        <w:rPr>
          <w:rFonts w:ascii="宋体" w:eastAsia="宋体" w:hAnsi="Times New Roman" w:cs="宋体" w:hint="eastAsia"/>
          <w:noProof/>
          <w:color w:val="000000"/>
          <w:kern w:val="0"/>
          <w:szCs w:val="21"/>
        </w:rPr>
        <w:lastRenderedPageBreak/>
        <w:drawing>
          <wp:inline distT="0" distB="0" distL="0" distR="0">
            <wp:extent cx="3476625" cy="28956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3476625" cy="2895600"/>
                    </a:xfrm>
                    <a:prstGeom prst="rect">
                      <a:avLst/>
                    </a:prstGeom>
                    <a:noFill/>
                    <a:ln>
                      <a:noFill/>
                    </a:ln>
                  </pic:spPr>
                </pic:pic>
              </a:graphicData>
            </a:graphic>
          </wp:inline>
        </w:drawing>
      </w:r>
      <w:r w:rsidRPr="00177C48">
        <w:rPr>
          <w:rFonts w:ascii="宋体" w:eastAsia="宋体" w:hAnsi="Times New Roman" w:cs="宋体"/>
          <w:color w:val="000000"/>
          <w:kern w:val="0"/>
          <w:szCs w:val="21"/>
        </w:rPr>
        <w:br/>
      </w:r>
      <w:r w:rsidRPr="00177C48">
        <w:rPr>
          <w:rFonts w:ascii="宋体" w:eastAsia="宋体" w:hAnsi="宋体" w:cs="宋体" w:hint="eastAsia"/>
          <w:color w:val="000000"/>
          <w:kern w:val="0"/>
          <w:szCs w:val="21"/>
        </w:rPr>
        <w:t>表示。虽然基于连接的服务是设计客户机</w:t>
      </w:r>
      <w:r w:rsidRPr="00177C48">
        <w:rPr>
          <w:rFonts w:ascii="宋体" w:eastAsia="宋体" w:hAnsi="宋体" w:cs="宋体"/>
          <w:color w:val="000000"/>
          <w:kern w:val="0"/>
          <w:szCs w:val="21"/>
        </w:rPr>
        <w:t>/</w:t>
      </w:r>
      <w:r w:rsidRPr="00177C48">
        <w:rPr>
          <w:rFonts w:ascii="宋体" w:eastAsia="宋体" w:hAnsi="宋体" w:cs="宋体" w:hint="eastAsia"/>
          <w:color w:val="000000"/>
          <w:kern w:val="0"/>
          <w:szCs w:val="21"/>
        </w:rPr>
        <w:t>服务器应用程序时的标准，但有些服务也是可以通过数据报套接口提供的。</w:t>
      </w:r>
    </w:p>
    <w:p w:rsidR="00177C48" w:rsidRPr="00177C48" w:rsidRDefault="00177C48" w:rsidP="00177C48">
      <w:pPr>
        <w:widowControl/>
        <w:spacing w:before="100" w:beforeAutospacing="1" w:after="100" w:afterAutospacing="1"/>
        <w:jc w:val="left"/>
        <w:rPr>
          <w:rFonts w:ascii="宋体" w:eastAsia="宋体" w:hAnsi="Times New Roman" w:cs="宋体"/>
          <w:color w:val="000000"/>
          <w:kern w:val="0"/>
          <w:szCs w:val="21"/>
        </w:rPr>
      </w:pPr>
      <w:r w:rsidRPr="00177C48">
        <w:rPr>
          <w:rFonts w:ascii="宋体" w:eastAsia="宋体" w:hAnsi="宋体" w:cs="宋体" w:hint="eastAsia"/>
          <w:color w:val="000000"/>
          <w:kern w:val="0"/>
          <w:szCs w:val="21"/>
        </w:rPr>
        <w:t>数据报套接口可以用来向许多系统支持的网络发送广播数据包。要实现这种功能，网络本身必须支持广播功能，因为系统软件并不提供对广播功能的任何模拟。广播信息将会给网络造成极重的负担，因为它们要求网络上的每台主机都为它们服务，所以发送广播数据包的能力被限制于那些用显式标记了允许广播的套接口中。广播通常是为了如下两个原因而使用的：</w:t>
      </w:r>
      <w:r w:rsidRPr="00177C48">
        <w:rPr>
          <w:rFonts w:ascii="宋体" w:eastAsia="宋体" w:hAnsi="宋体" w:cs="宋体"/>
          <w:color w:val="000000"/>
          <w:kern w:val="0"/>
          <w:szCs w:val="21"/>
        </w:rPr>
        <w:t xml:space="preserve">1. </w:t>
      </w:r>
      <w:r w:rsidRPr="00177C48">
        <w:rPr>
          <w:rFonts w:ascii="宋体" w:eastAsia="宋体" w:hAnsi="宋体" w:cs="宋体" w:hint="eastAsia"/>
          <w:color w:val="000000"/>
          <w:kern w:val="0"/>
          <w:szCs w:val="21"/>
        </w:rPr>
        <w:t>一个应用程序希望在本地网络中找到一个资源，而应用程序对该资源的地址又没有任何先验的知识。</w:t>
      </w:r>
      <w:r w:rsidRPr="00177C48">
        <w:rPr>
          <w:rFonts w:ascii="宋体" w:eastAsia="宋体" w:hAnsi="宋体" w:cs="宋体"/>
          <w:color w:val="000000"/>
          <w:kern w:val="0"/>
          <w:szCs w:val="21"/>
        </w:rPr>
        <w:t xml:space="preserve">2. </w:t>
      </w:r>
      <w:r w:rsidRPr="00177C48">
        <w:rPr>
          <w:rFonts w:ascii="宋体" w:eastAsia="宋体" w:hAnsi="宋体" w:cs="宋体" w:hint="eastAsia"/>
          <w:color w:val="000000"/>
          <w:kern w:val="0"/>
          <w:szCs w:val="21"/>
        </w:rPr>
        <w:t>一些重要的功能，例如路由要求把它们的信息发送给所有可以找到的邻机。被广播信息的目的地址取决于这一信息将在何种网络上广播。</w:t>
      </w:r>
      <w:r w:rsidRPr="00177C48">
        <w:rPr>
          <w:rFonts w:ascii="宋体" w:eastAsia="宋体" w:hAnsi="宋体" w:cs="宋体"/>
          <w:color w:val="000000"/>
          <w:kern w:val="0"/>
          <w:szCs w:val="21"/>
        </w:rPr>
        <w:t>Internet</w:t>
      </w:r>
      <w:r w:rsidRPr="00177C48">
        <w:rPr>
          <w:rFonts w:ascii="宋体" w:eastAsia="宋体" w:hAnsi="宋体" w:cs="宋体" w:hint="eastAsia"/>
          <w:color w:val="000000"/>
          <w:kern w:val="0"/>
          <w:szCs w:val="21"/>
        </w:rPr>
        <w:t>域中支持一个速记地址用于广播－</w:t>
      </w:r>
      <w:r w:rsidRPr="00177C48">
        <w:rPr>
          <w:rFonts w:ascii="宋体" w:eastAsia="宋体" w:hAnsi="宋体" w:cs="宋体"/>
          <w:color w:val="000000"/>
          <w:kern w:val="0"/>
          <w:szCs w:val="21"/>
        </w:rPr>
        <w:t>INADDR_BROADCAST</w:t>
      </w:r>
      <w:r w:rsidRPr="00177C48">
        <w:rPr>
          <w:rFonts w:ascii="宋体" w:eastAsia="宋体" w:hAnsi="宋体" w:cs="宋体" w:hint="eastAsia"/>
          <w:color w:val="000000"/>
          <w:kern w:val="0"/>
          <w:szCs w:val="21"/>
        </w:rPr>
        <w:t>。由于使用广播以前必须捆绑一个数据报套接口，所以所有收到的广播消息都带有发送者的地址和端口。</w:t>
      </w:r>
    </w:p>
    <w:p w:rsidR="00177C48" w:rsidRPr="00177C48" w:rsidRDefault="00177C48" w:rsidP="00177C48">
      <w:pPr>
        <w:widowControl/>
        <w:spacing w:before="100" w:beforeAutospacing="1" w:after="100" w:afterAutospacing="1"/>
        <w:jc w:val="left"/>
        <w:rPr>
          <w:rFonts w:ascii="宋体" w:eastAsia="宋体" w:hAnsi="Times New Roman" w:cs="宋体"/>
          <w:color w:val="000000"/>
          <w:kern w:val="0"/>
          <w:szCs w:val="21"/>
        </w:rPr>
      </w:pPr>
      <w:r w:rsidRPr="00177C48">
        <w:rPr>
          <w:rFonts w:ascii="宋体" w:eastAsia="宋体" w:hAnsi="宋体" w:cs="宋体"/>
          <w:color w:val="000000"/>
          <w:kern w:val="0"/>
          <w:szCs w:val="21"/>
        </w:rPr>
        <w:t>Intel</w:t>
      </w:r>
      <w:r w:rsidRPr="00177C48">
        <w:rPr>
          <w:rFonts w:ascii="宋体" w:eastAsia="宋体" w:hAnsi="宋体" w:cs="宋体" w:hint="eastAsia"/>
          <w:color w:val="000000"/>
          <w:kern w:val="0"/>
          <w:szCs w:val="21"/>
        </w:rPr>
        <w:t>处理器的字节顺序是和</w:t>
      </w:r>
      <w:r w:rsidRPr="00177C48">
        <w:rPr>
          <w:rFonts w:ascii="宋体" w:eastAsia="宋体" w:hAnsi="宋体" w:cs="宋体"/>
          <w:color w:val="000000"/>
          <w:kern w:val="0"/>
          <w:szCs w:val="21"/>
        </w:rPr>
        <w:t>DEC VAX</w:t>
      </w:r>
      <w:r w:rsidRPr="00177C48">
        <w:rPr>
          <w:rFonts w:ascii="宋体" w:eastAsia="宋体" w:hAnsi="宋体" w:cs="宋体" w:hint="eastAsia"/>
          <w:color w:val="000000"/>
          <w:kern w:val="0"/>
          <w:szCs w:val="21"/>
        </w:rPr>
        <w:t>处理器的字节顺序一致的。因此它与</w:t>
      </w:r>
      <w:r w:rsidRPr="00177C48">
        <w:rPr>
          <w:rFonts w:ascii="宋体" w:eastAsia="宋体" w:hAnsi="宋体" w:cs="宋体"/>
          <w:color w:val="000000"/>
          <w:kern w:val="0"/>
          <w:szCs w:val="21"/>
        </w:rPr>
        <w:t>68000</w:t>
      </w:r>
      <w:r w:rsidRPr="00177C48">
        <w:rPr>
          <w:rFonts w:ascii="宋体" w:eastAsia="宋体" w:hAnsi="宋体" w:cs="宋体" w:hint="eastAsia"/>
          <w:color w:val="000000"/>
          <w:kern w:val="0"/>
          <w:szCs w:val="21"/>
        </w:rPr>
        <w:t>型处理器以及</w:t>
      </w:r>
      <w:r w:rsidRPr="00177C48">
        <w:rPr>
          <w:rFonts w:ascii="宋体" w:eastAsia="宋体" w:hAnsi="宋体" w:cs="宋体"/>
          <w:color w:val="000000"/>
          <w:kern w:val="0"/>
          <w:szCs w:val="21"/>
        </w:rPr>
        <w:t>Internet</w:t>
      </w:r>
      <w:r w:rsidRPr="00177C48">
        <w:rPr>
          <w:rFonts w:ascii="宋体" w:eastAsia="宋体" w:hAnsi="宋体" w:cs="宋体" w:hint="eastAsia"/>
          <w:color w:val="000000"/>
          <w:kern w:val="0"/>
          <w:szCs w:val="21"/>
        </w:rPr>
        <w:t>的顺序是不同的，所以用户在使用时要特别小心以保证正确的顺序。任何从</w:t>
      </w:r>
      <w:r w:rsidRPr="00177C48">
        <w:rPr>
          <w:rFonts w:ascii="宋体" w:eastAsia="宋体" w:hAnsi="宋体" w:cs="宋体"/>
          <w:color w:val="000000"/>
          <w:kern w:val="0"/>
          <w:szCs w:val="21"/>
        </w:rPr>
        <w:t>Windows Sockets</w:t>
      </w:r>
      <w:r w:rsidRPr="00177C48">
        <w:rPr>
          <w:rFonts w:ascii="宋体" w:eastAsia="宋体" w:hAnsi="宋体" w:cs="宋体" w:hint="eastAsia"/>
          <w:color w:val="000000"/>
          <w:kern w:val="0"/>
          <w:szCs w:val="21"/>
        </w:rPr>
        <w:t>函数对</w:t>
      </w:r>
      <w:r w:rsidRPr="00177C48">
        <w:rPr>
          <w:rFonts w:ascii="宋体" w:eastAsia="宋体" w:hAnsi="宋体" w:cs="宋体"/>
          <w:color w:val="000000"/>
          <w:kern w:val="0"/>
          <w:szCs w:val="21"/>
        </w:rPr>
        <w:t>IP</w:t>
      </w:r>
      <w:r w:rsidRPr="00177C48">
        <w:rPr>
          <w:rFonts w:ascii="宋体" w:eastAsia="宋体" w:hAnsi="宋体" w:cs="宋体" w:hint="eastAsia"/>
          <w:color w:val="000000"/>
          <w:kern w:val="0"/>
          <w:szCs w:val="21"/>
        </w:rPr>
        <w:t>地址和端口号的引用和传送给</w:t>
      </w:r>
      <w:r w:rsidRPr="00177C48">
        <w:rPr>
          <w:rFonts w:ascii="宋体" w:eastAsia="宋体" w:hAnsi="宋体" w:cs="宋体"/>
          <w:color w:val="000000"/>
          <w:kern w:val="0"/>
          <w:szCs w:val="21"/>
        </w:rPr>
        <w:t>Windows Sockets</w:t>
      </w:r>
      <w:r w:rsidRPr="00177C48">
        <w:rPr>
          <w:rFonts w:ascii="宋体" w:eastAsia="宋体" w:hAnsi="宋体" w:cs="宋体" w:hint="eastAsia"/>
          <w:color w:val="000000"/>
          <w:kern w:val="0"/>
          <w:szCs w:val="21"/>
        </w:rPr>
        <w:t>函数的</w:t>
      </w:r>
      <w:r w:rsidRPr="00177C48">
        <w:rPr>
          <w:rFonts w:ascii="宋体" w:eastAsia="宋体" w:hAnsi="宋体" w:cs="宋体"/>
          <w:color w:val="000000"/>
          <w:kern w:val="0"/>
          <w:szCs w:val="21"/>
        </w:rPr>
        <w:t>IP</w:t>
      </w:r>
      <w:r w:rsidRPr="00177C48">
        <w:rPr>
          <w:rFonts w:ascii="宋体" w:eastAsia="宋体" w:hAnsi="宋体" w:cs="宋体" w:hint="eastAsia"/>
          <w:color w:val="000000"/>
          <w:kern w:val="0"/>
          <w:szCs w:val="21"/>
        </w:rPr>
        <w:t>地址和端口号均是按照网络顺序组织的，这也包括了</w:t>
      </w:r>
      <w:r w:rsidRPr="00177C48">
        <w:rPr>
          <w:rFonts w:ascii="宋体" w:eastAsia="宋体" w:hAnsi="宋体" w:cs="宋体"/>
          <w:color w:val="000000"/>
          <w:kern w:val="0"/>
          <w:szCs w:val="21"/>
        </w:rPr>
        <w:t>sockaddr_in</w:t>
      </w:r>
      <w:r w:rsidRPr="00177C48">
        <w:rPr>
          <w:rFonts w:ascii="宋体" w:eastAsia="宋体" w:hAnsi="宋体" w:cs="宋体" w:hint="eastAsia"/>
          <w:color w:val="000000"/>
          <w:kern w:val="0"/>
          <w:szCs w:val="21"/>
        </w:rPr>
        <w:t>结构这一数据类型中的</w:t>
      </w:r>
      <w:r w:rsidRPr="00177C48">
        <w:rPr>
          <w:rFonts w:ascii="宋体" w:eastAsia="宋体" w:hAnsi="宋体" w:cs="宋体"/>
          <w:color w:val="000000"/>
          <w:kern w:val="0"/>
          <w:szCs w:val="21"/>
        </w:rPr>
        <w:t>IP</w:t>
      </w:r>
      <w:r w:rsidRPr="00177C48">
        <w:rPr>
          <w:rFonts w:ascii="宋体" w:eastAsia="宋体" w:hAnsi="宋体" w:cs="宋体" w:hint="eastAsia"/>
          <w:color w:val="000000"/>
          <w:kern w:val="0"/>
          <w:szCs w:val="21"/>
        </w:rPr>
        <w:t>地址域和端口域（但不包括</w:t>
      </w:r>
      <w:r w:rsidRPr="00177C48">
        <w:rPr>
          <w:rFonts w:ascii="宋体" w:eastAsia="宋体" w:hAnsi="宋体" w:cs="宋体"/>
          <w:color w:val="000000"/>
          <w:kern w:val="0"/>
          <w:szCs w:val="21"/>
        </w:rPr>
        <w:t>sin_family</w:t>
      </w:r>
      <w:r w:rsidRPr="00177C48">
        <w:rPr>
          <w:rFonts w:ascii="宋体" w:eastAsia="宋体" w:hAnsi="宋体" w:cs="宋体" w:hint="eastAsia"/>
          <w:color w:val="000000"/>
          <w:kern w:val="0"/>
          <w:szCs w:val="21"/>
        </w:rPr>
        <w:t>域）。考虑到一个应用程序通常用与</w:t>
      </w:r>
      <w:r w:rsidRPr="00177C48">
        <w:rPr>
          <w:rFonts w:ascii="宋体" w:eastAsia="宋体" w:hAnsi="宋体" w:cs="宋体"/>
          <w:color w:val="000000"/>
          <w:kern w:val="0"/>
          <w:szCs w:val="21"/>
        </w:rPr>
        <w:t>"</w:t>
      </w:r>
      <w:r w:rsidRPr="00177C48">
        <w:rPr>
          <w:rFonts w:ascii="宋体" w:eastAsia="宋体" w:hAnsi="宋体" w:cs="宋体" w:hint="eastAsia"/>
          <w:color w:val="000000"/>
          <w:kern w:val="0"/>
          <w:szCs w:val="21"/>
        </w:rPr>
        <w:t>时间</w:t>
      </w:r>
      <w:r w:rsidRPr="00177C48">
        <w:rPr>
          <w:rFonts w:ascii="宋体" w:eastAsia="宋体" w:hAnsi="宋体" w:cs="宋体"/>
          <w:color w:val="000000"/>
          <w:kern w:val="0"/>
          <w:szCs w:val="21"/>
        </w:rPr>
        <w:t>"</w:t>
      </w:r>
      <w:r w:rsidRPr="00177C48">
        <w:rPr>
          <w:rFonts w:ascii="宋体" w:eastAsia="宋体" w:hAnsi="宋体" w:cs="宋体" w:hint="eastAsia"/>
          <w:color w:val="000000"/>
          <w:kern w:val="0"/>
          <w:szCs w:val="21"/>
        </w:rPr>
        <w:t>服务对应的端口来和服务器连接，而服务器提供某种机制来通知用户使用另一端口。因此</w:t>
      </w:r>
      <w:r w:rsidRPr="00177C48">
        <w:rPr>
          <w:rFonts w:ascii="宋体" w:eastAsia="宋体" w:hAnsi="宋体" w:cs="宋体"/>
          <w:color w:val="000000"/>
          <w:kern w:val="0"/>
          <w:szCs w:val="21"/>
        </w:rPr>
        <w:t>getservbyname()</w:t>
      </w:r>
      <w:r w:rsidRPr="00177C48">
        <w:rPr>
          <w:rFonts w:ascii="宋体" w:eastAsia="宋体" w:hAnsi="宋体" w:cs="宋体" w:hint="eastAsia"/>
          <w:color w:val="000000"/>
          <w:kern w:val="0"/>
          <w:szCs w:val="21"/>
        </w:rPr>
        <w:t>函数返回的端口号已经是网络顺序了，可以直接用来组成一个地址，而不需要进行转换。然而如果用户输入一个数，而且指定使用这一端口号，应用程序则必须在使用它建立地址以前，把它从主机顺序转换成网络顺序（使用</w:t>
      </w:r>
      <w:r w:rsidRPr="00177C48">
        <w:rPr>
          <w:rFonts w:ascii="宋体" w:eastAsia="宋体" w:hAnsi="宋体" w:cs="宋体"/>
          <w:color w:val="000000"/>
          <w:kern w:val="0"/>
          <w:szCs w:val="21"/>
        </w:rPr>
        <w:t>htons()</w:t>
      </w:r>
      <w:r w:rsidRPr="00177C48">
        <w:rPr>
          <w:rFonts w:ascii="宋体" w:eastAsia="宋体" w:hAnsi="宋体" w:cs="宋体" w:hint="eastAsia"/>
          <w:color w:val="000000"/>
          <w:kern w:val="0"/>
          <w:szCs w:val="21"/>
        </w:rPr>
        <w:t>函数）。相应地，如果应用程序希望显示包含于某一地址中的端口号（例如从</w:t>
      </w:r>
      <w:r w:rsidRPr="00177C48">
        <w:rPr>
          <w:rFonts w:ascii="宋体" w:eastAsia="宋体" w:hAnsi="宋体" w:cs="宋体"/>
          <w:color w:val="000000"/>
          <w:kern w:val="0"/>
          <w:szCs w:val="21"/>
        </w:rPr>
        <w:t>getpeername()</w:t>
      </w:r>
      <w:r w:rsidRPr="00177C48">
        <w:rPr>
          <w:rFonts w:ascii="宋体" w:eastAsia="宋体" w:hAnsi="宋体" w:cs="宋体" w:hint="eastAsia"/>
          <w:color w:val="000000"/>
          <w:kern w:val="0"/>
          <w:szCs w:val="21"/>
        </w:rPr>
        <w:t>函数中返回的），这一端口号就必须在被显示前从网络顺序转换到主机顺序（使用</w:t>
      </w:r>
      <w:r w:rsidRPr="00177C48">
        <w:rPr>
          <w:rFonts w:ascii="宋体" w:eastAsia="宋体" w:hAnsi="宋体" w:cs="宋体"/>
          <w:color w:val="000000"/>
          <w:kern w:val="0"/>
          <w:szCs w:val="21"/>
        </w:rPr>
        <w:t>ntohs()</w:t>
      </w:r>
      <w:r w:rsidRPr="00177C48">
        <w:rPr>
          <w:rFonts w:ascii="宋体" w:eastAsia="宋体" w:hAnsi="宋体" w:cs="宋体" w:hint="eastAsia"/>
          <w:color w:val="000000"/>
          <w:kern w:val="0"/>
          <w:szCs w:val="21"/>
        </w:rPr>
        <w:t>函数）。由于</w:t>
      </w:r>
      <w:r w:rsidRPr="00177C48">
        <w:rPr>
          <w:rFonts w:ascii="宋体" w:eastAsia="宋体" w:hAnsi="宋体" w:cs="宋体"/>
          <w:color w:val="000000"/>
          <w:kern w:val="0"/>
          <w:szCs w:val="21"/>
        </w:rPr>
        <w:t>Intel</w:t>
      </w:r>
      <w:r w:rsidRPr="00177C48">
        <w:rPr>
          <w:rFonts w:ascii="宋体" w:eastAsia="宋体" w:hAnsi="宋体" w:cs="宋体" w:hint="eastAsia"/>
          <w:color w:val="000000"/>
          <w:kern w:val="0"/>
          <w:szCs w:val="21"/>
        </w:rPr>
        <w:t>处理器和</w:t>
      </w:r>
      <w:r w:rsidRPr="00177C48">
        <w:rPr>
          <w:rFonts w:ascii="宋体" w:eastAsia="宋体" w:hAnsi="宋体" w:cs="宋体"/>
          <w:color w:val="000000"/>
          <w:kern w:val="0"/>
          <w:szCs w:val="21"/>
        </w:rPr>
        <w:t>Internet</w:t>
      </w:r>
      <w:r w:rsidRPr="00177C48">
        <w:rPr>
          <w:rFonts w:ascii="宋体" w:eastAsia="宋体" w:hAnsi="宋体" w:cs="宋体" w:hint="eastAsia"/>
          <w:color w:val="000000"/>
          <w:kern w:val="0"/>
          <w:szCs w:val="21"/>
        </w:rPr>
        <w:t>的字节顺序是不同的，上述的转换是无法避免的，应用程序的编写者应该使用作为</w:t>
      </w:r>
      <w:r w:rsidRPr="00177C48">
        <w:rPr>
          <w:rFonts w:ascii="宋体" w:eastAsia="宋体" w:hAnsi="宋体" w:cs="宋体"/>
          <w:color w:val="000000"/>
          <w:kern w:val="0"/>
          <w:szCs w:val="21"/>
        </w:rPr>
        <w:t>Windows Sockets API</w:t>
      </w:r>
      <w:r w:rsidRPr="00177C48">
        <w:rPr>
          <w:rFonts w:ascii="宋体" w:eastAsia="宋体" w:hAnsi="宋体" w:cs="宋体" w:hint="eastAsia"/>
          <w:color w:val="000000"/>
          <w:kern w:val="0"/>
          <w:szCs w:val="21"/>
        </w:rPr>
        <w:t>一部分的标准的转换函数，而不要使用自己的转换函数代码。因为将来的</w:t>
      </w:r>
      <w:r w:rsidRPr="00177C48">
        <w:rPr>
          <w:rFonts w:ascii="宋体" w:eastAsia="宋体" w:hAnsi="宋体" w:cs="宋体"/>
          <w:color w:val="000000"/>
          <w:kern w:val="0"/>
          <w:szCs w:val="21"/>
        </w:rPr>
        <w:t>Windows Sockets</w:t>
      </w:r>
      <w:r w:rsidRPr="00177C48">
        <w:rPr>
          <w:rFonts w:ascii="宋体" w:eastAsia="宋体" w:hAnsi="宋体" w:cs="宋体" w:hint="eastAsia"/>
          <w:color w:val="000000"/>
          <w:kern w:val="0"/>
          <w:szCs w:val="21"/>
        </w:rPr>
        <w:t>实现有可能在主机字节顺序与网络字节顺序相同的机器上运行。因此只有使用标准的转换函数的应用程序是可移植的。</w:t>
      </w:r>
    </w:p>
    <w:p w:rsidR="00177C48" w:rsidRPr="00177C48" w:rsidRDefault="00177C48" w:rsidP="00177C48">
      <w:pPr>
        <w:widowControl/>
        <w:spacing w:before="100" w:beforeAutospacing="1" w:after="100" w:afterAutospacing="1"/>
        <w:jc w:val="left"/>
        <w:rPr>
          <w:rFonts w:ascii="宋体" w:eastAsia="宋体" w:hAnsi="Times New Roman" w:cs="宋体"/>
          <w:color w:val="000000"/>
          <w:kern w:val="0"/>
          <w:szCs w:val="21"/>
        </w:rPr>
      </w:pPr>
      <w:r w:rsidRPr="00177C48">
        <w:rPr>
          <w:rFonts w:ascii="宋体" w:eastAsia="宋体" w:hAnsi="宋体" w:cs="宋体" w:hint="eastAsia"/>
          <w:color w:val="000000"/>
          <w:kern w:val="0"/>
          <w:szCs w:val="21"/>
        </w:rPr>
        <w:t>在</w:t>
      </w:r>
      <w:r w:rsidRPr="00177C48">
        <w:rPr>
          <w:rFonts w:ascii="宋体" w:eastAsia="宋体" w:hAnsi="宋体" w:cs="宋体"/>
          <w:color w:val="000000"/>
          <w:kern w:val="0"/>
          <w:szCs w:val="21"/>
        </w:rPr>
        <w:t>MFC</w:t>
      </w:r>
      <w:r w:rsidRPr="00177C48">
        <w:rPr>
          <w:rFonts w:ascii="宋体" w:eastAsia="宋体" w:hAnsi="宋体" w:cs="宋体" w:hint="eastAsia"/>
          <w:color w:val="000000"/>
          <w:kern w:val="0"/>
          <w:szCs w:val="21"/>
        </w:rPr>
        <w:t>中</w:t>
      </w:r>
      <w:r w:rsidRPr="00177C48">
        <w:rPr>
          <w:rFonts w:ascii="宋体" w:eastAsia="宋体" w:hAnsi="宋体" w:cs="宋体"/>
          <w:color w:val="000000"/>
          <w:kern w:val="0"/>
          <w:szCs w:val="21"/>
        </w:rPr>
        <w:t>MS</w:t>
      </w:r>
      <w:r w:rsidRPr="00177C48">
        <w:rPr>
          <w:rFonts w:ascii="宋体" w:eastAsia="宋体" w:hAnsi="宋体" w:cs="宋体" w:hint="eastAsia"/>
          <w:color w:val="000000"/>
          <w:kern w:val="0"/>
          <w:szCs w:val="21"/>
        </w:rPr>
        <w:t>为套接口提供了相应的类</w:t>
      </w:r>
      <w:r w:rsidRPr="00177C48">
        <w:rPr>
          <w:rFonts w:ascii="宋体" w:eastAsia="宋体" w:hAnsi="宋体" w:cs="宋体"/>
          <w:color w:val="000000"/>
          <w:kern w:val="0"/>
          <w:szCs w:val="21"/>
        </w:rPr>
        <w:t>CAsyncSocket</w:t>
      </w:r>
      <w:r w:rsidRPr="00177C48">
        <w:rPr>
          <w:rFonts w:ascii="宋体" w:eastAsia="宋体" w:hAnsi="宋体" w:cs="宋体" w:hint="eastAsia"/>
          <w:color w:val="000000"/>
          <w:kern w:val="0"/>
          <w:szCs w:val="21"/>
        </w:rPr>
        <w:t>和</w:t>
      </w:r>
      <w:r w:rsidRPr="00177C48">
        <w:rPr>
          <w:rFonts w:ascii="宋体" w:eastAsia="宋体" w:hAnsi="宋体" w:cs="宋体"/>
          <w:color w:val="000000"/>
          <w:kern w:val="0"/>
          <w:szCs w:val="21"/>
        </w:rPr>
        <w:t>CSocket</w:t>
      </w:r>
      <w:r w:rsidRPr="00177C48">
        <w:rPr>
          <w:rFonts w:ascii="宋体" w:eastAsia="宋体" w:hAnsi="宋体" w:cs="宋体" w:hint="eastAsia"/>
          <w:color w:val="000000"/>
          <w:kern w:val="0"/>
          <w:szCs w:val="21"/>
        </w:rPr>
        <w:t>，</w:t>
      </w:r>
      <w:r w:rsidRPr="00177C48">
        <w:rPr>
          <w:rFonts w:ascii="宋体" w:eastAsia="宋体" w:hAnsi="宋体" w:cs="宋体"/>
          <w:color w:val="000000"/>
          <w:kern w:val="0"/>
          <w:szCs w:val="21"/>
        </w:rPr>
        <w:t>CAsyncSocket</w:t>
      </w:r>
      <w:r w:rsidRPr="00177C48">
        <w:rPr>
          <w:rFonts w:ascii="宋体" w:eastAsia="宋体" w:hAnsi="宋体" w:cs="宋体" w:hint="eastAsia"/>
          <w:color w:val="000000"/>
          <w:kern w:val="0"/>
          <w:szCs w:val="21"/>
        </w:rPr>
        <w:t>提供基于异步通信的套接口封装功能，</w:t>
      </w:r>
      <w:r w:rsidRPr="00177C48">
        <w:rPr>
          <w:rFonts w:ascii="宋体" w:eastAsia="宋体" w:hAnsi="宋体" w:cs="宋体"/>
          <w:color w:val="000000"/>
          <w:kern w:val="0"/>
          <w:szCs w:val="21"/>
        </w:rPr>
        <w:t>CSocket</w:t>
      </w:r>
      <w:r w:rsidRPr="00177C48">
        <w:rPr>
          <w:rFonts w:ascii="宋体" w:eastAsia="宋体" w:hAnsi="宋体" w:cs="宋体" w:hint="eastAsia"/>
          <w:color w:val="000000"/>
          <w:kern w:val="0"/>
          <w:szCs w:val="21"/>
        </w:rPr>
        <w:t>则是由</w:t>
      </w:r>
      <w:r w:rsidRPr="00177C48">
        <w:rPr>
          <w:rFonts w:ascii="宋体" w:eastAsia="宋体" w:hAnsi="宋体" w:cs="宋体"/>
          <w:color w:val="000000"/>
          <w:kern w:val="0"/>
          <w:szCs w:val="21"/>
        </w:rPr>
        <w:t>CAsyncSocket</w:t>
      </w:r>
      <w:r w:rsidRPr="00177C48">
        <w:rPr>
          <w:rFonts w:ascii="宋体" w:eastAsia="宋体" w:hAnsi="宋体" w:cs="宋体" w:hint="eastAsia"/>
          <w:color w:val="000000"/>
          <w:kern w:val="0"/>
          <w:szCs w:val="21"/>
        </w:rPr>
        <w:t>派生，提供更加高层次的功能，例如可以将套接口上发送和接收的数据和一个文件对象（</w:t>
      </w:r>
      <w:r w:rsidRPr="00177C48">
        <w:rPr>
          <w:rFonts w:ascii="宋体" w:eastAsia="宋体" w:hAnsi="宋体" w:cs="宋体"/>
          <w:color w:val="000000"/>
          <w:kern w:val="0"/>
          <w:szCs w:val="21"/>
        </w:rPr>
        <w:t>CSocketFile</w:t>
      </w:r>
      <w:r w:rsidRPr="00177C48">
        <w:rPr>
          <w:rFonts w:ascii="宋体" w:eastAsia="宋体" w:hAnsi="宋体" w:cs="宋体" w:hint="eastAsia"/>
          <w:color w:val="000000"/>
          <w:kern w:val="0"/>
          <w:szCs w:val="21"/>
        </w:rPr>
        <w:t>）关联起来，通过读写文件来达到发送和接收数据的目的，此外</w:t>
      </w:r>
      <w:r w:rsidRPr="00177C48">
        <w:rPr>
          <w:rFonts w:ascii="宋体" w:eastAsia="宋体" w:hAnsi="宋体" w:cs="宋体"/>
          <w:color w:val="000000"/>
          <w:kern w:val="0"/>
          <w:szCs w:val="21"/>
        </w:rPr>
        <w:t>CSocket</w:t>
      </w:r>
      <w:r w:rsidRPr="00177C48">
        <w:rPr>
          <w:rFonts w:ascii="宋体" w:eastAsia="宋体" w:hAnsi="宋体" w:cs="宋体" w:hint="eastAsia"/>
          <w:color w:val="000000"/>
          <w:kern w:val="0"/>
          <w:szCs w:val="21"/>
        </w:rPr>
        <w:t>提供的通信为同步通信，数据未接收到或是未发送完之前调用不会返回。此外通过</w:t>
      </w:r>
      <w:r w:rsidRPr="00177C48">
        <w:rPr>
          <w:rFonts w:ascii="宋体" w:eastAsia="宋体" w:hAnsi="宋体" w:cs="宋体"/>
          <w:color w:val="000000"/>
          <w:kern w:val="0"/>
          <w:szCs w:val="21"/>
        </w:rPr>
        <w:t>MFC</w:t>
      </w:r>
      <w:r w:rsidRPr="00177C48">
        <w:rPr>
          <w:rFonts w:ascii="宋体" w:eastAsia="宋体" w:hAnsi="宋体" w:cs="宋体" w:hint="eastAsia"/>
          <w:color w:val="000000"/>
          <w:kern w:val="0"/>
          <w:szCs w:val="21"/>
        </w:rPr>
        <w:t>类开发者可以不考虑网络字节顺序和忽略掉更多的通信细节。</w:t>
      </w:r>
    </w:p>
    <w:p w:rsidR="00177C48" w:rsidRPr="00177C48" w:rsidRDefault="00177C48" w:rsidP="00177C48">
      <w:pPr>
        <w:widowControl/>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hint="eastAsia"/>
          <w:color w:val="000000"/>
          <w:kern w:val="0"/>
          <w:szCs w:val="21"/>
        </w:rPr>
        <w:lastRenderedPageBreak/>
        <w:t>在一次网络通信</w:t>
      </w:r>
      <w:r w:rsidRPr="00177C48">
        <w:rPr>
          <w:rFonts w:ascii="宋体" w:eastAsia="宋体" w:hAnsi="宋体" w:cs="宋体"/>
          <w:color w:val="000000"/>
          <w:kern w:val="0"/>
          <w:szCs w:val="21"/>
        </w:rPr>
        <w:t>/</w:t>
      </w:r>
      <w:r w:rsidRPr="00177C48">
        <w:rPr>
          <w:rFonts w:ascii="宋体" w:eastAsia="宋体" w:hAnsi="宋体" w:cs="宋体" w:hint="eastAsia"/>
          <w:color w:val="000000"/>
          <w:kern w:val="0"/>
          <w:szCs w:val="21"/>
        </w:rPr>
        <w:t>连接中有以下几个参数需要被设置：</w:t>
      </w:r>
      <w:r w:rsidRPr="00177C48">
        <w:rPr>
          <w:rFonts w:ascii="宋体" w:eastAsia="宋体" w:hAnsi="宋体" w:cs="宋体" w:hint="eastAsia"/>
          <w:color w:val="FF0000"/>
          <w:kern w:val="0"/>
          <w:szCs w:val="21"/>
        </w:rPr>
        <w:t>本地</w:t>
      </w:r>
      <w:r w:rsidRPr="00177C48">
        <w:rPr>
          <w:rFonts w:ascii="宋体" w:eastAsia="宋体" w:hAnsi="宋体" w:cs="宋体"/>
          <w:color w:val="FF0000"/>
          <w:kern w:val="0"/>
          <w:szCs w:val="21"/>
        </w:rPr>
        <w:t>IP</w:t>
      </w:r>
      <w:r w:rsidRPr="00177C48">
        <w:rPr>
          <w:rFonts w:ascii="宋体" w:eastAsia="宋体" w:hAnsi="宋体" w:cs="宋体" w:hint="eastAsia"/>
          <w:color w:val="FF0000"/>
          <w:kern w:val="0"/>
          <w:szCs w:val="21"/>
        </w:rPr>
        <w:t>地址</w:t>
      </w:r>
      <w:r w:rsidRPr="00177C48">
        <w:rPr>
          <w:rFonts w:ascii="宋体" w:eastAsia="宋体" w:hAnsi="宋体" w:cs="宋体"/>
          <w:color w:val="FF0000"/>
          <w:kern w:val="0"/>
          <w:szCs w:val="21"/>
        </w:rPr>
        <w:t xml:space="preserve"> - </w:t>
      </w:r>
      <w:r w:rsidRPr="00177C48">
        <w:rPr>
          <w:rFonts w:ascii="宋体" w:eastAsia="宋体" w:hAnsi="宋体" w:cs="宋体" w:hint="eastAsia"/>
          <w:color w:val="FF0000"/>
          <w:kern w:val="0"/>
          <w:szCs w:val="21"/>
        </w:rPr>
        <w:t>本地端口号</w:t>
      </w:r>
      <w:r w:rsidRPr="00177C48">
        <w:rPr>
          <w:rFonts w:ascii="宋体" w:eastAsia="宋体" w:hAnsi="宋体" w:cs="宋体"/>
          <w:color w:val="FF0000"/>
          <w:kern w:val="0"/>
          <w:szCs w:val="21"/>
        </w:rPr>
        <w:t xml:space="preserve"> - </w:t>
      </w:r>
      <w:r w:rsidRPr="00177C48">
        <w:rPr>
          <w:rFonts w:ascii="宋体" w:eastAsia="宋体" w:hAnsi="宋体" w:cs="宋体" w:hint="eastAsia"/>
          <w:color w:val="FF0000"/>
          <w:kern w:val="0"/>
          <w:szCs w:val="21"/>
        </w:rPr>
        <w:t>对方端口号</w:t>
      </w:r>
      <w:r w:rsidRPr="00177C48">
        <w:rPr>
          <w:rFonts w:ascii="宋体" w:eastAsia="宋体" w:hAnsi="宋体" w:cs="宋体"/>
          <w:color w:val="FF0000"/>
          <w:kern w:val="0"/>
          <w:szCs w:val="21"/>
        </w:rPr>
        <w:t xml:space="preserve"> - </w:t>
      </w:r>
      <w:r w:rsidRPr="00177C48">
        <w:rPr>
          <w:rFonts w:ascii="宋体" w:eastAsia="宋体" w:hAnsi="宋体" w:cs="宋体" w:hint="eastAsia"/>
          <w:color w:val="FF0000"/>
          <w:kern w:val="0"/>
          <w:szCs w:val="21"/>
        </w:rPr>
        <w:t>对方</w:t>
      </w:r>
      <w:r w:rsidRPr="00177C48">
        <w:rPr>
          <w:rFonts w:ascii="宋体" w:eastAsia="宋体" w:hAnsi="宋体" w:cs="宋体"/>
          <w:color w:val="FF0000"/>
          <w:kern w:val="0"/>
          <w:szCs w:val="21"/>
        </w:rPr>
        <w:t>IP</w:t>
      </w:r>
      <w:r w:rsidRPr="00177C48">
        <w:rPr>
          <w:rFonts w:ascii="宋体" w:eastAsia="宋体" w:hAnsi="宋体" w:cs="宋体" w:hint="eastAsia"/>
          <w:color w:val="FF0000"/>
          <w:kern w:val="0"/>
          <w:szCs w:val="21"/>
        </w:rPr>
        <w:t>地址</w:t>
      </w:r>
      <w:r w:rsidRPr="00177C48">
        <w:rPr>
          <w:rFonts w:ascii="宋体" w:eastAsia="宋体" w:hAnsi="宋体" w:cs="宋体" w:hint="eastAsia"/>
          <w:color w:val="000000"/>
          <w:kern w:val="0"/>
          <w:szCs w:val="21"/>
        </w:rPr>
        <w:t>。左边两部分称为一个半关联，当与右边两部分建立连接后就称为一个全关联。在这个全关联的套接口上可以双向的交换数据。如果是使用无连接的通信则只需要建立一个半关联，在发送和接收时指明另一半的参数就可以了，所以可以说无连接的通信是将数据发送到另一台主机的指定端口。此外不论是有连接还是无连接的通信都不需要双方的端口号相同。</w:t>
      </w:r>
      <w:r w:rsidRPr="00177C48">
        <w:rPr>
          <w:rFonts w:ascii="宋体" w:eastAsia="宋体" w:hAnsi="Times New Roman" w:cs="宋体"/>
          <w:color w:val="000000"/>
          <w:kern w:val="0"/>
          <w:szCs w:val="21"/>
        </w:rPr>
        <w:br/>
      </w:r>
      <w:r w:rsidRPr="00177C48">
        <w:rPr>
          <w:rFonts w:ascii="宋体" w:eastAsia="宋体" w:hAnsi="宋体" w:cs="宋体" w:hint="eastAsia"/>
          <w:color w:val="000000"/>
          <w:kern w:val="0"/>
          <w:szCs w:val="21"/>
        </w:rPr>
        <w:t>在创建</w:t>
      </w:r>
      <w:r w:rsidRPr="00177C48">
        <w:rPr>
          <w:rFonts w:ascii="宋体" w:eastAsia="宋体" w:hAnsi="宋体" w:cs="宋体"/>
          <w:color w:val="000000"/>
          <w:kern w:val="0"/>
          <w:szCs w:val="21"/>
        </w:rPr>
        <w:t>CAsyncSocket</w:t>
      </w:r>
      <w:r w:rsidRPr="00177C48">
        <w:rPr>
          <w:rFonts w:ascii="宋体" w:eastAsia="宋体" w:hAnsi="宋体" w:cs="宋体" w:hint="eastAsia"/>
          <w:color w:val="000000"/>
          <w:kern w:val="0"/>
          <w:szCs w:val="21"/>
        </w:rPr>
        <w:t>对象时通过调用</w:t>
      </w:r>
      <w:r w:rsidRPr="00177C48">
        <w:rPr>
          <w:rFonts w:ascii="宋体" w:eastAsia="宋体" w:hAnsi="宋体" w:cs="宋体"/>
          <w:color w:val="000000"/>
          <w:kern w:val="0"/>
          <w:szCs w:val="21"/>
        </w:rPr>
        <w:t xml:space="preserve"> BOOL CAsyncSocket::Create( UINT nSocketPort = 0, int nSocketType = SOCK_STREAM, long lEvent = FD_READ | FD_WRITE | FD_OOB | FD_ACCEPT | FD_CONNECT | FD_CLOSE, LPCTSTR lpszSocketAddress = NULL )</w:t>
      </w:r>
      <w:r w:rsidRPr="00177C48">
        <w:rPr>
          <w:rFonts w:ascii="宋体" w:eastAsia="宋体" w:hAnsi="宋体" w:cs="宋体" w:hint="eastAsia"/>
          <w:color w:val="000000"/>
          <w:kern w:val="0"/>
          <w:szCs w:val="21"/>
        </w:rPr>
        <w:t>通过指明</w:t>
      </w:r>
      <w:r w:rsidRPr="00177C48">
        <w:rPr>
          <w:rFonts w:ascii="宋体" w:eastAsia="宋体" w:hAnsi="宋体" w:cs="宋体"/>
          <w:color w:val="000000"/>
          <w:kern w:val="0"/>
          <w:szCs w:val="21"/>
        </w:rPr>
        <w:t>lEvent</w:t>
      </w:r>
      <w:r w:rsidRPr="00177C48">
        <w:rPr>
          <w:rFonts w:ascii="宋体" w:eastAsia="宋体" w:hAnsi="宋体" w:cs="宋体" w:hint="eastAsia"/>
          <w:color w:val="000000"/>
          <w:kern w:val="0"/>
          <w:szCs w:val="21"/>
        </w:rPr>
        <w:t>所包含的标记来确定需要异步处理的事件，对于指明的相关事件的相关函数调用都不需要等待完成后才返回，函数会马上返回然后在完成任务后发送事件通知，并利用重载以下成员函数来处理各种网络事件：</w:t>
      </w:r>
      <w:r w:rsidRPr="00177C48">
        <w:rPr>
          <w:rFonts w:ascii="宋体" w:eastAsia="宋体" w:hAnsi="宋体" w:cs="宋体"/>
          <w:color w:val="000000"/>
          <w:kern w:val="0"/>
          <w:szCs w:val="21"/>
        </w:rPr>
        <w:t xml:space="preserve"> </w:t>
      </w:r>
    </w:p>
    <w:tbl>
      <w:tblPr>
        <w:tblW w:w="0" w:type="auto"/>
        <w:jc w:val="center"/>
        <w:tblCellSpacing w:w="0" w:type="dxa"/>
        <w:tblBorders>
          <w:top w:val="outset" w:sz="6" w:space="0" w:color="auto"/>
          <w:left w:val="outset" w:sz="6" w:space="0" w:color="auto"/>
          <w:bottom w:val="outset" w:sz="6" w:space="0" w:color="auto"/>
          <w:right w:val="outset" w:sz="6" w:space="0" w:color="auto"/>
        </w:tblBorders>
        <w:tblLayout w:type="fixed"/>
        <w:tblCellMar>
          <w:top w:w="45" w:type="dxa"/>
          <w:left w:w="45" w:type="dxa"/>
          <w:bottom w:w="45" w:type="dxa"/>
          <w:right w:w="45" w:type="dxa"/>
        </w:tblCellMar>
        <w:tblLook w:val="0000" w:firstRow="0" w:lastRow="0" w:firstColumn="0" w:lastColumn="0" w:noHBand="0" w:noVBand="0"/>
      </w:tblPr>
      <w:tblGrid>
        <w:gridCol w:w="1170"/>
        <w:gridCol w:w="2691"/>
        <w:gridCol w:w="3945"/>
      </w:tblGrid>
      <w:tr w:rsidR="00177C48" w:rsidRPr="00177C48" w:rsidTr="00A47C55">
        <w:trPr>
          <w:tblCellSpacing w:w="0" w:type="dxa"/>
          <w:jc w:val="center"/>
        </w:trPr>
        <w:tc>
          <w:tcPr>
            <w:tcW w:w="1170" w:type="dxa"/>
            <w:tcBorders>
              <w:top w:val="outset" w:sz="6" w:space="0" w:color="auto"/>
              <w:bottom w:val="outset" w:sz="6" w:space="0" w:color="auto"/>
              <w:right w:val="outset" w:sz="6" w:space="0" w:color="auto"/>
            </w:tcBorders>
            <w:vAlign w:val="center"/>
          </w:tcPr>
          <w:p w:rsidR="00177C48" w:rsidRPr="00177C48" w:rsidRDefault="00177C48" w:rsidP="00177C48">
            <w:pPr>
              <w:widowControl/>
              <w:jc w:val="left"/>
              <w:rPr>
                <w:rFonts w:ascii="宋体" w:eastAsia="宋体" w:hAnsi="Times New Roman" w:cs="宋体"/>
                <w:color w:val="000099"/>
                <w:kern w:val="0"/>
                <w:szCs w:val="21"/>
              </w:rPr>
            </w:pPr>
            <w:r w:rsidRPr="00177C48">
              <w:rPr>
                <w:rFonts w:ascii="宋体" w:eastAsia="宋体" w:hAnsi="宋体" w:cs="宋体" w:hint="eastAsia"/>
                <w:color w:val="000000"/>
                <w:kern w:val="0"/>
                <w:szCs w:val="21"/>
              </w:rPr>
              <w:t>标记</w:t>
            </w:r>
          </w:p>
        </w:tc>
        <w:tc>
          <w:tcPr>
            <w:tcW w:w="2691" w:type="dxa"/>
            <w:tcBorders>
              <w:top w:val="outset" w:sz="6" w:space="0" w:color="auto"/>
              <w:left w:val="outset" w:sz="6" w:space="0" w:color="auto"/>
              <w:bottom w:val="outset" w:sz="6" w:space="0" w:color="auto"/>
              <w:right w:val="outset" w:sz="6" w:space="0" w:color="auto"/>
            </w:tcBorders>
            <w:vAlign w:val="center"/>
          </w:tcPr>
          <w:p w:rsidR="00177C48" w:rsidRPr="00177C48" w:rsidRDefault="00177C48" w:rsidP="00177C48">
            <w:pPr>
              <w:widowControl/>
              <w:jc w:val="left"/>
              <w:rPr>
                <w:rFonts w:ascii="宋体" w:eastAsia="宋体" w:hAnsi="Times New Roman" w:cs="宋体"/>
                <w:color w:val="000099"/>
                <w:kern w:val="0"/>
                <w:szCs w:val="21"/>
              </w:rPr>
            </w:pPr>
            <w:r w:rsidRPr="00177C48">
              <w:rPr>
                <w:rFonts w:ascii="宋体" w:eastAsia="宋体" w:hAnsi="宋体" w:cs="宋体" w:hint="eastAsia"/>
                <w:color w:val="000000"/>
                <w:kern w:val="0"/>
                <w:szCs w:val="21"/>
              </w:rPr>
              <w:t>事件</w:t>
            </w:r>
          </w:p>
        </w:tc>
        <w:tc>
          <w:tcPr>
            <w:tcW w:w="3945" w:type="dxa"/>
            <w:tcBorders>
              <w:top w:val="outset" w:sz="6" w:space="0" w:color="auto"/>
              <w:left w:val="outset" w:sz="6" w:space="0" w:color="auto"/>
              <w:bottom w:val="outset" w:sz="6" w:space="0" w:color="auto"/>
            </w:tcBorders>
            <w:vAlign w:val="center"/>
          </w:tcPr>
          <w:p w:rsidR="00177C48" w:rsidRPr="00177C48" w:rsidRDefault="00177C48" w:rsidP="00177C48">
            <w:pPr>
              <w:widowControl/>
              <w:jc w:val="left"/>
              <w:rPr>
                <w:rFonts w:ascii="宋体" w:eastAsia="宋体" w:hAnsi="Times New Roman" w:cs="宋体"/>
                <w:color w:val="000099"/>
                <w:kern w:val="0"/>
                <w:szCs w:val="21"/>
              </w:rPr>
            </w:pPr>
            <w:r w:rsidRPr="00177C48">
              <w:rPr>
                <w:rFonts w:ascii="宋体" w:eastAsia="宋体" w:hAnsi="宋体" w:cs="宋体" w:hint="eastAsia"/>
                <w:color w:val="000000"/>
                <w:kern w:val="0"/>
                <w:szCs w:val="21"/>
              </w:rPr>
              <w:t>需要重载的函数</w:t>
            </w:r>
          </w:p>
        </w:tc>
      </w:tr>
      <w:tr w:rsidR="00177C48" w:rsidRPr="00177C48" w:rsidTr="00A47C55">
        <w:trPr>
          <w:tblCellSpacing w:w="0" w:type="dxa"/>
          <w:jc w:val="center"/>
        </w:trPr>
        <w:tc>
          <w:tcPr>
            <w:tcW w:w="1170" w:type="dxa"/>
            <w:tcBorders>
              <w:top w:val="outset" w:sz="6" w:space="0" w:color="auto"/>
              <w:bottom w:val="outset" w:sz="6" w:space="0" w:color="auto"/>
              <w:right w:val="outset" w:sz="6" w:space="0" w:color="auto"/>
            </w:tcBorders>
            <w:vAlign w:val="center"/>
          </w:tcPr>
          <w:p w:rsidR="00177C48" w:rsidRPr="00177C48" w:rsidRDefault="00177C48" w:rsidP="00177C48">
            <w:pPr>
              <w:widowControl/>
              <w:jc w:val="left"/>
              <w:rPr>
                <w:rFonts w:ascii="宋体" w:eastAsia="宋体" w:hAnsi="Times New Roman" w:cs="宋体"/>
                <w:color w:val="000099"/>
                <w:kern w:val="0"/>
                <w:szCs w:val="21"/>
              </w:rPr>
            </w:pPr>
            <w:r w:rsidRPr="00177C48">
              <w:rPr>
                <w:rFonts w:ascii="宋体" w:eastAsia="宋体" w:hAnsi="宋体" w:cs="宋体"/>
                <w:color w:val="000000"/>
                <w:kern w:val="0"/>
                <w:szCs w:val="21"/>
              </w:rPr>
              <w:t>FD_READ</w:t>
            </w:r>
          </w:p>
        </w:tc>
        <w:tc>
          <w:tcPr>
            <w:tcW w:w="2691" w:type="dxa"/>
            <w:tcBorders>
              <w:top w:val="outset" w:sz="6" w:space="0" w:color="auto"/>
              <w:left w:val="outset" w:sz="6" w:space="0" w:color="auto"/>
              <w:bottom w:val="outset" w:sz="6" w:space="0" w:color="auto"/>
              <w:right w:val="outset" w:sz="6" w:space="0" w:color="auto"/>
            </w:tcBorders>
            <w:vAlign w:val="center"/>
          </w:tcPr>
          <w:p w:rsidR="00177C48" w:rsidRPr="00177C48" w:rsidRDefault="00177C48" w:rsidP="00177C48">
            <w:pPr>
              <w:widowControl/>
              <w:jc w:val="left"/>
              <w:rPr>
                <w:rFonts w:ascii="宋体" w:eastAsia="宋体" w:hAnsi="Times New Roman" w:cs="宋体"/>
                <w:color w:val="000099"/>
                <w:kern w:val="0"/>
                <w:szCs w:val="21"/>
              </w:rPr>
            </w:pPr>
            <w:r w:rsidRPr="00177C48">
              <w:rPr>
                <w:rFonts w:ascii="宋体" w:eastAsia="宋体" w:hAnsi="宋体" w:cs="宋体" w:hint="eastAsia"/>
                <w:color w:val="000000"/>
                <w:kern w:val="0"/>
                <w:szCs w:val="21"/>
              </w:rPr>
              <w:t>有数据到达时发生</w:t>
            </w:r>
          </w:p>
        </w:tc>
        <w:tc>
          <w:tcPr>
            <w:tcW w:w="3945" w:type="dxa"/>
            <w:tcBorders>
              <w:top w:val="outset" w:sz="6" w:space="0" w:color="auto"/>
              <w:left w:val="outset" w:sz="6" w:space="0" w:color="auto"/>
              <w:bottom w:val="outset" w:sz="6" w:space="0" w:color="auto"/>
            </w:tcBorders>
            <w:vAlign w:val="center"/>
          </w:tcPr>
          <w:p w:rsidR="00177C48" w:rsidRPr="00177C48" w:rsidRDefault="00177C48" w:rsidP="00177C48">
            <w:pPr>
              <w:widowControl/>
              <w:jc w:val="left"/>
              <w:rPr>
                <w:rFonts w:ascii="宋体" w:eastAsia="宋体" w:hAnsi="Times New Roman" w:cs="宋体"/>
                <w:color w:val="000099"/>
                <w:kern w:val="0"/>
                <w:szCs w:val="21"/>
              </w:rPr>
            </w:pPr>
            <w:r w:rsidRPr="00177C48">
              <w:rPr>
                <w:rFonts w:ascii="宋体" w:eastAsia="宋体" w:hAnsi="宋体" w:cs="宋体"/>
                <w:color w:val="000000"/>
                <w:kern w:val="0"/>
                <w:szCs w:val="21"/>
              </w:rPr>
              <w:t xml:space="preserve">void OnReceive( int nErrorCode ); </w:t>
            </w:r>
          </w:p>
        </w:tc>
      </w:tr>
      <w:tr w:rsidR="00177C48" w:rsidRPr="00177C48" w:rsidTr="00A47C55">
        <w:trPr>
          <w:tblCellSpacing w:w="0" w:type="dxa"/>
          <w:jc w:val="center"/>
        </w:trPr>
        <w:tc>
          <w:tcPr>
            <w:tcW w:w="1170" w:type="dxa"/>
            <w:tcBorders>
              <w:top w:val="outset" w:sz="6" w:space="0" w:color="auto"/>
              <w:bottom w:val="outset" w:sz="6" w:space="0" w:color="auto"/>
              <w:right w:val="outset" w:sz="6" w:space="0" w:color="auto"/>
            </w:tcBorders>
            <w:vAlign w:val="center"/>
          </w:tcPr>
          <w:p w:rsidR="00177C48" w:rsidRPr="00177C48" w:rsidRDefault="00177C48" w:rsidP="00177C48">
            <w:pPr>
              <w:widowControl/>
              <w:jc w:val="left"/>
              <w:rPr>
                <w:rFonts w:ascii="宋体" w:eastAsia="宋体" w:hAnsi="Times New Roman" w:cs="宋体"/>
                <w:color w:val="000099"/>
                <w:kern w:val="0"/>
                <w:szCs w:val="21"/>
              </w:rPr>
            </w:pPr>
            <w:r w:rsidRPr="00177C48">
              <w:rPr>
                <w:rFonts w:ascii="宋体" w:eastAsia="宋体" w:hAnsi="宋体" w:cs="宋体"/>
                <w:color w:val="000000"/>
                <w:kern w:val="0"/>
                <w:szCs w:val="21"/>
              </w:rPr>
              <w:t>FD_WRITE</w:t>
            </w:r>
          </w:p>
        </w:tc>
        <w:tc>
          <w:tcPr>
            <w:tcW w:w="2691" w:type="dxa"/>
            <w:tcBorders>
              <w:top w:val="outset" w:sz="6" w:space="0" w:color="auto"/>
              <w:left w:val="outset" w:sz="6" w:space="0" w:color="auto"/>
              <w:bottom w:val="outset" w:sz="6" w:space="0" w:color="auto"/>
              <w:right w:val="outset" w:sz="6" w:space="0" w:color="auto"/>
            </w:tcBorders>
            <w:vAlign w:val="center"/>
          </w:tcPr>
          <w:p w:rsidR="00177C48" w:rsidRPr="00177C48" w:rsidRDefault="00177C48" w:rsidP="00177C48">
            <w:pPr>
              <w:widowControl/>
              <w:jc w:val="left"/>
              <w:rPr>
                <w:rFonts w:ascii="宋体" w:eastAsia="宋体" w:hAnsi="Times New Roman" w:cs="宋体"/>
                <w:color w:val="000099"/>
                <w:kern w:val="0"/>
                <w:szCs w:val="21"/>
              </w:rPr>
            </w:pPr>
            <w:r w:rsidRPr="00177C48">
              <w:rPr>
                <w:rFonts w:ascii="宋体" w:eastAsia="宋体" w:hAnsi="宋体" w:cs="宋体" w:hint="eastAsia"/>
                <w:color w:val="000000"/>
                <w:kern w:val="0"/>
                <w:szCs w:val="21"/>
              </w:rPr>
              <w:t>有数据发送时产生</w:t>
            </w:r>
            <w:r w:rsidRPr="00177C48">
              <w:rPr>
                <w:rFonts w:ascii="宋体" w:eastAsia="宋体" w:hAnsi="宋体" w:cs="宋体"/>
                <w:color w:val="000000"/>
                <w:kern w:val="0"/>
                <w:szCs w:val="21"/>
              </w:rPr>
              <w:t xml:space="preserve"> </w:t>
            </w:r>
          </w:p>
        </w:tc>
        <w:tc>
          <w:tcPr>
            <w:tcW w:w="3945" w:type="dxa"/>
            <w:tcBorders>
              <w:top w:val="outset" w:sz="6" w:space="0" w:color="auto"/>
              <w:left w:val="outset" w:sz="6" w:space="0" w:color="auto"/>
              <w:bottom w:val="outset" w:sz="6" w:space="0" w:color="auto"/>
            </w:tcBorders>
            <w:vAlign w:val="center"/>
          </w:tcPr>
          <w:p w:rsidR="00177C48" w:rsidRPr="00177C48" w:rsidRDefault="00177C48" w:rsidP="00177C48">
            <w:pPr>
              <w:widowControl/>
              <w:jc w:val="left"/>
              <w:rPr>
                <w:rFonts w:ascii="宋体" w:eastAsia="宋体" w:hAnsi="Times New Roman" w:cs="宋体"/>
                <w:color w:val="000099"/>
                <w:kern w:val="0"/>
                <w:szCs w:val="21"/>
              </w:rPr>
            </w:pPr>
            <w:r w:rsidRPr="00177C48">
              <w:rPr>
                <w:rFonts w:ascii="宋体" w:eastAsia="宋体" w:hAnsi="宋体" w:cs="宋体"/>
                <w:color w:val="000000"/>
                <w:kern w:val="0"/>
                <w:szCs w:val="21"/>
              </w:rPr>
              <w:t xml:space="preserve">void OnSend( int nErrorCode ); </w:t>
            </w:r>
          </w:p>
        </w:tc>
      </w:tr>
      <w:tr w:rsidR="00177C48" w:rsidRPr="00177C48" w:rsidTr="00A47C55">
        <w:trPr>
          <w:tblCellSpacing w:w="0" w:type="dxa"/>
          <w:jc w:val="center"/>
        </w:trPr>
        <w:tc>
          <w:tcPr>
            <w:tcW w:w="1170" w:type="dxa"/>
            <w:tcBorders>
              <w:top w:val="outset" w:sz="6" w:space="0" w:color="auto"/>
              <w:bottom w:val="outset" w:sz="6" w:space="0" w:color="auto"/>
              <w:right w:val="outset" w:sz="6" w:space="0" w:color="auto"/>
            </w:tcBorders>
            <w:vAlign w:val="center"/>
          </w:tcPr>
          <w:p w:rsidR="00177C48" w:rsidRPr="00177C48" w:rsidRDefault="00177C48" w:rsidP="00177C48">
            <w:pPr>
              <w:widowControl/>
              <w:jc w:val="left"/>
              <w:rPr>
                <w:rFonts w:ascii="宋体" w:eastAsia="宋体" w:hAnsi="Times New Roman" w:cs="宋体"/>
                <w:color w:val="000099"/>
                <w:kern w:val="0"/>
                <w:szCs w:val="21"/>
              </w:rPr>
            </w:pPr>
            <w:r w:rsidRPr="00177C48">
              <w:rPr>
                <w:rFonts w:ascii="宋体" w:eastAsia="宋体" w:hAnsi="宋体" w:cs="宋体"/>
                <w:color w:val="000000"/>
                <w:kern w:val="0"/>
                <w:szCs w:val="21"/>
              </w:rPr>
              <w:t>FD_OOB</w:t>
            </w:r>
          </w:p>
        </w:tc>
        <w:tc>
          <w:tcPr>
            <w:tcW w:w="2691" w:type="dxa"/>
            <w:tcBorders>
              <w:top w:val="outset" w:sz="6" w:space="0" w:color="auto"/>
              <w:left w:val="outset" w:sz="6" w:space="0" w:color="auto"/>
              <w:bottom w:val="outset" w:sz="6" w:space="0" w:color="auto"/>
              <w:right w:val="outset" w:sz="6" w:space="0" w:color="auto"/>
            </w:tcBorders>
            <w:vAlign w:val="center"/>
          </w:tcPr>
          <w:p w:rsidR="00177C48" w:rsidRPr="00177C48" w:rsidRDefault="00177C48" w:rsidP="00177C48">
            <w:pPr>
              <w:widowControl/>
              <w:jc w:val="left"/>
              <w:rPr>
                <w:rFonts w:ascii="宋体" w:eastAsia="宋体" w:hAnsi="Times New Roman" w:cs="宋体"/>
                <w:color w:val="000099"/>
                <w:kern w:val="0"/>
                <w:szCs w:val="21"/>
              </w:rPr>
            </w:pPr>
            <w:r w:rsidRPr="00177C48">
              <w:rPr>
                <w:rFonts w:ascii="宋体" w:eastAsia="宋体" w:hAnsi="宋体" w:cs="宋体" w:hint="eastAsia"/>
                <w:color w:val="000000"/>
                <w:kern w:val="0"/>
                <w:szCs w:val="21"/>
              </w:rPr>
              <w:t>收到外带数据时发生</w:t>
            </w:r>
          </w:p>
        </w:tc>
        <w:tc>
          <w:tcPr>
            <w:tcW w:w="3945" w:type="dxa"/>
            <w:tcBorders>
              <w:top w:val="outset" w:sz="6" w:space="0" w:color="auto"/>
              <w:left w:val="outset" w:sz="6" w:space="0" w:color="auto"/>
              <w:bottom w:val="outset" w:sz="6" w:space="0" w:color="auto"/>
            </w:tcBorders>
            <w:vAlign w:val="center"/>
          </w:tcPr>
          <w:p w:rsidR="00177C48" w:rsidRPr="00177C48" w:rsidRDefault="00177C48" w:rsidP="00177C48">
            <w:pPr>
              <w:widowControl/>
              <w:jc w:val="left"/>
              <w:rPr>
                <w:rFonts w:ascii="宋体" w:eastAsia="宋体" w:hAnsi="Times New Roman" w:cs="宋体"/>
                <w:color w:val="000099"/>
                <w:kern w:val="0"/>
                <w:szCs w:val="21"/>
              </w:rPr>
            </w:pPr>
            <w:r w:rsidRPr="00177C48">
              <w:rPr>
                <w:rFonts w:ascii="宋体" w:eastAsia="宋体" w:hAnsi="宋体" w:cs="宋体"/>
                <w:color w:val="000000"/>
                <w:kern w:val="0"/>
                <w:szCs w:val="21"/>
              </w:rPr>
              <w:t xml:space="preserve">void OnOutOfBandData( int nErrorCode ); </w:t>
            </w:r>
          </w:p>
        </w:tc>
      </w:tr>
      <w:tr w:rsidR="00177C48" w:rsidRPr="00177C48" w:rsidTr="00A47C55">
        <w:trPr>
          <w:tblCellSpacing w:w="0" w:type="dxa"/>
          <w:jc w:val="center"/>
        </w:trPr>
        <w:tc>
          <w:tcPr>
            <w:tcW w:w="1170" w:type="dxa"/>
            <w:tcBorders>
              <w:top w:val="outset" w:sz="6" w:space="0" w:color="auto"/>
              <w:bottom w:val="outset" w:sz="6" w:space="0" w:color="auto"/>
              <w:right w:val="outset" w:sz="6" w:space="0" w:color="auto"/>
            </w:tcBorders>
            <w:vAlign w:val="center"/>
          </w:tcPr>
          <w:p w:rsidR="00177C48" w:rsidRPr="00177C48" w:rsidRDefault="00177C48" w:rsidP="00177C48">
            <w:pPr>
              <w:widowControl/>
              <w:jc w:val="left"/>
              <w:rPr>
                <w:rFonts w:ascii="宋体" w:eastAsia="宋体" w:hAnsi="Times New Roman" w:cs="宋体"/>
                <w:color w:val="000099"/>
                <w:kern w:val="0"/>
                <w:szCs w:val="21"/>
              </w:rPr>
            </w:pPr>
            <w:r w:rsidRPr="00177C48">
              <w:rPr>
                <w:rFonts w:ascii="宋体" w:eastAsia="宋体" w:hAnsi="宋体" w:cs="宋体"/>
                <w:color w:val="000000"/>
                <w:kern w:val="0"/>
                <w:szCs w:val="21"/>
              </w:rPr>
              <w:t>FD_ACCEPT</w:t>
            </w:r>
          </w:p>
        </w:tc>
        <w:tc>
          <w:tcPr>
            <w:tcW w:w="2691" w:type="dxa"/>
            <w:tcBorders>
              <w:top w:val="outset" w:sz="6" w:space="0" w:color="auto"/>
              <w:left w:val="outset" w:sz="6" w:space="0" w:color="auto"/>
              <w:bottom w:val="outset" w:sz="6" w:space="0" w:color="auto"/>
              <w:right w:val="outset" w:sz="6" w:space="0" w:color="auto"/>
            </w:tcBorders>
            <w:vAlign w:val="center"/>
          </w:tcPr>
          <w:p w:rsidR="00177C48" w:rsidRPr="00177C48" w:rsidRDefault="00177C48" w:rsidP="00177C48">
            <w:pPr>
              <w:widowControl/>
              <w:jc w:val="left"/>
              <w:rPr>
                <w:rFonts w:ascii="宋体" w:eastAsia="宋体" w:hAnsi="Times New Roman" w:cs="宋体"/>
                <w:color w:val="000099"/>
                <w:kern w:val="0"/>
                <w:szCs w:val="21"/>
              </w:rPr>
            </w:pPr>
            <w:r w:rsidRPr="00177C48">
              <w:rPr>
                <w:rFonts w:ascii="宋体" w:eastAsia="宋体" w:hAnsi="宋体" w:cs="宋体" w:hint="eastAsia"/>
                <w:color w:val="000000"/>
                <w:kern w:val="0"/>
                <w:szCs w:val="21"/>
              </w:rPr>
              <w:t>作为服务端等待连接成功时发生</w:t>
            </w:r>
          </w:p>
        </w:tc>
        <w:tc>
          <w:tcPr>
            <w:tcW w:w="3945" w:type="dxa"/>
            <w:tcBorders>
              <w:top w:val="outset" w:sz="6" w:space="0" w:color="auto"/>
              <w:left w:val="outset" w:sz="6" w:space="0" w:color="auto"/>
              <w:bottom w:val="outset" w:sz="6" w:space="0" w:color="auto"/>
            </w:tcBorders>
            <w:vAlign w:val="center"/>
          </w:tcPr>
          <w:p w:rsidR="00177C48" w:rsidRPr="00177C48" w:rsidRDefault="00177C48" w:rsidP="00177C48">
            <w:pPr>
              <w:widowControl/>
              <w:jc w:val="left"/>
              <w:rPr>
                <w:rFonts w:ascii="宋体" w:eastAsia="宋体" w:hAnsi="Times New Roman" w:cs="宋体"/>
                <w:color w:val="000099"/>
                <w:kern w:val="0"/>
                <w:szCs w:val="21"/>
              </w:rPr>
            </w:pPr>
            <w:r w:rsidRPr="00177C48">
              <w:rPr>
                <w:rFonts w:ascii="宋体" w:eastAsia="宋体" w:hAnsi="宋体" w:cs="宋体"/>
                <w:color w:val="000000"/>
                <w:kern w:val="0"/>
                <w:szCs w:val="21"/>
              </w:rPr>
              <w:t xml:space="preserve">void OnAccept( int nErrorCode ); </w:t>
            </w:r>
          </w:p>
        </w:tc>
      </w:tr>
      <w:tr w:rsidR="00177C48" w:rsidRPr="00177C48" w:rsidTr="00A47C55">
        <w:trPr>
          <w:tblCellSpacing w:w="0" w:type="dxa"/>
          <w:jc w:val="center"/>
        </w:trPr>
        <w:tc>
          <w:tcPr>
            <w:tcW w:w="1170" w:type="dxa"/>
            <w:tcBorders>
              <w:top w:val="outset" w:sz="6" w:space="0" w:color="auto"/>
              <w:bottom w:val="outset" w:sz="6" w:space="0" w:color="auto"/>
              <w:right w:val="outset" w:sz="6" w:space="0" w:color="auto"/>
            </w:tcBorders>
            <w:vAlign w:val="center"/>
          </w:tcPr>
          <w:p w:rsidR="00177C48" w:rsidRPr="00177C48" w:rsidRDefault="00177C48" w:rsidP="00177C48">
            <w:pPr>
              <w:widowControl/>
              <w:jc w:val="left"/>
              <w:rPr>
                <w:rFonts w:ascii="宋体" w:eastAsia="宋体" w:hAnsi="Times New Roman" w:cs="宋体"/>
                <w:color w:val="000099"/>
                <w:kern w:val="0"/>
                <w:szCs w:val="21"/>
              </w:rPr>
            </w:pPr>
            <w:r w:rsidRPr="00177C48">
              <w:rPr>
                <w:rFonts w:ascii="宋体" w:eastAsia="宋体" w:hAnsi="宋体" w:cs="宋体"/>
                <w:color w:val="000000"/>
                <w:kern w:val="0"/>
                <w:szCs w:val="21"/>
              </w:rPr>
              <w:t>FD_CONNECT</w:t>
            </w:r>
          </w:p>
        </w:tc>
        <w:tc>
          <w:tcPr>
            <w:tcW w:w="2691" w:type="dxa"/>
            <w:tcBorders>
              <w:top w:val="outset" w:sz="6" w:space="0" w:color="auto"/>
              <w:left w:val="outset" w:sz="6" w:space="0" w:color="auto"/>
              <w:bottom w:val="outset" w:sz="6" w:space="0" w:color="auto"/>
              <w:right w:val="outset" w:sz="6" w:space="0" w:color="auto"/>
            </w:tcBorders>
            <w:vAlign w:val="center"/>
          </w:tcPr>
          <w:p w:rsidR="00177C48" w:rsidRPr="00177C48" w:rsidRDefault="00177C48" w:rsidP="00177C48">
            <w:pPr>
              <w:widowControl/>
              <w:jc w:val="left"/>
              <w:rPr>
                <w:rFonts w:ascii="宋体" w:eastAsia="宋体" w:hAnsi="Times New Roman" w:cs="宋体"/>
                <w:color w:val="000099"/>
                <w:kern w:val="0"/>
                <w:szCs w:val="21"/>
              </w:rPr>
            </w:pPr>
            <w:r w:rsidRPr="00177C48">
              <w:rPr>
                <w:rFonts w:ascii="宋体" w:eastAsia="宋体" w:hAnsi="宋体" w:cs="宋体" w:hint="eastAsia"/>
                <w:color w:val="000000"/>
                <w:kern w:val="0"/>
                <w:szCs w:val="21"/>
              </w:rPr>
              <w:t>作为客户端连接成功时发生</w:t>
            </w:r>
          </w:p>
        </w:tc>
        <w:tc>
          <w:tcPr>
            <w:tcW w:w="3945" w:type="dxa"/>
            <w:tcBorders>
              <w:top w:val="outset" w:sz="6" w:space="0" w:color="auto"/>
              <w:left w:val="outset" w:sz="6" w:space="0" w:color="auto"/>
              <w:bottom w:val="outset" w:sz="6" w:space="0" w:color="auto"/>
            </w:tcBorders>
            <w:vAlign w:val="center"/>
          </w:tcPr>
          <w:p w:rsidR="00177C48" w:rsidRPr="00177C48" w:rsidRDefault="00177C48" w:rsidP="00177C48">
            <w:pPr>
              <w:widowControl/>
              <w:jc w:val="left"/>
              <w:rPr>
                <w:rFonts w:ascii="宋体" w:eastAsia="宋体" w:hAnsi="Times New Roman" w:cs="宋体"/>
                <w:color w:val="000099"/>
                <w:kern w:val="0"/>
                <w:szCs w:val="21"/>
              </w:rPr>
            </w:pPr>
            <w:r w:rsidRPr="00177C48">
              <w:rPr>
                <w:rFonts w:ascii="宋体" w:eastAsia="宋体" w:hAnsi="宋体" w:cs="宋体"/>
                <w:color w:val="000000"/>
                <w:kern w:val="0"/>
                <w:szCs w:val="21"/>
              </w:rPr>
              <w:t xml:space="preserve">void OnConnect( int nErrorCode ); </w:t>
            </w:r>
          </w:p>
        </w:tc>
      </w:tr>
      <w:tr w:rsidR="00177C48" w:rsidRPr="00177C48" w:rsidTr="00A47C55">
        <w:trPr>
          <w:tblCellSpacing w:w="0" w:type="dxa"/>
          <w:jc w:val="center"/>
        </w:trPr>
        <w:tc>
          <w:tcPr>
            <w:tcW w:w="1170" w:type="dxa"/>
            <w:tcBorders>
              <w:top w:val="outset" w:sz="6" w:space="0" w:color="auto"/>
              <w:bottom w:val="outset" w:sz="6" w:space="0" w:color="auto"/>
              <w:right w:val="outset" w:sz="6" w:space="0" w:color="auto"/>
            </w:tcBorders>
            <w:vAlign w:val="center"/>
          </w:tcPr>
          <w:p w:rsidR="00177C48" w:rsidRPr="00177C48" w:rsidRDefault="00177C48" w:rsidP="00177C48">
            <w:pPr>
              <w:widowControl/>
              <w:jc w:val="left"/>
              <w:rPr>
                <w:rFonts w:ascii="宋体" w:eastAsia="宋体" w:hAnsi="Times New Roman" w:cs="宋体"/>
                <w:color w:val="000099"/>
                <w:kern w:val="0"/>
                <w:szCs w:val="21"/>
              </w:rPr>
            </w:pPr>
            <w:r w:rsidRPr="00177C48">
              <w:rPr>
                <w:rFonts w:ascii="宋体" w:eastAsia="宋体" w:hAnsi="宋体" w:cs="宋体"/>
                <w:color w:val="000000"/>
                <w:kern w:val="0"/>
                <w:szCs w:val="21"/>
              </w:rPr>
              <w:t>FD_CLOSE</w:t>
            </w:r>
          </w:p>
        </w:tc>
        <w:tc>
          <w:tcPr>
            <w:tcW w:w="2691" w:type="dxa"/>
            <w:tcBorders>
              <w:top w:val="outset" w:sz="6" w:space="0" w:color="auto"/>
              <w:left w:val="outset" w:sz="6" w:space="0" w:color="auto"/>
              <w:bottom w:val="outset" w:sz="6" w:space="0" w:color="auto"/>
              <w:right w:val="outset" w:sz="6" w:space="0" w:color="auto"/>
            </w:tcBorders>
            <w:vAlign w:val="center"/>
          </w:tcPr>
          <w:p w:rsidR="00177C48" w:rsidRPr="00177C48" w:rsidRDefault="00177C48" w:rsidP="00177C48">
            <w:pPr>
              <w:widowControl/>
              <w:jc w:val="left"/>
              <w:rPr>
                <w:rFonts w:ascii="宋体" w:eastAsia="宋体" w:hAnsi="Times New Roman" w:cs="宋体"/>
                <w:color w:val="000099"/>
                <w:kern w:val="0"/>
                <w:szCs w:val="21"/>
              </w:rPr>
            </w:pPr>
            <w:r w:rsidRPr="00177C48">
              <w:rPr>
                <w:rFonts w:ascii="宋体" w:eastAsia="宋体" w:hAnsi="宋体" w:cs="宋体" w:hint="eastAsia"/>
                <w:color w:val="000000"/>
                <w:kern w:val="0"/>
                <w:szCs w:val="21"/>
              </w:rPr>
              <w:t>套接口关闭时发生</w:t>
            </w:r>
          </w:p>
        </w:tc>
        <w:tc>
          <w:tcPr>
            <w:tcW w:w="3945" w:type="dxa"/>
            <w:tcBorders>
              <w:top w:val="outset" w:sz="6" w:space="0" w:color="auto"/>
              <w:left w:val="outset" w:sz="6" w:space="0" w:color="auto"/>
              <w:bottom w:val="outset" w:sz="6" w:space="0" w:color="auto"/>
            </w:tcBorders>
            <w:vAlign w:val="center"/>
          </w:tcPr>
          <w:p w:rsidR="00177C48" w:rsidRPr="00177C48" w:rsidRDefault="00177C48" w:rsidP="00177C48">
            <w:pPr>
              <w:widowControl/>
              <w:jc w:val="left"/>
              <w:rPr>
                <w:rFonts w:ascii="宋体" w:eastAsia="宋体" w:hAnsi="Times New Roman" w:cs="宋体"/>
                <w:color w:val="000099"/>
                <w:kern w:val="0"/>
                <w:szCs w:val="21"/>
              </w:rPr>
            </w:pPr>
            <w:r w:rsidRPr="00177C48">
              <w:rPr>
                <w:rFonts w:ascii="宋体" w:eastAsia="宋体" w:hAnsi="宋体" w:cs="宋体"/>
                <w:color w:val="000000"/>
                <w:kern w:val="0"/>
                <w:szCs w:val="21"/>
              </w:rPr>
              <w:t xml:space="preserve">void OnClose( int nErrorCode ); </w:t>
            </w:r>
          </w:p>
        </w:tc>
      </w:tr>
    </w:tbl>
    <w:p w:rsidR="00177C48" w:rsidRPr="00177C48" w:rsidRDefault="00177C48" w:rsidP="00177C48">
      <w:pPr>
        <w:widowControl/>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hint="eastAsia"/>
          <w:color w:val="000000"/>
          <w:kern w:val="0"/>
          <w:szCs w:val="21"/>
        </w:rPr>
        <w:t>我们看到重载的函数中都有一个参数</w:t>
      </w:r>
      <w:r w:rsidRPr="00177C48">
        <w:rPr>
          <w:rFonts w:ascii="宋体" w:eastAsia="宋体" w:hAnsi="宋体" w:cs="宋体"/>
          <w:color w:val="000000"/>
          <w:kern w:val="0"/>
          <w:szCs w:val="21"/>
        </w:rPr>
        <w:t>nErrorCode</w:t>
      </w:r>
      <w:r w:rsidRPr="00177C48">
        <w:rPr>
          <w:rFonts w:ascii="宋体" w:eastAsia="宋体" w:hAnsi="宋体" w:cs="宋体" w:hint="eastAsia"/>
          <w:color w:val="000000"/>
          <w:kern w:val="0"/>
          <w:szCs w:val="21"/>
        </w:rPr>
        <w:t>，为零则表示正常完成，非零则表示错误。通过</w:t>
      </w:r>
      <w:r w:rsidRPr="00177C48">
        <w:rPr>
          <w:rFonts w:ascii="宋体" w:eastAsia="宋体" w:hAnsi="宋体" w:cs="宋体"/>
          <w:color w:val="000000"/>
          <w:kern w:val="0"/>
          <w:szCs w:val="21"/>
        </w:rPr>
        <w:t>int CAsyncSocket::GetLastError()</w:t>
      </w:r>
      <w:r w:rsidRPr="00177C48">
        <w:rPr>
          <w:rFonts w:ascii="宋体" w:eastAsia="宋体" w:hAnsi="宋体" w:cs="宋体" w:hint="eastAsia"/>
          <w:color w:val="000000"/>
          <w:kern w:val="0"/>
          <w:szCs w:val="21"/>
        </w:rPr>
        <w:t>可以得到错误值。</w:t>
      </w:r>
      <w:r w:rsidRPr="00177C48">
        <w:rPr>
          <w:rFonts w:ascii="宋体" w:eastAsia="宋体" w:hAnsi="宋体" w:cs="宋体"/>
          <w:color w:val="000000"/>
          <w:kern w:val="0"/>
          <w:szCs w:val="21"/>
        </w:rPr>
        <w:t xml:space="preserve"> </w:t>
      </w:r>
    </w:p>
    <w:p w:rsidR="00177C48" w:rsidRPr="00177C48" w:rsidRDefault="00177C48" w:rsidP="00177C48">
      <w:pPr>
        <w:widowControl/>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hint="eastAsia"/>
          <w:color w:val="000000"/>
          <w:kern w:val="0"/>
          <w:szCs w:val="21"/>
        </w:rPr>
        <w:t>下面我们看看套接口类所提供的一些功能，通过这些功能我们可以方便的建立网络连接和发送数据。</w:t>
      </w:r>
      <w:r w:rsidRPr="00177C48">
        <w:rPr>
          <w:rFonts w:ascii="宋体" w:eastAsia="宋体" w:hAnsi="宋体" w:cs="宋体"/>
          <w:color w:val="000000"/>
          <w:kern w:val="0"/>
          <w:szCs w:val="21"/>
        </w:rPr>
        <w:t xml:space="preserve"> </w:t>
      </w:r>
    </w:p>
    <w:p w:rsidR="00177C48" w:rsidRPr="00177C48" w:rsidRDefault="00177C48" w:rsidP="00177C48">
      <w:pPr>
        <w:widowControl/>
        <w:numPr>
          <w:ilvl w:val="0"/>
          <w:numId w:val="47"/>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color w:val="000000"/>
          <w:kern w:val="0"/>
          <w:szCs w:val="21"/>
        </w:rPr>
        <w:t>BOOL CAsyncSocket::Create( UINT nSocketPort = 0, int nSocketType = SOCK_STREAM, long lEvent = FD_READ | FD_WRITE | FD_OOB | FD_ACCEPT | FD_CONNECT | FD_CLOSE, LPCTSTR lpszSocketAddress = NULL );</w:t>
      </w:r>
      <w:r w:rsidRPr="00177C48">
        <w:rPr>
          <w:rFonts w:ascii="宋体" w:eastAsia="宋体" w:hAnsi="宋体" w:cs="宋体" w:hint="eastAsia"/>
          <w:color w:val="000000"/>
          <w:kern w:val="0"/>
          <w:szCs w:val="21"/>
        </w:rPr>
        <w:t>用于创建一个本地套接口，其中</w:t>
      </w:r>
      <w:r w:rsidRPr="00177C48">
        <w:rPr>
          <w:rFonts w:ascii="宋体" w:eastAsia="宋体" w:hAnsi="宋体" w:cs="宋体"/>
          <w:color w:val="000000"/>
          <w:kern w:val="0"/>
          <w:szCs w:val="21"/>
        </w:rPr>
        <w:t>nSocketPort</w:t>
      </w:r>
      <w:r w:rsidRPr="00177C48">
        <w:rPr>
          <w:rFonts w:ascii="宋体" w:eastAsia="宋体" w:hAnsi="宋体" w:cs="宋体" w:hint="eastAsia"/>
          <w:color w:val="000000"/>
          <w:kern w:val="0"/>
          <w:szCs w:val="21"/>
        </w:rPr>
        <w:t>为使用的端口号，为零则表示由系统自动选择，通常在客户端都使用这个选择。</w:t>
      </w:r>
      <w:r w:rsidRPr="00177C48">
        <w:rPr>
          <w:rFonts w:ascii="宋体" w:eastAsia="宋体" w:hAnsi="宋体" w:cs="宋体"/>
          <w:color w:val="000000"/>
          <w:kern w:val="0"/>
          <w:szCs w:val="21"/>
        </w:rPr>
        <w:t>nSocketType</w:t>
      </w:r>
      <w:r w:rsidRPr="00177C48">
        <w:rPr>
          <w:rFonts w:ascii="宋体" w:eastAsia="宋体" w:hAnsi="宋体" w:cs="宋体" w:hint="eastAsia"/>
          <w:color w:val="000000"/>
          <w:kern w:val="0"/>
          <w:szCs w:val="21"/>
        </w:rPr>
        <w:t>为使用的协议族，</w:t>
      </w:r>
      <w:r w:rsidRPr="00177C48">
        <w:rPr>
          <w:rFonts w:ascii="宋体" w:eastAsia="宋体" w:hAnsi="宋体" w:cs="宋体"/>
          <w:color w:val="000000"/>
          <w:kern w:val="0"/>
          <w:szCs w:val="21"/>
        </w:rPr>
        <w:t>SOCK_STREAM</w:t>
      </w:r>
      <w:r w:rsidRPr="00177C48">
        <w:rPr>
          <w:rFonts w:ascii="宋体" w:eastAsia="宋体" w:hAnsi="宋体" w:cs="宋体" w:hint="eastAsia"/>
          <w:color w:val="000000"/>
          <w:kern w:val="0"/>
          <w:szCs w:val="21"/>
        </w:rPr>
        <w:t>表明使用有连接的服务，</w:t>
      </w:r>
      <w:r w:rsidRPr="00177C48">
        <w:rPr>
          <w:rFonts w:ascii="宋体" w:eastAsia="宋体" w:hAnsi="宋体" w:cs="宋体"/>
          <w:color w:val="000000"/>
          <w:kern w:val="0"/>
          <w:szCs w:val="21"/>
        </w:rPr>
        <w:t>SOCK_DGRAM</w:t>
      </w:r>
      <w:r w:rsidRPr="00177C48">
        <w:rPr>
          <w:rFonts w:ascii="宋体" w:eastAsia="宋体" w:hAnsi="宋体" w:cs="宋体" w:hint="eastAsia"/>
          <w:color w:val="000000"/>
          <w:kern w:val="0"/>
          <w:szCs w:val="21"/>
        </w:rPr>
        <w:t>表明使用无连接的数据报服务。</w:t>
      </w:r>
      <w:r w:rsidRPr="00177C48">
        <w:rPr>
          <w:rFonts w:ascii="宋体" w:eastAsia="宋体" w:hAnsi="宋体" w:cs="宋体"/>
          <w:color w:val="000000"/>
          <w:kern w:val="0"/>
          <w:szCs w:val="21"/>
        </w:rPr>
        <w:t>lpszSocketAddress</w:t>
      </w:r>
      <w:r w:rsidRPr="00177C48">
        <w:rPr>
          <w:rFonts w:ascii="宋体" w:eastAsia="宋体" w:hAnsi="宋体" w:cs="宋体" w:hint="eastAsia"/>
          <w:color w:val="000000"/>
          <w:kern w:val="0"/>
          <w:szCs w:val="21"/>
        </w:rPr>
        <w:t>为本地的</w:t>
      </w:r>
      <w:r w:rsidRPr="00177C48">
        <w:rPr>
          <w:rFonts w:ascii="宋体" w:eastAsia="宋体" w:hAnsi="宋体" w:cs="宋体"/>
          <w:color w:val="000000"/>
          <w:kern w:val="0"/>
          <w:szCs w:val="21"/>
        </w:rPr>
        <w:t>IP</w:t>
      </w:r>
      <w:r w:rsidRPr="00177C48">
        <w:rPr>
          <w:rFonts w:ascii="宋体" w:eastAsia="宋体" w:hAnsi="宋体" w:cs="宋体" w:hint="eastAsia"/>
          <w:color w:val="000000"/>
          <w:kern w:val="0"/>
          <w:szCs w:val="21"/>
        </w:rPr>
        <w:t>地址，可以使用点分法表示如</w:t>
      </w:r>
      <w:r w:rsidRPr="00177C48">
        <w:rPr>
          <w:rFonts w:ascii="宋体" w:eastAsia="宋体" w:hAnsi="宋体" w:cs="宋体"/>
          <w:color w:val="000000"/>
          <w:kern w:val="0"/>
          <w:szCs w:val="21"/>
        </w:rPr>
        <w:t>10.1.1.3</w:t>
      </w:r>
      <w:r w:rsidRPr="00177C48">
        <w:rPr>
          <w:rFonts w:ascii="宋体" w:eastAsia="宋体" w:hAnsi="宋体" w:cs="宋体" w:hint="eastAsia"/>
          <w:color w:val="000000"/>
          <w:kern w:val="0"/>
          <w:szCs w:val="21"/>
        </w:rPr>
        <w:t>。</w:t>
      </w:r>
      <w:r w:rsidRPr="00177C48">
        <w:rPr>
          <w:rFonts w:ascii="宋体" w:eastAsia="宋体" w:hAnsi="宋体" w:cs="宋体"/>
          <w:color w:val="000000"/>
          <w:kern w:val="0"/>
          <w:szCs w:val="21"/>
        </w:rPr>
        <w:t xml:space="preserve"> </w:t>
      </w:r>
    </w:p>
    <w:p w:rsidR="00177C48" w:rsidRPr="00177C48" w:rsidRDefault="00177C48" w:rsidP="00177C48">
      <w:pPr>
        <w:widowControl/>
        <w:numPr>
          <w:ilvl w:val="0"/>
          <w:numId w:val="47"/>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color w:val="000000"/>
          <w:kern w:val="0"/>
          <w:szCs w:val="21"/>
        </w:rPr>
        <w:t>BOOL CAsyncSocket::Bind( UINT nSocketPort, LPCTSTR lpszSocketAddress = NULL )</w:t>
      </w:r>
      <w:r w:rsidRPr="00177C48">
        <w:rPr>
          <w:rFonts w:ascii="宋体" w:eastAsia="宋体" w:hAnsi="宋体" w:cs="宋体" w:hint="eastAsia"/>
          <w:color w:val="000000"/>
          <w:kern w:val="0"/>
          <w:szCs w:val="21"/>
        </w:rPr>
        <w:t>作为等待连接方时产生一个网络半关联，或者是使用</w:t>
      </w:r>
      <w:r w:rsidRPr="00177C48">
        <w:rPr>
          <w:rFonts w:ascii="宋体" w:eastAsia="宋体" w:hAnsi="宋体" w:cs="宋体"/>
          <w:color w:val="000000"/>
          <w:kern w:val="0"/>
          <w:szCs w:val="21"/>
        </w:rPr>
        <w:t>UDP</w:t>
      </w:r>
      <w:r w:rsidRPr="00177C48">
        <w:rPr>
          <w:rFonts w:ascii="宋体" w:eastAsia="宋体" w:hAnsi="宋体" w:cs="宋体" w:hint="eastAsia"/>
          <w:color w:val="000000"/>
          <w:kern w:val="0"/>
          <w:szCs w:val="21"/>
        </w:rPr>
        <w:t>协议时产生一个网络半关联。</w:t>
      </w:r>
      <w:r w:rsidRPr="00177C48">
        <w:rPr>
          <w:rFonts w:ascii="宋体" w:eastAsia="宋体" w:hAnsi="宋体" w:cs="宋体"/>
          <w:color w:val="000000"/>
          <w:kern w:val="0"/>
          <w:szCs w:val="21"/>
        </w:rPr>
        <w:t xml:space="preserve"> </w:t>
      </w:r>
    </w:p>
    <w:p w:rsidR="00177C48" w:rsidRPr="00177C48" w:rsidRDefault="00177C48" w:rsidP="00177C48">
      <w:pPr>
        <w:widowControl/>
        <w:numPr>
          <w:ilvl w:val="0"/>
          <w:numId w:val="47"/>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color w:val="000000"/>
          <w:kern w:val="0"/>
          <w:szCs w:val="21"/>
        </w:rPr>
        <w:t>BOOL CAsyncSocket::Listen( int nConnectionBacklog = 5 )</w:t>
      </w:r>
      <w:r w:rsidRPr="00177C48">
        <w:rPr>
          <w:rFonts w:ascii="宋体" w:eastAsia="宋体" w:hAnsi="宋体" w:cs="宋体" w:hint="eastAsia"/>
          <w:color w:val="000000"/>
          <w:kern w:val="0"/>
          <w:szCs w:val="21"/>
        </w:rPr>
        <w:t>作为等待连接方时指明同时可以接受的连接数，请注意不是总共可以接受的连接数。</w:t>
      </w:r>
      <w:r w:rsidRPr="00177C48">
        <w:rPr>
          <w:rFonts w:ascii="宋体" w:eastAsia="宋体" w:hAnsi="宋体" w:cs="宋体"/>
          <w:color w:val="000000"/>
          <w:kern w:val="0"/>
          <w:szCs w:val="21"/>
        </w:rPr>
        <w:t xml:space="preserve"> </w:t>
      </w:r>
    </w:p>
    <w:p w:rsidR="00177C48" w:rsidRPr="00177C48" w:rsidRDefault="00177C48" w:rsidP="00177C48">
      <w:pPr>
        <w:widowControl/>
        <w:numPr>
          <w:ilvl w:val="0"/>
          <w:numId w:val="47"/>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color w:val="000000"/>
          <w:kern w:val="0"/>
          <w:szCs w:val="21"/>
        </w:rPr>
        <w:t>BOOL CAsyncSocket::Accept( CAsyncSocket&amp; rConnectedSocket, SOCKADDR* lpSockAddr = NULL, int* lpSockAddrLen = NULL )</w:t>
      </w:r>
      <w:r w:rsidRPr="00177C48">
        <w:rPr>
          <w:rFonts w:ascii="宋体" w:eastAsia="宋体" w:hAnsi="宋体" w:cs="宋体" w:hint="eastAsia"/>
          <w:color w:val="000000"/>
          <w:kern w:val="0"/>
          <w:szCs w:val="21"/>
        </w:rPr>
        <w:t>作为等待连接方将等待连接建立，当连接建立后一个新的套接口将被创建，该套接口将会被用于通信。</w:t>
      </w:r>
      <w:r w:rsidRPr="00177C48">
        <w:rPr>
          <w:rFonts w:ascii="宋体" w:eastAsia="宋体" w:hAnsi="宋体" w:cs="宋体"/>
          <w:color w:val="000000"/>
          <w:kern w:val="0"/>
          <w:szCs w:val="21"/>
        </w:rPr>
        <w:t xml:space="preserve"> </w:t>
      </w:r>
    </w:p>
    <w:p w:rsidR="00177C48" w:rsidRPr="00177C48" w:rsidRDefault="00177C48" w:rsidP="00177C48">
      <w:pPr>
        <w:widowControl/>
        <w:numPr>
          <w:ilvl w:val="0"/>
          <w:numId w:val="47"/>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color w:val="000000"/>
          <w:kern w:val="0"/>
          <w:szCs w:val="21"/>
        </w:rPr>
        <w:t>BOOL CAsyncSocket::Connect( LPCTSTR lpszHostAddress, UINT nHostPort );</w:t>
      </w:r>
      <w:r w:rsidRPr="00177C48">
        <w:rPr>
          <w:rFonts w:ascii="宋体" w:eastAsia="宋体" w:hAnsi="宋体" w:cs="宋体" w:hint="eastAsia"/>
          <w:color w:val="000000"/>
          <w:kern w:val="0"/>
          <w:szCs w:val="21"/>
        </w:rPr>
        <w:t>作为连接方发起与等待连接方的连接，需要指明对方的</w:t>
      </w:r>
      <w:r w:rsidRPr="00177C48">
        <w:rPr>
          <w:rFonts w:ascii="宋体" w:eastAsia="宋体" w:hAnsi="宋体" w:cs="宋体"/>
          <w:color w:val="000000"/>
          <w:kern w:val="0"/>
          <w:szCs w:val="21"/>
        </w:rPr>
        <w:t>IP</w:t>
      </w:r>
      <w:r w:rsidRPr="00177C48">
        <w:rPr>
          <w:rFonts w:ascii="宋体" w:eastAsia="宋体" w:hAnsi="宋体" w:cs="宋体" w:hint="eastAsia"/>
          <w:color w:val="000000"/>
          <w:kern w:val="0"/>
          <w:szCs w:val="21"/>
        </w:rPr>
        <w:t>地址和端口号。</w:t>
      </w:r>
      <w:r w:rsidRPr="00177C48">
        <w:rPr>
          <w:rFonts w:ascii="宋体" w:eastAsia="宋体" w:hAnsi="宋体" w:cs="宋体"/>
          <w:color w:val="000000"/>
          <w:kern w:val="0"/>
          <w:szCs w:val="21"/>
        </w:rPr>
        <w:t xml:space="preserve"> </w:t>
      </w:r>
    </w:p>
    <w:p w:rsidR="00177C48" w:rsidRPr="00177C48" w:rsidRDefault="00177C48" w:rsidP="00177C48">
      <w:pPr>
        <w:widowControl/>
        <w:numPr>
          <w:ilvl w:val="0"/>
          <w:numId w:val="47"/>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color w:val="000000"/>
          <w:kern w:val="0"/>
          <w:szCs w:val="21"/>
        </w:rPr>
        <w:t>void CAsyncSocket::Close( );</w:t>
      </w:r>
      <w:r w:rsidRPr="00177C48">
        <w:rPr>
          <w:rFonts w:ascii="宋体" w:eastAsia="宋体" w:hAnsi="宋体" w:cs="宋体" w:hint="eastAsia"/>
          <w:color w:val="000000"/>
          <w:kern w:val="0"/>
          <w:szCs w:val="21"/>
        </w:rPr>
        <w:t>关闭套接口。</w:t>
      </w:r>
      <w:r w:rsidRPr="00177C48">
        <w:rPr>
          <w:rFonts w:ascii="宋体" w:eastAsia="宋体" w:hAnsi="宋体" w:cs="宋体"/>
          <w:color w:val="000000"/>
          <w:kern w:val="0"/>
          <w:szCs w:val="21"/>
        </w:rPr>
        <w:t xml:space="preserve"> </w:t>
      </w:r>
    </w:p>
    <w:p w:rsidR="00177C48" w:rsidRPr="00177C48" w:rsidRDefault="00177C48" w:rsidP="00177C48">
      <w:pPr>
        <w:widowControl/>
        <w:numPr>
          <w:ilvl w:val="0"/>
          <w:numId w:val="47"/>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color w:val="000000"/>
          <w:kern w:val="0"/>
          <w:szCs w:val="21"/>
        </w:rPr>
        <w:lastRenderedPageBreak/>
        <w:t>int CAsyncSocket::Send( const void* lpBuf, int nBufLen, int nFlags = 0 )</w:t>
      </w:r>
      <w:r w:rsidRPr="00177C48">
        <w:rPr>
          <w:rFonts w:ascii="宋体" w:eastAsia="宋体" w:hAnsi="宋体" w:cs="宋体"/>
          <w:color w:val="000000"/>
          <w:kern w:val="0"/>
          <w:szCs w:val="21"/>
        </w:rPr>
        <w:br/>
        <w:t>int CAsyncSocket::Receive( void* lpBuf, int nBufLen, int nFlags = 0 );</w:t>
      </w:r>
      <w:r w:rsidRPr="00177C48">
        <w:rPr>
          <w:rFonts w:ascii="宋体" w:eastAsia="宋体" w:hAnsi="宋体" w:cs="宋体" w:hint="eastAsia"/>
          <w:color w:val="000000"/>
          <w:kern w:val="0"/>
          <w:szCs w:val="21"/>
        </w:rPr>
        <w:t>在建立连接后发送和接收数据，</w:t>
      </w:r>
      <w:r w:rsidRPr="00177C48">
        <w:rPr>
          <w:rFonts w:ascii="宋体" w:eastAsia="宋体" w:hAnsi="宋体" w:cs="宋体"/>
          <w:color w:val="000000"/>
          <w:kern w:val="0"/>
          <w:szCs w:val="21"/>
        </w:rPr>
        <w:t>nFlags</w:t>
      </w:r>
      <w:r w:rsidRPr="00177C48">
        <w:rPr>
          <w:rFonts w:ascii="宋体" w:eastAsia="宋体" w:hAnsi="宋体" w:cs="宋体" w:hint="eastAsia"/>
          <w:color w:val="000000"/>
          <w:kern w:val="0"/>
          <w:szCs w:val="21"/>
        </w:rPr>
        <w:t>为标记位，双方需要指明相同的标记。</w:t>
      </w:r>
      <w:r w:rsidRPr="00177C48">
        <w:rPr>
          <w:rFonts w:ascii="宋体" w:eastAsia="宋体" w:hAnsi="宋体" w:cs="宋体"/>
          <w:color w:val="000000"/>
          <w:kern w:val="0"/>
          <w:szCs w:val="21"/>
        </w:rPr>
        <w:t xml:space="preserve"> </w:t>
      </w:r>
    </w:p>
    <w:p w:rsidR="00177C48" w:rsidRPr="00177C48" w:rsidRDefault="00177C48" w:rsidP="00177C48">
      <w:pPr>
        <w:widowControl/>
        <w:numPr>
          <w:ilvl w:val="0"/>
          <w:numId w:val="47"/>
        </w:numPr>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color w:val="000000"/>
          <w:kern w:val="0"/>
          <w:szCs w:val="21"/>
        </w:rPr>
        <w:t>int CAsyncSocket::SendTo( const void* lpBuf, int nBufLen, UINT nHostPort, LPCTSTR lpszHostAddress = NULL, int nFlags = 0 )</w:t>
      </w:r>
      <w:r w:rsidRPr="00177C48">
        <w:rPr>
          <w:rFonts w:ascii="宋体" w:eastAsia="宋体" w:hAnsi="宋体" w:cs="宋体"/>
          <w:color w:val="000000"/>
          <w:kern w:val="0"/>
          <w:szCs w:val="21"/>
        </w:rPr>
        <w:br/>
        <w:t>int CAsyncSocket::ReceiveFrom( void* lpBuf, int nBufLen, CString&amp; rSocketAddress, UINT&amp; rSocketPort, int nFlags = 0 );</w:t>
      </w:r>
      <w:r w:rsidRPr="00177C48">
        <w:rPr>
          <w:rFonts w:ascii="宋体" w:eastAsia="宋体" w:hAnsi="宋体" w:cs="宋体" w:hint="eastAsia"/>
          <w:color w:val="000000"/>
          <w:kern w:val="0"/>
          <w:szCs w:val="21"/>
        </w:rPr>
        <w:t>对于无连接通信发送和接收数据，需要指明对方的</w:t>
      </w:r>
      <w:r w:rsidRPr="00177C48">
        <w:rPr>
          <w:rFonts w:ascii="宋体" w:eastAsia="宋体" w:hAnsi="宋体" w:cs="宋体"/>
          <w:color w:val="000000"/>
          <w:kern w:val="0"/>
          <w:szCs w:val="21"/>
        </w:rPr>
        <w:t>IP</w:t>
      </w:r>
      <w:r w:rsidRPr="00177C48">
        <w:rPr>
          <w:rFonts w:ascii="宋体" w:eastAsia="宋体" w:hAnsi="宋体" w:cs="宋体" w:hint="eastAsia"/>
          <w:color w:val="000000"/>
          <w:kern w:val="0"/>
          <w:szCs w:val="21"/>
        </w:rPr>
        <w:t>地址和端口号，</w:t>
      </w:r>
      <w:r w:rsidRPr="00177C48">
        <w:rPr>
          <w:rFonts w:ascii="宋体" w:eastAsia="宋体" w:hAnsi="宋体" w:cs="宋体"/>
          <w:color w:val="000000"/>
          <w:kern w:val="0"/>
          <w:szCs w:val="21"/>
        </w:rPr>
        <w:t>nFlags</w:t>
      </w:r>
      <w:r w:rsidRPr="00177C48">
        <w:rPr>
          <w:rFonts w:ascii="宋体" w:eastAsia="宋体" w:hAnsi="宋体" w:cs="宋体" w:hint="eastAsia"/>
          <w:color w:val="000000"/>
          <w:kern w:val="0"/>
          <w:szCs w:val="21"/>
        </w:rPr>
        <w:t>为标记位，双方需要指明相同的标记。</w:t>
      </w:r>
      <w:r w:rsidRPr="00177C48">
        <w:rPr>
          <w:rFonts w:ascii="宋体" w:eastAsia="宋体" w:hAnsi="宋体" w:cs="宋体"/>
          <w:color w:val="000000"/>
          <w:kern w:val="0"/>
          <w:szCs w:val="21"/>
        </w:rPr>
        <w:t xml:space="preserve"> </w:t>
      </w:r>
    </w:p>
    <w:p w:rsidR="00177C48" w:rsidRPr="00177C48" w:rsidRDefault="00177C48" w:rsidP="00177C48">
      <w:pPr>
        <w:widowControl/>
        <w:jc w:val="left"/>
        <w:rPr>
          <w:rFonts w:ascii="宋体" w:eastAsia="宋体" w:hAnsi="Times New Roman" w:cs="宋体"/>
          <w:color w:val="02029E"/>
          <w:kern w:val="0"/>
          <w:szCs w:val="24"/>
        </w:rPr>
      </w:pPr>
      <w:r w:rsidRPr="00177C48">
        <w:rPr>
          <w:rFonts w:ascii="宋体" w:eastAsia="宋体" w:hAnsi="宋体" w:cs="宋体" w:hint="eastAsia"/>
          <w:color w:val="000000"/>
          <w:kern w:val="0"/>
          <w:szCs w:val="24"/>
        </w:rPr>
        <w:t>我们可以看到大多数的函数都返回一个布尔值表明是否成功。如果发生错误可以通过</w:t>
      </w:r>
      <w:r w:rsidRPr="00177C48">
        <w:rPr>
          <w:rFonts w:ascii="宋体" w:eastAsia="宋体" w:hAnsi="宋体" w:cs="宋体"/>
          <w:color w:val="000000"/>
          <w:kern w:val="0"/>
          <w:szCs w:val="24"/>
        </w:rPr>
        <w:t>int CAsyncSocket::GetLastError()</w:t>
      </w:r>
      <w:r w:rsidRPr="00177C48">
        <w:rPr>
          <w:rFonts w:ascii="宋体" w:eastAsia="宋体" w:hAnsi="宋体" w:cs="宋体" w:hint="eastAsia"/>
          <w:color w:val="000000"/>
          <w:kern w:val="0"/>
          <w:szCs w:val="24"/>
        </w:rPr>
        <w:t>得到错误值。</w:t>
      </w:r>
      <w:r w:rsidRPr="00177C48">
        <w:rPr>
          <w:rFonts w:ascii="宋体" w:eastAsia="宋体" w:hAnsi="宋体" w:cs="宋体"/>
          <w:color w:val="000000"/>
          <w:kern w:val="0"/>
          <w:szCs w:val="24"/>
        </w:rPr>
        <w:t xml:space="preserve"> </w:t>
      </w:r>
    </w:p>
    <w:p w:rsidR="00177C48" w:rsidRPr="00177C48" w:rsidRDefault="00177C48" w:rsidP="00177C48">
      <w:pPr>
        <w:widowControl/>
        <w:spacing w:before="100" w:beforeAutospacing="1" w:after="100" w:afterAutospacing="1"/>
        <w:jc w:val="left"/>
        <w:rPr>
          <w:rFonts w:ascii="宋体" w:eastAsia="宋体" w:hAnsi="Times New Roman" w:cs="宋体"/>
          <w:color w:val="02029E"/>
          <w:kern w:val="0"/>
          <w:sz w:val="24"/>
          <w:szCs w:val="24"/>
        </w:rPr>
      </w:pPr>
      <w:r w:rsidRPr="00177C48">
        <w:rPr>
          <w:rFonts w:ascii="宋体" w:eastAsia="宋体" w:hAnsi="宋体" w:cs="宋体" w:hint="eastAsia"/>
          <w:color w:val="000000"/>
          <w:kern w:val="0"/>
          <w:szCs w:val="21"/>
        </w:rPr>
        <w:t>由于</w:t>
      </w:r>
      <w:r w:rsidRPr="00177C48">
        <w:rPr>
          <w:rFonts w:ascii="宋体" w:eastAsia="宋体" w:hAnsi="宋体" w:cs="宋体"/>
          <w:color w:val="000000"/>
          <w:kern w:val="0"/>
          <w:szCs w:val="21"/>
        </w:rPr>
        <w:t>CSocket</w:t>
      </w:r>
      <w:r w:rsidRPr="00177C48">
        <w:rPr>
          <w:rFonts w:ascii="宋体" w:eastAsia="宋体" w:hAnsi="宋体" w:cs="宋体" w:hint="eastAsia"/>
          <w:color w:val="000000"/>
          <w:kern w:val="0"/>
          <w:szCs w:val="21"/>
        </w:rPr>
        <w:t>由</w:t>
      </w:r>
      <w:r w:rsidRPr="00177C48">
        <w:rPr>
          <w:rFonts w:ascii="宋体" w:eastAsia="宋体" w:hAnsi="宋体" w:cs="宋体"/>
          <w:color w:val="000000"/>
          <w:kern w:val="0"/>
          <w:szCs w:val="21"/>
        </w:rPr>
        <w:t>CAsyncSocket</w:t>
      </w:r>
      <w:r w:rsidRPr="00177C48">
        <w:rPr>
          <w:rFonts w:ascii="宋体" w:eastAsia="宋体" w:hAnsi="宋体" w:cs="宋体" w:hint="eastAsia"/>
          <w:color w:val="000000"/>
          <w:kern w:val="0"/>
          <w:szCs w:val="21"/>
        </w:rPr>
        <w:t>派生所以拥有</w:t>
      </w:r>
      <w:r w:rsidRPr="00177C48">
        <w:rPr>
          <w:rFonts w:ascii="宋体" w:eastAsia="宋体" w:hAnsi="宋体" w:cs="宋体"/>
          <w:color w:val="000000"/>
          <w:kern w:val="0"/>
          <w:szCs w:val="21"/>
        </w:rPr>
        <w:t>CAsyncSocket</w:t>
      </w:r>
      <w:r w:rsidRPr="00177C48">
        <w:rPr>
          <w:rFonts w:ascii="宋体" w:eastAsia="宋体" w:hAnsi="宋体" w:cs="宋体" w:hint="eastAsia"/>
          <w:color w:val="000000"/>
          <w:kern w:val="0"/>
          <w:szCs w:val="21"/>
        </w:rPr>
        <w:t>的所有功能，此外你可以通过</w:t>
      </w:r>
      <w:r w:rsidRPr="00177C48">
        <w:rPr>
          <w:rFonts w:ascii="宋体" w:eastAsia="宋体" w:hAnsi="宋体" w:cs="宋体"/>
          <w:color w:val="000000"/>
          <w:kern w:val="0"/>
          <w:szCs w:val="21"/>
        </w:rPr>
        <w:t>BOOL CSocket::Create( UINT nSocketPort = 0, int nSocketType = SOCK_STREAM, LPCTSTR lpszSocketAddress = NULL )</w:t>
      </w:r>
      <w:r w:rsidRPr="00177C48">
        <w:rPr>
          <w:rFonts w:ascii="宋体" w:eastAsia="宋体" w:hAnsi="宋体" w:cs="宋体" w:hint="eastAsia"/>
          <w:color w:val="000000"/>
          <w:kern w:val="0"/>
          <w:szCs w:val="21"/>
        </w:rPr>
        <w:t>来创建套接口，这样创建的套接口没有办法异步处理事件，所有的调用都必需完成后才会返回。</w:t>
      </w:r>
    </w:p>
    <w:p w:rsidR="00177C48" w:rsidRPr="00177C48" w:rsidRDefault="00177C48" w:rsidP="00177C48">
      <w:pPr>
        <w:widowControl/>
        <w:spacing w:before="100" w:beforeAutospacing="1" w:after="100" w:afterAutospacing="1"/>
        <w:jc w:val="left"/>
        <w:rPr>
          <w:rFonts w:ascii="宋体" w:eastAsia="宋体" w:hAnsi="Times New Roman" w:cs="宋体"/>
          <w:color w:val="000000"/>
          <w:kern w:val="0"/>
          <w:szCs w:val="21"/>
        </w:rPr>
      </w:pPr>
      <w:r w:rsidRPr="00177C48">
        <w:rPr>
          <w:rFonts w:ascii="宋体" w:eastAsia="宋体" w:hAnsi="宋体" w:cs="宋体" w:hint="eastAsia"/>
          <w:color w:val="000000"/>
          <w:kern w:val="0"/>
          <w:szCs w:val="21"/>
        </w:rPr>
        <w:t>在上面的介绍中我们看到</w:t>
      </w:r>
      <w:r w:rsidRPr="00177C48">
        <w:rPr>
          <w:rFonts w:ascii="宋体" w:eastAsia="宋体" w:hAnsi="宋体" w:cs="宋体"/>
          <w:color w:val="000000"/>
          <w:kern w:val="0"/>
          <w:szCs w:val="21"/>
        </w:rPr>
        <w:t>MFC</w:t>
      </w:r>
      <w:r w:rsidRPr="00177C48">
        <w:rPr>
          <w:rFonts w:ascii="宋体" w:eastAsia="宋体" w:hAnsi="宋体" w:cs="宋体" w:hint="eastAsia"/>
          <w:color w:val="000000"/>
          <w:kern w:val="0"/>
          <w:szCs w:val="21"/>
        </w:rPr>
        <w:t>提供的套接口类屏蔽了大多数的细节，我们只需要做很少的工作就可以开发出利用网络进行通信的软件。</w:t>
      </w:r>
    </w:p>
    <w:p w:rsidR="00177C48" w:rsidRPr="00177C48" w:rsidRDefault="00177C48" w:rsidP="00177C48">
      <w:pPr>
        <w:widowControl/>
        <w:spacing w:before="100" w:beforeAutospacing="1" w:after="100" w:afterAutospacing="1"/>
        <w:ind w:firstLineChars="836" w:firstLine="2266"/>
        <w:rPr>
          <w:rFonts w:ascii="宋体" w:eastAsia="宋体" w:hAnsi="Times New Roman" w:cs="宋体"/>
          <w:color w:val="000099"/>
          <w:kern w:val="0"/>
          <w:szCs w:val="21"/>
        </w:rPr>
      </w:pPr>
      <w:r w:rsidRPr="00177C48">
        <w:rPr>
          <w:rFonts w:ascii="宋体" w:eastAsia="宋体" w:hAnsi="宋体" w:cs="宋体"/>
          <w:b/>
          <w:bCs/>
          <w:color w:val="000099"/>
          <w:kern w:val="0"/>
          <w:sz w:val="27"/>
          <w:szCs w:val="27"/>
        </w:rPr>
        <w:t xml:space="preserve">6.2 </w:t>
      </w:r>
      <w:r w:rsidRPr="00177C48">
        <w:rPr>
          <w:rFonts w:ascii="宋体" w:eastAsia="宋体" w:hAnsi="宋体" w:cs="宋体" w:hint="eastAsia"/>
          <w:b/>
          <w:bCs/>
          <w:color w:val="000099"/>
          <w:kern w:val="0"/>
          <w:sz w:val="27"/>
          <w:szCs w:val="27"/>
        </w:rPr>
        <w:t>利用</w:t>
      </w:r>
      <w:r w:rsidRPr="00177C48">
        <w:rPr>
          <w:rFonts w:ascii="宋体" w:eastAsia="宋体" w:hAnsi="宋体" w:cs="宋体"/>
          <w:b/>
          <w:bCs/>
          <w:color w:val="000099"/>
          <w:kern w:val="0"/>
          <w:sz w:val="27"/>
          <w:szCs w:val="27"/>
        </w:rPr>
        <w:t>WinSock</w:t>
      </w:r>
      <w:r w:rsidRPr="00177C48">
        <w:rPr>
          <w:rFonts w:ascii="宋体" w:eastAsia="宋体" w:hAnsi="宋体" w:cs="宋体" w:hint="eastAsia"/>
          <w:b/>
          <w:bCs/>
          <w:color w:val="000099"/>
          <w:kern w:val="0"/>
          <w:sz w:val="27"/>
          <w:szCs w:val="27"/>
        </w:rPr>
        <w:t>进行无连接的通信</w:t>
      </w:r>
      <w:r w:rsidRPr="00177C48">
        <w:rPr>
          <w:rFonts w:ascii="宋体" w:eastAsia="宋体" w:hAnsi="Times New Roman" w:cs="宋体"/>
          <w:color w:val="000099"/>
          <w:kern w:val="0"/>
          <w:szCs w:val="21"/>
        </w:rPr>
        <w:br/>
      </w:r>
      <w:r w:rsidRPr="00177C48">
        <w:rPr>
          <w:rFonts w:ascii="宋体" w:eastAsia="宋体" w:hAnsi="宋体" w:cs="宋体"/>
          <w:color w:val="000000"/>
          <w:kern w:val="0"/>
          <w:szCs w:val="21"/>
        </w:rPr>
        <w:t>WinSock</w:t>
      </w:r>
      <w:r w:rsidRPr="00177C48">
        <w:rPr>
          <w:rFonts w:ascii="宋体" w:eastAsia="宋体" w:hAnsi="宋体" w:cs="宋体" w:hint="eastAsia"/>
          <w:color w:val="000000"/>
          <w:kern w:val="0"/>
          <w:szCs w:val="21"/>
        </w:rPr>
        <w:t>提供了对</w:t>
      </w:r>
      <w:r w:rsidRPr="00177C48">
        <w:rPr>
          <w:rFonts w:ascii="宋体" w:eastAsia="宋体" w:hAnsi="宋体" w:cs="宋体"/>
          <w:color w:val="000000"/>
          <w:kern w:val="0"/>
          <w:szCs w:val="21"/>
        </w:rPr>
        <w:t>UDP</w:t>
      </w:r>
      <w:r w:rsidRPr="00177C48">
        <w:rPr>
          <w:rFonts w:ascii="宋体" w:eastAsia="宋体" w:hAnsi="宋体" w:cs="宋体" w:hint="eastAsia"/>
          <w:color w:val="000000"/>
          <w:kern w:val="0"/>
          <w:szCs w:val="21"/>
        </w:rPr>
        <w:t>（用户数据报协议）的支持，通过</w:t>
      </w:r>
      <w:r w:rsidRPr="00177C48">
        <w:rPr>
          <w:rFonts w:ascii="宋体" w:eastAsia="宋体" w:hAnsi="宋体" w:cs="宋体"/>
          <w:color w:val="000000"/>
          <w:kern w:val="0"/>
          <w:szCs w:val="21"/>
        </w:rPr>
        <w:t>UDP</w:t>
      </w:r>
      <w:r w:rsidRPr="00177C48">
        <w:rPr>
          <w:rFonts w:ascii="宋体" w:eastAsia="宋体" w:hAnsi="宋体" w:cs="宋体" w:hint="eastAsia"/>
          <w:color w:val="000000"/>
          <w:kern w:val="0"/>
          <w:szCs w:val="21"/>
        </w:rPr>
        <w:t>协议我们可以向指定</w:t>
      </w:r>
      <w:r w:rsidRPr="00177C48">
        <w:rPr>
          <w:rFonts w:ascii="宋体" w:eastAsia="宋体" w:hAnsi="宋体" w:cs="宋体"/>
          <w:color w:val="000000"/>
          <w:kern w:val="0"/>
          <w:szCs w:val="21"/>
        </w:rPr>
        <w:t>IP</w:t>
      </w:r>
      <w:r w:rsidRPr="00177C48">
        <w:rPr>
          <w:rFonts w:ascii="宋体" w:eastAsia="宋体" w:hAnsi="宋体" w:cs="宋体" w:hint="eastAsia"/>
          <w:color w:val="000000"/>
          <w:kern w:val="0"/>
          <w:szCs w:val="21"/>
        </w:rPr>
        <w:t>地址的主机发送数据，同时也可以从指定</w:t>
      </w:r>
      <w:r w:rsidRPr="00177C48">
        <w:rPr>
          <w:rFonts w:ascii="宋体" w:eastAsia="宋体" w:hAnsi="宋体" w:cs="宋体"/>
          <w:color w:val="000000"/>
          <w:kern w:val="0"/>
          <w:szCs w:val="21"/>
        </w:rPr>
        <w:t>IP</w:t>
      </w:r>
      <w:r w:rsidRPr="00177C48">
        <w:rPr>
          <w:rFonts w:ascii="宋体" w:eastAsia="宋体" w:hAnsi="宋体" w:cs="宋体" w:hint="eastAsia"/>
          <w:color w:val="000000"/>
          <w:kern w:val="0"/>
          <w:szCs w:val="21"/>
        </w:rPr>
        <w:t>地址的主机接收数据，发送和接收方处于相同的地位没有主次之分。利用</w:t>
      </w:r>
      <w:r w:rsidRPr="00177C48">
        <w:rPr>
          <w:rFonts w:ascii="宋体" w:eastAsia="宋体" w:hAnsi="宋体" w:cs="宋体"/>
          <w:color w:val="000000"/>
          <w:kern w:val="0"/>
          <w:szCs w:val="21"/>
        </w:rPr>
        <w:t>CSocket</w:t>
      </w:r>
      <w:r w:rsidRPr="00177C48">
        <w:rPr>
          <w:rFonts w:ascii="宋体" w:eastAsia="宋体" w:hAnsi="宋体" w:cs="宋体" w:hint="eastAsia"/>
          <w:color w:val="000000"/>
          <w:kern w:val="0"/>
          <w:szCs w:val="21"/>
        </w:rPr>
        <w:t>操纵无连接的数据发送很简单，首先生成一个本地套接口（需要指明</w:t>
      </w:r>
      <w:r w:rsidRPr="00177C48">
        <w:rPr>
          <w:rFonts w:ascii="宋体" w:eastAsia="宋体" w:hAnsi="宋体" w:cs="宋体"/>
          <w:color w:val="000000"/>
          <w:kern w:val="0"/>
          <w:szCs w:val="21"/>
        </w:rPr>
        <w:t>SOCK_DGRAM</w:t>
      </w:r>
      <w:r w:rsidRPr="00177C48">
        <w:rPr>
          <w:rFonts w:ascii="宋体" w:eastAsia="宋体" w:hAnsi="宋体" w:cs="宋体" w:hint="eastAsia"/>
          <w:color w:val="000000"/>
          <w:kern w:val="0"/>
          <w:szCs w:val="21"/>
        </w:rPr>
        <w:t>标记），然后利用</w:t>
      </w:r>
      <w:r w:rsidRPr="00177C48">
        <w:rPr>
          <w:rFonts w:ascii="宋体" w:eastAsia="宋体" w:hAnsi="宋体" w:cs="宋体"/>
          <w:color w:val="000000"/>
          <w:kern w:val="0"/>
          <w:szCs w:val="21"/>
        </w:rPr>
        <w:t xml:space="preserve"> </w:t>
      </w:r>
      <w:r w:rsidRPr="00177C48">
        <w:rPr>
          <w:rFonts w:ascii="宋体" w:eastAsia="宋体" w:hAnsi="宋体" w:cs="宋体"/>
          <w:color w:val="000000"/>
          <w:kern w:val="0"/>
          <w:szCs w:val="21"/>
        </w:rPr>
        <w:br/>
        <w:t>int CAsyncSocket::SendTo( const void* lpBuf, int nBufLen, UINT nHostPort, LPCTSTR lpszHostAddress = NULL, int nFlags = 0 )</w:t>
      </w:r>
      <w:r w:rsidRPr="00177C48">
        <w:rPr>
          <w:rFonts w:ascii="宋体" w:eastAsia="宋体" w:hAnsi="宋体" w:cs="宋体" w:hint="eastAsia"/>
          <w:color w:val="000000"/>
          <w:kern w:val="0"/>
          <w:szCs w:val="21"/>
        </w:rPr>
        <w:t>发送数据，</w:t>
      </w:r>
      <w:r w:rsidRPr="00177C48">
        <w:rPr>
          <w:rFonts w:ascii="宋体" w:eastAsia="宋体" w:hAnsi="宋体" w:cs="宋体"/>
          <w:color w:val="000000"/>
          <w:kern w:val="0"/>
          <w:szCs w:val="21"/>
        </w:rPr>
        <w:t xml:space="preserve"> </w:t>
      </w:r>
      <w:r w:rsidRPr="00177C48">
        <w:rPr>
          <w:rFonts w:ascii="宋体" w:eastAsia="宋体" w:hAnsi="宋体" w:cs="宋体"/>
          <w:color w:val="000000"/>
          <w:kern w:val="0"/>
          <w:szCs w:val="21"/>
        </w:rPr>
        <w:br/>
        <w:t>int CAsyncSocket::ReceiveFrom( void* lpBuf, int nBufLen, CString&amp; rSocketAddress, UINT&amp; rSocketPort, int nFlags = 0 )</w:t>
      </w:r>
      <w:r w:rsidRPr="00177C48">
        <w:rPr>
          <w:rFonts w:ascii="宋体" w:eastAsia="宋体" w:hAnsi="宋体" w:cs="宋体" w:hint="eastAsia"/>
          <w:color w:val="000000"/>
          <w:kern w:val="0"/>
          <w:szCs w:val="21"/>
        </w:rPr>
        <w:t>接收数据。函数调用顺序</w:t>
      </w:r>
      <w:hyperlink r:id="rId155" w:tgtFrame="_blank" w:history="1">
        <w:r w:rsidRPr="00177C48">
          <w:rPr>
            <w:rFonts w:ascii="宋体" w:eastAsia="宋体" w:hAnsi="宋体" w:cs="宋体" w:hint="eastAsia"/>
            <w:color w:val="02029E"/>
            <w:kern w:val="0"/>
            <w:szCs w:val="24"/>
            <w:u w:val="single"/>
          </w:rPr>
          <w:t>如</w:t>
        </w:r>
        <w:bookmarkStart w:id="70" w:name="_Hlt262922205"/>
        <w:bookmarkStart w:id="71" w:name="_Hlt262922206"/>
        <w:r w:rsidRPr="00177C48">
          <w:rPr>
            <w:rFonts w:ascii="宋体" w:eastAsia="宋体" w:hAnsi="宋体" w:cs="宋体" w:hint="eastAsia"/>
            <w:color w:val="02029E"/>
            <w:kern w:val="0"/>
            <w:szCs w:val="24"/>
            <w:u w:val="single"/>
          </w:rPr>
          <w:t>图</w:t>
        </w:r>
        <w:bookmarkEnd w:id="70"/>
        <w:bookmarkEnd w:id="71"/>
      </w:hyperlink>
      <w:r w:rsidRPr="00177C48">
        <w:rPr>
          <w:rFonts w:ascii="宋体" w:eastAsia="宋体" w:hAnsi="宋体" w:cs="宋体" w:hint="eastAsia"/>
          <w:color w:val="000000"/>
          <w:kern w:val="0"/>
          <w:szCs w:val="21"/>
        </w:rPr>
        <w:t>。</w:t>
      </w:r>
      <w:r w:rsidRPr="00177C48">
        <w:rPr>
          <w:rFonts w:ascii="宋体" w:eastAsia="宋体" w:hAnsi="Times New Roman" w:cs="宋体"/>
          <w:color w:val="000000"/>
          <w:kern w:val="0"/>
          <w:szCs w:val="21"/>
        </w:rPr>
        <w:br/>
      </w:r>
      <w:r w:rsidRPr="00177C48">
        <w:rPr>
          <w:rFonts w:ascii="宋体" w:eastAsia="宋体" w:hAnsi="Times New Roman" w:cs="宋体" w:hint="eastAsia"/>
          <w:noProof/>
          <w:color w:val="000000"/>
          <w:kern w:val="0"/>
          <w:szCs w:val="21"/>
        </w:rPr>
        <w:lastRenderedPageBreak/>
        <w:drawing>
          <wp:inline distT="0" distB="0" distL="0" distR="0">
            <wp:extent cx="4324350" cy="42195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4324350" cy="4219575"/>
                    </a:xfrm>
                    <a:prstGeom prst="rect">
                      <a:avLst/>
                    </a:prstGeom>
                    <a:noFill/>
                    <a:ln>
                      <a:noFill/>
                    </a:ln>
                  </pic:spPr>
                </pic:pic>
              </a:graphicData>
            </a:graphic>
          </wp:inline>
        </w:drawing>
      </w:r>
      <w:r w:rsidRPr="00177C48">
        <w:rPr>
          <w:rFonts w:ascii="宋体" w:eastAsia="宋体" w:hAnsi="Times New Roman" w:cs="宋体"/>
          <w:color w:val="000099"/>
          <w:kern w:val="0"/>
          <w:szCs w:val="21"/>
        </w:rPr>
        <w:br/>
      </w:r>
      <w:r w:rsidRPr="00177C48">
        <w:rPr>
          <w:rFonts w:ascii="宋体" w:eastAsia="宋体" w:hAnsi="宋体" w:cs="宋体" w:hint="eastAsia"/>
          <w:color w:val="000000"/>
          <w:kern w:val="0"/>
          <w:szCs w:val="21"/>
        </w:rPr>
        <w:t>利用</w:t>
      </w:r>
      <w:r w:rsidRPr="00177C48">
        <w:rPr>
          <w:rFonts w:ascii="宋体" w:eastAsia="宋体" w:hAnsi="宋体" w:cs="宋体"/>
          <w:color w:val="000000"/>
          <w:kern w:val="0"/>
          <w:szCs w:val="21"/>
        </w:rPr>
        <w:t>UDP</w:t>
      </w:r>
      <w:r w:rsidRPr="00177C48">
        <w:rPr>
          <w:rFonts w:ascii="宋体" w:eastAsia="宋体" w:hAnsi="宋体" w:cs="宋体" w:hint="eastAsia"/>
          <w:color w:val="000000"/>
          <w:kern w:val="0"/>
          <w:szCs w:val="21"/>
        </w:rPr>
        <w:t>协议发送和接收都可以是双向的，就是说任何一个主机都可以发送和接收数据。但是</w:t>
      </w:r>
      <w:r w:rsidRPr="00177C48">
        <w:rPr>
          <w:rFonts w:ascii="宋体" w:eastAsia="宋体" w:hAnsi="宋体" w:cs="宋体"/>
          <w:color w:val="000000"/>
          <w:kern w:val="0"/>
          <w:szCs w:val="21"/>
        </w:rPr>
        <w:t>UDP</w:t>
      </w:r>
      <w:r w:rsidRPr="00177C48">
        <w:rPr>
          <w:rFonts w:ascii="宋体" w:eastAsia="宋体" w:hAnsi="宋体" w:cs="宋体" w:hint="eastAsia"/>
          <w:color w:val="000000"/>
          <w:kern w:val="0"/>
          <w:szCs w:val="21"/>
        </w:rPr>
        <w:t>协议是无连接的，所以发送的数据不一定能被接收，此外接收的顺序也有可能与发送顺序不一致。下面是相关代码：</w:t>
      </w:r>
      <w:r w:rsidRPr="00177C48">
        <w:rPr>
          <w:rFonts w:ascii="宋体" w:eastAsia="宋体" w:hAnsi="宋体" w:cs="宋体"/>
          <w:color w:val="000000"/>
          <w:kern w:val="0"/>
          <w:szCs w:val="21"/>
        </w:rPr>
        <w:t xml:space="preserve"> </w:t>
      </w:r>
      <w:r w:rsidRPr="00177C48">
        <w:rPr>
          <w:rFonts w:ascii="宋体" w:eastAsia="宋体" w:hAnsi="Times New Roman" w:cs="宋体"/>
          <w:color w:val="000099"/>
          <w:kern w:val="0"/>
          <w:szCs w:val="21"/>
        </w:rPr>
        <w:br/>
      </w:r>
      <w:r w:rsidRPr="00177C48">
        <w:rPr>
          <w:rFonts w:ascii="宋体" w:eastAsia="宋体" w:hAnsi="宋体" w:cs="宋体"/>
          <w:color w:val="000000"/>
          <w:kern w:val="0"/>
          <w:szCs w:val="21"/>
        </w:rPr>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宋体" w:cs="宋体" w:hint="eastAsia"/>
          <w:color w:val="000000"/>
          <w:kern w:val="0"/>
          <w:szCs w:val="21"/>
        </w:rPr>
        <w:t>发送方在端口</w:t>
      </w:r>
      <w:r w:rsidRPr="00177C48">
        <w:rPr>
          <w:rFonts w:ascii="宋体" w:eastAsia="宋体" w:hAnsi="宋体" w:cs="宋体"/>
          <w:color w:val="000000"/>
          <w:kern w:val="0"/>
          <w:szCs w:val="21"/>
        </w:rPr>
        <w:t>6800</w:t>
      </w:r>
      <w:r w:rsidRPr="00177C48">
        <w:rPr>
          <w:rFonts w:ascii="宋体" w:eastAsia="宋体" w:hAnsi="宋体" w:cs="宋体" w:hint="eastAsia"/>
          <w:color w:val="000000"/>
          <w:kern w:val="0"/>
          <w:szCs w:val="21"/>
        </w:rPr>
        <w:t>上向接收方端口</w:t>
      </w:r>
      <w:r w:rsidRPr="00177C48">
        <w:rPr>
          <w:rFonts w:ascii="宋体" w:eastAsia="宋体" w:hAnsi="宋体" w:cs="宋体"/>
          <w:color w:val="000000"/>
          <w:kern w:val="0"/>
          <w:szCs w:val="21"/>
        </w:rPr>
        <w:t>6801</w:t>
      </w:r>
      <w:r w:rsidRPr="00177C48">
        <w:rPr>
          <w:rFonts w:ascii="宋体" w:eastAsia="宋体" w:hAnsi="宋体" w:cs="宋体" w:hint="eastAsia"/>
          <w:color w:val="000000"/>
          <w:kern w:val="0"/>
          <w:szCs w:val="21"/>
        </w:rPr>
        <w:t>发送数据</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宋体" w:cs="宋体"/>
          <w:color w:val="000000"/>
          <w:kern w:val="0"/>
          <w:szCs w:val="21"/>
        </w:rPr>
        <w:t>//</w:t>
      </w:r>
      <w:r w:rsidRPr="00177C48">
        <w:rPr>
          <w:rFonts w:ascii="宋体" w:eastAsia="宋体" w:hAnsi="宋体" w:cs="宋体" w:hint="eastAsia"/>
          <w:color w:val="000000"/>
          <w:kern w:val="0"/>
          <w:szCs w:val="21"/>
        </w:rPr>
        <w:t>发送方代码：</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BOOL CMy62_s1_clientDlg::OnInitDialog()</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CDialog::OnInitDialog();</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宋体" w:cs="宋体"/>
          <w:color w:val="000000"/>
          <w:kern w:val="0"/>
          <w:szCs w:val="21"/>
        </w:rPr>
        <w:tab/>
        <w:t>//</w:t>
      </w:r>
      <w:r w:rsidRPr="00177C48">
        <w:rPr>
          <w:rFonts w:ascii="宋体" w:eastAsia="宋体" w:hAnsi="宋体" w:cs="宋体" w:hint="eastAsia"/>
          <w:color w:val="000000"/>
          <w:kern w:val="0"/>
          <w:szCs w:val="21"/>
        </w:rPr>
        <w:t>创建本地套接口</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Times New Roman" w:cs="宋体"/>
          <w:color w:val="000000"/>
          <w:kern w:val="0"/>
          <w:szCs w:val="21"/>
        </w:rPr>
        <w:tab/>
      </w:r>
      <w:r w:rsidRPr="00177C48">
        <w:rPr>
          <w:rFonts w:ascii="宋体" w:eastAsia="宋体" w:hAnsi="宋体" w:cs="宋体"/>
          <w:color w:val="000000"/>
          <w:kern w:val="0"/>
          <w:szCs w:val="21"/>
        </w:rPr>
        <w:t>m_sockSend.Create(6800,SOCK_DGRAM,NULL);</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宋体" w:cs="宋体"/>
          <w:color w:val="000000"/>
          <w:kern w:val="0"/>
          <w:szCs w:val="21"/>
        </w:rPr>
        <w:tab/>
        <w:t>//</w:t>
      </w:r>
      <w:r w:rsidRPr="00177C48">
        <w:rPr>
          <w:rFonts w:ascii="宋体" w:eastAsia="宋体" w:hAnsi="宋体" w:cs="宋体" w:hint="eastAsia"/>
          <w:color w:val="000000"/>
          <w:kern w:val="0"/>
          <w:szCs w:val="21"/>
        </w:rPr>
        <w:t>绑定本地套接口</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Times New Roman" w:cs="宋体"/>
          <w:color w:val="000000"/>
          <w:kern w:val="0"/>
          <w:szCs w:val="21"/>
        </w:rPr>
        <w:tab/>
      </w:r>
      <w:r w:rsidRPr="00177C48">
        <w:rPr>
          <w:rFonts w:ascii="宋体" w:eastAsia="宋体" w:hAnsi="宋体" w:cs="宋体"/>
          <w:color w:val="000000"/>
          <w:kern w:val="0"/>
          <w:szCs w:val="21"/>
        </w:rPr>
        <w:t>m_sockSend.Bind(6800,"127.0.0.1");</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宋体" w:cs="宋体"/>
          <w:color w:val="000000"/>
          <w:kern w:val="0"/>
          <w:szCs w:val="21"/>
        </w:rPr>
        <w:tab/>
        <w:t>//</w:t>
      </w:r>
      <w:r w:rsidRPr="00177C48">
        <w:rPr>
          <w:rFonts w:ascii="宋体" w:eastAsia="宋体" w:hAnsi="宋体" w:cs="宋体" w:hint="eastAsia"/>
          <w:color w:val="000000"/>
          <w:kern w:val="0"/>
          <w:szCs w:val="21"/>
        </w:rPr>
        <w:t>创建一个定时器定时发送</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Times New Roman" w:cs="宋体"/>
          <w:color w:val="000000"/>
          <w:kern w:val="0"/>
          <w:szCs w:val="21"/>
        </w:rPr>
        <w:tab/>
      </w:r>
      <w:r w:rsidRPr="00177C48">
        <w:rPr>
          <w:rFonts w:ascii="宋体" w:eastAsia="宋体" w:hAnsi="宋体" w:cs="宋体"/>
          <w:color w:val="000000"/>
          <w:kern w:val="0"/>
          <w:szCs w:val="21"/>
        </w:rPr>
        <w:t>SetTimer(1,3000,NULL);</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 xml:space="preserve">void CMy62_s1_clientDlg::OnTimer(UINT nIDEvent) </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static iIndex=0;</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char szSend[20];</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lastRenderedPageBreak/>
        <w:tab/>
        <w:t>sprintf(szSend,"%010d",iIndex++);</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宋体" w:cs="宋体"/>
          <w:color w:val="000000"/>
          <w:kern w:val="0"/>
          <w:szCs w:val="21"/>
        </w:rPr>
        <w:tab/>
        <w:t>//</w:t>
      </w:r>
      <w:r w:rsidRPr="00177C48">
        <w:rPr>
          <w:rFonts w:ascii="宋体" w:eastAsia="宋体" w:hAnsi="宋体" w:cs="宋体" w:hint="eastAsia"/>
          <w:color w:val="000000"/>
          <w:kern w:val="0"/>
          <w:szCs w:val="21"/>
        </w:rPr>
        <w:t>发送</w:t>
      </w:r>
      <w:r w:rsidRPr="00177C48">
        <w:rPr>
          <w:rFonts w:ascii="宋体" w:eastAsia="宋体" w:hAnsi="宋体" w:cs="宋体"/>
          <w:color w:val="000000"/>
          <w:kern w:val="0"/>
          <w:szCs w:val="21"/>
        </w:rPr>
        <w:t>UDP</w:t>
      </w:r>
      <w:r w:rsidRPr="00177C48">
        <w:rPr>
          <w:rFonts w:ascii="宋体" w:eastAsia="宋体" w:hAnsi="宋体" w:cs="宋体" w:hint="eastAsia"/>
          <w:color w:val="000000"/>
          <w:kern w:val="0"/>
          <w:szCs w:val="21"/>
        </w:rPr>
        <w:t>数据</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Times New Roman" w:cs="宋体"/>
          <w:color w:val="000000"/>
          <w:kern w:val="0"/>
          <w:szCs w:val="21"/>
        </w:rPr>
        <w:tab/>
      </w:r>
      <w:r w:rsidRPr="00177C48">
        <w:rPr>
          <w:rFonts w:ascii="宋体" w:eastAsia="宋体" w:hAnsi="宋体" w:cs="宋体"/>
          <w:color w:val="000000"/>
          <w:kern w:val="0"/>
          <w:szCs w:val="21"/>
        </w:rPr>
        <w:t>int iSend= m_sockSend.SendTo(szSend,10,6801,"127.0.0.1",0);</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TRACE("sent %d byte\n",iSend);</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宋体" w:cs="宋体"/>
          <w:color w:val="000000"/>
          <w:kern w:val="0"/>
          <w:szCs w:val="21"/>
        </w:rPr>
        <w:t>//</w:t>
      </w:r>
      <w:r w:rsidRPr="00177C48">
        <w:rPr>
          <w:rFonts w:ascii="宋体" w:eastAsia="宋体" w:hAnsi="宋体" w:cs="宋体" w:hint="eastAsia"/>
          <w:color w:val="000000"/>
          <w:kern w:val="0"/>
          <w:szCs w:val="21"/>
        </w:rPr>
        <w:t>接收方代码</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BOOL CMy62_s1_serverDlg::OnInitDialog()</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CDialog::OnInitDialog();</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宋体" w:cs="宋体"/>
          <w:color w:val="000000"/>
          <w:kern w:val="0"/>
          <w:szCs w:val="21"/>
        </w:rPr>
        <w:tab/>
        <w:t>//</w:t>
      </w:r>
      <w:r w:rsidRPr="00177C48">
        <w:rPr>
          <w:rFonts w:ascii="宋体" w:eastAsia="宋体" w:hAnsi="宋体" w:cs="宋体" w:hint="eastAsia"/>
          <w:color w:val="000000"/>
          <w:kern w:val="0"/>
          <w:szCs w:val="21"/>
        </w:rPr>
        <w:t>创建本地套接口</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Times New Roman" w:cs="宋体"/>
          <w:color w:val="000000"/>
          <w:kern w:val="0"/>
          <w:szCs w:val="21"/>
        </w:rPr>
        <w:tab/>
      </w:r>
      <w:r w:rsidRPr="00177C48">
        <w:rPr>
          <w:rFonts w:ascii="宋体" w:eastAsia="宋体" w:hAnsi="宋体" w:cs="宋体"/>
          <w:color w:val="000000"/>
          <w:kern w:val="0"/>
          <w:szCs w:val="21"/>
        </w:rPr>
        <w:t>m_sockRecv.Create(6801,SOCK_DGRAM,"127.0.0.1");</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宋体" w:cs="宋体"/>
          <w:color w:val="000000"/>
          <w:kern w:val="0"/>
          <w:szCs w:val="21"/>
        </w:rPr>
        <w:tab/>
        <w:t>//</w:t>
      </w:r>
      <w:r w:rsidRPr="00177C48">
        <w:rPr>
          <w:rFonts w:ascii="宋体" w:eastAsia="宋体" w:hAnsi="宋体" w:cs="宋体" w:hint="eastAsia"/>
          <w:color w:val="000000"/>
          <w:kern w:val="0"/>
          <w:szCs w:val="21"/>
        </w:rPr>
        <w:t>绑定本地套接口</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Times New Roman" w:cs="宋体"/>
          <w:color w:val="000000"/>
          <w:kern w:val="0"/>
          <w:szCs w:val="21"/>
        </w:rPr>
        <w:tab/>
      </w:r>
      <w:r w:rsidRPr="00177C48">
        <w:rPr>
          <w:rFonts w:ascii="宋体" w:eastAsia="宋体" w:hAnsi="宋体" w:cs="宋体"/>
          <w:color w:val="000000"/>
          <w:kern w:val="0"/>
          <w:szCs w:val="21"/>
        </w:rPr>
        <w:t>m_sockRecv.Bind(6801,"127.0.0.1");</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宋体" w:cs="宋体"/>
          <w:color w:val="000000"/>
          <w:kern w:val="0"/>
          <w:szCs w:val="21"/>
        </w:rPr>
        <w:tab/>
        <w:t>//</w:t>
      </w:r>
      <w:r w:rsidRPr="00177C48">
        <w:rPr>
          <w:rFonts w:ascii="宋体" w:eastAsia="宋体" w:hAnsi="宋体" w:cs="宋体" w:hint="eastAsia"/>
          <w:color w:val="000000"/>
          <w:kern w:val="0"/>
          <w:szCs w:val="21"/>
        </w:rPr>
        <w:t>创建一个定时器定时读取</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Times New Roman" w:cs="宋体"/>
          <w:color w:val="000000"/>
          <w:kern w:val="0"/>
          <w:szCs w:val="21"/>
        </w:rPr>
        <w:tab/>
      </w:r>
      <w:r w:rsidRPr="00177C48">
        <w:rPr>
          <w:rFonts w:ascii="宋体" w:eastAsia="宋体" w:hAnsi="宋体" w:cs="宋体"/>
          <w:color w:val="000000"/>
          <w:kern w:val="0"/>
          <w:szCs w:val="21"/>
        </w:rPr>
        <w:t>SetTimer(1,3000,NULL);</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 xml:space="preserve">void CMy62_s1_serverDlg::OnTimer(UINT nIDEvent) </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char szRecv[20];</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CString szIP("127.0.0.1");</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UINT uPort=6800;</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宋体" w:cs="宋体"/>
          <w:color w:val="000000"/>
          <w:kern w:val="0"/>
          <w:szCs w:val="21"/>
        </w:rPr>
        <w:tab/>
        <w:t>//</w:t>
      </w:r>
      <w:r w:rsidRPr="00177C48">
        <w:rPr>
          <w:rFonts w:ascii="宋体" w:eastAsia="宋体" w:hAnsi="宋体" w:cs="宋体" w:hint="eastAsia"/>
          <w:color w:val="000000"/>
          <w:kern w:val="0"/>
          <w:szCs w:val="21"/>
        </w:rPr>
        <w:t>接收</w:t>
      </w:r>
      <w:r w:rsidRPr="00177C48">
        <w:rPr>
          <w:rFonts w:ascii="宋体" w:eastAsia="宋体" w:hAnsi="宋体" w:cs="宋体"/>
          <w:color w:val="000000"/>
          <w:kern w:val="0"/>
          <w:szCs w:val="21"/>
        </w:rPr>
        <w:t>UDP</w:t>
      </w:r>
      <w:r w:rsidRPr="00177C48">
        <w:rPr>
          <w:rFonts w:ascii="宋体" w:eastAsia="宋体" w:hAnsi="宋体" w:cs="宋体" w:hint="eastAsia"/>
          <w:color w:val="000000"/>
          <w:kern w:val="0"/>
          <w:szCs w:val="21"/>
        </w:rPr>
        <w:t>数据</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Times New Roman" w:cs="宋体"/>
          <w:color w:val="000000"/>
          <w:kern w:val="0"/>
          <w:szCs w:val="21"/>
        </w:rPr>
        <w:tab/>
      </w:r>
      <w:r w:rsidRPr="00177C48">
        <w:rPr>
          <w:rFonts w:ascii="宋体" w:eastAsia="宋体" w:hAnsi="宋体" w:cs="宋体"/>
          <w:color w:val="000000"/>
          <w:kern w:val="0"/>
          <w:szCs w:val="21"/>
        </w:rPr>
        <w:t>int iRecv =m_sockRecv.ReceiveFrom(szRecv,10,szIP,uPort,0);</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TRACE("received %d byte\n",iRecv);</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宋体" w:cs="宋体" w:hint="eastAsia"/>
          <w:color w:val="000000"/>
          <w:kern w:val="0"/>
          <w:szCs w:val="21"/>
        </w:rPr>
        <w:t>接收方采用同步读取数据的方式，所以没有读到数据函数调用将不会返回</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p>
    <w:p w:rsidR="00177C48" w:rsidRPr="00177C48" w:rsidRDefault="00177C48" w:rsidP="00177C48">
      <w:pPr>
        <w:rPr>
          <w:rFonts w:ascii="Times New Roman" w:eastAsia="宋体" w:hAnsi="Times New Roman" w:cs="Times New Roman"/>
          <w:szCs w:val="24"/>
        </w:rPr>
      </w:pPr>
      <w:hyperlink r:id="rId157" w:history="1">
        <w:r w:rsidRPr="00177C48">
          <w:rPr>
            <w:rFonts w:ascii="宋体" w:eastAsia="宋体" w:hAnsi="宋体" w:cs="宋体" w:hint="eastAsia"/>
            <w:color w:val="02029E"/>
            <w:kern w:val="0"/>
            <w:szCs w:val="24"/>
            <w:u w:val="single"/>
          </w:rPr>
          <w:t>下载例子</w:t>
        </w:r>
        <w:bookmarkStart w:id="72" w:name="_Hlt262922243"/>
        <w:bookmarkStart w:id="73" w:name="_Hlt262922244"/>
        <w:r w:rsidRPr="00177C48">
          <w:rPr>
            <w:rFonts w:ascii="宋体" w:eastAsia="宋体" w:hAnsi="宋体" w:cs="宋体" w:hint="eastAsia"/>
            <w:color w:val="02029E"/>
            <w:kern w:val="0"/>
            <w:szCs w:val="24"/>
            <w:u w:val="single"/>
          </w:rPr>
          <w:t>代</w:t>
        </w:r>
        <w:bookmarkEnd w:id="72"/>
        <w:bookmarkEnd w:id="73"/>
        <w:r w:rsidRPr="00177C48">
          <w:rPr>
            <w:rFonts w:ascii="宋体" w:eastAsia="宋体" w:hAnsi="宋体" w:cs="宋体" w:hint="eastAsia"/>
            <w:color w:val="02029E"/>
            <w:kern w:val="0"/>
            <w:szCs w:val="24"/>
            <w:u w:val="single"/>
          </w:rPr>
          <w:t>码</w:t>
        </w:r>
      </w:hyperlink>
      <w:r w:rsidRPr="00177C48">
        <w:rPr>
          <w:rFonts w:ascii="宋体" w:eastAsia="宋体" w:hAnsi="宋体" w:cs="宋体" w:hint="eastAsia"/>
          <w:color w:val="000000"/>
          <w:kern w:val="0"/>
          <w:szCs w:val="24"/>
        </w:rPr>
        <w:t>，</w:t>
      </w:r>
      <w:r w:rsidRPr="00177C48">
        <w:rPr>
          <w:rFonts w:ascii="宋体" w:eastAsia="宋体" w:hAnsi="宋体" w:cs="宋体"/>
          <w:color w:val="000000"/>
          <w:kern w:val="0"/>
          <w:szCs w:val="24"/>
        </w:rPr>
        <w:t>62_s1_client</w:t>
      </w:r>
      <w:r w:rsidRPr="00177C48">
        <w:rPr>
          <w:rFonts w:ascii="宋体" w:eastAsia="宋体" w:hAnsi="宋体" w:cs="宋体" w:hint="eastAsia"/>
          <w:color w:val="000000"/>
          <w:kern w:val="0"/>
          <w:szCs w:val="24"/>
        </w:rPr>
        <w:t>工程为发送方，</w:t>
      </w:r>
      <w:r w:rsidRPr="00177C48">
        <w:rPr>
          <w:rFonts w:ascii="宋体" w:eastAsia="宋体" w:hAnsi="宋体" w:cs="宋体"/>
          <w:color w:val="000000"/>
          <w:kern w:val="0"/>
          <w:szCs w:val="24"/>
        </w:rPr>
        <w:t>62_s1_server</w:t>
      </w:r>
      <w:r w:rsidRPr="00177C48">
        <w:rPr>
          <w:rFonts w:ascii="宋体" w:eastAsia="宋体" w:hAnsi="宋体" w:cs="宋体" w:hint="eastAsia"/>
          <w:color w:val="000000"/>
          <w:kern w:val="0"/>
          <w:szCs w:val="24"/>
        </w:rPr>
        <w:t>工程为接收方。</w:t>
      </w:r>
    </w:p>
    <w:p w:rsidR="00177C48" w:rsidRPr="00177C48" w:rsidRDefault="00177C48" w:rsidP="00177C48">
      <w:pPr>
        <w:widowControl/>
        <w:spacing w:before="100" w:beforeAutospacing="1" w:after="100" w:afterAutospacing="1"/>
        <w:ind w:firstLineChars="836" w:firstLine="2266"/>
        <w:rPr>
          <w:rFonts w:ascii="宋体" w:eastAsia="宋体" w:hAnsi="Times New Roman" w:cs="宋体"/>
          <w:color w:val="000099"/>
          <w:kern w:val="0"/>
          <w:szCs w:val="21"/>
        </w:rPr>
      </w:pPr>
      <w:r w:rsidRPr="00177C48">
        <w:rPr>
          <w:rFonts w:ascii="宋体" w:eastAsia="宋体" w:hAnsi="宋体" w:cs="宋体"/>
          <w:b/>
          <w:bCs/>
          <w:color w:val="000099"/>
          <w:kern w:val="0"/>
          <w:sz w:val="27"/>
          <w:szCs w:val="27"/>
        </w:rPr>
        <w:t xml:space="preserve">6.3 </w:t>
      </w:r>
      <w:r w:rsidRPr="00177C48">
        <w:rPr>
          <w:rFonts w:ascii="宋体" w:eastAsia="宋体" w:hAnsi="宋体" w:cs="宋体" w:hint="eastAsia"/>
          <w:b/>
          <w:bCs/>
          <w:color w:val="000099"/>
          <w:kern w:val="0"/>
          <w:sz w:val="27"/>
          <w:szCs w:val="27"/>
        </w:rPr>
        <w:t>利用</w:t>
      </w:r>
      <w:r w:rsidRPr="00177C48">
        <w:rPr>
          <w:rFonts w:ascii="宋体" w:eastAsia="宋体" w:hAnsi="宋体" w:cs="宋体"/>
          <w:b/>
          <w:bCs/>
          <w:color w:val="000099"/>
          <w:kern w:val="0"/>
          <w:sz w:val="27"/>
          <w:szCs w:val="27"/>
        </w:rPr>
        <w:t>WinSock</w:t>
      </w:r>
      <w:r w:rsidRPr="00177C48">
        <w:rPr>
          <w:rFonts w:ascii="宋体" w:eastAsia="宋体" w:hAnsi="宋体" w:cs="宋体" w:hint="eastAsia"/>
          <w:b/>
          <w:bCs/>
          <w:color w:val="000099"/>
          <w:kern w:val="0"/>
          <w:sz w:val="27"/>
          <w:szCs w:val="27"/>
        </w:rPr>
        <w:t>进行有连接的通信</w:t>
      </w:r>
      <w:r w:rsidRPr="00177C48">
        <w:rPr>
          <w:rFonts w:ascii="宋体" w:eastAsia="宋体" w:hAnsi="Times New Roman" w:cs="宋体"/>
          <w:color w:val="000099"/>
          <w:kern w:val="0"/>
          <w:szCs w:val="21"/>
        </w:rPr>
        <w:br/>
      </w:r>
      <w:r w:rsidRPr="00177C48">
        <w:rPr>
          <w:rFonts w:ascii="宋体" w:eastAsia="宋体" w:hAnsi="宋体" w:cs="宋体"/>
          <w:color w:val="000000"/>
          <w:kern w:val="0"/>
          <w:szCs w:val="21"/>
        </w:rPr>
        <w:t>WinSock</w:t>
      </w:r>
      <w:r w:rsidRPr="00177C48">
        <w:rPr>
          <w:rFonts w:ascii="宋体" w:eastAsia="宋体" w:hAnsi="宋体" w:cs="宋体" w:hint="eastAsia"/>
          <w:color w:val="000000"/>
          <w:kern w:val="0"/>
          <w:szCs w:val="21"/>
        </w:rPr>
        <w:t>提供了对</w:t>
      </w:r>
      <w:r w:rsidRPr="00177C48">
        <w:rPr>
          <w:rFonts w:ascii="宋体" w:eastAsia="宋体" w:hAnsi="宋体" w:cs="宋体"/>
          <w:color w:val="000000"/>
          <w:kern w:val="0"/>
          <w:szCs w:val="21"/>
        </w:rPr>
        <w:t>TCP</w:t>
      </w:r>
      <w:r w:rsidRPr="00177C48">
        <w:rPr>
          <w:rFonts w:ascii="宋体" w:eastAsia="宋体" w:hAnsi="宋体" w:cs="宋体" w:hint="eastAsia"/>
          <w:color w:val="000000"/>
          <w:kern w:val="0"/>
          <w:szCs w:val="21"/>
        </w:rPr>
        <w:t>（传输控制协议）的支持，通过</w:t>
      </w:r>
      <w:r w:rsidRPr="00177C48">
        <w:rPr>
          <w:rFonts w:ascii="宋体" w:eastAsia="宋体" w:hAnsi="宋体" w:cs="宋体"/>
          <w:color w:val="000000"/>
          <w:kern w:val="0"/>
          <w:szCs w:val="21"/>
        </w:rPr>
        <w:t>TCP</w:t>
      </w:r>
      <w:r w:rsidRPr="00177C48">
        <w:rPr>
          <w:rFonts w:ascii="宋体" w:eastAsia="宋体" w:hAnsi="宋体" w:cs="宋体" w:hint="eastAsia"/>
          <w:color w:val="000000"/>
          <w:kern w:val="0"/>
          <w:szCs w:val="21"/>
        </w:rPr>
        <w:t>协议我们可以与指定</w:t>
      </w:r>
      <w:r w:rsidRPr="00177C48">
        <w:rPr>
          <w:rFonts w:ascii="宋体" w:eastAsia="宋体" w:hAnsi="宋体" w:cs="宋体"/>
          <w:color w:val="000000"/>
          <w:kern w:val="0"/>
          <w:szCs w:val="21"/>
        </w:rPr>
        <w:t>IP</w:t>
      </w:r>
      <w:r w:rsidRPr="00177C48">
        <w:rPr>
          <w:rFonts w:ascii="宋体" w:eastAsia="宋体" w:hAnsi="宋体" w:cs="宋体" w:hint="eastAsia"/>
          <w:color w:val="000000"/>
          <w:kern w:val="0"/>
          <w:szCs w:val="21"/>
        </w:rPr>
        <w:t>地址的主机建立，同时利用建立的连接可以双向的交换数据。利用</w:t>
      </w:r>
      <w:r w:rsidRPr="00177C48">
        <w:rPr>
          <w:rFonts w:ascii="宋体" w:eastAsia="宋体" w:hAnsi="宋体" w:cs="宋体"/>
          <w:color w:val="000000"/>
          <w:kern w:val="0"/>
          <w:szCs w:val="21"/>
        </w:rPr>
        <w:t>CSocket</w:t>
      </w:r>
      <w:r w:rsidRPr="00177C48">
        <w:rPr>
          <w:rFonts w:ascii="宋体" w:eastAsia="宋体" w:hAnsi="宋体" w:cs="宋体" w:hint="eastAsia"/>
          <w:color w:val="000000"/>
          <w:kern w:val="0"/>
          <w:szCs w:val="21"/>
        </w:rPr>
        <w:t>操纵有连接数据交换很简单，但是在有连接的通信中必需有一方扮演服务器的角色等待另一方（客户方）的连接请求，所以服务器方需要建立一个监听套接口，然后在此套接口上等待连接。当连接建立后会产生一个新的套接口用于通信。而客户方在创建套接口后只需要简单的调用连接函数就可以创建连接。对于有连接的通信不论是数据的发送还是发送与接收的顺序都</w:t>
      </w:r>
      <w:r w:rsidRPr="00177C48">
        <w:rPr>
          <w:rFonts w:ascii="宋体" w:eastAsia="宋体" w:hAnsi="宋体" w:cs="宋体" w:hint="eastAsia"/>
          <w:color w:val="000000"/>
          <w:kern w:val="0"/>
          <w:szCs w:val="21"/>
        </w:rPr>
        <w:lastRenderedPageBreak/>
        <w:t>是有保证的。双方的函数调用顺序</w:t>
      </w:r>
      <w:hyperlink r:id="rId158" w:tgtFrame="_blank" w:history="1">
        <w:r w:rsidRPr="00177C48">
          <w:rPr>
            <w:rFonts w:ascii="宋体" w:eastAsia="宋体" w:hAnsi="宋体" w:cs="宋体" w:hint="eastAsia"/>
            <w:color w:val="02029E"/>
            <w:kern w:val="0"/>
            <w:szCs w:val="24"/>
            <w:u w:val="single"/>
          </w:rPr>
          <w:t>如</w:t>
        </w:r>
        <w:bookmarkStart w:id="74" w:name="_Hlt262922327"/>
        <w:r w:rsidRPr="00177C48">
          <w:rPr>
            <w:rFonts w:ascii="宋体" w:eastAsia="宋体" w:hAnsi="宋体" w:cs="宋体" w:hint="eastAsia"/>
            <w:color w:val="02029E"/>
            <w:kern w:val="0"/>
            <w:szCs w:val="24"/>
            <w:u w:val="single"/>
          </w:rPr>
          <w:t>图</w:t>
        </w:r>
        <w:bookmarkEnd w:id="74"/>
      </w:hyperlink>
      <w:r w:rsidRPr="00177C48">
        <w:rPr>
          <w:rFonts w:ascii="宋体" w:eastAsia="宋体" w:hAnsi="宋体" w:cs="宋体" w:hint="eastAsia"/>
          <w:color w:val="000000"/>
          <w:kern w:val="0"/>
          <w:szCs w:val="21"/>
        </w:rPr>
        <w:t>。</w:t>
      </w:r>
      <w:r w:rsidRPr="00177C48">
        <w:rPr>
          <w:rFonts w:ascii="宋体" w:eastAsia="宋体" w:hAnsi="Times New Roman" w:cs="宋体"/>
          <w:color w:val="000000"/>
          <w:kern w:val="0"/>
          <w:szCs w:val="21"/>
        </w:rPr>
        <w:br/>
      </w:r>
      <w:r w:rsidRPr="00177C48">
        <w:rPr>
          <w:rFonts w:ascii="宋体" w:eastAsia="宋体" w:hAnsi="Times New Roman" w:cs="宋体" w:hint="eastAsia"/>
          <w:noProof/>
          <w:color w:val="000000"/>
          <w:kern w:val="0"/>
          <w:szCs w:val="21"/>
        </w:rPr>
        <w:drawing>
          <wp:inline distT="0" distB="0" distL="0" distR="0">
            <wp:extent cx="4324350" cy="51149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4324350" cy="5114925"/>
                    </a:xfrm>
                    <a:prstGeom prst="rect">
                      <a:avLst/>
                    </a:prstGeom>
                    <a:noFill/>
                    <a:ln>
                      <a:noFill/>
                    </a:ln>
                  </pic:spPr>
                </pic:pic>
              </a:graphicData>
            </a:graphic>
          </wp:inline>
        </w:drawing>
      </w:r>
    </w:p>
    <w:p w:rsidR="00177C48" w:rsidRPr="00177C48" w:rsidRDefault="00177C48" w:rsidP="00177C48">
      <w:pPr>
        <w:widowControl/>
        <w:spacing w:before="100" w:beforeAutospacing="1" w:after="100" w:afterAutospacing="1"/>
        <w:jc w:val="left"/>
        <w:rPr>
          <w:rFonts w:ascii="宋体" w:eastAsia="宋体" w:hAnsi="宋体" w:cs="宋体"/>
          <w:color w:val="000000"/>
          <w:kern w:val="0"/>
          <w:szCs w:val="21"/>
        </w:rPr>
      </w:pPr>
      <w:r w:rsidRPr="00177C48">
        <w:rPr>
          <w:rFonts w:ascii="宋体" w:eastAsia="宋体" w:hAnsi="宋体" w:cs="宋体" w:hint="eastAsia"/>
          <w:color w:val="000000"/>
          <w:kern w:val="0"/>
          <w:szCs w:val="21"/>
        </w:rPr>
        <w:t>下面的代码演示了如何建立连接和发送</w:t>
      </w:r>
      <w:r w:rsidRPr="00177C48">
        <w:rPr>
          <w:rFonts w:ascii="宋体" w:eastAsia="宋体" w:hAnsi="宋体" w:cs="宋体"/>
          <w:color w:val="000000"/>
          <w:kern w:val="0"/>
          <w:szCs w:val="21"/>
        </w:rPr>
        <w:t>/</w:t>
      </w:r>
      <w:r w:rsidRPr="00177C48">
        <w:rPr>
          <w:rFonts w:ascii="宋体" w:eastAsia="宋体" w:hAnsi="宋体" w:cs="宋体" w:hint="eastAsia"/>
          <w:color w:val="000000"/>
          <w:kern w:val="0"/>
          <w:szCs w:val="21"/>
        </w:rPr>
        <w:t>接收数据：</w:t>
      </w:r>
      <w:r w:rsidRPr="00177C48">
        <w:rPr>
          <w:rFonts w:ascii="宋体" w:eastAsia="宋体" w:hAnsi="宋体" w:cs="宋体"/>
          <w:color w:val="000000"/>
          <w:kern w:val="0"/>
          <w:szCs w:val="21"/>
        </w:rPr>
        <w:t xml:space="preserve"> </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宋体" w:cs="宋体" w:hint="eastAsia"/>
          <w:color w:val="000000"/>
          <w:kern w:val="0"/>
          <w:szCs w:val="21"/>
        </w:rPr>
        <w:t>服务器方在端口</w:t>
      </w:r>
      <w:r w:rsidRPr="00177C48">
        <w:rPr>
          <w:rFonts w:ascii="宋体" w:eastAsia="宋体" w:hAnsi="宋体" w:cs="宋体"/>
          <w:color w:val="000000"/>
          <w:kern w:val="0"/>
          <w:szCs w:val="21"/>
        </w:rPr>
        <w:t>6802</w:t>
      </w:r>
      <w:r w:rsidRPr="00177C48">
        <w:rPr>
          <w:rFonts w:ascii="宋体" w:eastAsia="宋体" w:hAnsi="宋体" w:cs="宋体" w:hint="eastAsia"/>
          <w:color w:val="000000"/>
          <w:kern w:val="0"/>
          <w:szCs w:val="21"/>
        </w:rPr>
        <w:t>上等待连接，当连接建立后关闭监听套接口</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宋体" w:cs="宋体" w:hint="eastAsia"/>
          <w:color w:val="000000"/>
          <w:kern w:val="0"/>
          <w:szCs w:val="21"/>
        </w:rPr>
        <w:t>客户方向服务器端口</w:t>
      </w:r>
      <w:r w:rsidRPr="00177C48">
        <w:rPr>
          <w:rFonts w:ascii="宋体" w:eastAsia="宋体" w:hAnsi="宋体" w:cs="宋体"/>
          <w:color w:val="000000"/>
          <w:kern w:val="0"/>
          <w:szCs w:val="21"/>
        </w:rPr>
        <w:t>6802</w:t>
      </w:r>
      <w:r w:rsidRPr="00177C48">
        <w:rPr>
          <w:rFonts w:ascii="宋体" w:eastAsia="宋体" w:hAnsi="宋体" w:cs="宋体" w:hint="eastAsia"/>
          <w:color w:val="000000"/>
          <w:kern w:val="0"/>
          <w:szCs w:val="21"/>
        </w:rPr>
        <w:t>发起连接请求</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BOOL CMy63_s1_serverDlg::OnInitDialog()</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CDialog::OnInitDialog();</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CSocket sockListen;</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宋体" w:cs="宋体"/>
          <w:color w:val="000000"/>
          <w:kern w:val="0"/>
          <w:szCs w:val="21"/>
        </w:rPr>
        <w:tab/>
        <w:t>//</w:t>
      </w:r>
      <w:r w:rsidRPr="00177C48">
        <w:rPr>
          <w:rFonts w:ascii="宋体" w:eastAsia="宋体" w:hAnsi="宋体" w:cs="宋体" w:hint="eastAsia"/>
          <w:color w:val="000000"/>
          <w:kern w:val="0"/>
          <w:szCs w:val="21"/>
        </w:rPr>
        <w:t>创建本地套接口</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Times New Roman" w:cs="宋体"/>
          <w:color w:val="000000"/>
          <w:kern w:val="0"/>
          <w:szCs w:val="21"/>
        </w:rPr>
        <w:tab/>
      </w:r>
      <w:r w:rsidRPr="00177C48">
        <w:rPr>
          <w:rFonts w:ascii="宋体" w:eastAsia="宋体" w:hAnsi="宋体" w:cs="宋体"/>
          <w:color w:val="000000"/>
          <w:kern w:val="0"/>
          <w:szCs w:val="21"/>
        </w:rPr>
        <w:t>sockListen.Create(6802,SOCK_STREAM,"127.0.0.1");</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宋体" w:cs="宋体"/>
          <w:color w:val="000000"/>
          <w:kern w:val="0"/>
          <w:szCs w:val="21"/>
        </w:rPr>
        <w:tab/>
        <w:t>//</w:t>
      </w:r>
      <w:r w:rsidRPr="00177C48">
        <w:rPr>
          <w:rFonts w:ascii="宋体" w:eastAsia="宋体" w:hAnsi="宋体" w:cs="宋体" w:hint="eastAsia"/>
          <w:color w:val="000000"/>
          <w:kern w:val="0"/>
          <w:szCs w:val="21"/>
        </w:rPr>
        <w:t>绑定参数</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Times New Roman" w:cs="宋体"/>
          <w:color w:val="000000"/>
          <w:kern w:val="0"/>
          <w:szCs w:val="21"/>
        </w:rPr>
        <w:tab/>
      </w:r>
      <w:r w:rsidRPr="00177C48">
        <w:rPr>
          <w:rFonts w:ascii="宋体" w:eastAsia="宋体" w:hAnsi="宋体" w:cs="宋体"/>
          <w:color w:val="000000"/>
          <w:kern w:val="0"/>
          <w:szCs w:val="21"/>
        </w:rPr>
        <w:t>sockListen.Bind(6802,"127.0.0.1");</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sockListen.Listen(5);</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宋体" w:cs="宋体"/>
          <w:color w:val="000000"/>
          <w:kern w:val="0"/>
          <w:szCs w:val="21"/>
        </w:rPr>
        <w:tab/>
        <w:t>//</w:t>
      </w:r>
      <w:r w:rsidRPr="00177C48">
        <w:rPr>
          <w:rFonts w:ascii="宋体" w:eastAsia="宋体" w:hAnsi="宋体" w:cs="宋体" w:hint="eastAsia"/>
          <w:color w:val="000000"/>
          <w:kern w:val="0"/>
          <w:szCs w:val="21"/>
        </w:rPr>
        <w:t>等待连接请求，</w:t>
      </w:r>
      <w:r w:rsidRPr="00177C48">
        <w:rPr>
          <w:rFonts w:ascii="宋体" w:eastAsia="宋体" w:hAnsi="宋体" w:cs="宋体"/>
          <w:color w:val="000000"/>
          <w:kern w:val="0"/>
          <w:szCs w:val="21"/>
        </w:rPr>
        <w:t>m_sockSend</w:t>
      </w:r>
      <w:r w:rsidRPr="00177C48">
        <w:rPr>
          <w:rFonts w:ascii="宋体" w:eastAsia="宋体" w:hAnsi="宋体" w:cs="宋体" w:hint="eastAsia"/>
          <w:color w:val="000000"/>
          <w:kern w:val="0"/>
          <w:szCs w:val="21"/>
        </w:rPr>
        <w:t>为成员变量，用于通信</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Times New Roman" w:cs="宋体"/>
          <w:color w:val="000000"/>
          <w:kern w:val="0"/>
          <w:szCs w:val="21"/>
        </w:rPr>
        <w:tab/>
      </w:r>
      <w:r w:rsidRPr="00177C48">
        <w:rPr>
          <w:rFonts w:ascii="宋体" w:eastAsia="宋体" w:hAnsi="宋体" w:cs="宋体"/>
          <w:color w:val="000000"/>
          <w:kern w:val="0"/>
          <w:szCs w:val="21"/>
        </w:rPr>
        <w:t>sockListen.Accept(m_sockSend);</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宋体" w:cs="宋体"/>
          <w:color w:val="000000"/>
          <w:kern w:val="0"/>
          <w:szCs w:val="21"/>
        </w:rPr>
        <w:lastRenderedPageBreak/>
        <w:tab/>
        <w:t>//</w:t>
      </w:r>
      <w:r w:rsidRPr="00177C48">
        <w:rPr>
          <w:rFonts w:ascii="宋体" w:eastAsia="宋体" w:hAnsi="宋体" w:cs="宋体" w:hint="eastAsia"/>
          <w:color w:val="000000"/>
          <w:kern w:val="0"/>
          <w:szCs w:val="21"/>
        </w:rPr>
        <w:t>关闭监听套接口</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Times New Roman" w:cs="宋体"/>
          <w:color w:val="000000"/>
          <w:kern w:val="0"/>
          <w:szCs w:val="21"/>
        </w:rPr>
        <w:tab/>
      </w:r>
      <w:r w:rsidRPr="00177C48">
        <w:rPr>
          <w:rFonts w:ascii="宋体" w:eastAsia="宋体" w:hAnsi="宋体" w:cs="宋体"/>
          <w:color w:val="000000"/>
          <w:kern w:val="0"/>
          <w:szCs w:val="21"/>
        </w:rPr>
        <w:t>sockListen.Close();</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宋体" w:cs="宋体"/>
          <w:color w:val="000000"/>
          <w:kern w:val="0"/>
          <w:szCs w:val="21"/>
        </w:rPr>
        <w:tab/>
        <w:t>//</w:t>
      </w:r>
      <w:r w:rsidRPr="00177C48">
        <w:rPr>
          <w:rFonts w:ascii="宋体" w:eastAsia="宋体" w:hAnsi="宋体" w:cs="宋体" w:hint="eastAsia"/>
          <w:color w:val="000000"/>
          <w:kern w:val="0"/>
          <w:szCs w:val="21"/>
        </w:rPr>
        <w:t>启动定时器，定时发送数据</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Times New Roman" w:cs="宋体"/>
          <w:color w:val="000000"/>
          <w:kern w:val="0"/>
          <w:szCs w:val="21"/>
        </w:rPr>
        <w:tab/>
      </w:r>
      <w:r w:rsidRPr="00177C48">
        <w:rPr>
          <w:rFonts w:ascii="宋体" w:eastAsia="宋体" w:hAnsi="宋体" w:cs="宋体"/>
          <w:color w:val="000000"/>
          <w:kern w:val="0"/>
          <w:szCs w:val="21"/>
        </w:rPr>
        <w:t>SetTimer(1,3000,NULL);</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 xml:space="preserve">void CMy63_s1_serverDlg::OnTimer(UINT nIDEvent) </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static iIndex=0;</w:t>
      </w:r>
      <w:r w:rsidRPr="00177C48">
        <w:rPr>
          <w:rFonts w:ascii="宋体" w:eastAsia="宋体" w:hAnsi="宋体" w:cs="宋体"/>
          <w:color w:val="000000"/>
          <w:kern w:val="0"/>
          <w:szCs w:val="21"/>
        </w:rPr>
        <w:tab/>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char szSend[20];</w:t>
      </w:r>
      <w:r w:rsidRPr="00177C48">
        <w:rPr>
          <w:rFonts w:ascii="宋体" w:eastAsia="宋体" w:hAnsi="宋体" w:cs="宋体"/>
          <w:color w:val="000000"/>
          <w:kern w:val="0"/>
          <w:szCs w:val="21"/>
        </w:rPr>
        <w:tab/>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sprintf(szSend,"%010d",iIndex++);</w:t>
      </w:r>
      <w:r w:rsidRPr="00177C48">
        <w:rPr>
          <w:rFonts w:ascii="宋体" w:eastAsia="宋体" w:hAnsi="宋体" w:cs="宋体"/>
          <w:color w:val="000000"/>
          <w:kern w:val="0"/>
          <w:szCs w:val="21"/>
        </w:rPr>
        <w:tab/>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宋体" w:cs="宋体"/>
          <w:color w:val="000000"/>
          <w:kern w:val="0"/>
          <w:szCs w:val="21"/>
        </w:rPr>
        <w:tab/>
        <w:t>//</w:t>
      </w:r>
      <w:r w:rsidRPr="00177C48">
        <w:rPr>
          <w:rFonts w:ascii="宋体" w:eastAsia="宋体" w:hAnsi="宋体" w:cs="宋体" w:hint="eastAsia"/>
          <w:color w:val="000000"/>
          <w:kern w:val="0"/>
          <w:szCs w:val="21"/>
        </w:rPr>
        <w:t>发送</w:t>
      </w:r>
      <w:r w:rsidRPr="00177C48">
        <w:rPr>
          <w:rFonts w:ascii="宋体" w:eastAsia="宋体" w:hAnsi="宋体" w:cs="宋体"/>
          <w:color w:val="000000"/>
          <w:kern w:val="0"/>
          <w:szCs w:val="21"/>
        </w:rPr>
        <w:t>TCP</w:t>
      </w:r>
      <w:r w:rsidRPr="00177C48">
        <w:rPr>
          <w:rFonts w:ascii="宋体" w:eastAsia="宋体" w:hAnsi="宋体" w:cs="宋体" w:hint="eastAsia"/>
          <w:color w:val="000000"/>
          <w:kern w:val="0"/>
          <w:szCs w:val="21"/>
        </w:rPr>
        <w:t>数据</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Times New Roman" w:cs="宋体"/>
          <w:color w:val="000000"/>
          <w:kern w:val="0"/>
          <w:szCs w:val="21"/>
        </w:rPr>
        <w:tab/>
      </w:r>
      <w:r w:rsidRPr="00177C48">
        <w:rPr>
          <w:rFonts w:ascii="宋体" w:eastAsia="宋体" w:hAnsi="宋体" w:cs="宋体"/>
          <w:color w:val="000000"/>
          <w:kern w:val="0"/>
          <w:szCs w:val="21"/>
        </w:rPr>
        <w:t>int iSend= m_sockSend.Send(szSend,10,0);</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BOOL CMy63_s1_clientDlg::OnInitDialog()</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CDialog::OnInitDialog();</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宋体" w:cs="宋体"/>
          <w:color w:val="000000"/>
          <w:kern w:val="0"/>
          <w:szCs w:val="21"/>
        </w:rPr>
        <w:tab/>
        <w:t>//</w:t>
      </w:r>
      <w:r w:rsidRPr="00177C48">
        <w:rPr>
          <w:rFonts w:ascii="宋体" w:eastAsia="宋体" w:hAnsi="宋体" w:cs="宋体" w:hint="eastAsia"/>
          <w:color w:val="000000"/>
          <w:kern w:val="0"/>
          <w:szCs w:val="21"/>
        </w:rPr>
        <w:t>创建本地套接口</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Times New Roman" w:cs="宋体"/>
          <w:color w:val="000000"/>
          <w:kern w:val="0"/>
          <w:szCs w:val="21"/>
        </w:rPr>
        <w:tab/>
      </w:r>
      <w:r w:rsidRPr="00177C48">
        <w:rPr>
          <w:rFonts w:ascii="宋体" w:eastAsia="宋体" w:hAnsi="宋体" w:cs="宋体"/>
          <w:color w:val="000000"/>
          <w:kern w:val="0"/>
          <w:szCs w:val="21"/>
        </w:rPr>
        <w:t>m_sockRecv.Create();</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宋体" w:cs="宋体"/>
          <w:color w:val="000000"/>
          <w:kern w:val="0"/>
          <w:szCs w:val="21"/>
        </w:rPr>
        <w:tab/>
        <w:t>//</w:t>
      </w:r>
      <w:r w:rsidRPr="00177C48">
        <w:rPr>
          <w:rFonts w:ascii="宋体" w:eastAsia="宋体" w:hAnsi="宋体" w:cs="宋体" w:hint="eastAsia"/>
          <w:color w:val="000000"/>
          <w:kern w:val="0"/>
          <w:szCs w:val="21"/>
        </w:rPr>
        <w:t>发起连接请求</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Times New Roman" w:cs="宋体"/>
          <w:color w:val="000000"/>
          <w:kern w:val="0"/>
          <w:szCs w:val="21"/>
        </w:rPr>
        <w:tab/>
      </w:r>
      <w:r w:rsidRPr="00177C48">
        <w:rPr>
          <w:rFonts w:ascii="宋体" w:eastAsia="宋体" w:hAnsi="宋体" w:cs="宋体"/>
          <w:color w:val="000000"/>
          <w:kern w:val="0"/>
          <w:szCs w:val="21"/>
        </w:rPr>
        <w:t>BOOL fC=m_sockRecv.Connect("127.0.0.1",6802);</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TRACE("connect is %s\n",(fC)?"OK":"Error");</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宋体" w:cs="宋体"/>
          <w:color w:val="000000"/>
          <w:kern w:val="0"/>
          <w:szCs w:val="21"/>
        </w:rPr>
        <w:tab/>
        <w:t>//</w:t>
      </w:r>
      <w:r w:rsidRPr="00177C48">
        <w:rPr>
          <w:rFonts w:ascii="宋体" w:eastAsia="宋体" w:hAnsi="宋体" w:cs="宋体" w:hint="eastAsia"/>
          <w:color w:val="000000"/>
          <w:kern w:val="0"/>
          <w:szCs w:val="21"/>
        </w:rPr>
        <w:t>启动定时器，定时接收数据</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Times New Roman" w:cs="宋体"/>
          <w:color w:val="000000"/>
          <w:kern w:val="0"/>
          <w:szCs w:val="21"/>
        </w:rPr>
        <w:tab/>
      </w:r>
      <w:r w:rsidRPr="00177C48">
        <w:rPr>
          <w:rFonts w:ascii="宋体" w:eastAsia="宋体" w:hAnsi="宋体" w:cs="宋体"/>
          <w:color w:val="000000"/>
          <w:kern w:val="0"/>
          <w:szCs w:val="21"/>
        </w:rPr>
        <w:t>SetTimer(1,3000,NULL);</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 xml:space="preserve">void CMy63_s1_clientDlg::OnTimer(UINT nIDEvent) </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char szRecv[20];</w:t>
      </w:r>
      <w:r w:rsidRPr="00177C48">
        <w:rPr>
          <w:rFonts w:ascii="宋体" w:eastAsia="宋体" w:hAnsi="宋体" w:cs="宋体"/>
          <w:color w:val="000000"/>
          <w:kern w:val="0"/>
          <w:szCs w:val="21"/>
        </w:rPr>
        <w:tab/>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宋体" w:cs="宋体"/>
          <w:color w:val="000000"/>
          <w:kern w:val="0"/>
          <w:szCs w:val="21"/>
        </w:rPr>
        <w:tab/>
        <w:t>//</w:t>
      </w:r>
      <w:r w:rsidRPr="00177C48">
        <w:rPr>
          <w:rFonts w:ascii="宋体" w:eastAsia="宋体" w:hAnsi="宋体" w:cs="宋体" w:hint="eastAsia"/>
          <w:color w:val="000000"/>
          <w:kern w:val="0"/>
          <w:szCs w:val="21"/>
        </w:rPr>
        <w:t>接收</w:t>
      </w:r>
      <w:r w:rsidRPr="00177C48">
        <w:rPr>
          <w:rFonts w:ascii="宋体" w:eastAsia="宋体" w:hAnsi="宋体" w:cs="宋体"/>
          <w:color w:val="000000"/>
          <w:kern w:val="0"/>
          <w:szCs w:val="21"/>
        </w:rPr>
        <w:t>TCP</w:t>
      </w:r>
      <w:r w:rsidRPr="00177C48">
        <w:rPr>
          <w:rFonts w:ascii="宋体" w:eastAsia="宋体" w:hAnsi="宋体" w:cs="宋体" w:hint="eastAsia"/>
          <w:color w:val="000000"/>
          <w:kern w:val="0"/>
          <w:szCs w:val="21"/>
        </w:rPr>
        <w:t>数据</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Times New Roman" w:cs="宋体"/>
          <w:color w:val="000000"/>
          <w:kern w:val="0"/>
          <w:szCs w:val="21"/>
        </w:rPr>
        <w:tab/>
      </w:r>
      <w:r w:rsidRPr="00177C48">
        <w:rPr>
          <w:rFonts w:ascii="宋体" w:eastAsia="宋体" w:hAnsi="宋体" w:cs="宋体"/>
          <w:color w:val="000000"/>
          <w:kern w:val="0"/>
          <w:szCs w:val="21"/>
        </w:rPr>
        <w:t>int iRecv =m_sockRecv.Receive(szRecv,10,0);</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TRACE("received %d byte\n",iRecv);</w:t>
      </w:r>
      <w:r w:rsidRPr="00177C48">
        <w:rPr>
          <w:rFonts w:ascii="宋体" w:eastAsia="宋体" w:hAnsi="宋体" w:cs="宋体"/>
          <w:color w:val="000000"/>
          <w:kern w:val="0"/>
          <w:szCs w:val="21"/>
        </w:rPr>
        <w:tab/>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if(iRecv&gt;=0)</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r>
      <w:r w:rsidRPr="00177C48">
        <w:rPr>
          <w:rFonts w:ascii="宋体" w:eastAsia="宋体" w:hAnsi="宋体" w:cs="宋体"/>
          <w:color w:val="000000"/>
          <w:kern w:val="0"/>
          <w:szCs w:val="21"/>
        </w:rPr>
        <w:tab/>
        <w:t>szRecv[iRecv]='\0';</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r>
      <w:r w:rsidRPr="00177C48">
        <w:rPr>
          <w:rFonts w:ascii="宋体" w:eastAsia="宋体" w:hAnsi="宋体" w:cs="宋体"/>
          <w:color w:val="000000"/>
          <w:kern w:val="0"/>
          <w:szCs w:val="21"/>
        </w:rPr>
        <w:tab/>
        <w:t>m_szRecv=szRecv;</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r>
      <w:r w:rsidRPr="00177C48">
        <w:rPr>
          <w:rFonts w:ascii="宋体" w:eastAsia="宋体" w:hAnsi="宋体" w:cs="宋体"/>
          <w:color w:val="000000"/>
          <w:kern w:val="0"/>
          <w:szCs w:val="21"/>
        </w:rPr>
        <w:tab/>
        <w:t>UpdateData(FALSE);</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ab/>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7C48">
        <w:rPr>
          <w:rFonts w:ascii="宋体" w:eastAsia="宋体" w:hAnsi="宋体" w:cs="宋体"/>
          <w:color w:val="000000"/>
          <w:kern w:val="0"/>
          <w:szCs w:val="21"/>
        </w:rPr>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r w:rsidRPr="00177C48">
        <w:rPr>
          <w:rFonts w:ascii="宋体" w:eastAsia="宋体" w:hAnsi="宋体" w:cs="宋体"/>
          <w:color w:val="000000"/>
          <w:kern w:val="0"/>
          <w:szCs w:val="21"/>
        </w:rPr>
        <w:t>}</w:t>
      </w:r>
    </w:p>
    <w:p w:rsidR="00177C48" w:rsidRPr="00177C48" w:rsidRDefault="00177C48" w:rsidP="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Times New Roman" w:cs="宋体"/>
          <w:color w:val="000000"/>
          <w:kern w:val="0"/>
          <w:szCs w:val="21"/>
        </w:rPr>
      </w:pPr>
    </w:p>
    <w:p w:rsidR="00177C48" w:rsidRPr="00177C48" w:rsidRDefault="00177C48" w:rsidP="00177C48">
      <w:pPr>
        <w:widowControl/>
        <w:jc w:val="left"/>
        <w:rPr>
          <w:rFonts w:ascii="宋体" w:eastAsia="宋体" w:hAnsi="Times New Roman" w:cs="宋体"/>
          <w:color w:val="02029E"/>
          <w:kern w:val="0"/>
          <w:szCs w:val="24"/>
        </w:rPr>
      </w:pPr>
      <w:hyperlink r:id="rId160" w:history="1">
        <w:r w:rsidRPr="00177C48">
          <w:rPr>
            <w:rFonts w:ascii="宋体" w:eastAsia="宋体" w:hAnsi="宋体" w:cs="宋体" w:hint="eastAsia"/>
            <w:color w:val="02029E"/>
            <w:kern w:val="0"/>
            <w:szCs w:val="24"/>
            <w:u w:val="single"/>
          </w:rPr>
          <w:t>下载例子</w:t>
        </w:r>
        <w:bookmarkStart w:id="75" w:name="_Hlt262922308"/>
        <w:r w:rsidRPr="00177C48">
          <w:rPr>
            <w:rFonts w:ascii="宋体" w:eastAsia="宋体" w:hAnsi="宋体" w:cs="宋体" w:hint="eastAsia"/>
            <w:color w:val="02029E"/>
            <w:kern w:val="0"/>
            <w:szCs w:val="24"/>
            <w:u w:val="single"/>
          </w:rPr>
          <w:t>代</w:t>
        </w:r>
        <w:bookmarkEnd w:id="75"/>
        <w:r w:rsidRPr="00177C48">
          <w:rPr>
            <w:rFonts w:ascii="宋体" w:eastAsia="宋体" w:hAnsi="宋体" w:cs="宋体" w:hint="eastAsia"/>
            <w:color w:val="02029E"/>
            <w:kern w:val="0"/>
            <w:szCs w:val="24"/>
            <w:u w:val="single"/>
          </w:rPr>
          <w:t>码</w:t>
        </w:r>
      </w:hyperlink>
      <w:r w:rsidRPr="00177C48">
        <w:rPr>
          <w:rFonts w:ascii="宋体" w:eastAsia="宋体" w:hAnsi="宋体" w:cs="宋体" w:hint="eastAsia"/>
          <w:color w:val="000000"/>
          <w:kern w:val="0"/>
          <w:szCs w:val="24"/>
        </w:rPr>
        <w:t>，</w:t>
      </w:r>
      <w:r w:rsidRPr="00177C48">
        <w:rPr>
          <w:rFonts w:ascii="宋体" w:eastAsia="宋体" w:hAnsi="宋体" w:cs="宋体"/>
          <w:color w:val="000000"/>
          <w:kern w:val="0"/>
          <w:szCs w:val="24"/>
        </w:rPr>
        <w:t>63_s1_client</w:t>
      </w:r>
      <w:r w:rsidRPr="00177C48">
        <w:rPr>
          <w:rFonts w:ascii="宋体" w:eastAsia="宋体" w:hAnsi="宋体" w:cs="宋体" w:hint="eastAsia"/>
          <w:color w:val="000000"/>
          <w:kern w:val="0"/>
          <w:szCs w:val="24"/>
        </w:rPr>
        <w:t>工程为客户，</w:t>
      </w:r>
      <w:r w:rsidRPr="00177C48">
        <w:rPr>
          <w:rFonts w:ascii="宋体" w:eastAsia="宋体" w:hAnsi="宋体" w:cs="宋体"/>
          <w:color w:val="000000"/>
          <w:kern w:val="0"/>
          <w:szCs w:val="24"/>
        </w:rPr>
        <w:t>63_s1_server</w:t>
      </w:r>
      <w:r w:rsidRPr="00177C48">
        <w:rPr>
          <w:rFonts w:ascii="宋体" w:eastAsia="宋体" w:hAnsi="宋体" w:cs="宋体" w:hint="eastAsia"/>
          <w:color w:val="000000"/>
          <w:kern w:val="0"/>
          <w:szCs w:val="24"/>
        </w:rPr>
        <w:t>工程为服务器方。</w:t>
      </w:r>
      <w:r w:rsidRPr="00177C48">
        <w:rPr>
          <w:rFonts w:ascii="宋体" w:eastAsia="宋体" w:hAnsi="宋体" w:cs="宋体"/>
          <w:color w:val="000000"/>
          <w:kern w:val="0"/>
          <w:szCs w:val="24"/>
        </w:rPr>
        <w:t xml:space="preserve"> </w:t>
      </w:r>
    </w:p>
    <w:p w:rsidR="00F6705F" w:rsidRDefault="00F6705F"/>
    <w:sectPr w:rsidR="00F6705F" w:rsidSect="007965EB">
      <w:headerReference w:type="default" r:id="rId161"/>
      <w:footerReference w:type="default" r:id="rId162"/>
      <w:pgSz w:w="11906" w:h="16838"/>
      <w:pgMar w:top="1134" w:right="1134" w:bottom="1134" w:left="1134" w:header="567" w:footer="567"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65EB" w:rsidRDefault="00177C48">
    <w:pPr>
      <w:pStyle w:val="a7"/>
      <w:jc w:val="center"/>
    </w:pPr>
    <w:r>
      <w:fldChar w:fldCharType="begin"/>
    </w:r>
    <w:r>
      <w:instrText xml:space="preserve"> PAGE  \* MERGEFORMAT </w:instrText>
    </w:r>
    <w:r>
      <w:fldChar w:fldCharType="separate"/>
    </w:r>
    <w:r>
      <w:rPr>
        <w:noProof/>
      </w:rPr>
      <w:t>1</w:t>
    </w:r>
    <w: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65EB" w:rsidRDefault="00177C48">
    <w:pPr>
      <w:pStyle w:val="a9"/>
      <w:pBdr>
        <w:top w:val="none" w:sz="0" w:space="0" w:color="auto"/>
        <w:left w:val="none" w:sz="0" w:space="0" w:color="auto"/>
        <w:bottom w:val="none" w:sz="0" w:space="0" w:color="auto"/>
        <w:right w:val="none" w:sz="0" w:space="0" w:color="auto"/>
      </w:pBdr>
      <w:jc w:val="right"/>
      <w:rPr>
        <w:highlight w:val="yellow"/>
      </w:rPr>
    </w:pPr>
    <w:r>
      <w:rPr>
        <w:rFonts w:hint="eastAsia"/>
        <w:highlight w:val="yellow"/>
      </w:rPr>
      <w:t>木有页眉</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000004"/>
    <w:multiLevelType w:val="multilevel"/>
    <w:tmpl w:val="00000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0000008"/>
    <w:multiLevelType w:val="multilevel"/>
    <w:tmpl w:val="00000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0000009"/>
    <w:multiLevelType w:val="multilevel"/>
    <w:tmpl w:val="00000009"/>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000000C"/>
    <w:multiLevelType w:val="multilevel"/>
    <w:tmpl w:val="000000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000000D"/>
    <w:multiLevelType w:val="multilevel"/>
    <w:tmpl w:val="0000000D"/>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000000E"/>
    <w:multiLevelType w:val="multilevel"/>
    <w:tmpl w:val="000000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000000F"/>
    <w:multiLevelType w:val="multilevel"/>
    <w:tmpl w:val="0000000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0000010"/>
    <w:multiLevelType w:val="multilevel"/>
    <w:tmpl w:val="00000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0000011"/>
    <w:multiLevelType w:val="multilevel"/>
    <w:tmpl w:val="00000011"/>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0000012"/>
    <w:multiLevelType w:val="multilevel"/>
    <w:tmpl w:val="00000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0000013"/>
    <w:multiLevelType w:val="multilevel"/>
    <w:tmpl w:val="00000013"/>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0000014"/>
    <w:multiLevelType w:val="multilevel"/>
    <w:tmpl w:val="000000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0000015"/>
    <w:multiLevelType w:val="multilevel"/>
    <w:tmpl w:val="00000015"/>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0000016"/>
    <w:multiLevelType w:val="multilevel"/>
    <w:tmpl w:val="00000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0000017"/>
    <w:multiLevelType w:val="multilevel"/>
    <w:tmpl w:val="00000017"/>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0000018"/>
    <w:multiLevelType w:val="multilevel"/>
    <w:tmpl w:val="000000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0000019"/>
    <w:multiLevelType w:val="multilevel"/>
    <w:tmpl w:val="00000019"/>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000001A"/>
    <w:multiLevelType w:val="multilevel"/>
    <w:tmpl w:val="00000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000001B"/>
    <w:multiLevelType w:val="multilevel"/>
    <w:tmpl w:val="0000001B"/>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0000001C"/>
    <w:multiLevelType w:val="multilevel"/>
    <w:tmpl w:val="00000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000001E"/>
    <w:multiLevelType w:val="multilevel"/>
    <w:tmpl w:val="00000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0000020"/>
    <w:multiLevelType w:val="multilevel"/>
    <w:tmpl w:val="00000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0000021"/>
    <w:multiLevelType w:val="multilevel"/>
    <w:tmpl w:val="00000021"/>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0000022"/>
    <w:multiLevelType w:val="multilevel"/>
    <w:tmpl w:val="000000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00000023"/>
    <w:multiLevelType w:val="multilevel"/>
    <w:tmpl w:val="00000023"/>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0000024"/>
    <w:multiLevelType w:val="multilevel"/>
    <w:tmpl w:val="000000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0000025"/>
    <w:multiLevelType w:val="multilevel"/>
    <w:tmpl w:val="00000025"/>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0000026"/>
    <w:multiLevelType w:val="multilevel"/>
    <w:tmpl w:val="00000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0000027"/>
    <w:multiLevelType w:val="multilevel"/>
    <w:tmpl w:val="00000027"/>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0000028"/>
    <w:multiLevelType w:val="multilevel"/>
    <w:tmpl w:val="000000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000002D"/>
    <w:multiLevelType w:val="multilevel"/>
    <w:tmpl w:val="0000002D"/>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000002E"/>
    <w:multiLevelType w:val="multilevel"/>
    <w:tmpl w:val="000000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0000002F"/>
    <w:multiLevelType w:val="multilevel"/>
    <w:tmpl w:val="0000002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0000030"/>
    <w:multiLevelType w:val="multilevel"/>
    <w:tmpl w:val="00000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0000031"/>
    <w:multiLevelType w:val="multilevel"/>
    <w:tmpl w:val="00000031"/>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0000032"/>
    <w:multiLevelType w:val="multilevel"/>
    <w:tmpl w:val="000000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0000033"/>
    <w:multiLevelType w:val="multilevel"/>
    <w:tmpl w:val="00000033"/>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0000034"/>
    <w:multiLevelType w:val="multilevel"/>
    <w:tmpl w:val="000000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00000035"/>
    <w:multiLevelType w:val="multilevel"/>
    <w:tmpl w:val="00000035"/>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0000036"/>
    <w:multiLevelType w:val="multilevel"/>
    <w:tmpl w:val="000000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0000037"/>
    <w:multiLevelType w:val="multilevel"/>
    <w:tmpl w:val="00000037"/>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0000038"/>
    <w:multiLevelType w:val="multilevel"/>
    <w:tmpl w:val="000000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4"/>
  </w:num>
  <w:num w:numId="3">
    <w:abstractNumId w:val="36"/>
  </w:num>
  <w:num w:numId="4">
    <w:abstractNumId w:val="10"/>
  </w:num>
  <w:num w:numId="5">
    <w:abstractNumId w:val="42"/>
  </w:num>
  <w:num w:numId="6">
    <w:abstractNumId w:val="39"/>
  </w:num>
  <w:num w:numId="7">
    <w:abstractNumId w:val="35"/>
  </w:num>
  <w:num w:numId="8">
    <w:abstractNumId w:val="21"/>
  </w:num>
  <w:num w:numId="9">
    <w:abstractNumId w:val="23"/>
  </w:num>
  <w:num w:numId="10">
    <w:abstractNumId w:val="17"/>
  </w:num>
  <w:num w:numId="11">
    <w:abstractNumId w:val="44"/>
  </w:num>
  <w:num w:numId="12">
    <w:abstractNumId w:val="33"/>
  </w:num>
  <w:num w:numId="13">
    <w:abstractNumId w:val="28"/>
  </w:num>
  <w:num w:numId="14">
    <w:abstractNumId w:val="19"/>
  </w:num>
  <w:num w:numId="15">
    <w:abstractNumId w:val="38"/>
  </w:num>
  <w:num w:numId="16">
    <w:abstractNumId w:val="40"/>
  </w:num>
  <w:num w:numId="17">
    <w:abstractNumId w:val="20"/>
  </w:num>
  <w:num w:numId="18">
    <w:abstractNumId w:val="9"/>
  </w:num>
  <w:num w:numId="19">
    <w:abstractNumId w:val="46"/>
  </w:num>
  <w:num w:numId="20">
    <w:abstractNumId w:val="12"/>
  </w:num>
  <w:num w:numId="21">
    <w:abstractNumId w:val="2"/>
  </w:num>
  <w:num w:numId="22">
    <w:abstractNumId w:val="29"/>
  </w:num>
  <w:num w:numId="23">
    <w:abstractNumId w:val="11"/>
  </w:num>
  <w:num w:numId="24">
    <w:abstractNumId w:val="26"/>
  </w:num>
  <w:num w:numId="25">
    <w:abstractNumId w:val="3"/>
  </w:num>
  <w:num w:numId="26">
    <w:abstractNumId w:val="16"/>
  </w:num>
  <w:num w:numId="27">
    <w:abstractNumId w:val="22"/>
  </w:num>
  <w:num w:numId="28">
    <w:abstractNumId w:val="14"/>
  </w:num>
  <w:num w:numId="29">
    <w:abstractNumId w:val="30"/>
  </w:num>
  <w:num w:numId="30">
    <w:abstractNumId w:val="37"/>
  </w:num>
  <w:num w:numId="31">
    <w:abstractNumId w:val="7"/>
  </w:num>
  <w:num w:numId="32">
    <w:abstractNumId w:val="45"/>
  </w:num>
  <w:num w:numId="33">
    <w:abstractNumId w:val="1"/>
  </w:num>
  <w:num w:numId="34">
    <w:abstractNumId w:val="25"/>
  </w:num>
  <w:num w:numId="35">
    <w:abstractNumId w:val="31"/>
  </w:num>
  <w:num w:numId="36">
    <w:abstractNumId w:val="4"/>
  </w:num>
  <w:num w:numId="37">
    <w:abstractNumId w:val="8"/>
  </w:num>
  <w:num w:numId="38">
    <w:abstractNumId w:val="32"/>
  </w:num>
  <w:num w:numId="39">
    <w:abstractNumId w:val="41"/>
  </w:num>
  <w:num w:numId="40">
    <w:abstractNumId w:val="34"/>
  </w:num>
  <w:num w:numId="41">
    <w:abstractNumId w:val="15"/>
  </w:num>
  <w:num w:numId="42">
    <w:abstractNumId w:val="6"/>
  </w:num>
  <w:num w:numId="43">
    <w:abstractNumId w:val="18"/>
  </w:num>
  <w:num w:numId="44">
    <w:abstractNumId w:val="43"/>
  </w:num>
  <w:num w:numId="45">
    <w:abstractNumId w:val="27"/>
  </w:num>
  <w:num w:numId="46">
    <w:abstractNumId w:val="5"/>
  </w:num>
  <w:num w:numId="4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579"/>
    <w:rsid w:val="00177C48"/>
    <w:rsid w:val="00ED6579"/>
    <w:rsid w:val="00F670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F16857-81C9-42C8-8F77-5A4DEB26A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无列表1"/>
    <w:next w:val="a2"/>
    <w:uiPriority w:val="99"/>
    <w:semiHidden/>
    <w:unhideWhenUsed/>
    <w:rsid w:val="00177C48"/>
  </w:style>
  <w:style w:type="character" w:styleId="a3">
    <w:name w:val="FollowedHyperlink"/>
    <w:basedOn w:val="a0"/>
    <w:rsid w:val="00177C48"/>
    <w:rPr>
      <w:rFonts w:cs="Times New Roman"/>
      <w:color w:val="800080"/>
      <w:u w:val="single"/>
    </w:rPr>
  </w:style>
  <w:style w:type="character" w:styleId="a4">
    <w:name w:val="Strong"/>
    <w:basedOn w:val="a0"/>
    <w:qFormat/>
    <w:rsid w:val="00177C48"/>
    <w:rPr>
      <w:rFonts w:cs="Times New Roman"/>
      <w:b/>
      <w:bCs/>
    </w:rPr>
  </w:style>
  <w:style w:type="character" w:styleId="a5">
    <w:name w:val="Hyperlink"/>
    <w:basedOn w:val="a0"/>
    <w:rsid w:val="00177C48"/>
    <w:rPr>
      <w:rFonts w:cs="Times New Roman"/>
      <w:color w:val="02029E"/>
      <w:u w:val="single"/>
    </w:rPr>
  </w:style>
  <w:style w:type="character" w:customStyle="1" w:styleId="large1">
    <w:name w:val="large1"/>
    <w:basedOn w:val="a0"/>
    <w:rsid w:val="00177C48"/>
    <w:rPr>
      <w:rFonts w:cs="Times New Roman"/>
      <w:sz w:val="21"/>
      <w:szCs w:val="21"/>
    </w:rPr>
  </w:style>
  <w:style w:type="paragraph" w:customStyle="1" w:styleId="tl">
    <w:name w:val="tl"/>
    <w:basedOn w:val="a"/>
    <w:rsid w:val="00177C48"/>
    <w:pPr>
      <w:widowControl/>
      <w:spacing w:before="100" w:beforeAutospacing="1" w:after="100" w:afterAutospacing="1"/>
      <w:jc w:val="left"/>
    </w:pPr>
    <w:rPr>
      <w:rFonts w:ascii="宋体" w:eastAsia="宋体" w:hAnsi="宋体" w:cs="宋体"/>
      <w:color w:val="02029E"/>
      <w:kern w:val="0"/>
      <w:sz w:val="24"/>
      <w:szCs w:val="24"/>
    </w:rPr>
  </w:style>
  <w:style w:type="paragraph" w:customStyle="1" w:styleId="atl">
    <w:name w:val="atl"/>
    <w:basedOn w:val="a"/>
    <w:rsid w:val="00177C48"/>
    <w:pPr>
      <w:widowControl/>
      <w:spacing w:before="100" w:beforeAutospacing="1" w:after="100" w:afterAutospacing="1"/>
      <w:jc w:val="left"/>
    </w:pPr>
    <w:rPr>
      <w:rFonts w:ascii="宋体" w:eastAsia="宋体" w:hAnsi="宋体" w:cs="宋体"/>
      <w:color w:val="02029E"/>
      <w:kern w:val="0"/>
      <w:sz w:val="24"/>
      <w:szCs w:val="24"/>
    </w:rPr>
  </w:style>
  <w:style w:type="paragraph" w:styleId="a6">
    <w:name w:val="Normal (Web)"/>
    <w:basedOn w:val="a"/>
    <w:rsid w:val="00177C48"/>
    <w:pPr>
      <w:widowControl/>
      <w:spacing w:before="100" w:beforeAutospacing="1" w:after="100" w:afterAutospacing="1"/>
      <w:jc w:val="left"/>
    </w:pPr>
    <w:rPr>
      <w:rFonts w:ascii="宋体" w:eastAsia="宋体" w:hAnsi="宋体" w:cs="宋体"/>
      <w:color w:val="02029E"/>
      <w:kern w:val="0"/>
      <w:sz w:val="24"/>
      <w:szCs w:val="24"/>
    </w:rPr>
  </w:style>
  <w:style w:type="paragraph" w:styleId="a7">
    <w:name w:val="footer"/>
    <w:basedOn w:val="a"/>
    <w:link w:val="a8"/>
    <w:rsid w:val="00177C48"/>
    <w:pPr>
      <w:tabs>
        <w:tab w:val="center" w:pos="4153"/>
        <w:tab w:val="right" w:pos="8306"/>
      </w:tabs>
      <w:snapToGrid w:val="0"/>
      <w:jc w:val="left"/>
    </w:pPr>
    <w:rPr>
      <w:rFonts w:ascii="Times New Roman" w:eastAsia="宋体" w:hAnsi="Times New Roman" w:cs="Times New Roman"/>
      <w:sz w:val="18"/>
      <w:szCs w:val="24"/>
    </w:rPr>
  </w:style>
  <w:style w:type="character" w:customStyle="1" w:styleId="a8">
    <w:name w:val="页脚 字符"/>
    <w:basedOn w:val="a0"/>
    <w:link w:val="a7"/>
    <w:rsid w:val="00177C48"/>
    <w:rPr>
      <w:rFonts w:ascii="Times New Roman" w:eastAsia="宋体" w:hAnsi="Times New Roman" w:cs="Times New Roman"/>
      <w:sz w:val="18"/>
      <w:szCs w:val="24"/>
    </w:rPr>
  </w:style>
  <w:style w:type="paragraph" w:styleId="HTML">
    <w:name w:val="HTML Preformatted"/>
    <w:basedOn w:val="a"/>
    <w:link w:val="HTML0"/>
    <w:rsid w:val="0017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color w:val="02029E"/>
      <w:kern w:val="0"/>
      <w:sz w:val="24"/>
      <w:szCs w:val="24"/>
    </w:rPr>
  </w:style>
  <w:style w:type="character" w:customStyle="1" w:styleId="HTML0">
    <w:name w:val="HTML 预设格式 字符"/>
    <w:basedOn w:val="a0"/>
    <w:link w:val="HTML"/>
    <w:rsid w:val="00177C48"/>
    <w:rPr>
      <w:rFonts w:ascii="宋体" w:eastAsia="宋体" w:hAnsi="宋体" w:cs="宋体"/>
      <w:color w:val="02029E"/>
      <w:kern w:val="0"/>
      <w:sz w:val="24"/>
      <w:szCs w:val="24"/>
    </w:rPr>
  </w:style>
  <w:style w:type="paragraph" w:styleId="a9">
    <w:name w:val="header"/>
    <w:basedOn w:val="a"/>
    <w:link w:val="aa"/>
    <w:rsid w:val="00177C48"/>
    <w:pPr>
      <w:pBdr>
        <w:top w:val="none" w:sz="0" w:space="1" w:color="auto"/>
        <w:left w:val="none" w:sz="0" w:space="4" w:color="auto"/>
        <w:bottom w:val="none" w:sz="0" w:space="1" w:color="auto"/>
        <w:right w:val="none" w:sz="0" w:space="4" w:color="auto"/>
      </w:pBdr>
      <w:tabs>
        <w:tab w:val="center" w:pos="4153"/>
        <w:tab w:val="right" w:pos="8306"/>
      </w:tabs>
      <w:snapToGrid w:val="0"/>
    </w:pPr>
    <w:rPr>
      <w:rFonts w:ascii="Times New Roman" w:eastAsia="宋体" w:hAnsi="Times New Roman" w:cs="Times New Roman"/>
      <w:sz w:val="18"/>
      <w:szCs w:val="24"/>
    </w:rPr>
  </w:style>
  <w:style w:type="character" w:customStyle="1" w:styleId="aa">
    <w:name w:val="页眉 字符"/>
    <w:basedOn w:val="a0"/>
    <w:link w:val="a9"/>
    <w:rsid w:val="00177C48"/>
    <w:rPr>
      <w:rFonts w:ascii="Times New Roman" w:eastAsia="宋体" w:hAnsi="Times New Roman" w:cs="Times New Roman"/>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25.png"/><Relationship Id="rId21" Type="http://schemas.openxmlformats.org/officeDocument/2006/relationships/hyperlink" Target="http://tech.china.com/zh_cn/netschool/programme/c/656/20001207/01_36.html" TargetMode="External"/><Relationship Id="rId42" Type="http://schemas.openxmlformats.org/officeDocument/2006/relationships/hyperlink" Target="http://tech.china.com/zh_cn/netschool/programme/c/656/20001207/01_56.html" TargetMode="External"/><Relationship Id="rId63" Type="http://schemas.openxmlformats.org/officeDocument/2006/relationships/image" Target="media/image6.png"/><Relationship Id="rId84" Type="http://schemas.openxmlformats.org/officeDocument/2006/relationships/hyperlink" Target="http://tech.china.com/zh_cn/netschool/programme/c/656/20001207/4d_g6.gif" TargetMode="External"/><Relationship Id="rId138" Type="http://schemas.openxmlformats.org/officeDocument/2006/relationships/image" Target="media/image34.png"/><Relationship Id="rId159" Type="http://schemas.openxmlformats.org/officeDocument/2006/relationships/image" Target="media/image43.png"/><Relationship Id="rId107" Type="http://schemas.openxmlformats.org/officeDocument/2006/relationships/hyperlink" Target="http://tech.china.com/zh_cn/netschool/programme/c/656/20001207/01_53.html" TargetMode="External"/><Relationship Id="rId11" Type="http://schemas.openxmlformats.org/officeDocument/2006/relationships/hyperlink" Target="http://tech.china.com/zh_cn/netschool/programme/c/656/20001207/01_22.html" TargetMode="External"/><Relationship Id="rId32" Type="http://schemas.openxmlformats.org/officeDocument/2006/relationships/hyperlink" Target="http://tech.china.com/zh_cn/netschool/programme/c/656/20001207/01_4b.html" TargetMode="External"/><Relationship Id="rId53" Type="http://schemas.openxmlformats.org/officeDocument/2006/relationships/hyperlink" Target="http://tech.china.com/zh_cn/netschool/programme/c/656/20001207/01_23.html" TargetMode="External"/><Relationship Id="rId74" Type="http://schemas.openxmlformats.org/officeDocument/2006/relationships/hyperlink" Target="http://tech.china.com/zh_cn/netschool/programme/c/656/20001207/4d_g1.gif" TargetMode="External"/><Relationship Id="rId128" Type="http://schemas.openxmlformats.org/officeDocument/2006/relationships/image" Target="media/image30.png"/><Relationship Id="rId149" Type="http://schemas.openxmlformats.org/officeDocument/2006/relationships/image" Target="media/image39.png"/><Relationship Id="rId5" Type="http://schemas.openxmlformats.org/officeDocument/2006/relationships/hyperlink" Target="http://tech.china.com/zh_cn/netschool/programme/c/656/20001207/01_11.html" TargetMode="External"/><Relationship Id="rId95" Type="http://schemas.openxmlformats.org/officeDocument/2006/relationships/image" Target="media/image17.png"/><Relationship Id="rId160" Type="http://schemas.openxmlformats.org/officeDocument/2006/relationships/hyperlink" Target="http://tech.china.com/zh_cn/netschool/programme/c/656/20001207/63_s1.zip" TargetMode="External"/><Relationship Id="rId22" Type="http://schemas.openxmlformats.org/officeDocument/2006/relationships/hyperlink" Target="http://tech.china.com/zh_cn/netschool/programme/c/656/20001207/01_41.html" TargetMode="External"/><Relationship Id="rId43" Type="http://schemas.openxmlformats.org/officeDocument/2006/relationships/hyperlink" Target="http://tech.china.com/zh_cn/netschool/programme/c/656/20001207/01_57.html" TargetMode="External"/><Relationship Id="rId64" Type="http://schemas.openxmlformats.org/officeDocument/2006/relationships/hyperlink" Target="http://tech.china.com/zh_cn/netschool/programme/c/656/20001207/33_s1.zip" TargetMode="External"/><Relationship Id="rId118" Type="http://schemas.openxmlformats.org/officeDocument/2006/relationships/hyperlink" Target="http://tech.china.com/zh_cn/netschool/programme/c/656/20001207/54_g3.gif" TargetMode="External"/><Relationship Id="rId139" Type="http://schemas.openxmlformats.org/officeDocument/2006/relationships/hyperlink" Target="http://tech.china.com/zh_cn/netschool/programme/c/656/20001207/57_g2.gif" TargetMode="External"/><Relationship Id="rId85" Type="http://schemas.openxmlformats.org/officeDocument/2006/relationships/image" Target="media/image12.png"/><Relationship Id="rId150" Type="http://schemas.openxmlformats.org/officeDocument/2006/relationships/hyperlink" Target="http://tech.china.com/zh_cn/netschool/programme/c/656/20001207/59_s1.zip" TargetMode="External"/><Relationship Id="rId12" Type="http://schemas.openxmlformats.org/officeDocument/2006/relationships/hyperlink" Target="http://tech.china.com/zh_cn/netschool/programme/c/656/20001207/01_23.html" TargetMode="External"/><Relationship Id="rId17" Type="http://schemas.openxmlformats.org/officeDocument/2006/relationships/hyperlink" Target="http://tech.china.com/zh_cn/netschool/programme/c/656/20001207/01_32.html" TargetMode="External"/><Relationship Id="rId33" Type="http://schemas.openxmlformats.org/officeDocument/2006/relationships/hyperlink" Target="http://tech.china.com/zh_cn/netschool/programme/c/656/20001207/01_4c.html" TargetMode="External"/><Relationship Id="rId38" Type="http://schemas.openxmlformats.org/officeDocument/2006/relationships/hyperlink" Target="http://tech.china.com/zh_cn/netschool/programme/c/656/20001207/01_52.html" TargetMode="External"/><Relationship Id="rId59" Type="http://schemas.openxmlformats.org/officeDocument/2006/relationships/image" Target="media/image3.png"/><Relationship Id="rId103" Type="http://schemas.openxmlformats.org/officeDocument/2006/relationships/image" Target="media/image21.png"/><Relationship Id="rId108" Type="http://schemas.openxmlformats.org/officeDocument/2006/relationships/hyperlink" Target="http://tech.china.com/zh_cn/netschool/programme/c/656/20001207/01_53.html" TargetMode="External"/><Relationship Id="rId124" Type="http://schemas.openxmlformats.org/officeDocument/2006/relationships/image" Target="media/image28.png"/><Relationship Id="rId129" Type="http://schemas.openxmlformats.org/officeDocument/2006/relationships/hyperlink" Target="http://tech.china.com/zh_cn/netschool/programme/c/656/20001207/55_g4.gif" TargetMode="External"/><Relationship Id="rId54" Type="http://schemas.openxmlformats.org/officeDocument/2006/relationships/hyperlink" Target="http://tech.china.com/zh_cn/netschool/programme/c/656/20001207/01_24.html" TargetMode="External"/><Relationship Id="rId70" Type="http://schemas.openxmlformats.org/officeDocument/2006/relationships/hyperlink" Target="http://tech.china.com/zh_cn/netschool/programme/c/656/20001207/01_48.html" TargetMode="External"/><Relationship Id="rId75" Type="http://schemas.openxmlformats.org/officeDocument/2006/relationships/image" Target="media/image7.png"/><Relationship Id="rId91" Type="http://schemas.openxmlformats.org/officeDocument/2006/relationships/image" Target="media/image15.png"/><Relationship Id="rId96" Type="http://schemas.openxmlformats.org/officeDocument/2006/relationships/hyperlink" Target="http://tech.china.com/zh_cn/netschool/programme/c/656/20001207/51_g3.gif" TargetMode="External"/><Relationship Id="rId140" Type="http://schemas.openxmlformats.org/officeDocument/2006/relationships/image" Target="media/image35.png"/><Relationship Id="rId145" Type="http://schemas.openxmlformats.org/officeDocument/2006/relationships/image" Target="media/image37.png"/><Relationship Id="rId161"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hyperlink" Target="http://tech.china.com/zh_cn/netschool/programme/c/656/20001207/01_12.html" TargetMode="External"/><Relationship Id="rId23" Type="http://schemas.openxmlformats.org/officeDocument/2006/relationships/hyperlink" Target="http://tech.china.com/zh_cn/netschool/programme/c/656/20001207/01_42.html" TargetMode="External"/><Relationship Id="rId28" Type="http://schemas.openxmlformats.org/officeDocument/2006/relationships/hyperlink" Target="http://tech.china.com/zh_cn/netschool/programme/c/656/20001207/01_47.html" TargetMode="External"/><Relationship Id="rId49" Type="http://schemas.openxmlformats.org/officeDocument/2006/relationships/hyperlink" Target="http://www.vchelp.net/" TargetMode="External"/><Relationship Id="rId114" Type="http://schemas.openxmlformats.org/officeDocument/2006/relationships/hyperlink" Target="http://tech.china.com/zh_cn/netschool/programme/c/656/20001207/54_g1.gif" TargetMode="External"/><Relationship Id="rId119" Type="http://schemas.openxmlformats.org/officeDocument/2006/relationships/image" Target="media/image26.png"/><Relationship Id="rId44" Type="http://schemas.openxmlformats.org/officeDocument/2006/relationships/hyperlink" Target="http://tech.china.com/zh_cn/netschool/programme/c/656/20001207/01_58.html" TargetMode="External"/><Relationship Id="rId60" Type="http://schemas.openxmlformats.org/officeDocument/2006/relationships/hyperlink" Target="http://tech.china.com/zh_cn/netschool/programme/c/656/20001207/25_s2.zip" TargetMode="External"/><Relationship Id="rId65" Type="http://schemas.openxmlformats.org/officeDocument/2006/relationships/hyperlink" Target="http://tech.china.com/zh_cn/netschool/programme/c/656/20001207/33_s2.zip" TargetMode="External"/><Relationship Id="rId81" Type="http://schemas.openxmlformats.org/officeDocument/2006/relationships/image" Target="media/image10.png"/><Relationship Id="rId86" Type="http://schemas.openxmlformats.org/officeDocument/2006/relationships/hyperlink" Target="http://tech.china.com/zh_cn/netschool/programme/c/656/20001207/4d_g7.gif" TargetMode="External"/><Relationship Id="rId130" Type="http://schemas.openxmlformats.org/officeDocument/2006/relationships/image" Target="media/image31.png"/><Relationship Id="rId135" Type="http://schemas.openxmlformats.org/officeDocument/2006/relationships/image" Target="media/image33.png"/><Relationship Id="rId151" Type="http://schemas.openxmlformats.org/officeDocument/2006/relationships/hyperlink" Target="http://tech.china.com/zh_cn/netschool/programme/c/656/20001207/61_g1.gif" TargetMode="External"/><Relationship Id="rId156" Type="http://schemas.openxmlformats.org/officeDocument/2006/relationships/image" Target="media/image42.png"/><Relationship Id="rId13" Type="http://schemas.openxmlformats.org/officeDocument/2006/relationships/hyperlink" Target="http://tech.china.com/zh_cn/netschool/programme/c/656/20001207/01_24.html" TargetMode="External"/><Relationship Id="rId18" Type="http://schemas.openxmlformats.org/officeDocument/2006/relationships/hyperlink" Target="http://tech.china.com/zh_cn/netschool/programme/c/656/20001207/01_33.html" TargetMode="External"/><Relationship Id="rId39" Type="http://schemas.openxmlformats.org/officeDocument/2006/relationships/hyperlink" Target="http://tech.china.com/zh_cn/netschool/programme/c/656/20001207/01_53.html" TargetMode="External"/><Relationship Id="rId109" Type="http://schemas.openxmlformats.org/officeDocument/2006/relationships/hyperlink" Target="http://tech.china.com/zh_cn/netschool/programme/c/656/20001207/52_s1.zip" TargetMode="External"/><Relationship Id="rId34" Type="http://schemas.openxmlformats.org/officeDocument/2006/relationships/hyperlink" Target="http://tech.china.com/zh_cn/netschool/programme/c/656/20001207/01_4d.html" TargetMode="External"/><Relationship Id="rId50" Type="http://schemas.openxmlformats.org/officeDocument/2006/relationships/image" Target="media/image1.png"/><Relationship Id="rId55" Type="http://schemas.openxmlformats.org/officeDocument/2006/relationships/hyperlink" Target="http://tech.china.com/zh_cn/netschool/programme/c/656/20001207/01_26.html" TargetMode="External"/><Relationship Id="rId76" Type="http://schemas.openxmlformats.org/officeDocument/2006/relationships/hyperlink" Target="http://tech.china.com/zh_cn/netschool/programme/c/656/20001207/4d_g2.gif" TargetMode="External"/><Relationship Id="rId97" Type="http://schemas.openxmlformats.org/officeDocument/2006/relationships/image" Target="media/image18.png"/><Relationship Id="rId104" Type="http://schemas.openxmlformats.org/officeDocument/2006/relationships/hyperlink" Target="http://tech.china.com/zh_cn/netschool/programme/c/656/20001207/51_g7.gif" TargetMode="External"/><Relationship Id="rId120" Type="http://schemas.openxmlformats.org/officeDocument/2006/relationships/hyperlink" Target="http://tech.china.com/zh_cn/netschool/programme/c/656/20001207/54_g4.gif" TargetMode="External"/><Relationship Id="rId125" Type="http://schemas.openxmlformats.org/officeDocument/2006/relationships/hyperlink" Target="http://tech.china.com/zh_cn/netschool/programme/c/656/20001207/55_g2.gif" TargetMode="External"/><Relationship Id="rId141" Type="http://schemas.openxmlformats.org/officeDocument/2006/relationships/hyperlink" Target="http://tech.china.com/zh_cn/netschool/programme/c/656/20001207/57_g3.gif" TargetMode="External"/><Relationship Id="rId146" Type="http://schemas.openxmlformats.org/officeDocument/2006/relationships/hyperlink" Target="http://tech.china.com/zh_cn/netschool/programme/c/656/20001207/59_g1.gif" TargetMode="External"/><Relationship Id="rId7" Type="http://schemas.openxmlformats.org/officeDocument/2006/relationships/hyperlink" Target="http://tech.china.com/zh_cn/netschool/programme/c/656/20001207/01_13.html" TargetMode="External"/><Relationship Id="rId71" Type="http://schemas.openxmlformats.org/officeDocument/2006/relationships/hyperlink" Target="http://tech.china.com/zh_cn/netschool/programme/c/656/20001207/01_4d.html" TargetMode="External"/><Relationship Id="rId92" Type="http://schemas.openxmlformats.org/officeDocument/2006/relationships/hyperlink" Target="http://tech.china.com/zh_cn/netschool/programme/c/656/20001207/51_g1.gif" TargetMode="External"/><Relationship Id="rId162" Type="http://schemas.openxmlformats.org/officeDocument/2006/relationships/footer" Target="footer1.xml"/><Relationship Id="rId2" Type="http://schemas.openxmlformats.org/officeDocument/2006/relationships/styles" Target="styles.xml"/><Relationship Id="rId29" Type="http://schemas.openxmlformats.org/officeDocument/2006/relationships/hyperlink" Target="http://tech.china.com/zh_cn/netschool/programme/c/656/20001207/01_48.html" TargetMode="External"/><Relationship Id="rId24" Type="http://schemas.openxmlformats.org/officeDocument/2006/relationships/hyperlink" Target="http://tech.china.com/zh_cn/netschool/programme/c/656/20001207/01_43.html" TargetMode="External"/><Relationship Id="rId40" Type="http://schemas.openxmlformats.org/officeDocument/2006/relationships/hyperlink" Target="http://tech.china.com/zh_cn/netschool/programme/c/656/20001207/01_54.html" TargetMode="External"/><Relationship Id="rId45" Type="http://schemas.openxmlformats.org/officeDocument/2006/relationships/hyperlink" Target="http://tech.china.com/zh_cn/netschool/programme/c/656/20001207/01_59.html" TargetMode="External"/><Relationship Id="rId66" Type="http://schemas.openxmlformats.org/officeDocument/2006/relationships/hyperlink" Target="http://vchelpforum.yeah.net" TargetMode="External"/><Relationship Id="rId87" Type="http://schemas.openxmlformats.org/officeDocument/2006/relationships/image" Target="media/image13.png"/><Relationship Id="rId110" Type="http://schemas.openxmlformats.org/officeDocument/2006/relationships/hyperlink" Target="http://tech.china.com/zh_cn/netschool/programme/c/656/20001207/52_g1.gif" TargetMode="External"/><Relationship Id="rId115" Type="http://schemas.openxmlformats.org/officeDocument/2006/relationships/image" Target="media/image24.png"/><Relationship Id="rId131" Type="http://schemas.openxmlformats.org/officeDocument/2006/relationships/hyperlink" Target="http://tech.china.com/zh_cn/netschool/programme/c/656/20001207/55_s1.zip" TargetMode="External"/><Relationship Id="rId136" Type="http://schemas.openxmlformats.org/officeDocument/2006/relationships/hyperlink" Target="http://tech.china.com/zh_cn/netschool/programme/c/656/20001207/56_s1.zip" TargetMode="External"/><Relationship Id="rId157" Type="http://schemas.openxmlformats.org/officeDocument/2006/relationships/hyperlink" Target="http://tech.china.com/zh_cn/netschool/programme/c/656/20001207/62_s1.zip" TargetMode="External"/><Relationship Id="rId61" Type="http://schemas.openxmlformats.org/officeDocument/2006/relationships/image" Target="media/image4.jpeg"/><Relationship Id="rId82" Type="http://schemas.openxmlformats.org/officeDocument/2006/relationships/hyperlink" Target="http://tech.china.com/zh_cn/netschool/programme/c/656/20001207/4d_g5.gif" TargetMode="External"/><Relationship Id="rId152" Type="http://schemas.openxmlformats.org/officeDocument/2006/relationships/image" Target="media/image40.png"/><Relationship Id="rId19" Type="http://schemas.openxmlformats.org/officeDocument/2006/relationships/hyperlink" Target="http://tech.china.com/zh_cn/netschool/programme/c/656/20001207/01_34.html" TargetMode="External"/><Relationship Id="rId14" Type="http://schemas.openxmlformats.org/officeDocument/2006/relationships/hyperlink" Target="http://tech.china.com/zh_cn/netschool/programme/c/656/20001207/01_25.html" TargetMode="External"/><Relationship Id="rId30" Type="http://schemas.openxmlformats.org/officeDocument/2006/relationships/hyperlink" Target="http://tech.china.com/zh_cn/netschool/programme/c/656/20001207/01_49.html" TargetMode="External"/><Relationship Id="rId35" Type="http://schemas.openxmlformats.org/officeDocument/2006/relationships/hyperlink" Target="http://tech.china.com/zh_cn/netschool/programme/c/656/20001207/01_4e.html" TargetMode="External"/><Relationship Id="rId56" Type="http://schemas.openxmlformats.org/officeDocument/2006/relationships/hyperlink" Target="http://tech.china.com/zh_cn/netschool/programme/c/656/20001207/24_dib.zip" TargetMode="External"/><Relationship Id="rId77" Type="http://schemas.openxmlformats.org/officeDocument/2006/relationships/image" Target="media/image8.png"/><Relationship Id="rId100" Type="http://schemas.openxmlformats.org/officeDocument/2006/relationships/hyperlink" Target="http://tech.china.com/zh_cn/netschool/programme/c/656/20001207/51_g5.gif" TargetMode="External"/><Relationship Id="rId105" Type="http://schemas.openxmlformats.org/officeDocument/2006/relationships/image" Target="media/image22.png"/><Relationship Id="rId126" Type="http://schemas.openxmlformats.org/officeDocument/2006/relationships/image" Target="media/image29.png"/><Relationship Id="rId147" Type="http://schemas.openxmlformats.org/officeDocument/2006/relationships/image" Target="media/image38.png"/><Relationship Id="rId8" Type="http://schemas.openxmlformats.org/officeDocument/2006/relationships/hyperlink" Target="http://tech.china.com/zh_cn/netschool/programme/c/656/20001207/01_14.html" TargetMode="External"/><Relationship Id="rId51" Type="http://schemas.openxmlformats.org/officeDocument/2006/relationships/hyperlink" Target="http://tech.china.com/zh_cn/netschool/programme/c/656/20001207/01_22.html" TargetMode="External"/><Relationship Id="rId72" Type="http://schemas.openxmlformats.org/officeDocument/2006/relationships/hyperlink" Target="http://tech.china.com/zh_cn/netschool/programme/c/656/20001207/01_4d.html" TargetMode="External"/><Relationship Id="rId93" Type="http://schemas.openxmlformats.org/officeDocument/2006/relationships/image" Target="media/image16.png"/><Relationship Id="rId98" Type="http://schemas.openxmlformats.org/officeDocument/2006/relationships/hyperlink" Target="http://tech.china.com/zh_cn/netschool/programme/c/656/20001207/51_g4.gif" TargetMode="External"/><Relationship Id="rId121" Type="http://schemas.openxmlformats.org/officeDocument/2006/relationships/image" Target="media/image27.png"/><Relationship Id="rId142" Type="http://schemas.openxmlformats.org/officeDocument/2006/relationships/image" Target="media/image36.png"/><Relationship Id="rId163" Type="http://schemas.openxmlformats.org/officeDocument/2006/relationships/fontTable" Target="fontTable.xml"/><Relationship Id="rId3" Type="http://schemas.openxmlformats.org/officeDocument/2006/relationships/settings" Target="settings.xml"/><Relationship Id="rId25" Type="http://schemas.openxmlformats.org/officeDocument/2006/relationships/hyperlink" Target="http://tech.china.com/zh_cn/netschool/programme/c/656/20001207/01_44.html" TargetMode="External"/><Relationship Id="rId46" Type="http://schemas.openxmlformats.org/officeDocument/2006/relationships/hyperlink" Target="http://tech.china.com/zh_cn/netschool/programme/c/656/20001207/01_61.html" TargetMode="External"/><Relationship Id="rId67" Type="http://schemas.openxmlformats.org/officeDocument/2006/relationships/hyperlink" Target="http://tech.china.com/zh_cn/netschool/programme/c/656/20001207/01_32.html" TargetMode="External"/><Relationship Id="rId116" Type="http://schemas.openxmlformats.org/officeDocument/2006/relationships/hyperlink" Target="http://tech.china.com/zh_cn/netschool/programme/c/656/20001207/54_g2.gif" TargetMode="External"/><Relationship Id="rId137" Type="http://schemas.openxmlformats.org/officeDocument/2006/relationships/hyperlink" Target="http://tech.china.com/zh_cn/netschool/programme/c/656/20001207/57_g1.gif" TargetMode="External"/><Relationship Id="rId158" Type="http://schemas.openxmlformats.org/officeDocument/2006/relationships/hyperlink" Target="http://tech.china.com/zh_cn/netschool/programme/c/656/20001207/63_g1.gif" TargetMode="External"/><Relationship Id="rId20" Type="http://schemas.openxmlformats.org/officeDocument/2006/relationships/hyperlink" Target="http://tech.china.com/zh_cn/netschool/programme/c/656/20001207/01_35.html" TargetMode="External"/><Relationship Id="rId41" Type="http://schemas.openxmlformats.org/officeDocument/2006/relationships/hyperlink" Target="http://tech.china.com/zh_cn/netschool/programme/c/656/20001207/01_55.html" TargetMode="External"/><Relationship Id="rId62" Type="http://schemas.openxmlformats.org/officeDocument/2006/relationships/image" Target="media/image5.png"/><Relationship Id="rId83" Type="http://schemas.openxmlformats.org/officeDocument/2006/relationships/image" Target="media/image11.png"/><Relationship Id="rId88" Type="http://schemas.openxmlformats.org/officeDocument/2006/relationships/hyperlink" Target="http://tech.china.com/zh_cn/netschool/programme/c/656/20001207/4d_g8.gif" TargetMode="External"/><Relationship Id="rId111" Type="http://schemas.openxmlformats.org/officeDocument/2006/relationships/image" Target="media/image23.png"/><Relationship Id="rId132" Type="http://schemas.openxmlformats.org/officeDocument/2006/relationships/hyperlink" Target="http://tech.china.com/zh_cn/netschool/programme/c/656/20001207/56_g1.gif" TargetMode="External"/><Relationship Id="rId153" Type="http://schemas.openxmlformats.org/officeDocument/2006/relationships/hyperlink" Target="http://tech.china.com/zh_cn/netschool/programme/c/656/20001207/61_g2.gif" TargetMode="External"/><Relationship Id="rId15" Type="http://schemas.openxmlformats.org/officeDocument/2006/relationships/hyperlink" Target="http://tech.china.com/zh_cn/netschool/programme/c/656/20001207/01_26.html" TargetMode="External"/><Relationship Id="rId36" Type="http://schemas.openxmlformats.org/officeDocument/2006/relationships/hyperlink" Target="http://tech.china.com/zh_cn/netschool/programme/c/656/20001207/01_4f.html" TargetMode="External"/><Relationship Id="rId57" Type="http://schemas.openxmlformats.org/officeDocument/2006/relationships/image" Target="media/image2.png"/><Relationship Id="rId106" Type="http://schemas.openxmlformats.org/officeDocument/2006/relationships/hyperlink" Target="http://tech.china.com/zh_cn/netschool/programme/c/656/20001207/51_s1.zip" TargetMode="External"/><Relationship Id="rId127" Type="http://schemas.openxmlformats.org/officeDocument/2006/relationships/hyperlink" Target="http://tech.china.com/zh_cn/netschool/programme/c/656/20001207/55_g3.gif" TargetMode="External"/><Relationship Id="rId10" Type="http://schemas.openxmlformats.org/officeDocument/2006/relationships/hyperlink" Target="http://tech.china.com/zh_cn/netschool/programme/c/656/20001207/01_21.html" TargetMode="External"/><Relationship Id="rId31" Type="http://schemas.openxmlformats.org/officeDocument/2006/relationships/hyperlink" Target="http://tech.china.com/zh_cn/netschool/programme/c/656/20001207/01_4a.html" TargetMode="External"/><Relationship Id="rId52" Type="http://schemas.openxmlformats.org/officeDocument/2006/relationships/hyperlink" Target="http://tech.china.com/zh_cn/netschool/programme/c/656/20001207/01_23.html" TargetMode="External"/><Relationship Id="rId73" Type="http://schemas.openxmlformats.org/officeDocument/2006/relationships/hyperlink" Target="http://tech.china.com/zh_cn/netschool/programme/c/656/20001207/01_4d.html" TargetMode="External"/><Relationship Id="rId78" Type="http://schemas.openxmlformats.org/officeDocument/2006/relationships/hyperlink" Target="http://tech.china.com/zh_cn/netschool/programme/c/656/20001207/4d_g3.gif" TargetMode="External"/><Relationship Id="rId94" Type="http://schemas.openxmlformats.org/officeDocument/2006/relationships/hyperlink" Target="http://tech.china.com/zh_cn/netschool/programme/c/656/20001207/51_g2.gif" TargetMode="External"/><Relationship Id="rId99" Type="http://schemas.openxmlformats.org/officeDocument/2006/relationships/image" Target="media/image19.png"/><Relationship Id="rId101" Type="http://schemas.openxmlformats.org/officeDocument/2006/relationships/image" Target="media/image20.png"/><Relationship Id="rId122" Type="http://schemas.openxmlformats.org/officeDocument/2006/relationships/hyperlink" Target="http://tech.china.com/zh_cn/netschool/programme/c/656/20001207/54_s1.zip" TargetMode="External"/><Relationship Id="rId143" Type="http://schemas.openxmlformats.org/officeDocument/2006/relationships/hyperlink" Target="http://tech.china.com/zh_cn/netschool/programme/c/656/20001207/01_22.html" TargetMode="External"/><Relationship Id="rId148" Type="http://schemas.openxmlformats.org/officeDocument/2006/relationships/hyperlink" Target="http://tech.china.com/zh_cn/netschool/programme/c/656/20001207/59_g2.gif" TargetMode="External"/><Relationship Id="rId16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tech.china.com/zh_cn/netschool/programme/c/656/20001207/01_15.html" TargetMode="External"/><Relationship Id="rId26" Type="http://schemas.openxmlformats.org/officeDocument/2006/relationships/hyperlink" Target="http://tech.china.com/zh_cn/netschool/programme/c/656/20001207/01_45.html" TargetMode="External"/><Relationship Id="rId47" Type="http://schemas.openxmlformats.org/officeDocument/2006/relationships/hyperlink" Target="http://tech.china.com/zh_cn/netschool/programme/c/656/20001207/01_62.html" TargetMode="External"/><Relationship Id="rId68" Type="http://schemas.openxmlformats.org/officeDocument/2006/relationships/hyperlink" Target="http://tech.china.com/zh_cn/netschool/programme/c/656/20001207/01_41.html" TargetMode="External"/><Relationship Id="rId89" Type="http://schemas.openxmlformats.org/officeDocument/2006/relationships/image" Target="media/image14.png"/><Relationship Id="rId112" Type="http://schemas.openxmlformats.org/officeDocument/2006/relationships/hyperlink" Target="http://tech.china.com/zh_cn/netschool/programme/c/656/20001207/01_54.html" TargetMode="External"/><Relationship Id="rId133" Type="http://schemas.openxmlformats.org/officeDocument/2006/relationships/image" Target="media/image32.png"/><Relationship Id="rId154" Type="http://schemas.openxmlformats.org/officeDocument/2006/relationships/image" Target="media/image41.png"/><Relationship Id="rId16" Type="http://schemas.openxmlformats.org/officeDocument/2006/relationships/hyperlink" Target="http://tech.china.com/zh_cn/netschool/programme/c/656/20001207/01_31.html" TargetMode="External"/><Relationship Id="rId37" Type="http://schemas.openxmlformats.org/officeDocument/2006/relationships/hyperlink" Target="http://tech.china.com/zh_cn/netschool/programme/c/656/20001207/01_51.html" TargetMode="External"/><Relationship Id="rId58" Type="http://schemas.openxmlformats.org/officeDocument/2006/relationships/hyperlink" Target="http://tech.china.com/zh_cn/netschool/programme/c/656/20001207/25_s1.zip" TargetMode="External"/><Relationship Id="rId79" Type="http://schemas.openxmlformats.org/officeDocument/2006/relationships/image" Target="media/image9.png"/><Relationship Id="rId102" Type="http://schemas.openxmlformats.org/officeDocument/2006/relationships/hyperlink" Target="http://tech.china.com/zh_cn/netschool/programme/c/656/20001207/51_g6.gif" TargetMode="External"/><Relationship Id="rId123" Type="http://schemas.openxmlformats.org/officeDocument/2006/relationships/hyperlink" Target="http://tech.china.com/zh_cn/netschool/programme/c/656/20001207/55_g1.gif" TargetMode="External"/><Relationship Id="rId144" Type="http://schemas.openxmlformats.org/officeDocument/2006/relationships/hyperlink" Target="http://tech.china.com/zh_cn/netschool/programme/c/656/20001207/58_g1.gif" TargetMode="External"/><Relationship Id="rId90" Type="http://schemas.openxmlformats.org/officeDocument/2006/relationships/hyperlink" Target="http://tech.china.com/zh_cn/netschool/programme/c/656/20001207/4e_g1.gif" TargetMode="External"/><Relationship Id="rId27" Type="http://schemas.openxmlformats.org/officeDocument/2006/relationships/hyperlink" Target="http://tech.china.com/zh_cn/netschool/programme/c/656/20001207/01_46.html" TargetMode="External"/><Relationship Id="rId48" Type="http://schemas.openxmlformats.org/officeDocument/2006/relationships/hyperlink" Target="http://tech.china.com/zh_cn/netschool/programme/c/656/20001207/01_63.html" TargetMode="External"/><Relationship Id="rId69" Type="http://schemas.openxmlformats.org/officeDocument/2006/relationships/hyperlink" Target="http://tech.china.com/zh_cn/netschool/programme/c/656/20001207/01_41.html" TargetMode="External"/><Relationship Id="rId113" Type="http://schemas.openxmlformats.org/officeDocument/2006/relationships/hyperlink" Target="http://tech.china.com/zh_cn/netschool/programme/c/656/20001207/53_s1.zip" TargetMode="External"/><Relationship Id="rId134" Type="http://schemas.openxmlformats.org/officeDocument/2006/relationships/hyperlink" Target="http://tech.china.com/zh_cn/netschool/programme/c/656/20001207/56_g2.gif" TargetMode="External"/><Relationship Id="rId80" Type="http://schemas.openxmlformats.org/officeDocument/2006/relationships/hyperlink" Target="http://tech.china.com/zh_cn/netschool/programme/c/656/20001207/4d_g4.gif" TargetMode="External"/><Relationship Id="rId155" Type="http://schemas.openxmlformats.org/officeDocument/2006/relationships/hyperlink" Target="http://tech.china.com/zh_cn/netschool/programme/c/656/20001207/62_g1.g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15459</Words>
  <Characters>88118</Characters>
  <Application>Microsoft Office Word</Application>
  <DocSecurity>0</DocSecurity>
  <Lines>734</Lines>
  <Paragraphs>206</Paragraphs>
  <ScaleCrop>false</ScaleCrop>
  <Company/>
  <LinksUpToDate>false</LinksUpToDate>
  <CharactersWithSpaces>103371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刘博</dc:creator>
  <cp:keywords/>
  <dc:description/>
  <cp:lastModifiedBy>刘博</cp:lastModifiedBy>
  <cp:revision>3</cp:revision>
  <dcterms:created xsi:type="dcterms:W3CDTF">2016-08-15T03:49:00Z</dcterms:created>
  <dcterms:modified xsi:type="dcterms:W3CDTF">2016-08-15T03:53:00Z</dcterms:modified>
</cp:coreProperties>
</file>